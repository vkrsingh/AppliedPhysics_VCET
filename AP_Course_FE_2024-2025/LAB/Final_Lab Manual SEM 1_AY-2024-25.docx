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82CA" w14:textId="77777777" w:rsidR="00D43161" w:rsidRPr="006444F6" w:rsidRDefault="00233419" w:rsidP="00233419">
      <w:pPr>
        <w:widowControl w:val="0"/>
        <w:tabs>
          <w:tab w:val="left" w:pos="8370"/>
        </w:tabs>
        <w:autoSpaceDE w:val="0"/>
        <w:autoSpaceDN w:val="0"/>
        <w:spacing w:before="86" w:after="0" w:line="240" w:lineRule="auto"/>
        <w:rPr>
          <w:rFonts w:ascii="Times New Roman" w:eastAsia="Times New Roman" w:hAnsi="Times New Roman" w:cs="Times New Roman"/>
          <w:b/>
          <w:sz w:val="32"/>
          <w:u w:val="single"/>
        </w:rPr>
      </w:pPr>
      <w:r w:rsidRPr="006444F6">
        <w:rPr>
          <w:rFonts w:ascii="Times New Roman" w:hAnsi="Times New Roman" w:cs="Times New Roman"/>
          <w:b/>
          <w:color w:val="000000" w:themeColor="text1"/>
          <w:sz w:val="32"/>
        </w:rPr>
        <w:t xml:space="preserve">                                     </w:t>
      </w:r>
      <w:r w:rsidR="00D43161" w:rsidRPr="006444F6">
        <w:rPr>
          <w:rFonts w:ascii="Times New Roman" w:eastAsia="Times New Roman" w:hAnsi="Times New Roman" w:cs="Times New Roman"/>
          <w:b/>
          <w:color w:val="000009"/>
          <w:sz w:val="32"/>
          <w:u w:val="single"/>
        </w:rPr>
        <w:t>Program</w:t>
      </w:r>
      <w:r w:rsidR="00D43161" w:rsidRPr="006444F6">
        <w:rPr>
          <w:rFonts w:ascii="Times New Roman" w:eastAsia="Times New Roman" w:hAnsi="Times New Roman" w:cs="Times New Roman"/>
          <w:b/>
          <w:color w:val="000009"/>
          <w:spacing w:val="-4"/>
          <w:sz w:val="32"/>
          <w:u w:val="single"/>
        </w:rPr>
        <w:t xml:space="preserve"> </w:t>
      </w:r>
      <w:r w:rsidR="00D43161" w:rsidRPr="006444F6">
        <w:rPr>
          <w:rFonts w:ascii="Times New Roman" w:eastAsia="Times New Roman" w:hAnsi="Times New Roman" w:cs="Times New Roman"/>
          <w:b/>
          <w:color w:val="000009"/>
          <w:sz w:val="32"/>
          <w:u w:val="single"/>
        </w:rPr>
        <w:t>Outcomes</w:t>
      </w:r>
      <w:r w:rsidR="00D43161" w:rsidRPr="006444F6">
        <w:rPr>
          <w:rFonts w:ascii="Times New Roman" w:eastAsia="Times New Roman" w:hAnsi="Times New Roman" w:cs="Times New Roman"/>
          <w:b/>
          <w:color w:val="000009"/>
          <w:spacing w:val="-3"/>
          <w:sz w:val="32"/>
          <w:u w:val="single"/>
        </w:rPr>
        <w:t xml:space="preserve"> </w:t>
      </w:r>
      <w:r w:rsidR="00D43161" w:rsidRPr="006444F6">
        <w:rPr>
          <w:rFonts w:ascii="Times New Roman" w:eastAsia="Times New Roman" w:hAnsi="Times New Roman" w:cs="Times New Roman"/>
          <w:b/>
          <w:color w:val="000009"/>
          <w:sz w:val="32"/>
          <w:u w:val="single"/>
        </w:rPr>
        <w:t>(POs)</w:t>
      </w:r>
    </w:p>
    <w:p w14:paraId="11F24884" w14:textId="77777777" w:rsidR="00D43161" w:rsidRPr="006444F6" w:rsidRDefault="00D43161" w:rsidP="00D43161">
      <w:pPr>
        <w:widowControl w:val="0"/>
        <w:autoSpaceDE w:val="0"/>
        <w:autoSpaceDN w:val="0"/>
        <w:spacing w:before="253" w:after="0" w:line="240" w:lineRule="auto"/>
        <w:ind w:left="220"/>
        <w:rPr>
          <w:rFonts w:ascii="Times New Roman" w:eastAsia="Times New Roman" w:hAnsi="Times New Roman" w:cs="Times New Roman"/>
          <w:sz w:val="24"/>
          <w:szCs w:val="24"/>
        </w:rPr>
      </w:pPr>
      <w:r w:rsidRPr="006444F6">
        <w:rPr>
          <w:rFonts w:ascii="Times New Roman" w:eastAsia="Times New Roman" w:hAnsi="Times New Roman" w:cs="Times New Roman"/>
          <w:color w:val="000009"/>
          <w:sz w:val="24"/>
          <w:szCs w:val="24"/>
        </w:rPr>
        <w:t>Engineering</w:t>
      </w:r>
      <w:r w:rsidRPr="006444F6">
        <w:rPr>
          <w:rFonts w:ascii="Times New Roman" w:eastAsia="Times New Roman" w:hAnsi="Times New Roman" w:cs="Times New Roman"/>
          <w:color w:val="000009"/>
          <w:spacing w:val="-2"/>
          <w:sz w:val="24"/>
          <w:szCs w:val="24"/>
        </w:rPr>
        <w:t xml:space="preserve"> </w:t>
      </w:r>
      <w:r w:rsidRPr="006444F6">
        <w:rPr>
          <w:rFonts w:ascii="Times New Roman" w:eastAsia="Times New Roman" w:hAnsi="Times New Roman" w:cs="Times New Roman"/>
          <w:color w:val="000009"/>
          <w:sz w:val="24"/>
          <w:szCs w:val="24"/>
        </w:rPr>
        <w:t>Graduates</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will</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be</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able</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to:</w:t>
      </w:r>
    </w:p>
    <w:p w14:paraId="16D4AE39" w14:textId="77777777" w:rsidR="00D43161" w:rsidRPr="006444F6" w:rsidRDefault="00D43161" w:rsidP="00D43161">
      <w:pPr>
        <w:widowControl w:val="0"/>
        <w:numPr>
          <w:ilvl w:val="0"/>
          <w:numId w:val="1"/>
        </w:numPr>
        <w:tabs>
          <w:tab w:val="left" w:pos="581"/>
        </w:tabs>
        <w:autoSpaceDE w:val="0"/>
        <w:autoSpaceDN w:val="0"/>
        <w:spacing w:before="161"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PO1.</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Engineering</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knowledge:</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Apply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knowledge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of</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mathematics,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science</w:t>
      </w:r>
      <w:r w:rsidR="0037359B" w:rsidRPr="006444F6">
        <w:rPr>
          <w:rFonts w:ascii="Times New Roman" w:eastAsia="Times New Roman" w:hAnsi="Times New Roman" w:cs="Times New Roman"/>
          <w:color w:val="000009"/>
          <w:sz w:val="24"/>
        </w:rPr>
        <w:t>,</w:t>
      </w:r>
      <w:r w:rsidR="0037359B" w:rsidRPr="006444F6">
        <w:rPr>
          <w:rFonts w:ascii="Times New Roman" w:eastAsia="Times New Roman" w:hAnsi="Times New Roman" w:cs="Times New Roman"/>
          <w:color w:val="000009"/>
          <w:spacing w:val="1"/>
          <w:sz w:val="24"/>
        </w:rPr>
        <w:t xml:space="preserve"> engineering</w:t>
      </w:r>
      <w:r w:rsidRPr="006444F6">
        <w:rPr>
          <w:rFonts w:ascii="Times New Roman" w:eastAsia="Times New Roman" w:hAnsi="Times New Roman" w:cs="Times New Roman"/>
          <w:color w:val="000009"/>
          <w:sz w:val="24"/>
        </w:rPr>
        <w:t xml:space="preserve"> fundamentals, and an engineering specialization to the solution of 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problems.</w:t>
      </w:r>
    </w:p>
    <w:p w14:paraId="782C7202" w14:textId="6004909A"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PO2.</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Problem</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analysis: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Identify,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formulate,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review</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research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literature,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analyze</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complex engineering problems reaching substantiated conclusions using first principles of</w:t>
      </w:r>
      <w:r w:rsidRPr="006444F6">
        <w:rPr>
          <w:rFonts w:ascii="Times New Roman" w:eastAsia="Times New Roman" w:hAnsi="Times New Roman" w:cs="Times New Roman"/>
          <w:color w:val="000009"/>
          <w:spacing w:val="-57"/>
          <w:sz w:val="24"/>
        </w:rPr>
        <w:t xml:space="preserve"> </w:t>
      </w:r>
      <w:r w:rsidR="0020484C">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mathematics,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natural sciences, and engineering sciences.</w:t>
      </w:r>
    </w:p>
    <w:p w14:paraId="5C1EA47F"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5"/>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PO3.</w:t>
      </w:r>
      <w:r w:rsidR="003A247D"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Design/development</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of</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solutions: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Design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solutions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for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problems and design system components or processes that meet the specified needs 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appropriate consideration for the public health and safety, and the cultural, societal, 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environmental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considerations.</w:t>
      </w:r>
    </w:p>
    <w:p w14:paraId="1E997A06"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PO4. Conduct investigations of complex problems: </w:t>
      </w:r>
      <w:r w:rsidRPr="006444F6">
        <w:rPr>
          <w:rFonts w:ascii="Times New Roman" w:eastAsia="Times New Roman" w:hAnsi="Times New Roman" w:cs="Times New Roman"/>
          <w:color w:val="000009"/>
          <w:sz w:val="24"/>
        </w:rPr>
        <w:t>Use research-based knowledge and</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research methods including design of experiments, analysis and interpretation of data, and</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synthesis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of the</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information to provide valid conclusions.</w:t>
      </w:r>
    </w:p>
    <w:p w14:paraId="00EB0283" w14:textId="77777777" w:rsidR="00D43161" w:rsidRPr="006444F6" w:rsidRDefault="00D43161" w:rsidP="00D43161">
      <w:pPr>
        <w:widowControl w:val="0"/>
        <w:numPr>
          <w:ilvl w:val="0"/>
          <w:numId w:val="1"/>
        </w:numPr>
        <w:tabs>
          <w:tab w:val="left" w:pos="581"/>
        </w:tabs>
        <w:autoSpaceDE w:val="0"/>
        <w:autoSpaceDN w:val="0"/>
        <w:spacing w:before="121"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PO5.</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Modern</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tool</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usage:</w:t>
      </w:r>
      <w:r w:rsidRPr="006444F6">
        <w:rPr>
          <w:rFonts w:ascii="Times New Roman" w:eastAsia="Times New Roman" w:hAnsi="Times New Roman" w:cs="Times New Roman"/>
          <w:b/>
          <w:color w:val="000009"/>
          <w:spacing w:val="36"/>
          <w:sz w:val="24"/>
        </w:rPr>
        <w:t xml:space="preserve"> </w:t>
      </w:r>
      <w:r w:rsidRPr="006444F6">
        <w:rPr>
          <w:rFonts w:ascii="Times New Roman" w:eastAsia="Times New Roman" w:hAnsi="Times New Roman" w:cs="Times New Roman"/>
          <w:color w:val="000009"/>
          <w:sz w:val="24"/>
        </w:rPr>
        <w:t>Create,</w:t>
      </w:r>
      <w:r w:rsidRPr="006444F6">
        <w:rPr>
          <w:rFonts w:ascii="Times New Roman" w:eastAsia="Times New Roman" w:hAnsi="Times New Roman" w:cs="Times New Roman"/>
          <w:color w:val="000009"/>
          <w:spacing w:val="34"/>
          <w:sz w:val="24"/>
        </w:rPr>
        <w:t xml:space="preserve"> </w:t>
      </w:r>
      <w:r w:rsidRPr="006444F6">
        <w:rPr>
          <w:rFonts w:ascii="Times New Roman" w:eastAsia="Times New Roman" w:hAnsi="Times New Roman" w:cs="Times New Roman"/>
          <w:color w:val="000009"/>
          <w:sz w:val="24"/>
        </w:rPr>
        <w:t>select,</w:t>
      </w:r>
      <w:r w:rsidRPr="006444F6">
        <w:rPr>
          <w:rFonts w:ascii="Times New Roman" w:eastAsia="Times New Roman" w:hAnsi="Times New Roman" w:cs="Times New Roman"/>
          <w:color w:val="000009"/>
          <w:spacing w:val="38"/>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37"/>
          <w:sz w:val="24"/>
        </w:rPr>
        <w:t xml:space="preserve"> </w:t>
      </w:r>
      <w:r w:rsidRPr="006444F6">
        <w:rPr>
          <w:rFonts w:ascii="Times New Roman" w:eastAsia="Times New Roman" w:hAnsi="Times New Roman" w:cs="Times New Roman"/>
          <w:color w:val="000009"/>
          <w:sz w:val="24"/>
        </w:rPr>
        <w:t>apply</w:t>
      </w:r>
      <w:r w:rsidRPr="006444F6">
        <w:rPr>
          <w:rFonts w:ascii="Times New Roman" w:eastAsia="Times New Roman" w:hAnsi="Times New Roman" w:cs="Times New Roman"/>
          <w:color w:val="000009"/>
          <w:spacing w:val="36"/>
          <w:sz w:val="24"/>
        </w:rPr>
        <w:t xml:space="preserve"> </w:t>
      </w:r>
      <w:r w:rsidRPr="006444F6">
        <w:rPr>
          <w:rFonts w:ascii="Times New Roman" w:eastAsia="Times New Roman" w:hAnsi="Times New Roman" w:cs="Times New Roman"/>
          <w:color w:val="000009"/>
          <w:sz w:val="24"/>
        </w:rPr>
        <w:t>appropriate</w:t>
      </w:r>
      <w:r w:rsidRPr="006444F6">
        <w:rPr>
          <w:rFonts w:ascii="Times New Roman" w:eastAsia="Times New Roman" w:hAnsi="Times New Roman" w:cs="Times New Roman"/>
          <w:color w:val="000009"/>
          <w:spacing w:val="33"/>
          <w:sz w:val="24"/>
        </w:rPr>
        <w:t xml:space="preserve"> </w:t>
      </w:r>
      <w:r w:rsidRPr="006444F6">
        <w:rPr>
          <w:rFonts w:ascii="Times New Roman" w:eastAsia="Times New Roman" w:hAnsi="Times New Roman" w:cs="Times New Roman"/>
          <w:color w:val="000009"/>
          <w:sz w:val="24"/>
        </w:rPr>
        <w:t>techniques,</w:t>
      </w:r>
      <w:r w:rsidRPr="006444F6">
        <w:rPr>
          <w:rFonts w:ascii="Times New Roman" w:eastAsia="Times New Roman" w:hAnsi="Times New Roman" w:cs="Times New Roman"/>
          <w:color w:val="000009"/>
          <w:spacing w:val="35"/>
          <w:sz w:val="24"/>
        </w:rPr>
        <w:t xml:space="preserve"> </w:t>
      </w:r>
      <w:r w:rsidRPr="006444F6">
        <w:rPr>
          <w:rFonts w:ascii="Times New Roman" w:eastAsia="Times New Roman" w:hAnsi="Times New Roman" w:cs="Times New Roman"/>
          <w:color w:val="000009"/>
          <w:sz w:val="24"/>
        </w:rPr>
        <w:t>resources,</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and modern engineering 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IT tools including prediction and modeling to 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activities with an understanding of the limitations.</w:t>
      </w:r>
    </w:p>
    <w:p w14:paraId="52CC1642"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PO6. The engineer and society: </w:t>
      </w:r>
      <w:r w:rsidRPr="006444F6">
        <w:rPr>
          <w:rFonts w:ascii="Times New Roman" w:eastAsia="Times New Roman" w:hAnsi="Times New Roman" w:cs="Times New Roman"/>
          <w:color w:val="000009"/>
          <w:sz w:val="24"/>
        </w:rPr>
        <w:t>Apply reasoning informed by the contextual knowledge</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assess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health,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safety,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legal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cultural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issues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consequent</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responsibilities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relevant to 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 engineering practice.</w:t>
      </w:r>
    </w:p>
    <w:p w14:paraId="7A7EC46E"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PO7.</w:t>
      </w:r>
      <w:r w:rsidR="008F2A6D"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Environment</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and</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sustainability:</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Understand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impact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of</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solutions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environmental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contexts,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demonstrate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knowledge</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of,</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need</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for sustainable development.</w:t>
      </w:r>
    </w:p>
    <w:p w14:paraId="6C42AF30"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1"/>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PO8.</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Ethics: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Apply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ethical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principles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commit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ethics</w:t>
      </w:r>
      <w:r w:rsidRPr="006444F6">
        <w:rPr>
          <w:rFonts w:ascii="Times New Roman" w:eastAsia="Times New Roman" w:hAnsi="Times New Roman" w:cs="Times New Roman"/>
          <w:color w:val="000009"/>
          <w:spacing w:val="1"/>
          <w:sz w:val="24"/>
        </w:rPr>
        <w:t>, responsibilities,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norms of the engineering practice.</w:t>
      </w:r>
    </w:p>
    <w:p w14:paraId="5547AEC3"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PO9. </w:t>
      </w:r>
      <w:r w:rsidR="00600D0D"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b/>
          <w:color w:val="000009"/>
          <w:sz w:val="24"/>
        </w:rPr>
        <w:t xml:space="preserve">Individual and </w:t>
      </w:r>
      <w:r w:rsidR="007D46E2" w:rsidRPr="006444F6">
        <w:rPr>
          <w:rFonts w:ascii="Times New Roman" w:eastAsia="Times New Roman" w:hAnsi="Times New Roman" w:cs="Times New Roman"/>
          <w:b/>
          <w:color w:val="000009"/>
          <w:sz w:val="24"/>
        </w:rPr>
        <w:t>team work</w:t>
      </w:r>
      <w:r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color w:val="000009"/>
          <w:sz w:val="24"/>
        </w:rPr>
        <w:t>Function effectively as an individual, and as a member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leader in diverse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teams, and in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multidisciplinary settings.</w:t>
      </w:r>
    </w:p>
    <w:p w14:paraId="3A083F17"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7"/>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PO10.</w:t>
      </w:r>
      <w:r w:rsidR="00F364FE"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Communication:</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Communicate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effectively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60"/>
          <w:sz w:val="24"/>
        </w:rPr>
        <w:t xml:space="preserve"> </w:t>
      </w:r>
      <w:r w:rsidRPr="006444F6">
        <w:rPr>
          <w:rFonts w:ascii="Times New Roman" w:eastAsia="Times New Roman" w:hAnsi="Times New Roman" w:cs="Times New Roman"/>
          <w:color w:val="000009"/>
          <w:sz w:val="24"/>
        </w:rPr>
        <w:t>activities</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community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large,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such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sz w:val="24"/>
        </w:rPr>
        <w:t>being</w:t>
      </w:r>
      <w:r w:rsidRPr="006444F6">
        <w:rPr>
          <w:rFonts w:ascii="Times New Roman" w:eastAsia="Times New Roman" w:hAnsi="Times New Roman" w:cs="Times New Roman"/>
          <w:spacing w:val="1"/>
          <w:sz w:val="24"/>
        </w:rPr>
        <w:t xml:space="preserve"> </w:t>
      </w:r>
      <w:r w:rsidRPr="006444F6">
        <w:rPr>
          <w:rFonts w:ascii="Times New Roman" w:eastAsia="Times New Roman" w:hAnsi="Times New Roman" w:cs="Times New Roman"/>
          <w:color w:val="000009"/>
          <w:sz w:val="24"/>
        </w:rPr>
        <w:t>able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comprehend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write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reports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design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documentation,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make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presentations,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give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receive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clear instructions.</w:t>
      </w:r>
    </w:p>
    <w:p w14:paraId="69691D6F" w14:textId="77777777" w:rsidR="00D43161" w:rsidRPr="006444F6" w:rsidRDefault="008F2A6D" w:rsidP="00D43161">
      <w:pPr>
        <w:widowControl w:val="0"/>
        <w:numPr>
          <w:ilvl w:val="0"/>
          <w:numId w:val="1"/>
        </w:numPr>
        <w:tabs>
          <w:tab w:val="left" w:pos="581"/>
        </w:tabs>
        <w:autoSpaceDE w:val="0"/>
        <w:autoSpaceDN w:val="0"/>
        <w:spacing w:before="119" w:after="0" w:line="240" w:lineRule="auto"/>
        <w:ind w:right="518"/>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PO11.</w:t>
      </w:r>
      <w:r w:rsidR="00F364FE" w:rsidRPr="006444F6">
        <w:rPr>
          <w:rFonts w:ascii="Times New Roman" w:eastAsia="Times New Roman" w:hAnsi="Times New Roman" w:cs="Times New Roman"/>
          <w:b/>
          <w:color w:val="000009"/>
          <w:sz w:val="24"/>
        </w:rPr>
        <w:t xml:space="preserve"> </w:t>
      </w:r>
      <w:r w:rsidR="00D43161" w:rsidRPr="006444F6">
        <w:rPr>
          <w:rFonts w:ascii="Times New Roman" w:eastAsia="Times New Roman" w:hAnsi="Times New Roman" w:cs="Times New Roman"/>
          <w:b/>
          <w:color w:val="000009"/>
          <w:sz w:val="24"/>
        </w:rPr>
        <w:t xml:space="preserve">Project management and finance: </w:t>
      </w:r>
      <w:r w:rsidR="00D43161" w:rsidRPr="006444F6">
        <w:rPr>
          <w:rFonts w:ascii="Times New Roman" w:eastAsia="Times New Roman" w:hAnsi="Times New Roman" w:cs="Times New Roman"/>
          <w:color w:val="000009"/>
          <w:sz w:val="24"/>
        </w:rPr>
        <w:t>Demonstrate knowledge and understanding of</w:t>
      </w:r>
      <w:r w:rsidR="00D43161" w:rsidRPr="006444F6">
        <w:rPr>
          <w:rFonts w:ascii="Times New Roman" w:eastAsia="Times New Roman" w:hAnsi="Times New Roman" w:cs="Times New Roman"/>
          <w:color w:val="000009"/>
          <w:spacing w:val="-57"/>
          <w:sz w:val="24"/>
        </w:rPr>
        <w:t xml:space="preserve"> </w:t>
      </w:r>
      <w:r w:rsidR="00D43161" w:rsidRPr="006444F6">
        <w:rPr>
          <w:rFonts w:ascii="Times New Roman" w:eastAsia="Times New Roman" w:hAnsi="Times New Roman" w:cs="Times New Roman"/>
          <w:color w:val="000009"/>
          <w:sz w:val="24"/>
        </w:rPr>
        <w:t>the engineering and management principles and apply these to one’s own work, as a</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member</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and</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leader</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in a</w:t>
      </w:r>
      <w:r w:rsidR="00D43161" w:rsidRPr="006444F6">
        <w:rPr>
          <w:rFonts w:ascii="Times New Roman" w:eastAsia="Times New Roman" w:hAnsi="Times New Roman" w:cs="Times New Roman"/>
          <w:color w:val="000009"/>
          <w:spacing w:val="-2"/>
          <w:sz w:val="24"/>
        </w:rPr>
        <w:t xml:space="preserve"> </w:t>
      </w:r>
      <w:r w:rsidR="00D43161" w:rsidRPr="006444F6">
        <w:rPr>
          <w:rFonts w:ascii="Times New Roman" w:eastAsia="Times New Roman" w:hAnsi="Times New Roman" w:cs="Times New Roman"/>
          <w:color w:val="000009"/>
          <w:sz w:val="24"/>
        </w:rPr>
        <w:t>team,</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to</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manage</w:t>
      </w:r>
      <w:r w:rsidR="00D43161" w:rsidRPr="006444F6">
        <w:rPr>
          <w:rFonts w:ascii="Times New Roman" w:eastAsia="Times New Roman" w:hAnsi="Times New Roman" w:cs="Times New Roman"/>
          <w:color w:val="000009"/>
          <w:spacing w:val="-2"/>
          <w:sz w:val="24"/>
        </w:rPr>
        <w:t xml:space="preserve"> </w:t>
      </w:r>
      <w:r w:rsidR="00D43161" w:rsidRPr="006444F6">
        <w:rPr>
          <w:rFonts w:ascii="Times New Roman" w:eastAsia="Times New Roman" w:hAnsi="Times New Roman" w:cs="Times New Roman"/>
          <w:color w:val="000009"/>
          <w:sz w:val="24"/>
        </w:rPr>
        <w:t>projects</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and</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in</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multidisciplinary</w:t>
      </w:r>
      <w:r w:rsidR="00D43161" w:rsidRPr="006444F6">
        <w:rPr>
          <w:rFonts w:ascii="Times New Roman" w:eastAsia="Times New Roman" w:hAnsi="Times New Roman" w:cs="Times New Roman"/>
          <w:color w:val="000009"/>
          <w:spacing w:val="-4"/>
          <w:sz w:val="24"/>
        </w:rPr>
        <w:t xml:space="preserve"> </w:t>
      </w:r>
      <w:r w:rsidR="00D43161" w:rsidRPr="006444F6">
        <w:rPr>
          <w:rFonts w:ascii="Times New Roman" w:eastAsia="Times New Roman" w:hAnsi="Times New Roman" w:cs="Times New Roman"/>
          <w:color w:val="000009"/>
          <w:sz w:val="24"/>
        </w:rPr>
        <w:t>environments.</w:t>
      </w:r>
    </w:p>
    <w:p w14:paraId="009B217E" w14:textId="77777777" w:rsidR="00D43161" w:rsidRPr="006444F6" w:rsidRDefault="00D43161" w:rsidP="00D43161">
      <w:pPr>
        <w:widowControl w:val="0"/>
        <w:numPr>
          <w:ilvl w:val="0"/>
          <w:numId w:val="1"/>
        </w:numPr>
        <w:tabs>
          <w:tab w:val="left" w:pos="581"/>
        </w:tabs>
        <w:autoSpaceDE w:val="0"/>
        <w:autoSpaceDN w:val="0"/>
        <w:spacing w:before="121" w:after="0" w:line="240" w:lineRule="auto"/>
        <w:ind w:right="521"/>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PO12. </w:t>
      </w:r>
      <w:r w:rsidR="00600D0D"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b/>
          <w:color w:val="000009"/>
          <w:sz w:val="24"/>
        </w:rPr>
        <w:t xml:space="preserve">Life-long learning: </w:t>
      </w:r>
      <w:r w:rsidRPr="006444F6">
        <w:rPr>
          <w:rFonts w:ascii="Times New Roman" w:eastAsia="Times New Roman" w:hAnsi="Times New Roman" w:cs="Times New Roman"/>
          <w:color w:val="000009"/>
          <w:sz w:val="24"/>
        </w:rPr>
        <w:t>Recognize the need for and have the preparation and ability to</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engage in independent and life-long learning in the broadest context of technological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change.</w:t>
      </w:r>
    </w:p>
    <w:p w14:paraId="5A607D0B" w14:textId="77777777" w:rsidR="00D43161" w:rsidRPr="006444F6" w:rsidRDefault="00D43161" w:rsidP="00D43161">
      <w:pPr>
        <w:widowControl w:val="0"/>
        <w:autoSpaceDE w:val="0"/>
        <w:autoSpaceDN w:val="0"/>
        <w:spacing w:before="86" w:after="0" w:line="240" w:lineRule="auto"/>
        <w:ind w:right="630"/>
        <w:outlineLvl w:val="1"/>
        <w:rPr>
          <w:rFonts w:ascii="Times New Roman" w:eastAsia="Times New Roman" w:hAnsi="Times New Roman" w:cs="Times New Roman"/>
          <w:b/>
          <w:bCs/>
          <w:sz w:val="32"/>
          <w:szCs w:val="32"/>
        </w:rPr>
      </w:pPr>
    </w:p>
    <w:p w14:paraId="42A9F786" w14:textId="77777777" w:rsidR="00D43161" w:rsidRPr="006444F6" w:rsidRDefault="00D43161" w:rsidP="00D43161">
      <w:pPr>
        <w:widowControl w:val="0"/>
        <w:autoSpaceDE w:val="0"/>
        <w:autoSpaceDN w:val="0"/>
        <w:spacing w:before="86" w:after="0" w:line="240" w:lineRule="auto"/>
        <w:ind w:left="333" w:right="630"/>
        <w:jc w:val="center"/>
        <w:outlineLvl w:val="1"/>
        <w:rPr>
          <w:rFonts w:ascii="Times New Roman" w:eastAsia="Times New Roman" w:hAnsi="Times New Roman" w:cs="Times New Roman"/>
          <w:b/>
          <w:bCs/>
          <w:sz w:val="32"/>
          <w:szCs w:val="32"/>
          <w:u w:val="single"/>
        </w:rPr>
      </w:pPr>
      <w:r w:rsidRPr="006444F6">
        <w:rPr>
          <w:rFonts w:ascii="Times New Roman" w:eastAsia="Times New Roman" w:hAnsi="Times New Roman" w:cs="Times New Roman"/>
          <w:b/>
          <w:bCs/>
          <w:sz w:val="32"/>
          <w:szCs w:val="32"/>
          <w:u w:val="single"/>
        </w:rPr>
        <w:lastRenderedPageBreak/>
        <w:t>Lab</w:t>
      </w:r>
      <w:r w:rsidRPr="006444F6">
        <w:rPr>
          <w:rFonts w:ascii="Times New Roman" w:eastAsia="Times New Roman" w:hAnsi="Times New Roman" w:cs="Times New Roman"/>
          <w:b/>
          <w:bCs/>
          <w:spacing w:val="-3"/>
          <w:sz w:val="32"/>
          <w:szCs w:val="32"/>
          <w:u w:val="single"/>
        </w:rPr>
        <w:t xml:space="preserve"> </w:t>
      </w:r>
      <w:r w:rsidRPr="006444F6">
        <w:rPr>
          <w:rFonts w:ascii="Times New Roman" w:eastAsia="Times New Roman" w:hAnsi="Times New Roman" w:cs="Times New Roman"/>
          <w:b/>
          <w:bCs/>
          <w:sz w:val="32"/>
          <w:szCs w:val="32"/>
          <w:u w:val="single"/>
        </w:rPr>
        <w:t>Objectives</w:t>
      </w:r>
    </w:p>
    <w:p w14:paraId="0D899D89" w14:textId="77777777" w:rsidR="00D43161" w:rsidRPr="006444F6" w:rsidRDefault="00D43161" w:rsidP="00D43161">
      <w:pPr>
        <w:widowControl w:val="0"/>
        <w:autoSpaceDE w:val="0"/>
        <w:autoSpaceDN w:val="0"/>
        <w:spacing w:after="0" w:line="240" w:lineRule="auto"/>
        <w:jc w:val="center"/>
        <w:rPr>
          <w:rFonts w:ascii="Times New Roman" w:eastAsia="Times New Roman" w:hAnsi="Times New Roman" w:cs="Times New Roman"/>
          <w:b/>
          <w:color w:val="000000" w:themeColor="text1"/>
          <w:sz w:val="32"/>
        </w:rPr>
      </w:pPr>
      <w:r w:rsidRPr="006444F6">
        <w:rPr>
          <w:rFonts w:ascii="Times New Roman" w:eastAsia="Times New Roman" w:hAnsi="Times New Roman" w:cs="Times New Roman"/>
          <w:sz w:val="24"/>
        </w:rPr>
        <w:t>.</w:t>
      </w:r>
      <w:r w:rsidRPr="006444F6">
        <w:rPr>
          <w:rFonts w:ascii="Times New Roman" w:eastAsia="Times New Roman" w:hAnsi="Times New Roman" w:cs="Times New Roman"/>
          <w:b/>
          <w:color w:val="000000" w:themeColor="text1"/>
          <w:sz w:val="32"/>
        </w:rPr>
        <w:t xml:space="preserve"> </w:t>
      </w:r>
    </w:p>
    <w:tbl>
      <w:tblPr>
        <w:tblW w:w="913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963"/>
        <w:gridCol w:w="8173"/>
      </w:tblGrid>
      <w:tr w:rsidR="00245C72" w:rsidRPr="006444F6" w14:paraId="0B3A52D5" w14:textId="77777777" w:rsidTr="00264797">
        <w:trPr>
          <w:trHeight w:val="537"/>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736D39AD"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1</w:t>
            </w:r>
          </w:p>
        </w:tc>
        <w:tc>
          <w:tcPr>
            <w:tcW w:w="8173" w:type="dxa"/>
            <w:tcBorders>
              <w:top w:val="double" w:sz="4" w:space="0" w:color="auto"/>
              <w:left w:val="double" w:sz="4" w:space="0" w:color="auto"/>
              <w:bottom w:val="double" w:sz="4" w:space="0" w:color="auto"/>
              <w:right w:val="double" w:sz="4" w:space="0" w:color="auto"/>
            </w:tcBorders>
            <w:hideMark/>
          </w:tcPr>
          <w:p w14:paraId="404AA8CB"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To develop scientific understanding of the physics concepts.</w:t>
            </w:r>
          </w:p>
        </w:tc>
      </w:tr>
      <w:tr w:rsidR="00245C72" w:rsidRPr="006444F6" w14:paraId="7C6DDDB8" w14:textId="77777777" w:rsidTr="00264797">
        <w:trPr>
          <w:trHeight w:hRule="exact" w:val="660"/>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57887C1C"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2</w:t>
            </w:r>
          </w:p>
        </w:tc>
        <w:tc>
          <w:tcPr>
            <w:tcW w:w="8173" w:type="dxa"/>
            <w:tcBorders>
              <w:top w:val="double" w:sz="4" w:space="0" w:color="auto"/>
              <w:left w:val="double" w:sz="4" w:space="0" w:color="auto"/>
              <w:bottom w:val="double" w:sz="4" w:space="0" w:color="auto"/>
              <w:right w:val="double" w:sz="4" w:space="0" w:color="auto"/>
            </w:tcBorders>
            <w:hideMark/>
          </w:tcPr>
          <w:p w14:paraId="2A0E29FF"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develop the ability to explain the processes and applications related to science subjects.</w:t>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p>
        </w:tc>
      </w:tr>
      <w:tr w:rsidR="00245C72" w:rsidRPr="006444F6" w14:paraId="222BE694" w14:textId="77777777" w:rsidTr="00264797">
        <w:trPr>
          <w:trHeight w:hRule="exact" w:val="453"/>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1DDFE3FE"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3</w:t>
            </w:r>
          </w:p>
        </w:tc>
        <w:tc>
          <w:tcPr>
            <w:tcW w:w="8173" w:type="dxa"/>
            <w:tcBorders>
              <w:top w:val="double" w:sz="4" w:space="0" w:color="auto"/>
              <w:left w:val="double" w:sz="4" w:space="0" w:color="auto"/>
              <w:bottom w:val="double" w:sz="4" w:space="0" w:color="auto"/>
              <w:right w:val="double" w:sz="4" w:space="0" w:color="auto"/>
            </w:tcBorders>
          </w:tcPr>
          <w:p w14:paraId="313A3C66"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apply skills and knowledge in real life situations.</w:t>
            </w:r>
          </w:p>
        </w:tc>
      </w:tr>
      <w:tr w:rsidR="00245C72" w:rsidRPr="006444F6" w14:paraId="08540792" w14:textId="77777777" w:rsidTr="00264797">
        <w:trPr>
          <w:trHeight w:hRule="exact" w:val="750"/>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09398739"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4</w:t>
            </w:r>
          </w:p>
        </w:tc>
        <w:tc>
          <w:tcPr>
            <w:tcW w:w="8173" w:type="dxa"/>
            <w:tcBorders>
              <w:top w:val="double" w:sz="4" w:space="0" w:color="auto"/>
              <w:left w:val="double" w:sz="4" w:space="0" w:color="auto"/>
              <w:bottom w:val="double" w:sz="4" w:space="0" w:color="auto"/>
              <w:right w:val="double" w:sz="4" w:space="0" w:color="auto"/>
            </w:tcBorders>
          </w:tcPr>
          <w:p w14:paraId="7F0545CF"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improve the knowledge about the theory concepts of Physics learned in the class.</w:t>
            </w:r>
          </w:p>
        </w:tc>
      </w:tr>
      <w:tr w:rsidR="00245C72" w:rsidRPr="006444F6" w14:paraId="5D77855A" w14:textId="77777777" w:rsidTr="00264797">
        <w:trPr>
          <w:trHeight w:hRule="exact" w:val="750"/>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1AB318C6"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5</w:t>
            </w:r>
          </w:p>
        </w:tc>
        <w:tc>
          <w:tcPr>
            <w:tcW w:w="8173" w:type="dxa"/>
            <w:tcBorders>
              <w:top w:val="double" w:sz="4" w:space="0" w:color="auto"/>
              <w:left w:val="double" w:sz="4" w:space="0" w:color="auto"/>
              <w:bottom w:val="double" w:sz="4" w:space="0" w:color="auto"/>
              <w:right w:val="double" w:sz="4" w:space="0" w:color="auto"/>
            </w:tcBorders>
          </w:tcPr>
          <w:p w14:paraId="63CA2843"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improve the knowledge about the theory concepts of Physics learned in the class.</w:t>
            </w:r>
          </w:p>
        </w:tc>
      </w:tr>
      <w:tr w:rsidR="00245C72" w:rsidRPr="006444F6" w14:paraId="1C198CA1" w14:textId="77777777" w:rsidTr="00245C72">
        <w:trPr>
          <w:trHeight w:val="465"/>
          <w:jc w:val="center"/>
        </w:trPr>
        <w:tc>
          <w:tcPr>
            <w:tcW w:w="963" w:type="dxa"/>
            <w:tcBorders>
              <w:top w:val="double" w:sz="4" w:space="0" w:color="auto"/>
              <w:left w:val="double" w:sz="4" w:space="0" w:color="auto"/>
              <w:bottom w:val="double" w:sz="4" w:space="0" w:color="auto"/>
              <w:right w:val="double" w:sz="4" w:space="0" w:color="auto"/>
            </w:tcBorders>
            <w:vAlign w:val="center"/>
            <w:hideMark/>
          </w:tcPr>
          <w:p w14:paraId="4D43C6EE"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6</w:t>
            </w:r>
          </w:p>
        </w:tc>
        <w:tc>
          <w:tcPr>
            <w:tcW w:w="8173" w:type="dxa"/>
            <w:tcBorders>
              <w:top w:val="double" w:sz="4" w:space="0" w:color="auto"/>
              <w:left w:val="double" w:sz="4" w:space="0" w:color="auto"/>
              <w:bottom w:val="double" w:sz="4" w:space="0" w:color="auto"/>
              <w:right w:val="double" w:sz="4" w:space="0" w:color="auto"/>
            </w:tcBorders>
          </w:tcPr>
          <w:p w14:paraId="3C336E41"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develop understanding about inferring and predicting.</w:t>
            </w:r>
          </w:p>
        </w:tc>
      </w:tr>
    </w:tbl>
    <w:p w14:paraId="1B34CE3D" w14:textId="77777777" w:rsidR="00D43161" w:rsidRPr="006444F6" w:rsidRDefault="00D43161" w:rsidP="00D43161">
      <w:pPr>
        <w:widowControl w:val="0"/>
        <w:tabs>
          <w:tab w:val="left" w:pos="940"/>
          <w:tab w:val="left" w:pos="941"/>
        </w:tabs>
        <w:autoSpaceDE w:val="0"/>
        <w:autoSpaceDN w:val="0"/>
        <w:spacing w:before="137" w:after="0" w:line="240" w:lineRule="auto"/>
        <w:ind w:left="940"/>
        <w:rPr>
          <w:rFonts w:ascii="Times New Roman" w:eastAsia="Times New Roman" w:hAnsi="Times New Roman" w:cs="Times New Roman"/>
          <w:sz w:val="24"/>
        </w:rPr>
      </w:pPr>
    </w:p>
    <w:p w14:paraId="53D8B427" w14:textId="77777777" w:rsidR="00D43161" w:rsidRPr="006444F6" w:rsidRDefault="00233419" w:rsidP="00233419">
      <w:pPr>
        <w:widowControl w:val="0"/>
        <w:autoSpaceDE w:val="0"/>
        <w:autoSpaceDN w:val="0"/>
        <w:spacing w:after="0" w:line="240" w:lineRule="auto"/>
        <w:ind w:right="3803"/>
        <w:outlineLvl w:val="1"/>
        <w:rPr>
          <w:rFonts w:ascii="Times New Roman" w:eastAsia="Times New Roman" w:hAnsi="Times New Roman" w:cs="Times New Roman"/>
          <w:b/>
          <w:bCs/>
          <w:sz w:val="32"/>
          <w:szCs w:val="32"/>
          <w:u w:val="single"/>
        </w:rPr>
      </w:pPr>
      <w:r w:rsidRPr="006444F6">
        <w:rPr>
          <w:rFonts w:ascii="Times New Roman" w:eastAsia="Times New Roman" w:hAnsi="Times New Roman" w:cs="Times New Roman"/>
          <w:b/>
          <w:bCs/>
          <w:sz w:val="32"/>
          <w:szCs w:val="32"/>
        </w:rPr>
        <w:t xml:space="preserve">                                        </w:t>
      </w:r>
      <w:r w:rsidR="00D43161" w:rsidRPr="006444F6">
        <w:rPr>
          <w:rFonts w:ascii="Times New Roman" w:eastAsia="Times New Roman" w:hAnsi="Times New Roman" w:cs="Times New Roman"/>
          <w:b/>
          <w:bCs/>
          <w:sz w:val="32"/>
          <w:szCs w:val="32"/>
          <w:u w:val="single"/>
        </w:rPr>
        <w:t>Lab</w:t>
      </w:r>
      <w:r w:rsidR="00D43161" w:rsidRPr="006444F6">
        <w:rPr>
          <w:rFonts w:ascii="Times New Roman" w:eastAsia="Times New Roman" w:hAnsi="Times New Roman" w:cs="Times New Roman"/>
          <w:b/>
          <w:bCs/>
          <w:spacing w:val="-4"/>
          <w:sz w:val="32"/>
          <w:szCs w:val="32"/>
          <w:u w:val="single"/>
        </w:rPr>
        <w:t xml:space="preserve"> </w:t>
      </w:r>
      <w:r w:rsidR="00D43161" w:rsidRPr="006444F6">
        <w:rPr>
          <w:rFonts w:ascii="Times New Roman" w:eastAsia="Times New Roman" w:hAnsi="Times New Roman" w:cs="Times New Roman"/>
          <w:b/>
          <w:bCs/>
          <w:sz w:val="32"/>
          <w:szCs w:val="32"/>
          <w:u w:val="single"/>
        </w:rPr>
        <w:t>Outcomes</w:t>
      </w:r>
    </w:p>
    <w:p w14:paraId="3B842CA3" w14:textId="77777777" w:rsidR="00D43161" w:rsidRPr="006444F6"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28"/>
          <w:szCs w:val="32"/>
          <w:u w:val="single"/>
        </w:rPr>
      </w:pPr>
    </w:p>
    <w:tbl>
      <w:tblPr>
        <w:tblW w:w="9350"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60"/>
        <w:gridCol w:w="5397"/>
        <w:gridCol w:w="1253"/>
        <w:gridCol w:w="1440"/>
      </w:tblGrid>
      <w:tr w:rsidR="00D43161" w:rsidRPr="006444F6" w14:paraId="1F0325C5" w14:textId="77777777" w:rsidTr="00245C72">
        <w:trPr>
          <w:trHeight w:val="717"/>
          <w:jc w:val="center"/>
        </w:trPr>
        <w:tc>
          <w:tcPr>
            <w:tcW w:w="6657"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8B13557" w14:textId="336CA576" w:rsidR="00D43161" w:rsidRPr="006444F6" w:rsidRDefault="00D43161" w:rsidP="00D43161">
            <w:pPr>
              <w:widowControl w:val="0"/>
              <w:autoSpaceDE w:val="0"/>
              <w:autoSpaceDN w:val="0"/>
              <w:spacing w:after="0" w:line="240" w:lineRule="auto"/>
              <w:rPr>
                <w:rFonts w:ascii="Times New Roman" w:eastAsia="Times New Roman" w:hAnsi="Times New Roman" w:cs="Times New Roman"/>
                <w:sz w:val="24"/>
              </w:rPr>
            </w:pPr>
            <w:r w:rsidRPr="006444F6">
              <w:rPr>
                <w:rFonts w:ascii="Times New Roman" w:eastAsia="Times New Roman" w:hAnsi="Times New Roman" w:cs="Times New Roman"/>
                <w:sz w:val="24"/>
              </w:rPr>
              <w:t>At the end of the laboratory course student</w:t>
            </w:r>
            <w:r w:rsidR="00765D46">
              <w:rPr>
                <w:rFonts w:ascii="Times New Roman" w:eastAsia="Times New Roman" w:hAnsi="Times New Roman" w:cs="Times New Roman"/>
                <w:sz w:val="24"/>
              </w:rPr>
              <w:t>s</w:t>
            </w:r>
            <w:r w:rsidRPr="006444F6">
              <w:rPr>
                <w:rFonts w:ascii="Times New Roman" w:eastAsia="Times New Roman" w:hAnsi="Times New Roman" w:cs="Times New Roman"/>
                <w:sz w:val="24"/>
              </w:rPr>
              <w:t xml:space="preserve"> will be able to:</w:t>
            </w:r>
          </w:p>
        </w:tc>
        <w:tc>
          <w:tcPr>
            <w:tcW w:w="1253"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2158396D" w14:textId="77777777" w:rsidR="00D43161" w:rsidRPr="006444F6" w:rsidRDefault="00D43161" w:rsidP="003A247D">
            <w:pPr>
              <w:widowControl w:val="0"/>
              <w:autoSpaceDE w:val="0"/>
              <w:autoSpaceDN w:val="0"/>
              <w:spacing w:after="0" w:line="240" w:lineRule="auto"/>
              <w:jc w:val="center"/>
              <w:rPr>
                <w:rFonts w:ascii="Times New Roman" w:eastAsia="Times New Roman" w:hAnsi="Times New Roman" w:cs="Times New Roman"/>
                <w:sz w:val="24"/>
              </w:rPr>
            </w:pPr>
            <w:r w:rsidRPr="006444F6">
              <w:rPr>
                <w:rFonts w:ascii="Times New Roman" w:eastAsia="Times New Roman" w:hAnsi="Times New Roman" w:cs="Times New Roman"/>
                <w:sz w:val="24"/>
              </w:rPr>
              <w:t>Action verb</w:t>
            </w:r>
          </w:p>
        </w:tc>
        <w:tc>
          <w:tcPr>
            <w:tcW w:w="1440"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09FD6E0" w14:textId="77777777" w:rsidR="00D43161" w:rsidRPr="006444F6" w:rsidRDefault="00D43161" w:rsidP="003A247D">
            <w:pPr>
              <w:widowControl w:val="0"/>
              <w:autoSpaceDE w:val="0"/>
              <w:autoSpaceDN w:val="0"/>
              <w:spacing w:after="0" w:line="240" w:lineRule="auto"/>
              <w:jc w:val="center"/>
              <w:rPr>
                <w:rFonts w:ascii="Times New Roman" w:eastAsia="Times New Roman" w:hAnsi="Times New Roman" w:cs="Times New Roman"/>
                <w:sz w:val="24"/>
              </w:rPr>
            </w:pPr>
            <w:r w:rsidRPr="006444F6">
              <w:rPr>
                <w:rFonts w:ascii="Times New Roman" w:eastAsia="Times New Roman" w:hAnsi="Times New Roman" w:cs="Times New Roman"/>
                <w:sz w:val="24"/>
              </w:rPr>
              <w:t>Bloom’s Level</w:t>
            </w:r>
          </w:p>
        </w:tc>
      </w:tr>
      <w:tr w:rsidR="00B86501" w:rsidRPr="006444F6" w14:paraId="64773782" w14:textId="77777777" w:rsidTr="00600D0D">
        <w:trPr>
          <w:trHeight w:val="663"/>
          <w:jc w:val="center"/>
        </w:trPr>
        <w:tc>
          <w:tcPr>
            <w:tcW w:w="126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56CCBA9A" w14:textId="126DE9D4" w:rsidR="00B86501" w:rsidRPr="006444F6" w:rsidRDefault="00C20DDB" w:rsidP="00B86501">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BSL1</w:t>
            </w:r>
            <w:r w:rsidR="00B86501" w:rsidRPr="006444F6">
              <w:rPr>
                <w:rFonts w:ascii="Times New Roman" w:eastAsia="Times New Roman" w:hAnsi="Times New Roman" w:cs="Times New Roman"/>
                <w:sz w:val="24"/>
                <w:szCs w:val="24"/>
              </w:rPr>
              <w:t>01.1</w:t>
            </w:r>
          </w:p>
        </w:tc>
        <w:tc>
          <w:tcPr>
            <w:tcW w:w="5397"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071F7D17" w14:textId="77777777" w:rsidR="00B86501" w:rsidRPr="006444F6" w:rsidRDefault="00AF011F" w:rsidP="00AF011F">
            <w:pPr>
              <w:widowControl w:val="0"/>
              <w:autoSpaceDE w:val="0"/>
              <w:autoSpaceDN w:val="0"/>
              <w:spacing w:after="0"/>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Determine</w:t>
            </w:r>
            <w:r w:rsidR="00B86501" w:rsidRPr="006444F6">
              <w:rPr>
                <w:rFonts w:ascii="Times New Roman" w:eastAsia="Times New Roman" w:hAnsi="Times New Roman" w:cs="Times New Roman"/>
                <w:sz w:val="24"/>
                <w:szCs w:val="24"/>
              </w:rPr>
              <w:t xml:space="preserve"> the </w:t>
            </w:r>
            <w:r w:rsidRPr="006444F6">
              <w:rPr>
                <w:rFonts w:ascii="Times New Roman" w:eastAsia="Times New Roman" w:hAnsi="Times New Roman" w:cs="Times New Roman"/>
                <w:sz w:val="24"/>
                <w:szCs w:val="24"/>
              </w:rPr>
              <w:t>wavelength of a laser source using a plane diffraction grating.</w:t>
            </w:r>
            <w:r w:rsidR="00B86501" w:rsidRPr="006444F6">
              <w:rPr>
                <w:rFonts w:ascii="Times New Roman" w:eastAsia="Times New Roman" w:hAnsi="Times New Roman" w:cs="Times New Roman"/>
                <w:sz w:val="24"/>
                <w:szCs w:val="24"/>
              </w:rPr>
              <w:t xml:space="preserve"> </w:t>
            </w:r>
          </w:p>
        </w:tc>
        <w:tc>
          <w:tcPr>
            <w:tcW w:w="1253"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5E0E9858" w14:textId="77777777" w:rsidR="00B86501" w:rsidRPr="006444F6" w:rsidRDefault="00AF011F"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Determine</w:t>
            </w:r>
          </w:p>
        </w:tc>
        <w:tc>
          <w:tcPr>
            <w:tcW w:w="144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70F762A0"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5D8F7B3A"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r w:rsidR="00B86501" w:rsidRPr="006444F6" w14:paraId="39F9FB0F" w14:textId="77777777" w:rsidTr="00AF011F">
        <w:trPr>
          <w:trHeight w:val="692"/>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C997574" w14:textId="08513D7C" w:rsidR="00B86501" w:rsidRPr="006444F6" w:rsidRDefault="00C20DDB" w:rsidP="00B86501">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BS</w:t>
            </w:r>
            <w:r w:rsidR="00B86501" w:rsidRPr="006444F6">
              <w:rPr>
                <w:rFonts w:ascii="Times New Roman" w:eastAsia="Times New Roman" w:hAnsi="Times New Roman" w:cs="Times New Roman"/>
                <w:sz w:val="24"/>
                <w:szCs w:val="24"/>
              </w:rPr>
              <w:t>L</w:t>
            </w:r>
            <w:r w:rsidRPr="006444F6">
              <w:rPr>
                <w:rFonts w:ascii="Times New Roman" w:eastAsia="Times New Roman" w:hAnsi="Times New Roman" w:cs="Times New Roman"/>
                <w:sz w:val="24"/>
                <w:szCs w:val="24"/>
              </w:rPr>
              <w:t>1</w:t>
            </w:r>
            <w:r w:rsidR="00B86501" w:rsidRPr="006444F6">
              <w:rPr>
                <w:rFonts w:ascii="Times New Roman" w:eastAsia="Times New Roman" w:hAnsi="Times New Roman" w:cs="Times New Roman"/>
                <w:sz w:val="24"/>
                <w:szCs w:val="24"/>
              </w:rPr>
              <w:t>01.2</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63BCD51" w14:textId="01DAA056" w:rsidR="00B86501" w:rsidRPr="006444F6" w:rsidRDefault="00AF011F" w:rsidP="00AF011F">
            <w:pPr>
              <w:widowControl w:val="0"/>
              <w:autoSpaceDE w:val="0"/>
              <w:autoSpaceDN w:val="0"/>
              <w:spacing w:after="0"/>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Determine th</w:t>
            </w:r>
            <w:r w:rsidR="00667055">
              <w:rPr>
                <w:rFonts w:ascii="Times New Roman" w:eastAsia="Times New Roman" w:hAnsi="Times New Roman" w:cs="Times New Roman"/>
                <w:sz w:val="24"/>
                <w:szCs w:val="24"/>
              </w:rPr>
              <w:t xml:space="preserve">e numerical aperture of a given </w:t>
            </w:r>
            <w:r w:rsidR="00C20DDB" w:rsidRPr="006444F6">
              <w:rPr>
                <w:rFonts w:ascii="Times New Roman" w:eastAsia="Times New Roman" w:hAnsi="Times New Roman" w:cs="Times New Roman"/>
                <w:sz w:val="24"/>
                <w:szCs w:val="24"/>
              </w:rPr>
              <w:t>optical</w:t>
            </w:r>
            <w:r w:rsidRPr="006444F6">
              <w:rPr>
                <w:rFonts w:ascii="Times New Roman" w:eastAsia="Times New Roman" w:hAnsi="Times New Roman" w:cs="Times New Roman"/>
                <w:sz w:val="24"/>
                <w:szCs w:val="24"/>
              </w:rPr>
              <w:t xml:space="preserve"> fiber</w:t>
            </w:r>
            <w:r w:rsidR="00025453">
              <w:rPr>
                <w:rFonts w:ascii="Times New Roman" w:eastAsia="Times New Roman" w:hAnsi="Times New Roman" w:cs="Times New Roman"/>
                <w:sz w:val="24"/>
                <w:szCs w:val="24"/>
              </w:rPr>
              <w:t>.</w:t>
            </w:r>
            <w:r w:rsidRPr="006444F6">
              <w:rPr>
                <w:rFonts w:ascii="Times New Roman" w:eastAsia="Times New Roman" w:hAnsi="Times New Roman" w:cs="Times New Roman"/>
                <w:sz w:val="24"/>
                <w:szCs w:val="24"/>
              </w:rPr>
              <w:t xml:space="preserve"> </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F405EAA" w14:textId="77777777" w:rsidR="00B86501" w:rsidRPr="006444F6" w:rsidRDefault="00AF011F"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Determine</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37C691D"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66D950B4"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r w:rsidR="00B86501" w:rsidRPr="006444F6" w14:paraId="56BA526C" w14:textId="77777777" w:rsidTr="00600D0D">
        <w:trPr>
          <w:trHeight w:val="799"/>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62136FB" w14:textId="2C70CD58" w:rsidR="00B86501" w:rsidRPr="006444F6" w:rsidRDefault="00C20DDB" w:rsidP="00B86501">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BS</w:t>
            </w:r>
            <w:r w:rsidR="00B86501" w:rsidRPr="006444F6">
              <w:rPr>
                <w:rFonts w:ascii="Times New Roman" w:eastAsia="Times New Roman" w:hAnsi="Times New Roman" w:cs="Times New Roman"/>
                <w:sz w:val="24"/>
                <w:szCs w:val="24"/>
              </w:rPr>
              <w:t>L</w:t>
            </w:r>
            <w:r w:rsidRPr="006444F6">
              <w:rPr>
                <w:rFonts w:ascii="Times New Roman" w:eastAsia="Times New Roman" w:hAnsi="Times New Roman" w:cs="Times New Roman"/>
                <w:sz w:val="24"/>
                <w:szCs w:val="24"/>
              </w:rPr>
              <w:t>1</w:t>
            </w:r>
            <w:r w:rsidR="00B86501" w:rsidRPr="006444F6">
              <w:rPr>
                <w:rFonts w:ascii="Times New Roman" w:eastAsia="Times New Roman" w:hAnsi="Times New Roman" w:cs="Times New Roman"/>
                <w:sz w:val="24"/>
                <w:szCs w:val="24"/>
              </w:rPr>
              <w:t>01.3</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3470E6F" w14:textId="77777777" w:rsidR="00B86501" w:rsidRPr="006444F6" w:rsidRDefault="00AF011F" w:rsidP="00B86501">
            <w:pPr>
              <w:widowControl w:val="0"/>
              <w:autoSpaceDE w:val="0"/>
              <w:autoSpaceDN w:val="0"/>
              <w:spacing w:after="0"/>
              <w:rPr>
                <w:rFonts w:ascii="Times New Roman" w:eastAsia="Times New Roman" w:hAnsi="Times New Roman" w:cs="Times New Roman"/>
                <w:sz w:val="24"/>
                <w:szCs w:val="24"/>
              </w:rPr>
            </w:pPr>
            <w:r w:rsidRPr="006444F6">
              <w:rPr>
                <w:rFonts w:ascii="Times New Roman" w:hAnsi="Times New Roman" w:cs="Times New Roman"/>
                <w:color w:val="000000"/>
                <w:sz w:val="24"/>
                <w:szCs w:val="24"/>
              </w:rPr>
              <w:t>Perform experiments based on interference in thin film and determine radius of curvature of</w:t>
            </w:r>
            <w:r w:rsidRPr="006444F6">
              <w:rPr>
                <w:rFonts w:ascii="Times New Roman" w:hAnsi="Times New Roman" w:cs="Times New Roman"/>
                <w:color w:val="000000"/>
              </w:rPr>
              <w:br/>
            </w:r>
            <w:r w:rsidRPr="006444F6">
              <w:rPr>
                <w:rFonts w:ascii="Times New Roman" w:hAnsi="Times New Roman" w:cs="Times New Roman"/>
                <w:color w:val="000000"/>
                <w:sz w:val="24"/>
                <w:szCs w:val="24"/>
              </w:rPr>
              <w:t>lens / diameter of wire / thickness of paper.</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801643B"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Perform</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86F1635"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68B3D9E0"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r w:rsidR="00D43161" w:rsidRPr="006444F6" w14:paraId="7D756339" w14:textId="77777777" w:rsidTr="00AF011F">
        <w:trPr>
          <w:trHeight w:val="647"/>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4F8D03A" w14:textId="3DF803FF" w:rsidR="00D43161" w:rsidRPr="006444F6" w:rsidRDefault="00C20DDB" w:rsidP="00D43161">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BS</w:t>
            </w:r>
            <w:r w:rsidR="0037359B" w:rsidRPr="006444F6">
              <w:rPr>
                <w:rFonts w:ascii="Times New Roman" w:eastAsia="Times New Roman" w:hAnsi="Times New Roman" w:cs="Times New Roman"/>
                <w:sz w:val="24"/>
                <w:szCs w:val="24"/>
              </w:rPr>
              <w:t>L</w:t>
            </w:r>
            <w:r w:rsidRPr="006444F6">
              <w:rPr>
                <w:rFonts w:ascii="Times New Roman" w:eastAsia="Times New Roman" w:hAnsi="Times New Roman" w:cs="Times New Roman"/>
                <w:sz w:val="24"/>
                <w:szCs w:val="24"/>
              </w:rPr>
              <w:t>1</w:t>
            </w:r>
            <w:r w:rsidR="009D247F" w:rsidRPr="006444F6">
              <w:rPr>
                <w:rFonts w:ascii="Times New Roman" w:eastAsia="Times New Roman" w:hAnsi="Times New Roman" w:cs="Times New Roman"/>
                <w:sz w:val="24"/>
                <w:szCs w:val="24"/>
              </w:rPr>
              <w:t>01.4</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859167E" w14:textId="28F48974" w:rsidR="00D43161" w:rsidRPr="006444F6" w:rsidRDefault="00C20DDB" w:rsidP="00667055">
            <w:pPr>
              <w:widowControl w:val="0"/>
              <w:autoSpaceDE w:val="0"/>
              <w:autoSpaceDN w:val="0"/>
              <w:spacing w:after="0"/>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 xml:space="preserve">Calculate the magnetic field of the coil by the variation with distance along the axis of a </w:t>
            </w:r>
            <w:r w:rsidR="00667055">
              <w:rPr>
                <w:rFonts w:ascii="Times New Roman" w:eastAsia="Times New Roman" w:hAnsi="Times New Roman" w:cs="Times New Roman"/>
                <w:sz w:val="24"/>
                <w:szCs w:val="24"/>
              </w:rPr>
              <w:t xml:space="preserve">current </w:t>
            </w:r>
            <w:r w:rsidR="00765D46">
              <w:rPr>
                <w:rFonts w:ascii="Times New Roman" w:eastAsia="Times New Roman" w:hAnsi="Times New Roman" w:cs="Times New Roman"/>
                <w:sz w:val="24"/>
                <w:szCs w:val="24"/>
              </w:rPr>
              <w:t xml:space="preserve">carrying </w:t>
            </w:r>
            <w:r w:rsidRPr="006444F6">
              <w:rPr>
                <w:rFonts w:ascii="Times New Roman" w:eastAsia="Times New Roman" w:hAnsi="Times New Roman" w:cs="Times New Roman"/>
                <w:sz w:val="24"/>
                <w:szCs w:val="24"/>
              </w:rPr>
              <w:t>circular coil</w:t>
            </w:r>
            <w:r w:rsidR="00765D46">
              <w:rPr>
                <w:rFonts w:ascii="Times New Roman" w:eastAsia="Times New Roman" w:hAnsi="Times New Roman" w:cs="Times New Roman"/>
                <w:sz w:val="24"/>
                <w:szCs w:val="24"/>
              </w:rPr>
              <w:t>.</w:t>
            </w:r>
            <w:r w:rsidRPr="006444F6">
              <w:rPr>
                <w:rFonts w:ascii="Times New Roman" w:eastAsia="Times New Roman" w:hAnsi="Times New Roman" w:cs="Times New Roman"/>
                <w:sz w:val="24"/>
                <w:szCs w:val="24"/>
              </w:rPr>
              <w:t xml:space="preserve"> </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CC095F3" w14:textId="16294750" w:rsidR="00D43161" w:rsidRPr="006444F6" w:rsidRDefault="00C20DDB" w:rsidP="00C20DDB">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Calculate</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3454B43" w14:textId="77777777" w:rsidR="00D43161" w:rsidRPr="006444F6" w:rsidRDefault="00D43161" w:rsidP="00D4316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44654E30" w14:textId="77777777" w:rsidR="00D43161" w:rsidRPr="006444F6" w:rsidRDefault="00D43161" w:rsidP="00D4316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r w:rsidR="00B86501" w:rsidRPr="006444F6" w14:paraId="6951BC31" w14:textId="77777777" w:rsidTr="00AF011F">
        <w:trPr>
          <w:trHeight w:val="710"/>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B6C6F1B" w14:textId="1C5AC538" w:rsidR="00B86501" w:rsidRPr="006444F6" w:rsidRDefault="00C20DDB" w:rsidP="00B86501">
            <w:pPr>
              <w:widowControl w:val="0"/>
              <w:autoSpaceDE w:val="0"/>
              <w:autoSpaceDN w:val="0"/>
              <w:spacing w:after="0" w:line="240" w:lineRule="auto"/>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BS</w:t>
            </w:r>
            <w:r w:rsidR="00B86501" w:rsidRPr="006444F6">
              <w:rPr>
                <w:rFonts w:ascii="Times New Roman" w:eastAsia="Times New Roman" w:hAnsi="Times New Roman" w:cs="Times New Roman"/>
                <w:sz w:val="24"/>
                <w:szCs w:val="24"/>
              </w:rPr>
              <w:t>L</w:t>
            </w:r>
            <w:r w:rsidRPr="006444F6">
              <w:rPr>
                <w:rFonts w:ascii="Times New Roman" w:eastAsia="Times New Roman" w:hAnsi="Times New Roman" w:cs="Times New Roman"/>
                <w:sz w:val="24"/>
                <w:szCs w:val="24"/>
              </w:rPr>
              <w:t>1</w:t>
            </w:r>
            <w:r w:rsidR="009D247F" w:rsidRPr="006444F6">
              <w:rPr>
                <w:rFonts w:ascii="Times New Roman" w:eastAsia="Times New Roman" w:hAnsi="Times New Roman" w:cs="Times New Roman"/>
                <w:sz w:val="24"/>
                <w:szCs w:val="24"/>
              </w:rPr>
              <w:t>01.5</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9EF19C7" w14:textId="52CF9D22" w:rsidR="00B86501" w:rsidRPr="006444F6" w:rsidRDefault="00667055" w:rsidP="00B86501">
            <w:pPr>
              <w:widowControl w:val="0"/>
              <w:autoSpaceDE w:val="0"/>
              <w:autoSpaceDN w:val="0"/>
              <w:spacing w:after="0"/>
              <w:rPr>
                <w:rFonts w:ascii="Times New Roman" w:eastAsia="Times New Roman" w:hAnsi="Times New Roman" w:cs="Times New Roman"/>
                <w:sz w:val="24"/>
                <w:szCs w:val="24"/>
              </w:rPr>
            </w:pPr>
            <w:r w:rsidRPr="006444F6">
              <w:rPr>
                <w:rFonts w:ascii="Times New Roman" w:hAnsi="Times New Roman" w:cs="Times New Roman"/>
                <w:color w:val="000000"/>
                <w:sz w:val="24"/>
                <w:szCs w:val="24"/>
              </w:rPr>
              <w:t xml:space="preserve">Calculate basic parameters </w:t>
            </w:r>
            <w:r>
              <w:rPr>
                <w:rFonts w:ascii="Times New Roman" w:hAnsi="Times New Roman" w:cs="Times New Roman"/>
                <w:color w:val="000000"/>
                <w:sz w:val="24"/>
                <w:szCs w:val="24"/>
              </w:rPr>
              <w:t>/ constants using semiconductor.</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4BCBF42" w14:textId="77777777" w:rsidR="00B86501" w:rsidRPr="006444F6" w:rsidRDefault="00AF011F" w:rsidP="00AF011F">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Determine</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8022A41"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361BF34E" w14:textId="77777777" w:rsidR="00B86501" w:rsidRPr="006444F6" w:rsidRDefault="00B86501" w:rsidP="00B86501">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r w:rsidR="00C20DDB" w:rsidRPr="006444F6" w14:paraId="5BC02A98" w14:textId="77777777" w:rsidTr="00C20DDB">
        <w:trPr>
          <w:trHeight w:val="557"/>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FADA13A" w14:textId="7C70623C" w:rsidR="00C20DDB" w:rsidRPr="006444F6" w:rsidRDefault="00C9216D" w:rsidP="00C20DDB">
            <w:pPr>
              <w:widowControl w:val="0"/>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BSL101.6</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30F30D2" w14:textId="3FD6ECBF" w:rsidR="00C20DDB" w:rsidRPr="006444F6" w:rsidRDefault="00667055" w:rsidP="00C20DDB">
            <w:pPr>
              <w:widowControl w:val="0"/>
              <w:autoSpaceDE w:val="0"/>
              <w:autoSpaceDN w:val="0"/>
              <w:spacing w:after="0"/>
              <w:rPr>
                <w:rFonts w:ascii="Times New Roman" w:eastAsia="Times New Roman" w:hAnsi="Times New Roman" w:cs="Times New Roman"/>
                <w:sz w:val="24"/>
                <w:szCs w:val="24"/>
              </w:rPr>
            </w:pPr>
            <w:r w:rsidRPr="006444F6">
              <w:rPr>
                <w:rFonts w:ascii="Times New Roman" w:hAnsi="Times New Roman" w:cs="Times New Roman"/>
                <w:color w:val="000000"/>
                <w:sz w:val="24"/>
                <w:szCs w:val="24"/>
              </w:rPr>
              <w:t>Determine energy band gap / resistivity of a semiconductor.</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8D0C0C8" w14:textId="455647D5" w:rsidR="00C20DDB" w:rsidRPr="006444F6" w:rsidRDefault="00882DB0" w:rsidP="00C20DDB">
            <w:pPr>
              <w:widowControl w:val="0"/>
              <w:autoSpaceDE w:val="0"/>
              <w:autoSpaceDN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81A36BF" w14:textId="77777777" w:rsidR="00442E7F" w:rsidRPr="006444F6" w:rsidRDefault="00442E7F" w:rsidP="00442E7F">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Applying</w:t>
            </w:r>
          </w:p>
          <w:p w14:paraId="4BBAE3C0" w14:textId="30B3295C" w:rsidR="00C20DDB" w:rsidRPr="006444F6" w:rsidRDefault="00442E7F" w:rsidP="00442E7F">
            <w:pPr>
              <w:widowControl w:val="0"/>
              <w:autoSpaceDE w:val="0"/>
              <w:autoSpaceDN w:val="0"/>
              <w:spacing w:after="0" w:line="240" w:lineRule="auto"/>
              <w:jc w:val="center"/>
              <w:rPr>
                <w:rFonts w:ascii="Times New Roman" w:eastAsia="Times New Roman" w:hAnsi="Times New Roman" w:cs="Times New Roman"/>
                <w:sz w:val="24"/>
                <w:szCs w:val="24"/>
              </w:rPr>
            </w:pPr>
            <w:r w:rsidRPr="006444F6">
              <w:rPr>
                <w:rFonts w:ascii="Times New Roman" w:eastAsia="Times New Roman" w:hAnsi="Times New Roman" w:cs="Times New Roman"/>
                <w:sz w:val="24"/>
                <w:szCs w:val="24"/>
              </w:rPr>
              <w:t>Level 3</w:t>
            </w:r>
          </w:p>
        </w:tc>
      </w:tr>
    </w:tbl>
    <w:p w14:paraId="762EEDFF" w14:textId="77777777" w:rsidR="00D43161" w:rsidRPr="006444F6"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016D353E" w14:textId="77777777" w:rsidR="00D43161" w:rsidRPr="006444F6"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55A04AB0" w14:textId="77777777" w:rsidR="00676C5B" w:rsidRPr="006444F6"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015E2081" w14:textId="77777777" w:rsidR="00676C5B" w:rsidRPr="006444F6"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3BA03895" w14:textId="4C6DF40E" w:rsidR="00894D42" w:rsidRDefault="00894D42"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313889D0" w14:textId="794FC5DF" w:rsidR="001B4285" w:rsidRDefault="001B4285" w:rsidP="001B4285">
      <w:pPr>
        <w:widowControl w:val="0"/>
        <w:autoSpaceDE w:val="0"/>
        <w:autoSpaceDN w:val="0"/>
        <w:spacing w:before="66" w:after="0" w:line="240" w:lineRule="auto"/>
        <w:ind w:right="1944"/>
        <w:jc w:val="center"/>
        <w:rPr>
          <w:rFonts w:ascii="Times New Roman" w:eastAsia="Times New Roman" w:hAnsi="Times New Roman" w:cs="Times New Roman"/>
          <w:b/>
          <w:bCs/>
          <w:sz w:val="24"/>
          <w:szCs w:val="32"/>
        </w:rPr>
      </w:pPr>
    </w:p>
    <w:p w14:paraId="0467012A" w14:textId="77777777" w:rsidR="001B4285" w:rsidRPr="001B4285" w:rsidRDefault="001B4285" w:rsidP="001B4285">
      <w:pPr>
        <w:widowControl w:val="0"/>
        <w:autoSpaceDE w:val="0"/>
        <w:autoSpaceDN w:val="0"/>
        <w:spacing w:before="66" w:after="0" w:line="240" w:lineRule="auto"/>
        <w:ind w:right="1944"/>
        <w:jc w:val="center"/>
        <w:rPr>
          <w:rFonts w:ascii="Times New Roman" w:eastAsia="Times New Roman" w:hAnsi="Times New Roman" w:cs="Times New Roman"/>
          <w:b/>
          <w:bCs/>
          <w:sz w:val="24"/>
          <w:szCs w:val="32"/>
        </w:rPr>
      </w:pPr>
    </w:p>
    <w:p w14:paraId="0CA77D0E" w14:textId="3F14B76E" w:rsidR="00E02132" w:rsidRPr="006444F6" w:rsidRDefault="00E544F2" w:rsidP="00A555F0">
      <w:pPr>
        <w:pStyle w:val="ListParagraph"/>
        <w:widowControl w:val="0"/>
        <w:autoSpaceDE w:val="0"/>
        <w:autoSpaceDN w:val="0"/>
        <w:spacing w:after="0" w:line="360" w:lineRule="auto"/>
        <w:ind w:left="1260"/>
        <w:jc w:val="center"/>
        <w:outlineLvl w:val="1"/>
        <w:rPr>
          <w:rFonts w:ascii="Times New Roman" w:eastAsia="Times New Roman" w:hAnsi="Times New Roman" w:cs="Times New Roman"/>
          <w:b/>
          <w:sz w:val="36"/>
          <w:szCs w:val="28"/>
          <w:u w:val="single"/>
        </w:rPr>
      </w:pPr>
      <w:r>
        <w:rPr>
          <w:rFonts w:ascii="Times New Roman" w:eastAsia="Times New Roman" w:hAnsi="Times New Roman" w:cs="Times New Roman"/>
          <w:b/>
          <w:sz w:val="36"/>
          <w:szCs w:val="28"/>
          <w:u w:val="single"/>
        </w:rPr>
        <w:lastRenderedPageBreak/>
        <w:t>Applied Physics</w:t>
      </w:r>
      <w:r w:rsidR="00EF231C">
        <w:rPr>
          <w:rFonts w:ascii="Times New Roman" w:eastAsia="Times New Roman" w:hAnsi="Times New Roman" w:cs="Times New Roman"/>
          <w:b/>
          <w:sz w:val="36"/>
          <w:szCs w:val="28"/>
          <w:u w:val="single"/>
        </w:rPr>
        <w:t xml:space="preserve"> Lab</w:t>
      </w:r>
    </w:p>
    <w:p w14:paraId="7C919B9A" w14:textId="10D5CC0C" w:rsidR="00600D0D" w:rsidRPr="00A555F0" w:rsidRDefault="00E02132" w:rsidP="00A555F0">
      <w:pPr>
        <w:pStyle w:val="ListParagraph"/>
        <w:widowControl w:val="0"/>
        <w:autoSpaceDE w:val="0"/>
        <w:autoSpaceDN w:val="0"/>
        <w:spacing w:after="0" w:line="360" w:lineRule="auto"/>
        <w:ind w:left="1260"/>
        <w:jc w:val="center"/>
        <w:outlineLvl w:val="1"/>
        <w:rPr>
          <w:rFonts w:ascii="Times New Roman" w:eastAsia="Times New Roman" w:hAnsi="Times New Roman" w:cs="Times New Roman"/>
          <w:b/>
          <w:sz w:val="36"/>
          <w:szCs w:val="28"/>
          <w:u w:val="single"/>
        </w:rPr>
      </w:pPr>
      <w:r w:rsidRPr="006444F6">
        <w:rPr>
          <w:rFonts w:ascii="Times New Roman" w:eastAsia="Times New Roman" w:hAnsi="Times New Roman" w:cs="Times New Roman"/>
          <w:b/>
          <w:sz w:val="36"/>
          <w:szCs w:val="28"/>
          <w:u w:val="single"/>
        </w:rPr>
        <w:t>List of experiments</w:t>
      </w:r>
    </w:p>
    <w:tbl>
      <w:tblPr>
        <w:tblStyle w:val="TableGrid"/>
        <w:tblW w:w="9378" w:type="dxa"/>
        <w:tblLook w:val="04A0" w:firstRow="1" w:lastRow="0" w:firstColumn="1" w:lastColumn="0" w:noHBand="0" w:noVBand="1"/>
      </w:tblPr>
      <w:tblGrid>
        <w:gridCol w:w="847"/>
        <w:gridCol w:w="7001"/>
        <w:gridCol w:w="1530"/>
      </w:tblGrid>
      <w:tr w:rsidR="00220A26" w:rsidRPr="006444F6" w14:paraId="768494D8" w14:textId="77777777" w:rsidTr="001B4285">
        <w:tc>
          <w:tcPr>
            <w:tcW w:w="847" w:type="dxa"/>
            <w:vAlign w:val="center"/>
          </w:tcPr>
          <w:p w14:paraId="790B5150" w14:textId="77777777" w:rsidR="00220A26" w:rsidRPr="006444F6" w:rsidRDefault="00220A26" w:rsidP="00220A26">
            <w:pPr>
              <w:spacing w:after="0" w:line="240" w:lineRule="auto"/>
              <w:jc w:val="center"/>
              <w:rPr>
                <w:rStyle w:val="fontstyle01"/>
                <w:rFonts w:ascii="Times New Roman" w:hAnsi="Times New Roman" w:cs="Times New Roman"/>
                <w:b/>
                <w:sz w:val="28"/>
                <w:szCs w:val="28"/>
              </w:rPr>
            </w:pPr>
            <w:r w:rsidRPr="006444F6">
              <w:rPr>
                <w:rStyle w:val="fontstyle01"/>
                <w:rFonts w:ascii="Times New Roman" w:hAnsi="Times New Roman" w:cs="Times New Roman"/>
                <w:b/>
                <w:sz w:val="28"/>
                <w:szCs w:val="28"/>
              </w:rPr>
              <w:t>Sr. No</w:t>
            </w:r>
          </w:p>
        </w:tc>
        <w:tc>
          <w:tcPr>
            <w:tcW w:w="7001" w:type="dxa"/>
            <w:vAlign w:val="center"/>
          </w:tcPr>
          <w:p w14:paraId="423B5955" w14:textId="77777777" w:rsidR="00220A26" w:rsidRPr="006444F6" w:rsidRDefault="00220A26" w:rsidP="00220A26">
            <w:pPr>
              <w:jc w:val="center"/>
              <w:rPr>
                <w:rStyle w:val="fontstyle01"/>
                <w:rFonts w:ascii="Times New Roman" w:hAnsi="Times New Roman" w:cs="Times New Roman"/>
                <w:b/>
                <w:sz w:val="28"/>
                <w:szCs w:val="28"/>
              </w:rPr>
            </w:pPr>
            <w:r w:rsidRPr="006444F6">
              <w:rPr>
                <w:rStyle w:val="fontstyle01"/>
                <w:rFonts w:ascii="Times New Roman" w:hAnsi="Times New Roman" w:cs="Times New Roman"/>
                <w:b/>
                <w:sz w:val="28"/>
                <w:szCs w:val="28"/>
              </w:rPr>
              <w:t>List of Experiments</w:t>
            </w:r>
          </w:p>
        </w:tc>
        <w:tc>
          <w:tcPr>
            <w:tcW w:w="1530" w:type="dxa"/>
          </w:tcPr>
          <w:p w14:paraId="79DEE1AD" w14:textId="77777777" w:rsidR="00220A26" w:rsidRPr="006444F6" w:rsidRDefault="00220A26" w:rsidP="00220A26">
            <w:pPr>
              <w:jc w:val="center"/>
              <w:rPr>
                <w:rStyle w:val="fontstyle01"/>
                <w:rFonts w:ascii="Times New Roman" w:hAnsi="Times New Roman" w:cs="Times New Roman"/>
                <w:b/>
                <w:sz w:val="28"/>
                <w:szCs w:val="28"/>
              </w:rPr>
            </w:pPr>
            <w:r w:rsidRPr="006444F6">
              <w:rPr>
                <w:rFonts w:ascii="Times New Roman" w:eastAsia="Times New Roman" w:hAnsi="Times New Roman" w:cs="Times New Roman"/>
                <w:b/>
                <w:bCs/>
                <w:sz w:val="28"/>
                <w:szCs w:val="28"/>
              </w:rPr>
              <w:t>LO  Mapping</w:t>
            </w:r>
          </w:p>
        </w:tc>
      </w:tr>
      <w:tr w:rsidR="00220A26" w:rsidRPr="00A555F0" w14:paraId="5DA6B2C6" w14:textId="77777777" w:rsidTr="001B4285">
        <w:tc>
          <w:tcPr>
            <w:tcW w:w="847" w:type="dxa"/>
            <w:vAlign w:val="center"/>
          </w:tcPr>
          <w:p w14:paraId="574F0AFE"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01.</w:t>
            </w:r>
          </w:p>
        </w:tc>
        <w:tc>
          <w:tcPr>
            <w:tcW w:w="7001" w:type="dxa"/>
            <w:vAlign w:val="center"/>
          </w:tcPr>
          <w:p w14:paraId="0E659B1A" w14:textId="77777777" w:rsidR="00220A26" w:rsidRPr="00A555F0" w:rsidRDefault="00220A26" w:rsidP="00EF28B3">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wavelength using Diffraction grating. (Laser</w:t>
            </w:r>
            <w:r w:rsidRPr="00A555F0">
              <w:rPr>
                <w:rFonts w:ascii="Times New Roman" w:hAnsi="Times New Roman" w:cs="Times New Roman"/>
                <w:color w:val="000000"/>
                <w:sz w:val="24"/>
                <w:szCs w:val="28"/>
              </w:rPr>
              <w:t xml:space="preserve"> </w:t>
            </w:r>
            <w:r w:rsidRPr="00A555F0">
              <w:rPr>
                <w:rStyle w:val="fontstyle01"/>
                <w:rFonts w:ascii="Times New Roman" w:hAnsi="Times New Roman" w:cs="Times New Roman"/>
                <w:sz w:val="24"/>
                <w:szCs w:val="28"/>
              </w:rPr>
              <w:t>source)</w:t>
            </w:r>
          </w:p>
        </w:tc>
        <w:tc>
          <w:tcPr>
            <w:tcW w:w="1530" w:type="dxa"/>
          </w:tcPr>
          <w:p w14:paraId="6AFBEC57"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1</w:t>
            </w:r>
          </w:p>
        </w:tc>
      </w:tr>
      <w:tr w:rsidR="00220A26" w:rsidRPr="00A555F0" w14:paraId="2828B62C" w14:textId="77777777" w:rsidTr="001B4285">
        <w:tc>
          <w:tcPr>
            <w:tcW w:w="847" w:type="dxa"/>
            <w:vAlign w:val="center"/>
          </w:tcPr>
          <w:p w14:paraId="5F2548CB"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02.</w:t>
            </w:r>
          </w:p>
        </w:tc>
        <w:tc>
          <w:tcPr>
            <w:tcW w:w="7001" w:type="dxa"/>
            <w:vAlign w:val="center"/>
          </w:tcPr>
          <w:p w14:paraId="34667F0B" w14:textId="77777777" w:rsidR="00220A26" w:rsidRPr="00A555F0" w:rsidRDefault="00220A26" w:rsidP="00EF28B3">
            <w:pPr>
              <w:rPr>
                <w:rFonts w:ascii="Times New Roman" w:hAnsi="Times New Roman" w:cs="Times New Roman"/>
                <w:sz w:val="24"/>
                <w:szCs w:val="28"/>
              </w:rPr>
            </w:pPr>
            <w:r w:rsidRPr="00A555F0">
              <w:rPr>
                <w:rStyle w:val="fontstyle01"/>
                <w:rFonts w:ascii="Times New Roman" w:hAnsi="Times New Roman" w:cs="Times New Roman"/>
                <w:sz w:val="24"/>
                <w:szCs w:val="28"/>
              </w:rPr>
              <w:t>Study of divergence of laser beam</w:t>
            </w:r>
          </w:p>
        </w:tc>
        <w:tc>
          <w:tcPr>
            <w:tcW w:w="1530" w:type="dxa"/>
          </w:tcPr>
          <w:p w14:paraId="5B24A708"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1</w:t>
            </w:r>
          </w:p>
        </w:tc>
      </w:tr>
      <w:tr w:rsidR="00220A26" w:rsidRPr="00A555F0" w14:paraId="7FAE7FE1" w14:textId="77777777" w:rsidTr="001B4285">
        <w:tc>
          <w:tcPr>
            <w:tcW w:w="847" w:type="dxa"/>
            <w:vAlign w:val="center"/>
          </w:tcPr>
          <w:p w14:paraId="3CE18EC6"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03.</w:t>
            </w:r>
          </w:p>
        </w:tc>
        <w:tc>
          <w:tcPr>
            <w:tcW w:w="7001" w:type="dxa"/>
            <w:vAlign w:val="center"/>
          </w:tcPr>
          <w:p w14:paraId="342F2523"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 xml:space="preserve">Determination of Numerical Aperture of an optical </w:t>
            </w:r>
            <w:proofErr w:type="spellStart"/>
            <w:r w:rsidRPr="00A555F0">
              <w:rPr>
                <w:rStyle w:val="fontstyle01"/>
                <w:rFonts w:ascii="Times New Roman" w:hAnsi="Times New Roman" w:cs="Times New Roman"/>
                <w:sz w:val="24"/>
                <w:szCs w:val="28"/>
              </w:rPr>
              <w:t>fibre</w:t>
            </w:r>
            <w:proofErr w:type="spellEnd"/>
          </w:p>
        </w:tc>
        <w:tc>
          <w:tcPr>
            <w:tcW w:w="1530" w:type="dxa"/>
          </w:tcPr>
          <w:p w14:paraId="0FB07613"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2</w:t>
            </w:r>
          </w:p>
        </w:tc>
      </w:tr>
      <w:tr w:rsidR="00220A26" w:rsidRPr="00A555F0" w14:paraId="7BBE0BAE" w14:textId="77777777" w:rsidTr="001B4285">
        <w:tc>
          <w:tcPr>
            <w:tcW w:w="847" w:type="dxa"/>
            <w:vAlign w:val="center"/>
          </w:tcPr>
          <w:p w14:paraId="646CD7CB"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04.</w:t>
            </w:r>
          </w:p>
        </w:tc>
        <w:tc>
          <w:tcPr>
            <w:tcW w:w="7001" w:type="dxa"/>
            <w:vAlign w:val="center"/>
          </w:tcPr>
          <w:p w14:paraId="3E9F66BB"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Measuring optical power attenuation in your plastic optical fiber</w:t>
            </w:r>
          </w:p>
        </w:tc>
        <w:tc>
          <w:tcPr>
            <w:tcW w:w="1530" w:type="dxa"/>
          </w:tcPr>
          <w:p w14:paraId="0434E190"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2</w:t>
            </w:r>
          </w:p>
        </w:tc>
      </w:tr>
      <w:tr w:rsidR="00220A26" w:rsidRPr="00A555F0" w14:paraId="46FDB77E" w14:textId="77777777" w:rsidTr="001B4285">
        <w:tc>
          <w:tcPr>
            <w:tcW w:w="847" w:type="dxa"/>
            <w:vAlign w:val="center"/>
          </w:tcPr>
          <w:p w14:paraId="44D2FF28"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05.</w:t>
            </w:r>
          </w:p>
        </w:tc>
        <w:tc>
          <w:tcPr>
            <w:tcW w:w="7001" w:type="dxa"/>
            <w:vAlign w:val="center"/>
          </w:tcPr>
          <w:p w14:paraId="6D937F90"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radius of curvature of a lens using Newton’s ring</w:t>
            </w:r>
          </w:p>
        </w:tc>
        <w:tc>
          <w:tcPr>
            <w:tcW w:w="1530" w:type="dxa"/>
          </w:tcPr>
          <w:p w14:paraId="4E91B5F1"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3</w:t>
            </w:r>
          </w:p>
        </w:tc>
      </w:tr>
      <w:tr w:rsidR="00220A26" w:rsidRPr="00A555F0" w14:paraId="799DFBE8" w14:textId="77777777" w:rsidTr="001B4285">
        <w:tc>
          <w:tcPr>
            <w:tcW w:w="847" w:type="dxa"/>
            <w:vAlign w:val="center"/>
          </w:tcPr>
          <w:p w14:paraId="0E75278E"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06.</w:t>
            </w:r>
          </w:p>
        </w:tc>
        <w:tc>
          <w:tcPr>
            <w:tcW w:w="7001" w:type="dxa"/>
            <w:vAlign w:val="center"/>
          </w:tcPr>
          <w:p w14:paraId="3F7B30B4" w14:textId="45E9C635"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diameter of wire/hair or thickness of paper using</w:t>
            </w:r>
            <w:r w:rsidR="00AE24F7" w:rsidRPr="00A555F0">
              <w:rPr>
                <w:rFonts w:ascii="Times New Roman" w:hAnsi="Times New Roman" w:cs="Times New Roman"/>
                <w:color w:val="000000"/>
                <w:sz w:val="24"/>
                <w:szCs w:val="28"/>
              </w:rPr>
              <w:t xml:space="preserve"> </w:t>
            </w:r>
            <w:r w:rsidR="00667055">
              <w:rPr>
                <w:rStyle w:val="fontstyle01"/>
                <w:rFonts w:ascii="Times New Roman" w:hAnsi="Times New Roman" w:cs="Times New Roman"/>
                <w:sz w:val="24"/>
                <w:szCs w:val="28"/>
              </w:rPr>
              <w:t>Wedge shape film method</w:t>
            </w:r>
          </w:p>
        </w:tc>
        <w:tc>
          <w:tcPr>
            <w:tcW w:w="1530" w:type="dxa"/>
          </w:tcPr>
          <w:p w14:paraId="7408331E"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3</w:t>
            </w:r>
          </w:p>
        </w:tc>
      </w:tr>
      <w:tr w:rsidR="00220A26" w:rsidRPr="00A555F0" w14:paraId="2B2C0FFC" w14:textId="77777777" w:rsidTr="001B4285">
        <w:tc>
          <w:tcPr>
            <w:tcW w:w="847" w:type="dxa"/>
            <w:vAlign w:val="center"/>
          </w:tcPr>
          <w:p w14:paraId="3CD5F6C8"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07.</w:t>
            </w:r>
          </w:p>
        </w:tc>
        <w:tc>
          <w:tcPr>
            <w:tcW w:w="7001" w:type="dxa"/>
            <w:vAlign w:val="center"/>
          </w:tcPr>
          <w:p w14:paraId="7769281A"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‘h’ using photo cell</w:t>
            </w:r>
          </w:p>
        </w:tc>
        <w:tc>
          <w:tcPr>
            <w:tcW w:w="1530" w:type="dxa"/>
          </w:tcPr>
          <w:p w14:paraId="1834584C"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4</w:t>
            </w:r>
          </w:p>
        </w:tc>
      </w:tr>
      <w:tr w:rsidR="00220A26" w:rsidRPr="00A555F0" w14:paraId="66A89216" w14:textId="77777777" w:rsidTr="001B4285">
        <w:tc>
          <w:tcPr>
            <w:tcW w:w="847" w:type="dxa"/>
            <w:vAlign w:val="center"/>
          </w:tcPr>
          <w:p w14:paraId="546E0F1C"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08.</w:t>
            </w:r>
          </w:p>
        </w:tc>
        <w:tc>
          <w:tcPr>
            <w:tcW w:w="7001" w:type="dxa"/>
            <w:vAlign w:val="center"/>
          </w:tcPr>
          <w:p w14:paraId="1D4699D6"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‘h’ using LED</w:t>
            </w:r>
          </w:p>
        </w:tc>
        <w:tc>
          <w:tcPr>
            <w:tcW w:w="1530" w:type="dxa"/>
          </w:tcPr>
          <w:p w14:paraId="38887977"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4</w:t>
            </w:r>
          </w:p>
        </w:tc>
      </w:tr>
      <w:tr w:rsidR="00220A26" w:rsidRPr="00A555F0" w14:paraId="4E7E76B4" w14:textId="77777777" w:rsidTr="001B4285">
        <w:tc>
          <w:tcPr>
            <w:tcW w:w="847" w:type="dxa"/>
            <w:vAlign w:val="center"/>
          </w:tcPr>
          <w:p w14:paraId="6BF9373F"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09.</w:t>
            </w:r>
          </w:p>
        </w:tc>
        <w:tc>
          <w:tcPr>
            <w:tcW w:w="7001" w:type="dxa"/>
            <w:vAlign w:val="center"/>
          </w:tcPr>
          <w:p w14:paraId="52C9633F"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energy band gap of semiconductor</w:t>
            </w:r>
          </w:p>
        </w:tc>
        <w:tc>
          <w:tcPr>
            <w:tcW w:w="1530" w:type="dxa"/>
          </w:tcPr>
          <w:p w14:paraId="12F14F5E"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5</w:t>
            </w:r>
          </w:p>
        </w:tc>
      </w:tr>
      <w:tr w:rsidR="00220A26" w:rsidRPr="00A555F0" w14:paraId="7219F73F" w14:textId="77777777" w:rsidTr="001B4285">
        <w:tc>
          <w:tcPr>
            <w:tcW w:w="847" w:type="dxa"/>
            <w:vAlign w:val="center"/>
          </w:tcPr>
          <w:p w14:paraId="649CC203"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10.</w:t>
            </w:r>
          </w:p>
        </w:tc>
        <w:tc>
          <w:tcPr>
            <w:tcW w:w="7001" w:type="dxa"/>
            <w:vAlign w:val="center"/>
          </w:tcPr>
          <w:p w14:paraId="6CCBD922" w14:textId="77777777" w:rsidR="00220A26" w:rsidRPr="00A555F0" w:rsidRDefault="00220A26" w:rsidP="00220A26">
            <w:pPr>
              <w:rPr>
                <w:rFonts w:ascii="Times New Roman" w:hAnsi="Times New Roman" w:cs="Times New Roman"/>
                <w:sz w:val="24"/>
                <w:szCs w:val="28"/>
              </w:rPr>
            </w:pPr>
            <w:r w:rsidRPr="00A555F0">
              <w:rPr>
                <w:rStyle w:val="fontstyle01"/>
                <w:rFonts w:ascii="Times New Roman" w:hAnsi="Times New Roman" w:cs="Times New Roman"/>
                <w:sz w:val="24"/>
                <w:szCs w:val="28"/>
              </w:rPr>
              <w:t>Determination of resistivity by four probe method</w:t>
            </w:r>
          </w:p>
        </w:tc>
        <w:tc>
          <w:tcPr>
            <w:tcW w:w="1530" w:type="dxa"/>
          </w:tcPr>
          <w:p w14:paraId="6355EAB4"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5</w:t>
            </w:r>
          </w:p>
        </w:tc>
      </w:tr>
      <w:tr w:rsidR="00220A26" w:rsidRPr="00A555F0" w14:paraId="3A541264" w14:textId="77777777" w:rsidTr="001B4285">
        <w:tc>
          <w:tcPr>
            <w:tcW w:w="847" w:type="dxa"/>
            <w:vAlign w:val="center"/>
          </w:tcPr>
          <w:p w14:paraId="692F0F64" w14:textId="77777777" w:rsidR="00220A26" w:rsidRPr="00A555F0" w:rsidRDefault="00220A26" w:rsidP="00220A26">
            <w:pPr>
              <w:spacing w:after="0" w:line="240" w:lineRule="auto"/>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11.</w:t>
            </w:r>
          </w:p>
        </w:tc>
        <w:tc>
          <w:tcPr>
            <w:tcW w:w="7001" w:type="dxa"/>
            <w:vAlign w:val="center"/>
          </w:tcPr>
          <w:p w14:paraId="4D6E518F" w14:textId="77777777" w:rsidR="00220A26" w:rsidRPr="00A555F0" w:rsidRDefault="00220A26" w:rsidP="00220A26">
            <w:pP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Virtual Lab/Simulation Based experiment</w:t>
            </w:r>
          </w:p>
        </w:tc>
        <w:tc>
          <w:tcPr>
            <w:tcW w:w="1530" w:type="dxa"/>
          </w:tcPr>
          <w:p w14:paraId="1C3BB9D0"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6</w:t>
            </w:r>
          </w:p>
        </w:tc>
      </w:tr>
    </w:tbl>
    <w:p w14:paraId="46525826" w14:textId="77777777" w:rsidR="009646B8" w:rsidRPr="00A555F0"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24"/>
          <w:szCs w:val="28"/>
        </w:rPr>
      </w:pPr>
    </w:p>
    <w:p w14:paraId="600C9121" w14:textId="77777777" w:rsidR="009646B8" w:rsidRPr="006444F6"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5D288B55" w14:textId="77777777" w:rsidR="00D43161" w:rsidRPr="006444F6" w:rsidRDefault="00233419"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r w:rsidRPr="006444F6">
        <w:rPr>
          <w:rFonts w:ascii="Times New Roman" w:eastAsia="Times New Roman" w:hAnsi="Times New Roman" w:cs="Times New Roman"/>
          <w:b/>
          <w:sz w:val="36"/>
          <w:szCs w:val="28"/>
        </w:rPr>
        <w:t xml:space="preserve">         </w:t>
      </w:r>
      <w:r w:rsidR="00676C5B" w:rsidRPr="006444F6">
        <w:rPr>
          <w:rFonts w:ascii="Times New Roman" w:eastAsia="Times New Roman" w:hAnsi="Times New Roman" w:cs="Times New Roman"/>
          <w:b/>
          <w:sz w:val="36"/>
          <w:szCs w:val="28"/>
        </w:rPr>
        <w:t xml:space="preserve">               </w:t>
      </w:r>
    </w:p>
    <w:p w14:paraId="77762EBE" w14:textId="180F7F86" w:rsidR="00264797" w:rsidRDefault="00264797"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259BE576" w14:textId="77777777" w:rsidR="00E544F2" w:rsidRPr="006444F6" w:rsidRDefault="00E544F2"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0BEC1A53" w14:textId="6BE09BE0" w:rsidR="00264797" w:rsidRDefault="00264797"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22C8C89A" w14:textId="5734DE4F" w:rsidR="00A555F0" w:rsidRDefault="00A555F0"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22414F1F" w14:textId="2AF0FD7E" w:rsidR="00A555F0" w:rsidRDefault="00A555F0"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7A39830B" w14:textId="64B07849" w:rsidR="00A555F0" w:rsidRDefault="00A555F0"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p>
    <w:p w14:paraId="610377C9" w14:textId="3C314281" w:rsidR="00A555F0" w:rsidRDefault="00A555F0"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48D12601" w14:textId="77777777" w:rsidR="00EF231C" w:rsidRDefault="00EF231C"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5924360C" w14:textId="77777777" w:rsidR="001B4285" w:rsidRPr="00A555F0" w:rsidRDefault="001B4285"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23520F50" w14:textId="52C32FB5" w:rsidR="00AE24F7" w:rsidRPr="006444F6" w:rsidRDefault="00AE24F7" w:rsidP="00AE24F7">
      <w:pPr>
        <w:tabs>
          <w:tab w:val="left" w:pos="7049"/>
        </w:tabs>
        <w:spacing w:before="240" w:line="240" w:lineRule="auto"/>
        <w:jc w:val="center"/>
        <w:rPr>
          <w:rFonts w:ascii="Times New Roman" w:hAnsi="Times New Roman" w:cs="Times New Roman"/>
          <w:b/>
          <w:color w:val="000000" w:themeColor="text1"/>
          <w:sz w:val="32"/>
          <w:u w:val="single"/>
        </w:rPr>
      </w:pPr>
      <w:r w:rsidRPr="006444F6">
        <w:rPr>
          <w:rFonts w:ascii="Times New Roman" w:hAnsi="Times New Roman" w:cs="Times New Roman"/>
          <w:b/>
          <w:color w:val="000000" w:themeColor="text1"/>
          <w:sz w:val="32"/>
          <w:u w:val="single"/>
        </w:rPr>
        <w:lastRenderedPageBreak/>
        <w:t>Applied Physics</w:t>
      </w:r>
      <w:r w:rsidR="00EF231C">
        <w:rPr>
          <w:rFonts w:ascii="Times New Roman" w:hAnsi="Times New Roman" w:cs="Times New Roman"/>
          <w:b/>
          <w:color w:val="000000" w:themeColor="text1"/>
          <w:sz w:val="32"/>
          <w:u w:val="single"/>
        </w:rPr>
        <w:t xml:space="preserve"> Lab</w:t>
      </w:r>
    </w:p>
    <w:p w14:paraId="1E223AD8" w14:textId="77777777" w:rsidR="00600D0D" w:rsidRPr="006444F6" w:rsidRDefault="00AE24F7" w:rsidP="00AE24F7">
      <w:pPr>
        <w:tabs>
          <w:tab w:val="left" w:pos="7049"/>
        </w:tabs>
        <w:spacing w:before="240" w:line="240" w:lineRule="auto"/>
        <w:jc w:val="center"/>
        <w:rPr>
          <w:rFonts w:ascii="Times New Roman" w:hAnsi="Times New Roman" w:cs="Times New Roman"/>
          <w:b/>
          <w:color w:val="000000" w:themeColor="text1"/>
          <w:sz w:val="32"/>
          <w:u w:val="single"/>
        </w:rPr>
      </w:pPr>
      <w:r w:rsidRPr="006444F6">
        <w:rPr>
          <w:rFonts w:ascii="Times New Roman" w:hAnsi="Times New Roman" w:cs="Times New Roman"/>
          <w:b/>
          <w:color w:val="000000" w:themeColor="text1"/>
          <w:sz w:val="32"/>
          <w:u w:val="single"/>
        </w:rPr>
        <w:t>Index</w:t>
      </w:r>
    </w:p>
    <w:tbl>
      <w:tblPr>
        <w:tblpPr w:leftFromText="180" w:rightFromText="180" w:vertAnchor="page" w:horzAnchor="margin" w:tblpXSpec="center" w:tblpY="3151"/>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3604"/>
        <w:gridCol w:w="955"/>
        <w:gridCol w:w="1584"/>
        <w:gridCol w:w="1620"/>
        <w:gridCol w:w="1170"/>
        <w:gridCol w:w="1170"/>
      </w:tblGrid>
      <w:tr w:rsidR="009C47F7" w:rsidRPr="006444F6" w14:paraId="548F8A55" w14:textId="77777777" w:rsidTr="00F30E77">
        <w:trPr>
          <w:trHeight w:val="1137"/>
        </w:trPr>
        <w:tc>
          <w:tcPr>
            <w:tcW w:w="625" w:type="dxa"/>
          </w:tcPr>
          <w:p w14:paraId="22382E96" w14:textId="77777777" w:rsidR="009C47F7" w:rsidRPr="00A555F0"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p>
          <w:p w14:paraId="605FFA38" w14:textId="77777777" w:rsidR="009C47F7" w:rsidRPr="00A555F0"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Sr. No.</w:t>
            </w:r>
          </w:p>
        </w:tc>
        <w:tc>
          <w:tcPr>
            <w:tcW w:w="3604" w:type="dxa"/>
            <w:shd w:val="clear" w:color="auto" w:fill="auto"/>
            <w:vAlign w:val="center"/>
          </w:tcPr>
          <w:p w14:paraId="5D0F2C5B"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 xml:space="preserve">Title of experiments </w:t>
            </w:r>
          </w:p>
        </w:tc>
        <w:tc>
          <w:tcPr>
            <w:tcW w:w="955" w:type="dxa"/>
            <w:shd w:val="clear" w:color="auto" w:fill="auto"/>
            <w:vAlign w:val="center"/>
          </w:tcPr>
          <w:p w14:paraId="2A257C1F" w14:textId="77777777" w:rsidR="009C47F7" w:rsidRPr="00A555F0"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 xml:space="preserve"> Page</w:t>
            </w:r>
          </w:p>
          <w:p w14:paraId="7B177BAA" w14:textId="77777777" w:rsidR="009C47F7" w:rsidRPr="00A555F0"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 xml:space="preserve">   No.</w:t>
            </w:r>
          </w:p>
        </w:tc>
        <w:tc>
          <w:tcPr>
            <w:tcW w:w="1584" w:type="dxa"/>
          </w:tcPr>
          <w:p w14:paraId="4EF010C2"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6ABFC0CF"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Date of Performance</w:t>
            </w:r>
          </w:p>
        </w:tc>
        <w:tc>
          <w:tcPr>
            <w:tcW w:w="1620" w:type="dxa"/>
          </w:tcPr>
          <w:p w14:paraId="5954B95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225706EA"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 xml:space="preserve">Date of </w:t>
            </w:r>
          </w:p>
          <w:p w14:paraId="7FB0FD58"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Submission</w:t>
            </w:r>
          </w:p>
        </w:tc>
        <w:tc>
          <w:tcPr>
            <w:tcW w:w="1170" w:type="dxa"/>
          </w:tcPr>
          <w:p w14:paraId="43F41DF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072E7675"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1C83254C"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Marks</w:t>
            </w:r>
          </w:p>
        </w:tc>
        <w:tc>
          <w:tcPr>
            <w:tcW w:w="1170" w:type="dxa"/>
          </w:tcPr>
          <w:p w14:paraId="6E3A9053"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57BFB770"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70ED241E"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Sign</w:t>
            </w:r>
          </w:p>
        </w:tc>
      </w:tr>
      <w:tr w:rsidR="009C47F7" w:rsidRPr="006444F6" w14:paraId="7473F057" w14:textId="77777777" w:rsidTr="00F30E77">
        <w:trPr>
          <w:trHeight w:val="1007"/>
        </w:trPr>
        <w:tc>
          <w:tcPr>
            <w:tcW w:w="625" w:type="dxa"/>
          </w:tcPr>
          <w:p w14:paraId="21BACD6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166698D3"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1.</w:t>
            </w:r>
          </w:p>
        </w:tc>
        <w:tc>
          <w:tcPr>
            <w:tcW w:w="3604" w:type="dxa"/>
            <w:shd w:val="clear" w:color="auto" w:fill="auto"/>
            <w:vAlign w:val="center"/>
          </w:tcPr>
          <w:p w14:paraId="7901972A" w14:textId="174A5E79" w:rsidR="009C47F7" w:rsidRPr="00A555F0" w:rsidRDefault="00AE24F7" w:rsidP="009C47F7">
            <w:pPr>
              <w:widowControl w:val="0"/>
              <w:autoSpaceDE w:val="0"/>
              <w:autoSpaceDN w:val="0"/>
              <w:spacing w:after="0" w:line="240" w:lineRule="auto"/>
              <w:rPr>
                <w:rFonts w:ascii="Times New Roman" w:eastAsia="Times New Roman" w:hAnsi="Times New Roman" w:cs="Times New Roman"/>
                <w:color w:val="000000" w:themeColor="text1"/>
                <w:sz w:val="24"/>
                <w:szCs w:val="24"/>
              </w:rPr>
            </w:pPr>
            <w:r w:rsidRPr="00A555F0">
              <w:rPr>
                <w:rFonts w:ascii="Times New Roman" w:eastAsia="Times New Roman" w:hAnsi="Times New Roman" w:cs="Times New Roman"/>
                <w:color w:val="000000" w:themeColor="text1"/>
                <w:sz w:val="24"/>
                <w:szCs w:val="24"/>
              </w:rPr>
              <w:t>Determination of the wavelength of</w:t>
            </w:r>
            <w:r w:rsidR="00835809">
              <w:rPr>
                <w:rFonts w:ascii="Times New Roman" w:eastAsia="Times New Roman" w:hAnsi="Times New Roman" w:cs="Times New Roman"/>
                <w:color w:val="000000" w:themeColor="text1"/>
                <w:sz w:val="24"/>
                <w:szCs w:val="24"/>
              </w:rPr>
              <w:t xml:space="preserve"> a</w:t>
            </w:r>
            <w:r w:rsidRPr="00A555F0">
              <w:rPr>
                <w:rFonts w:ascii="Times New Roman" w:eastAsia="Times New Roman" w:hAnsi="Times New Roman" w:cs="Times New Roman"/>
                <w:color w:val="000000" w:themeColor="text1"/>
                <w:sz w:val="24"/>
                <w:szCs w:val="24"/>
              </w:rPr>
              <w:t xml:space="preserve"> Laser source using p</w:t>
            </w:r>
            <w:r w:rsidR="009C47F7" w:rsidRPr="00A555F0">
              <w:rPr>
                <w:rFonts w:ascii="Times New Roman" w:eastAsia="Times New Roman" w:hAnsi="Times New Roman" w:cs="Times New Roman"/>
                <w:color w:val="000000" w:themeColor="text1"/>
                <w:sz w:val="24"/>
                <w:szCs w:val="24"/>
              </w:rPr>
              <w:t>lane diffraction grating</w:t>
            </w:r>
          </w:p>
        </w:tc>
        <w:tc>
          <w:tcPr>
            <w:tcW w:w="955" w:type="dxa"/>
            <w:shd w:val="clear" w:color="auto" w:fill="auto"/>
            <w:vAlign w:val="center"/>
          </w:tcPr>
          <w:p w14:paraId="4D110F28"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227F56C3"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0A303988"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771BBCD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7E288B4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r w:rsidR="009C47F7" w:rsidRPr="006444F6" w14:paraId="39D47488" w14:textId="77777777" w:rsidTr="00F30E77">
        <w:trPr>
          <w:trHeight w:val="800"/>
        </w:trPr>
        <w:tc>
          <w:tcPr>
            <w:tcW w:w="625" w:type="dxa"/>
          </w:tcPr>
          <w:p w14:paraId="1ED839CF"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682E8BF2"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2.</w:t>
            </w:r>
          </w:p>
        </w:tc>
        <w:tc>
          <w:tcPr>
            <w:tcW w:w="3604" w:type="dxa"/>
            <w:shd w:val="clear" w:color="auto" w:fill="auto"/>
            <w:vAlign w:val="center"/>
          </w:tcPr>
          <w:p w14:paraId="5CBBA345" w14:textId="1A5C4A5A" w:rsidR="009C47F7" w:rsidRPr="00A555F0" w:rsidRDefault="00AE24F7" w:rsidP="009C47F7">
            <w:pPr>
              <w:widowControl w:val="0"/>
              <w:autoSpaceDE w:val="0"/>
              <w:autoSpaceDN w:val="0"/>
              <w:spacing w:after="0" w:line="240" w:lineRule="auto"/>
              <w:rPr>
                <w:rFonts w:ascii="Times New Roman" w:eastAsia="Times New Roman" w:hAnsi="Times New Roman" w:cs="Times New Roman"/>
                <w:color w:val="000000" w:themeColor="text1"/>
                <w:sz w:val="24"/>
                <w:szCs w:val="24"/>
              </w:rPr>
            </w:pPr>
            <w:r w:rsidRPr="00A555F0">
              <w:rPr>
                <w:rFonts w:ascii="Times New Roman" w:eastAsia="Times New Roman" w:hAnsi="Times New Roman" w:cs="Times New Roman"/>
                <w:color w:val="000000" w:themeColor="text1"/>
                <w:sz w:val="24"/>
                <w:szCs w:val="24"/>
              </w:rPr>
              <w:t xml:space="preserve">Determination of </w:t>
            </w:r>
            <w:r w:rsidR="00835809">
              <w:rPr>
                <w:rFonts w:ascii="Times New Roman" w:eastAsia="Times New Roman" w:hAnsi="Times New Roman" w:cs="Times New Roman"/>
                <w:color w:val="000000" w:themeColor="text1"/>
                <w:sz w:val="24"/>
                <w:szCs w:val="24"/>
              </w:rPr>
              <w:t xml:space="preserve">the </w:t>
            </w:r>
            <w:r w:rsidRPr="00A555F0">
              <w:rPr>
                <w:rFonts w:ascii="Times New Roman" w:eastAsia="Times New Roman" w:hAnsi="Times New Roman" w:cs="Times New Roman"/>
                <w:color w:val="000000" w:themeColor="text1"/>
                <w:sz w:val="24"/>
                <w:szCs w:val="24"/>
              </w:rPr>
              <w:t>Numerica</w:t>
            </w:r>
            <w:r w:rsidR="00025453">
              <w:rPr>
                <w:rFonts w:ascii="Times New Roman" w:eastAsia="Times New Roman" w:hAnsi="Times New Roman" w:cs="Times New Roman"/>
                <w:color w:val="000000" w:themeColor="text1"/>
                <w:sz w:val="24"/>
                <w:szCs w:val="24"/>
              </w:rPr>
              <w:t xml:space="preserve">l Aperture of an optical </w:t>
            </w:r>
            <w:proofErr w:type="spellStart"/>
            <w:r w:rsidR="00025453">
              <w:rPr>
                <w:rFonts w:ascii="Times New Roman" w:eastAsia="Times New Roman" w:hAnsi="Times New Roman" w:cs="Times New Roman"/>
                <w:color w:val="000000" w:themeColor="text1"/>
                <w:sz w:val="24"/>
                <w:szCs w:val="24"/>
              </w:rPr>
              <w:t>fibre</w:t>
            </w:r>
            <w:proofErr w:type="spellEnd"/>
          </w:p>
        </w:tc>
        <w:tc>
          <w:tcPr>
            <w:tcW w:w="955" w:type="dxa"/>
            <w:shd w:val="clear" w:color="auto" w:fill="auto"/>
            <w:vAlign w:val="center"/>
          </w:tcPr>
          <w:p w14:paraId="25737E89"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5ACA19E5"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16505503"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22DA205E"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25188C8B"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r w:rsidR="009C47F7" w:rsidRPr="006444F6" w14:paraId="32618FF6" w14:textId="77777777" w:rsidTr="00F30E77">
        <w:trPr>
          <w:trHeight w:val="980"/>
        </w:trPr>
        <w:tc>
          <w:tcPr>
            <w:tcW w:w="625" w:type="dxa"/>
          </w:tcPr>
          <w:p w14:paraId="26875C8D"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31F64A3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3.</w:t>
            </w:r>
          </w:p>
        </w:tc>
        <w:tc>
          <w:tcPr>
            <w:tcW w:w="3604" w:type="dxa"/>
            <w:shd w:val="clear" w:color="auto" w:fill="auto"/>
            <w:vAlign w:val="center"/>
          </w:tcPr>
          <w:p w14:paraId="5089F446" w14:textId="351A9D18" w:rsidR="009C47F7" w:rsidRPr="00A555F0" w:rsidRDefault="00AE24F7" w:rsidP="009C47F7">
            <w:pPr>
              <w:widowControl w:val="0"/>
              <w:autoSpaceDE w:val="0"/>
              <w:autoSpaceDN w:val="0"/>
              <w:spacing w:after="0" w:line="240" w:lineRule="auto"/>
              <w:rPr>
                <w:rFonts w:ascii="Times New Roman" w:eastAsia="Times New Roman" w:hAnsi="Times New Roman" w:cs="Times New Roman"/>
                <w:color w:val="000000" w:themeColor="text1"/>
                <w:sz w:val="24"/>
                <w:szCs w:val="24"/>
              </w:rPr>
            </w:pPr>
            <w:r w:rsidRPr="00A555F0">
              <w:rPr>
                <w:rFonts w:ascii="Times New Roman" w:eastAsia="Times New Roman" w:hAnsi="Times New Roman" w:cs="Times New Roman"/>
                <w:color w:val="000000" w:themeColor="text1"/>
                <w:sz w:val="24"/>
                <w:szCs w:val="24"/>
              </w:rPr>
              <w:t xml:space="preserve">Determination of thickness of </w:t>
            </w:r>
            <w:r w:rsidR="00AF011F" w:rsidRPr="00A555F0">
              <w:rPr>
                <w:rFonts w:ascii="Times New Roman" w:eastAsia="Times New Roman" w:hAnsi="Times New Roman" w:cs="Times New Roman"/>
                <w:color w:val="000000" w:themeColor="text1"/>
                <w:sz w:val="24"/>
                <w:szCs w:val="24"/>
              </w:rPr>
              <w:t xml:space="preserve">a </w:t>
            </w:r>
            <w:r w:rsidR="00765D46">
              <w:rPr>
                <w:rFonts w:ascii="Times New Roman" w:eastAsia="Times New Roman" w:hAnsi="Times New Roman" w:cs="Times New Roman"/>
                <w:color w:val="000000" w:themeColor="text1"/>
                <w:sz w:val="24"/>
                <w:szCs w:val="24"/>
              </w:rPr>
              <w:t xml:space="preserve">paper </w:t>
            </w:r>
            <w:r w:rsidR="00025453" w:rsidRPr="00A555F0">
              <w:rPr>
                <w:rFonts w:ascii="Times New Roman" w:eastAsia="Times New Roman" w:hAnsi="Times New Roman" w:cs="Times New Roman"/>
                <w:color w:val="000000" w:themeColor="text1"/>
                <w:sz w:val="24"/>
                <w:szCs w:val="24"/>
              </w:rPr>
              <w:t>using</w:t>
            </w:r>
            <w:r w:rsidR="00025453">
              <w:rPr>
                <w:rFonts w:ascii="Times New Roman" w:eastAsia="Times New Roman" w:hAnsi="Times New Roman" w:cs="Times New Roman"/>
                <w:color w:val="000000" w:themeColor="text1"/>
                <w:sz w:val="24"/>
                <w:szCs w:val="24"/>
              </w:rPr>
              <w:t xml:space="preserve"> wedge shape film method</w:t>
            </w:r>
          </w:p>
        </w:tc>
        <w:tc>
          <w:tcPr>
            <w:tcW w:w="955" w:type="dxa"/>
            <w:shd w:val="clear" w:color="auto" w:fill="auto"/>
            <w:vAlign w:val="center"/>
          </w:tcPr>
          <w:p w14:paraId="576D0888"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0CED20DA"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0011FDB4"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4D3E7FD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71BB1D5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r w:rsidR="009C47F7" w:rsidRPr="006444F6" w14:paraId="7DCF77A1" w14:textId="77777777" w:rsidTr="00F30E77">
        <w:trPr>
          <w:trHeight w:val="1052"/>
        </w:trPr>
        <w:tc>
          <w:tcPr>
            <w:tcW w:w="625" w:type="dxa"/>
          </w:tcPr>
          <w:p w14:paraId="63DCA5DC"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22D3CC6E"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4.</w:t>
            </w:r>
          </w:p>
        </w:tc>
        <w:tc>
          <w:tcPr>
            <w:tcW w:w="3604" w:type="dxa"/>
            <w:shd w:val="clear" w:color="auto" w:fill="auto"/>
            <w:vAlign w:val="center"/>
          </w:tcPr>
          <w:p w14:paraId="325653D4" w14:textId="2D8E3E17" w:rsidR="009C47F7" w:rsidRPr="00A555F0" w:rsidRDefault="00835809" w:rsidP="00025453">
            <w:pPr>
              <w:widowControl w:val="0"/>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00025453" w:rsidRPr="00A555F0">
              <w:rPr>
                <w:rFonts w:ascii="Times New Roman" w:eastAsia="Times New Roman" w:hAnsi="Times New Roman" w:cs="Times New Roman"/>
                <w:color w:val="000000" w:themeColor="text1"/>
                <w:sz w:val="24"/>
                <w:szCs w:val="24"/>
              </w:rPr>
              <w:t>tudy the variation of magnetic field with distance along the axis of a</w:t>
            </w:r>
            <w:r w:rsidR="00025453">
              <w:rPr>
                <w:rFonts w:ascii="Times New Roman" w:eastAsia="Times New Roman" w:hAnsi="Times New Roman" w:cs="Times New Roman"/>
                <w:color w:val="000000" w:themeColor="text1"/>
                <w:sz w:val="24"/>
                <w:szCs w:val="24"/>
              </w:rPr>
              <w:t xml:space="preserve">  current  carrying circular coil </w:t>
            </w:r>
          </w:p>
        </w:tc>
        <w:tc>
          <w:tcPr>
            <w:tcW w:w="955" w:type="dxa"/>
            <w:shd w:val="clear" w:color="auto" w:fill="auto"/>
            <w:vAlign w:val="center"/>
          </w:tcPr>
          <w:p w14:paraId="34DACAE0"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48A5CB91"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1B7F4B80"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7D802E7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3983513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r w:rsidR="009C47F7" w:rsidRPr="006444F6" w14:paraId="5D787CC2" w14:textId="77777777" w:rsidTr="00F30E77">
        <w:trPr>
          <w:trHeight w:val="710"/>
        </w:trPr>
        <w:tc>
          <w:tcPr>
            <w:tcW w:w="625" w:type="dxa"/>
          </w:tcPr>
          <w:p w14:paraId="1B2D54BA"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35181327"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5.</w:t>
            </w:r>
          </w:p>
        </w:tc>
        <w:tc>
          <w:tcPr>
            <w:tcW w:w="3604" w:type="dxa"/>
            <w:shd w:val="clear" w:color="auto" w:fill="auto"/>
            <w:vAlign w:val="center"/>
          </w:tcPr>
          <w:p w14:paraId="77A37FC1" w14:textId="61604F15" w:rsidR="009C47F7" w:rsidRPr="00A555F0" w:rsidRDefault="00025453" w:rsidP="009C47F7">
            <w:pPr>
              <w:widowControl w:val="0"/>
              <w:autoSpaceDE w:val="0"/>
              <w:autoSpaceDN w:val="0"/>
              <w:spacing w:after="0" w:line="240" w:lineRule="auto"/>
              <w:rPr>
                <w:rFonts w:ascii="Times New Roman" w:eastAsia="Times New Roman" w:hAnsi="Times New Roman" w:cs="Times New Roman"/>
                <w:color w:val="000000" w:themeColor="text1"/>
                <w:sz w:val="24"/>
                <w:szCs w:val="24"/>
              </w:rPr>
            </w:pPr>
            <w:r w:rsidRPr="00A555F0">
              <w:rPr>
                <w:rFonts w:ascii="Times New Roman" w:eastAsia="Times New Roman" w:hAnsi="Times New Roman" w:cs="Times New Roman"/>
                <w:color w:val="000000" w:themeColor="text1"/>
                <w:sz w:val="24"/>
                <w:szCs w:val="24"/>
              </w:rPr>
              <w:t xml:space="preserve">Determination of </w:t>
            </w:r>
            <w:r w:rsidR="00835809">
              <w:rPr>
                <w:rFonts w:ascii="Times New Roman" w:eastAsia="Times New Roman" w:hAnsi="Times New Roman" w:cs="Times New Roman"/>
                <w:color w:val="000000" w:themeColor="text1"/>
                <w:sz w:val="24"/>
                <w:szCs w:val="24"/>
              </w:rPr>
              <w:t xml:space="preserve">Planck’s constant </w:t>
            </w:r>
            <w:r w:rsidR="00F30E77">
              <w:rPr>
                <w:rFonts w:ascii="Times New Roman" w:eastAsia="Times New Roman" w:hAnsi="Times New Roman" w:cs="Times New Roman"/>
                <w:color w:val="000000" w:themeColor="text1"/>
                <w:sz w:val="24"/>
                <w:szCs w:val="24"/>
              </w:rPr>
              <w:t>(</w:t>
            </w:r>
            <w:r w:rsidRPr="00A555F0">
              <w:rPr>
                <w:rFonts w:ascii="Times New Roman" w:eastAsia="Times New Roman" w:hAnsi="Times New Roman" w:cs="Times New Roman"/>
                <w:color w:val="000000" w:themeColor="text1"/>
                <w:sz w:val="24"/>
                <w:szCs w:val="24"/>
              </w:rPr>
              <w:t>h</w:t>
            </w:r>
            <w:r w:rsidR="00F30E77">
              <w:rPr>
                <w:rFonts w:ascii="Times New Roman" w:eastAsia="Times New Roman" w:hAnsi="Times New Roman" w:cs="Times New Roman"/>
                <w:color w:val="000000" w:themeColor="text1"/>
                <w:sz w:val="24"/>
                <w:szCs w:val="24"/>
              </w:rPr>
              <w:t>)</w:t>
            </w:r>
            <w:r w:rsidRPr="00A555F0">
              <w:rPr>
                <w:rFonts w:ascii="Times New Roman" w:eastAsia="Times New Roman" w:hAnsi="Times New Roman" w:cs="Times New Roman"/>
                <w:color w:val="000000" w:themeColor="text1"/>
                <w:sz w:val="24"/>
                <w:szCs w:val="24"/>
              </w:rPr>
              <w:t xml:space="preserve"> using LED</w:t>
            </w:r>
          </w:p>
        </w:tc>
        <w:tc>
          <w:tcPr>
            <w:tcW w:w="955" w:type="dxa"/>
            <w:shd w:val="clear" w:color="auto" w:fill="auto"/>
            <w:vAlign w:val="center"/>
          </w:tcPr>
          <w:p w14:paraId="5668FEFB"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150AC45E"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591C142D"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253EEDDF"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7A385096" w14:textId="77777777" w:rsidR="009C47F7" w:rsidRPr="00A555F0"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r w:rsidR="00025453" w:rsidRPr="006444F6" w14:paraId="74395C3B" w14:textId="77777777" w:rsidTr="00F30E77">
        <w:trPr>
          <w:trHeight w:val="912"/>
        </w:trPr>
        <w:tc>
          <w:tcPr>
            <w:tcW w:w="625" w:type="dxa"/>
          </w:tcPr>
          <w:p w14:paraId="7256F876"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0D86CCD8"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6.</w:t>
            </w:r>
          </w:p>
        </w:tc>
        <w:tc>
          <w:tcPr>
            <w:tcW w:w="3604" w:type="dxa"/>
            <w:shd w:val="clear" w:color="auto" w:fill="auto"/>
            <w:vAlign w:val="center"/>
          </w:tcPr>
          <w:p w14:paraId="076D2542" w14:textId="473168E8" w:rsidR="00025453" w:rsidRPr="00A555F0" w:rsidRDefault="00025453" w:rsidP="00025453">
            <w:pPr>
              <w:widowControl w:val="0"/>
              <w:autoSpaceDE w:val="0"/>
              <w:autoSpaceDN w:val="0"/>
              <w:spacing w:after="0" w:line="240" w:lineRule="auto"/>
              <w:rPr>
                <w:rFonts w:ascii="Times New Roman" w:eastAsia="Times New Roman" w:hAnsi="Times New Roman" w:cs="Times New Roman"/>
                <w:color w:val="000000" w:themeColor="text1"/>
                <w:sz w:val="24"/>
                <w:szCs w:val="24"/>
              </w:rPr>
            </w:pPr>
            <w:r w:rsidRPr="00A555F0">
              <w:rPr>
                <w:rFonts w:ascii="Times New Roman" w:eastAsia="Times New Roman" w:hAnsi="Times New Roman" w:cs="Times New Roman"/>
                <w:color w:val="000000" w:themeColor="text1"/>
                <w:sz w:val="24"/>
                <w:szCs w:val="24"/>
              </w:rPr>
              <w:t>Determination of energy band gap of semiconductor</w:t>
            </w:r>
          </w:p>
        </w:tc>
        <w:tc>
          <w:tcPr>
            <w:tcW w:w="955" w:type="dxa"/>
            <w:shd w:val="clear" w:color="auto" w:fill="auto"/>
            <w:vAlign w:val="center"/>
          </w:tcPr>
          <w:p w14:paraId="013AFD98"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584" w:type="dxa"/>
          </w:tcPr>
          <w:p w14:paraId="4F1F4E90"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620" w:type="dxa"/>
          </w:tcPr>
          <w:p w14:paraId="7F15D9CE"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0451A3EF"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c>
          <w:tcPr>
            <w:tcW w:w="1170" w:type="dxa"/>
          </w:tcPr>
          <w:p w14:paraId="4B0AB11C" w14:textId="77777777" w:rsidR="00025453" w:rsidRPr="00A555F0" w:rsidRDefault="00025453" w:rsidP="00025453">
            <w:pPr>
              <w:widowControl w:val="0"/>
              <w:autoSpaceDE w:val="0"/>
              <w:autoSpaceDN w:val="0"/>
              <w:spacing w:after="0" w:line="240" w:lineRule="auto"/>
              <w:jc w:val="center"/>
              <w:rPr>
                <w:rFonts w:ascii="Times New Roman" w:eastAsia="Times New Roman" w:hAnsi="Times New Roman" w:cs="Times New Roman"/>
                <w:color w:val="000000" w:themeColor="text1"/>
                <w:sz w:val="24"/>
                <w:szCs w:val="24"/>
              </w:rPr>
            </w:pPr>
          </w:p>
        </w:tc>
      </w:tr>
    </w:tbl>
    <w:p w14:paraId="2B42BE78" w14:textId="77777777" w:rsidR="00D43161" w:rsidRPr="006444F6" w:rsidRDefault="00D43161" w:rsidP="00AE24F7">
      <w:pPr>
        <w:tabs>
          <w:tab w:val="left" w:pos="7049"/>
        </w:tabs>
        <w:spacing w:before="240"/>
        <w:rPr>
          <w:rFonts w:ascii="Times New Roman" w:hAnsi="Times New Roman" w:cs="Times New Roman"/>
          <w:b/>
          <w:color w:val="000000" w:themeColor="text1"/>
          <w:sz w:val="32"/>
          <w:u w:val="single"/>
        </w:rPr>
      </w:pPr>
    </w:p>
    <w:p w14:paraId="3A91DD4E" w14:textId="77777777" w:rsidR="00D43161" w:rsidRPr="006444F6" w:rsidRDefault="00D43161" w:rsidP="00B46077">
      <w:pPr>
        <w:tabs>
          <w:tab w:val="left" w:pos="7049"/>
        </w:tabs>
        <w:spacing w:before="240"/>
        <w:jc w:val="center"/>
        <w:rPr>
          <w:rFonts w:ascii="Times New Roman" w:hAnsi="Times New Roman" w:cs="Times New Roman"/>
          <w:b/>
          <w:color w:val="000000" w:themeColor="text1"/>
          <w:sz w:val="32"/>
          <w:u w:val="single"/>
        </w:rPr>
      </w:pPr>
    </w:p>
    <w:p w14:paraId="08E3DFC4" w14:textId="77777777" w:rsidR="00D43161" w:rsidRPr="006444F6" w:rsidRDefault="00D43161" w:rsidP="00B46077">
      <w:pPr>
        <w:tabs>
          <w:tab w:val="left" w:pos="7049"/>
        </w:tabs>
        <w:spacing w:before="240"/>
        <w:jc w:val="center"/>
        <w:rPr>
          <w:rFonts w:ascii="Times New Roman" w:hAnsi="Times New Roman" w:cs="Times New Roman"/>
          <w:b/>
          <w:color w:val="000000" w:themeColor="text1"/>
          <w:sz w:val="32"/>
          <w:u w:val="single"/>
        </w:rPr>
      </w:pPr>
    </w:p>
    <w:p w14:paraId="290C214B" w14:textId="77777777" w:rsidR="00B86501" w:rsidRPr="006444F6" w:rsidRDefault="00B86501" w:rsidP="00B46077">
      <w:pPr>
        <w:tabs>
          <w:tab w:val="left" w:pos="7049"/>
        </w:tabs>
        <w:spacing w:before="240"/>
        <w:jc w:val="center"/>
        <w:rPr>
          <w:rFonts w:ascii="Times New Roman" w:hAnsi="Times New Roman" w:cs="Times New Roman"/>
          <w:b/>
          <w:color w:val="000000" w:themeColor="text1"/>
          <w:sz w:val="32"/>
          <w:u w:val="single"/>
        </w:rPr>
      </w:pPr>
    </w:p>
    <w:p w14:paraId="516611D6" w14:textId="77777777" w:rsidR="00B86501" w:rsidRPr="006444F6" w:rsidRDefault="00B86501" w:rsidP="00B46077">
      <w:pPr>
        <w:tabs>
          <w:tab w:val="left" w:pos="7049"/>
        </w:tabs>
        <w:spacing w:before="240"/>
        <w:jc w:val="center"/>
        <w:rPr>
          <w:rFonts w:ascii="Times New Roman" w:hAnsi="Times New Roman" w:cs="Times New Roman"/>
          <w:b/>
          <w:color w:val="000000" w:themeColor="text1"/>
          <w:sz w:val="32"/>
          <w:u w:val="single"/>
        </w:rPr>
      </w:pPr>
    </w:p>
    <w:p w14:paraId="53C7258B" w14:textId="1E314ED4" w:rsidR="00742834" w:rsidRDefault="00742834" w:rsidP="00742834">
      <w:pPr>
        <w:tabs>
          <w:tab w:val="left" w:pos="7049"/>
        </w:tabs>
        <w:spacing w:before="240" w:line="240" w:lineRule="auto"/>
        <w:jc w:val="center"/>
        <w:rPr>
          <w:rFonts w:ascii="Times New Roman" w:hAnsi="Times New Roman" w:cs="Times New Roman"/>
          <w:b/>
          <w:color w:val="000000" w:themeColor="text1"/>
          <w:sz w:val="32"/>
          <w:u w:val="single"/>
        </w:rPr>
      </w:pPr>
    </w:p>
    <w:p w14:paraId="64A9DF80" w14:textId="0EC5453E" w:rsidR="00DF36B1" w:rsidRDefault="00DF36B1" w:rsidP="00742834">
      <w:pPr>
        <w:tabs>
          <w:tab w:val="left" w:pos="7049"/>
        </w:tabs>
        <w:spacing w:before="240" w:line="240" w:lineRule="auto"/>
        <w:jc w:val="center"/>
        <w:rPr>
          <w:rFonts w:ascii="Times New Roman" w:hAnsi="Times New Roman" w:cs="Times New Roman"/>
          <w:b/>
          <w:color w:val="000000" w:themeColor="text1"/>
          <w:sz w:val="32"/>
          <w:u w:val="single"/>
        </w:rPr>
      </w:pPr>
    </w:p>
    <w:p w14:paraId="40FE06E8" w14:textId="6CD813CC" w:rsidR="00DF36B1" w:rsidRDefault="00DF36B1" w:rsidP="00742834">
      <w:pPr>
        <w:tabs>
          <w:tab w:val="left" w:pos="7049"/>
        </w:tabs>
        <w:spacing w:before="240" w:line="240" w:lineRule="auto"/>
        <w:jc w:val="center"/>
        <w:rPr>
          <w:rFonts w:ascii="Times New Roman" w:hAnsi="Times New Roman" w:cs="Times New Roman"/>
          <w:b/>
          <w:color w:val="000000" w:themeColor="text1"/>
          <w:sz w:val="32"/>
          <w:u w:val="single"/>
        </w:rPr>
      </w:pPr>
    </w:p>
    <w:p w14:paraId="1A1C59C3" w14:textId="0DE47206" w:rsidR="002D3648" w:rsidRPr="00AA1690" w:rsidRDefault="00B46077" w:rsidP="00AA1690">
      <w:pPr>
        <w:tabs>
          <w:tab w:val="left" w:pos="7049"/>
        </w:tabs>
        <w:spacing w:before="240"/>
        <w:jc w:val="center"/>
        <w:rPr>
          <w:rFonts w:ascii="Times New Roman" w:hAnsi="Times New Roman" w:cs="Times New Roman"/>
          <w:b/>
          <w:color w:val="000000" w:themeColor="text1"/>
          <w:sz w:val="32"/>
          <w:u w:val="single"/>
        </w:rPr>
      </w:pPr>
      <w:r w:rsidRPr="006444F6">
        <w:rPr>
          <w:rFonts w:ascii="Times New Roman" w:hAnsi="Times New Roman" w:cs="Times New Roman"/>
          <w:b/>
          <w:color w:val="000000" w:themeColor="text1"/>
          <w:sz w:val="32"/>
          <w:u w:val="single"/>
        </w:rPr>
        <w:lastRenderedPageBreak/>
        <w:t>INSTRUCTIONS</w:t>
      </w:r>
      <w:r w:rsidRPr="006444F6">
        <w:rPr>
          <w:rFonts w:ascii="Times New Roman" w:hAnsi="Times New Roman" w:cs="Times New Roman"/>
          <w:b/>
          <w:color w:val="000000" w:themeColor="text1"/>
          <w:spacing w:val="-4"/>
          <w:sz w:val="32"/>
          <w:u w:val="single"/>
        </w:rPr>
        <w:t xml:space="preserve"> </w:t>
      </w:r>
      <w:r w:rsidRPr="006444F6">
        <w:rPr>
          <w:rFonts w:ascii="Times New Roman" w:hAnsi="Times New Roman" w:cs="Times New Roman"/>
          <w:b/>
          <w:color w:val="000000" w:themeColor="text1"/>
          <w:sz w:val="32"/>
          <w:u w:val="single"/>
        </w:rPr>
        <w:t>FOR</w:t>
      </w:r>
      <w:r w:rsidRPr="006444F6">
        <w:rPr>
          <w:rFonts w:ascii="Times New Roman" w:hAnsi="Times New Roman" w:cs="Times New Roman"/>
          <w:b/>
          <w:color w:val="000000" w:themeColor="text1"/>
          <w:spacing w:val="-6"/>
          <w:sz w:val="32"/>
          <w:u w:val="single"/>
        </w:rPr>
        <w:t xml:space="preserve"> </w:t>
      </w:r>
      <w:r w:rsidRPr="006444F6">
        <w:rPr>
          <w:rFonts w:ascii="Times New Roman" w:hAnsi="Times New Roman" w:cs="Times New Roman"/>
          <w:b/>
          <w:color w:val="000000" w:themeColor="text1"/>
          <w:sz w:val="32"/>
          <w:u w:val="single"/>
        </w:rPr>
        <w:t>STUDENTS</w:t>
      </w:r>
    </w:p>
    <w:p w14:paraId="4CAC5998" w14:textId="77777777" w:rsidR="002D3648" w:rsidRPr="006444F6" w:rsidRDefault="002D3648" w:rsidP="00F92093">
      <w:pPr>
        <w:widowControl w:val="0"/>
        <w:numPr>
          <w:ilvl w:val="0"/>
          <w:numId w:val="9"/>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General</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Information</w:t>
      </w:r>
    </w:p>
    <w:p w14:paraId="0AF5E833" w14:textId="1BC151B8" w:rsidR="002D3648" w:rsidRPr="006444F6" w:rsidRDefault="006144B6" w:rsidP="006144B6">
      <w:pPr>
        <w:widowControl w:val="0"/>
        <w:autoSpaceDE w:val="0"/>
        <w:autoSpaceDN w:val="0"/>
        <w:spacing w:before="90" w:after="1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2D3648" w:rsidRPr="006444F6">
        <w:rPr>
          <w:rFonts w:ascii="Times New Roman" w:eastAsia="Times New Roman" w:hAnsi="Times New Roman" w:cs="Times New Roman"/>
          <w:b/>
          <w:color w:val="000000" w:themeColor="text1"/>
          <w:sz w:val="24"/>
          <w:szCs w:val="24"/>
        </w:rPr>
        <w:t>Some</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of</w:t>
      </w:r>
      <w:r w:rsidR="002D3648" w:rsidRPr="006444F6">
        <w:rPr>
          <w:rFonts w:ascii="Times New Roman" w:eastAsia="Times New Roman" w:hAnsi="Times New Roman" w:cs="Times New Roman"/>
          <w:b/>
          <w:color w:val="000000" w:themeColor="text1"/>
          <w:spacing w:val="-3"/>
          <w:sz w:val="24"/>
          <w:szCs w:val="24"/>
        </w:rPr>
        <w:t xml:space="preserve"> </w:t>
      </w:r>
      <w:r w:rsidR="002D3648" w:rsidRPr="006444F6">
        <w:rPr>
          <w:rFonts w:ascii="Times New Roman" w:eastAsia="Times New Roman" w:hAnsi="Times New Roman" w:cs="Times New Roman"/>
          <w:b/>
          <w:color w:val="000000" w:themeColor="text1"/>
          <w:sz w:val="24"/>
          <w:szCs w:val="24"/>
        </w:rPr>
        <w:t>the purpose</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of</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conducting</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experiments</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can be</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enumerated</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as</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below:</w:t>
      </w:r>
    </w:p>
    <w:p w14:paraId="16D9A70D"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right="123"/>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To get familiarized with the basic components, measuring instruments, work bench,</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basic machines.</w:t>
      </w:r>
    </w:p>
    <w:p w14:paraId="36EA4BE1" w14:textId="77777777" w:rsidR="002D3648" w:rsidRPr="006444F6" w:rsidRDefault="002D3648" w:rsidP="002D3648">
      <w:pPr>
        <w:widowControl w:val="0"/>
        <w:numPr>
          <w:ilvl w:val="0"/>
          <w:numId w:val="2"/>
        </w:numPr>
        <w:tabs>
          <w:tab w:val="left" w:pos="840"/>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Observing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basic</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phenomena</w:t>
      </w:r>
      <w:r w:rsidRPr="006444F6">
        <w:rPr>
          <w:rFonts w:ascii="Times New Roman" w:eastAsia="Times New Roman" w:hAnsi="Times New Roman" w:cs="Times New Roman"/>
          <w:color w:val="000000" w:themeColor="text1"/>
          <w:spacing w:val="-4"/>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characteristics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 machine.</w:t>
      </w:r>
    </w:p>
    <w:p w14:paraId="556DCC61"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Reporting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analyzing 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observations.</w:t>
      </w:r>
    </w:p>
    <w:p w14:paraId="704696AD"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Verify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observations,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basic</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rules 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understanding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physical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concepts.</w:t>
      </w:r>
    </w:p>
    <w:p w14:paraId="5F0F6B33"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Hands-on</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experience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machines.</w:t>
      </w:r>
    </w:p>
    <w:p w14:paraId="6D906335"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Observing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safety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developing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group-working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culture.</w:t>
      </w:r>
    </w:p>
    <w:p w14:paraId="573AE6BB" w14:textId="7B19C11B" w:rsidR="002D3648" w:rsidRPr="006144B6" w:rsidRDefault="006144B6" w:rsidP="002D3648">
      <w:pPr>
        <w:widowControl w:val="0"/>
        <w:autoSpaceDE w:val="0"/>
        <w:autoSpaceDN w:val="0"/>
        <w:spacing w:before="220"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2D3648" w:rsidRPr="006144B6">
        <w:rPr>
          <w:rFonts w:ascii="Times New Roman" w:eastAsia="Times New Roman" w:hAnsi="Times New Roman" w:cs="Times New Roman"/>
          <w:b/>
          <w:color w:val="000000" w:themeColor="text1"/>
          <w:sz w:val="24"/>
          <w:szCs w:val="24"/>
        </w:rPr>
        <w:t>To</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make</w:t>
      </w:r>
      <w:r w:rsidR="002D3648" w:rsidRPr="006144B6">
        <w:rPr>
          <w:rFonts w:ascii="Times New Roman" w:eastAsia="Times New Roman" w:hAnsi="Times New Roman" w:cs="Times New Roman"/>
          <w:b/>
          <w:color w:val="000000" w:themeColor="text1"/>
          <w:spacing w:val="-9"/>
          <w:sz w:val="24"/>
          <w:szCs w:val="24"/>
        </w:rPr>
        <w:t xml:space="preserve"> </w:t>
      </w:r>
      <w:r>
        <w:rPr>
          <w:rFonts w:ascii="Times New Roman" w:eastAsia="Times New Roman" w:hAnsi="Times New Roman" w:cs="Times New Roman"/>
          <w:b/>
          <w:color w:val="000000" w:themeColor="text1"/>
          <w:sz w:val="24"/>
          <w:szCs w:val="24"/>
        </w:rPr>
        <w:t>lab-</w:t>
      </w:r>
      <w:r w:rsidR="002D3648" w:rsidRPr="006144B6">
        <w:rPr>
          <w:rFonts w:ascii="Times New Roman" w:eastAsia="Times New Roman" w:hAnsi="Times New Roman" w:cs="Times New Roman"/>
          <w:b/>
          <w:color w:val="000000" w:themeColor="text1"/>
          <w:sz w:val="24"/>
          <w:szCs w:val="24"/>
        </w:rPr>
        <w:t>experiments</w:t>
      </w:r>
      <w:r w:rsidR="002D3648" w:rsidRPr="006144B6">
        <w:rPr>
          <w:rFonts w:ascii="Times New Roman" w:eastAsia="Times New Roman" w:hAnsi="Times New Roman" w:cs="Times New Roman"/>
          <w:b/>
          <w:color w:val="000000" w:themeColor="text1"/>
          <w:spacing w:val="-8"/>
          <w:sz w:val="24"/>
          <w:szCs w:val="24"/>
        </w:rPr>
        <w:t xml:space="preserve"> </w:t>
      </w:r>
      <w:r w:rsidR="002D3648" w:rsidRPr="006144B6">
        <w:rPr>
          <w:rFonts w:ascii="Times New Roman" w:eastAsia="Times New Roman" w:hAnsi="Times New Roman" w:cs="Times New Roman"/>
          <w:b/>
          <w:color w:val="000000" w:themeColor="text1"/>
          <w:sz w:val="24"/>
          <w:szCs w:val="24"/>
        </w:rPr>
        <w:t>safe</w:t>
      </w:r>
      <w:r w:rsidR="002D3648" w:rsidRPr="006144B6">
        <w:rPr>
          <w:rFonts w:ascii="Times New Roman" w:eastAsia="Times New Roman" w:hAnsi="Times New Roman" w:cs="Times New Roman"/>
          <w:b/>
          <w:color w:val="000000" w:themeColor="text1"/>
          <w:spacing w:val="-11"/>
          <w:sz w:val="24"/>
          <w:szCs w:val="24"/>
        </w:rPr>
        <w:t xml:space="preserve"> </w:t>
      </w:r>
      <w:r w:rsidR="002D3648" w:rsidRPr="006144B6">
        <w:rPr>
          <w:rFonts w:ascii="Times New Roman" w:eastAsia="Times New Roman" w:hAnsi="Times New Roman" w:cs="Times New Roman"/>
          <w:b/>
          <w:color w:val="000000" w:themeColor="text1"/>
          <w:sz w:val="24"/>
          <w:szCs w:val="24"/>
        </w:rPr>
        <w:t>and</w:t>
      </w:r>
      <w:r w:rsidR="002D3648" w:rsidRPr="006144B6">
        <w:rPr>
          <w:rFonts w:ascii="Times New Roman" w:eastAsia="Times New Roman" w:hAnsi="Times New Roman" w:cs="Times New Roman"/>
          <w:b/>
          <w:color w:val="000000" w:themeColor="text1"/>
          <w:spacing w:val="-11"/>
          <w:sz w:val="24"/>
          <w:szCs w:val="24"/>
        </w:rPr>
        <w:t xml:space="preserve"> </w:t>
      </w:r>
      <w:r w:rsidR="002D3648" w:rsidRPr="006144B6">
        <w:rPr>
          <w:rFonts w:ascii="Times New Roman" w:eastAsia="Times New Roman" w:hAnsi="Times New Roman" w:cs="Times New Roman"/>
          <w:b/>
          <w:color w:val="000000" w:themeColor="text1"/>
          <w:sz w:val="24"/>
          <w:szCs w:val="24"/>
        </w:rPr>
        <w:t>effective,</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each</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student</w:t>
      </w:r>
      <w:r w:rsidR="002D3648" w:rsidRPr="006144B6">
        <w:rPr>
          <w:rFonts w:ascii="Times New Roman" w:eastAsia="Times New Roman" w:hAnsi="Times New Roman" w:cs="Times New Roman"/>
          <w:b/>
          <w:color w:val="000000" w:themeColor="text1"/>
          <w:spacing w:val="-8"/>
          <w:sz w:val="24"/>
          <w:szCs w:val="24"/>
        </w:rPr>
        <w:t xml:space="preserve"> </w:t>
      </w:r>
      <w:r w:rsidR="002D3648" w:rsidRPr="006144B6">
        <w:rPr>
          <w:rFonts w:ascii="Times New Roman" w:eastAsia="Times New Roman" w:hAnsi="Times New Roman" w:cs="Times New Roman"/>
          <w:b/>
          <w:color w:val="000000" w:themeColor="text1"/>
          <w:sz w:val="24"/>
          <w:szCs w:val="24"/>
        </w:rPr>
        <w:t>must</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obey</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the</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following</w:t>
      </w:r>
      <w:r w:rsidR="002D3648" w:rsidRPr="006144B6">
        <w:rPr>
          <w:rFonts w:ascii="Times New Roman" w:eastAsia="Times New Roman" w:hAnsi="Times New Roman" w:cs="Times New Roman"/>
          <w:b/>
          <w:color w:val="000000" w:themeColor="text1"/>
          <w:spacing w:val="-57"/>
          <w:sz w:val="24"/>
          <w:szCs w:val="24"/>
        </w:rPr>
        <w:t xml:space="preserve">                         </w:t>
      </w:r>
      <w:r w:rsidR="00742834" w:rsidRPr="006144B6">
        <w:rPr>
          <w:rFonts w:ascii="Times New Roman" w:eastAsia="Times New Roman" w:hAnsi="Times New Roman" w:cs="Times New Roman"/>
          <w:b/>
          <w:color w:val="000000" w:themeColor="text1"/>
          <w:spacing w:val="-57"/>
          <w:sz w:val="24"/>
          <w:szCs w:val="24"/>
        </w:rPr>
        <w:t xml:space="preserve"> </w:t>
      </w:r>
      <w:r w:rsidR="002D3648" w:rsidRPr="006144B6">
        <w:rPr>
          <w:rFonts w:ascii="Times New Roman" w:eastAsia="Times New Roman" w:hAnsi="Times New Roman" w:cs="Times New Roman"/>
          <w:b/>
          <w:color w:val="000000" w:themeColor="text1"/>
          <w:sz w:val="24"/>
          <w:szCs w:val="24"/>
        </w:rPr>
        <w:t>rules.</w:t>
      </w:r>
    </w:p>
    <w:p w14:paraId="09B28527" w14:textId="77777777" w:rsidR="002D3648" w:rsidRPr="006444F6" w:rsidRDefault="002D3648" w:rsidP="002D3648">
      <w:pPr>
        <w:widowControl w:val="0"/>
        <w:numPr>
          <w:ilvl w:val="1"/>
          <w:numId w:val="3"/>
        </w:numPr>
        <w:tabs>
          <w:tab w:val="left" w:pos="841"/>
        </w:tabs>
        <w:autoSpaceDE w:val="0"/>
        <w:autoSpaceDN w:val="0"/>
        <w:spacing w:before="40" w:after="24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Dress:</w:t>
      </w:r>
    </w:p>
    <w:p w14:paraId="20AAEE41" w14:textId="0A87D214" w:rsidR="002D3648" w:rsidRPr="006444F6" w:rsidRDefault="002D3648" w:rsidP="002D3648">
      <w:pPr>
        <w:widowControl w:val="0"/>
        <w:numPr>
          <w:ilvl w:val="0"/>
          <w:numId w:val="2"/>
        </w:numPr>
        <w:tabs>
          <w:tab w:val="left" w:pos="840"/>
          <w:tab w:val="left" w:pos="841"/>
        </w:tabs>
        <w:autoSpaceDE w:val="0"/>
        <w:autoSpaceDN w:val="0"/>
        <w:spacing w:after="120" w:line="240" w:lineRule="auto"/>
        <w:ind w:left="835" w:right="113"/>
        <w:rPr>
          <w:rFonts w:ascii="Times New Roman" w:eastAsia="Times New Roman" w:hAnsi="Times New Roman" w:cs="Times New Roman"/>
          <w:color w:val="000000" w:themeColor="text1"/>
          <w:sz w:val="24"/>
          <w:szCs w:val="24"/>
        </w:rPr>
      </w:pPr>
      <w:r w:rsidRPr="007D769D">
        <w:rPr>
          <w:rFonts w:ascii="Times New Roman" w:eastAsia="Times New Roman" w:hAnsi="Times New Roman" w:cs="Times New Roman"/>
          <w:b/>
          <w:color w:val="000000" w:themeColor="text1"/>
          <w:sz w:val="24"/>
          <w:szCs w:val="24"/>
        </w:rPr>
        <w:t>Boys</w:t>
      </w:r>
      <w:r w:rsidRPr="006444F6">
        <w:rPr>
          <w:rFonts w:ascii="Times New Roman" w:eastAsia="Times New Roman" w:hAnsi="Times New Roman" w:cs="Times New Roman"/>
          <w:color w:val="000000" w:themeColor="text1"/>
          <w:sz w:val="24"/>
          <w:szCs w:val="24"/>
        </w:rPr>
        <w: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Loose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clothes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allowed.</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Shirt</w:t>
      </w:r>
      <w:r w:rsidRPr="006444F6">
        <w:rPr>
          <w:rFonts w:ascii="Times New Roman" w:eastAsia="Times New Roman" w:hAnsi="Times New Roman" w:cs="Times New Roman"/>
          <w:color w:val="000000" w:themeColor="text1"/>
          <w:spacing w:val="-6"/>
          <w:sz w:val="24"/>
          <w:szCs w:val="24"/>
        </w:rPr>
        <w:t xml:space="preserve"> </w:t>
      </w:r>
      <w:r w:rsidRPr="006444F6">
        <w:rPr>
          <w:rFonts w:ascii="Times New Roman" w:eastAsia="Times New Roman" w:hAnsi="Times New Roman" w:cs="Times New Roman"/>
          <w:color w:val="000000" w:themeColor="text1"/>
          <w:sz w:val="24"/>
          <w:szCs w:val="24"/>
        </w:rPr>
        <w:t>should</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tucked-in</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properly,</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shoes</w:t>
      </w:r>
      <w:r w:rsidRPr="006444F6">
        <w:rPr>
          <w:rFonts w:ascii="Times New Roman" w:eastAsia="Times New Roman" w:hAnsi="Times New Roman" w:cs="Times New Roman"/>
          <w:color w:val="000000" w:themeColor="text1"/>
          <w:spacing w:val="-6"/>
          <w:sz w:val="24"/>
          <w:szCs w:val="24"/>
        </w:rPr>
        <w:t xml:space="preserve"> </w:t>
      </w:r>
      <w:r w:rsidRPr="006444F6">
        <w:rPr>
          <w:rFonts w:ascii="Times New Roman" w:eastAsia="Times New Roman" w:hAnsi="Times New Roman" w:cs="Times New Roman"/>
          <w:color w:val="000000" w:themeColor="text1"/>
          <w:sz w:val="24"/>
          <w:szCs w:val="24"/>
        </w:rPr>
        <w:t>with rubber</w:t>
      </w:r>
      <w:r w:rsidRPr="006444F6">
        <w:rPr>
          <w:rFonts w:ascii="Times New Roman" w:eastAsia="Times New Roman" w:hAnsi="Times New Roman" w:cs="Times New Roman"/>
          <w:color w:val="000000" w:themeColor="text1"/>
          <w:spacing w:val="-1"/>
          <w:sz w:val="24"/>
          <w:szCs w:val="24"/>
        </w:rPr>
        <w:t xml:space="preserve"> </w:t>
      </w:r>
      <w:r w:rsidR="007D769D">
        <w:rPr>
          <w:rFonts w:ascii="Times New Roman" w:eastAsia="Times New Roman" w:hAnsi="Times New Roman" w:cs="Times New Roman"/>
          <w:color w:val="000000" w:themeColor="text1"/>
          <w:sz w:val="24"/>
          <w:szCs w:val="24"/>
        </w:rPr>
        <w:t xml:space="preserve">sole, </w:t>
      </w:r>
      <w:r w:rsidRPr="006444F6">
        <w:rPr>
          <w:rFonts w:ascii="Times New Roman" w:eastAsia="Times New Roman" w:hAnsi="Times New Roman" w:cs="Times New Roman"/>
          <w:color w:val="000000" w:themeColor="text1"/>
          <w:sz w:val="24"/>
          <w:szCs w:val="24"/>
        </w:rPr>
        <w:t>slippers</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are</w:t>
      </w:r>
      <w:r w:rsidR="007D769D">
        <w:rPr>
          <w:rFonts w:ascii="Times New Roman" w:eastAsia="Times New Roman" w:hAnsi="Times New Roman" w:cs="Times New Roman"/>
          <w:color w:val="000000" w:themeColor="text1"/>
          <w:sz w:val="24"/>
          <w:szCs w:val="24"/>
        </w:rPr>
        <w:t xml:space="preserve"> not</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allowed 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5882F938" w14:textId="0F7DA458" w:rsidR="002D3648" w:rsidRPr="006444F6" w:rsidRDefault="002D3648" w:rsidP="002D3648">
      <w:pPr>
        <w:widowControl w:val="0"/>
        <w:numPr>
          <w:ilvl w:val="0"/>
          <w:numId w:val="2"/>
        </w:numPr>
        <w:tabs>
          <w:tab w:val="left" w:pos="840"/>
          <w:tab w:val="left" w:pos="841"/>
        </w:tabs>
        <w:autoSpaceDE w:val="0"/>
        <w:autoSpaceDN w:val="0"/>
        <w:spacing w:after="120" w:line="240" w:lineRule="auto"/>
        <w:ind w:left="835" w:right="117"/>
        <w:rPr>
          <w:rFonts w:ascii="Times New Roman" w:eastAsia="Times New Roman" w:hAnsi="Times New Roman" w:cs="Times New Roman"/>
          <w:color w:val="000000" w:themeColor="text1"/>
          <w:sz w:val="24"/>
          <w:szCs w:val="24"/>
        </w:rPr>
      </w:pPr>
      <w:r w:rsidRPr="007D769D">
        <w:rPr>
          <w:rFonts w:ascii="Times New Roman" w:eastAsia="Times New Roman" w:hAnsi="Times New Roman" w:cs="Times New Roman"/>
          <w:b/>
          <w:color w:val="000000" w:themeColor="text1"/>
          <w:sz w:val="24"/>
          <w:szCs w:val="24"/>
        </w:rPr>
        <w:t>Girls</w:t>
      </w:r>
      <w:r w:rsidRPr="006444F6">
        <w:rPr>
          <w:rFonts w:ascii="Times New Roman" w:eastAsia="Times New Roman" w:hAnsi="Times New Roman" w:cs="Times New Roman"/>
          <w:color w:val="000000" w:themeColor="text1"/>
          <w:sz w:val="24"/>
          <w:szCs w:val="24"/>
        </w:rPr>
        <w: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Skirts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 large flares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permitted,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the rubber sole,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slippers</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are</w:t>
      </w:r>
      <w:r w:rsidRPr="006444F6">
        <w:rPr>
          <w:rFonts w:ascii="Times New Roman" w:eastAsia="Times New Roman" w:hAnsi="Times New Roman" w:cs="Times New Roman"/>
          <w:color w:val="000000" w:themeColor="text1"/>
          <w:spacing w:val="-3"/>
          <w:sz w:val="24"/>
          <w:szCs w:val="24"/>
        </w:rPr>
        <w:t xml:space="preserve"> </w:t>
      </w:r>
      <w:r w:rsidR="007D769D">
        <w:rPr>
          <w:rFonts w:ascii="Times New Roman" w:eastAsia="Times New Roman" w:hAnsi="Times New Roman" w:cs="Times New Roman"/>
          <w:color w:val="000000" w:themeColor="text1"/>
          <w:spacing w:val="-3"/>
          <w:sz w:val="24"/>
          <w:szCs w:val="24"/>
        </w:rPr>
        <w:t xml:space="preserve">not </w:t>
      </w:r>
      <w:r w:rsidRPr="006444F6">
        <w:rPr>
          <w:rFonts w:ascii="Times New Roman" w:eastAsia="Times New Roman" w:hAnsi="Times New Roman" w:cs="Times New Roman"/>
          <w:color w:val="000000" w:themeColor="text1"/>
          <w:sz w:val="24"/>
          <w:szCs w:val="24"/>
        </w:rPr>
        <w:t>allowed 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339FCFBB" w14:textId="77777777" w:rsidR="002D3648" w:rsidRPr="006444F6" w:rsidRDefault="002D3648" w:rsidP="002D3648">
      <w:pPr>
        <w:widowControl w:val="0"/>
        <w:numPr>
          <w:ilvl w:val="1"/>
          <w:numId w:val="3"/>
        </w:numPr>
        <w:tabs>
          <w:tab w:val="left" w:pos="841"/>
        </w:tabs>
        <w:autoSpaceDE w:val="0"/>
        <w:autoSpaceDN w:val="0"/>
        <w:spacing w:after="24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Attendance:</w:t>
      </w:r>
    </w:p>
    <w:p w14:paraId="14F1127A"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7"/>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All students are required to attend and contribute adequately while performing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group.</w:t>
      </w:r>
      <w:r w:rsidR="00742834" w:rsidRPr="006444F6">
        <w:rPr>
          <w:rFonts w:ascii="Times New Roman" w:eastAsia="Times New Roman" w:hAnsi="Times New Roman" w:cs="Times New Roman"/>
          <w:color w:val="000000" w:themeColor="text1"/>
          <w:sz w:val="24"/>
          <w:szCs w:val="24"/>
        </w:rPr>
        <w:t xml:space="preserve"> </w:t>
      </w:r>
      <w:r w:rsidRPr="006444F6">
        <w:rPr>
          <w:rFonts w:ascii="Times New Roman" w:eastAsia="Times New Roman" w:hAnsi="Times New Roman" w:cs="Times New Roman"/>
          <w:color w:val="000000" w:themeColor="text1"/>
          <w:sz w:val="24"/>
          <w:szCs w:val="24"/>
        </w:rPr>
        <w:t>Performance</w:t>
      </w:r>
      <w:r w:rsidR="00742834"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judged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conducted,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quality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&amp; punctual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submission 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lab report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for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each</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p>
    <w:p w14:paraId="7F5E881E"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6"/>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Faculty will take the attendance. Failure to be present for an experiment will result 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losing</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entire</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marks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for</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corresponding</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experiment.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However,</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genuine</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cases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may be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considered to repeat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p>
    <w:p w14:paraId="6898D0C5"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9"/>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 xml:space="preserve">Students must not attend a different lab group/section from the one assigned at the </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beginning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class (unless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otherwise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approved</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by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instructor).</w:t>
      </w:r>
    </w:p>
    <w:p w14:paraId="498E08BB"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8"/>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If a student misses a lab session due to unavoidable circumstances, can provide a</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legitimate proof as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soon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possible, he/she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then be allowed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instructor,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to make-it-up</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with a different section.</w:t>
      </w:r>
    </w:p>
    <w:p w14:paraId="68F1CEBD" w14:textId="77777777" w:rsidR="002D3648" w:rsidRPr="006444F6" w:rsidRDefault="002D3648" w:rsidP="002D3648">
      <w:pPr>
        <w:widowControl w:val="0"/>
        <w:numPr>
          <w:ilvl w:val="1"/>
          <w:numId w:val="3"/>
        </w:numPr>
        <w:tabs>
          <w:tab w:val="left" w:pos="841"/>
        </w:tabs>
        <w:autoSpaceDE w:val="0"/>
        <w:autoSpaceDN w:val="0"/>
        <w:spacing w:before="81" w:after="0" w:line="240" w:lineRule="auto"/>
        <w:ind w:left="360"/>
        <w:jc w:val="both"/>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Preparation</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and</w:t>
      </w:r>
      <w:r w:rsidRPr="006444F6">
        <w:rPr>
          <w:rFonts w:ascii="Times New Roman" w:eastAsiaTheme="majorEastAsia" w:hAnsi="Times New Roman" w:cs="Times New Roman"/>
          <w:b/>
          <w:color w:val="000000" w:themeColor="text1"/>
          <w:spacing w:val="-2"/>
          <w:sz w:val="24"/>
          <w:szCs w:val="24"/>
          <w:u w:val="thick"/>
        </w:rPr>
        <w:t xml:space="preserve"> Pe</w:t>
      </w:r>
      <w:r w:rsidRPr="006444F6">
        <w:rPr>
          <w:rFonts w:ascii="Times New Roman" w:eastAsiaTheme="majorEastAsia" w:hAnsi="Times New Roman" w:cs="Times New Roman"/>
          <w:b/>
          <w:color w:val="000000" w:themeColor="text1"/>
          <w:sz w:val="24"/>
          <w:szCs w:val="24"/>
          <w:u w:val="thick"/>
        </w:rPr>
        <w:t>rformance:</w:t>
      </w:r>
    </w:p>
    <w:p w14:paraId="1F951C94" w14:textId="77777777" w:rsidR="002D3648" w:rsidRPr="006444F6" w:rsidRDefault="002D3648" w:rsidP="002D3648">
      <w:pPr>
        <w:widowControl w:val="0"/>
        <w:autoSpaceDE w:val="0"/>
        <w:autoSpaceDN w:val="0"/>
        <w:spacing w:before="10" w:after="0" w:line="240" w:lineRule="auto"/>
        <w:rPr>
          <w:rFonts w:ascii="Times New Roman" w:eastAsia="Times New Roman" w:hAnsi="Times New Roman" w:cs="Times New Roman"/>
          <w:b/>
          <w:color w:val="000000" w:themeColor="text1"/>
          <w:sz w:val="24"/>
          <w:szCs w:val="24"/>
        </w:rPr>
      </w:pPr>
    </w:p>
    <w:p w14:paraId="0EB3F413" w14:textId="51828C3E" w:rsidR="001F5488" w:rsidRPr="001F5488" w:rsidRDefault="002D3648" w:rsidP="001F5488">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Before leaving the laboratory, each student must ask the lab instructor for the</w:t>
      </w:r>
      <w:r w:rsidRPr="006444F6">
        <w:rPr>
          <w:rFonts w:ascii="Times New Roman" w:eastAsia="Times New Roman" w:hAnsi="Times New Roman" w:cs="Times New Roman"/>
          <w:color w:val="000000" w:themeColor="text1"/>
          <w:spacing w:val="1"/>
          <w:sz w:val="24"/>
          <w:szCs w:val="24"/>
        </w:rPr>
        <w:t xml:space="preserve"> </w:t>
      </w:r>
      <w:r w:rsidR="00717A5B" w:rsidRPr="006444F6">
        <w:rPr>
          <w:rFonts w:ascii="Times New Roman" w:eastAsia="Times New Roman" w:hAnsi="Times New Roman" w:cs="Times New Roman"/>
          <w:color w:val="000000" w:themeColor="text1"/>
          <w:sz w:val="24"/>
          <w:szCs w:val="24"/>
        </w:rPr>
        <w:t xml:space="preserve">experiment </w:t>
      </w:r>
      <w:r w:rsidR="007D769D">
        <w:rPr>
          <w:rFonts w:ascii="Times New Roman" w:eastAsia="Times New Roman" w:hAnsi="Times New Roman" w:cs="Times New Roman"/>
          <w:color w:val="000000" w:themeColor="text1"/>
          <w:sz w:val="24"/>
          <w:szCs w:val="24"/>
        </w:rPr>
        <w:t xml:space="preserve">number to be </w:t>
      </w:r>
      <w:r w:rsidRPr="006444F6">
        <w:rPr>
          <w:rFonts w:ascii="Times New Roman" w:eastAsia="Times New Roman" w:hAnsi="Times New Roman" w:cs="Times New Roman"/>
          <w:color w:val="000000" w:themeColor="text1"/>
          <w:sz w:val="24"/>
          <w:szCs w:val="24"/>
        </w:rPr>
        <w:t>conducted on the next lab turn, so that the students come prepared after reading and reviewing the reallocated experiment.</w:t>
      </w:r>
    </w:p>
    <w:p w14:paraId="755E4DF4" w14:textId="77777777" w:rsidR="00AA1690" w:rsidRDefault="002D3648" w:rsidP="00AA1690">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Faculty might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check</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preparedness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understanding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failure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satisfactory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reply may de-bar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from conducting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p>
    <w:p w14:paraId="6FA19D9B" w14:textId="474D23AC" w:rsidR="002D3648" w:rsidRPr="00AA1690" w:rsidRDefault="002D3648" w:rsidP="00AA1690">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AA1690">
        <w:rPr>
          <w:rFonts w:ascii="Times New Roman" w:eastAsia="Times New Roman" w:hAnsi="Times New Roman" w:cs="Times New Roman"/>
          <w:color w:val="000000" w:themeColor="text1"/>
          <w:sz w:val="24"/>
          <w:szCs w:val="24"/>
        </w:rPr>
        <w:t>Record</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your</w:t>
      </w:r>
      <w:r w:rsidRPr="00AA1690">
        <w:rPr>
          <w:rFonts w:ascii="Times New Roman" w:eastAsia="Times New Roman" w:hAnsi="Times New Roman" w:cs="Times New Roman"/>
          <w:color w:val="000000" w:themeColor="text1"/>
          <w:spacing w:val="-1"/>
          <w:sz w:val="24"/>
          <w:szCs w:val="24"/>
        </w:rPr>
        <w:t xml:space="preserve"> </w:t>
      </w:r>
      <w:r w:rsidRPr="00AA1690">
        <w:rPr>
          <w:rFonts w:ascii="Times New Roman" w:eastAsia="Times New Roman" w:hAnsi="Times New Roman" w:cs="Times New Roman"/>
          <w:color w:val="000000" w:themeColor="text1"/>
          <w:sz w:val="24"/>
          <w:szCs w:val="24"/>
        </w:rPr>
        <w:t>observations</w:t>
      </w:r>
      <w:r w:rsidRPr="00AA1690">
        <w:rPr>
          <w:rFonts w:ascii="Times New Roman" w:eastAsia="Times New Roman" w:hAnsi="Times New Roman" w:cs="Times New Roman"/>
          <w:color w:val="000000" w:themeColor="text1"/>
          <w:spacing w:val="-4"/>
          <w:sz w:val="24"/>
          <w:szCs w:val="24"/>
        </w:rPr>
        <w:t xml:space="preserve"> </w:t>
      </w:r>
      <w:r w:rsidRPr="00AA1690">
        <w:rPr>
          <w:rFonts w:ascii="Times New Roman" w:eastAsia="Times New Roman" w:hAnsi="Times New Roman" w:cs="Times New Roman"/>
          <w:color w:val="000000" w:themeColor="text1"/>
          <w:sz w:val="24"/>
          <w:szCs w:val="24"/>
        </w:rPr>
        <w:t>in</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the</w:t>
      </w:r>
      <w:r w:rsidRPr="00AA1690">
        <w:rPr>
          <w:rFonts w:ascii="Times New Roman" w:eastAsia="Times New Roman" w:hAnsi="Times New Roman" w:cs="Times New Roman"/>
          <w:color w:val="000000" w:themeColor="text1"/>
          <w:spacing w:val="-1"/>
          <w:sz w:val="24"/>
          <w:szCs w:val="24"/>
        </w:rPr>
        <w:t xml:space="preserve"> </w:t>
      </w:r>
      <w:r w:rsidRPr="00AA1690">
        <w:rPr>
          <w:rFonts w:ascii="Times New Roman" w:eastAsia="Times New Roman" w:hAnsi="Times New Roman" w:cs="Times New Roman"/>
          <w:color w:val="000000" w:themeColor="text1"/>
          <w:sz w:val="24"/>
          <w:szCs w:val="24"/>
        </w:rPr>
        <w:t>Lab</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Manual’s</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observation</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tables and</w:t>
      </w:r>
      <w:r w:rsidRPr="00AA1690">
        <w:rPr>
          <w:rFonts w:ascii="Times New Roman" w:eastAsia="Times New Roman" w:hAnsi="Times New Roman" w:cs="Times New Roman"/>
          <w:color w:val="000000" w:themeColor="text1"/>
          <w:spacing w:val="-3"/>
          <w:sz w:val="24"/>
          <w:szCs w:val="24"/>
        </w:rPr>
        <w:t xml:space="preserve"> do the </w:t>
      </w:r>
      <w:r w:rsidRPr="00AA1690">
        <w:rPr>
          <w:rFonts w:ascii="Times New Roman" w:eastAsia="Times New Roman" w:hAnsi="Times New Roman" w:cs="Times New Roman"/>
          <w:color w:val="000000" w:themeColor="text1"/>
          <w:sz w:val="24"/>
          <w:szCs w:val="24"/>
        </w:rPr>
        <w:t>calculations within the space provided.</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Do</w:t>
      </w:r>
      <w:r w:rsidRPr="00AA1690">
        <w:rPr>
          <w:rFonts w:ascii="Times New Roman" w:eastAsia="Times New Roman" w:hAnsi="Times New Roman" w:cs="Times New Roman"/>
          <w:color w:val="000000" w:themeColor="text1"/>
          <w:spacing w:val="-4"/>
          <w:sz w:val="24"/>
          <w:szCs w:val="24"/>
        </w:rPr>
        <w:t xml:space="preserve"> </w:t>
      </w:r>
      <w:r w:rsidRPr="00AA1690">
        <w:rPr>
          <w:rFonts w:ascii="Times New Roman" w:eastAsia="Times New Roman" w:hAnsi="Times New Roman" w:cs="Times New Roman"/>
          <w:color w:val="000000" w:themeColor="text1"/>
          <w:sz w:val="24"/>
          <w:szCs w:val="24"/>
        </w:rPr>
        <w:t>not</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hesitate</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to</w:t>
      </w:r>
      <w:r w:rsidRPr="00AA1690">
        <w:rPr>
          <w:rFonts w:ascii="Times New Roman" w:eastAsia="Times New Roman" w:hAnsi="Times New Roman" w:cs="Times New Roman"/>
          <w:color w:val="000000" w:themeColor="text1"/>
          <w:spacing w:val="-4"/>
          <w:sz w:val="24"/>
        </w:rPr>
        <w:t xml:space="preserve"> </w:t>
      </w:r>
      <w:r w:rsidRPr="00AA1690">
        <w:rPr>
          <w:rFonts w:ascii="Times New Roman" w:eastAsia="Times New Roman" w:hAnsi="Times New Roman" w:cs="Times New Roman"/>
          <w:sz w:val="24"/>
        </w:rPr>
        <w:t>clear</w:t>
      </w:r>
      <w:r w:rsidRPr="00AA1690">
        <w:rPr>
          <w:rFonts w:ascii="Times New Roman" w:eastAsia="Times New Roman" w:hAnsi="Times New Roman" w:cs="Times New Roman"/>
          <w:spacing w:val="-57"/>
          <w:sz w:val="24"/>
        </w:rPr>
        <w:t xml:space="preserve">        </w:t>
      </w:r>
      <w:r w:rsidRPr="00AA1690">
        <w:rPr>
          <w:rFonts w:ascii="Times New Roman" w:eastAsia="Times New Roman" w:hAnsi="Times New Roman" w:cs="Times New Roman"/>
          <w:sz w:val="24"/>
        </w:rPr>
        <w:t>any</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of</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your</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doubts concerning the experiments.</w:t>
      </w:r>
    </w:p>
    <w:p w14:paraId="262838F3" w14:textId="77777777" w:rsidR="002D3648" w:rsidRPr="006444F6" w:rsidRDefault="002D3648" w:rsidP="002D3648">
      <w:pPr>
        <w:widowControl w:val="0"/>
        <w:numPr>
          <w:ilvl w:val="0"/>
          <w:numId w:val="2"/>
        </w:numPr>
        <w:tabs>
          <w:tab w:val="left" w:pos="841"/>
        </w:tabs>
        <w:autoSpaceDE w:val="0"/>
        <w:autoSpaceDN w:val="0"/>
        <w:spacing w:before="1" w:after="120" w:line="240" w:lineRule="auto"/>
        <w:ind w:left="835" w:right="113"/>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lastRenderedPageBreak/>
        <w:t>Leave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009C47F7" w:rsidRPr="006444F6">
        <w:rPr>
          <w:rFonts w:ascii="Times New Roman" w:eastAsia="Times New Roman" w:hAnsi="Times New Roman" w:cs="Times New Roman"/>
          <w:color w:val="000000" w:themeColor="text1"/>
          <w:sz w:val="24"/>
          <w:szCs w:val="24"/>
        </w:rPr>
        <w:t>work</w:t>
      </w:r>
      <w:r w:rsidR="009C47F7" w:rsidRPr="006444F6">
        <w:rPr>
          <w:rFonts w:ascii="Times New Roman" w:eastAsia="Times New Roman" w:hAnsi="Times New Roman" w:cs="Times New Roman"/>
          <w:color w:val="000000" w:themeColor="text1"/>
          <w:spacing w:val="1"/>
          <w:sz w:val="24"/>
          <w:szCs w:val="24"/>
        </w:rPr>
        <w:t xml:space="preserve"> place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clean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after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have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finished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Dismantle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circuit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put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all</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wires</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equipment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back</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its</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original</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place.</w:t>
      </w:r>
    </w:p>
    <w:p w14:paraId="701D7CA5" w14:textId="77777777" w:rsidR="002D3648" w:rsidRPr="006444F6" w:rsidRDefault="002D3648" w:rsidP="00F92093">
      <w:pPr>
        <w:widowControl w:val="0"/>
        <w:numPr>
          <w:ilvl w:val="0"/>
          <w:numId w:val="9"/>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General</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working</w:t>
      </w:r>
      <w:r w:rsidRPr="006444F6">
        <w:rPr>
          <w:rFonts w:ascii="Times New Roman" w:eastAsiaTheme="majorEastAsia" w:hAnsi="Times New Roman" w:cs="Times New Roman"/>
          <w:b/>
          <w:color w:val="000000" w:themeColor="text1"/>
          <w:spacing w:val="-1"/>
          <w:sz w:val="24"/>
          <w:szCs w:val="24"/>
          <w:u w:val="thick"/>
        </w:rPr>
        <w:t xml:space="preserve"> </w:t>
      </w:r>
      <w:r w:rsidRPr="006444F6">
        <w:rPr>
          <w:rFonts w:ascii="Times New Roman" w:eastAsiaTheme="majorEastAsia" w:hAnsi="Times New Roman" w:cs="Times New Roman"/>
          <w:b/>
          <w:color w:val="000000" w:themeColor="text1"/>
          <w:sz w:val="24"/>
          <w:szCs w:val="24"/>
          <w:u w:val="thick"/>
        </w:rPr>
        <w:t>discipline</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in the Lab:</w:t>
      </w:r>
    </w:p>
    <w:p w14:paraId="3643B2E3" w14:textId="1165E054" w:rsidR="002D3648" w:rsidRPr="006444F6" w:rsidRDefault="006144B6" w:rsidP="002D3648">
      <w:pPr>
        <w:widowControl w:val="0"/>
        <w:autoSpaceDE w:val="0"/>
        <w:autoSpaceDN w:val="0"/>
        <w:spacing w:before="90" w:after="120"/>
        <w:ind w:left="1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pacing w:val="-1"/>
          <w:sz w:val="24"/>
          <w:szCs w:val="24"/>
        </w:rPr>
        <w:t>Students</w:t>
      </w:r>
      <w:r>
        <w:rPr>
          <w:rFonts w:ascii="Times New Roman" w:eastAsia="Times New Roman" w:hAnsi="Times New Roman" w:cs="Times New Roman"/>
          <w:b/>
          <w:color w:val="000000" w:themeColor="text1"/>
          <w:sz w:val="24"/>
          <w:szCs w:val="24"/>
        </w:rPr>
        <w:t xml:space="preserve"> should </w:t>
      </w:r>
      <w:r w:rsidR="002D3648" w:rsidRPr="006444F6">
        <w:rPr>
          <w:rFonts w:ascii="Times New Roman" w:eastAsia="Times New Roman" w:hAnsi="Times New Roman" w:cs="Times New Roman"/>
          <w:b/>
          <w:color w:val="000000" w:themeColor="text1"/>
          <w:sz w:val="24"/>
          <w:szCs w:val="24"/>
        </w:rPr>
        <w:t>strictly follow the instructions given</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below while</w:t>
      </w:r>
      <w:r w:rsidR="002D3648" w:rsidRPr="006444F6">
        <w:rPr>
          <w:rFonts w:ascii="Times New Roman" w:eastAsia="Times New Roman" w:hAnsi="Times New Roman" w:cs="Times New Roman"/>
          <w:b/>
          <w:color w:val="000000" w:themeColor="text1"/>
          <w:spacing w:val="-30"/>
          <w:sz w:val="24"/>
          <w:szCs w:val="24"/>
        </w:rPr>
        <w:t xml:space="preserve"> </w:t>
      </w:r>
      <w:r w:rsidR="002D3648" w:rsidRPr="006444F6">
        <w:rPr>
          <w:rFonts w:ascii="Times New Roman" w:eastAsia="Times New Roman" w:hAnsi="Times New Roman" w:cs="Times New Roman"/>
          <w:b/>
          <w:color w:val="000000" w:themeColor="text1"/>
          <w:sz w:val="24"/>
          <w:szCs w:val="24"/>
        </w:rPr>
        <w:t>working</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 xml:space="preserve">in </w:t>
      </w:r>
      <w:r>
        <w:rPr>
          <w:rFonts w:ascii="Times New Roman" w:eastAsia="Times New Roman" w:hAnsi="Times New Roman" w:cs="Times New Roman"/>
          <w:b/>
          <w:color w:val="000000" w:themeColor="text1"/>
          <w:sz w:val="24"/>
          <w:szCs w:val="24"/>
        </w:rPr>
        <w:t xml:space="preserve">the </w:t>
      </w:r>
      <w:r w:rsidR="002D3648" w:rsidRPr="006444F6">
        <w:rPr>
          <w:rFonts w:ascii="Times New Roman" w:eastAsia="Times New Roman" w:hAnsi="Times New Roman" w:cs="Times New Roman"/>
          <w:b/>
          <w:color w:val="000000" w:themeColor="text1"/>
          <w:sz w:val="24"/>
          <w:szCs w:val="24"/>
        </w:rPr>
        <w:t>Lab</w:t>
      </w:r>
      <w:r w:rsidR="002D3648" w:rsidRPr="006444F6">
        <w:rPr>
          <w:rFonts w:ascii="Times New Roman" w:eastAsia="Times New Roman" w:hAnsi="Times New Roman" w:cs="Times New Roman"/>
          <w:color w:val="000000" w:themeColor="text1"/>
          <w:sz w:val="24"/>
          <w:szCs w:val="24"/>
        </w:rPr>
        <w:t>:</w:t>
      </w:r>
    </w:p>
    <w:p w14:paraId="5E328C80"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Attendance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laboratory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mandatory.</w:t>
      </w:r>
    </w:p>
    <w:p w14:paraId="5444E2C4" w14:textId="77777777" w:rsidR="002D3648" w:rsidRPr="006444F6" w:rsidRDefault="002D3648" w:rsidP="002D3648">
      <w:pPr>
        <w:widowControl w:val="0"/>
        <w:numPr>
          <w:ilvl w:val="0"/>
          <w:numId w:val="4"/>
        </w:numPr>
        <w:tabs>
          <w:tab w:val="left" w:pos="841"/>
        </w:tabs>
        <w:autoSpaceDE w:val="0"/>
        <w:autoSpaceDN w:val="0"/>
        <w:spacing w:after="120" w:line="240" w:lineRule="auto"/>
        <w:ind w:left="480" w:right="379" w:firstLine="0"/>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 should wear an ID card issued by college around their neck when they</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 xml:space="preserve"> are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71BC51FE" w14:textId="77777777" w:rsidR="002D3648" w:rsidRPr="006444F6" w:rsidRDefault="002D3648" w:rsidP="002D3648">
      <w:pPr>
        <w:widowControl w:val="0"/>
        <w:numPr>
          <w:ilvl w:val="0"/>
          <w:numId w:val="4"/>
        </w:numPr>
        <w:tabs>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allowed after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5</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minutes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from</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scheduled</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time.</w:t>
      </w:r>
    </w:p>
    <w:p w14:paraId="60A2607A"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No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student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leave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without</w:t>
      </w:r>
      <w:r w:rsidRPr="006444F6">
        <w:rPr>
          <w:rFonts w:ascii="Times New Roman" w:eastAsia="Times New Roman" w:hAnsi="Times New Roman" w:cs="Times New Roman"/>
          <w:color w:val="000000" w:themeColor="text1"/>
          <w:spacing w:val="-4"/>
          <w:sz w:val="24"/>
          <w:szCs w:val="24"/>
        </w:rPr>
        <w:t xml:space="preserve"> </w:t>
      </w:r>
      <w:r w:rsidRPr="006444F6">
        <w:rPr>
          <w:rFonts w:ascii="Times New Roman" w:eastAsia="Times New Roman" w:hAnsi="Times New Roman" w:cs="Times New Roman"/>
          <w:color w:val="000000" w:themeColor="text1"/>
          <w:sz w:val="24"/>
          <w:szCs w:val="24"/>
        </w:rPr>
        <w:t>permission.</w:t>
      </w:r>
    </w:p>
    <w:p w14:paraId="505C150A"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should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bring their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 Manuals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whenever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they come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77A00FF9"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Any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confusion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 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clarified from</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faculty</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time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experimentation.</w:t>
      </w:r>
    </w:p>
    <w:p w14:paraId="5291C08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must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maintain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discipline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 silence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lab.</w:t>
      </w:r>
    </w:p>
    <w:p w14:paraId="3C93419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are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remain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within their</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allotted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experimental</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area.</w:t>
      </w:r>
    </w:p>
    <w:p w14:paraId="78477206"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should 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attentive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 the</w:t>
      </w:r>
      <w:r w:rsidRPr="006444F6">
        <w:rPr>
          <w:rFonts w:ascii="Times New Roman" w:eastAsia="Times New Roman" w:hAnsi="Times New Roman" w:cs="Times New Roman"/>
          <w:color w:val="000000" w:themeColor="text1"/>
          <w:spacing w:val="-5"/>
          <w:sz w:val="24"/>
          <w:szCs w:val="24"/>
        </w:rPr>
        <w:t xml:space="preserve"> </w:t>
      </w:r>
      <w:r w:rsidRPr="006444F6">
        <w:rPr>
          <w:rFonts w:ascii="Times New Roman" w:eastAsia="Times New Roman" w:hAnsi="Times New Roman" w:cs="Times New Roman"/>
          <w:color w:val="000000" w:themeColor="text1"/>
          <w:sz w:val="24"/>
          <w:szCs w:val="24"/>
        </w:rPr>
        <w:t>time.</w:t>
      </w:r>
    </w:p>
    <w:p w14:paraId="67EE5746"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Follow</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instructions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given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faculty</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or course</w:t>
      </w:r>
      <w:r w:rsidRPr="006444F6">
        <w:rPr>
          <w:rFonts w:ascii="Times New Roman" w:eastAsia="Times New Roman" w:hAnsi="Times New Roman" w:cs="Times New Roman"/>
          <w:color w:val="000000" w:themeColor="text1"/>
          <w:spacing w:val="-14"/>
          <w:sz w:val="24"/>
          <w:szCs w:val="24"/>
        </w:rPr>
        <w:t xml:space="preserve"> </w:t>
      </w:r>
      <w:r w:rsidRPr="006444F6">
        <w:rPr>
          <w:rFonts w:ascii="Times New Roman" w:eastAsia="Times New Roman" w:hAnsi="Times New Roman" w:cs="Times New Roman"/>
          <w:color w:val="000000" w:themeColor="text1"/>
          <w:sz w:val="24"/>
          <w:szCs w:val="24"/>
        </w:rPr>
        <w:t>instructor.</w:t>
      </w:r>
    </w:p>
    <w:p w14:paraId="3D97057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Failure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obey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safety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rules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result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disciplinary</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action.</w:t>
      </w:r>
    </w:p>
    <w:p w14:paraId="65B8F1A1" w14:textId="77777777" w:rsidR="002D3648" w:rsidRPr="006444F6" w:rsidRDefault="002D3648" w:rsidP="002D3648">
      <w:pPr>
        <w:widowControl w:val="0"/>
        <w:numPr>
          <w:ilvl w:val="1"/>
          <w:numId w:val="3"/>
        </w:numPr>
        <w:autoSpaceDE w:val="0"/>
        <w:autoSpaceDN w:val="0"/>
        <w:spacing w:after="0" w:line="240" w:lineRule="auto"/>
        <w:ind w:left="360"/>
        <w:outlineLvl w:val="4"/>
        <w:rPr>
          <w:rFonts w:ascii="Times New Roman" w:eastAsiaTheme="majorEastAsia" w:hAnsi="Times New Roman" w:cs="Times New Roman"/>
          <w:b/>
          <w:color w:val="000000" w:themeColor="text1"/>
          <w:sz w:val="24"/>
          <w:szCs w:val="24"/>
          <w:u w:val="thick"/>
        </w:rPr>
      </w:pPr>
      <w:r w:rsidRPr="006444F6">
        <w:rPr>
          <w:rFonts w:ascii="Times New Roman" w:eastAsiaTheme="majorEastAsia" w:hAnsi="Times New Roman" w:cs="Times New Roman"/>
          <w:b/>
          <w:color w:val="000000" w:themeColor="text1"/>
          <w:sz w:val="24"/>
          <w:szCs w:val="24"/>
          <w:u w:val="thick"/>
        </w:rPr>
        <w:t>Completion of Manual/journal</w:t>
      </w:r>
    </w:p>
    <w:p w14:paraId="031A9A10" w14:textId="77777777" w:rsidR="002D3648" w:rsidRPr="006444F6" w:rsidRDefault="002D3648" w:rsidP="002D3648">
      <w:pPr>
        <w:widowControl w:val="0"/>
        <w:autoSpaceDE w:val="0"/>
        <w:autoSpaceDN w:val="0"/>
        <w:spacing w:after="0" w:line="240" w:lineRule="auto"/>
        <w:rPr>
          <w:rFonts w:ascii="Times New Roman" w:eastAsia="Times New Roman" w:hAnsi="Times New Roman" w:cs="Times New Roman"/>
        </w:rPr>
      </w:pPr>
    </w:p>
    <w:p w14:paraId="2E9512DB"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 xml:space="preserve">Manual/journal </w:t>
      </w:r>
      <w:r w:rsidRPr="006444F6">
        <w:rPr>
          <w:rFonts w:ascii="Times New Roman" w:eastAsia="Times New Roman" w:hAnsi="Times New Roman" w:cs="Times New Roman"/>
          <w:color w:val="000000" w:themeColor="text1"/>
          <w:spacing w:val="-1"/>
          <w:sz w:val="24"/>
          <w:szCs w:val="24"/>
        </w:rPr>
        <w:t>should be completed as per the guidelines and deadlines given by the subject teacher.</w:t>
      </w:r>
    </w:p>
    <w:p w14:paraId="28013A7F"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Each student is required to complete the manual/journal well in time.</w:t>
      </w:r>
    </w:p>
    <w:p w14:paraId="522DE9EF"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Manual/journal should be neatly written and duly checked by the subject teacher.</w:t>
      </w:r>
    </w:p>
    <w:p w14:paraId="467460D2" w14:textId="77777777" w:rsidR="00005111"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Questions</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given</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under</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lab manual should</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answered</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space</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provided</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 manual.</w:t>
      </w:r>
    </w:p>
    <w:p w14:paraId="79B340D0" w14:textId="77777777" w:rsidR="00B46077" w:rsidRPr="006444F6" w:rsidRDefault="00B46077"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hAnsi="Times New Roman" w:cs="Times New Roman"/>
          <w:sz w:val="24"/>
        </w:rPr>
        <w:t>Individual</w:t>
      </w:r>
      <w:r w:rsidRPr="006444F6">
        <w:rPr>
          <w:rFonts w:ascii="Times New Roman" w:hAnsi="Times New Roman" w:cs="Times New Roman"/>
          <w:spacing w:val="20"/>
          <w:sz w:val="24"/>
        </w:rPr>
        <w:t xml:space="preserve"> </w:t>
      </w:r>
      <w:r w:rsidRPr="006444F6">
        <w:rPr>
          <w:rFonts w:ascii="Times New Roman" w:hAnsi="Times New Roman" w:cs="Times New Roman"/>
          <w:sz w:val="24"/>
        </w:rPr>
        <w:t>comments/Notes</w:t>
      </w:r>
      <w:r w:rsidRPr="006444F6">
        <w:rPr>
          <w:rFonts w:ascii="Times New Roman" w:hAnsi="Times New Roman" w:cs="Times New Roman"/>
          <w:spacing w:val="20"/>
          <w:sz w:val="24"/>
        </w:rPr>
        <w:t xml:space="preserve"> </w:t>
      </w:r>
      <w:r w:rsidRPr="006444F6">
        <w:rPr>
          <w:rFonts w:ascii="Times New Roman" w:hAnsi="Times New Roman" w:cs="Times New Roman"/>
          <w:sz w:val="24"/>
        </w:rPr>
        <w:t>must</w:t>
      </w:r>
      <w:r w:rsidRPr="006444F6">
        <w:rPr>
          <w:rFonts w:ascii="Times New Roman" w:hAnsi="Times New Roman" w:cs="Times New Roman"/>
          <w:spacing w:val="21"/>
          <w:sz w:val="24"/>
        </w:rPr>
        <w:t xml:space="preserve"> </w:t>
      </w:r>
      <w:r w:rsidRPr="006444F6">
        <w:rPr>
          <w:rFonts w:ascii="Times New Roman" w:hAnsi="Times New Roman" w:cs="Times New Roman"/>
          <w:sz w:val="24"/>
        </w:rPr>
        <w:t>be</w:t>
      </w:r>
      <w:r w:rsidRPr="006444F6">
        <w:rPr>
          <w:rFonts w:ascii="Times New Roman" w:hAnsi="Times New Roman" w:cs="Times New Roman"/>
          <w:spacing w:val="19"/>
          <w:sz w:val="24"/>
        </w:rPr>
        <w:t xml:space="preserve"> </w:t>
      </w:r>
      <w:r w:rsidRPr="006444F6">
        <w:rPr>
          <w:rFonts w:ascii="Times New Roman" w:hAnsi="Times New Roman" w:cs="Times New Roman"/>
          <w:sz w:val="24"/>
        </w:rPr>
        <w:t>written</w:t>
      </w:r>
      <w:r w:rsidRPr="006444F6">
        <w:rPr>
          <w:rFonts w:ascii="Times New Roman" w:hAnsi="Times New Roman" w:cs="Times New Roman"/>
          <w:spacing w:val="19"/>
          <w:sz w:val="24"/>
        </w:rPr>
        <w:t xml:space="preserve"> </w:t>
      </w:r>
      <w:r w:rsidRPr="006444F6">
        <w:rPr>
          <w:rFonts w:ascii="Times New Roman" w:hAnsi="Times New Roman" w:cs="Times New Roman"/>
          <w:sz w:val="24"/>
        </w:rPr>
        <w:t>for</w:t>
      </w:r>
      <w:r w:rsidRPr="006444F6">
        <w:rPr>
          <w:rFonts w:ascii="Times New Roman" w:hAnsi="Times New Roman" w:cs="Times New Roman"/>
          <w:spacing w:val="18"/>
          <w:sz w:val="24"/>
        </w:rPr>
        <w:t xml:space="preserve"> </w:t>
      </w:r>
      <w:r w:rsidRPr="006444F6">
        <w:rPr>
          <w:rFonts w:ascii="Times New Roman" w:hAnsi="Times New Roman" w:cs="Times New Roman"/>
          <w:sz w:val="24"/>
        </w:rPr>
        <w:t>the</w:t>
      </w:r>
      <w:r w:rsidRPr="006444F6">
        <w:rPr>
          <w:rFonts w:ascii="Times New Roman" w:hAnsi="Times New Roman" w:cs="Times New Roman"/>
          <w:spacing w:val="19"/>
          <w:sz w:val="24"/>
        </w:rPr>
        <w:t xml:space="preserve"> </w:t>
      </w:r>
      <w:r w:rsidRPr="006444F6">
        <w:rPr>
          <w:rFonts w:ascii="Times New Roman" w:hAnsi="Times New Roman" w:cs="Times New Roman"/>
          <w:sz w:val="24"/>
        </w:rPr>
        <w:t>further</w:t>
      </w:r>
      <w:r w:rsidRPr="006444F6">
        <w:rPr>
          <w:rFonts w:ascii="Times New Roman" w:hAnsi="Times New Roman" w:cs="Times New Roman"/>
          <w:spacing w:val="19"/>
          <w:sz w:val="24"/>
        </w:rPr>
        <w:t xml:space="preserve"> </w:t>
      </w:r>
      <w:r w:rsidRPr="006444F6">
        <w:rPr>
          <w:rFonts w:ascii="Times New Roman" w:hAnsi="Times New Roman" w:cs="Times New Roman"/>
          <w:sz w:val="24"/>
        </w:rPr>
        <w:t>improvement</w:t>
      </w:r>
      <w:r w:rsidRPr="006444F6">
        <w:rPr>
          <w:rFonts w:ascii="Times New Roman" w:hAnsi="Times New Roman" w:cs="Times New Roman"/>
          <w:spacing w:val="21"/>
          <w:sz w:val="24"/>
        </w:rPr>
        <w:t xml:space="preserve"> </w:t>
      </w:r>
      <w:r w:rsidRPr="006444F6">
        <w:rPr>
          <w:rFonts w:ascii="Times New Roman" w:hAnsi="Times New Roman" w:cs="Times New Roman"/>
          <w:sz w:val="24"/>
        </w:rPr>
        <w:t>of</w:t>
      </w:r>
      <w:r w:rsidR="00005111" w:rsidRPr="006444F6">
        <w:rPr>
          <w:rFonts w:ascii="Times New Roman" w:hAnsi="Times New Roman" w:cs="Times New Roman"/>
          <w:sz w:val="24"/>
        </w:rPr>
        <w:t xml:space="preserve"> </w:t>
      </w:r>
      <w:r w:rsidRPr="006444F6">
        <w:rPr>
          <w:rFonts w:ascii="Times New Roman" w:hAnsi="Times New Roman" w:cs="Times New Roman"/>
          <w:spacing w:val="-57"/>
          <w:sz w:val="24"/>
        </w:rPr>
        <w:t xml:space="preserve"> </w:t>
      </w:r>
      <w:r w:rsidRPr="006444F6">
        <w:rPr>
          <w:rFonts w:ascii="Times New Roman" w:hAnsi="Times New Roman" w:cs="Times New Roman"/>
          <w:sz w:val="24"/>
        </w:rPr>
        <w:t>the</w:t>
      </w:r>
      <w:r w:rsidRPr="006444F6">
        <w:rPr>
          <w:rFonts w:ascii="Times New Roman" w:hAnsi="Times New Roman" w:cs="Times New Roman"/>
          <w:spacing w:val="-1"/>
          <w:sz w:val="24"/>
        </w:rPr>
        <w:t xml:space="preserve"> </w:t>
      </w:r>
      <w:r w:rsidRPr="006444F6">
        <w:rPr>
          <w:rFonts w:ascii="Times New Roman" w:hAnsi="Times New Roman" w:cs="Times New Roman"/>
          <w:sz w:val="24"/>
        </w:rPr>
        <w:t>lab manual.</w:t>
      </w:r>
    </w:p>
    <w:p w14:paraId="6CCA544F" w14:textId="77777777" w:rsidR="00B46077" w:rsidRPr="006444F6" w:rsidRDefault="00B46077" w:rsidP="00005111">
      <w:pPr>
        <w:widowControl w:val="0"/>
        <w:tabs>
          <w:tab w:val="left" w:pos="1381"/>
        </w:tabs>
        <w:autoSpaceDE w:val="0"/>
        <w:autoSpaceDN w:val="0"/>
        <w:spacing w:before="90" w:after="0"/>
        <w:ind w:right="121"/>
        <w:rPr>
          <w:rFonts w:ascii="Times New Roman" w:hAnsi="Times New Roman" w:cs="Times New Roman"/>
          <w:sz w:val="24"/>
        </w:rPr>
      </w:pPr>
    </w:p>
    <w:p w14:paraId="29115881" w14:textId="77777777" w:rsidR="00B46077" w:rsidRPr="006444F6"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197D25CE" w14:textId="77777777" w:rsidR="00B46077" w:rsidRPr="006444F6"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71201A9D" w14:textId="77777777" w:rsidR="00B46077" w:rsidRPr="006444F6"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77A9DD83" w14:textId="77777777" w:rsidR="00B46077" w:rsidRPr="006444F6"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4AA3DAC2" w14:textId="77777777" w:rsidR="00B46077" w:rsidRPr="006444F6"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109BC811" w14:textId="1A49018F" w:rsidR="002074BE" w:rsidRDefault="002074BE">
      <w:pPr>
        <w:rPr>
          <w:rFonts w:ascii="Times New Roman" w:hAnsi="Times New Roman" w:cs="Times New Roman"/>
          <w:sz w:val="24"/>
        </w:rPr>
      </w:pPr>
    </w:p>
    <w:p w14:paraId="7DCD9619" w14:textId="77777777" w:rsidR="00F30E77" w:rsidRPr="006444F6" w:rsidRDefault="00F30E77">
      <w:pPr>
        <w:rPr>
          <w:rFonts w:ascii="Times New Roman" w:hAnsi="Times New Roman" w:cs="Times New Roman"/>
          <w:sz w:val="24"/>
        </w:rPr>
      </w:pPr>
    </w:p>
    <w:p w14:paraId="4356F2AB" w14:textId="17494620" w:rsidR="00AA3CC0" w:rsidRDefault="00AA3CC0">
      <w:pPr>
        <w:rPr>
          <w:rFonts w:ascii="Times New Roman" w:hAnsi="Times New Roman" w:cs="Times New Roman"/>
          <w:sz w:val="24"/>
        </w:rPr>
      </w:pPr>
    </w:p>
    <w:p w14:paraId="7113EB3A" w14:textId="3444F468" w:rsidR="00AA1690" w:rsidRDefault="00AA1690">
      <w:pPr>
        <w:rPr>
          <w:rFonts w:ascii="Times New Roman" w:hAnsi="Times New Roman" w:cs="Times New Roman"/>
          <w:sz w:val="24"/>
        </w:rPr>
      </w:pPr>
    </w:p>
    <w:p w14:paraId="54610D2D" w14:textId="77777777" w:rsidR="006144B6" w:rsidRDefault="006144B6">
      <w:pPr>
        <w:rPr>
          <w:rFonts w:ascii="Times New Roman" w:hAnsi="Times New Roman" w:cs="Times New Roman"/>
          <w:sz w:val="24"/>
        </w:rPr>
      </w:pPr>
    </w:p>
    <w:p w14:paraId="5B2B1D9D" w14:textId="77777777" w:rsidR="00AA1690" w:rsidRPr="006444F6" w:rsidRDefault="00AA1690">
      <w:pPr>
        <w:rPr>
          <w:rFonts w:ascii="Times New Roman" w:hAnsi="Times New Roman" w:cs="Times New Roman"/>
          <w:sz w:val="24"/>
        </w:rPr>
      </w:pPr>
    </w:p>
    <w:p w14:paraId="79A85053" w14:textId="77777777" w:rsidR="00AA3CC0" w:rsidRPr="006444F6" w:rsidRDefault="00AA3CC0">
      <w:pPr>
        <w:rPr>
          <w:rFonts w:ascii="Times New Roman" w:hAnsi="Times New Roman" w:cs="Times New Roman"/>
          <w:sz w:val="24"/>
        </w:rPr>
      </w:pPr>
      <w:r w:rsidRPr="006444F6">
        <w:rPr>
          <w:rFonts w:ascii="Times New Roman" w:eastAsia="Times New Roman" w:hAnsi="Times New Roman" w:cs="Times New Roman"/>
          <w:noProof/>
          <w:sz w:val="24"/>
        </w:rPr>
        <mc:AlternateContent>
          <mc:Choice Requires="wps">
            <w:drawing>
              <wp:anchor distT="0" distB="0" distL="114300" distR="114300" simplePos="0" relativeHeight="251653120" behindDoc="0" locked="0" layoutInCell="1" allowOverlap="1" wp14:anchorId="31326680" wp14:editId="4E4CC5DB">
                <wp:simplePos x="0" y="0"/>
                <wp:positionH relativeFrom="column">
                  <wp:posOffset>857250</wp:posOffset>
                </wp:positionH>
                <wp:positionV relativeFrom="paragraph">
                  <wp:posOffset>-332740</wp:posOffset>
                </wp:positionV>
                <wp:extent cx="3990975" cy="1952625"/>
                <wp:effectExtent l="0" t="0" r="28575" b="28575"/>
                <wp:wrapTight wrapText="bothSides">
                  <wp:wrapPolygon edited="0">
                    <wp:start x="0" y="0"/>
                    <wp:lineTo x="0" y="21705"/>
                    <wp:lineTo x="21652" y="21705"/>
                    <wp:lineTo x="21652" y="0"/>
                    <wp:lineTo x="0" y="0"/>
                  </wp:wrapPolygon>
                </wp:wrapTight>
                <wp:docPr id="1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E18AE4" w14:textId="77777777" w:rsidR="0020484C" w:rsidRPr="00077CC1" w:rsidRDefault="0020484C" w:rsidP="00AA3C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99A42D7" w14:textId="77777777" w:rsidR="0020484C" w:rsidRPr="00077CC1" w:rsidRDefault="0020484C"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Branch / Div: -                                         Roll No: -</w:t>
                            </w:r>
                          </w:p>
                          <w:p w14:paraId="6E030F3D" w14:textId="77777777" w:rsidR="0020484C" w:rsidRPr="00077CC1" w:rsidRDefault="0020484C"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z w:val="24"/>
                              </w:rPr>
                              <w:t>01</w:t>
                            </w:r>
                          </w:p>
                          <w:p w14:paraId="066C8EE6" w14:textId="77777777" w:rsidR="0020484C" w:rsidRPr="00077CC1" w:rsidRDefault="0020484C" w:rsidP="00AA3CC0">
                            <w:pPr>
                              <w:pStyle w:val="BodyText"/>
                              <w:rPr>
                                <w:b/>
                                <w:bCs/>
                              </w:rPr>
                            </w:pPr>
                            <w:r w:rsidRPr="00077CC1">
                              <w:rPr>
                                <w:b/>
                                <w:bCs/>
                              </w:rPr>
                              <w:t xml:space="preserve"> </w:t>
                            </w:r>
                            <w:r>
                              <w:rPr>
                                <w:b/>
                                <w:bCs/>
                              </w:rPr>
                              <w:t xml:space="preserve"> </w:t>
                            </w:r>
                            <w:r w:rsidRPr="00077CC1">
                              <w:rPr>
                                <w:b/>
                                <w:bCs/>
                              </w:rPr>
                              <w:t>TITLE:</w:t>
                            </w:r>
                            <w:r w:rsidRPr="00077CC1">
                              <w:t xml:space="preserve"> </w:t>
                            </w:r>
                            <w:r w:rsidRPr="00077CC1">
                              <w:rPr>
                                <w:b/>
                                <w:bCs/>
                              </w:rPr>
                              <w:t>Diffraction using laser beam</w:t>
                            </w:r>
                          </w:p>
                          <w:p w14:paraId="0DB2CB39" w14:textId="77777777" w:rsidR="0020484C" w:rsidRPr="00077CC1" w:rsidRDefault="0020484C" w:rsidP="00AA3CC0">
                            <w:pPr>
                              <w:spacing w:before="241"/>
                              <w:rPr>
                                <w:rFonts w:ascii="Times New Roman" w:hAnsi="Times New Roman" w:cs="Times New Roman"/>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F2B0FFE" w14:textId="77777777" w:rsidR="0020484C" w:rsidRDefault="0020484C" w:rsidP="00AA3CC0">
                            <w:pPr>
                              <w:spacing w:before="241"/>
                              <w:rPr>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Pr>
                                <w:spacing w:val="-57"/>
                                <w:sz w:val="24"/>
                              </w:rPr>
                              <w:t xml:space="preserve"> </w:t>
                            </w:r>
                          </w:p>
                          <w:p w14:paraId="52114549" w14:textId="77777777" w:rsidR="0020484C" w:rsidRDefault="0020484C" w:rsidP="00AA3CC0">
                            <w:pPr>
                              <w:spacing w:before="241"/>
                              <w:rPr>
                                <w:spacing w:val="-57"/>
                                <w:sz w:val="24"/>
                              </w:rPr>
                            </w:pPr>
                          </w:p>
                          <w:p w14:paraId="7B9BDC54" w14:textId="77777777" w:rsidR="0020484C" w:rsidRDefault="0020484C" w:rsidP="00AA3CC0">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326680" id="_x0000_t202" coordsize="21600,21600" o:spt="202" path="m,l,21600r21600,l21600,xe">
                <v:stroke joinstyle="miter"/>
                <v:path gradientshapeok="t" o:connecttype="rect"/>
              </v:shapetype>
              <v:shape id="Text Box 406" o:spid="_x0000_s1026" type="#_x0000_t202" style="position:absolute;margin-left:67.5pt;margin-top:-26.2pt;width:314.25pt;height:15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" filled="f">
                <v:textbox inset="0,0,0,0">
                  <w:txbxContent>
                    <w:p w14:paraId="7AE18AE4" w14:textId="77777777" w:rsidR="0020484C" w:rsidRPr="00077CC1" w:rsidRDefault="0020484C" w:rsidP="00AA3C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99A42D7" w14:textId="77777777" w:rsidR="0020484C" w:rsidRPr="00077CC1" w:rsidRDefault="0020484C"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Branch / Div: -                                         Roll No: -</w:t>
                      </w:r>
                    </w:p>
                    <w:p w14:paraId="6E030F3D" w14:textId="77777777" w:rsidR="0020484C" w:rsidRPr="00077CC1" w:rsidRDefault="0020484C"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z w:val="24"/>
                        </w:rPr>
                        <w:t>01</w:t>
                      </w:r>
                    </w:p>
                    <w:p w14:paraId="066C8EE6" w14:textId="77777777" w:rsidR="0020484C" w:rsidRPr="00077CC1" w:rsidRDefault="0020484C" w:rsidP="00AA3CC0">
                      <w:pPr>
                        <w:pStyle w:val="BodyText"/>
                        <w:rPr>
                          <w:b/>
                          <w:bCs/>
                        </w:rPr>
                      </w:pPr>
                      <w:r w:rsidRPr="00077CC1">
                        <w:rPr>
                          <w:b/>
                          <w:bCs/>
                        </w:rPr>
                        <w:t xml:space="preserve"> </w:t>
                      </w:r>
                      <w:r>
                        <w:rPr>
                          <w:b/>
                          <w:bCs/>
                        </w:rPr>
                        <w:t xml:space="preserve"> </w:t>
                      </w:r>
                      <w:r w:rsidRPr="00077CC1">
                        <w:rPr>
                          <w:b/>
                          <w:bCs/>
                        </w:rPr>
                        <w:t>TITLE:</w:t>
                      </w:r>
                      <w:r w:rsidRPr="00077CC1">
                        <w:t xml:space="preserve"> </w:t>
                      </w:r>
                      <w:r w:rsidRPr="00077CC1">
                        <w:rPr>
                          <w:b/>
                          <w:bCs/>
                        </w:rPr>
                        <w:t>Diffraction using laser beam</w:t>
                      </w:r>
                    </w:p>
                    <w:p w14:paraId="0DB2CB39" w14:textId="77777777" w:rsidR="0020484C" w:rsidRPr="00077CC1" w:rsidRDefault="0020484C" w:rsidP="00AA3CC0">
                      <w:pPr>
                        <w:spacing w:before="241"/>
                        <w:rPr>
                          <w:rFonts w:ascii="Times New Roman" w:hAnsi="Times New Roman" w:cs="Times New Roman"/>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F2B0FFE" w14:textId="77777777" w:rsidR="0020484C" w:rsidRDefault="0020484C" w:rsidP="00AA3CC0">
                      <w:pPr>
                        <w:spacing w:before="241"/>
                        <w:rPr>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Pr>
                          <w:spacing w:val="-57"/>
                          <w:sz w:val="24"/>
                        </w:rPr>
                        <w:t xml:space="preserve"> </w:t>
                      </w:r>
                    </w:p>
                    <w:p w14:paraId="52114549" w14:textId="77777777" w:rsidR="0020484C" w:rsidRDefault="0020484C" w:rsidP="00AA3CC0">
                      <w:pPr>
                        <w:spacing w:before="241"/>
                        <w:rPr>
                          <w:spacing w:val="-57"/>
                          <w:sz w:val="24"/>
                        </w:rPr>
                      </w:pPr>
                    </w:p>
                    <w:p w14:paraId="7B9BDC54" w14:textId="77777777" w:rsidR="0020484C" w:rsidRDefault="0020484C" w:rsidP="00AA3CC0">
                      <w:pPr>
                        <w:rPr>
                          <w:sz w:val="24"/>
                        </w:rPr>
                      </w:pPr>
                    </w:p>
                  </w:txbxContent>
                </v:textbox>
                <w10:wrap type="tight"/>
              </v:shape>
            </w:pict>
          </mc:Fallback>
        </mc:AlternateContent>
      </w:r>
    </w:p>
    <w:p w14:paraId="491E87EC" w14:textId="77777777" w:rsidR="00AA3CC0" w:rsidRPr="006444F6" w:rsidRDefault="00AA3CC0">
      <w:pPr>
        <w:rPr>
          <w:rFonts w:ascii="Times New Roman" w:hAnsi="Times New Roman" w:cs="Times New Roman"/>
          <w:sz w:val="24"/>
        </w:rPr>
      </w:pPr>
    </w:p>
    <w:p w14:paraId="335147AB" w14:textId="77777777" w:rsidR="00AA3CC0" w:rsidRPr="006444F6" w:rsidRDefault="00AA3CC0">
      <w:pPr>
        <w:rPr>
          <w:rFonts w:ascii="Times New Roman" w:hAnsi="Times New Roman" w:cs="Times New Roman"/>
          <w:sz w:val="24"/>
        </w:rPr>
      </w:pPr>
    </w:p>
    <w:p w14:paraId="50374A48" w14:textId="77777777" w:rsidR="00AA3CC0" w:rsidRPr="006444F6" w:rsidRDefault="00AA3CC0">
      <w:pPr>
        <w:rPr>
          <w:rFonts w:ascii="Times New Roman" w:hAnsi="Times New Roman" w:cs="Times New Roman"/>
          <w:sz w:val="24"/>
        </w:rPr>
      </w:pPr>
    </w:p>
    <w:p w14:paraId="742979DB" w14:textId="77777777" w:rsidR="00AA3CC0" w:rsidRPr="006444F6" w:rsidRDefault="00AA3CC0">
      <w:pPr>
        <w:rPr>
          <w:rFonts w:ascii="Times New Roman" w:hAnsi="Times New Roman" w:cs="Times New Roman"/>
          <w:sz w:val="24"/>
        </w:rPr>
      </w:pPr>
    </w:p>
    <w:p w14:paraId="7634AE42" w14:textId="77777777" w:rsidR="00AA3CC0" w:rsidRPr="006444F6" w:rsidRDefault="00AA3CC0">
      <w:pPr>
        <w:rPr>
          <w:rFonts w:ascii="Times New Roman" w:hAnsi="Times New Roman" w:cs="Times New Roman"/>
          <w:sz w:val="24"/>
        </w:rPr>
      </w:pPr>
    </w:p>
    <w:p w14:paraId="5E0E02CD" w14:textId="77777777" w:rsidR="00F4019D" w:rsidRPr="006444F6" w:rsidRDefault="00F4019D" w:rsidP="00F4019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5A8E50CE" w14:textId="77777777" w:rsidR="00F4019D" w:rsidRPr="006444F6" w:rsidRDefault="00F4019D" w:rsidP="00F4019D">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Indicators for assessing Lab Outcomes</w:t>
      </w:r>
    </w:p>
    <w:p w14:paraId="20BEE2FA" w14:textId="77777777" w:rsidR="00077CC1" w:rsidRPr="006444F6" w:rsidRDefault="00077CC1" w:rsidP="00F4019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AE4918" w:rsidRPr="006444F6" w14:paraId="747ED9F2"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6165920"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bookmarkStart w:id="0" w:name="_Hlk174698796"/>
            <w:r w:rsidRPr="006444F6">
              <w:rPr>
                <w:rFonts w:ascii="Times New Roman" w:eastAsia="Times New Roman" w:hAnsi="Times New Roman" w:cs="Times New Roman"/>
                <w:b/>
                <w:szCs w:val="20"/>
              </w:rPr>
              <w:t>Performance</w:t>
            </w:r>
          </w:p>
          <w:p w14:paraId="3266055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EE7462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597B097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026855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40D5A75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F821E9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DDD044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42F9640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AE4918" w:rsidRPr="006444F6" w14:paraId="383779A3" w14:textId="77777777" w:rsidTr="00F30E77">
        <w:trPr>
          <w:trHeight w:val="1628"/>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17C19B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50F3649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4679A6D"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59C14B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3FD2ED5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9E82C6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AFC2050"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3570A66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3DACBBA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6A891C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2BEE108F"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66FE026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9B036EA"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126E4223" w14:textId="77777777" w:rsidTr="00F30E77">
        <w:trPr>
          <w:trHeight w:val="2123"/>
          <w:jc w:val="center"/>
        </w:trPr>
        <w:tc>
          <w:tcPr>
            <w:tcW w:w="2263" w:type="dxa"/>
            <w:tcBorders>
              <w:top w:val="single" w:sz="4" w:space="0" w:color="auto"/>
              <w:left w:val="double" w:sz="4" w:space="0" w:color="auto"/>
              <w:bottom w:val="single" w:sz="4" w:space="0" w:color="auto"/>
              <w:right w:val="single" w:sz="4" w:space="0" w:color="auto"/>
            </w:tcBorders>
            <w:vAlign w:val="center"/>
          </w:tcPr>
          <w:p w14:paraId="434238C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5E883C7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2B83D6A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7BCF8EF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64ABF3E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33B8562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41CE1EB0" w14:textId="77777777" w:rsidR="00AE4918" w:rsidRPr="006444F6" w:rsidRDefault="00AE4918" w:rsidP="00F30E77">
            <w:pPr>
              <w:widowControl w:val="0"/>
              <w:autoSpaceDE w:val="0"/>
              <w:autoSpaceDN w:val="0"/>
              <w:spacing w:after="0" w:line="240" w:lineRule="auto"/>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B7C1DD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03912A5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7311A9F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7B22D38" w14:textId="04C669F3" w:rsidR="00AE4918" w:rsidRPr="006444F6" w:rsidRDefault="00AE4918" w:rsidP="00F30E77">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are beyond range. All figures &amp; Graphs are poorly drawn &amp; Calculations are done incorrectly</w:t>
            </w:r>
          </w:p>
          <w:p w14:paraId="597D71B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3C807869"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798227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6DBD2073" w14:textId="77777777" w:rsidTr="00F30E77">
        <w:trPr>
          <w:trHeight w:val="1340"/>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AEC009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3ADEC24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ED0AE9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6C757B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587CAE11"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422EB0FF"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1448F2E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D9BD16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2D5A0E0B"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B92D949"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1BA6829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DEC8FC1"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5753C21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349EA89"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5B75F1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6C8B11A"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3C3F1CE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5C45417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67EDEAEA"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r w:rsidR="00AE4918" w:rsidRPr="006444F6" w14:paraId="11E22DAB"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72D9793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1C0BF5D2"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bookmarkEnd w:id="0"/>
    </w:tbl>
    <w:p w14:paraId="40FF5D74" w14:textId="0AEAC810" w:rsidR="00B46077" w:rsidRPr="006444F6" w:rsidRDefault="00B46077">
      <w:pPr>
        <w:rPr>
          <w:rFonts w:ascii="Times New Roman" w:hAnsi="Times New Roman" w:cs="Times New Roman"/>
          <w:sz w:val="24"/>
        </w:rPr>
      </w:pPr>
    </w:p>
    <w:p w14:paraId="1FB0FDDD" w14:textId="3E4F8D97" w:rsidR="00B46077" w:rsidRPr="006444F6" w:rsidRDefault="00B46077" w:rsidP="004E6372">
      <w:pPr>
        <w:pageBreakBefore/>
        <w:tabs>
          <w:tab w:val="center" w:pos="1440"/>
        </w:tabs>
        <w:spacing w:before="240"/>
        <w:rPr>
          <w:rFonts w:ascii="Times New Roman" w:hAnsi="Times New Roman" w:cs="Times New Roman"/>
        </w:rPr>
      </w:pPr>
      <w:r w:rsidRPr="006444F6">
        <w:rPr>
          <w:rFonts w:ascii="Times New Roman" w:eastAsia="Symbol" w:hAnsi="Times New Roman" w:cs="Times New Roman"/>
          <w:b/>
        </w:rPr>
        <w:lastRenderedPageBreak/>
        <w:t xml:space="preserve">                                                  </w:t>
      </w:r>
      <w:r w:rsidR="004E6372" w:rsidRPr="006444F6">
        <w:rPr>
          <w:rFonts w:ascii="Times New Roman" w:eastAsia="Symbol" w:hAnsi="Times New Roman" w:cs="Times New Roman"/>
          <w:b/>
        </w:rPr>
        <w:t xml:space="preserve">             </w:t>
      </w:r>
      <w:r w:rsidR="00264797" w:rsidRPr="006444F6">
        <w:rPr>
          <w:rFonts w:ascii="Times New Roman" w:eastAsia="Symbol" w:hAnsi="Times New Roman" w:cs="Times New Roman"/>
          <w:b/>
          <w:sz w:val="28"/>
        </w:rPr>
        <w:t>Experiment No. 1</w:t>
      </w:r>
      <w:r w:rsidRPr="006444F6">
        <w:rPr>
          <w:rFonts w:ascii="Times New Roman" w:eastAsia="Symbol" w:hAnsi="Times New Roman" w:cs="Times New Roman"/>
          <w:b/>
          <w:sz w:val="28"/>
        </w:rPr>
        <w:t xml:space="preserve">      </w:t>
      </w:r>
      <w:r w:rsidRPr="006444F6">
        <w:rPr>
          <w:rFonts w:ascii="Times New Roman" w:eastAsia="Symbol" w:hAnsi="Times New Roman" w:cs="Times New Roman"/>
          <w:b/>
        </w:rPr>
        <w:t xml:space="preserve">                                                                         </w:t>
      </w:r>
      <w:r w:rsidRPr="006444F6">
        <w:rPr>
          <w:rFonts w:ascii="Times New Roman" w:eastAsia="Symbol" w:hAnsi="Times New Roman" w:cs="Times New Roman"/>
          <w:b/>
        </w:rPr>
        <w:tab/>
        <w:t xml:space="preserve">                                       </w:t>
      </w:r>
      <w:r w:rsidRPr="006444F6">
        <w:rPr>
          <w:rFonts w:ascii="Times New Roman" w:eastAsia="Symbol" w:hAnsi="Times New Roman" w:cs="Times New Roman"/>
          <w:b/>
          <w:sz w:val="28"/>
          <w:szCs w:val="28"/>
          <w:u w:val="single"/>
        </w:rPr>
        <w:t>DIFFRACTION USING LASER</w:t>
      </w:r>
      <w:r w:rsidR="00F30E77">
        <w:rPr>
          <w:rFonts w:ascii="Times New Roman" w:eastAsia="Symbol" w:hAnsi="Times New Roman" w:cs="Times New Roman"/>
          <w:b/>
          <w:sz w:val="28"/>
          <w:szCs w:val="28"/>
          <w:u w:val="single"/>
        </w:rPr>
        <w:t xml:space="preserve"> SOURCE</w:t>
      </w:r>
    </w:p>
    <w:p w14:paraId="6407CF24" w14:textId="74B0CF66" w:rsidR="00B46077" w:rsidRPr="006444F6" w:rsidRDefault="00B46077" w:rsidP="00B46077">
      <w:pPr>
        <w:spacing w:before="240"/>
        <w:jc w:val="both"/>
        <w:rPr>
          <w:rFonts w:ascii="Times New Roman" w:hAnsi="Times New Roman" w:cs="Times New Roman"/>
          <w:sz w:val="24"/>
        </w:rPr>
      </w:pPr>
      <w:r w:rsidRPr="006444F6">
        <w:rPr>
          <w:rFonts w:ascii="Times New Roman" w:eastAsia="Symbol" w:hAnsi="Times New Roman" w:cs="Times New Roman"/>
          <w:b/>
          <w:sz w:val="24"/>
          <w:u w:val="single"/>
        </w:rPr>
        <w:t>Aim</w:t>
      </w:r>
      <w:r w:rsidRPr="006444F6">
        <w:rPr>
          <w:rFonts w:ascii="Times New Roman" w:eastAsia="Symbol" w:hAnsi="Times New Roman" w:cs="Times New Roman"/>
          <w:b/>
          <w:sz w:val="24"/>
        </w:rPr>
        <w:t>:-</w:t>
      </w:r>
      <w:r w:rsidRPr="006444F6">
        <w:rPr>
          <w:rFonts w:ascii="Times New Roman" w:eastAsia="Symbol" w:hAnsi="Times New Roman" w:cs="Times New Roman"/>
          <w:sz w:val="24"/>
        </w:rPr>
        <w:t xml:space="preserve"> </w:t>
      </w:r>
      <w:r w:rsidRPr="006444F6">
        <w:rPr>
          <w:rFonts w:ascii="Times New Roman" w:eastAsia="Symbol" w:hAnsi="Times New Roman" w:cs="Times New Roman"/>
          <w:sz w:val="24"/>
        </w:rPr>
        <w:tab/>
        <w:t>To determine</w:t>
      </w:r>
      <w:r w:rsidR="00422C20" w:rsidRPr="006444F6">
        <w:rPr>
          <w:rFonts w:ascii="Times New Roman" w:eastAsia="Symbol" w:hAnsi="Times New Roman" w:cs="Times New Roman"/>
          <w:sz w:val="24"/>
        </w:rPr>
        <w:t xml:space="preserve"> wavelength of a given laser source using </w:t>
      </w:r>
      <w:r w:rsidR="00FE57A7">
        <w:rPr>
          <w:rFonts w:ascii="Times New Roman" w:eastAsia="Symbol" w:hAnsi="Times New Roman" w:cs="Times New Roman"/>
          <w:sz w:val="24"/>
        </w:rPr>
        <w:t xml:space="preserve">plane </w:t>
      </w:r>
      <w:r w:rsidR="00422C20" w:rsidRPr="006444F6">
        <w:rPr>
          <w:rFonts w:ascii="Times New Roman" w:eastAsia="Symbol" w:hAnsi="Times New Roman" w:cs="Times New Roman"/>
          <w:sz w:val="24"/>
        </w:rPr>
        <w:t>diffraction</w:t>
      </w:r>
      <w:r w:rsidRPr="006444F6">
        <w:rPr>
          <w:rFonts w:ascii="Times New Roman" w:eastAsia="Symbol" w:hAnsi="Times New Roman" w:cs="Times New Roman"/>
          <w:sz w:val="24"/>
        </w:rPr>
        <w:t xml:space="preserve"> grating</w:t>
      </w:r>
      <w:r w:rsidR="00422C20" w:rsidRPr="006444F6">
        <w:rPr>
          <w:rFonts w:ascii="Times New Roman" w:eastAsia="Symbol" w:hAnsi="Times New Roman" w:cs="Times New Roman"/>
          <w:sz w:val="24"/>
        </w:rPr>
        <w:t>.</w:t>
      </w:r>
    </w:p>
    <w:p w14:paraId="1AA27956" w14:textId="76B4082F" w:rsidR="00B46077" w:rsidRPr="006444F6" w:rsidRDefault="00B46077" w:rsidP="00B46077">
      <w:pPr>
        <w:jc w:val="both"/>
        <w:rPr>
          <w:rFonts w:ascii="Times New Roman" w:hAnsi="Times New Roman" w:cs="Times New Roman"/>
          <w:sz w:val="24"/>
        </w:rPr>
      </w:pPr>
      <w:r w:rsidRPr="006444F6">
        <w:rPr>
          <w:rFonts w:ascii="Times New Roman" w:eastAsia="Symbol" w:hAnsi="Times New Roman" w:cs="Times New Roman"/>
          <w:b/>
          <w:sz w:val="24"/>
          <w:u w:val="single"/>
        </w:rPr>
        <w:t>Apparatus</w:t>
      </w:r>
      <w:r w:rsidRPr="006444F6">
        <w:rPr>
          <w:rFonts w:ascii="Times New Roman" w:eastAsia="Symbol" w:hAnsi="Times New Roman" w:cs="Times New Roman"/>
          <w:b/>
          <w:sz w:val="24"/>
        </w:rPr>
        <w:t>: -</w:t>
      </w:r>
      <w:r w:rsidRPr="006444F6">
        <w:rPr>
          <w:rFonts w:ascii="Times New Roman" w:eastAsia="Symbol" w:hAnsi="Times New Roman" w:cs="Times New Roman"/>
          <w:sz w:val="24"/>
        </w:rPr>
        <w:t xml:space="preserve"> </w:t>
      </w:r>
      <w:r w:rsidRPr="006444F6">
        <w:rPr>
          <w:rFonts w:ascii="Times New Roman" w:eastAsia="Symbol" w:hAnsi="Times New Roman" w:cs="Times New Roman"/>
          <w:sz w:val="24"/>
        </w:rPr>
        <w:tab/>
        <w:t xml:space="preserve">LASER </w:t>
      </w:r>
      <w:r w:rsidR="00E544F2">
        <w:rPr>
          <w:rFonts w:ascii="Times New Roman" w:eastAsia="Symbol" w:hAnsi="Times New Roman" w:cs="Times New Roman"/>
          <w:sz w:val="24"/>
        </w:rPr>
        <w:t xml:space="preserve">source, </w:t>
      </w:r>
      <w:r w:rsidR="00422C20" w:rsidRPr="006444F6">
        <w:rPr>
          <w:rFonts w:ascii="Times New Roman" w:eastAsia="Symbol" w:hAnsi="Times New Roman" w:cs="Times New Roman"/>
          <w:sz w:val="24"/>
        </w:rPr>
        <w:t>optical g</w:t>
      </w:r>
      <w:r w:rsidRPr="006444F6">
        <w:rPr>
          <w:rFonts w:ascii="Times New Roman" w:eastAsia="Symbol" w:hAnsi="Times New Roman" w:cs="Times New Roman"/>
          <w:sz w:val="24"/>
        </w:rPr>
        <w:t>rating, scale and screen.</w:t>
      </w:r>
    </w:p>
    <w:p w14:paraId="6615A93D" w14:textId="0FAA7EC3" w:rsidR="00CA40DB" w:rsidRPr="006444F6" w:rsidRDefault="00B46077" w:rsidP="00B46077">
      <w:pPr>
        <w:jc w:val="both"/>
        <w:rPr>
          <w:rFonts w:ascii="Times New Roman" w:eastAsia="Symbol" w:hAnsi="Times New Roman" w:cs="Times New Roman"/>
          <w:b/>
          <w:sz w:val="24"/>
        </w:rPr>
      </w:pPr>
      <w:r w:rsidRPr="006444F6">
        <w:rPr>
          <w:rFonts w:ascii="Times New Roman" w:eastAsia="Symbol" w:hAnsi="Times New Roman" w:cs="Times New Roman"/>
          <w:b/>
          <w:sz w:val="24"/>
          <w:u w:val="single"/>
        </w:rPr>
        <w:t>Diagram</w:t>
      </w:r>
      <w:r w:rsidRPr="006444F6">
        <w:rPr>
          <w:rFonts w:ascii="Times New Roman" w:eastAsia="Symbol" w:hAnsi="Times New Roman" w:cs="Times New Roman"/>
          <w:b/>
          <w:sz w:val="24"/>
        </w:rPr>
        <w:t>: -</w:t>
      </w:r>
    </w:p>
    <w:p w14:paraId="61FA87FE" w14:textId="1ACDB8C3" w:rsidR="00DF36B1" w:rsidRDefault="001B4285" w:rsidP="00B46077">
      <w:pPr>
        <w:spacing w:after="0"/>
        <w:jc w:val="center"/>
        <w:rPr>
          <w:rFonts w:ascii="Times New Roman" w:hAnsi="Times New Roman" w:cs="Times New Roman"/>
          <w:b/>
          <w:sz w:val="24"/>
        </w:rPr>
      </w:pPr>
      <w:r w:rsidRPr="006444F6">
        <w:rPr>
          <w:rFonts w:ascii="Times New Roman" w:eastAsia="Symbol" w:hAnsi="Times New Roman" w:cs="Times New Roman"/>
          <w:noProof/>
        </w:rPr>
        <w:drawing>
          <wp:anchor distT="0" distB="0" distL="114300" distR="114300" simplePos="0" relativeHeight="251656192" behindDoc="1" locked="0" layoutInCell="1" allowOverlap="1" wp14:anchorId="25236C6B" wp14:editId="2F263F04">
            <wp:simplePos x="0" y="0"/>
            <wp:positionH relativeFrom="column">
              <wp:posOffset>367665</wp:posOffset>
            </wp:positionH>
            <wp:positionV relativeFrom="paragraph">
              <wp:posOffset>5715</wp:posOffset>
            </wp:positionV>
            <wp:extent cx="5396865" cy="3779520"/>
            <wp:effectExtent l="19050" t="19050" r="13335" b="11430"/>
            <wp:wrapTight wrapText="bothSides">
              <wp:wrapPolygon edited="0">
                <wp:start x="-76" y="-109"/>
                <wp:lineTo x="-76" y="21556"/>
                <wp:lineTo x="21577" y="21556"/>
                <wp:lineTo x="21577" y="-109"/>
                <wp:lineTo x="-76" y="-109"/>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865" cy="3779520"/>
                    </a:xfrm>
                    <a:prstGeom prst="rect">
                      <a:avLst/>
                    </a:prstGeom>
                    <a:solidFill>
                      <a:srgbClr val="FFFFFF"/>
                    </a:solidFill>
                    <a:ln w="19050">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14:paraId="0759F0A0" w14:textId="77777777" w:rsidR="00DF36B1" w:rsidRDefault="00DF36B1" w:rsidP="00B46077">
      <w:pPr>
        <w:spacing w:after="0"/>
        <w:jc w:val="center"/>
        <w:rPr>
          <w:rFonts w:ascii="Times New Roman" w:hAnsi="Times New Roman" w:cs="Times New Roman"/>
          <w:b/>
          <w:sz w:val="24"/>
        </w:rPr>
      </w:pPr>
    </w:p>
    <w:p w14:paraId="4271DAEE" w14:textId="3EBB6276" w:rsidR="00E2284B" w:rsidRPr="006D35C2" w:rsidRDefault="00DF36B1" w:rsidP="006D35C2">
      <w:pPr>
        <w:spacing w:after="0"/>
        <w:jc w:val="center"/>
        <w:rPr>
          <w:rFonts w:ascii="Times New Roman" w:hAnsi="Times New Roman" w:cs="Times New Roman"/>
          <w:sz w:val="24"/>
        </w:rPr>
      </w:pPr>
      <w:r>
        <w:rPr>
          <w:rFonts w:ascii="Times New Roman" w:hAnsi="Times New Roman" w:cs="Times New Roman"/>
          <w:b/>
          <w:sz w:val="24"/>
        </w:rPr>
        <w:t>Figure 1</w:t>
      </w:r>
      <w:r w:rsidR="00B46077" w:rsidRPr="006444F6">
        <w:rPr>
          <w:rFonts w:ascii="Times New Roman" w:hAnsi="Times New Roman" w:cs="Times New Roman"/>
          <w:b/>
          <w:sz w:val="24"/>
        </w:rPr>
        <w:t xml:space="preserve">: </w:t>
      </w:r>
      <w:r w:rsidR="00B46077" w:rsidRPr="006444F6">
        <w:rPr>
          <w:rFonts w:ascii="Times New Roman" w:hAnsi="Times New Roman" w:cs="Times New Roman"/>
          <w:sz w:val="24"/>
        </w:rPr>
        <w:t>Schematic diagram of light</w:t>
      </w:r>
      <w:r w:rsidR="006D35C2">
        <w:rPr>
          <w:rFonts w:ascii="Times New Roman" w:hAnsi="Times New Roman" w:cs="Times New Roman"/>
          <w:sz w:val="24"/>
        </w:rPr>
        <w:t xml:space="preserve"> diffraction using laser beam. </w:t>
      </w:r>
    </w:p>
    <w:p w14:paraId="510B6D30" w14:textId="55A3E1DB" w:rsidR="006D35C2" w:rsidRPr="006444F6" w:rsidRDefault="006D35C2" w:rsidP="006D35C2">
      <w:pPr>
        <w:spacing w:before="240"/>
        <w:jc w:val="both"/>
        <w:rPr>
          <w:rFonts w:ascii="Times New Roman" w:hAnsi="Times New Roman" w:cs="Times New Roman"/>
          <w:sz w:val="24"/>
        </w:rPr>
      </w:pPr>
      <w:r w:rsidRPr="006444F6">
        <w:rPr>
          <w:rFonts w:ascii="Times New Roman" w:eastAsia="Symbol" w:hAnsi="Times New Roman" w:cs="Times New Roman"/>
          <w:b/>
          <w:sz w:val="24"/>
          <w:u w:val="single"/>
        </w:rPr>
        <w:t>Formula</w:t>
      </w:r>
      <w:r w:rsidRPr="006444F6">
        <w:rPr>
          <w:rFonts w:ascii="Times New Roman" w:eastAsia="Symbol" w:hAnsi="Times New Roman" w:cs="Times New Roman"/>
          <w:b/>
          <w:sz w:val="24"/>
        </w:rPr>
        <w:t xml:space="preserve">:- </w:t>
      </w:r>
      <w:r w:rsidR="001B4285">
        <w:rPr>
          <w:rFonts w:ascii="Times New Roman" w:hAnsi="Times New Roman" w:cs="Times New Roman"/>
          <w:sz w:val="24"/>
        </w:rPr>
        <w:t xml:space="preserve">                    </w:t>
      </w:r>
      <w:r w:rsidRPr="006444F6">
        <w:rPr>
          <w:rFonts w:ascii="Times New Roman" w:hAnsi="Times New Roman" w:cs="Times New Roman"/>
          <w:sz w:val="24"/>
        </w:rPr>
        <w:t xml:space="preserve">  </w:t>
      </w:r>
      <m:oMath>
        <m:r>
          <w:rPr>
            <w:rFonts w:ascii="Cambria Math" w:hAnsi="Cambria Math" w:cs="Times New Roman"/>
            <w:sz w:val="24"/>
          </w:rPr>
          <m:t>d</m:t>
        </m:r>
        <m:func>
          <m:funcPr>
            <m:ctrlPr>
              <w:rPr>
                <w:rFonts w:ascii="Cambria Math" w:hAnsi="Cambria Math" w:cs="Times New Roman"/>
                <w:i/>
                <w:sz w:val="24"/>
              </w:rPr>
            </m:ctrlPr>
          </m:funcPr>
          <m:fName>
            <m:r>
              <m:rPr>
                <m:sty m:val="p"/>
              </m:rPr>
              <w:rPr>
                <w:rFonts w:ascii="Cambria Math" w:hAnsi="Cambria Math" w:cs="Times New Roman"/>
                <w:sz w:val="24"/>
              </w:rPr>
              <m:t>sin</m:t>
            </m:r>
          </m:fName>
          <m:e>
            <m:r>
              <w:rPr>
                <w:rFonts w:ascii="Cambria Math" w:hAnsi="Cambria Math" w:cs="Times New Roman"/>
                <w:sz w:val="24"/>
              </w:rPr>
              <m:t>θ</m:t>
            </m:r>
          </m:e>
        </m:func>
        <m:r>
          <w:rPr>
            <w:rFonts w:ascii="Cambria Math" w:hAnsi="Cambria Math" w:cs="Times New Roman"/>
            <w:sz w:val="24"/>
          </w:rPr>
          <m:t>=n λ</m:t>
        </m:r>
      </m:oMath>
      <w:r w:rsidRPr="006444F6">
        <w:rPr>
          <w:rFonts w:ascii="Times New Roman" w:hAnsi="Times New Roman" w:cs="Times New Roman"/>
          <w:sz w:val="24"/>
        </w:rPr>
        <w:t xml:space="preserve">    OR   </w:t>
      </w:r>
      <m:oMath>
        <m:func>
          <m:funcPr>
            <m:ctrlPr>
              <w:rPr>
                <w:rFonts w:ascii="Cambria Math" w:hAnsi="Cambria Math" w:cs="Times New Roman"/>
                <w:i/>
                <w:sz w:val="24"/>
              </w:rPr>
            </m:ctrlPr>
          </m:funcPr>
          <m:fName>
            <m:r>
              <m:rPr>
                <m:sty m:val="p"/>
              </m:rPr>
              <w:rPr>
                <w:rFonts w:ascii="Cambria Math" w:hAnsi="Cambria Math" w:cs="Times New Roman"/>
                <w:sz w:val="24"/>
              </w:rPr>
              <m:t>sin</m:t>
            </m:r>
          </m:fName>
          <m:e>
            <m:r>
              <w:rPr>
                <w:rFonts w:ascii="Cambria Math" w:hAnsi="Cambria Math" w:cs="Times New Roman"/>
                <w:sz w:val="24"/>
              </w:rPr>
              <m:t>θ</m:t>
            </m:r>
          </m:e>
        </m:func>
        <m:r>
          <w:rPr>
            <w:rFonts w:ascii="Cambria Math" w:hAnsi="Cambria Math" w:cs="Times New Roman"/>
            <w:sz w:val="24"/>
          </w:rPr>
          <m:t>=nNλ</m:t>
        </m:r>
      </m:oMath>
      <w:r w:rsidRPr="006444F6">
        <w:rPr>
          <w:rFonts w:ascii="Times New Roman" w:hAnsi="Times New Roman" w:cs="Times New Roman"/>
          <w:sz w:val="24"/>
        </w:rPr>
        <w:t xml:space="preserve">      </w:t>
      </w:r>
    </w:p>
    <w:p w14:paraId="3E68B80F" w14:textId="77777777" w:rsidR="006D35C2" w:rsidRPr="006444F6" w:rsidRDefault="006D35C2" w:rsidP="006D35C2">
      <w:pPr>
        <w:tabs>
          <w:tab w:val="left" w:pos="1080"/>
        </w:tabs>
        <w:spacing w:after="0" w:line="360" w:lineRule="auto"/>
        <w:jc w:val="both"/>
        <w:rPr>
          <w:rFonts w:ascii="Times New Roman" w:hAnsi="Times New Roman" w:cs="Times New Roman"/>
          <w:sz w:val="24"/>
        </w:rPr>
      </w:pPr>
      <w:r w:rsidRPr="006444F6">
        <w:rPr>
          <w:rFonts w:ascii="Times New Roman" w:eastAsia="Symbol" w:hAnsi="Times New Roman" w:cs="Times New Roman"/>
          <w:b/>
          <w:sz w:val="24"/>
        </w:rPr>
        <w:tab/>
      </w:r>
      <w:r w:rsidRPr="006444F6">
        <w:rPr>
          <w:rFonts w:ascii="Times New Roman" w:eastAsia="Symbol" w:hAnsi="Times New Roman" w:cs="Times New Roman"/>
          <w:sz w:val="24"/>
        </w:rPr>
        <w:t>Where</w:t>
      </w:r>
      <w:r w:rsidRPr="006444F6">
        <w:rPr>
          <w:rFonts w:ascii="Times New Roman" w:hAnsi="Times New Roman" w:cs="Times New Roman"/>
          <w:sz w:val="24"/>
        </w:rPr>
        <w:t xml:space="preserve">           </w:t>
      </w:r>
      <w:r w:rsidRPr="006444F6">
        <w:rPr>
          <w:rFonts w:ascii="Times New Roman" w:eastAsia="Symbol" w:hAnsi="Times New Roman" w:cs="Times New Roman"/>
          <w:i/>
          <w:sz w:val="24"/>
        </w:rPr>
        <w:t>d</w:t>
      </w:r>
      <w:r w:rsidRPr="006444F6">
        <w:rPr>
          <w:rFonts w:ascii="Times New Roman" w:eastAsia="Symbol" w:hAnsi="Times New Roman" w:cs="Times New Roman"/>
          <w:sz w:val="24"/>
        </w:rPr>
        <w:t xml:space="preserve"> - Grating element =1/N</w:t>
      </w:r>
    </w:p>
    <w:p w14:paraId="5269E752" w14:textId="77777777" w:rsidR="006D35C2" w:rsidRPr="006444F6" w:rsidRDefault="006D35C2" w:rsidP="006D35C2">
      <w:pPr>
        <w:spacing w:after="0" w:line="360" w:lineRule="auto"/>
        <w:ind w:left="720" w:firstLine="720"/>
        <w:rPr>
          <w:rFonts w:ascii="Times New Roman" w:hAnsi="Times New Roman" w:cs="Times New Roman"/>
          <w:sz w:val="24"/>
        </w:rPr>
      </w:pPr>
      <w:r w:rsidRPr="006444F6">
        <w:rPr>
          <w:rFonts w:ascii="Times New Roman" w:eastAsia="Symbol" w:hAnsi="Times New Roman" w:cs="Times New Roman"/>
          <w:i/>
          <w:sz w:val="24"/>
        </w:rPr>
        <w:t xml:space="preserve">               N</w:t>
      </w:r>
      <w:r w:rsidRPr="006444F6">
        <w:rPr>
          <w:rFonts w:ascii="Times New Roman" w:eastAsia="Symbol" w:hAnsi="Times New Roman" w:cs="Times New Roman"/>
          <w:sz w:val="24"/>
        </w:rPr>
        <w:t xml:space="preserve"> -Number of lines per cm on grating </w:t>
      </w:r>
    </w:p>
    <w:p w14:paraId="43DC26C1" w14:textId="77777777" w:rsidR="006D35C2" w:rsidRPr="006444F6" w:rsidRDefault="006D35C2" w:rsidP="006D35C2">
      <w:pPr>
        <w:spacing w:after="0" w:line="360" w:lineRule="auto"/>
        <w:ind w:left="720" w:firstLine="720"/>
        <w:jc w:val="both"/>
        <w:rPr>
          <w:rFonts w:ascii="Times New Roman" w:hAnsi="Times New Roman" w:cs="Times New Roman"/>
          <w:sz w:val="24"/>
        </w:rPr>
      </w:pPr>
      <w:r w:rsidRPr="006444F6">
        <w:rPr>
          <w:rFonts w:ascii="Times New Roman" w:eastAsia="Symbol" w:hAnsi="Times New Roman" w:cs="Times New Roman"/>
          <w:i/>
          <w:sz w:val="24"/>
        </w:rPr>
        <w:t xml:space="preserve">               n</w:t>
      </w:r>
      <w:r w:rsidRPr="006444F6">
        <w:rPr>
          <w:rFonts w:ascii="Times New Roman" w:eastAsia="Symbol" w:hAnsi="Times New Roman" w:cs="Times New Roman"/>
          <w:sz w:val="24"/>
        </w:rPr>
        <w:t xml:space="preserve"> -Order of maximum in diffraction pattern</w:t>
      </w:r>
    </w:p>
    <w:p w14:paraId="6FC79E84" w14:textId="77777777" w:rsidR="006D35C2" w:rsidRPr="006444F6" w:rsidRDefault="006D35C2" w:rsidP="006D35C2">
      <w:pPr>
        <w:spacing w:after="0" w:line="360" w:lineRule="auto"/>
        <w:jc w:val="both"/>
        <w:rPr>
          <w:rFonts w:ascii="Times New Roman" w:hAnsi="Times New Roman" w:cs="Times New Roman"/>
          <w:sz w:val="24"/>
        </w:rPr>
      </w:pPr>
      <w:r w:rsidRPr="006444F6">
        <w:rPr>
          <w:rFonts w:ascii="Times New Roman" w:eastAsia="Symbol" w:hAnsi="Times New Roman" w:cs="Times New Roman"/>
          <w:sz w:val="24"/>
        </w:rPr>
        <w:tab/>
      </w:r>
      <w:r w:rsidRPr="006444F6">
        <w:rPr>
          <w:rFonts w:ascii="Times New Roman" w:eastAsia="Symbol" w:hAnsi="Times New Roman" w:cs="Times New Roman"/>
          <w:sz w:val="24"/>
        </w:rPr>
        <w:tab/>
        <w:t xml:space="preserve">               </w:t>
      </w:r>
      <w:r w:rsidRPr="006444F6">
        <w:rPr>
          <w:rFonts w:ascii="Times New Roman" w:eastAsia="Symbol" w:hAnsi="Times New Roman" w:cs="Times New Roman"/>
          <w:i/>
          <w:sz w:val="24"/>
        </w:rPr>
        <w:t>θ</w:t>
      </w:r>
      <w:r w:rsidRPr="006444F6">
        <w:rPr>
          <w:rFonts w:ascii="Times New Roman" w:eastAsia="Symbol" w:hAnsi="Times New Roman" w:cs="Times New Roman"/>
          <w:sz w:val="24"/>
        </w:rPr>
        <w:t xml:space="preserve"> -Angle of diffraction for n</w:t>
      </w:r>
      <w:r w:rsidRPr="006444F6">
        <w:rPr>
          <w:rFonts w:ascii="Times New Roman" w:eastAsia="Symbol" w:hAnsi="Times New Roman" w:cs="Times New Roman"/>
          <w:sz w:val="24"/>
          <w:vertAlign w:val="superscript"/>
        </w:rPr>
        <w:t>th</w:t>
      </w:r>
      <w:r w:rsidRPr="006444F6">
        <w:rPr>
          <w:rFonts w:ascii="Times New Roman" w:eastAsia="Symbol" w:hAnsi="Times New Roman" w:cs="Times New Roman"/>
          <w:sz w:val="24"/>
        </w:rPr>
        <w:t xml:space="preserve"> maximum</w:t>
      </w:r>
    </w:p>
    <w:p w14:paraId="58191714" w14:textId="77777777" w:rsidR="006D35C2" w:rsidRPr="006444F6" w:rsidRDefault="006D35C2" w:rsidP="006D35C2">
      <w:pPr>
        <w:spacing w:after="0" w:line="360" w:lineRule="auto"/>
        <w:jc w:val="both"/>
        <w:rPr>
          <w:rFonts w:ascii="Times New Roman" w:hAnsi="Times New Roman" w:cs="Times New Roman"/>
          <w:sz w:val="24"/>
          <w:vertAlign w:val="superscript"/>
        </w:rPr>
      </w:pPr>
      <w:r w:rsidRPr="006444F6">
        <w:rPr>
          <w:rFonts w:ascii="Times New Roman" w:hAnsi="Times New Roman" w:cs="Times New Roman"/>
          <w:sz w:val="24"/>
        </w:rPr>
        <w:t xml:space="preserve"> </w:t>
      </w:r>
      <w:r w:rsidRPr="006444F6">
        <w:rPr>
          <w:rFonts w:ascii="Times New Roman" w:eastAsia="Symbol" w:hAnsi="Times New Roman" w:cs="Times New Roman"/>
          <w:sz w:val="24"/>
        </w:rPr>
        <w:tab/>
      </w:r>
      <w:r w:rsidRPr="006444F6">
        <w:rPr>
          <w:rFonts w:ascii="Times New Roman" w:eastAsia="Symbol" w:hAnsi="Times New Roman" w:cs="Times New Roman"/>
          <w:sz w:val="24"/>
        </w:rPr>
        <w:tab/>
        <w:t xml:space="preserve">               </w:t>
      </w:r>
      <w:r w:rsidRPr="006444F6">
        <w:rPr>
          <w:rFonts w:ascii="Times New Roman" w:eastAsia="Symbol" w:hAnsi="Times New Roman" w:cs="Times New Roman"/>
          <w:i/>
          <w:sz w:val="24"/>
        </w:rPr>
        <w:t>λ</w:t>
      </w:r>
      <w:r w:rsidRPr="006444F6">
        <w:rPr>
          <w:rFonts w:ascii="Times New Roman" w:eastAsia="Symbol" w:hAnsi="Times New Roman" w:cs="Times New Roman"/>
          <w:sz w:val="24"/>
        </w:rPr>
        <w:t xml:space="preserve"> -Wavelength</w:t>
      </w:r>
      <w:r>
        <w:rPr>
          <w:rFonts w:ascii="Times New Roman" w:eastAsia="Symbol" w:hAnsi="Times New Roman" w:cs="Times New Roman"/>
          <w:sz w:val="24"/>
        </w:rPr>
        <w:t xml:space="preserve"> of LASER source</w:t>
      </w:r>
    </w:p>
    <w:p w14:paraId="2E55AE30" w14:textId="2956E6D2" w:rsidR="001B4285" w:rsidRDefault="006D35C2" w:rsidP="001B4285">
      <w:pPr>
        <w:tabs>
          <w:tab w:val="left" w:pos="720"/>
        </w:tabs>
        <w:jc w:val="both"/>
        <w:rPr>
          <w:rFonts w:ascii="Times New Roman" w:eastAsia="Symbol" w:hAnsi="Times New Roman" w:cs="Times New Roman"/>
          <w:sz w:val="24"/>
        </w:rPr>
      </w:pPr>
      <w:r w:rsidRPr="006444F6">
        <w:rPr>
          <w:rFonts w:ascii="Times New Roman" w:eastAsia="Symbol" w:hAnsi="Times New Roman" w:cs="Times New Roman"/>
          <w:sz w:val="24"/>
        </w:rPr>
        <w:t>In experimental arrangement, to find angle of diffraction, we have from geometry of arrangement</w:t>
      </w:r>
      <w:r w:rsidRPr="006444F6">
        <w:rPr>
          <w:rFonts w:ascii="Times New Roman" w:eastAsia="Symbol" w:hAnsi="Times New Roman" w:cs="Times New Roman"/>
          <w:sz w:val="24"/>
        </w:rPr>
        <w:tab/>
      </w:r>
      <w:r w:rsidRPr="006444F6">
        <w:rPr>
          <w:rFonts w:ascii="Times New Roman" w:eastAsia="Symbol" w:hAnsi="Times New Roman" w:cs="Times New Roman"/>
          <w:sz w:val="24"/>
        </w:rPr>
        <w:tab/>
        <w:t xml:space="preserve">              </w:t>
      </w:r>
      <w:r w:rsidRPr="006444F6">
        <w:rPr>
          <w:rFonts w:ascii="Times New Roman" w:hAnsi="Times New Roman" w:cs="Times New Roman"/>
          <w:position w:val="-16"/>
          <w:sz w:val="24"/>
        </w:rPr>
        <w:object w:dxaOrig="994" w:dyaOrig="566" w14:anchorId="596C9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28.5pt" o:ole="" filled="t">
            <v:fill color2="black"/>
            <v:imagedata r:id="rId9" o:title=""/>
          </v:shape>
          <o:OLEObject Type="Embed" ProgID="Equation.3" ShapeID="_x0000_i1025" DrawAspect="Content" ObjectID="_1807700437" r:id="rId10"/>
        </w:object>
      </w:r>
      <w:r w:rsidRPr="006444F6">
        <w:rPr>
          <w:rFonts w:ascii="Times New Roman" w:eastAsia="Symbol" w:hAnsi="Times New Roman" w:cs="Times New Roman"/>
          <w:sz w:val="24"/>
        </w:rPr>
        <w:tab/>
        <w:t>i.e.</w:t>
      </w:r>
      <w:r w:rsidR="006144B6">
        <w:rPr>
          <w:rFonts w:ascii="Times New Roman" w:eastAsia="Symbol" w:hAnsi="Times New Roman" w:cs="Times New Roman"/>
          <w:sz w:val="24"/>
        </w:rPr>
        <w:t xml:space="preserve">  </w:t>
      </w:r>
      <w:r w:rsidR="006144B6" w:rsidRPr="006444F6">
        <w:rPr>
          <w:rFonts w:ascii="Times New Roman" w:hAnsi="Times New Roman" w:cs="Times New Roman"/>
          <w:position w:val="-15"/>
          <w:sz w:val="20"/>
        </w:rPr>
        <w:object w:dxaOrig="1493" w:dyaOrig="558" w14:anchorId="36CA4E55">
          <v:shape id="_x0000_i1026" type="#_x0000_t75" style="width:64.5pt;height:23.25pt" o:ole="" filled="t">
            <v:fill color2="black"/>
            <v:imagedata r:id="rId11" o:title=""/>
          </v:shape>
          <o:OLEObject Type="Embed" ProgID="Equation.3" ShapeID="_x0000_i1026" DrawAspect="Content" ObjectID="_1807700438" r:id="rId12"/>
        </w:object>
      </w:r>
    </w:p>
    <w:p w14:paraId="23D0CBD4" w14:textId="41C7F02C" w:rsidR="006D35C2" w:rsidRPr="001B4285" w:rsidRDefault="006D35C2" w:rsidP="001B4285">
      <w:pPr>
        <w:tabs>
          <w:tab w:val="left" w:pos="720"/>
        </w:tabs>
        <w:jc w:val="both"/>
        <w:rPr>
          <w:rFonts w:ascii="Times New Roman" w:eastAsia="Symbol" w:hAnsi="Times New Roman" w:cs="Times New Roman"/>
          <w:sz w:val="24"/>
        </w:rPr>
      </w:pPr>
      <w:r w:rsidRPr="006444F6">
        <w:rPr>
          <w:rFonts w:ascii="Times New Roman" w:eastAsia="Symbol" w:hAnsi="Times New Roman" w:cs="Times New Roman"/>
          <w:sz w:val="24"/>
        </w:rPr>
        <w:t xml:space="preserve">Where, </w:t>
      </w:r>
      <w:r w:rsidRPr="006444F6">
        <w:rPr>
          <w:rFonts w:ascii="Times New Roman" w:eastAsia="Symbol" w:hAnsi="Times New Roman" w:cs="Times New Roman"/>
          <w:sz w:val="24"/>
        </w:rPr>
        <w:tab/>
      </w:r>
      <w:r w:rsidRPr="006444F6">
        <w:rPr>
          <w:rFonts w:ascii="Times New Roman" w:eastAsia="Symbol" w:hAnsi="Times New Roman" w:cs="Times New Roman"/>
          <w:i/>
          <w:sz w:val="24"/>
        </w:rPr>
        <w:t>x</w:t>
      </w:r>
      <w:r w:rsidRPr="006444F6">
        <w:rPr>
          <w:rFonts w:ascii="Times New Roman" w:eastAsia="Symbol" w:hAnsi="Times New Roman" w:cs="Times New Roman"/>
          <w:sz w:val="24"/>
        </w:rPr>
        <w:t xml:space="preserve"> -distance of n</w:t>
      </w:r>
      <w:r w:rsidRPr="006444F6">
        <w:rPr>
          <w:rFonts w:ascii="Times New Roman" w:eastAsia="Symbol" w:hAnsi="Times New Roman" w:cs="Times New Roman"/>
          <w:sz w:val="24"/>
          <w:vertAlign w:val="superscript"/>
        </w:rPr>
        <w:t>th</w:t>
      </w:r>
      <w:r w:rsidRPr="006444F6">
        <w:rPr>
          <w:rFonts w:ascii="Times New Roman" w:eastAsia="Symbol" w:hAnsi="Times New Roman" w:cs="Times New Roman"/>
          <w:sz w:val="24"/>
        </w:rPr>
        <w:t xml:space="preserve"> maximum from center of pattern on screen</w:t>
      </w:r>
    </w:p>
    <w:p w14:paraId="1C284DD3" w14:textId="4C6DD75E" w:rsidR="006D35C2" w:rsidRPr="00A159C0" w:rsidRDefault="006D35C2" w:rsidP="006D35C2">
      <w:pPr>
        <w:ind w:left="1440"/>
        <w:jc w:val="both"/>
        <w:rPr>
          <w:rFonts w:ascii="Times New Roman" w:hAnsi="Times New Roman" w:cs="Times New Roman"/>
          <w:sz w:val="24"/>
        </w:rPr>
      </w:pPr>
      <w:r w:rsidRPr="006444F6">
        <w:rPr>
          <w:rFonts w:ascii="Times New Roman" w:eastAsia="Symbol" w:hAnsi="Times New Roman" w:cs="Times New Roman"/>
          <w:i/>
          <w:sz w:val="24"/>
        </w:rPr>
        <w:t>L</w:t>
      </w:r>
      <w:r w:rsidRPr="006444F6">
        <w:rPr>
          <w:rFonts w:ascii="Times New Roman" w:eastAsia="Symbol" w:hAnsi="Times New Roman" w:cs="Times New Roman"/>
          <w:sz w:val="24"/>
        </w:rPr>
        <w:t xml:space="preserve"> -distance of screen from grating</w:t>
      </w:r>
    </w:p>
    <w:p w14:paraId="5785AC5F" w14:textId="17EC7623" w:rsidR="00B46077" w:rsidRPr="006444F6" w:rsidRDefault="00B46077" w:rsidP="00B46077">
      <w:pPr>
        <w:jc w:val="both"/>
        <w:rPr>
          <w:rFonts w:ascii="Times New Roman" w:hAnsi="Times New Roman" w:cs="Times New Roman"/>
          <w:sz w:val="24"/>
          <w:szCs w:val="24"/>
        </w:rPr>
      </w:pPr>
      <w:r w:rsidRPr="006444F6">
        <w:rPr>
          <w:rFonts w:ascii="Times New Roman" w:eastAsia="Symbol" w:hAnsi="Times New Roman" w:cs="Times New Roman"/>
          <w:b/>
          <w:sz w:val="24"/>
          <w:szCs w:val="24"/>
          <w:u w:val="single"/>
        </w:rPr>
        <w:lastRenderedPageBreak/>
        <w:t>Precaution</w:t>
      </w:r>
      <w:r w:rsidRPr="006444F6">
        <w:rPr>
          <w:rFonts w:ascii="Times New Roman" w:eastAsia="Symbol" w:hAnsi="Times New Roman" w:cs="Times New Roman"/>
          <w:b/>
          <w:sz w:val="24"/>
          <w:szCs w:val="24"/>
        </w:rPr>
        <w:t>: -</w:t>
      </w:r>
      <w:r w:rsidRPr="006444F6">
        <w:rPr>
          <w:rFonts w:ascii="Times New Roman" w:eastAsia="Symbol" w:hAnsi="Times New Roman" w:cs="Times New Roman"/>
          <w:sz w:val="24"/>
          <w:szCs w:val="24"/>
        </w:rPr>
        <w:tab/>
      </w:r>
      <w:r w:rsidR="001C49A3" w:rsidRPr="006444F6">
        <w:rPr>
          <w:rFonts w:ascii="Times New Roman" w:eastAsia="Symbol" w:hAnsi="Times New Roman" w:cs="Times New Roman"/>
          <w:b/>
          <w:i/>
          <w:color w:val="000000" w:themeColor="text1"/>
          <w:sz w:val="24"/>
          <w:szCs w:val="24"/>
          <w:u w:val="single"/>
        </w:rPr>
        <w:t xml:space="preserve">DO </w:t>
      </w:r>
      <w:r w:rsidR="00AD624F" w:rsidRPr="006444F6">
        <w:rPr>
          <w:rFonts w:ascii="Times New Roman" w:eastAsia="Symbol" w:hAnsi="Times New Roman" w:cs="Times New Roman"/>
          <w:b/>
          <w:i/>
          <w:color w:val="000000" w:themeColor="text1"/>
          <w:sz w:val="24"/>
          <w:szCs w:val="24"/>
          <w:u w:val="single"/>
        </w:rPr>
        <w:t>NOT DIRECTLY LOOK</w:t>
      </w:r>
      <w:r w:rsidR="001C49A3" w:rsidRPr="006444F6">
        <w:rPr>
          <w:rFonts w:ascii="Times New Roman" w:eastAsia="Symbol" w:hAnsi="Times New Roman" w:cs="Times New Roman"/>
          <w:b/>
          <w:i/>
          <w:color w:val="000000" w:themeColor="text1"/>
          <w:sz w:val="24"/>
          <w:szCs w:val="24"/>
          <w:u w:val="single"/>
        </w:rPr>
        <w:t xml:space="preserve"> </w:t>
      </w:r>
      <w:r w:rsidR="00AD624F" w:rsidRPr="006444F6">
        <w:rPr>
          <w:rFonts w:ascii="Times New Roman" w:eastAsia="Symbol" w:hAnsi="Times New Roman" w:cs="Times New Roman"/>
          <w:b/>
          <w:i/>
          <w:color w:val="000000" w:themeColor="text1"/>
          <w:sz w:val="24"/>
          <w:szCs w:val="24"/>
          <w:u w:val="single"/>
        </w:rPr>
        <w:t>INTO THE LASER BEAM</w:t>
      </w:r>
      <w:r w:rsidRPr="006444F6">
        <w:rPr>
          <w:rFonts w:ascii="Times New Roman" w:eastAsia="Symbol" w:hAnsi="Times New Roman" w:cs="Times New Roman"/>
          <w:color w:val="000000" w:themeColor="text1"/>
          <w:sz w:val="24"/>
          <w:szCs w:val="24"/>
        </w:rPr>
        <w:t>.</w:t>
      </w:r>
    </w:p>
    <w:p w14:paraId="3E329A72" w14:textId="77777777" w:rsidR="00B46077" w:rsidRPr="006444F6" w:rsidRDefault="00B46077" w:rsidP="00B46077">
      <w:pPr>
        <w:jc w:val="both"/>
        <w:rPr>
          <w:rFonts w:ascii="Times New Roman" w:hAnsi="Times New Roman" w:cs="Times New Roman"/>
          <w:sz w:val="24"/>
          <w:szCs w:val="24"/>
        </w:rPr>
      </w:pPr>
      <w:r w:rsidRPr="006444F6">
        <w:rPr>
          <w:rFonts w:ascii="Times New Roman" w:eastAsia="Symbol" w:hAnsi="Times New Roman" w:cs="Times New Roman"/>
          <w:b/>
          <w:sz w:val="24"/>
          <w:szCs w:val="24"/>
          <w:u w:val="single"/>
        </w:rPr>
        <w:t>Procedure</w:t>
      </w:r>
      <w:r w:rsidRPr="006444F6">
        <w:rPr>
          <w:rFonts w:ascii="Times New Roman" w:eastAsia="Symbol" w:hAnsi="Times New Roman" w:cs="Times New Roman"/>
          <w:b/>
          <w:sz w:val="24"/>
          <w:szCs w:val="24"/>
        </w:rPr>
        <w:t>: -</w:t>
      </w:r>
      <w:r w:rsidRPr="006444F6">
        <w:rPr>
          <w:rFonts w:ascii="Times New Roman" w:eastAsia="Symbol" w:hAnsi="Times New Roman" w:cs="Times New Roman"/>
          <w:b/>
          <w:sz w:val="24"/>
          <w:szCs w:val="24"/>
          <w:u w:val="single"/>
        </w:rPr>
        <w:t xml:space="preserve"> </w:t>
      </w:r>
    </w:p>
    <w:p w14:paraId="365BCA67" w14:textId="48FE0B67" w:rsidR="00B46077" w:rsidRPr="006444F6" w:rsidRDefault="00B46077" w:rsidP="00F92093">
      <w:pPr>
        <w:numPr>
          <w:ilvl w:val="0"/>
          <w:numId w:val="6"/>
        </w:numPr>
        <w:tabs>
          <w:tab w:val="left" w:pos="1440"/>
        </w:tabs>
        <w:suppressAutoHyphens/>
        <w:spacing w:before="9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Allow the beam to fall on the grating and the diffraction pattern, i</w:t>
      </w:r>
      <w:r w:rsidR="009E0C2D" w:rsidRPr="006444F6">
        <w:rPr>
          <w:rFonts w:ascii="Times New Roman" w:eastAsia="Symbol" w:hAnsi="Times New Roman" w:cs="Times New Roman"/>
          <w:sz w:val="24"/>
          <w:szCs w:val="24"/>
        </w:rPr>
        <w:t xml:space="preserve">n the form of series of dots is </w:t>
      </w:r>
      <w:r w:rsidRPr="006444F6">
        <w:rPr>
          <w:rFonts w:ascii="Times New Roman" w:eastAsia="Symbol" w:hAnsi="Times New Roman" w:cs="Times New Roman"/>
          <w:sz w:val="24"/>
          <w:szCs w:val="24"/>
        </w:rPr>
        <w:t>observed on the screen placed at a fixed distance ‘L’. In the diffraction pattern, you will observe central or zeroth maximum as brightest spot &amp; on its both sides other spots as 1</w:t>
      </w:r>
      <w:r w:rsidRPr="006444F6">
        <w:rPr>
          <w:rFonts w:ascii="Times New Roman" w:eastAsia="Symbol" w:hAnsi="Times New Roman" w:cs="Times New Roman"/>
          <w:sz w:val="24"/>
          <w:szCs w:val="24"/>
          <w:vertAlign w:val="superscript"/>
        </w:rPr>
        <w:t>st</w:t>
      </w:r>
      <w:r w:rsidR="00667055">
        <w:rPr>
          <w:rFonts w:ascii="Times New Roman" w:eastAsia="Symbol" w:hAnsi="Times New Roman" w:cs="Times New Roman"/>
          <w:sz w:val="24"/>
          <w:szCs w:val="24"/>
        </w:rPr>
        <w:t xml:space="preserve"> order,</w:t>
      </w:r>
      <w:r w:rsidRPr="006444F6">
        <w:rPr>
          <w:rFonts w:ascii="Times New Roman" w:eastAsia="Symbol" w:hAnsi="Times New Roman" w:cs="Times New Roman"/>
          <w:sz w:val="24"/>
          <w:szCs w:val="24"/>
        </w:rPr>
        <w:t xml:space="preserve"> 2</w:t>
      </w:r>
      <w:r w:rsidR="00667055">
        <w:rPr>
          <w:rFonts w:ascii="Times New Roman" w:eastAsia="Symbol" w:hAnsi="Times New Roman" w:cs="Times New Roman"/>
          <w:sz w:val="24"/>
          <w:szCs w:val="24"/>
          <w:vertAlign w:val="superscript"/>
        </w:rPr>
        <w:t>nd</w:t>
      </w:r>
      <w:r w:rsidR="00667055">
        <w:rPr>
          <w:rFonts w:ascii="Times New Roman" w:eastAsia="Symbol" w:hAnsi="Times New Roman" w:cs="Times New Roman"/>
          <w:sz w:val="24"/>
          <w:szCs w:val="24"/>
        </w:rPr>
        <w:t xml:space="preserve"> </w:t>
      </w:r>
      <w:r w:rsidR="00056EDE">
        <w:rPr>
          <w:rFonts w:ascii="Times New Roman" w:eastAsia="Symbol" w:hAnsi="Times New Roman" w:cs="Times New Roman"/>
          <w:sz w:val="24"/>
          <w:szCs w:val="24"/>
        </w:rPr>
        <w:t xml:space="preserve">order </w:t>
      </w:r>
      <w:r w:rsidR="00667055">
        <w:rPr>
          <w:rFonts w:ascii="Times New Roman" w:eastAsia="Symbol" w:hAnsi="Times New Roman" w:cs="Times New Roman"/>
          <w:sz w:val="24"/>
          <w:szCs w:val="24"/>
        </w:rPr>
        <w:t>maxima</w:t>
      </w:r>
      <w:r w:rsidR="00056EDE">
        <w:rPr>
          <w:rFonts w:ascii="Times New Roman" w:eastAsia="Symbol" w:hAnsi="Times New Roman" w:cs="Times New Roman"/>
          <w:sz w:val="24"/>
          <w:szCs w:val="24"/>
        </w:rPr>
        <w:t xml:space="preserve">. </w:t>
      </w:r>
      <w:r w:rsidRPr="006444F6">
        <w:rPr>
          <w:rFonts w:ascii="Times New Roman" w:eastAsia="Symbol" w:hAnsi="Times New Roman" w:cs="Times New Roman"/>
          <w:sz w:val="24"/>
          <w:szCs w:val="24"/>
        </w:rPr>
        <w:t xml:space="preserve">You may notice the decrease in the irradiance as you move away from the zero order towards the higher order. </w:t>
      </w:r>
    </w:p>
    <w:p w14:paraId="7A7093BA" w14:textId="77777777" w:rsidR="00B46077" w:rsidRPr="006444F6" w:rsidRDefault="00B46077" w:rsidP="00F92093">
      <w:pPr>
        <w:numPr>
          <w:ilvl w:val="0"/>
          <w:numId w:val="6"/>
        </w:numPr>
        <w:tabs>
          <w:tab w:val="left" w:pos="1440"/>
        </w:tabs>
        <w:suppressAutoHyphens/>
        <w:spacing w:before="9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Measure the distance (</w:t>
      </w:r>
      <w:r w:rsidRPr="006444F6">
        <w:rPr>
          <w:rFonts w:ascii="Times New Roman" w:eastAsia="Symbol" w:hAnsi="Times New Roman" w:cs="Times New Roman"/>
          <w:i/>
          <w:sz w:val="24"/>
          <w:szCs w:val="24"/>
        </w:rPr>
        <w:t>L</w:t>
      </w:r>
      <w:r w:rsidRPr="006444F6">
        <w:rPr>
          <w:rFonts w:ascii="Times New Roman" w:eastAsia="Symbol" w:hAnsi="Times New Roman" w:cs="Times New Roman"/>
          <w:sz w:val="24"/>
          <w:szCs w:val="24"/>
        </w:rPr>
        <w:t>) between the screen and grating.</w:t>
      </w:r>
    </w:p>
    <w:p w14:paraId="4BE03D42" w14:textId="77777777" w:rsidR="00B46077" w:rsidRPr="006444F6" w:rsidRDefault="00B46077" w:rsidP="00F92093">
      <w:pPr>
        <w:numPr>
          <w:ilvl w:val="0"/>
          <w:numId w:val="6"/>
        </w:numPr>
        <w:tabs>
          <w:tab w:val="left" w:pos="1440"/>
        </w:tabs>
        <w:suppressAutoHyphens/>
        <w:spacing w:before="9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 xml:space="preserve">The distance between two first </w:t>
      </w:r>
      <w:r w:rsidR="004220E1" w:rsidRPr="006444F6">
        <w:rPr>
          <w:rFonts w:ascii="Times New Roman" w:eastAsia="Symbol" w:hAnsi="Times New Roman" w:cs="Times New Roman"/>
          <w:sz w:val="24"/>
          <w:szCs w:val="24"/>
        </w:rPr>
        <w:t>orders</w:t>
      </w:r>
      <w:r w:rsidRPr="006444F6">
        <w:rPr>
          <w:rFonts w:ascii="Times New Roman" w:eastAsia="Symbol" w:hAnsi="Times New Roman" w:cs="Times New Roman"/>
          <w:sz w:val="24"/>
          <w:szCs w:val="24"/>
        </w:rPr>
        <w:t xml:space="preserve"> dots (</w:t>
      </w:r>
      <w:r w:rsidRPr="006444F6">
        <w:rPr>
          <w:rFonts w:ascii="Times New Roman" w:eastAsia="Symbol" w:hAnsi="Times New Roman" w:cs="Times New Roman"/>
          <w:i/>
          <w:sz w:val="24"/>
          <w:szCs w:val="24"/>
        </w:rPr>
        <w:t>2x</w:t>
      </w:r>
      <w:r w:rsidRPr="006444F6">
        <w:rPr>
          <w:rFonts w:ascii="Times New Roman" w:eastAsia="Symbol" w:hAnsi="Times New Roman" w:cs="Times New Roman"/>
          <w:sz w:val="24"/>
          <w:szCs w:val="24"/>
        </w:rPr>
        <w:t>) obtained on both sides of central spot is measured with the help of meter scale.</w:t>
      </w:r>
    </w:p>
    <w:p w14:paraId="749ADC06" w14:textId="77777777" w:rsidR="00B46077" w:rsidRPr="006444F6" w:rsidRDefault="00B46077" w:rsidP="00F92093">
      <w:pPr>
        <w:numPr>
          <w:ilvl w:val="0"/>
          <w:numId w:val="6"/>
        </w:numPr>
        <w:tabs>
          <w:tab w:val="left" w:pos="1440"/>
        </w:tabs>
        <w:suppressAutoHyphens/>
        <w:spacing w:before="9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 xml:space="preserve">Similarly measure the distance between the </w:t>
      </w:r>
      <w:r w:rsidR="00AA3CC0" w:rsidRPr="006444F6">
        <w:rPr>
          <w:rFonts w:ascii="Times New Roman" w:eastAsia="Symbol" w:hAnsi="Times New Roman" w:cs="Times New Roman"/>
          <w:sz w:val="24"/>
          <w:szCs w:val="24"/>
        </w:rPr>
        <w:t>two-second</w:t>
      </w:r>
      <w:r w:rsidRPr="006444F6">
        <w:rPr>
          <w:rFonts w:ascii="Times New Roman" w:eastAsia="Symbol" w:hAnsi="Times New Roman" w:cs="Times New Roman"/>
          <w:sz w:val="24"/>
          <w:szCs w:val="24"/>
        </w:rPr>
        <w:t xml:space="preserve"> order dots obtained on both sides of central spot.</w:t>
      </w:r>
    </w:p>
    <w:p w14:paraId="73F7C438" w14:textId="4F4BC5A1" w:rsidR="00B46077" w:rsidRPr="006444F6" w:rsidRDefault="00B46077" w:rsidP="00F92093">
      <w:pPr>
        <w:numPr>
          <w:ilvl w:val="0"/>
          <w:numId w:val="6"/>
        </w:numPr>
        <w:tabs>
          <w:tab w:val="left" w:pos="1440"/>
        </w:tabs>
        <w:suppressAutoHyphens/>
        <w:spacing w:before="9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Repeat above steps for other grating having different grating element</w:t>
      </w:r>
      <w:r w:rsidR="00817B72">
        <w:rPr>
          <w:rFonts w:ascii="Times New Roman" w:eastAsia="Symbol" w:hAnsi="Times New Roman" w:cs="Times New Roman"/>
          <w:sz w:val="24"/>
          <w:szCs w:val="24"/>
        </w:rPr>
        <w:t>/number of lines</w:t>
      </w:r>
      <w:r w:rsidRPr="006444F6">
        <w:rPr>
          <w:rFonts w:ascii="Times New Roman" w:eastAsia="Symbol" w:hAnsi="Times New Roman" w:cs="Times New Roman"/>
          <w:sz w:val="24"/>
          <w:szCs w:val="24"/>
        </w:rPr>
        <w:t>.</w:t>
      </w:r>
    </w:p>
    <w:p w14:paraId="55A2C1EE" w14:textId="08E9CC17" w:rsidR="00A159C0" w:rsidRPr="00A159C0" w:rsidRDefault="00B46077" w:rsidP="00A159C0">
      <w:pPr>
        <w:numPr>
          <w:ilvl w:val="0"/>
          <w:numId w:val="6"/>
        </w:numPr>
        <w:tabs>
          <w:tab w:val="left" w:pos="1440"/>
        </w:tabs>
        <w:suppressAutoHyphens/>
        <w:spacing w:before="240" w:after="0"/>
        <w:ind w:left="648"/>
        <w:jc w:val="both"/>
        <w:rPr>
          <w:rFonts w:ascii="Times New Roman" w:hAnsi="Times New Roman" w:cs="Times New Roman"/>
          <w:sz w:val="24"/>
          <w:szCs w:val="24"/>
        </w:rPr>
      </w:pPr>
      <w:r w:rsidRPr="006444F6">
        <w:rPr>
          <w:rFonts w:ascii="Times New Roman" w:eastAsia="Symbol" w:hAnsi="Times New Roman" w:cs="Times New Roman"/>
          <w:sz w:val="24"/>
          <w:szCs w:val="24"/>
        </w:rPr>
        <w:t xml:space="preserve">Tabulate all the readings. Find </w:t>
      </w:r>
      <w:r w:rsidR="00DF36B1">
        <w:rPr>
          <w:rFonts w:ascii="Times New Roman" w:eastAsia="Symbol" w:hAnsi="Times New Roman" w:cs="Times New Roman"/>
          <w:sz w:val="24"/>
          <w:szCs w:val="24"/>
        </w:rPr>
        <w:t xml:space="preserve">the </w:t>
      </w:r>
      <w:r w:rsidRPr="006444F6">
        <w:rPr>
          <w:rFonts w:ascii="Times New Roman" w:eastAsia="Symbol" w:hAnsi="Times New Roman" w:cs="Times New Roman"/>
          <w:sz w:val="24"/>
          <w:szCs w:val="24"/>
        </w:rPr>
        <w:t xml:space="preserve">angle of diffraction in each case </w:t>
      </w:r>
      <w:r w:rsidR="00DF36B1" w:rsidRPr="006444F6">
        <w:rPr>
          <w:rFonts w:ascii="Times New Roman" w:eastAsia="Symbol" w:hAnsi="Times New Roman" w:cs="Times New Roman"/>
          <w:sz w:val="24"/>
          <w:szCs w:val="24"/>
        </w:rPr>
        <w:t>to</w:t>
      </w:r>
      <w:r w:rsidRPr="006444F6">
        <w:rPr>
          <w:rFonts w:ascii="Times New Roman" w:eastAsia="Symbol" w:hAnsi="Times New Roman" w:cs="Times New Roman"/>
          <w:sz w:val="24"/>
          <w:szCs w:val="24"/>
        </w:rPr>
        <w:t xml:space="preserve"> find out </w:t>
      </w:r>
      <w:r w:rsidR="00302FD8" w:rsidRPr="006444F6">
        <w:rPr>
          <w:rFonts w:ascii="Times New Roman" w:eastAsia="Symbol" w:hAnsi="Times New Roman" w:cs="Times New Roman"/>
          <w:sz w:val="24"/>
          <w:szCs w:val="24"/>
        </w:rPr>
        <w:t>wavelength</w:t>
      </w:r>
      <w:r w:rsidR="00DF36B1">
        <w:rPr>
          <w:rFonts w:ascii="Times New Roman" w:eastAsia="Symbol" w:hAnsi="Times New Roman" w:cs="Times New Roman"/>
          <w:sz w:val="24"/>
          <w:szCs w:val="24"/>
        </w:rPr>
        <w:t xml:space="preserve"> of the laser source.</w:t>
      </w:r>
      <w:r w:rsidRPr="006444F6">
        <w:rPr>
          <w:rFonts w:ascii="Times New Roman" w:eastAsia="Symbol" w:hAnsi="Times New Roman" w:cs="Times New Roman"/>
          <w:sz w:val="24"/>
          <w:szCs w:val="24"/>
        </w:rPr>
        <w:t xml:space="preserve"> </w:t>
      </w:r>
    </w:p>
    <w:p w14:paraId="50E2A84D" w14:textId="35ECCF14" w:rsidR="00B46077" w:rsidRPr="006444F6" w:rsidRDefault="00B46077" w:rsidP="00302FD8">
      <w:pPr>
        <w:tabs>
          <w:tab w:val="left" w:pos="1440"/>
        </w:tabs>
        <w:suppressAutoHyphens/>
        <w:spacing w:before="240" w:after="0"/>
        <w:ind w:left="288"/>
        <w:jc w:val="both"/>
        <w:rPr>
          <w:rFonts w:ascii="Times New Roman" w:hAnsi="Times New Roman" w:cs="Times New Roman"/>
          <w:sz w:val="24"/>
          <w:szCs w:val="24"/>
        </w:rPr>
      </w:pPr>
      <w:r w:rsidRPr="006444F6">
        <w:rPr>
          <w:rFonts w:ascii="Times New Roman" w:eastAsia="Symbol" w:hAnsi="Times New Roman" w:cs="Times New Roman"/>
          <w:b/>
          <w:sz w:val="24"/>
          <w:szCs w:val="24"/>
          <w:u w:val="single"/>
        </w:rPr>
        <w:t>Observations</w:t>
      </w:r>
      <w:r w:rsidRPr="006444F6">
        <w:rPr>
          <w:rFonts w:ascii="Times New Roman" w:eastAsia="Symbol" w:hAnsi="Times New Roman" w:cs="Times New Roman"/>
          <w:sz w:val="24"/>
          <w:szCs w:val="24"/>
        </w:rPr>
        <w:t>: -</w:t>
      </w:r>
    </w:p>
    <w:p w14:paraId="225F64D9" w14:textId="77777777" w:rsidR="00B46077" w:rsidRPr="006444F6" w:rsidRDefault="00B46077" w:rsidP="00B46077">
      <w:pPr>
        <w:jc w:val="center"/>
        <w:rPr>
          <w:rFonts w:ascii="Times New Roman" w:hAnsi="Times New Roman" w:cs="Times New Roman"/>
          <w:sz w:val="24"/>
          <w:szCs w:val="24"/>
        </w:rPr>
      </w:pPr>
      <w:r w:rsidRPr="006444F6">
        <w:rPr>
          <w:rFonts w:ascii="Times New Roman" w:eastAsia="Symbol" w:hAnsi="Times New Roman" w:cs="Times New Roman"/>
          <w:sz w:val="24"/>
          <w:szCs w:val="24"/>
        </w:rPr>
        <w:t xml:space="preserve">Distance of screen from </w:t>
      </w:r>
      <w:r w:rsidR="004220E1" w:rsidRPr="006444F6">
        <w:rPr>
          <w:rFonts w:ascii="Times New Roman" w:eastAsia="Symbol" w:hAnsi="Times New Roman" w:cs="Times New Roman"/>
          <w:sz w:val="24"/>
          <w:szCs w:val="24"/>
        </w:rPr>
        <w:t>grating,</w:t>
      </w:r>
      <w:r w:rsidRPr="006444F6">
        <w:rPr>
          <w:rFonts w:ascii="Times New Roman" w:eastAsia="Symbol" w:hAnsi="Times New Roman" w:cs="Times New Roman"/>
          <w:sz w:val="24"/>
          <w:szCs w:val="24"/>
        </w:rPr>
        <w:t xml:space="preserve"> L = ________</w:t>
      </w:r>
      <w:r w:rsidR="00277B0B" w:rsidRPr="006444F6">
        <w:rPr>
          <w:rFonts w:ascii="Times New Roman" w:eastAsia="Symbol" w:hAnsi="Times New Roman" w:cs="Times New Roman"/>
          <w:sz w:val="24"/>
          <w:szCs w:val="24"/>
        </w:rPr>
        <w:t>_ cm</w:t>
      </w:r>
    </w:p>
    <w:tbl>
      <w:tblPr>
        <w:tblW w:w="9828" w:type="dxa"/>
        <w:tblLayout w:type="fixed"/>
        <w:tblLook w:val="0000" w:firstRow="0" w:lastRow="0" w:firstColumn="0" w:lastColumn="0" w:noHBand="0" w:noVBand="0"/>
      </w:tblPr>
      <w:tblGrid>
        <w:gridCol w:w="918"/>
        <w:gridCol w:w="1260"/>
        <w:gridCol w:w="1260"/>
        <w:gridCol w:w="1170"/>
        <w:gridCol w:w="900"/>
        <w:gridCol w:w="1800"/>
        <w:gridCol w:w="1170"/>
        <w:gridCol w:w="1350"/>
      </w:tblGrid>
      <w:tr w:rsidR="00817B72" w:rsidRPr="006444F6" w14:paraId="286D6147" w14:textId="77777777" w:rsidTr="00E2284B">
        <w:trPr>
          <w:cantSplit/>
          <w:trHeight w:val="1134"/>
        </w:trPr>
        <w:tc>
          <w:tcPr>
            <w:tcW w:w="918" w:type="dxa"/>
            <w:tcBorders>
              <w:top w:val="single" w:sz="4" w:space="0" w:color="000000"/>
              <w:left w:val="single" w:sz="4" w:space="0" w:color="000000"/>
              <w:bottom w:val="single" w:sz="4" w:space="0" w:color="000000"/>
            </w:tcBorders>
            <w:shd w:val="clear" w:color="auto" w:fill="auto"/>
            <w:textDirection w:val="tbRlV"/>
            <w:vAlign w:val="center"/>
          </w:tcPr>
          <w:p w14:paraId="40AC9F44" w14:textId="77777777" w:rsidR="00817B72" w:rsidRPr="006444F6" w:rsidRDefault="00817B72" w:rsidP="000F4FE5">
            <w:pPr>
              <w:ind w:left="113" w:right="113"/>
              <w:jc w:val="center"/>
              <w:rPr>
                <w:rFonts w:ascii="Times New Roman" w:hAnsi="Times New Roman" w:cs="Times New Roman"/>
                <w:b/>
                <w:sz w:val="24"/>
                <w:szCs w:val="24"/>
              </w:rPr>
            </w:pPr>
            <w:r w:rsidRPr="006444F6">
              <w:rPr>
                <w:rFonts w:ascii="Times New Roman" w:eastAsia="Symbol" w:hAnsi="Times New Roman" w:cs="Times New Roman"/>
                <w:b/>
                <w:sz w:val="24"/>
                <w:szCs w:val="24"/>
              </w:rPr>
              <w:t>Grating</w:t>
            </w:r>
          </w:p>
        </w:tc>
        <w:tc>
          <w:tcPr>
            <w:tcW w:w="1260" w:type="dxa"/>
            <w:tcBorders>
              <w:top w:val="single" w:sz="4" w:space="0" w:color="000000"/>
              <w:left w:val="single" w:sz="4" w:space="0" w:color="000000"/>
              <w:bottom w:val="single" w:sz="4" w:space="0" w:color="000000"/>
              <w:right w:val="single" w:sz="4" w:space="0" w:color="000000"/>
            </w:tcBorders>
          </w:tcPr>
          <w:p w14:paraId="2B27F493" w14:textId="77777777" w:rsidR="00817B72" w:rsidRDefault="00817B72" w:rsidP="00693C2E">
            <w:pPr>
              <w:jc w:val="center"/>
              <w:rPr>
                <w:rFonts w:ascii="Times New Roman" w:eastAsia="Symbol" w:hAnsi="Times New Roman" w:cs="Times New Roman"/>
                <w:b/>
                <w:sz w:val="24"/>
                <w:szCs w:val="24"/>
              </w:rPr>
            </w:pPr>
            <w:r>
              <w:rPr>
                <w:rFonts w:ascii="Times New Roman" w:eastAsia="Symbol" w:hAnsi="Times New Roman" w:cs="Times New Roman"/>
                <w:b/>
                <w:sz w:val="24"/>
                <w:szCs w:val="24"/>
              </w:rPr>
              <w:t>Number of lines/cm</w:t>
            </w:r>
          </w:p>
          <w:p w14:paraId="6B8137B7" w14:textId="307EC006" w:rsidR="00817B72" w:rsidRPr="006444F6" w:rsidRDefault="00817B72" w:rsidP="00693C2E">
            <w:pPr>
              <w:jc w:val="center"/>
              <w:rPr>
                <w:rFonts w:ascii="Times New Roman" w:eastAsia="Symbol" w:hAnsi="Times New Roman" w:cs="Times New Roman"/>
                <w:b/>
                <w:sz w:val="24"/>
                <w:szCs w:val="24"/>
              </w:rPr>
            </w:pPr>
            <w:r>
              <w:rPr>
                <w:rFonts w:ascii="Times New Roman" w:eastAsia="Symbol" w:hAnsi="Times New Roman" w:cs="Times New Roman"/>
                <w:b/>
                <w:sz w:val="24"/>
                <w:szCs w:val="24"/>
              </w:rPr>
              <w:t>(N)</w:t>
            </w:r>
          </w:p>
        </w:tc>
        <w:tc>
          <w:tcPr>
            <w:tcW w:w="1260" w:type="dxa"/>
            <w:tcBorders>
              <w:top w:val="single" w:sz="4" w:space="0" w:color="000000"/>
              <w:left w:val="single" w:sz="4" w:space="0" w:color="000000"/>
              <w:bottom w:val="single" w:sz="4" w:space="0" w:color="000000"/>
            </w:tcBorders>
            <w:shd w:val="clear" w:color="auto" w:fill="auto"/>
            <w:vAlign w:val="center"/>
          </w:tcPr>
          <w:p w14:paraId="3966C3A7" w14:textId="263C1F15" w:rsidR="00817B72" w:rsidRPr="006444F6" w:rsidRDefault="00817B72" w:rsidP="00693C2E">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Order of maximum</w:t>
            </w:r>
          </w:p>
          <w:p w14:paraId="366CB03D" w14:textId="77777777" w:rsidR="00817B72" w:rsidRPr="006444F6" w:rsidRDefault="00817B72" w:rsidP="00693C2E">
            <w:pPr>
              <w:jc w:val="center"/>
              <w:rPr>
                <w:rFonts w:ascii="Times New Roman" w:hAnsi="Times New Roman" w:cs="Times New Roman"/>
                <w:b/>
                <w:sz w:val="24"/>
                <w:szCs w:val="24"/>
              </w:rPr>
            </w:pPr>
            <w:r w:rsidRPr="006444F6">
              <w:rPr>
                <w:rFonts w:ascii="Times New Roman" w:hAnsi="Times New Roman" w:cs="Times New Roman"/>
                <w:b/>
                <w:sz w:val="24"/>
                <w:szCs w:val="24"/>
              </w:rPr>
              <w:t>‘</w:t>
            </w:r>
            <w:r w:rsidRPr="006444F6">
              <w:rPr>
                <w:rFonts w:ascii="Times New Roman" w:eastAsia="Symbol" w:hAnsi="Times New Roman" w:cs="Times New Roman"/>
                <w:b/>
                <w:sz w:val="24"/>
                <w:szCs w:val="24"/>
              </w:rPr>
              <w:t>n’</w:t>
            </w:r>
          </w:p>
        </w:tc>
        <w:tc>
          <w:tcPr>
            <w:tcW w:w="1170" w:type="dxa"/>
            <w:tcBorders>
              <w:top w:val="single" w:sz="4" w:space="0" w:color="000000"/>
              <w:left w:val="single" w:sz="4" w:space="0" w:color="000000"/>
              <w:bottom w:val="single" w:sz="4" w:space="0" w:color="000000"/>
            </w:tcBorders>
            <w:shd w:val="clear" w:color="auto" w:fill="auto"/>
            <w:vAlign w:val="center"/>
          </w:tcPr>
          <w:p w14:paraId="02B1F472" w14:textId="77777777" w:rsidR="00817B72" w:rsidRPr="006444F6" w:rsidRDefault="00817B72" w:rsidP="00CA40DB">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Distance</w:t>
            </w:r>
          </w:p>
          <w:p w14:paraId="7FFB7C8C" w14:textId="77777777" w:rsidR="00817B72" w:rsidRPr="006444F6" w:rsidRDefault="00817B72" w:rsidP="00693C2E">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2x (</w:t>
            </w:r>
            <w:r w:rsidRPr="006444F6">
              <w:rPr>
                <w:rFonts w:ascii="Times New Roman" w:eastAsia="Symbol" w:hAnsi="Times New Roman" w:cs="Times New Roman"/>
                <w:b/>
                <w:i/>
                <w:iCs/>
                <w:sz w:val="24"/>
                <w:szCs w:val="24"/>
              </w:rPr>
              <w:t>cm</w:t>
            </w:r>
            <w:r w:rsidRPr="006444F6">
              <w:rPr>
                <w:rFonts w:ascii="Times New Roman" w:eastAsia="Symbol" w:hAnsi="Times New Roman" w:cs="Times New Roman"/>
                <w:b/>
                <w:sz w:val="24"/>
                <w:szCs w:val="24"/>
              </w:rPr>
              <w:t>)</w:t>
            </w:r>
          </w:p>
        </w:tc>
        <w:tc>
          <w:tcPr>
            <w:tcW w:w="900" w:type="dxa"/>
            <w:tcBorders>
              <w:top w:val="single" w:sz="4" w:space="0" w:color="000000"/>
              <w:left w:val="single" w:sz="4" w:space="0" w:color="000000"/>
              <w:bottom w:val="single" w:sz="4" w:space="0" w:color="000000"/>
            </w:tcBorders>
            <w:shd w:val="clear" w:color="auto" w:fill="auto"/>
            <w:vAlign w:val="center"/>
          </w:tcPr>
          <w:p w14:paraId="6DE5FD79" w14:textId="77777777" w:rsidR="00817B72" w:rsidRPr="006444F6" w:rsidRDefault="00817B72" w:rsidP="00693C2E">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x (</w:t>
            </w:r>
            <w:r w:rsidRPr="006444F6">
              <w:rPr>
                <w:rFonts w:ascii="Times New Roman" w:eastAsia="Symbol" w:hAnsi="Times New Roman" w:cs="Times New Roman"/>
                <w:b/>
                <w:i/>
                <w:iCs/>
                <w:sz w:val="24"/>
                <w:szCs w:val="24"/>
              </w:rPr>
              <w:t>cm</w:t>
            </w:r>
            <w:r w:rsidRPr="006444F6">
              <w:rPr>
                <w:rFonts w:ascii="Times New Roman" w:eastAsia="Symbol" w:hAnsi="Times New Roman" w:cs="Times New Roman"/>
                <w:b/>
                <w:sz w:val="24"/>
                <w:szCs w:val="24"/>
              </w:rPr>
              <w:t>)</w:t>
            </w:r>
          </w:p>
        </w:tc>
        <w:tc>
          <w:tcPr>
            <w:tcW w:w="1800" w:type="dxa"/>
            <w:tcBorders>
              <w:top w:val="single" w:sz="4" w:space="0" w:color="000000"/>
              <w:left w:val="single" w:sz="4" w:space="0" w:color="000000"/>
              <w:bottom w:val="single" w:sz="4" w:space="0" w:color="000000"/>
            </w:tcBorders>
            <w:shd w:val="clear" w:color="auto" w:fill="auto"/>
            <w:vAlign w:val="center"/>
          </w:tcPr>
          <w:p w14:paraId="2B39EA0B" w14:textId="10A1373C" w:rsidR="00817B72" w:rsidRPr="00817B72" w:rsidRDefault="00E2284B" w:rsidP="00817B72">
            <w:pPr>
              <w:rPr>
                <w:rFonts w:ascii="Times New Roman" w:hAnsi="Times New Roman" w:cs="Times New Roman"/>
                <w:b/>
                <w:sz w:val="24"/>
                <w:szCs w:val="24"/>
              </w:rPr>
            </w:pPr>
            <m:oMathPara>
              <m:oMath>
                <m:r>
                  <m:rPr>
                    <m:sty m:val="b"/>
                  </m:rPr>
                  <w:rPr>
                    <w:rFonts w:ascii="Cambria Math" w:hAnsi="Cambria Math" w:cs="Times New Roman"/>
                    <w:sz w:val="28"/>
                    <w:szCs w:val="28"/>
                  </w:rPr>
                  <m:t>θ</m:t>
                </m:r>
                <m:r>
                  <m:rPr>
                    <m:sty m:val="bi"/>
                  </m:rPr>
                  <w:rPr>
                    <w:rFonts w:ascii="Cambria Math" w:hAnsi="Cambria Math" w:cs="Times New Roman"/>
                    <w:sz w:val="24"/>
                    <w:szCs w:val="24"/>
                  </w:rPr>
                  <m:t>=</m:t>
                </m:r>
                <m:func>
                  <m:funcPr>
                    <m:ctrlPr>
                      <w:rPr>
                        <w:rFonts w:ascii="Cambria Math" w:hAnsi="Cambria Math" w:cs="Times New Roman"/>
                        <w:b/>
                        <w:i/>
                        <w:sz w:val="24"/>
                        <w:szCs w:val="24"/>
                      </w:rPr>
                    </m:ctrlPr>
                  </m:funcPr>
                  <m:fName>
                    <m:sSup>
                      <m:sSupPr>
                        <m:ctrlPr>
                          <w:rPr>
                            <w:rFonts w:ascii="Cambria Math" w:hAnsi="Cambria Math" w:cs="Times New Roman"/>
                            <w:b/>
                            <w:i/>
                            <w:sz w:val="24"/>
                            <w:szCs w:val="24"/>
                          </w:rPr>
                        </m:ctrlPr>
                      </m:sSupPr>
                      <m:e>
                        <m:r>
                          <m:rPr>
                            <m:sty m:val="b"/>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m:t>
                    </m:r>
                  </m:fName>
                  <m:e>
                    <m:f>
                      <m:fPr>
                        <m:ctrlPr>
                          <w:rPr>
                            <w:rFonts w:ascii="Cambria Math" w:hAnsi="Cambria Math" w:cs="Times New Roman"/>
                            <w:b/>
                            <w:i/>
                            <w:sz w:val="24"/>
                            <w:szCs w:val="24"/>
                          </w:rPr>
                        </m:ctrlPr>
                      </m:fPr>
                      <m:num>
                        <m:r>
                          <m:rPr>
                            <m:sty m:val="bi"/>
                          </m:rPr>
                          <w:rPr>
                            <w:rFonts w:ascii="Cambria Math" w:hAnsi="Cambria Math" w:cs="Times New Roman"/>
                            <w:sz w:val="24"/>
                            <w:szCs w:val="24"/>
                          </w:rPr>
                          <m:t>x</m:t>
                        </m:r>
                      </m:num>
                      <m:den>
                        <m:r>
                          <m:rPr>
                            <m:sty m:val="bi"/>
                          </m:rPr>
                          <w:rPr>
                            <w:rFonts w:ascii="Cambria Math" w:hAnsi="Cambria Math" w:cs="Times New Roman"/>
                            <w:sz w:val="24"/>
                            <w:szCs w:val="24"/>
                          </w:rPr>
                          <m:t>L</m:t>
                        </m:r>
                      </m:den>
                    </m:f>
                    <m:r>
                      <m:rPr>
                        <m:sty m:val="bi"/>
                      </m:rPr>
                      <w:rPr>
                        <w:rFonts w:ascii="Cambria Math" w:hAnsi="Cambria Math" w:cs="Times New Roman"/>
                        <w:sz w:val="24"/>
                        <w:szCs w:val="24"/>
                      </w:rPr>
                      <m:t>)</m:t>
                    </m:r>
                  </m:e>
                </m:func>
              </m:oMath>
            </m:oMathPara>
          </w:p>
        </w:tc>
        <w:tc>
          <w:tcPr>
            <w:tcW w:w="1170" w:type="dxa"/>
            <w:tcBorders>
              <w:top w:val="single" w:sz="4" w:space="0" w:color="000000"/>
              <w:left w:val="single" w:sz="4" w:space="0" w:color="000000"/>
              <w:bottom w:val="single" w:sz="4" w:space="0" w:color="000000"/>
            </w:tcBorders>
            <w:shd w:val="clear" w:color="auto" w:fill="auto"/>
            <w:vAlign w:val="center"/>
          </w:tcPr>
          <w:p w14:paraId="67D46ECD" w14:textId="1D37B26C" w:rsidR="00817B72" w:rsidRPr="00817B72" w:rsidRDefault="00817B72" w:rsidP="00693C2E">
            <w:pPr>
              <w:jc w:val="center"/>
              <w:rPr>
                <w:rFonts w:ascii="Times New Roman" w:hAnsi="Times New Roman" w:cs="Times New Roman"/>
                <w:sz w:val="24"/>
                <w:szCs w:val="24"/>
              </w:rPr>
            </w:pPr>
            <m:oMathPara>
              <m:oMath>
                <m:r>
                  <m:rPr>
                    <m:nor/>
                  </m:rPr>
                  <w:rPr>
                    <w:rFonts w:ascii="Times New Roman" w:hAnsi="Times New Roman" w:cs="Times New Roman"/>
                    <w:b/>
                    <w:sz w:val="28"/>
                    <w:szCs w:val="28"/>
                  </w:rPr>
                  <m:t>sin</m:t>
                </m:r>
                <m:r>
                  <m:rPr>
                    <m:sty m:val="b"/>
                  </m:rPr>
                  <w:rPr>
                    <w:rFonts w:ascii="Cambria Math" w:hAnsi="Cambria Math" w:cs="Times New Roman"/>
                    <w:sz w:val="28"/>
                    <w:szCs w:val="28"/>
                  </w:rPr>
                  <m:t>θ</m:t>
                </m:r>
              </m:oMath>
            </m:oMathPara>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BA143" w14:textId="39B632E2" w:rsidR="00817B72" w:rsidRPr="006444F6" w:rsidRDefault="00817B72" w:rsidP="000B3717">
            <w:pPr>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f>
                  <m:fPr>
                    <m:ctrlPr>
                      <w:rPr>
                        <w:rFonts w:ascii="Cambria Math" w:hAnsi="Cambria Math" w:cs="Times New Roman"/>
                        <w:b/>
                        <w:sz w:val="28"/>
                        <w:szCs w:val="28"/>
                      </w:rPr>
                    </m:ctrlPr>
                  </m:fPr>
                  <m:num>
                    <m:r>
                      <m:rPr>
                        <m:nor/>
                      </m:rPr>
                      <w:rPr>
                        <w:rFonts w:ascii="Times New Roman" w:hAnsi="Times New Roman" w:cs="Times New Roman"/>
                        <w:b/>
                        <w:sz w:val="28"/>
                        <w:szCs w:val="28"/>
                      </w:rPr>
                      <m:t>sin</m:t>
                    </m:r>
                    <m:r>
                      <m:rPr>
                        <m:sty m:val="b"/>
                      </m:rPr>
                      <w:rPr>
                        <w:rFonts w:ascii="Cambria Math" w:hAnsi="Cambria Math" w:cs="Times New Roman"/>
                        <w:sz w:val="28"/>
                        <w:szCs w:val="28"/>
                      </w:rPr>
                      <m:t>θ</m:t>
                    </m:r>
                  </m:num>
                  <m:den>
                    <m:r>
                      <m:rPr>
                        <m:sty m:val="bi"/>
                      </m:rPr>
                      <w:rPr>
                        <w:rFonts w:ascii="Cambria Math" w:hAnsi="Cambria Math" w:cs="Times New Roman"/>
                        <w:sz w:val="28"/>
                        <w:szCs w:val="28"/>
                      </w:rPr>
                      <m:t>nN</m:t>
                    </m:r>
                    <m:ctrlPr>
                      <w:rPr>
                        <w:rFonts w:ascii="Cambria Math" w:hAnsi="Cambria Math" w:cs="Times New Roman"/>
                        <w:b/>
                        <w:i/>
                        <w:sz w:val="28"/>
                        <w:szCs w:val="28"/>
                      </w:rPr>
                    </m:ctrlPr>
                  </m:den>
                </m:f>
              </m:oMath>
            </m:oMathPara>
          </w:p>
          <w:p w14:paraId="62566BAB" w14:textId="62ECDF36" w:rsidR="00817B72" w:rsidRPr="006444F6" w:rsidRDefault="00817B72" w:rsidP="00693C2E">
            <w:pPr>
              <w:jc w:val="center"/>
              <w:rPr>
                <w:rFonts w:ascii="Times New Roman" w:hAnsi="Times New Roman" w:cs="Times New Roman"/>
                <w:b/>
                <w:sz w:val="24"/>
                <w:szCs w:val="24"/>
              </w:rPr>
            </w:pPr>
            <w:r w:rsidRPr="006444F6">
              <w:rPr>
                <w:rFonts w:ascii="Times New Roman" w:eastAsia="Symbol" w:hAnsi="Times New Roman" w:cs="Times New Roman"/>
                <w:b/>
                <w:bCs/>
                <w:i/>
                <w:iCs/>
                <w:sz w:val="24"/>
                <w:szCs w:val="24"/>
              </w:rPr>
              <w:t>( Å )</w:t>
            </w:r>
          </w:p>
        </w:tc>
      </w:tr>
      <w:tr w:rsidR="00817B72" w:rsidRPr="006444F6" w14:paraId="65ACEAB1" w14:textId="77777777" w:rsidTr="00E2284B">
        <w:trPr>
          <w:cantSplit/>
          <w:trHeight w:val="533"/>
        </w:trPr>
        <w:tc>
          <w:tcPr>
            <w:tcW w:w="918" w:type="dxa"/>
            <w:vMerge w:val="restart"/>
            <w:tcBorders>
              <w:top w:val="single" w:sz="4" w:space="0" w:color="000000"/>
              <w:left w:val="single" w:sz="4" w:space="0" w:color="000000"/>
              <w:bottom w:val="single" w:sz="4" w:space="0" w:color="000000"/>
            </w:tcBorders>
            <w:shd w:val="clear" w:color="auto" w:fill="auto"/>
            <w:vAlign w:val="center"/>
          </w:tcPr>
          <w:p w14:paraId="0739B8B0" w14:textId="77777777"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I</w:t>
            </w:r>
          </w:p>
        </w:tc>
        <w:tc>
          <w:tcPr>
            <w:tcW w:w="1260" w:type="dxa"/>
            <w:vMerge w:val="restart"/>
            <w:tcBorders>
              <w:top w:val="single" w:sz="4" w:space="0" w:color="000000"/>
              <w:left w:val="single" w:sz="4" w:space="0" w:color="000000"/>
              <w:right w:val="single" w:sz="4" w:space="0" w:color="000000"/>
            </w:tcBorders>
          </w:tcPr>
          <w:p w14:paraId="4B73F9E5"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4C6EEDE3" w14:textId="574349D3"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1</w:t>
            </w:r>
            <w:r w:rsidRPr="006444F6">
              <w:rPr>
                <w:rFonts w:ascii="Times New Roman" w:eastAsia="Symbol" w:hAnsi="Times New Roman" w:cs="Times New Roman"/>
                <w:sz w:val="24"/>
                <w:szCs w:val="24"/>
                <w:vertAlign w:val="superscript"/>
              </w:rPr>
              <w:t>st</w:t>
            </w:r>
          </w:p>
        </w:tc>
        <w:tc>
          <w:tcPr>
            <w:tcW w:w="1170" w:type="dxa"/>
            <w:tcBorders>
              <w:top w:val="single" w:sz="4" w:space="0" w:color="000000"/>
              <w:left w:val="single" w:sz="4" w:space="0" w:color="000000"/>
              <w:bottom w:val="single" w:sz="4" w:space="0" w:color="000000"/>
            </w:tcBorders>
            <w:shd w:val="clear" w:color="auto" w:fill="auto"/>
            <w:vAlign w:val="center"/>
          </w:tcPr>
          <w:p w14:paraId="56A8EEE9"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29E24B7E"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6976FB5C"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1495E96B"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85E0D" w14:textId="77777777" w:rsidR="00817B72" w:rsidRPr="006444F6" w:rsidRDefault="00817B72" w:rsidP="00693C2E">
            <w:pPr>
              <w:snapToGrid w:val="0"/>
              <w:jc w:val="center"/>
              <w:rPr>
                <w:rFonts w:ascii="Times New Roman" w:eastAsia="Symbol" w:hAnsi="Times New Roman" w:cs="Times New Roman"/>
                <w:sz w:val="24"/>
                <w:szCs w:val="24"/>
              </w:rPr>
            </w:pPr>
          </w:p>
        </w:tc>
      </w:tr>
      <w:tr w:rsidR="00817B72" w:rsidRPr="006444F6" w14:paraId="126E9038" w14:textId="77777777" w:rsidTr="00E2284B">
        <w:trPr>
          <w:cantSplit/>
          <w:trHeight w:val="533"/>
        </w:trPr>
        <w:tc>
          <w:tcPr>
            <w:tcW w:w="918" w:type="dxa"/>
            <w:vMerge/>
            <w:tcBorders>
              <w:top w:val="single" w:sz="4" w:space="0" w:color="000000"/>
              <w:left w:val="single" w:sz="4" w:space="0" w:color="000000"/>
              <w:bottom w:val="single" w:sz="4" w:space="0" w:color="000000"/>
            </w:tcBorders>
            <w:shd w:val="clear" w:color="auto" w:fill="auto"/>
            <w:vAlign w:val="center"/>
          </w:tcPr>
          <w:p w14:paraId="35B47D91" w14:textId="77777777" w:rsidR="00817B72" w:rsidRPr="006444F6" w:rsidRDefault="00817B72" w:rsidP="00693C2E">
            <w:pPr>
              <w:snapToGrid w:val="0"/>
              <w:jc w:val="center"/>
              <w:rPr>
                <w:rFonts w:ascii="Times New Roman" w:eastAsia="Symbol" w:hAnsi="Times New Roman" w:cs="Times New Roman"/>
                <w:sz w:val="24"/>
                <w:szCs w:val="24"/>
              </w:rPr>
            </w:pPr>
          </w:p>
        </w:tc>
        <w:tc>
          <w:tcPr>
            <w:tcW w:w="1260" w:type="dxa"/>
            <w:vMerge/>
            <w:tcBorders>
              <w:left w:val="single" w:sz="4" w:space="0" w:color="000000"/>
              <w:bottom w:val="single" w:sz="4" w:space="0" w:color="000000"/>
              <w:right w:val="single" w:sz="4" w:space="0" w:color="000000"/>
            </w:tcBorders>
          </w:tcPr>
          <w:p w14:paraId="1FDAC00E"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6841E16A" w14:textId="3B46A2A7"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2</w:t>
            </w:r>
            <w:r w:rsidRPr="006444F6">
              <w:rPr>
                <w:rFonts w:ascii="Times New Roman" w:eastAsia="Symbol" w:hAnsi="Times New Roman" w:cs="Times New Roman"/>
                <w:sz w:val="24"/>
                <w:szCs w:val="24"/>
                <w:vertAlign w:val="superscript"/>
              </w:rPr>
              <w:t>nd</w:t>
            </w:r>
          </w:p>
        </w:tc>
        <w:tc>
          <w:tcPr>
            <w:tcW w:w="1170" w:type="dxa"/>
            <w:tcBorders>
              <w:top w:val="single" w:sz="4" w:space="0" w:color="000000"/>
              <w:left w:val="single" w:sz="4" w:space="0" w:color="000000"/>
              <w:bottom w:val="single" w:sz="4" w:space="0" w:color="000000"/>
            </w:tcBorders>
            <w:shd w:val="clear" w:color="auto" w:fill="auto"/>
            <w:vAlign w:val="center"/>
          </w:tcPr>
          <w:p w14:paraId="4271931F"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1A25F085"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3C88D324"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6818E817"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C964B" w14:textId="77777777" w:rsidR="00817B72" w:rsidRPr="006444F6" w:rsidRDefault="00817B72" w:rsidP="00693C2E">
            <w:pPr>
              <w:snapToGrid w:val="0"/>
              <w:jc w:val="center"/>
              <w:rPr>
                <w:rFonts w:ascii="Times New Roman" w:eastAsia="Symbol" w:hAnsi="Times New Roman" w:cs="Times New Roman"/>
                <w:sz w:val="24"/>
                <w:szCs w:val="24"/>
              </w:rPr>
            </w:pPr>
          </w:p>
        </w:tc>
      </w:tr>
      <w:tr w:rsidR="00817B72" w:rsidRPr="006444F6" w14:paraId="2270BE67" w14:textId="77777777" w:rsidTr="00E2284B">
        <w:trPr>
          <w:cantSplit/>
          <w:trHeight w:val="609"/>
        </w:trPr>
        <w:tc>
          <w:tcPr>
            <w:tcW w:w="918" w:type="dxa"/>
            <w:vMerge w:val="restart"/>
            <w:tcBorders>
              <w:top w:val="single" w:sz="4" w:space="0" w:color="000000"/>
              <w:left w:val="single" w:sz="4" w:space="0" w:color="000000"/>
              <w:bottom w:val="single" w:sz="4" w:space="0" w:color="000000"/>
            </w:tcBorders>
            <w:shd w:val="clear" w:color="auto" w:fill="auto"/>
            <w:vAlign w:val="center"/>
          </w:tcPr>
          <w:p w14:paraId="369F6712" w14:textId="77777777"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II</w:t>
            </w:r>
          </w:p>
        </w:tc>
        <w:tc>
          <w:tcPr>
            <w:tcW w:w="1260" w:type="dxa"/>
            <w:vMerge w:val="restart"/>
            <w:tcBorders>
              <w:top w:val="single" w:sz="4" w:space="0" w:color="000000"/>
              <w:left w:val="single" w:sz="4" w:space="0" w:color="000000"/>
              <w:right w:val="single" w:sz="4" w:space="0" w:color="000000"/>
            </w:tcBorders>
          </w:tcPr>
          <w:p w14:paraId="659B92DA"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1C41F642" w14:textId="26069555"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1</w:t>
            </w:r>
            <w:r w:rsidRPr="006444F6">
              <w:rPr>
                <w:rFonts w:ascii="Times New Roman" w:eastAsia="Symbol" w:hAnsi="Times New Roman" w:cs="Times New Roman"/>
                <w:sz w:val="24"/>
                <w:szCs w:val="24"/>
                <w:vertAlign w:val="superscript"/>
              </w:rPr>
              <w:t>st</w:t>
            </w:r>
          </w:p>
        </w:tc>
        <w:tc>
          <w:tcPr>
            <w:tcW w:w="1170" w:type="dxa"/>
            <w:tcBorders>
              <w:top w:val="single" w:sz="4" w:space="0" w:color="000000"/>
              <w:left w:val="single" w:sz="4" w:space="0" w:color="000000"/>
              <w:bottom w:val="single" w:sz="4" w:space="0" w:color="000000"/>
            </w:tcBorders>
            <w:shd w:val="clear" w:color="auto" w:fill="auto"/>
            <w:vAlign w:val="center"/>
          </w:tcPr>
          <w:p w14:paraId="2990F7DA"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398130AD"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2C352574"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0DEAAD5C"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94A35" w14:textId="77777777" w:rsidR="00817B72" w:rsidRPr="006444F6" w:rsidRDefault="00817B72" w:rsidP="00693C2E">
            <w:pPr>
              <w:snapToGrid w:val="0"/>
              <w:jc w:val="center"/>
              <w:rPr>
                <w:rFonts w:ascii="Times New Roman" w:eastAsia="Symbol" w:hAnsi="Times New Roman" w:cs="Times New Roman"/>
                <w:sz w:val="24"/>
                <w:szCs w:val="24"/>
              </w:rPr>
            </w:pPr>
          </w:p>
        </w:tc>
      </w:tr>
      <w:tr w:rsidR="00817B72" w:rsidRPr="006444F6" w14:paraId="503E95A9" w14:textId="77777777" w:rsidTr="006D35C2">
        <w:trPr>
          <w:cantSplit/>
          <w:trHeight w:val="609"/>
        </w:trPr>
        <w:tc>
          <w:tcPr>
            <w:tcW w:w="918" w:type="dxa"/>
            <w:vMerge/>
            <w:tcBorders>
              <w:top w:val="single" w:sz="4" w:space="0" w:color="000000"/>
              <w:left w:val="single" w:sz="4" w:space="0" w:color="000000"/>
              <w:bottom w:val="single" w:sz="4" w:space="0" w:color="000000"/>
            </w:tcBorders>
            <w:shd w:val="clear" w:color="auto" w:fill="auto"/>
            <w:vAlign w:val="center"/>
          </w:tcPr>
          <w:p w14:paraId="5A4545AA" w14:textId="77777777" w:rsidR="00817B72" w:rsidRPr="006444F6" w:rsidRDefault="00817B72" w:rsidP="00693C2E">
            <w:pPr>
              <w:snapToGrid w:val="0"/>
              <w:jc w:val="center"/>
              <w:rPr>
                <w:rFonts w:ascii="Times New Roman" w:eastAsia="Symbol" w:hAnsi="Times New Roman" w:cs="Times New Roman"/>
                <w:sz w:val="24"/>
                <w:szCs w:val="24"/>
              </w:rPr>
            </w:pPr>
          </w:p>
        </w:tc>
        <w:tc>
          <w:tcPr>
            <w:tcW w:w="1260" w:type="dxa"/>
            <w:vMerge/>
            <w:tcBorders>
              <w:left w:val="single" w:sz="4" w:space="0" w:color="000000"/>
              <w:bottom w:val="single" w:sz="4" w:space="0" w:color="000000"/>
              <w:right w:val="single" w:sz="4" w:space="0" w:color="000000"/>
            </w:tcBorders>
          </w:tcPr>
          <w:p w14:paraId="4EAF2223"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2E8E7934" w14:textId="1C5D9F25"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2</w:t>
            </w:r>
            <w:r w:rsidRPr="006444F6">
              <w:rPr>
                <w:rFonts w:ascii="Times New Roman" w:eastAsia="Symbol" w:hAnsi="Times New Roman" w:cs="Times New Roman"/>
                <w:sz w:val="24"/>
                <w:szCs w:val="24"/>
                <w:vertAlign w:val="superscript"/>
              </w:rPr>
              <w:t>nd</w:t>
            </w:r>
          </w:p>
        </w:tc>
        <w:tc>
          <w:tcPr>
            <w:tcW w:w="1170" w:type="dxa"/>
            <w:tcBorders>
              <w:top w:val="single" w:sz="4" w:space="0" w:color="000000"/>
              <w:left w:val="single" w:sz="4" w:space="0" w:color="000000"/>
              <w:bottom w:val="single" w:sz="4" w:space="0" w:color="000000"/>
            </w:tcBorders>
            <w:shd w:val="clear" w:color="auto" w:fill="auto"/>
            <w:vAlign w:val="center"/>
          </w:tcPr>
          <w:p w14:paraId="2ACC8FB1"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04B13DF0"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1EA1E25A"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43755915"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751ED" w14:textId="77777777" w:rsidR="00817B72" w:rsidRPr="006444F6" w:rsidRDefault="00817B72" w:rsidP="00693C2E">
            <w:pPr>
              <w:snapToGrid w:val="0"/>
              <w:jc w:val="center"/>
              <w:rPr>
                <w:rFonts w:ascii="Times New Roman" w:eastAsia="Symbol" w:hAnsi="Times New Roman" w:cs="Times New Roman"/>
                <w:sz w:val="24"/>
                <w:szCs w:val="24"/>
              </w:rPr>
            </w:pPr>
          </w:p>
        </w:tc>
      </w:tr>
      <w:tr w:rsidR="00817B72" w:rsidRPr="006444F6" w14:paraId="5430AB1B" w14:textId="77777777" w:rsidTr="006D35C2">
        <w:trPr>
          <w:cantSplit/>
          <w:trHeight w:val="609"/>
        </w:trPr>
        <w:tc>
          <w:tcPr>
            <w:tcW w:w="918" w:type="dxa"/>
            <w:vMerge w:val="restart"/>
            <w:tcBorders>
              <w:top w:val="single" w:sz="4" w:space="0" w:color="000000"/>
              <w:left w:val="single" w:sz="4" w:space="0" w:color="000000"/>
              <w:bottom w:val="single" w:sz="4" w:space="0" w:color="000000"/>
            </w:tcBorders>
            <w:shd w:val="clear" w:color="auto" w:fill="auto"/>
            <w:vAlign w:val="center"/>
          </w:tcPr>
          <w:p w14:paraId="0C0066D0" w14:textId="77777777"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III</w:t>
            </w:r>
          </w:p>
        </w:tc>
        <w:tc>
          <w:tcPr>
            <w:tcW w:w="1260" w:type="dxa"/>
            <w:vMerge w:val="restart"/>
            <w:tcBorders>
              <w:top w:val="single" w:sz="4" w:space="0" w:color="000000"/>
              <w:left w:val="single" w:sz="4" w:space="0" w:color="000000"/>
              <w:bottom w:val="single" w:sz="4" w:space="0" w:color="auto"/>
              <w:right w:val="single" w:sz="4" w:space="0" w:color="000000"/>
            </w:tcBorders>
          </w:tcPr>
          <w:p w14:paraId="11426A60"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0674FB0E" w14:textId="2FBD6E6F"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1</w:t>
            </w:r>
            <w:r w:rsidRPr="006444F6">
              <w:rPr>
                <w:rFonts w:ascii="Times New Roman" w:eastAsia="Symbol" w:hAnsi="Times New Roman" w:cs="Times New Roman"/>
                <w:sz w:val="24"/>
                <w:szCs w:val="24"/>
                <w:vertAlign w:val="superscript"/>
              </w:rPr>
              <w:t>st</w:t>
            </w:r>
          </w:p>
        </w:tc>
        <w:tc>
          <w:tcPr>
            <w:tcW w:w="1170" w:type="dxa"/>
            <w:tcBorders>
              <w:top w:val="single" w:sz="4" w:space="0" w:color="000000"/>
              <w:left w:val="single" w:sz="4" w:space="0" w:color="000000"/>
              <w:bottom w:val="single" w:sz="4" w:space="0" w:color="000000"/>
            </w:tcBorders>
            <w:shd w:val="clear" w:color="auto" w:fill="auto"/>
            <w:vAlign w:val="center"/>
          </w:tcPr>
          <w:p w14:paraId="50CFF21F"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54886547"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0FA242B7"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5EE62BDD"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D9EC4" w14:textId="77777777" w:rsidR="00817B72" w:rsidRPr="006444F6" w:rsidRDefault="00817B72" w:rsidP="00693C2E">
            <w:pPr>
              <w:snapToGrid w:val="0"/>
              <w:jc w:val="center"/>
              <w:rPr>
                <w:rFonts w:ascii="Times New Roman" w:eastAsia="Symbol" w:hAnsi="Times New Roman" w:cs="Times New Roman"/>
                <w:sz w:val="24"/>
                <w:szCs w:val="24"/>
              </w:rPr>
            </w:pPr>
          </w:p>
        </w:tc>
      </w:tr>
      <w:tr w:rsidR="00817B72" w:rsidRPr="006444F6" w14:paraId="59155788" w14:textId="77777777" w:rsidTr="006D35C2">
        <w:trPr>
          <w:cantSplit/>
          <w:trHeight w:val="503"/>
        </w:trPr>
        <w:tc>
          <w:tcPr>
            <w:tcW w:w="918" w:type="dxa"/>
            <w:vMerge/>
            <w:tcBorders>
              <w:top w:val="single" w:sz="4" w:space="0" w:color="000000"/>
              <w:left w:val="single" w:sz="4" w:space="0" w:color="000000"/>
              <w:bottom w:val="single" w:sz="4" w:space="0" w:color="000000"/>
            </w:tcBorders>
            <w:shd w:val="clear" w:color="auto" w:fill="auto"/>
            <w:vAlign w:val="center"/>
          </w:tcPr>
          <w:p w14:paraId="6A2105D8" w14:textId="77777777" w:rsidR="00817B72" w:rsidRPr="006444F6" w:rsidRDefault="00817B72" w:rsidP="00693C2E">
            <w:pPr>
              <w:snapToGrid w:val="0"/>
              <w:jc w:val="center"/>
              <w:rPr>
                <w:rFonts w:ascii="Times New Roman" w:eastAsia="Symbol" w:hAnsi="Times New Roman" w:cs="Times New Roman"/>
                <w:sz w:val="24"/>
                <w:szCs w:val="24"/>
              </w:rPr>
            </w:pPr>
          </w:p>
        </w:tc>
        <w:tc>
          <w:tcPr>
            <w:tcW w:w="1260" w:type="dxa"/>
            <w:vMerge/>
            <w:tcBorders>
              <w:left w:val="single" w:sz="4" w:space="0" w:color="000000"/>
              <w:bottom w:val="single" w:sz="4" w:space="0" w:color="auto"/>
              <w:right w:val="single" w:sz="4" w:space="0" w:color="000000"/>
            </w:tcBorders>
          </w:tcPr>
          <w:p w14:paraId="24042D39" w14:textId="77777777" w:rsidR="00817B72" w:rsidRPr="006444F6" w:rsidRDefault="00817B72" w:rsidP="00693C2E">
            <w:pPr>
              <w:jc w:val="center"/>
              <w:rPr>
                <w:rFonts w:ascii="Times New Roman" w:eastAsia="Symbol" w:hAnsi="Times New Roman" w:cs="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14:paraId="0FEA23E9" w14:textId="3BF79461" w:rsidR="00817B72" w:rsidRPr="006444F6" w:rsidRDefault="00817B72" w:rsidP="00693C2E">
            <w:pPr>
              <w:jc w:val="center"/>
              <w:rPr>
                <w:rFonts w:ascii="Times New Roman" w:hAnsi="Times New Roman" w:cs="Times New Roman"/>
                <w:sz w:val="24"/>
                <w:szCs w:val="24"/>
              </w:rPr>
            </w:pPr>
            <w:r w:rsidRPr="006444F6">
              <w:rPr>
                <w:rFonts w:ascii="Times New Roman" w:eastAsia="Symbol" w:hAnsi="Times New Roman" w:cs="Times New Roman"/>
                <w:sz w:val="24"/>
                <w:szCs w:val="24"/>
              </w:rPr>
              <w:t>2</w:t>
            </w:r>
            <w:r w:rsidRPr="006444F6">
              <w:rPr>
                <w:rFonts w:ascii="Times New Roman" w:eastAsia="Symbol" w:hAnsi="Times New Roman" w:cs="Times New Roman"/>
                <w:sz w:val="24"/>
                <w:szCs w:val="24"/>
                <w:vertAlign w:val="superscript"/>
              </w:rPr>
              <w:t>nd</w:t>
            </w:r>
          </w:p>
        </w:tc>
        <w:tc>
          <w:tcPr>
            <w:tcW w:w="1170" w:type="dxa"/>
            <w:tcBorders>
              <w:top w:val="single" w:sz="4" w:space="0" w:color="000000"/>
              <w:left w:val="single" w:sz="4" w:space="0" w:color="000000"/>
              <w:bottom w:val="single" w:sz="4" w:space="0" w:color="000000"/>
            </w:tcBorders>
            <w:shd w:val="clear" w:color="auto" w:fill="auto"/>
            <w:vAlign w:val="center"/>
          </w:tcPr>
          <w:p w14:paraId="24705F76" w14:textId="77777777" w:rsidR="00817B72" w:rsidRPr="006444F6" w:rsidRDefault="00817B72"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060B0617" w14:textId="77777777" w:rsidR="00817B72" w:rsidRPr="006444F6" w:rsidRDefault="00817B72" w:rsidP="00693C2E">
            <w:pPr>
              <w:snapToGrid w:val="0"/>
              <w:jc w:val="center"/>
              <w:rPr>
                <w:rFonts w:ascii="Times New Roman" w:eastAsia="Symbol" w:hAnsi="Times New Roman" w:cs="Times New Roman"/>
                <w:sz w:val="24"/>
                <w:szCs w:val="24"/>
              </w:rPr>
            </w:pPr>
          </w:p>
        </w:tc>
        <w:tc>
          <w:tcPr>
            <w:tcW w:w="1800" w:type="dxa"/>
            <w:tcBorders>
              <w:top w:val="single" w:sz="4" w:space="0" w:color="000000"/>
              <w:left w:val="single" w:sz="4" w:space="0" w:color="000000"/>
              <w:bottom w:val="single" w:sz="4" w:space="0" w:color="000000"/>
            </w:tcBorders>
            <w:shd w:val="clear" w:color="auto" w:fill="auto"/>
            <w:vAlign w:val="center"/>
          </w:tcPr>
          <w:p w14:paraId="6FF55A1F" w14:textId="77777777" w:rsidR="00817B72" w:rsidRPr="006444F6" w:rsidRDefault="00817B72" w:rsidP="00693C2E">
            <w:pPr>
              <w:snapToGrid w:val="0"/>
              <w:jc w:val="center"/>
              <w:rPr>
                <w:rFonts w:ascii="Times New Roman" w:eastAsia="Symbol" w:hAnsi="Times New Roman" w:cs="Times New Roman"/>
                <w:sz w:val="24"/>
                <w:szCs w:val="24"/>
              </w:rPr>
            </w:pPr>
          </w:p>
        </w:tc>
        <w:tc>
          <w:tcPr>
            <w:tcW w:w="1170" w:type="dxa"/>
            <w:tcBorders>
              <w:top w:val="single" w:sz="4" w:space="0" w:color="000000"/>
              <w:left w:val="single" w:sz="4" w:space="0" w:color="000000"/>
              <w:bottom w:val="single" w:sz="4" w:space="0" w:color="000000"/>
            </w:tcBorders>
            <w:shd w:val="clear" w:color="auto" w:fill="auto"/>
            <w:vAlign w:val="center"/>
          </w:tcPr>
          <w:p w14:paraId="328F5930" w14:textId="77777777" w:rsidR="00817B72" w:rsidRPr="006444F6" w:rsidRDefault="00817B72" w:rsidP="00693C2E">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D5F14" w14:textId="77777777" w:rsidR="00817B72" w:rsidRPr="006444F6" w:rsidRDefault="00817B72" w:rsidP="00693C2E">
            <w:pPr>
              <w:snapToGrid w:val="0"/>
              <w:jc w:val="center"/>
              <w:rPr>
                <w:rFonts w:ascii="Times New Roman" w:eastAsia="Symbol" w:hAnsi="Times New Roman" w:cs="Times New Roman"/>
                <w:sz w:val="24"/>
                <w:szCs w:val="24"/>
              </w:rPr>
            </w:pPr>
          </w:p>
        </w:tc>
      </w:tr>
    </w:tbl>
    <w:p w14:paraId="22CBF15F" w14:textId="77777777" w:rsidR="00B46077" w:rsidRPr="006444F6" w:rsidRDefault="00B46077" w:rsidP="009C47F7">
      <w:pPr>
        <w:pageBreakBefore/>
        <w:spacing w:line="360" w:lineRule="auto"/>
        <w:jc w:val="both"/>
        <w:rPr>
          <w:rFonts w:ascii="Times New Roman" w:hAnsi="Times New Roman" w:cs="Times New Roman"/>
          <w:sz w:val="24"/>
        </w:rPr>
      </w:pPr>
      <w:r w:rsidRPr="006444F6">
        <w:rPr>
          <w:rFonts w:ascii="Times New Roman" w:eastAsia="Symbol" w:hAnsi="Times New Roman" w:cs="Times New Roman"/>
          <w:b/>
          <w:sz w:val="24"/>
          <w:u w:val="single"/>
        </w:rPr>
        <w:lastRenderedPageBreak/>
        <w:t>Calculations</w:t>
      </w:r>
      <w:r w:rsidRPr="006444F6">
        <w:rPr>
          <w:rFonts w:ascii="Times New Roman" w:eastAsia="Symbol" w:hAnsi="Times New Roman" w:cs="Times New Roman"/>
          <w:b/>
          <w:sz w:val="24"/>
        </w:rPr>
        <w:t>: -</w:t>
      </w:r>
      <w:r w:rsidRPr="006444F6">
        <w:rPr>
          <w:rFonts w:ascii="Times New Roman" w:eastAsia="Symbol" w:hAnsi="Times New Roman" w:cs="Times New Roman"/>
          <w:b/>
          <w:sz w:val="24"/>
        </w:rPr>
        <w:tab/>
      </w:r>
    </w:p>
    <w:p w14:paraId="04F791BF" w14:textId="25641E28" w:rsidR="00B46077" w:rsidRPr="00A159C0" w:rsidRDefault="00B46077" w:rsidP="00B46077">
      <w:pPr>
        <w:ind w:left="720" w:firstLine="720"/>
        <w:jc w:val="both"/>
        <w:rPr>
          <w:rFonts w:ascii="Times New Roman" w:hAnsi="Times New Roman" w:cs="Times New Roman"/>
          <w:sz w:val="24"/>
        </w:rPr>
      </w:pPr>
      <w:r w:rsidRPr="00A159C0">
        <w:rPr>
          <w:rFonts w:ascii="Times New Roman" w:eastAsia="Symbol" w:hAnsi="Times New Roman" w:cs="Times New Roman"/>
          <w:sz w:val="24"/>
        </w:rPr>
        <w:t>For gating-I,</w:t>
      </w:r>
      <w:r w:rsidRPr="00A159C0">
        <w:rPr>
          <w:rFonts w:ascii="Times New Roman" w:eastAsia="Symbol" w:hAnsi="Times New Roman" w:cs="Times New Roman"/>
          <w:sz w:val="24"/>
        </w:rPr>
        <w:tab/>
        <w:t xml:space="preserve">mean </w:t>
      </w:r>
      <m:oMath>
        <m:r>
          <w:rPr>
            <w:rFonts w:ascii="Cambria Math" w:hAnsi="Cambria Math" w:cs="Times New Roman"/>
            <w:sz w:val="28"/>
            <w:szCs w:val="28"/>
          </w:rPr>
          <m:t>λ</m:t>
        </m:r>
      </m:oMath>
      <w:r w:rsidRPr="00A159C0">
        <w:rPr>
          <w:rFonts w:ascii="Times New Roman" w:eastAsia="Symbol" w:hAnsi="Times New Roman" w:cs="Times New Roman"/>
          <w:sz w:val="24"/>
        </w:rPr>
        <w:t xml:space="preserve"> = </w:t>
      </w:r>
      <w:r w:rsidR="0007559B">
        <w:rPr>
          <w:rFonts w:ascii="Times New Roman" w:eastAsia="Symbol" w:hAnsi="Times New Roman" w:cs="Times New Roman"/>
          <w:sz w:val="24"/>
        </w:rPr>
        <w:t>__________</w:t>
      </w:r>
      <w:r w:rsidR="00302FD8" w:rsidRPr="00A159C0">
        <w:rPr>
          <w:rFonts w:ascii="Times New Roman" w:eastAsia="Symbol" w:hAnsi="Times New Roman" w:cs="Times New Roman"/>
          <w:bCs/>
          <w:i/>
          <w:iCs/>
          <w:sz w:val="24"/>
          <w:szCs w:val="24"/>
        </w:rPr>
        <w:t>Å</w:t>
      </w:r>
    </w:p>
    <w:p w14:paraId="289F03C3" w14:textId="740107E0" w:rsidR="00B46077" w:rsidRPr="00A159C0" w:rsidRDefault="00B46077" w:rsidP="00B46077">
      <w:pPr>
        <w:spacing w:line="360" w:lineRule="auto"/>
        <w:jc w:val="both"/>
        <w:rPr>
          <w:rFonts w:ascii="Times New Roman" w:eastAsia="Symbol" w:hAnsi="Times New Roman" w:cs="Times New Roman"/>
          <w:sz w:val="24"/>
        </w:rPr>
      </w:pP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r>
    </w:p>
    <w:p w14:paraId="5DBD613D" w14:textId="77777777" w:rsidR="00302FD8" w:rsidRPr="00A159C0" w:rsidRDefault="00302FD8" w:rsidP="00B46077">
      <w:pPr>
        <w:spacing w:line="360" w:lineRule="auto"/>
        <w:jc w:val="both"/>
        <w:rPr>
          <w:rFonts w:ascii="Times New Roman" w:hAnsi="Times New Roman" w:cs="Times New Roman"/>
          <w:sz w:val="24"/>
        </w:rPr>
      </w:pPr>
    </w:p>
    <w:p w14:paraId="77600C3B" w14:textId="6381540A" w:rsidR="00B46077" w:rsidRPr="00A159C0" w:rsidRDefault="00B46077" w:rsidP="00B46077">
      <w:pPr>
        <w:jc w:val="both"/>
        <w:rPr>
          <w:rFonts w:ascii="Times New Roman" w:hAnsi="Times New Roman" w:cs="Times New Roman"/>
          <w:sz w:val="24"/>
        </w:rPr>
      </w:pPr>
      <w:r w:rsidRPr="00A159C0">
        <w:rPr>
          <w:rFonts w:ascii="Times New Roman" w:eastAsia="Symbol" w:hAnsi="Times New Roman" w:cs="Times New Roman"/>
          <w:sz w:val="24"/>
        </w:rPr>
        <w:t xml:space="preserve">                       For gating-II,</w:t>
      </w:r>
      <w:r w:rsidRPr="00A159C0">
        <w:rPr>
          <w:rFonts w:ascii="Times New Roman" w:eastAsia="Symbol" w:hAnsi="Times New Roman" w:cs="Times New Roman"/>
          <w:sz w:val="24"/>
        </w:rPr>
        <w:tab/>
        <w:t xml:space="preserve">mean </w:t>
      </w:r>
      <m:oMath>
        <m:r>
          <w:rPr>
            <w:rFonts w:ascii="Cambria Math" w:hAnsi="Cambria Math" w:cs="Times New Roman"/>
            <w:sz w:val="28"/>
            <w:szCs w:val="28"/>
          </w:rPr>
          <m:t>λ</m:t>
        </m:r>
      </m:oMath>
      <w:r w:rsidR="0007559B">
        <w:rPr>
          <w:rFonts w:ascii="Times New Roman" w:eastAsia="Symbol" w:hAnsi="Times New Roman" w:cs="Times New Roman"/>
          <w:sz w:val="24"/>
        </w:rPr>
        <w:t xml:space="preserve"> = ___________</w:t>
      </w:r>
      <w:r w:rsidRPr="00A159C0">
        <w:rPr>
          <w:rFonts w:ascii="Times New Roman" w:eastAsia="Symbol" w:hAnsi="Times New Roman" w:cs="Times New Roman"/>
          <w:sz w:val="24"/>
        </w:rPr>
        <w:t xml:space="preserve"> </w:t>
      </w:r>
      <w:r w:rsidR="00302FD8" w:rsidRPr="00A159C0">
        <w:rPr>
          <w:rFonts w:ascii="Times New Roman" w:eastAsia="Symbol" w:hAnsi="Times New Roman" w:cs="Times New Roman"/>
          <w:bCs/>
          <w:i/>
          <w:iCs/>
          <w:sz w:val="24"/>
          <w:szCs w:val="24"/>
        </w:rPr>
        <w:t>Å</w:t>
      </w:r>
    </w:p>
    <w:p w14:paraId="3AC21CB5" w14:textId="088215CB" w:rsidR="00B46077" w:rsidRPr="00A159C0" w:rsidRDefault="00B46077" w:rsidP="00B46077">
      <w:pPr>
        <w:spacing w:line="360" w:lineRule="auto"/>
        <w:jc w:val="both"/>
        <w:rPr>
          <w:rFonts w:ascii="Times New Roman" w:eastAsia="Symbol" w:hAnsi="Times New Roman" w:cs="Times New Roman"/>
          <w:sz w:val="24"/>
        </w:rPr>
      </w:pP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t xml:space="preserve"> </w:t>
      </w:r>
    </w:p>
    <w:p w14:paraId="00C40CE4" w14:textId="77777777" w:rsidR="00302FD8" w:rsidRPr="00A159C0" w:rsidRDefault="00302FD8" w:rsidP="00B46077">
      <w:pPr>
        <w:spacing w:line="360" w:lineRule="auto"/>
        <w:jc w:val="both"/>
        <w:rPr>
          <w:rFonts w:ascii="Times New Roman" w:hAnsi="Times New Roman" w:cs="Times New Roman"/>
          <w:sz w:val="24"/>
        </w:rPr>
      </w:pPr>
    </w:p>
    <w:p w14:paraId="43D42D89" w14:textId="0C7BE5E9" w:rsidR="00B46077" w:rsidRPr="00A159C0" w:rsidRDefault="00B46077" w:rsidP="00B46077">
      <w:pPr>
        <w:jc w:val="both"/>
        <w:rPr>
          <w:rFonts w:ascii="Times New Roman" w:hAnsi="Times New Roman" w:cs="Times New Roman"/>
          <w:sz w:val="24"/>
        </w:rPr>
      </w:pPr>
      <w:r w:rsidRPr="00A159C0">
        <w:rPr>
          <w:rFonts w:ascii="Times New Roman" w:eastAsia="Symbol" w:hAnsi="Times New Roman" w:cs="Times New Roman"/>
          <w:sz w:val="24"/>
        </w:rPr>
        <w:t xml:space="preserve">                       For gating-III, </w:t>
      </w:r>
      <w:r w:rsidR="0007559B">
        <w:rPr>
          <w:rFonts w:ascii="Times New Roman" w:eastAsia="Symbol" w:hAnsi="Times New Roman" w:cs="Times New Roman"/>
          <w:sz w:val="24"/>
        </w:rPr>
        <w:t xml:space="preserve">  </w:t>
      </w:r>
      <w:r w:rsidRPr="00A159C0">
        <w:rPr>
          <w:rFonts w:ascii="Times New Roman" w:eastAsia="Symbol" w:hAnsi="Times New Roman" w:cs="Times New Roman"/>
          <w:sz w:val="24"/>
        </w:rPr>
        <w:t xml:space="preserve">mean </w:t>
      </w:r>
      <m:oMath>
        <m:r>
          <w:rPr>
            <w:rFonts w:ascii="Cambria Math" w:hAnsi="Cambria Math" w:cs="Times New Roman"/>
            <w:sz w:val="28"/>
            <w:szCs w:val="28"/>
          </w:rPr>
          <m:t>λ</m:t>
        </m:r>
      </m:oMath>
      <w:r w:rsidR="0007559B">
        <w:rPr>
          <w:rFonts w:ascii="Times New Roman" w:eastAsia="Symbol" w:hAnsi="Times New Roman" w:cs="Times New Roman"/>
          <w:sz w:val="24"/>
        </w:rPr>
        <w:t xml:space="preserve"> = ___________</w:t>
      </w:r>
      <w:r w:rsidR="00302FD8" w:rsidRPr="00A159C0">
        <w:rPr>
          <w:rFonts w:ascii="Times New Roman" w:eastAsia="Symbol" w:hAnsi="Times New Roman" w:cs="Times New Roman"/>
          <w:bCs/>
          <w:i/>
          <w:iCs/>
          <w:sz w:val="24"/>
          <w:szCs w:val="24"/>
        </w:rPr>
        <w:t>Å</w:t>
      </w:r>
    </w:p>
    <w:p w14:paraId="3DE3BC2F" w14:textId="018AC28C" w:rsidR="00B46077" w:rsidRPr="00A159C0" w:rsidRDefault="00B46077" w:rsidP="00B46077">
      <w:pPr>
        <w:spacing w:line="360" w:lineRule="auto"/>
        <w:jc w:val="both"/>
        <w:rPr>
          <w:rFonts w:ascii="Times New Roman" w:hAnsi="Times New Roman" w:cs="Times New Roman"/>
          <w:sz w:val="24"/>
        </w:rPr>
      </w:pP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t xml:space="preserve"> </w:t>
      </w:r>
    </w:p>
    <w:p w14:paraId="64B721A0" w14:textId="5F154D73" w:rsidR="00B46077" w:rsidRPr="0007559B" w:rsidRDefault="00B46077" w:rsidP="00B46077">
      <w:pPr>
        <w:jc w:val="both"/>
        <w:rPr>
          <w:rFonts w:ascii="Times New Roman" w:hAnsi="Times New Roman" w:cs="Times New Roman"/>
          <w:b/>
          <w:sz w:val="24"/>
        </w:rPr>
      </w:pPr>
      <w:r w:rsidRPr="0007559B">
        <w:rPr>
          <w:rFonts w:ascii="Times New Roman" w:eastAsia="Symbol" w:hAnsi="Times New Roman" w:cs="Times New Roman"/>
          <w:b/>
          <w:sz w:val="24"/>
          <w:u w:val="single"/>
        </w:rPr>
        <w:t>Result: -</w:t>
      </w:r>
      <w:r w:rsidRPr="0007559B">
        <w:rPr>
          <w:rFonts w:ascii="Times New Roman" w:eastAsia="Symbol" w:hAnsi="Times New Roman" w:cs="Times New Roman"/>
          <w:b/>
          <w:sz w:val="24"/>
        </w:rPr>
        <w:t xml:space="preserve">  </w:t>
      </w:r>
      <w:r w:rsidRPr="0007559B">
        <w:rPr>
          <w:rFonts w:ascii="Times New Roman" w:eastAsia="Symbol" w:hAnsi="Times New Roman" w:cs="Times New Roman"/>
          <w:b/>
          <w:sz w:val="24"/>
        </w:rPr>
        <w:tab/>
        <w:t xml:space="preserve">    </w:t>
      </w:r>
    </w:p>
    <w:tbl>
      <w:tblPr>
        <w:tblW w:w="0" w:type="auto"/>
        <w:tblInd w:w="2083" w:type="dxa"/>
        <w:tblLayout w:type="fixed"/>
        <w:tblLook w:val="0000" w:firstRow="0" w:lastRow="0" w:firstColumn="0" w:lastColumn="0" w:noHBand="0" w:noVBand="0"/>
      </w:tblPr>
      <w:tblGrid>
        <w:gridCol w:w="1375"/>
        <w:gridCol w:w="3518"/>
      </w:tblGrid>
      <w:tr w:rsidR="00B46077" w:rsidRPr="00A159C0" w14:paraId="140616CF"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6091ED0F" w14:textId="77777777" w:rsidR="00B46077" w:rsidRPr="00A159C0" w:rsidRDefault="00B46077" w:rsidP="00693C2E">
            <w:pPr>
              <w:jc w:val="center"/>
              <w:rPr>
                <w:rFonts w:ascii="Times New Roman" w:hAnsi="Times New Roman" w:cs="Times New Roman"/>
                <w:sz w:val="24"/>
              </w:rPr>
            </w:pPr>
            <w:r w:rsidRPr="00A159C0">
              <w:rPr>
                <w:rFonts w:ascii="Times New Roman" w:eastAsia="Symbol" w:hAnsi="Times New Roman" w:cs="Times New Roman"/>
                <w:i/>
                <w:sz w:val="24"/>
              </w:rPr>
              <w:t>Grating</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054E7" w14:textId="0473381F" w:rsidR="00B46077" w:rsidRPr="00A159C0" w:rsidRDefault="00302FD8" w:rsidP="00693C2E">
            <w:pPr>
              <w:jc w:val="center"/>
              <w:rPr>
                <w:rFonts w:ascii="Times New Roman" w:hAnsi="Times New Roman" w:cs="Times New Roman"/>
                <w:sz w:val="24"/>
              </w:rPr>
            </w:pPr>
            <w:r w:rsidRPr="00A159C0">
              <w:rPr>
                <w:rFonts w:ascii="Times New Roman" w:eastAsia="Symbol" w:hAnsi="Times New Roman" w:cs="Times New Roman"/>
                <w:i/>
                <w:sz w:val="24"/>
              </w:rPr>
              <w:t>Wavelength</w:t>
            </w:r>
            <w:r w:rsidR="005E7A03" w:rsidRPr="00A159C0">
              <w:rPr>
                <w:rFonts w:ascii="Times New Roman" w:eastAsia="Symbol" w:hAnsi="Times New Roman" w:cs="Times New Roman"/>
                <w:i/>
                <w:sz w:val="24"/>
              </w:rPr>
              <w:t xml:space="preserve"> ‘</w:t>
            </w:r>
            <m:oMath>
              <m:r>
                <w:rPr>
                  <w:rFonts w:ascii="Cambria Math" w:hAnsi="Cambria Math" w:cs="Times New Roman"/>
                  <w:sz w:val="28"/>
                  <w:szCs w:val="28"/>
                </w:rPr>
                <m:t>λ</m:t>
              </m:r>
            </m:oMath>
            <w:r w:rsidR="005E7A03" w:rsidRPr="00A159C0">
              <w:rPr>
                <w:rFonts w:ascii="Times New Roman" w:eastAsia="Symbol" w:hAnsi="Times New Roman" w:cs="Times New Roman"/>
                <w:i/>
                <w:sz w:val="24"/>
              </w:rPr>
              <w:t xml:space="preserve">’ </w:t>
            </w:r>
            <w:r w:rsidR="00B46077" w:rsidRPr="00A159C0">
              <w:rPr>
                <w:rFonts w:ascii="Times New Roman" w:eastAsia="Symbol" w:hAnsi="Times New Roman" w:cs="Times New Roman"/>
                <w:i/>
                <w:sz w:val="24"/>
              </w:rPr>
              <w:t xml:space="preserve">(in </w:t>
            </w:r>
            <m:oMath>
              <m:r>
                <w:rPr>
                  <w:rFonts w:ascii="Cambria Math" w:eastAsia="Symbol" w:hAnsi="Cambria Math" w:cs="Times New Roman"/>
                  <w:sz w:val="24"/>
                </w:rPr>
                <m:t>Å</m:t>
              </m:r>
            </m:oMath>
            <w:r w:rsidR="00B46077" w:rsidRPr="00A159C0">
              <w:rPr>
                <w:rFonts w:ascii="Times New Roman" w:eastAsia="Symbol" w:hAnsi="Times New Roman" w:cs="Times New Roman"/>
                <w:i/>
                <w:sz w:val="24"/>
              </w:rPr>
              <w:t>)</w:t>
            </w:r>
          </w:p>
        </w:tc>
      </w:tr>
      <w:tr w:rsidR="00B46077" w:rsidRPr="00A159C0" w14:paraId="267DCF97"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48A5C476" w14:textId="77777777" w:rsidR="00B46077" w:rsidRPr="00A159C0" w:rsidRDefault="00B46077" w:rsidP="00693C2E">
            <w:pPr>
              <w:jc w:val="center"/>
              <w:rPr>
                <w:rFonts w:ascii="Times New Roman" w:hAnsi="Times New Roman" w:cs="Times New Roman"/>
                <w:sz w:val="24"/>
              </w:rPr>
            </w:pPr>
            <w:r w:rsidRPr="00A159C0">
              <w:rPr>
                <w:rFonts w:ascii="Times New Roman" w:eastAsia="Symbol" w:hAnsi="Times New Roman" w:cs="Times New Roman"/>
                <w:sz w:val="24"/>
              </w:rPr>
              <w:t>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EC4BA" w14:textId="77777777" w:rsidR="00B46077" w:rsidRPr="00A159C0" w:rsidRDefault="00B46077" w:rsidP="00693C2E">
            <w:pPr>
              <w:snapToGrid w:val="0"/>
              <w:jc w:val="center"/>
              <w:rPr>
                <w:rFonts w:ascii="Times New Roman" w:eastAsia="Symbol" w:hAnsi="Times New Roman" w:cs="Times New Roman"/>
                <w:sz w:val="24"/>
              </w:rPr>
            </w:pPr>
          </w:p>
        </w:tc>
      </w:tr>
      <w:tr w:rsidR="00B46077" w:rsidRPr="00A159C0" w14:paraId="710335F2"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43919A4A" w14:textId="77777777" w:rsidR="00B46077" w:rsidRPr="00A159C0" w:rsidRDefault="00B46077" w:rsidP="00693C2E">
            <w:pPr>
              <w:jc w:val="center"/>
              <w:rPr>
                <w:rFonts w:ascii="Times New Roman" w:hAnsi="Times New Roman" w:cs="Times New Roman"/>
                <w:sz w:val="24"/>
              </w:rPr>
            </w:pPr>
            <w:r w:rsidRPr="00A159C0">
              <w:rPr>
                <w:rFonts w:ascii="Times New Roman" w:eastAsia="Symbol" w:hAnsi="Times New Roman" w:cs="Times New Roman"/>
                <w:sz w:val="24"/>
              </w:rPr>
              <w:t>II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8D8D5" w14:textId="77777777" w:rsidR="00B46077" w:rsidRPr="00A159C0" w:rsidRDefault="00B46077" w:rsidP="00693C2E">
            <w:pPr>
              <w:snapToGrid w:val="0"/>
              <w:jc w:val="center"/>
              <w:rPr>
                <w:rFonts w:ascii="Times New Roman" w:eastAsia="Symbol" w:hAnsi="Times New Roman" w:cs="Times New Roman"/>
                <w:sz w:val="24"/>
              </w:rPr>
            </w:pPr>
          </w:p>
        </w:tc>
      </w:tr>
      <w:tr w:rsidR="00B46077" w:rsidRPr="00A159C0" w14:paraId="6851A9E5"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23398B90" w14:textId="77777777" w:rsidR="00B46077" w:rsidRPr="00A159C0" w:rsidRDefault="00B46077" w:rsidP="00693C2E">
            <w:pPr>
              <w:jc w:val="center"/>
              <w:rPr>
                <w:rFonts w:ascii="Times New Roman" w:hAnsi="Times New Roman" w:cs="Times New Roman"/>
                <w:sz w:val="24"/>
              </w:rPr>
            </w:pPr>
            <w:r w:rsidRPr="00A159C0">
              <w:rPr>
                <w:rFonts w:ascii="Times New Roman" w:eastAsia="Symbol" w:hAnsi="Times New Roman" w:cs="Times New Roman"/>
                <w:sz w:val="24"/>
              </w:rPr>
              <w:t>III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BD685" w14:textId="77777777" w:rsidR="00B46077" w:rsidRPr="00A159C0" w:rsidRDefault="00B46077" w:rsidP="00693C2E">
            <w:pPr>
              <w:snapToGrid w:val="0"/>
              <w:jc w:val="center"/>
              <w:rPr>
                <w:rFonts w:ascii="Times New Roman" w:eastAsia="Symbol" w:hAnsi="Times New Roman" w:cs="Times New Roman"/>
                <w:sz w:val="24"/>
              </w:rPr>
            </w:pPr>
          </w:p>
        </w:tc>
      </w:tr>
    </w:tbl>
    <w:p w14:paraId="1FEFA084" w14:textId="77777777" w:rsidR="00B46077" w:rsidRPr="006444F6" w:rsidRDefault="00B46077" w:rsidP="00B46077">
      <w:pPr>
        <w:jc w:val="both"/>
        <w:rPr>
          <w:rFonts w:ascii="Times New Roman" w:eastAsia="Symbol" w:hAnsi="Times New Roman" w:cs="Times New Roman"/>
        </w:rPr>
      </w:pPr>
    </w:p>
    <w:p w14:paraId="0A8E385E" w14:textId="77777777" w:rsidR="00B46077" w:rsidRPr="006444F6" w:rsidRDefault="00B46077" w:rsidP="00B46077">
      <w:pPr>
        <w:spacing w:before="90"/>
        <w:jc w:val="both"/>
        <w:rPr>
          <w:rFonts w:ascii="Times New Roman" w:eastAsia="Symbol" w:hAnsi="Times New Roman" w:cs="Times New Roman"/>
          <w:b/>
          <w:sz w:val="24"/>
          <w:szCs w:val="24"/>
        </w:rPr>
      </w:pPr>
      <w:r w:rsidRPr="006444F6">
        <w:rPr>
          <w:rFonts w:ascii="Times New Roman" w:eastAsia="Symbol" w:hAnsi="Times New Roman" w:cs="Times New Roman"/>
          <w:b/>
          <w:sz w:val="24"/>
          <w:szCs w:val="24"/>
        </w:rPr>
        <w:t>Viva Questions:</w:t>
      </w:r>
    </w:p>
    <w:p w14:paraId="0D153269" w14:textId="77777777" w:rsidR="00B46077" w:rsidRPr="006444F6" w:rsidRDefault="00B46077" w:rsidP="0007559B">
      <w:pPr>
        <w:pStyle w:val="ListParagraph"/>
        <w:numPr>
          <w:ilvl w:val="0"/>
          <w:numId w:val="7"/>
        </w:numPr>
        <w:spacing w:before="90" w:line="360" w:lineRule="auto"/>
        <w:jc w:val="both"/>
        <w:rPr>
          <w:rFonts w:ascii="Times New Roman" w:eastAsia="Symbol" w:hAnsi="Times New Roman" w:cs="Times New Roman"/>
          <w:sz w:val="24"/>
          <w:szCs w:val="24"/>
        </w:rPr>
      </w:pPr>
      <w:r w:rsidRPr="006444F6">
        <w:rPr>
          <w:rFonts w:ascii="Times New Roman" w:eastAsia="Symbol" w:hAnsi="Times New Roman" w:cs="Times New Roman"/>
          <w:sz w:val="24"/>
          <w:szCs w:val="24"/>
        </w:rPr>
        <w:t>What is LASER?</w:t>
      </w:r>
    </w:p>
    <w:p w14:paraId="013BABD5" w14:textId="77777777" w:rsidR="00B46077" w:rsidRPr="006444F6" w:rsidRDefault="00B46077" w:rsidP="0007559B">
      <w:pPr>
        <w:pStyle w:val="ListParagraph"/>
        <w:numPr>
          <w:ilvl w:val="0"/>
          <w:numId w:val="7"/>
        </w:numPr>
        <w:spacing w:before="90" w:line="360" w:lineRule="auto"/>
        <w:jc w:val="both"/>
        <w:rPr>
          <w:rFonts w:ascii="Times New Roman" w:eastAsia="Symbol" w:hAnsi="Times New Roman" w:cs="Times New Roman"/>
          <w:sz w:val="24"/>
          <w:szCs w:val="24"/>
        </w:rPr>
      </w:pPr>
      <w:r w:rsidRPr="006444F6">
        <w:rPr>
          <w:rFonts w:ascii="Times New Roman" w:eastAsia="Symbol" w:hAnsi="Times New Roman" w:cs="Times New Roman"/>
          <w:sz w:val="24"/>
          <w:szCs w:val="24"/>
        </w:rPr>
        <w:t>What is stimulated emission?</w:t>
      </w:r>
    </w:p>
    <w:p w14:paraId="693BBB01" w14:textId="77777777" w:rsidR="00B46077" w:rsidRPr="006444F6" w:rsidRDefault="00B46077" w:rsidP="0007559B">
      <w:pPr>
        <w:pStyle w:val="ListParagraph"/>
        <w:numPr>
          <w:ilvl w:val="0"/>
          <w:numId w:val="7"/>
        </w:numPr>
        <w:spacing w:before="90" w:line="360" w:lineRule="auto"/>
        <w:jc w:val="both"/>
        <w:rPr>
          <w:rFonts w:ascii="Times New Roman" w:eastAsia="Symbol" w:hAnsi="Times New Roman" w:cs="Times New Roman"/>
          <w:sz w:val="24"/>
          <w:szCs w:val="24"/>
        </w:rPr>
      </w:pPr>
      <w:r w:rsidRPr="006444F6">
        <w:rPr>
          <w:rFonts w:ascii="Times New Roman" w:eastAsia="Symbol" w:hAnsi="Times New Roman" w:cs="Times New Roman"/>
          <w:sz w:val="24"/>
          <w:szCs w:val="24"/>
        </w:rPr>
        <w:t>What is laser action?</w:t>
      </w:r>
    </w:p>
    <w:p w14:paraId="33821126" w14:textId="77777777" w:rsidR="00B46077" w:rsidRPr="006444F6" w:rsidRDefault="00B46077" w:rsidP="0007559B">
      <w:pPr>
        <w:pStyle w:val="ListParagraph"/>
        <w:numPr>
          <w:ilvl w:val="0"/>
          <w:numId w:val="7"/>
        </w:numPr>
        <w:spacing w:before="90" w:line="360" w:lineRule="auto"/>
        <w:jc w:val="both"/>
        <w:rPr>
          <w:rFonts w:ascii="Times New Roman" w:hAnsi="Times New Roman" w:cs="Times New Roman"/>
          <w:sz w:val="24"/>
          <w:szCs w:val="24"/>
        </w:rPr>
      </w:pPr>
      <w:r w:rsidRPr="006444F6">
        <w:rPr>
          <w:rFonts w:ascii="Times New Roman" w:hAnsi="Times New Roman" w:cs="Times New Roman"/>
          <w:sz w:val="24"/>
          <w:szCs w:val="24"/>
        </w:rPr>
        <w:t xml:space="preserve">Why does red color deviate the most in case of grating? </w:t>
      </w:r>
    </w:p>
    <w:p w14:paraId="1FD8A072" w14:textId="77777777" w:rsidR="00B46077" w:rsidRPr="006444F6" w:rsidRDefault="00B46077" w:rsidP="0007559B">
      <w:pPr>
        <w:pStyle w:val="ListParagraph"/>
        <w:numPr>
          <w:ilvl w:val="0"/>
          <w:numId w:val="7"/>
        </w:numPr>
        <w:spacing w:before="90" w:line="360" w:lineRule="auto"/>
        <w:jc w:val="both"/>
        <w:rPr>
          <w:rFonts w:ascii="Times New Roman" w:hAnsi="Times New Roman" w:cs="Times New Roman"/>
          <w:sz w:val="24"/>
          <w:szCs w:val="24"/>
        </w:rPr>
      </w:pPr>
      <w:r w:rsidRPr="006444F6">
        <w:rPr>
          <w:rFonts w:ascii="Times New Roman" w:hAnsi="Times New Roman" w:cs="Times New Roman"/>
          <w:sz w:val="24"/>
          <w:szCs w:val="24"/>
        </w:rPr>
        <w:t xml:space="preserve">What </w:t>
      </w:r>
      <w:r w:rsidR="00617CA6" w:rsidRPr="006444F6">
        <w:rPr>
          <w:rFonts w:ascii="Times New Roman" w:hAnsi="Times New Roman" w:cs="Times New Roman"/>
          <w:sz w:val="24"/>
          <w:szCs w:val="24"/>
        </w:rPr>
        <w:t xml:space="preserve">gives a more intense spectrum, </w:t>
      </w:r>
      <w:r w:rsidRPr="006444F6">
        <w:rPr>
          <w:rFonts w:ascii="Times New Roman" w:hAnsi="Times New Roman" w:cs="Times New Roman"/>
          <w:sz w:val="24"/>
          <w:szCs w:val="24"/>
        </w:rPr>
        <w:t>prism or grating?</w:t>
      </w:r>
    </w:p>
    <w:p w14:paraId="548FED62" w14:textId="77777777" w:rsidR="003C2BFE" w:rsidRPr="006444F6" w:rsidRDefault="003C2BFE" w:rsidP="00B46077">
      <w:pPr>
        <w:tabs>
          <w:tab w:val="left" w:pos="360"/>
        </w:tabs>
        <w:jc w:val="center"/>
        <w:rPr>
          <w:rFonts w:ascii="Times New Roman" w:eastAsia="Symbol" w:hAnsi="Times New Roman" w:cs="Times New Roman"/>
        </w:rPr>
      </w:pPr>
    </w:p>
    <w:p w14:paraId="3092BCBE" w14:textId="77777777" w:rsidR="008B5057" w:rsidRPr="006444F6" w:rsidRDefault="008B5057" w:rsidP="00B46077">
      <w:pPr>
        <w:tabs>
          <w:tab w:val="left" w:pos="360"/>
        </w:tabs>
        <w:jc w:val="center"/>
        <w:rPr>
          <w:rFonts w:ascii="Times New Roman" w:eastAsia="Symbol" w:hAnsi="Times New Roman" w:cs="Times New Roman"/>
        </w:rPr>
      </w:pPr>
    </w:p>
    <w:p w14:paraId="085F8D55" w14:textId="77777777" w:rsidR="003C2BFE" w:rsidRPr="006444F6" w:rsidRDefault="003C2BFE" w:rsidP="00B46077">
      <w:pPr>
        <w:tabs>
          <w:tab w:val="left" w:pos="360"/>
        </w:tabs>
        <w:jc w:val="center"/>
        <w:rPr>
          <w:rFonts w:ascii="Times New Roman" w:eastAsia="Symbol" w:hAnsi="Times New Roman" w:cs="Times New Roman"/>
        </w:rPr>
      </w:pPr>
    </w:p>
    <w:p w14:paraId="54BDB438" w14:textId="77777777" w:rsidR="009C47F7" w:rsidRPr="006444F6" w:rsidRDefault="009C47F7" w:rsidP="009C47F7">
      <w:pPr>
        <w:tabs>
          <w:tab w:val="left" w:pos="360"/>
        </w:tabs>
        <w:rPr>
          <w:rFonts w:ascii="Times New Roman" w:eastAsia="Symbol" w:hAnsi="Times New Roman" w:cs="Times New Roman"/>
        </w:rPr>
      </w:pPr>
    </w:p>
    <w:p w14:paraId="0D1A60A4" w14:textId="77777777" w:rsidR="00AA0394" w:rsidRPr="006444F6" w:rsidRDefault="00AA0394" w:rsidP="009C47F7">
      <w:pPr>
        <w:tabs>
          <w:tab w:val="left" w:pos="360"/>
        </w:tabs>
        <w:rPr>
          <w:rFonts w:ascii="Times New Roman" w:eastAsia="Symbol" w:hAnsi="Times New Roman" w:cs="Times New Roman"/>
        </w:rPr>
      </w:pPr>
    </w:p>
    <w:p w14:paraId="0CB7A6FB" w14:textId="02E0D879" w:rsidR="00FE0CC5" w:rsidRPr="006444F6" w:rsidRDefault="00FE0CC5" w:rsidP="009C47F7">
      <w:pPr>
        <w:tabs>
          <w:tab w:val="left" w:pos="360"/>
        </w:tabs>
        <w:rPr>
          <w:rFonts w:ascii="Times New Roman" w:eastAsia="Symbol" w:hAnsi="Times New Roman" w:cs="Times New Roman"/>
          <w:b/>
          <w:sz w:val="24"/>
          <w:u w:val="single"/>
        </w:rPr>
      </w:pPr>
      <w:r w:rsidRPr="006444F6">
        <w:rPr>
          <w:rFonts w:ascii="Times New Roman" w:eastAsia="Symbol" w:hAnsi="Times New Roman" w:cs="Times New Roman"/>
          <w:b/>
          <w:sz w:val="24"/>
          <w:u w:val="single"/>
        </w:rPr>
        <w:lastRenderedPageBreak/>
        <w:t>Answers:</w:t>
      </w:r>
    </w:p>
    <w:p w14:paraId="1B902F61" w14:textId="4B2DD40F" w:rsidR="00E2284B" w:rsidRDefault="00627588" w:rsidP="009C47F7">
      <w:pPr>
        <w:tabs>
          <w:tab w:val="left" w:pos="360"/>
        </w:tabs>
        <w:rPr>
          <w:rFonts w:ascii="Times New Roman" w:hAnsi="Times New Roman" w:cs="Times New Roman"/>
          <w:b/>
          <w:bCs/>
          <w:sz w:val="24"/>
        </w:rPr>
      </w:pPr>
      <w:r w:rsidRPr="006444F6">
        <w:rPr>
          <w:rFonts w:ascii="Times New Roman" w:hAnsi="Times New Roman" w:cs="Times New Roman"/>
          <w:b/>
          <w:bCs/>
          <w:sz w:val="24"/>
        </w:rPr>
        <w:t>----------------------------------------------------------------------------------------------------------------------------------------------------------------------------------------------------------------------------------------------------------------------------------------------------------------------------------------------------------------------------------------------------------------------------------------------------------------------------------------------------------------------------------------------------------------------------------------------------------------------------------------------------------------------------------------------------------------------------------------------------------------------------------------------------------------------------------------------------------------------------------------------------------------------------------------------------------------------------------------------------------------------------------------------------------------------------------------------------------------------------------------------------------------------------------------------------------------------------------------------------------------------------------------------------------------------------------------------------------------------------------------------------------------------------------------------------------------------------------------------------------------------------------------------------------------------------------------------------------------------------------------------------------------------------------------------------------------------------------------------------------------------------------------------------------------------------------------------------------------------------------------------------------------------------------------------------------------------------------------------------------------------------------------------------------------------------------------------------------------------------------------------------------------------------------------------------------------------------------------------------------------------------------------------------------------------------------------------------------------------------------------------------------------------------------------------------------------------------------------------------------------------------------------------------------------------------------------------------------------------------------------------------------------------------------------------------------------------------------------------------------------------------------------------------------------------------------------------------------------------------------------------------------------------------------------------------------------------------------------------------------------------------------------------------------------------------------------------------------------------------------------------------------------------------------------------------------------------------------------------------------------------------------------------------------------------------------------------------------------------------------------------------------------------------------------------------------------------------------------------------------------------------------------------------------------------------------------------------------------------------------------------------------------------------------------------------------------------------------------------------------------------------------------------------------------------------------------------------------------------------------------------------------------------------------------------------------------------------------------------------------------------------------------------------------------------------------------------------------------------------------------------------------------------------------------------------------------------------------------------------------------------------------------------------------------------------------------------------------------------------------------------------------------------------------------------------------------------------------------------------------------------------------------------------------------------------------------------------------------------------------------------------------------------------------------------------------------------------------------------------------------------------------------------------------------------------</w:t>
      </w:r>
      <w:r w:rsidR="00E544F2">
        <w:rPr>
          <w:rFonts w:ascii="Times New Roman" w:hAnsi="Times New Roman" w:cs="Times New Roman"/>
          <w:b/>
          <w:bCs/>
          <w:sz w:val="24"/>
        </w:rPr>
        <w:t>--------------------------------------------------------------------</w:t>
      </w:r>
    </w:p>
    <w:p w14:paraId="40492B92" w14:textId="27292FE2" w:rsidR="003C2BFE" w:rsidRPr="00E2284B" w:rsidRDefault="003C2BFE" w:rsidP="00E2284B">
      <w:pPr>
        <w:tabs>
          <w:tab w:val="left" w:pos="2100"/>
        </w:tabs>
        <w:rPr>
          <w:rFonts w:ascii="Times New Roman" w:eastAsia="Symbol" w:hAnsi="Times New Roman" w:cs="Times New Roman"/>
          <w:sz w:val="20"/>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3360" behindDoc="0" locked="0" layoutInCell="1" allowOverlap="1" wp14:anchorId="07B64954" wp14:editId="655120C7">
                <wp:simplePos x="0" y="0"/>
                <wp:positionH relativeFrom="column">
                  <wp:posOffset>1013460</wp:posOffset>
                </wp:positionH>
                <wp:positionV relativeFrom="paragraph">
                  <wp:posOffset>171037</wp:posOffset>
                </wp:positionV>
                <wp:extent cx="3990975" cy="1872615"/>
                <wp:effectExtent l="0" t="0" r="28575" b="13335"/>
                <wp:wrapTight wrapText="bothSides">
                  <wp:wrapPolygon edited="0">
                    <wp:start x="0" y="0"/>
                    <wp:lineTo x="0" y="21534"/>
                    <wp:lineTo x="21652" y="21534"/>
                    <wp:lineTo x="21652" y="0"/>
                    <wp:lineTo x="0" y="0"/>
                  </wp:wrapPolygon>
                </wp:wrapTight>
                <wp:docPr id="1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5E14C4" w14:textId="77777777" w:rsidR="0020484C" w:rsidRPr="00077CC1" w:rsidRDefault="0020484C"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B4F56E7" w14:textId="77777777" w:rsidR="0020484C" w:rsidRPr="00077CC1" w:rsidRDefault="0020484C"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3DC5C27F" w14:textId="7825D46B" w:rsidR="0020484C" w:rsidRPr="00077CC1" w:rsidRDefault="0020484C"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2</w:t>
                            </w:r>
                          </w:p>
                          <w:p w14:paraId="66C34F29" w14:textId="77777777" w:rsidR="0020484C" w:rsidRPr="00077CC1" w:rsidRDefault="0020484C" w:rsidP="003C2BFE">
                            <w:pPr>
                              <w:pStyle w:val="BodyText"/>
                              <w:rPr>
                                <w:b/>
                                <w:bCs/>
                              </w:rPr>
                            </w:pPr>
                            <w:r>
                              <w:rPr>
                                <w:b/>
                                <w:bCs/>
                              </w:rPr>
                              <w:t xml:space="preserve">  </w:t>
                            </w:r>
                            <w:r w:rsidRPr="00077CC1">
                              <w:rPr>
                                <w:b/>
                                <w:bCs/>
                              </w:rPr>
                              <w:t>TITLE:</w:t>
                            </w:r>
                            <w:r w:rsidRPr="00077CC1">
                              <w:t xml:space="preserve"> </w:t>
                            </w:r>
                            <w:r w:rsidRPr="00077CC1">
                              <w:rPr>
                                <w:b/>
                                <w:bCs/>
                              </w:rPr>
                              <w:t xml:space="preserve">Numerical aperture of optical </w:t>
                            </w:r>
                            <w:proofErr w:type="spellStart"/>
                            <w:r w:rsidRPr="00077CC1">
                              <w:rPr>
                                <w:b/>
                                <w:bCs/>
                              </w:rPr>
                              <w:t>fibre</w:t>
                            </w:r>
                            <w:proofErr w:type="spellEnd"/>
                          </w:p>
                          <w:p w14:paraId="6DC0CD9B" w14:textId="77777777" w:rsidR="0020484C" w:rsidRPr="00077CC1" w:rsidRDefault="0020484C"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89C9ADD" w14:textId="77777777" w:rsidR="0020484C" w:rsidRPr="00077CC1" w:rsidRDefault="0020484C"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AEDC4F6" w14:textId="77777777" w:rsidR="0020484C" w:rsidRDefault="0020484C" w:rsidP="003C2BFE">
                            <w:pPr>
                              <w:spacing w:before="241"/>
                              <w:rPr>
                                <w:spacing w:val="-57"/>
                                <w:sz w:val="24"/>
                              </w:rPr>
                            </w:pPr>
                          </w:p>
                          <w:p w14:paraId="1EA9DF72" w14:textId="77777777" w:rsidR="0020484C" w:rsidRDefault="0020484C" w:rsidP="003C2BFE">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64954" id="_x0000_s1027" type="#_x0000_t202" style="position:absolute;margin-left:79.8pt;margin-top:13.45pt;width:314.25pt;height:14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" filled="f">
                <v:textbox inset="0,0,0,0">
                  <w:txbxContent>
                    <w:p w14:paraId="035E14C4" w14:textId="77777777" w:rsidR="0020484C" w:rsidRPr="00077CC1" w:rsidRDefault="0020484C"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B4F56E7" w14:textId="77777777" w:rsidR="0020484C" w:rsidRPr="00077CC1" w:rsidRDefault="0020484C"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3DC5C27F" w14:textId="7825D46B" w:rsidR="0020484C" w:rsidRPr="00077CC1" w:rsidRDefault="0020484C"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2</w:t>
                      </w:r>
                    </w:p>
                    <w:p w14:paraId="66C34F29" w14:textId="77777777" w:rsidR="0020484C" w:rsidRPr="00077CC1" w:rsidRDefault="0020484C" w:rsidP="003C2BFE">
                      <w:pPr>
                        <w:pStyle w:val="BodyText"/>
                        <w:rPr>
                          <w:b/>
                          <w:bCs/>
                        </w:rPr>
                      </w:pPr>
                      <w:r>
                        <w:rPr>
                          <w:b/>
                          <w:bCs/>
                        </w:rPr>
                        <w:t xml:space="preserve">  </w:t>
                      </w:r>
                      <w:r w:rsidRPr="00077CC1">
                        <w:rPr>
                          <w:b/>
                          <w:bCs/>
                        </w:rPr>
                        <w:t>TITLE:</w:t>
                      </w:r>
                      <w:r w:rsidRPr="00077CC1">
                        <w:t xml:space="preserve"> </w:t>
                      </w:r>
                      <w:r w:rsidRPr="00077CC1">
                        <w:rPr>
                          <w:b/>
                          <w:bCs/>
                        </w:rPr>
                        <w:t xml:space="preserve">Numerical aperture of optical </w:t>
                      </w:r>
                      <w:proofErr w:type="spellStart"/>
                      <w:r w:rsidRPr="00077CC1">
                        <w:rPr>
                          <w:b/>
                          <w:bCs/>
                        </w:rPr>
                        <w:t>fibre</w:t>
                      </w:r>
                      <w:proofErr w:type="spellEnd"/>
                    </w:p>
                    <w:p w14:paraId="6DC0CD9B" w14:textId="77777777" w:rsidR="0020484C" w:rsidRPr="00077CC1" w:rsidRDefault="0020484C"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89C9ADD" w14:textId="77777777" w:rsidR="0020484C" w:rsidRPr="00077CC1" w:rsidRDefault="0020484C"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AEDC4F6" w14:textId="77777777" w:rsidR="0020484C" w:rsidRDefault="0020484C" w:rsidP="003C2BFE">
                      <w:pPr>
                        <w:spacing w:before="241"/>
                        <w:rPr>
                          <w:spacing w:val="-57"/>
                          <w:sz w:val="24"/>
                        </w:rPr>
                      </w:pPr>
                    </w:p>
                    <w:p w14:paraId="1EA9DF72" w14:textId="77777777" w:rsidR="0020484C" w:rsidRDefault="0020484C" w:rsidP="003C2BFE">
                      <w:pPr>
                        <w:rPr>
                          <w:sz w:val="24"/>
                        </w:rPr>
                      </w:pPr>
                    </w:p>
                  </w:txbxContent>
                </v:textbox>
                <w10:wrap type="tight"/>
              </v:shape>
            </w:pict>
          </mc:Fallback>
        </mc:AlternateContent>
      </w:r>
    </w:p>
    <w:p w14:paraId="5219578E" w14:textId="77777777" w:rsidR="003C2BFE" w:rsidRPr="006444F6" w:rsidRDefault="003C2BFE" w:rsidP="00B46077">
      <w:pPr>
        <w:tabs>
          <w:tab w:val="left" w:pos="360"/>
        </w:tabs>
        <w:jc w:val="center"/>
        <w:rPr>
          <w:rFonts w:ascii="Times New Roman" w:eastAsia="Symbol" w:hAnsi="Times New Roman" w:cs="Times New Roman"/>
        </w:rPr>
      </w:pPr>
    </w:p>
    <w:p w14:paraId="3140C26C" w14:textId="77777777" w:rsidR="003C2BFE" w:rsidRPr="006444F6" w:rsidRDefault="003C2BFE" w:rsidP="00B46077">
      <w:pPr>
        <w:tabs>
          <w:tab w:val="left" w:pos="360"/>
        </w:tabs>
        <w:jc w:val="center"/>
        <w:rPr>
          <w:rFonts w:ascii="Times New Roman" w:eastAsia="Symbol" w:hAnsi="Times New Roman" w:cs="Times New Roman"/>
        </w:rPr>
      </w:pPr>
    </w:p>
    <w:p w14:paraId="1C6F68ED" w14:textId="77777777" w:rsidR="003C2BFE" w:rsidRPr="006444F6" w:rsidRDefault="003C2BFE" w:rsidP="003C2BFE">
      <w:pPr>
        <w:tabs>
          <w:tab w:val="left" w:pos="360"/>
        </w:tabs>
        <w:rPr>
          <w:rFonts w:ascii="Times New Roman" w:hAnsi="Times New Roman" w:cs="Times New Roman"/>
        </w:rPr>
      </w:pPr>
    </w:p>
    <w:p w14:paraId="79190EB5"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15621F3"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0614C34"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FB55A6E" w14:textId="315A0CF9"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6B08013" w14:textId="77777777" w:rsidR="00E2284B" w:rsidRPr="006444F6" w:rsidRDefault="00E2284B"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3536E095"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1C1469A5" w14:textId="297DBC18" w:rsidR="00077CC1" w:rsidRDefault="003C2BFE" w:rsidP="00E2284B">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sidR="00E2284B">
        <w:rPr>
          <w:rFonts w:ascii="Times New Roman" w:eastAsia="Times New Roman" w:hAnsi="Times New Roman" w:cs="Times New Roman"/>
          <w:b/>
          <w:sz w:val="28"/>
        </w:rPr>
        <w:t>tors for assessing Lab Outcomes</w:t>
      </w:r>
    </w:p>
    <w:p w14:paraId="40AFDBC6" w14:textId="77777777" w:rsidR="00E2284B" w:rsidRPr="006444F6" w:rsidRDefault="00E2284B" w:rsidP="003C2BFE">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E7A03" w:rsidRPr="006444F6" w14:paraId="76B39582"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625AF3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7EBEB2E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4E157E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03F5FDA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F0FD2B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6D12BBE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02BF3A1B"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7D24BF4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05CBCE3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5E7A03" w:rsidRPr="006444F6" w14:paraId="26C185D6"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7B8187"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3725081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2B3167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B72C0F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0C614109"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0A08BB6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0C0B378B"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55E750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33BCB42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695947B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1210CC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0BF2F05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01FB74E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434DE301"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9381F2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290F5BA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4D3B082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6CB3AF4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4457459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6315071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38BD223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AD78328"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48CF7F2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5B4EE5E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7CD6686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86FBB3D"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16EF732"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90DD91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5A778B35" w14:textId="77777777" w:rsidTr="00E2284B">
        <w:trPr>
          <w:trHeight w:val="1268"/>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E0A83A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146A71F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2A3F79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75D246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4B4B76FD"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2920987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6285A47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3C03022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44ABE547"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7244AB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06524B5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E21C0D8"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0FEFEFB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2CB2F3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47E0447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01AFC5D5"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F4527C3"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2B13443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D2C39A3"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5E7A03" w:rsidRPr="006444F6" w14:paraId="075EDA3D"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11879E13"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1AC80B1B"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5CE6F7F4" w14:textId="77777777" w:rsidR="003C2BFE" w:rsidRPr="006444F6" w:rsidRDefault="003C2BFE" w:rsidP="003C2BFE">
      <w:pPr>
        <w:rPr>
          <w:rFonts w:ascii="Times New Roman" w:hAnsi="Times New Roman" w:cs="Times New Roman"/>
          <w:sz w:val="24"/>
        </w:rPr>
      </w:pPr>
    </w:p>
    <w:p w14:paraId="23C32269" w14:textId="55C11854" w:rsidR="003C2BFE" w:rsidRPr="006444F6" w:rsidRDefault="00DF36B1" w:rsidP="00CA40DB">
      <w:pPr>
        <w:pageBreakBefore/>
        <w:spacing w:line="360" w:lineRule="auto"/>
        <w:jc w:val="center"/>
        <w:rPr>
          <w:rFonts w:ascii="Times New Roman" w:hAnsi="Times New Roman" w:cs="Times New Roman"/>
          <w:sz w:val="28"/>
        </w:rPr>
      </w:pPr>
      <w:r>
        <w:rPr>
          <w:rFonts w:ascii="Times New Roman" w:eastAsia="Symbol" w:hAnsi="Times New Roman" w:cs="Times New Roman"/>
          <w:b/>
          <w:sz w:val="28"/>
        </w:rPr>
        <w:lastRenderedPageBreak/>
        <w:t>Experiment No. 2</w:t>
      </w:r>
      <w:r w:rsidR="003C2BFE" w:rsidRPr="006444F6">
        <w:rPr>
          <w:rFonts w:ascii="Times New Roman" w:eastAsia="Symbol" w:hAnsi="Times New Roman" w:cs="Times New Roman"/>
          <w:b/>
          <w:sz w:val="28"/>
        </w:rPr>
        <w:t xml:space="preserve">                                                            </w:t>
      </w:r>
      <w:r w:rsidR="00F93624" w:rsidRPr="006444F6">
        <w:rPr>
          <w:rFonts w:ascii="Times New Roman" w:eastAsia="Symbol" w:hAnsi="Times New Roman" w:cs="Times New Roman"/>
          <w:b/>
          <w:sz w:val="28"/>
        </w:rPr>
        <w:t xml:space="preserve">                                  </w:t>
      </w:r>
      <w:r w:rsidR="003C2BFE" w:rsidRPr="006444F6">
        <w:rPr>
          <w:rFonts w:ascii="Times New Roman" w:eastAsia="Symbol" w:hAnsi="Times New Roman" w:cs="Times New Roman"/>
          <w:b/>
          <w:sz w:val="28"/>
          <w:szCs w:val="28"/>
          <w:u w:val="single"/>
        </w:rPr>
        <w:t>NUMERICAL APERTURE OF OPTICAL FIBER</w:t>
      </w:r>
    </w:p>
    <w:p w14:paraId="100BD6A9" w14:textId="4C5F171D" w:rsidR="003C2BFE" w:rsidRPr="006444F6" w:rsidRDefault="00424DB7" w:rsidP="003C2BFE">
      <w:pPr>
        <w:jc w:val="both"/>
        <w:rPr>
          <w:rFonts w:ascii="Times New Roman" w:hAnsi="Times New Roman" w:cs="Times New Roman"/>
          <w:sz w:val="24"/>
        </w:rPr>
      </w:pPr>
      <w:r>
        <w:rPr>
          <w:rFonts w:ascii="Times New Roman" w:eastAsia="Symbol" w:hAnsi="Times New Roman" w:cs="Times New Roman"/>
          <w:b/>
          <w:sz w:val="24"/>
          <w:u w:val="single"/>
        </w:rPr>
        <w:t>Aim:</w:t>
      </w:r>
      <w:r w:rsidR="003C2BFE" w:rsidRPr="006444F6">
        <w:rPr>
          <w:rFonts w:ascii="Times New Roman" w:eastAsia="Symbol" w:hAnsi="Times New Roman" w:cs="Times New Roman"/>
          <w:sz w:val="24"/>
        </w:rPr>
        <w:t>-</w:t>
      </w:r>
      <w:r w:rsidR="003C2BFE" w:rsidRPr="006444F6">
        <w:rPr>
          <w:rFonts w:ascii="Times New Roman" w:eastAsia="Symbol" w:hAnsi="Times New Roman" w:cs="Times New Roman"/>
          <w:sz w:val="24"/>
        </w:rPr>
        <w:tab/>
        <w:t>To measure the numerical aperture of the optical fiber provi</w:t>
      </w:r>
      <w:r w:rsidR="00A45C25">
        <w:rPr>
          <w:rFonts w:ascii="Times New Roman" w:eastAsia="Symbol" w:hAnsi="Times New Roman" w:cs="Times New Roman"/>
          <w:sz w:val="24"/>
        </w:rPr>
        <w:t xml:space="preserve">ded with the kit using 660 nm </w:t>
      </w:r>
      <w:r w:rsidR="003C2BFE" w:rsidRPr="006444F6">
        <w:rPr>
          <w:rFonts w:ascii="Times New Roman" w:eastAsia="Symbol" w:hAnsi="Times New Roman" w:cs="Times New Roman"/>
          <w:sz w:val="24"/>
        </w:rPr>
        <w:t>wavelengths LED.</w:t>
      </w:r>
    </w:p>
    <w:p w14:paraId="3136D3EF" w14:textId="16197293" w:rsidR="003C2BFE" w:rsidRPr="006444F6" w:rsidRDefault="003C2BFE" w:rsidP="003C2BFE">
      <w:pPr>
        <w:jc w:val="both"/>
        <w:rPr>
          <w:rFonts w:ascii="Times New Roman" w:hAnsi="Times New Roman" w:cs="Times New Roman"/>
          <w:sz w:val="24"/>
        </w:rPr>
      </w:pPr>
      <w:r w:rsidRPr="006444F6">
        <w:rPr>
          <w:rFonts w:ascii="Times New Roman" w:eastAsia="Symbol" w:hAnsi="Times New Roman" w:cs="Times New Roman"/>
          <w:b/>
          <w:sz w:val="24"/>
          <w:u w:val="single"/>
        </w:rPr>
        <w:t>Apparatus</w:t>
      </w:r>
      <w:r w:rsidR="00424DB7">
        <w:rPr>
          <w:rFonts w:ascii="Times New Roman" w:eastAsia="Symbol" w:hAnsi="Times New Roman" w:cs="Times New Roman"/>
          <w:b/>
          <w:sz w:val="24"/>
        </w:rPr>
        <w:t>:</w:t>
      </w:r>
      <w:r w:rsidRPr="006444F6">
        <w:rPr>
          <w:rFonts w:ascii="Times New Roman" w:eastAsia="Symbol" w:hAnsi="Times New Roman" w:cs="Times New Roman"/>
          <w:b/>
          <w:sz w:val="24"/>
        </w:rPr>
        <w:t>-</w:t>
      </w:r>
      <w:r w:rsidRPr="006444F6">
        <w:rPr>
          <w:rFonts w:ascii="Times New Roman" w:eastAsia="Symbol" w:hAnsi="Times New Roman" w:cs="Times New Roman"/>
          <w:sz w:val="24"/>
        </w:rPr>
        <w:t xml:space="preserve"> Optical Fiber Experiment kit, holding fixture, ruler, graph-screen.</w:t>
      </w:r>
    </w:p>
    <w:p w14:paraId="1F6D36B1" w14:textId="2596F2FC" w:rsidR="003C2BFE" w:rsidRPr="006444F6" w:rsidRDefault="003C2BFE" w:rsidP="003C2BFE">
      <w:pPr>
        <w:jc w:val="both"/>
        <w:rPr>
          <w:rFonts w:ascii="Times New Roman" w:hAnsi="Times New Roman" w:cs="Times New Roman"/>
          <w:sz w:val="24"/>
        </w:rPr>
      </w:pPr>
      <w:r w:rsidRPr="006444F6">
        <w:rPr>
          <w:rFonts w:ascii="Times New Roman" w:eastAsia="Symbol" w:hAnsi="Times New Roman" w:cs="Times New Roman"/>
          <w:b/>
          <w:sz w:val="24"/>
          <w:u w:val="single"/>
        </w:rPr>
        <w:t>Theory</w:t>
      </w:r>
      <w:r w:rsidR="00424DB7">
        <w:rPr>
          <w:rFonts w:ascii="Times New Roman" w:eastAsia="Symbol" w:hAnsi="Times New Roman" w:cs="Times New Roman"/>
          <w:sz w:val="24"/>
        </w:rPr>
        <w:t>:</w:t>
      </w:r>
      <w:r w:rsidRPr="006444F6">
        <w:rPr>
          <w:rFonts w:ascii="Times New Roman" w:eastAsia="Symbol" w:hAnsi="Times New Roman" w:cs="Times New Roman"/>
          <w:sz w:val="24"/>
        </w:rPr>
        <w:t>- Numerical aperture refers to the maximum angle at which the light is incident on the fiber end, suffers total internal reflection and is transmitted properly along the fiber. The cone formed by the rotation of this angel along the axis of fiber, is the cone of acceptance of the fiber. The light ray should strike the fiber end, within this cone of acceptance, else it is refracted out of the fiber &amp; could not be transmitted through it.</w:t>
      </w:r>
    </w:p>
    <w:p w14:paraId="3BD7E6FD" w14:textId="77777777" w:rsidR="003C2BFE" w:rsidRPr="006444F6" w:rsidRDefault="003C2BFE" w:rsidP="003C2BFE">
      <w:pPr>
        <w:jc w:val="both"/>
        <w:rPr>
          <w:rFonts w:ascii="Times New Roman" w:hAnsi="Times New Roman" w:cs="Times New Roman"/>
        </w:rPr>
      </w:pPr>
      <w:r w:rsidRPr="006444F6">
        <w:rPr>
          <w:rFonts w:ascii="Times New Roman" w:eastAsia="Symbol" w:hAnsi="Times New Roman" w:cs="Times New Roman"/>
          <w:b/>
          <w:sz w:val="24"/>
          <w:u w:val="single"/>
        </w:rPr>
        <w:t>Diagram:</w:t>
      </w:r>
      <w:r w:rsidRPr="006444F6">
        <w:rPr>
          <w:rFonts w:ascii="Times New Roman" w:eastAsia="Symbol" w:hAnsi="Times New Roman" w:cs="Times New Roman"/>
          <w:sz w:val="24"/>
        </w:rPr>
        <w:t>-</w:t>
      </w:r>
      <w:r w:rsidRPr="006444F6">
        <w:rPr>
          <w:rFonts w:ascii="Times New Roman" w:eastAsia="Symbol" w:hAnsi="Times New Roman" w:cs="Times New Roman"/>
        </w:rPr>
        <w:tab/>
      </w:r>
    </w:p>
    <w:p w14:paraId="64C544B6" w14:textId="77777777" w:rsidR="003C2BFE" w:rsidRPr="006444F6" w:rsidRDefault="003C2BFE" w:rsidP="0007559B">
      <w:pPr>
        <w:jc w:val="center"/>
        <w:rPr>
          <w:rFonts w:ascii="Times New Roman" w:eastAsia="Symbol" w:hAnsi="Times New Roman" w:cs="Times New Roman"/>
          <w:b/>
          <w:u w:val="single"/>
        </w:rPr>
      </w:pPr>
      <w:r w:rsidRPr="006444F6">
        <w:rPr>
          <w:rFonts w:ascii="Times New Roman" w:eastAsia="Symbol" w:hAnsi="Times New Roman" w:cs="Times New Roman"/>
          <w:noProof/>
        </w:rPr>
        <w:drawing>
          <wp:inline distT="0" distB="0" distL="0" distR="0" wp14:anchorId="4F2B21B3" wp14:editId="74634DED">
            <wp:extent cx="6057900" cy="278130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6057900" cy="2781300"/>
                    </a:xfrm>
                    <a:prstGeom prst="rect">
                      <a:avLst/>
                    </a:prstGeom>
                    <a:solidFill>
                      <a:srgbClr val="FFFFFF"/>
                    </a:solidFill>
                    <a:ln w="15875">
                      <a:solidFill>
                        <a:schemeClr val="tx1"/>
                      </a:solidFill>
                      <a:miter lim="800000"/>
                      <a:headEnd/>
                      <a:tailEnd/>
                    </a:ln>
                  </pic:spPr>
                </pic:pic>
              </a:graphicData>
            </a:graphic>
          </wp:inline>
        </w:drawing>
      </w:r>
    </w:p>
    <w:p w14:paraId="7EE9DAEC" w14:textId="3D6C3725" w:rsidR="003C2BFE" w:rsidRDefault="00277C8B" w:rsidP="003C2BFE">
      <w:pPr>
        <w:spacing w:after="0"/>
        <w:jc w:val="center"/>
        <w:rPr>
          <w:rFonts w:ascii="Times New Roman" w:hAnsi="Times New Roman" w:cs="Times New Roman"/>
          <w:sz w:val="24"/>
        </w:rPr>
      </w:pPr>
      <w:r w:rsidRPr="006444F6">
        <w:rPr>
          <w:rFonts w:ascii="Times New Roman" w:hAnsi="Times New Roman" w:cs="Times New Roman"/>
          <w:b/>
          <w:sz w:val="24"/>
        </w:rPr>
        <w:t xml:space="preserve">Figure </w:t>
      </w:r>
      <w:r w:rsidR="006F02A0">
        <w:rPr>
          <w:rFonts w:ascii="Times New Roman" w:hAnsi="Times New Roman" w:cs="Times New Roman"/>
          <w:b/>
          <w:sz w:val="24"/>
        </w:rPr>
        <w:t>2</w:t>
      </w:r>
      <w:r w:rsidR="003C2BFE" w:rsidRPr="006444F6">
        <w:rPr>
          <w:rFonts w:ascii="Times New Roman" w:hAnsi="Times New Roman" w:cs="Times New Roman"/>
          <w:b/>
          <w:sz w:val="24"/>
        </w:rPr>
        <w:t xml:space="preserve">: </w:t>
      </w:r>
      <w:r w:rsidR="003C2BFE" w:rsidRPr="006444F6">
        <w:rPr>
          <w:rFonts w:ascii="Times New Roman" w:hAnsi="Times New Roman" w:cs="Times New Roman"/>
          <w:sz w:val="24"/>
        </w:rPr>
        <w:t xml:space="preserve">Schematic diagram for </w:t>
      </w:r>
      <w:r w:rsidR="006F02A0">
        <w:rPr>
          <w:rFonts w:ascii="Times New Roman" w:hAnsi="Times New Roman" w:cs="Times New Roman"/>
          <w:sz w:val="24"/>
        </w:rPr>
        <w:t xml:space="preserve">the </w:t>
      </w:r>
      <w:r w:rsidR="003C2BFE" w:rsidRPr="006444F6">
        <w:rPr>
          <w:rFonts w:ascii="Times New Roman" w:hAnsi="Times New Roman" w:cs="Times New Roman"/>
          <w:sz w:val="24"/>
        </w:rPr>
        <w:t xml:space="preserve">measurement of </w:t>
      </w:r>
      <w:r w:rsidR="006F02A0">
        <w:rPr>
          <w:rFonts w:ascii="Times New Roman" w:hAnsi="Times New Roman" w:cs="Times New Roman"/>
          <w:sz w:val="24"/>
        </w:rPr>
        <w:t>N.A</w:t>
      </w:r>
      <w:r w:rsidR="003C2BFE" w:rsidRPr="006444F6">
        <w:rPr>
          <w:rFonts w:ascii="Times New Roman" w:hAnsi="Times New Roman" w:cs="Times New Roman"/>
          <w:sz w:val="24"/>
        </w:rPr>
        <w:t xml:space="preserve"> of </w:t>
      </w:r>
      <w:r w:rsidR="006F02A0">
        <w:rPr>
          <w:rFonts w:ascii="Times New Roman" w:hAnsi="Times New Roman" w:cs="Times New Roman"/>
          <w:sz w:val="24"/>
        </w:rPr>
        <w:t xml:space="preserve">an </w:t>
      </w:r>
      <w:r w:rsidR="003C2BFE" w:rsidRPr="006444F6">
        <w:rPr>
          <w:rFonts w:ascii="Times New Roman" w:hAnsi="Times New Roman" w:cs="Times New Roman"/>
          <w:sz w:val="24"/>
        </w:rPr>
        <w:t xml:space="preserve">optical fiber. </w:t>
      </w:r>
    </w:p>
    <w:p w14:paraId="7B8C4AC6" w14:textId="5B2DE00E" w:rsidR="000C7E72" w:rsidRDefault="000C7E72" w:rsidP="003C2BFE">
      <w:pPr>
        <w:spacing w:after="0"/>
        <w:jc w:val="center"/>
        <w:rPr>
          <w:rFonts w:ascii="Times New Roman" w:hAnsi="Times New Roman" w:cs="Times New Roman"/>
          <w:sz w:val="24"/>
        </w:rPr>
      </w:pPr>
    </w:p>
    <w:p w14:paraId="09F96AC1" w14:textId="1D0D55D0" w:rsidR="000C7E72" w:rsidRDefault="000C7E72" w:rsidP="003C2BFE">
      <w:pPr>
        <w:spacing w:after="0"/>
        <w:jc w:val="center"/>
        <w:rPr>
          <w:rFonts w:ascii="Times New Roman" w:hAnsi="Times New Roman" w:cs="Times New Roman"/>
          <w:sz w:val="24"/>
        </w:rPr>
      </w:pPr>
    </w:p>
    <w:p w14:paraId="34473BB5" w14:textId="50FC9E4D" w:rsidR="00A159C0" w:rsidRPr="006444F6" w:rsidRDefault="000C7E72" w:rsidP="00A159C0">
      <w:pPr>
        <w:suppressAutoHyphens/>
        <w:spacing w:before="90" w:after="0"/>
        <w:jc w:val="both"/>
        <w:rPr>
          <w:rFonts w:ascii="Times New Roman" w:hAnsi="Times New Roman" w:cs="Times New Roman"/>
          <w:sz w:val="24"/>
        </w:rPr>
      </w:pPr>
      <w:r w:rsidRPr="00A159C0">
        <w:rPr>
          <w:rFonts w:ascii="Times New Roman" w:hAnsi="Times New Roman" w:cs="Times New Roman"/>
          <w:b/>
          <w:sz w:val="24"/>
        </w:rPr>
        <w:t>Formula</w:t>
      </w:r>
      <w:r w:rsidR="00424DB7">
        <w:rPr>
          <w:rFonts w:ascii="Times New Roman" w:hAnsi="Times New Roman" w:cs="Times New Roman"/>
          <w:sz w:val="24"/>
        </w:rPr>
        <w:t xml:space="preserve">:-   </w:t>
      </w:r>
      <w:r w:rsidR="00A159C0" w:rsidRPr="006444F6">
        <w:rPr>
          <w:rFonts w:ascii="Times New Roman" w:eastAsia="Symbol" w:hAnsi="Times New Roman" w:cs="Times New Roman"/>
          <w:sz w:val="24"/>
        </w:rPr>
        <w:t>Find the numerical aperture of the fiber, using formula</w:t>
      </w:r>
    </w:p>
    <w:p w14:paraId="2BCA6DD7" w14:textId="77777777" w:rsidR="00A159C0" w:rsidRPr="006444F6" w:rsidRDefault="00A159C0" w:rsidP="00A159C0">
      <w:pPr>
        <w:tabs>
          <w:tab w:val="left" w:pos="5340"/>
        </w:tabs>
        <w:spacing w:before="90"/>
        <w:ind w:left="2160"/>
        <w:jc w:val="both"/>
        <w:rPr>
          <w:rFonts w:ascii="Times New Roman" w:hAnsi="Times New Roman" w:cs="Times New Roman"/>
          <w:sz w:val="24"/>
        </w:rPr>
      </w:pPr>
      <w:r w:rsidRPr="006444F6">
        <w:rPr>
          <w:rFonts w:ascii="Times New Roman" w:hAnsi="Times New Roman" w:cs="Times New Roman"/>
          <w:position w:val="-19"/>
          <w:sz w:val="24"/>
        </w:rPr>
        <w:object w:dxaOrig="2390" w:dyaOrig="626" w14:anchorId="091EC623">
          <v:shape id="_x0000_i1027" type="#_x0000_t75" style="width:119.25pt;height:32.25pt" o:ole="" filled="t">
            <v:fill color2="black"/>
            <v:imagedata r:id="rId14" o:title=""/>
          </v:shape>
          <o:OLEObject Type="Embed" ProgID="Equation.3" ShapeID="_x0000_i1027" DrawAspect="Content" ObjectID="_1807700439" r:id="rId15"/>
        </w:object>
      </w:r>
      <w:r w:rsidRPr="006444F6">
        <w:rPr>
          <w:rFonts w:ascii="Times New Roman" w:eastAsia="Symbol" w:hAnsi="Times New Roman" w:cs="Times New Roman"/>
          <w:sz w:val="24"/>
        </w:rPr>
        <w:tab/>
      </w:r>
    </w:p>
    <w:p w14:paraId="6C8083A5" w14:textId="12659F1B" w:rsidR="003C2BFE" w:rsidRPr="00A159C0" w:rsidRDefault="00BD6B3F" w:rsidP="00A159C0">
      <w:pPr>
        <w:spacing w:before="90"/>
        <w:ind w:left="1440"/>
        <w:jc w:val="both"/>
        <w:rPr>
          <w:rFonts w:ascii="Times New Roman" w:hAnsi="Times New Roman" w:cs="Times New Roman"/>
          <w:sz w:val="24"/>
        </w:rPr>
      </w:pPr>
      <w:r w:rsidRPr="006444F6">
        <w:rPr>
          <w:rFonts w:ascii="Times New Roman" w:eastAsia="Symbol" w:hAnsi="Times New Roman" w:cs="Times New Roman"/>
          <w:sz w:val="24"/>
        </w:rPr>
        <w:t>Where</w:t>
      </w:r>
      <w:r>
        <w:rPr>
          <w:rFonts w:ascii="Times New Roman" w:eastAsia="Symbol" w:hAnsi="Times New Roman" w:cs="Times New Roman"/>
          <w:sz w:val="24"/>
        </w:rPr>
        <w:t xml:space="preserve">, </w:t>
      </w:r>
      <w:r w:rsidR="00A159C0" w:rsidRPr="006444F6">
        <w:rPr>
          <w:rFonts w:ascii="Times New Roman" w:eastAsia="Symbol" w:hAnsi="Times New Roman" w:cs="Times New Roman"/>
          <w:sz w:val="24"/>
        </w:rPr>
        <w:t xml:space="preserve"> </w:t>
      </w:r>
      <w:r w:rsidR="00A159C0" w:rsidRPr="006444F6">
        <w:rPr>
          <w:rFonts w:ascii="Times New Roman" w:hAnsi="Times New Roman" w:cs="Times New Roman"/>
          <w:position w:val="-3"/>
          <w:sz w:val="24"/>
        </w:rPr>
        <w:object w:dxaOrig="548" w:dyaOrig="319" w14:anchorId="7CA3D59F">
          <v:shape id="_x0000_i1028" type="#_x0000_t75" style="width:27.75pt;height:15.75pt" o:ole="" filled="t">
            <v:fill color2="black"/>
            <v:imagedata r:id="rId16" o:title=""/>
          </v:shape>
          <o:OLEObject Type="Embed" ProgID="Equation.3" ShapeID="_x0000_i1028" DrawAspect="Content" ObjectID="_1807700440" r:id="rId17"/>
        </w:object>
      </w:r>
      <w:r w:rsidR="00A159C0" w:rsidRPr="006444F6">
        <w:rPr>
          <w:rFonts w:ascii="Times New Roman" w:eastAsia="Symbol" w:hAnsi="Times New Roman" w:cs="Times New Roman"/>
          <w:b/>
          <w:sz w:val="24"/>
        </w:rPr>
        <w:t xml:space="preserve"> </w:t>
      </w:r>
      <w:r w:rsidR="00A159C0" w:rsidRPr="006444F6">
        <w:rPr>
          <w:rFonts w:ascii="Times New Roman" w:eastAsia="Symbol" w:hAnsi="Times New Roman" w:cs="Times New Roman"/>
          <w:sz w:val="24"/>
        </w:rPr>
        <w:t>is the maximum angle at which if the light is incident, it is properly transmitted through the fiber.</w:t>
      </w:r>
    </w:p>
    <w:p w14:paraId="7C773446" w14:textId="77777777" w:rsidR="00A159C0" w:rsidRDefault="00A159C0" w:rsidP="003C2BFE">
      <w:pPr>
        <w:spacing w:before="90"/>
        <w:jc w:val="both"/>
        <w:rPr>
          <w:rFonts w:ascii="Times New Roman" w:eastAsia="Symbol" w:hAnsi="Times New Roman" w:cs="Times New Roman"/>
          <w:b/>
          <w:sz w:val="24"/>
          <w:u w:val="single"/>
        </w:rPr>
      </w:pPr>
    </w:p>
    <w:p w14:paraId="629FBFC4" w14:textId="77777777" w:rsidR="00A159C0" w:rsidRDefault="00A159C0" w:rsidP="003C2BFE">
      <w:pPr>
        <w:spacing w:before="90"/>
        <w:jc w:val="both"/>
        <w:rPr>
          <w:rFonts w:ascii="Times New Roman" w:eastAsia="Symbol" w:hAnsi="Times New Roman" w:cs="Times New Roman"/>
          <w:b/>
          <w:sz w:val="24"/>
          <w:u w:val="single"/>
        </w:rPr>
      </w:pPr>
    </w:p>
    <w:p w14:paraId="19475125" w14:textId="033A867B" w:rsidR="003C2BFE" w:rsidRPr="006444F6" w:rsidRDefault="003C2BFE" w:rsidP="003C2BFE">
      <w:pPr>
        <w:spacing w:before="90"/>
        <w:jc w:val="both"/>
        <w:rPr>
          <w:rFonts w:ascii="Times New Roman" w:hAnsi="Times New Roman" w:cs="Times New Roman"/>
          <w:sz w:val="24"/>
        </w:rPr>
      </w:pPr>
      <w:r w:rsidRPr="006444F6">
        <w:rPr>
          <w:rFonts w:ascii="Times New Roman" w:eastAsia="Symbol" w:hAnsi="Times New Roman" w:cs="Times New Roman"/>
          <w:b/>
          <w:sz w:val="24"/>
          <w:u w:val="single"/>
        </w:rPr>
        <w:lastRenderedPageBreak/>
        <w:t>Procedure</w:t>
      </w:r>
      <w:r w:rsidRPr="006444F6">
        <w:rPr>
          <w:rFonts w:ascii="Times New Roman" w:eastAsia="Symbol" w:hAnsi="Times New Roman" w:cs="Times New Roman"/>
          <w:b/>
          <w:sz w:val="24"/>
        </w:rPr>
        <w:t>: -</w:t>
      </w:r>
      <w:r w:rsidRPr="006444F6">
        <w:rPr>
          <w:rFonts w:ascii="Times New Roman" w:eastAsia="Symbol" w:hAnsi="Times New Roman" w:cs="Times New Roman"/>
          <w:b/>
          <w:sz w:val="24"/>
          <w:u w:val="single"/>
        </w:rPr>
        <w:t xml:space="preserve">  </w:t>
      </w:r>
    </w:p>
    <w:p w14:paraId="4DE5D38D" w14:textId="7A323BC0" w:rsidR="0007559B"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Insert the other end of the fiber into the numerical aperture measurement jig. Hold the white sheet</w:t>
      </w:r>
      <w:r w:rsidR="00490879">
        <w:rPr>
          <w:rFonts w:ascii="Times New Roman" w:eastAsia="Symbol" w:hAnsi="Times New Roman" w:cs="Times New Roman"/>
          <w:sz w:val="24"/>
        </w:rPr>
        <w:t xml:space="preserve"> </w:t>
      </w:r>
      <w:r w:rsidRPr="0007559B">
        <w:rPr>
          <w:rFonts w:ascii="Times New Roman" w:eastAsia="Symbol" w:hAnsi="Times New Roman" w:cs="Times New Roman"/>
          <w:sz w:val="24"/>
        </w:rPr>
        <w:t xml:space="preserve">/ graph sheet, facing the fiber. Adjust the fiber such that its cut face is perpendicular to the axis of the fiber. </w:t>
      </w:r>
    </w:p>
    <w:p w14:paraId="63675F7E" w14:textId="77777777" w:rsidR="0007559B"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Keep the distance of about 50</w:t>
      </w:r>
      <w:r w:rsidR="00617CA6" w:rsidRPr="0007559B">
        <w:rPr>
          <w:rFonts w:ascii="Times New Roman" w:eastAsia="Symbol" w:hAnsi="Times New Roman" w:cs="Times New Roman"/>
          <w:sz w:val="24"/>
        </w:rPr>
        <w:t xml:space="preserve"> </w:t>
      </w:r>
      <w:r w:rsidRPr="0007559B">
        <w:rPr>
          <w:rFonts w:ascii="Times New Roman" w:eastAsia="Symbol" w:hAnsi="Times New Roman" w:cs="Times New Roman"/>
          <w:sz w:val="24"/>
        </w:rPr>
        <w:t>mm between the fiber tip and the sheet screen.</w:t>
      </w:r>
    </w:p>
    <w:p w14:paraId="1E3F411A" w14:textId="77777777" w:rsidR="0007559B"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Now observe the illuminated circular patch of the light on the screen.</w:t>
      </w:r>
    </w:p>
    <w:p w14:paraId="2B716EAA" w14:textId="19397D66" w:rsidR="0007559B"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 xml:space="preserve">Measure exactly, the </w:t>
      </w:r>
      <w:proofErr w:type="spellStart"/>
      <w:r w:rsidR="00424DB7" w:rsidRPr="0007559B">
        <w:rPr>
          <w:rFonts w:ascii="Times New Roman" w:eastAsia="Symbol" w:hAnsi="Times New Roman" w:cs="Times New Roman"/>
          <w:sz w:val="24"/>
        </w:rPr>
        <w:t>distance</w:t>
      </w:r>
      <w:r w:rsidR="00424DB7">
        <w:rPr>
          <w:rFonts w:ascii="Times New Roman" w:eastAsia="Symbol" w:hAnsi="Times New Roman" w:cs="Times New Roman"/>
          <w:sz w:val="24"/>
        </w:rPr>
        <w:t>‘d</w:t>
      </w:r>
      <w:proofErr w:type="spellEnd"/>
      <w:r w:rsidR="00424DB7">
        <w:rPr>
          <w:rFonts w:ascii="Times New Roman" w:eastAsia="Symbol" w:hAnsi="Times New Roman" w:cs="Times New Roman"/>
          <w:sz w:val="24"/>
        </w:rPr>
        <w:t>’</w:t>
      </w:r>
      <w:r w:rsidRPr="0007559B">
        <w:rPr>
          <w:rFonts w:ascii="Times New Roman" w:eastAsia="Symbol" w:hAnsi="Times New Roman" w:cs="Times New Roman"/>
          <w:sz w:val="24"/>
        </w:rPr>
        <w:t xml:space="preserve"> between fiber tip &amp; the screen. </w:t>
      </w:r>
    </w:p>
    <w:p w14:paraId="3B7272C6" w14:textId="77777777" w:rsidR="0007559B"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Outline the illuminated circular patch on the screen. Remove the screen &amp; measure the vert</w:t>
      </w:r>
      <w:r w:rsidR="00617CA6" w:rsidRPr="0007559B">
        <w:rPr>
          <w:rFonts w:ascii="Times New Roman" w:eastAsia="Symbol" w:hAnsi="Times New Roman" w:cs="Times New Roman"/>
          <w:sz w:val="24"/>
        </w:rPr>
        <w:t xml:space="preserve">ical and horizontal diameters, MR and PN </w:t>
      </w:r>
      <w:r w:rsidRPr="0007559B">
        <w:rPr>
          <w:rFonts w:ascii="Times New Roman" w:eastAsia="Symbol" w:hAnsi="Times New Roman" w:cs="Times New Roman"/>
          <w:sz w:val="24"/>
        </w:rPr>
        <w:t xml:space="preserve">of the spot, as shown in </w:t>
      </w:r>
      <w:r w:rsidR="00617CA6" w:rsidRPr="0007559B">
        <w:rPr>
          <w:rFonts w:ascii="Times New Roman" w:eastAsia="Symbol" w:hAnsi="Times New Roman" w:cs="Times New Roman"/>
          <w:sz w:val="24"/>
        </w:rPr>
        <w:t xml:space="preserve">the above </w:t>
      </w:r>
      <w:r w:rsidRPr="0007559B">
        <w:rPr>
          <w:rFonts w:ascii="Times New Roman" w:eastAsia="Symbol" w:hAnsi="Times New Roman" w:cs="Times New Roman"/>
          <w:sz w:val="24"/>
        </w:rPr>
        <w:t xml:space="preserve">figure. </w:t>
      </w:r>
    </w:p>
    <w:p w14:paraId="025747C5" w14:textId="0840DD32" w:rsidR="003C2BFE" w:rsidRPr="0007559B" w:rsidRDefault="003C2BFE" w:rsidP="0007559B">
      <w:pPr>
        <w:pStyle w:val="ListParagraph"/>
        <w:numPr>
          <w:ilvl w:val="0"/>
          <w:numId w:val="31"/>
        </w:numPr>
        <w:suppressAutoHyphens/>
        <w:spacing w:before="90" w:after="120" w:line="360" w:lineRule="auto"/>
        <w:jc w:val="both"/>
        <w:rPr>
          <w:rFonts w:ascii="Times New Roman" w:hAnsi="Times New Roman" w:cs="Times New Roman"/>
          <w:sz w:val="24"/>
        </w:rPr>
      </w:pPr>
      <w:r w:rsidRPr="0007559B">
        <w:rPr>
          <w:rFonts w:ascii="Times New Roman" w:eastAsia="Symbol" w:hAnsi="Times New Roman" w:cs="Times New Roman"/>
          <w:sz w:val="24"/>
        </w:rPr>
        <w:t xml:space="preserve">Mean radius of patch can be calculated as, </w:t>
      </w:r>
      <w:r w:rsidRPr="006444F6">
        <w:rPr>
          <w:position w:val="-16"/>
        </w:rPr>
        <w:object w:dxaOrig="1370" w:dyaOrig="566" w14:anchorId="7E50592D">
          <v:shape id="_x0000_i1029" type="#_x0000_t75" style="width:67.5pt;height:28.5pt" o:ole="" filled="t">
            <v:fill color2="black"/>
            <v:imagedata r:id="rId18" o:title=""/>
          </v:shape>
          <o:OLEObject Type="Embed" ProgID="Equation.3" ShapeID="_x0000_i1029" DrawAspect="Content" ObjectID="_1807700441" r:id="rId19"/>
        </w:object>
      </w:r>
    </w:p>
    <w:p w14:paraId="352FF6EF" w14:textId="77777777" w:rsidR="003C2BFE" w:rsidRPr="006444F6" w:rsidRDefault="003C2BFE" w:rsidP="003C2BFE">
      <w:pPr>
        <w:jc w:val="both"/>
        <w:rPr>
          <w:rFonts w:ascii="Times New Roman" w:hAnsi="Times New Roman" w:cs="Times New Roman"/>
          <w:sz w:val="24"/>
          <w:szCs w:val="24"/>
        </w:rPr>
      </w:pPr>
      <w:r w:rsidRPr="006444F6">
        <w:rPr>
          <w:rFonts w:ascii="Times New Roman" w:eastAsia="Symbol" w:hAnsi="Times New Roman" w:cs="Times New Roman"/>
          <w:b/>
          <w:sz w:val="24"/>
          <w:szCs w:val="24"/>
          <w:u w:val="single"/>
        </w:rPr>
        <w:t>Observation Table</w:t>
      </w:r>
      <w:r w:rsidRPr="006444F6">
        <w:rPr>
          <w:rFonts w:ascii="Times New Roman" w:eastAsia="Symbol" w:hAnsi="Times New Roman" w:cs="Times New Roman"/>
          <w:sz w:val="24"/>
          <w:szCs w:val="24"/>
        </w:rPr>
        <w:t>:-</w:t>
      </w:r>
    </w:p>
    <w:tbl>
      <w:tblPr>
        <w:tblW w:w="10170" w:type="dxa"/>
        <w:tblInd w:w="-432" w:type="dxa"/>
        <w:tblLayout w:type="fixed"/>
        <w:tblLook w:val="0000" w:firstRow="0" w:lastRow="0" w:firstColumn="0" w:lastColumn="0" w:noHBand="0" w:noVBand="0"/>
      </w:tblPr>
      <w:tblGrid>
        <w:gridCol w:w="877"/>
        <w:gridCol w:w="1458"/>
        <w:gridCol w:w="1422"/>
        <w:gridCol w:w="1530"/>
        <w:gridCol w:w="1350"/>
        <w:gridCol w:w="1643"/>
        <w:gridCol w:w="1890"/>
      </w:tblGrid>
      <w:tr w:rsidR="003C2BFE" w:rsidRPr="006444F6" w14:paraId="3BDD1079" w14:textId="77777777" w:rsidTr="00077CC1">
        <w:trPr>
          <w:cantSplit/>
          <w:trHeight w:val="431"/>
        </w:trPr>
        <w:tc>
          <w:tcPr>
            <w:tcW w:w="877" w:type="dxa"/>
            <w:vMerge w:val="restart"/>
            <w:tcBorders>
              <w:top w:val="single" w:sz="4" w:space="0" w:color="000000"/>
              <w:left w:val="single" w:sz="4" w:space="0" w:color="000000"/>
              <w:bottom w:val="single" w:sz="4" w:space="0" w:color="000000"/>
            </w:tcBorders>
            <w:shd w:val="clear" w:color="auto" w:fill="auto"/>
            <w:vAlign w:val="center"/>
          </w:tcPr>
          <w:p w14:paraId="0C2111E2" w14:textId="77777777" w:rsidR="003C2BFE" w:rsidRPr="006444F6" w:rsidRDefault="003C2BFE" w:rsidP="00077CC1">
            <w:pPr>
              <w:jc w:val="center"/>
              <w:rPr>
                <w:rFonts w:ascii="Times New Roman" w:hAnsi="Times New Roman" w:cs="Times New Roman"/>
                <w:b/>
                <w:sz w:val="24"/>
                <w:szCs w:val="24"/>
              </w:rPr>
            </w:pPr>
            <w:proofErr w:type="spellStart"/>
            <w:r w:rsidRPr="006444F6">
              <w:rPr>
                <w:rFonts w:ascii="Times New Roman" w:eastAsia="Symbol" w:hAnsi="Times New Roman" w:cs="Times New Roman"/>
                <w:b/>
                <w:sz w:val="24"/>
                <w:szCs w:val="24"/>
              </w:rPr>
              <w:t>Obs</w:t>
            </w:r>
            <w:proofErr w:type="spellEnd"/>
          </w:p>
          <w:p w14:paraId="6BB7C385"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No.</w:t>
            </w:r>
          </w:p>
        </w:tc>
        <w:tc>
          <w:tcPr>
            <w:tcW w:w="1458" w:type="dxa"/>
            <w:vMerge w:val="restart"/>
            <w:tcBorders>
              <w:top w:val="single" w:sz="4" w:space="0" w:color="000000"/>
              <w:left w:val="single" w:sz="4" w:space="0" w:color="000000"/>
              <w:bottom w:val="single" w:sz="4" w:space="0" w:color="000000"/>
            </w:tcBorders>
            <w:shd w:val="clear" w:color="auto" w:fill="auto"/>
            <w:vAlign w:val="center"/>
          </w:tcPr>
          <w:p w14:paraId="03D4BCE8"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Distance of screen from fiber tip</w:t>
            </w:r>
          </w:p>
          <w:p w14:paraId="135FBFDD" w14:textId="77777777" w:rsidR="003C2BFE" w:rsidRPr="006444F6" w:rsidRDefault="003C2BFE" w:rsidP="007D46E2">
            <w:pPr>
              <w:jc w:val="center"/>
              <w:rPr>
                <w:rFonts w:ascii="Times New Roman" w:hAnsi="Times New Roman" w:cs="Times New Roman"/>
                <w:b/>
                <w:sz w:val="24"/>
                <w:szCs w:val="24"/>
              </w:rPr>
            </w:pPr>
            <w:r w:rsidRPr="006444F6">
              <w:rPr>
                <w:rFonts w:ascii="Times New Roman" w:hAnsi="Times New Roman" w:cs="Times New Roman"/>
                <w:b/>
                <w:i/>
                <w:sz w:val="24"/>
                <w:szCs w:val="24"/>
              </w:rPr>
              <w:t>‘</w:t>
            </w:r>
            <w:r w:rsidRPr="006444F6">
              <w:rPr>
                <w:rFonts w:ascii="Times New Roman" w:eastAsia="Symbol" w:hAnsi="Times New Roman" w:cs="Times New Roman"/>
                <w:b/>
                <w:i/>
                <w:sz w:val="24"/>
                <w:szCs w:val="24"/>
              </w:rPr>
              <w:t>d’</w:t>
            </w:r>
            <w:r w:rsidRPr="006444F6">
              <w:rPr>
                <w:rFonts w:ascii="Times New Roman" w:eastAsia="Symbol" w:hAnsi="Times New Roman" w:cs="Times New Roman"/>
                <w:b/>
                <w:sz w:val="24"/>
                <w:szCs w:val="24"/>
              </w:rPr>
              <w:t xml:space="preserve">  cm</w:t>
            </w:r>
          </w:p>
        </w:tc>
        <w:tc>
          <w:tcPr>
            <w:tcW w:w="4302" w:type="dxa"/>
            <w:gridSpan w:val="3"/>
            <w:tcBorders>
              <w:top w:val="single" w:sz="4" w:space="0" w:color="000000"/>
              <w:left w:val="single" w:sz="4" w:space="0" w:color="000000"/>
              <w:bottom w:val="single" w:sz="4" w:space="0" w:color="000000"/>
            </w:tcBorders>
            <w:shd w:val="clear" w:color="auto" w:fill="auto"/>
            <w:vAlign w:val="center"/>
          </w:tcPr>
          <w:p w14:paraId="5B5041DF"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For the illuminated patch on screen</w:t>
            </w:r>
          </w:p>
        </w:tc>
        <w:tc>
          <w:tcPr>
            <w:tcW w:w="1643" w:type="dxa"/>
            <w:vMerge w:val="restart"/>
            <w:tcBorders>
              <w:top w:val="single" w:sz="4" w:space="0" w:color="000000"/>
              <w:left w:val="single" w:sz="4" w:space="0" w:color="000000"/>
              <w:bottom w:val="single" w:sz="4" w:space="0" w:color="000000"/>
            </w:tcBorders>
            <w:shd w:val="clear" w:color="auto" w:fill="auto"/>
            <w:vAlign w:val="center"/>
          </w:tcPr>
          <w:p w14:paraId="30FBF7E2" w14:textId="77777777" w:rsidR="003C2BFE" w:rsidRPr="00056EDE" w:rsidRDefault="003C2BFE" w:rsidP="007D46E2">
            <w:pPr>
              <w:jc w:val="center"/>
              <w:rPr>
                <w:rFonts w:ascii="Times New Roman" w:eastAsia="Symbol" w:hAnsi="Times New Roman" w:cs="Times New Roman"/>
                <w:sz w:val="24"/>
                <w:szCs w:val="24"/>
              </w:rPr>
            </w:pPr>
            <w:r w:rsidRPr="00056EDE">
              <w:rPr>
                <w:rFonts w:ascii="Times New Roman" w:hAnsi="Times New Roman" w:cs="Times New Roman"/>
                <w:position w:val="-19"/>
                <w:sz w:val="24"/>
                <w:szCs w:val="24"/>
              </w:rPr>
              <w:object w:dxaOrig="1438" w:dyaOrig="626" w14:anchorId="5810484D">
                <v:shape id="_x0000_i1030" type="#_x0000_t75" style="width:1in;height:32.25pt" o:ole="" filled="t">
                  <v:fill color2="black"/>
                  <v:imagedata r:id="rId20" o:title=""/>
                </v:shape>
                <o:OLEObject Type="Embed" ProgID="Equation.3" ShapeID="_x0000_i1030" DrawAspect="Content" ObjectID="_1807700442" r:id="rId21"/>
              </w:object>
            </w:r>
          </w:p>
        </w:tc>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6153D8"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Angle of cone of acceptance of fiber</w:t>
            </w:r>
          </w:p>
          <w:p w14:paraId="29DA6EE5" w14:textId="77777777" w:rsidR="003C2BFE" w:rsidRPr="006444F6" w:rsidRDefault="003C2BFE" w:rsidP="007D46E2">
            <w:pPr>
              <w:jc w:val="center"/>
              <w:rPr>
                <w:rFonts w:ascii="Times New Roman" w:eastAsia="Symbol" w:hAnsi="Times New Roman" w:cs="Times New Roman"/>
                <w:b/>
                <w:sz w:val="24"/>
                <w:szCs w:val="24"/>
              </w:rPr>
            </w:pPr>
            <w:r w:rsidRPr="006444F6">
              <w:rPr>
                <w:rFonts w:ascii="Times New Roman" w:hAnsi="Times New Roman" w:cs="Times New Roman"/>
                <w:b/>
                <w:position w:val="-5"/>
                <w:sz w:val="24"/>
                <w:szCs w:val="24"/>
              </w:rPr>
              <w:object w:dxaOrig="1783" w:dyaOrig="355" w14:anchorId="03B28898">
                <v:shape id="_x0000_i1031" type="#_x0000_t75" style="width:90.75pt;height:17.25pt" o:ole="" filled="t">
                  <v:fill color2="black"/>
                  <v:imagedata r:id="rId22" o:title=""/>
                </v:shape>
                <o:OLEObject Type="Embed" ProgID="Equation.3" ShapeID="_x0000_i1031" DrawAspect="Content" ObjectID="_1807700443" r:id="rId23"/>
              </w:object>
            </w:r>
          </w:p>
        </w:tc>
      </w:tr>
      <w:tr w:rsidR="003C2BFE" w:rsidRPr="006444F6" w14:paraId="2BAFF87C" w14:textId="77777777" w:rsidTr="00077CC1">
        <w:trPr>
          <w:cantSplit/>
          <w:trHeight w:val="665"/>
        </w:trPr>
        <w:tc>
          <w:tcPr>
            <w:tcW w:w="877" w:type="dxa"/>
            <w:vMerge/>
            <w:tcBorders>
              <w:top w:val="single" w:sz="4" w:space="0" w:color="000000"/>
              <w:left w:val="single" w:sz="4" w:space="0" w:color="000000"/>
              <w:bottom w:val="single" w:sz="4" w:space="0" w:color="000000"/>
            </w:tcBorders>
            <w:shd w:val="clear" w:color="auto" w:fill="auto"/>
            <w:vAlign w:val="center"/>
          </w:tcPr>
          <w:p w14:paraId="2ACDBE29" w14:textId="77777777" w:rsidR="003C2BFE" w:rsidRPr="006444F6" w:rsidRDefault="003C2BFE" w:rsidP="007D46E2">
            <w:pPr>
              <w:snapToGrid w:val="0"/>
              <w:jc w:val="center"/>
              <w:rPr>
                <w:rFonts w:ascii="Times New Roman" w:eastAsia="Symbol" w:hAnsi="Times New Roman" w:cs="Times New Roman"/>
                <w:sz w:val="24"/>
                <w:szCs w:val="24"/>
              </w:rPr>
            </w:pPr>
          </w:p>
        </w:tc>
        <w:tc>
          <w:tcPr>
            <w:tcW w:w="1458" w:type="dxa"/>
            <w:vMerge/>
            <w:tcBorders>
              <w:top w:val="single" w:sz="4" w:space="0" w:color="000000"/>
              <w:left w:val="single" w:sz="4" w:space="0" w:color="000000"/>
              <w:bottom w:val="single" w:sz="4" w:space="0" w:color="000000"/>
            </w:tcBorders>
            <w:shd w:val="clear" w:color="auto" w:fill="auto"/>
            <w:vAlign w:val="center"/>
          </w:tcPr>
          <w:p w14:paraId="3204FA52" w14:textId="77777777" w:rsidR="003C2BFE" w:rsidRPr="006444F6"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0403E3F3"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Horizontal diameter</w:t>
            </w:r>
          </w:p>
          <w:p w14:paraId="244C91AF"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PN = D</w:t>
            </w:r>
            <w:r w:rsidRPr="006444F6">
              <w:rPr>
                <w:rFonts w:ascii="Times New Roman" w:eastAsia="Symbol" w:hAnsi="Times New Roman" w:cs="Times New Roman"/>
                <w:b/>
                <w:sz w:val="24"/>
                <w:szCs w:val="24"/>
                <w:vertAlign w:val="subscript"/>
              </w:rPr>
              <w:t xml:space="preserve">1 </w:t>
            </w:r>
            <w:r w:rsidRPr="006444F6">
              <w:rPr>
                <w:rFonts w:ascii="Times New Roman" w:eastAsia="Symbol" w:hAnsi="Times New Roman" w:cs="Times New Roman"/>
                <w:b/>
                <w:sz w:val="24"/>
                <w:szCs w:val="24"/>
              </w:rPr>
              <w:t>cm</w:t>
            </w:r>
          </w:p>
        </w:tc>
        <w:tc>
          <w:tcPr>
            <w:tcW w:w="1530" w:type="dxa"/>
            <w:tcBorders>
              <w:top w:val="single" w:sz="4" w:space="0" w:color="000000"/>
              <w:left w:val="single" w:sz="4" w:space="0" w:color="000000"/>
              <w:bottom w:val="single" w:sz="4" w:space="0" w:color="000000"/>
            </w:tcBorders>
            <w:shd w:val="clear" w:color="auto" w:fill="auto"/>
            <w:vAlign w:val="center"/>
          </w:tcPr>
          <w:p w14:paraId="287DA717"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Vertical diameter</w:t>
            </w:r>
          </w:p>
          <w:p w14:paraId="777FDFE4"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MR = D</w:t>
            </w:r>
            <w:r w:rsidRPr="006444F6">
              <w:rPr>
                <w:rFonts w:ascii="Times New Roman" w:eastAsia="Symbol" w:hAnsi="Times New Roman" w:cs="Times New Roman"/>
                <w:b/>
                <w:sz w:val="24"/>
                <w:szCs w:val="24"/>
                <w:vertAlign w:val="subscript"/>
              </w:rPr>
              <w:t xml:space="preserve">2 </w:t>
            </w:r>
            <w:r w:rsidRPr="006444F6">
              <w:rPr>
                <w:rFonts w:ascii="Times New Roman" w:eastAsia="Symbol" w:hAnsi="Times New Roman" w:cs="Times New Roman"/>
                <w:b/>
                <w:sz w:val="24"/>
                <w:szCs w:val="24"/>
              </w:rPr>
              <w:t>cm</w:t>
            </w:r>
          </w:p>
        </w:tc>
        <w:tc>
          <w:tcPr>
            <w:tcW w:w="1350" w:type="dxa"/>
            <w:tcBorders>
              <w:top w:val="single" w:sz="4" w:space="0" w:color="000000"/>
              <w:left w:val="single" w:sz="4" w:space="0" w:color="000000"/>
              <w:bottom w:val="single" w:sz="4" w:space="0" w:color="000000"/>
            </w:tcBorders>
            <w:shd w:val="clear" w:color="auto" w:fill="auto"/>
            <w:vAlign w:val="center"/>
          </w:tcPr>
          <w:p w14:paraId="7FBD130D" w14:textId="77777777" w:rsidR="003C2BFE" w:rsidRPr="006444F6" w:rsidRDefault="003C2BFE" w:rsidP="007D46E2">
            <w:pPr>
              <w:jc w:val="center"/>
              <w:rPr>
                <w:rFonts w:ascii="Times New Roman" w:hAnsi="Times New Roman" w:cs="Times New Roman"/>
                <w:b/>
                <w:sz w:val="24"/>
                <w:szCs w:val="24"/>
              </w:rPr>
            </w:pPr>
            <w:r w:rsidRPr="006444F6">
              <w:rPr>
                <w:rFonts w:ascii="Times New Roman" w:eastAsia="Symbol" w:hAnsi="Times New Roman" w:cs="Times New Roman"/>
                <w:b/>
                <w:sz w:val="24"/>
                <w:szCs w:val="24"/>
              </w:rPr>
              <w:t>Radius</w:t>
            </w:r>
          </w:p>
          <w:p w14:paraId="1390E937" w14:textId="77777777" w:rsidR="003C2BFE" w:rsidRPr="006444F6" w:rsidRDefault="003C2BFE" w:rsidP="007D46E2">
            <w:pPr>
              <w:jc w:val="center"/>
              <w:rPr>
                <w:rFonts w:ascii="Times New Roman" w:hAnsi="Times New Roman" w:cs="Times New Roman"/>
                <w:b/>
                <w:sz w:val="24"/>
                <w:szCs w:val="24"/>
              </w:rPr>
            </w:pPr>
            <w:r w:rsidRPr="00056EDE">
              <w:rPr>
                <w:rFonts w:ascii="Times New Roman" w:hAnsi="Times New Roman" w:cs="Times New Roman"/>
                <w:b/>
                <w:position w:val="-18"/>
                <w:sz w:val="24"/>
                <w:szCs w:val="24"/>
              </w:rPr>
              <w:object w:dxaOrig="1213" w:dyaOrig="619" w14:anchorId="732EE1CB">
                <v:shape id="_x0000_i1032" type="#_x0000_t75" style="width:61.5pt;height:30.75pt" o:ole="" filled="t">
                  <v:fill color2="black"/>
                  <v:imagedata r:id="rId24" o:title=""/>
                </v:shape>
                <o:OLEObject Type="Embed" ProgID="Equation.3" ShapeID="_x0000_i1032" DrawAspect="Content" ObjectID="_1807700444" r:id="rId25"/>
              </w:object>
            </w:r>
            <w:r w:rsidRPr="006444F6">
              <w:rPr>
                <w:rFonts w:ascii="Times New Roman" w:hAnsi="Times New Roman" w:cs="Times New Roman"/>
                <w:b/>
                <w:sz w:val="24"/>
                <w:szCs w:val="24"/>
              </w:rPr>
              <w:t xml:space="preserve"> </w:t>
            </w:r>
            <w:r w:rsidRPr="006444F6">
              <w:rPr>
                <w:rFonts w:ascii="Times New Roman" w:eastAsia="Symbol" w:hAnsi="Times New Roman" w:cs="Times New Roman"/>
                <w:b/>
                <w:sz w:val="24"/>
                <w:szCs w:val="24"/>
              </w:rPr>
              <w:t>cm</w:t>
            </w:r>
          </w:p>
        </w:tc>
        <w:tc>
          <w:tcPr>
            <w:tcW w:w="1643" w:type="dxa"/>
            <w:vMerge/>
            <w:tcBorders>
              <w:top w:val="single" w:sz="4" w:space="0" w:color="000000"/>
              <w:left w:val="single" w:sz="4" w:space="0" w:color="000000"/>
              <w:bottom w:val="single" w:sz="4" w:space="0" w:color="000000"/>
            </w:tcBorders>
            <w:shd w:val="clear" w:color="auto" w:fill="auto"/>
            <w:vAlign w:val="center"/>
          </w:tcPr>
          <w:p w14:paraId="394F9076" w14:textId="77777777" w:rsidR="003C2BFE" w:rsidRPr="006444F6" w:rsidRDefault="003C2BFE" w:rsidP="007D46E2">
            <w:pPr>
              <w:snapToGrid w:val="0"/>
              <w:jc w:val="center"/>
              <w:rPr>
                <w:rFonts w:ascii="Times New Roman" w:eastAsia="Symbol" w:hAnsi="Times New Roman" w:cs="Times New Roman"/>
                <w:i/>
                <w:sz w:val="24"/>
                <w:szCs w:val="24"/>
              </w:rPr>
            </w:pPr>
          </w:p>
        </w:tc>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65E286" w14:textId="77777777" w:rsidR="003C2BFE" w:rsidRPr="006444F6" w:rsidRDefault="003C2BFE" w:rsidP="007D46E2">
            <w:pPr>
              <w:snapToGrid w:val="0"/>
              <w:jc w:val="center"/>
              <w:rPr>
                <w:rFonts w:ascii="Times New Roman" w:eastAsia="Symbol" w:hAnsi="Times New Roman" w:cs="Times New Roman"/>
                <w:i/>
                <w:sz w:val="24"/>
                <w:szCs w:val="24"/>
              </w:rPr>
            </w:pPr>
          </w:p>
        </w:tc>
      </w:tr>
      <w:tr w:rsidR="003C2BFE" w:rsidRPr="006444F6" w14:paraId="6CE1479E"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18DC83AB" w14:textId="77777777" w:rsidR="003C2BFE" w:rsidRPr="006444F6" w:rsidRDefault="003C2BFE" w:rsidP="007D46E2">
            <w:pPr>
              <w:snapToGrid w:val="0"/>
              <w:jc w:val="center"/>
              <w:rPr>
                <w:rFonts w:ascii="Times New Roman" w:eastAsia="Symbol" w:hAnsi="Times New Roman" w:cs="Times New Roman"/>
                <w:sz w:val="24"/>
                <w:szCs w:val="24"/>
              </w:rPr>
            </w:pPr>
          </w:p>
          <w:p w14:paraId="5EB3E9B2" w14:textId="77777777" w:rsidR="003C2BFE" w:rsidRPr="006444F6" w:rsidRDefault="003C2BFE" w:rsidP="007D46E2">
            <w:pPr>
              <w:jc w:val="center"/>
              <w:rPr>
                <w:rFonts w:ascii="Times New Roman" w:hAnsi="Times New Roman" w:cs="Times New Roman"/>
                <w:sz w:val="24"/>
                <w:szCs w:val="24"/>
              </w:rPr>
            </w:pPr>
            <w:r w:rsidRPr="006444F6">
              <w:rPr>
                <w:rFonts w:ascii="Times New Roman" w:eastAsia="Symbol" w:hAnsi="Times New Roman" w:cs="Times New Roman"/>
                <w:sz w:val="24"/>
                <w:szCs w:val="24"/>
              </w:rPr>
              <w:t>1</w:t>
            </w:r>
          </w:p>
        </w:tc>
        <w:tc>
          <w:tcPr>
            <w:tcW w:w="1458" w:type="dxa"/>
            <w:tcBorders>
              <w:top w:val="single" w:sz="4" w:space="0" w:color="000000"/>
              <w:left w:val="single" w:sz="4" w:space="0" w:color="000000"/>
              <w:bottom w:val="single" w:sz="4" w:space="0" w:color="000000"/>
            </w:tcBorders>
            <w:shd w:val="clear" w:color="auto" w:fill="auto"/>
            <w:vAlign w:val="center"/>
          </w:tcPr>
          <w:p w14:paraId="371942CF" w14:textId="77777777" w:rsidR="003C2BFE" w:rsidRPr="006444F6"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5F24BD50" w14:textId="77777777" w:rsidR="003C2BFE" w:rsidRPr="006444F6"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1F7F9628" w14:textId="77777777" w:rsidR="003C2BFE" w:rsidRPr="006444F6"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7CB04C2D" w14:textId="77777777" w:rsidR="003C2BFE" w:rsidRPr="006444F6"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12675DC6" w14:textId="77777777" w:rsidR="003C2BFE" w:rsidRPr="006444F6"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53F7C" w14:textId="77777777" w:rsidR="003C2BFE" w:rsidRPr="006444F6" w:rsidRDefault="003C2BFE" w:rsidP="007D46E2">
            <w:pPr>
              <w:snapToGrid w:val="0"/>
              <w:jc w:val="center"/>
              <w:rPr>
                <w:rFonts w:ascii="Times New Roman" w:eastAsia="Symbol" w:hAnsi="Times New Roman" w:cs="Times New Roman"/>
                <w:sz w:val="24"/>
                <w:szCs w:val="24"/>
              </w:rPr>
            </w:pPr>
          </w:p>
        </w:tc>
      </w:tr>
      <w:tr w:rsidR="003C2BFE" w:rsidRPr="006444F6" w14:paraId="3532584F"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198574DB" w14:textId="77777777" w:rsidR="003C2BFE" w:rsidRPr="006444F6" w:rsidRDefault="003C2BFE" w:rsidP="007D46E2">
            <w:pPr>
              <w:snapToGrid w:val="0"/>
              <w:jc w:val="center"/>
              <w:rPr>
                <w:rFonts w:ascii="Times New Roman" w:eastAsia="Symbol" w:hAnsi="Times New Roman" w:cs="Times New Roman"/>
                <w:sz w:val="24"/>
                <w:szCs w:val="24"/>
              </w:rPr>
            </w:pPr>
          </w:p>
          <w:p w14:paraId="2FE0C429" w14:textId="77777777" w:rsidR="003C2BFE" w:rsidRPr="006444F6" w:rsidRDefault="003C2BFE" w:rsidP="007D46E2">
            <w:pPr>
              <w:jc w:val="center"/>
              <w:rPr>
                <w:rFonts w:ascii="Times New Roman" w:hAnsi="Times New Roman" w:cs="Times New Roman"/>
                <w:sz w:val="24"/>
                <w:szCs w:val="24"/>
              </w:rPr>
            </w:pPr>
            <w:r w:rsidRPr="006444F6">
              <w:rPr>
                <w:rFonts w:ascii="Times New Roman" w:eastAsia="Symbol" w:hAnsi="Times New Roman" w:cs="Times New Roman"/>
                <w:sz w:val="24"/>
                <w:szCs w:val="24"/>
              </w:rPr>
              <w:t>2</w:t>
            </w:r>
          </w:p>
        </w:tc>
        <w:tc>
          <w:tcPr>
            <w:tcW w:w="1458" w:type="dxa"/>
            <w:tcBorders>
              <w:top w:val="single" w:sz="4" w:space="0" w:color="000000"/>
              <w:left w:val="single" w:sz="4" w:space="0" w:color="000000"/>
              <w:bottom w:val="single" w:sz="4" w:space="0" w:color="000000"/>
            </w:tcBorders>
            <w:shd w:val="clear" w:color="auto" w:fill="auto"/>
            <w:vAlign w:val="center"/>
          </w:tcPr>
          <w:p w14:paraId="5CD22120" w14:textId="77777777" w:rsidR="003C2BFE" w:rsidRPr="006444F6"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044DA65D" w14:textId="77777777" w:rsidR="003C2BFE" w:rsidRPr="006444F6"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31F3FA2E" w14:textId="77777777" w:rsidR="003C2BFE" w:rsidRPr="006444F6"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77D1799E" w14:textId="77777777" w:rsidR="003C2BFE" w:rsidRPr="006444F6"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3A33AA78" w14:textId="77777777" w:rsidR="003C2BFE" w:rsidRPr="006444F6"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F9209" w14:textId="77777777" w:rsidR="003C2BFE" w:rsidRPr="006444F6" w:rsidRDefault="003C2BFE" w:rsidP="007D46E2">
            <w:pPr>
              <w:snapToGrid w:val="0"/>
              <w:jc w:val="center"/>
              <w:rPr>
                <w:rFonts w:ascii="Times New Roman" w:eastAsia="Symbol" w:hAnsi="Times New Roman" w:cs="Times New Roman"/>
                <w:sz w:val="24"/>
                <w:szCs w:val="24"/>
              </w:rPr>
            </w:pPr>
          </w:p>
        </w:tc>
      </w:tr>
      <w:tr w:rsidR="003C2BFE" w:rsidRPr="006444F6" w14:paraId="74F883F3"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67729E0C" w14:textId="77777777" w:rsidR="003C2BFE" w:rsidRPr="006444F6" w:rsidRDefault="003C2BFE" w:rsidP="007D46E2">
            <w:pPr>
              <w:snapToGrid w:val="0"/>
              <w:jc w:val="center"/>
              <w:rPr>
                <w:rFonts w:ascii="Times New Roman" w:eastAsia="Symbol" w:hAnsi="Times New Roman" w:cs="Times New Roman"/>
                <w:sz w:val="24"/>
                <w:szCs w:val="24"/>
              </w:rPr>
            </w:pPr>
          </w:p>
          <w:p w14:paraId="332619E9" w14:textId="77777777" w:rsidR="003C2BFE" w:rsidRPr="006444F6" w:rsidRDefault="003C2BFE" w:rsidP="007D46E2">
            <w:pPr>
              <w:jc w:val="center"/>
              <w:rPr>
                <w:rFonts w:ascii="Times New Roman" w:eastAsia="Symbol" w:hAnsi="Times New Roman" w:cs="Times New Roman"/>
                <w:sz w:val="24"/>
                <w:szCs w:val="24"/>
              </w:rPr>
            </w:pPr>
            <w:r w:rsidRPr="006444F6">
              <w:rPr>
                <w:rFonts w:ascii="Times New Roman" w:eastAsia="Symbol" w:hAnsi="Times New Roman" w:cs="Times New Roman"/>
                <w:sz w:val="24"/>
                <w:szCs w:val="24"/>
              </w:rPr>
              <w:t>3</w:t>
            </w:r>
          </w:p>
        </w:tc>
        <w:tc>
          <w:tcPr>
            <w:tcW w:w="1458" w:type="dxa"/>
            <w:tcBorders>
              <w:top w:val="single" w:sz="4" w:space="0" w:color="000000"/>
              <w:left w:val="single" w:sz="4" w:space="0" w:color="000000"/>
              <w:bottom w:val="single" w:sz="4" w:space="0" w:color="000000"/>
            </w:tcBorders>
            <w:shd w:val="clear" w:color="auto" w:fill="auto"/>
            <w:vAlign w:val="center"/>
          </w:tcPr>
          <w:p w14:paraId="57BCDA88" w14:textId="77777777" w:rsidR="003C2BFE" w:rsidRPr="006444F6"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031879EA" w14:textId="77777777" w:rsidR="003C2BFE" w:rsidRPr="006444F6"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5D09A5B3" w14:textId="77777777" w:rsidR="003C2BFE" w:rsidRPr="006444F6"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5626BDDD" w14:textId="77777777" w:rsidR="003C2BFE" w:rsidRPr="006444F6"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274E9F1A" w14:textId="77777777" w:rsidR="003C2BFE" w:rsidRPr="006444F6"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A7DCB" w14:textId="77777777" w:rsidR="003C2BFE" w:rsidRPr="006444F6" w:rsidRDefault="003C2BFE" w:rsidP="007D46E2">
            <w:pPr>
              <w:snapToGrid w:val="0"/>
              <w:jc w:val="center"/>
              <w:rPr>
                <w:rFonts w:ascii="Times New Roman" w:eastAsia="Symbol" w:hAnsi="Times New Roman" w:cs="Times New Roman"/>
                <w:sz w:val="24"/>
                <w:szCs w:val="24"/>
              </w:rPr>
            </w:pPr>
          </w:p>
        </w:tc>
      </w:tr>
      <w:tr w:rsidR="005E7A03" w:rsidRPr="006444F6" w14:paraId="0E23C9F7" w14:textId="77777777" w:rsidTr="00D80A46">
        <w:tc>
          <w:tcPr>
            <w:tcW w:w="6637" w:type="dxa"/>
            <w:gridSpan w:val="5"/>
            <w:tcBorders>
              <w:top w:val="single" w:sz="4" w:space="0" w:color="000000"/>
              <w:left w:val="single" w:sz="4" w:space="0" w:color="000000"/>
              <w:bottom w:val="single" w:sz="4" w:space="0" w:color="000000"/>
            </w:tcBorders>
            <w:shd w:val="clear" w:color="auto" w:fill="auto"/>
            <w:vAlign w:val="center"/>
          </w:tcPr>
          <w:p w14:paraId="7CEAEBBF" w14:textId="77777777" w:rsidR="005E7A03" w:rsidRPr="006444F6" w:rsidRDefault="005E7A03" w:rsidP="007D46E2">
            <w:pPr>
              <w:snapToGrid w:val="0"/>
              <w:jc w:val="center"/>
              <w:rPr>
                <w:rFonts w:ascii="Times New Roman" w:eastAsia="Symbol" w:hAnsi="Times New Roman" w:cs="Times New Roman"/>
                <w:b/>
                <w:sz w:val="24"/>
                <w:szCs w:val="24"/>
              </w:rPr>
            </w:pPr>
            <w:r w:rsidRPr="006444F6">
              <w:rPr>
                <w:rFonts w:ascii="Times New Roman" w:eastAsia="Symbol" w:hAnsi="Times New Roman" w:cs="Times New Roman"/>
                <w:sz w:val="24"/>
                <w:szCs w:val="24"/>
              </w:rPr>
              <w:t xml:space="preserve">                                                                                           </w:t>
            </w:r>
            <w:r w:rsidRPr="006444F6">
              <w:rPr>
                <w:rFonts w:ascii="Times New Roman" w:eastAsia="Symbol" w:hAnsi="Times New Roman" w:cs="Times New Roman"/>
                <w:b/>
                <w:sz w:val="24"/>
                <w:szCs w:val="24"/>
              </w:rPr>
              <w:t>Average</w:t>
            </w:r>
          </w:p>
        </w:tc>
        <w:tc>
          <w:tcPr>
            <w:tcW w:w="1643" w:type="dxa"/>
            <w:tcBorders>
              <w:top w:val="single" w:sz="4" w:space="0" w:color="000000"/>
              <w:left w:val="single" w:sz="4" w:space="0" w:color="000000"/>
              <w:bottom w:val="single" w:sz="4" w:space="0" w:color="000000"/>
            </w:tcBorders>
            <w:shd w:val="clear" w:color="auto" w:fill="auto"/>
            <w:vAlign w:val="center"/>
          </w:tcPr>
          <w:p w14:paraId="5B6302EF" w14:textId="77777777" w:rsidR="005E7A03" w:rsidRPr="006444F6" w:rsidRDefault="005E7A03"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4711B" w14:textId="77777777" w:rsidR="005E7A03" w:rsidRPr="006444F6" w:rsidRDefault="005E7A03" w:rsidP="007D46E2">
            <w:pPr>
              <w:snapToGrid w:val="0"/>
              <w:jc w:val="center"/>
              <w:rPr>
                <w:rFonts w:ascii="Times New Roman" w:eastAsia="Symbol" w:hAnsi="Times New Roman" w:cs="Times New Roman"/>
                <w:sz w:val="24"/>
                <w:szCs w:val="24"/>
              </w:rPr>
            </w:pPr>
          </w:p>
        </w:tc>
      </w:tr>
    </w:tbl>
    <w:p w14:paraId="7C1FC6E3" w14:textId="155227C1" w:rsidR="005E7A03" w:rsidRPr="006444F6" w:rsidRDefault="005E7A03" w:rsidP="003C2BFE">
      <w:pPr>
        <w:jc w:val="both"/>
        <w:rPr>
          <w:rFonts w:ascii="Times New Roman" w:eastAsia="Symbol" w:hAnsi="Times New Roman" w:cs="Times New Roman"/>
          <w:b/>
          <w:u w:val="single"/>
        </w:rPr>
      </w:pPr>
    </w:p>
    <w:p w14:paraId="367E1AB1" w14:textId="77777777" w:rsidR="00424DB7" w:rsidRDefault="00424DB7" w:rsidP="003C2BFE">
      <w:pPr>
        <w:spacing w:before="90"/>
        <w:jc w:val="both"/>
        <w:rPr>
          <w:rFonts w:ascii="Times New Roman" w:eastAsia="Symbol" w:hAnsi="Times New Roman" w:cs="Times New Roman"/>
          <w:b/>
          <w:sz w:val="24"/>
          <w:u w:val="single"/>
        </w:rPr>
      </w:pPr>
    </w:p>
    <w:p w14:paraId="6A1DDF1C" w14:textId="7DA8241B" w:rsidR="003C2BFE" w:rsidRPr="006444F6" w:rsidRDefault="003C2BFE" w:rsidP="00424DB7">
      <w:pPr>
        <w:spacing w:before="90" w:line="360" w:lineRule="auto"/>
        <w:jc w:val="both"/>
        <w:rPr>
          <w:rFonts w:ascii="Times New Roman" w:hAnsi="Times New Roman" w:cs="Times New Roman"/>
          <w:sz w:val="24"/>
        </w:rPr>
      </w:pPr>
      <w:r w:rsidRPr="006444F6">
        <w:rPr>
          <w:rFonts w:ascii="Times New Roman" w:eastAsia="Symbol" w:hAnsi="Times New Roman" w:cs="Times New Roman"/>
          <w:b/>
          <w:sz w:val="24"/>
          <w:u w:val="single"/>
        </w:rPr>
        <w:t>Result</w:t>
      </w:r>
      <w:r w:rsidRPr="006444F6">
        <w:rPr>
          <w:rFonts w:ascii="Times New Roman" w:eastAsia="Symbol" w:hAnsi="Times New Roman" w:cs="Times New Roman"/>
          <w:b/>
          <w:sz w:val="24"/>
        </w:rPr>
        <w:t>: -</w:t>
      </w:r>
      <w:r w:rsidRPr="006444F6">
        <w:rPr>
          <w:rFonts w:ascii="Times New Roman" w:eastAsia="Symbol" w:hAnsi="Times New Roman" w:cs="Times New Roman"/>
          <w:sz w:val="24"/>
        </w:rPr>
        <w:tab/>
        <w:t>For the given optical fiber,</w:t>
      </w:r>
    </w:p>
    <w:p w14:paraId="7BD0A829" w14:textId="3BAE53C2" w:rsidR="00424DB7" w:rsidRPr="00424DB7" w:rsidRDefault="003C2BFE" w:rsidP="00424DB7">
      <w:pPr>
        <w:numPr>
          <w:ilvl w:val="1"/>
          <w:numId w:val="5"/>
        </w:numPr>
        <w:suppressAutoHyphens/>
        <w:spacing w:before="90" w:after="0" w:line="360" w:lineRule="auto"/>
        <w:jc w:val="both"/>
        <w:rPr>
          <w:rFonts w:ascii="Times New Roman" w:hAnsi="Times New Roman" w:cs="Times New Roman"/>
          <w:sz w:val="24"/>
        </w:rPr>
      </w:pPr>
      <w:r w:rsidRPr="006444F6">
        <w:rPr>
          <w:rFonts w:ascii="Times New Roman" w:eastAsia="Symbol" w:hAnsi="Times New Roman" w:cs="Times New Roman"/>
          <w:sz w:val="24"/>
        </w:rPr>
        <w:t xml:space="preserve">Numerical aperture  </w:t>
      </w:r>
      <w:r w:rsidRPr="006444F6">
        <w:rPr>
          <w:rFonts w:ascii="Times New Roman" w:eastAsia="Symbol" w:hAnsi="Times New Roman" w:cs="Times New Roman"/>
          <w:sz w:val="24"/>
        </w:rPr>
        <w:tab/>
      </w:r>
      <w:r w:rsidRPr="006444F6">
        <w:rPr>
          <w:rFonts w:ascii="Times New Roman" w:eastAsia="Symbol" w:hAnsi="Times New Roman" w:cs="Times New Roman"/>
          <w:sz w:val="24"/>
        </w:rPr>
        <w:tab/>
      </w:r>
      <w:r w:rsidRPr="006444F6">
        <w:rPr>
          <w:rFonts w:ascii="Times New Roman" w:eastAsia="Symbol" w:hAnsi="Times New Roman" w:cs="Times New Roman"/>
          <w:sz w:val="24"/>
        </w:rPr>
        <w:tab/>
        <w:t>= ______________</w:t>
      </w:r>
    </w:p>
    <w:p w14:paraId="3A511E6A" w14:textId="77777777" w:rsidR="003C2BFE" w:rsidRPr="006444F6" w:rsidRDefault="00CA40DB" w:rsidP="00424DB7">
      <w:pPr>
        <w:numPr>
          <w:ilvl w:val="1"/>
          <w:numId w:val="5"/>
        </w:numPr>
        <w:suppressAutoHyphens/>
        <w:spacing w:before="90" w:after="0" w:line="360" w:lineRule="auto"/>
        <w:jc w:val="both"/>
        <w:rPr>
          <w:rFonts w:ascii="Times New Roman" w:hAnsi="Times New Roman" w:cs="Times New Roman"/>
          <w:sz w:val="24"/>
        </w:rPr>
      </w:pPr>
      <w:r w:rsidRPr="006444F6">
        <w:rPr>
          <w:rFonts w:ascii="Times New Roman" w:eastAsia="Symbol" w:hAnsi="Times New Roman" w:cs="Times New Roman"/>
          <w:sz w:val="24"/>
        </w:rPr>
        <w:t>Cone of acceptance (</w:t>
      </w:r>
      <w:r w:rsidR="003C2BFE" w:rsidRPr="006444F6">
        <w:rPr>
          <w:rFonts w:ascii="Times New Roman" w:eastAsia="Symbol" w:hAnsi="Times New Roman" w:cs="Times New Roman"/>
          <w:sz w:val="24"/>
        </w:rPr>
        <w:t>vertex angle</w:t>
      </w:r>
      <w:r w:rsidRPr="006444F6">
        <w:rPr>
          <w:rFonts w:ascii="Times New Roman" w:eastAsia="Symbol" w:hAnsi="Times New Roman" w:cs="Times New Roman"/>
          <w:sz w:val="24"/>
        </w:rPr>
        <w:t>)</w:t>
      </w:r>
      <w:r w:rsidR="003C2BFE" w:rsidRPr="006444F6">
        <w:rPr>
          <w:rFonts w:ascii="Times New Roman" w:eastAsia="Symbol" w:hAnsi="Times New Roman" w:cs="Times New Roman"/>
          <w:sz w:val="24"/>
        </w:rPr>
        <w:t xml:space="preserve">  </w:t>
      </w:r>
      <w:r w:rsidR="003C2BFE" w:rsidRPr="006444F6">
        <w:rPr>
          <w:rFonts w:ascii="Times New Roman" w:eastAsia="Symbol" w:hAnsi="Times New Roman" w:cs="Times New Roman"/>
          <w:sz w:val="24"/>
        </w:rPr>
        <w:tab/>
        <w:t>= ______________</w:t>
      </w:r>
    </w:p>
    <w:p w14:paraId="7EBFF54E" w14:textId="77777777" w:rsidR="00424DB7" w:rsidRDefault="00424DB7" w:rsidP="003C2BFE">
      <w:pPr>
        <w:suppressAutoHyphens/>
        <w:spacing w:before="90" w:after="0"/>
        <w:jc w:val="both"/>
        <w:rPr>
          <w:rFonts w:ascii="Times New Roman" w:eastAsia="Symbol" w:hAnsi="Times New Roman" w:cs="Times New Roman"/>
          <w:b/>
          <w:sz w:val="24"/>
        </w:rPr>
      </w:pPr>
    </w:p>
    <w:p w14:paraId="3184A979" w14:textId="0737B24D" w:rsidR="003C2BFE" w:rsidRPr="006444F6" w:rsidRDefault="003C2BFE" w:rsidP="003C2BFE">
      <w:pPr>
        <w:suppressAutoHyphens/>
        <w:spacing w:before="90" w:after="0"/>
        <w:jc w:val="both"/>
        <w:rPr>
          <w:rFonts w:ascii="Times New Roman" w:eastAsia="Symbol" w:hAnsi="Times New Roman" w:cs="Times New Roman"/>
          <w:b/>
          <w:sz w:val="24"/>
        </w:rPr>
      </w:pPr>
      <w:r w:rsidRPr="006444F6">
        <w:rPr>
          <w:rFonts w:ascii="Times New Roman" w:eastAsia="Symbol" w:hAnsi="Times New Roman" w:cs="Times New Roman"/>
          <w:b/>
          <w:sz w:val="24"/>
        </w:rPr>
        <w:t>Viva Questions:</w:t>
      </w:r>
    </w:p>
    <w:p w14:paraId="49664872" w14:textId="77777777" w:rsidR="003C2BFE" w:rsidRPr="006444F6" w:rsidRDefault="003C2BFE" w:rsidP="00F92093">
      <w:pPr>
        <w:pStyle w:val="ListParagraph"/>
        <w:numPr>
          <w:ilvl w:val="0"/>
          <w:numId w:val="8"/>
        </w:numPr>
        <w:suppressAutoHyphens/>
        <w:spacing w:before="90" w:after="0"/>
        <w:jc w:val="both"/>
        <w:rPr>
          <w:rFonts w:ascii="Times New Roman" w:eastAsia="Symbol" w:hAnsi="Times New Roman" w:cs="Times New Roman"/>
          <w:sz w:val="24"/>
        </w:rPr>
      </w:pPr>
      <w:r w:rsidRPr="006444F6">
        <w:rPr>
          <w:rFonts w:ascii="Times New Roman" w:eastAsia="Symbol" w:hAnsi="Times New Roman" w:cs="Times New Roman"/>
          <w:sz w:val="24"/>
        </w:rPr>
        <w:t>What do you mean by fiber optic</w:t>
      </w:r>
      <w:r w:rsidR="00617CA6" w:rsidRPr="006444F6">
        <w:rPr>
          <w:rFonts w:ascii="Times New Roman" w:eastAsia="Symbol" w:hAnsi="Times New Roman" w:cs="Times New Roman"/>
          <w:sz w:val="24"/>
        </w:rPr>
        <w:t>s</w:t>
      </w:r>
      <w:r w:rsidRPr="006444F6">
        <w:rPr>
          <w:rFonts w:ascii="Times New Roman" w:eastAsia="Symbol" w:hAnsi="Times New Roman" w:cs="Times New Roman"/>
          <w:sz w:val="24"/>
        </w:rPr>
        <w:t>?</w:t>
      </w:r>
    </w:p>
    <w:p w14:paraId="73F60DCF" w14:textId="77777777" w:rsidR="00B10284" w:rsidRPr="006444F6" w:rsidRDefault="00B10284" w:rsidP="00F92093">
      <w:pPr>
        <w:pStyle w:val="ListParagraph"/>
        <w:numPr>
          <w:ilvl w:val="0"/>
          <w:numId w:val="8"/>
        </w:numPr>
        <w:suppressAutoHyphens/>
        <w:spacing w:before="90" w:after="0"/>
        <w:jc w:val="both"/>
        <w:rPr>
          <w:rFonts w:ascii="Times New Roman" w:eastAsia="Symbol" w:hAnsi="Times New Roman" w:cs="Times New Roman"/>
          <w:sz w:val="24"/>
        </w:rPr>
      </w:pPr>
      <w:r w:rsidRPr="006444F6">
        <w:rPr>
          <w:rFonts w:ascii="Times New Roman" w:eastAsia="Symbol" w:hAnsi="Times New Roman" w:cs="Times New Roman"/>
          <w:sz w:val="24"/>
        </w:rPr>
        <w:t>Define Critical angl</w:t>
      </w:r>
      <w:r w:rsidR="00617CA6" w:rsidRPr="006444F6">
        <w:rPr>
          <w:rFonts w:ascii="Times New Roman" w:eastAsia="Symbol" w:hAnsi="Times New Roman" w:cs="Times New Roman"/>
          <w:sz w:val="24"/>
        </w:rPr>
        <w:t>e, angle of acceptance and cone</w:t>
      </w:r>
      <w:r w:rsidRPr="006444F6">
        <w:rPr>
          <w:rFonts w:ascii="Times New Roman" w:eastAsia="Symbol" w:hAnsi="Times New Roman" w:cs="Times New Roman"/>
          <w:sz w:val="24"/>
        </w:rPr>
        <w:t xml:space="preserve"> of acceptance.</w:t>
      </w:r>
    </w:p>
    <w:p w14:paraId="417CBA95" w14:textId="77777777" w:rsidR="003C2BFE" w:rsidRPr="006444F6" w:rsidRDefault="003C2BFE" w:rsidP="00F92093">
      <w:pPr>
        <w:pStyle w:val="ListParagraph"/>
        <w:numPr>
          <w:ilvl w:val="0"/>
          <w:numId w:val="8"/>
        </w:numPr>
        <w:suppressAutoHyphens/>
        <w:spacing w:before="90" w:after="0"/>
        <w:jc w:val="both"/>
        <w:rPr>
          <w:rFonts w:ascii="Times New Roman" w:eastAsia="Symbol" w:hAnsi="Times New Roman" w:cs="Times New Roman"/>
          <w:sz w:val="24"/>
        </w:rPr>
      </w:pPr>
      <w:r w:rsidRPr="006444F6">
        <w:rPr>
          <w:rFonts w:ascii="Times New Roman" w:eastAsia="Symbol" w:hAnsi="Times New Roman" w:cs="Times New Roman"/>
          <w:sz w:val="24"/>
        </w:rPr>
        <w:t>Define T</w:t>
      </w:r>
      <w:r w:rsidR="00617CA6" w:rsidRPr="006444F6">
        <w:rPr>
          <w:rFonts w:ascii="Times New Roman" w:eastAsia="Symbol" w:hAnsi="Times New Roman" w:cs="Times New Roman"/>
          <w:sz w:val="24"/>
        </w:rPr>
        <w:t xml:space="preserve">otal </w:t>
      </w:r>
      <w:r w:rsidRPr="006444F6">
        <w:rPr>
          <w:rFonts w:ascii="Times New Roman" w:eastAsia="Symbol" w:hAnsi="Times New Roman" w:cs="Times New Roman"/>
          <w:sz w:val="24"/>
        </w:rPr>
        <w:t>I</w:t>
      </w:r>
      <w:r w:rsidR="00617CA6" w:rsidRPr="006444F6">
        <w:rPr>
          <w:rFonts w:ascii="Times New Roman" w:eastAsia="Symbol" w:hAnsi="Times New Roman" w:cs="Times New Roman"/>
          <w:sz w:val="24"/>
        </w:rPr>
        <w:t xml:space="preserve">nternal </w:t>
      </w:r>
      <w:r w:rsidRPr="006444F6">
        <w:rPr>
          <w:rFonts w:ascii="Times New Roman" w:eastAsia="Symbol" w:hAnsi="Times New Roman" w:cs="Times New Roman"/>
          <w:sz w:val="24"/>
        </w:rPr>
        <w:t>R</w:t>
      </w:r>
      <w:r w:rsidR="00617CA6" w:rsidRPr="006444F6">
        <w:rPr>
          <w:rFonts w:ascii="Times New Roman" w:eastAsia="Symbol" w:hAnsi="Times New Roman" w:cs="Times New Roman"/>
          <w:sz w:val="24"/>
        </w:rPr>
        <w:t>eflection (TIR)</w:t>
      </w:r>
      <w:r w:rsidRPr="006444F6">
        <w:rPr>
          <w:rFonts w:ascii="Times New Roman" w:eastAsia="Symbol" w:hAnsi="Times New Roman" w:cs="Times New Roman"/>
          <w:sz w:val="24"/>
        </w:rPr>
        <w:t>.</w:t>
      </w:r>
    </w:p>
    <w:p w14:paraId="690EADAF" w14:textId="77777777" w:rsidR="003C2BFE" w:rsidRPr="006444F6" w:rsidRDefault="003C2BFE" w:rsidP="00F92093">
      <w:pPr>
        <w:pStyle w:val="ListParagraph"/>
        <w:numPr>
          <w:ilvl w:val="0"/>
          <w:numId w:val="8"/>
        </w:numPr>
        <w:suppressAutoHyphens/>
        <w:spacing w:before="90" w:after="0"/>
        <w:jc w:val="both"/>
        <w:rPr>
          <w:rFonts w:ascii="Times New Roman" w:eastAsia="Symbol" w:hAnsi="Times New Roman" w:cs="Times New Roman"/>
          <w:sz w:val="24"/>
        </w:rPr>
      </w:pPr>
      <w:r w:rsidRPr="006444F6">
        <w:rPr>
          <w:rFonts w:ascii="Times New Roman" w:eastAsia="Symbol" w:hAnsi="Times New Roman" w:cs="Times New Roman"/>
          <w:sz w:val="24"/>
        </w:rPr>
        <w:t>Give the significance of n</w:t>
      </w:r>
      <w:r w:rsidRPr="006444F6">
        <w:rPr>
          <w:rFonts w:ascii="Times New Roman" w:eastAsia="Symbol" w:hAnsi="Times New Roman" w:cs="Times New Roman"/>
          <w:sz w:val="24"/>
          <w:vertAlign w:val="subscript"/>
        </w:rPr>
        <w:t>2</w:t>
      </w:r>
      <w:r w:rsidRPr="006444F6">
        <w:rPr>
          <w:rFonts w:ascii="Times New Roman" w:eastAsia="Symbol" w:hAnsi="Times New Roman" w:cs="Times New Roman"/>
          <w:sz w:val="24"/>
        </w:rPr>
        <w:t xml:space="preserve"> &gt; n</w:t>
      </w:r>
      <w:r w:rsidRPr="006444F6">
        <w:rPr>
          <w:rFonts w:ascii="Times New Roman" w:eastAsia="Symbol" w:hAnsi="Times New Roman" w:cs="Times New Roman"/>
          <w:sz w:val="24"/>
          <w:vertAlign w:val="subscript"/>
        </w:rPr>
        <w:t>1</w:t>
      </w:r>
      <w:r w:rsidRPr="006444F6">
        <w:rPr>
          <w:rFonts w:ascii="Times New Roman" w:eastAsia="Symbol" w:hAnsi="Times New Roman" w:cs="Times New Roman"/>
          <w:sz w:val="24"/>
        </w:rPr>
        <w:t>.</w:t>
      </w:r>
    </w:p>
    <w:p w14:paraId="7329FE51" w14:textId="77777777" w:rsidR="003C2BFE" w:rsidRPr="006444F6" w:rsidRDefault="003C2BFE" w:rsidP="003C2BFE">
      <w:pPr>
        <w:suppressAutoHyphens/>
        <w:spacing w:before="90" w:after="0"/>
        <w:ind w:left="2160"/>
        <w:jc w:val="both"/>
        <w:rPr>
          <w:rFonts w:ascii="Times New Roman" w:hAnsi="Times New Roman" w:cs="Times New Roman"/>
          <w:sz w:val="24"/>
        </w:rPr>
      </w:pPr>
    </w:p>
    <w:p w14:paraId="2D0E7146" w14:textId="77777777" w:rsidR="008B5057" w:rsidRPr="006444F6" w:rsidRDefault="008B5057" w:rsidP="00627588">
      <w:pPr>
        <w:rPr>
          <w:rFonts w:ascii="Times New Roman" w:hAnsi="Times New Roman" w:cs="Times New Roman"/>
          <w:b/>
          <w:bCs/>
          <w:sz w:val="24"/>
          <w:u w:val="single"/>
        </w:rPr>
      </w:pPr>
    </w:p>
    <w:p w14:paraId="1E1C4A0C" w14:textId="77777777" w:rsidR="00627588" w:rsidRPr="006444F6" w:rsidRDefault="00627588" w:rsidP="00627588">
      <w:pPr>
        <w:rPr>
          <w:rFonts w:ascii="Times New Roman" w:hAnsi="Times New Roman" w:cs="Times New Roman"/>
          <w:b/>
          <w:bCs/>
          <w:sz w:val="24"/>
          <w:u w:val="single"/>
        </w:rPr>
      </w:pPr>
      <w:r w:rsidRPr="006444F6">
        <w:rPr>
          <w:rFonts w:ascii="Times New Roman" w:hAnsi="Times New Roman" w:cs="Times New Roman"/>
          <w:b/>
          <w:bCs/>
          <w:sz w:val="24"/>
          <w:u w:val="single"/>
        </w:rPr>
        <w:t>Answers:</w:t>
      </w:r>
    </w:p>
    <w:p w14:paraId="10E60B5D" w14:textId="30C0B2AF" w:rsidR="00490879" w:rsidRPr="00490879" w:rsidRDefault="00627588" w:rsidP="00490879">
      <w:pPr>
        <w:jc w:val="center"/>
        <w:rPr>
          <w:rFonts w:ascii="Times New Roman" w:hAnsi="Times New Roman" w:cs="Times New Roman"/>
          <w:b/>
          <w:bCs/>
          <w:sz w:val="24"/>
        </w:rPr>
      </w:pPr>
      <w:r w:rsidRPr="006444F6">
        <w:rPr>
          <w:rFonts w:ascii="Times New Roman" w:hAnsi="Times New Roman" w:cs="Times New Roman"/>
          <w:b/>
          <w:bCs/>
          <w:sz w:val="24"/>
        </w:rPr>
        <w:t>---------------------------------------------------------------------------------------------------------------------------------------------------------------------------------------------------------------------------------------------------------------------------------------------------------------------------------------------------------------------------------------------------------------------------------------------------------------------------------------------------------------------------------------------------------------------------------------------------------------------------------------------------------------------------------------------------------------------------------------------------------------------------------------------------------------------------------------------------------------------------------------------------------------------------------------------------------------------------------------------------------------------------------------------------------------------------------------------------------------------------------------------------------------------------------------------------------------------------------------------------------------------------------------------------------------------------------------------------------------------------------------------------------------------------------------------------------------------------------------------------------------------------------------------------------------------------------------------------------------------------------------------------------------------------------------------------------------------------------------------------------------------------------------------------------------------------------------------------------------------------------------------------------------------------------------------------------------------------------------------------------------------------------------------------------------------------------------------------------------------------------------------------------------------------------------------------------------------------------------------------------------------------------------------------------------------------------------------------------------------------------------------------------------------------------------------------------------------------------------------------------------------------------------------------------------------------------------------------------------------------------------------------------------------------------------------------------------------------------------------------------------------------------------------------------------------------------------------------------------------------------------------------------------------------------------------------------------------------------------------------------------------------------------------------------------------------------------------------------------------------------------------------------------------------------------------------------------------------------------------------------------------------------------------------------------------------------------------------------------------------------------------------------------------------------------------------------------------------------------------------------------------------------------------------------------------------------</w:t>
      </w:r>
      <w:r w:rsidR="00424DB7">
        <w:rPr>
          <w:rFonts w:ascii="Times New Roman" w:hAnsi="Times New Roman" w:cs="Times New Roman"/>
          <w:b/>
          <w:bCs/>
          <w:sz w:val="24"/>
        </w:rPr>
        <w:t>-------------------------------</w:t>
      </w:r>
    </w:p>
    <w:p w14:paraId="7E3F5262" w14:textId="5AC3D6BC" w:rsidR="00B60375" w:rsidRPr="006444F6" w:rsidRDefault="00B60375" w:rsidP="001F29F1">
      <w:pPr>
        <w:spacing w:before="89"/>
        <w:ind w:right="156"/>
        <w:jc w:val="center"/>
        <w:rPr>
          <w:rFonts w:ascii="Times New Roman" w:hAnsi="Times New Roman" w:cs="Times New Roman"/>
          <w:b/>
          <w:sz w:val="24"/>
          <w:szCs w:val="20"/>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52096" behindDoc="0" locked="0" layoutInCell="1" allowOverlap="1" wp14:anchorId="42AEEA35" wp14:editId="7A073D48">
                <wp:simplePos x="0" y="0"/>
                <wp:positionH relativeFrom="column">
                  <wp:posOffset>848299</wp:posOffset>
                </wp:positionH>
                <wp:positionV relativeFrom="paragraph">
                  <wp:posOffset>120129</wp:posOffset>
                </wp:positionV>
                <wp:extent cx="3990975" cy="1872615"/>
                <wp:effectExtent l="0" t="0" r="28575" b="13335"/>
                <wp:wrapTight wrapText="bothSides">
                  <wp:wrapPolygon edited="0">
                    <wp:start x="0" y="0"/>
                    <wp:lineTo x="0" y="21534"/>
                    <wp:lineTo x="21652" y="21534"/>
                    <wp:lineTo x="21652" y="0"/>
                    <wp:lineTo x="0" y="0"/>
                  </wp:wrapPolygon>
                </wp:wrapTight>
                <wp:docPr id="57142779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9574FD" w14:textId="77777777" w:rsidR="0020484C" w:rsidRPr="00077CC1" w:rsidRDefault="0020484C" w:rsidP="00B60375">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6B616CE" w14:textId="77777777" w:rsidR="0020484C" w:rsidRPr="00077CC1" w:rsidRDefault="0020484C"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5295B148" w14:textId="322D2E83" w:rsidR="0020484C" w:rsidRPr="00077CC1" w:rsidRDefault="0020484C"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3</w:t>
                            </w:r>
                          </w:p>
                          <w:p w14:paraId="53BEE5D5" w14:textId="7F1E4E3B" w:rsidR="0020484C" w:rsidRPr="00077CC1" w:rsidRDefault="0020484C" w:rsidP="00B60375">
                            <w:pPr>
                              <w:pStyle w:val="BodyText"/>
                              <w:rPr>
                                <w:b/>
                                <w:bCs/>
                              </w:rPr>
                            </w:pPr>
                            <w:r>
                              <w:rPr>
                                <w:b/>
                                <w:bCs/>
                              </w:rPr>
                              <w:t xml:space="preserve">  </w:t>
                            </w:r>
                            <w:r w:rsidRPr="00077CC1">
                              <w:rPr>
                                <w:b/>
                                <w:bCs/>
                              </w:rPr>
                              <w:t>TITLE:</w:t>
                            </w:r>
                            <w:r w:rsidRPr="00077CC1">
                              <w:t xml:space="preserve"> </w:t>
                            </w:r>
                            <w:r>
                              <w:t xml:space="preserve">  </w:t>
                            </w:r>
                            <w:r>
                              <w:rPr>
                                <w:b/>
                                <w:bCs/>
                              </w:rPr>
                              <w:t>Interference by wedge shaped film</w:t>
                            </w:r>
                          </w:p>
                          <w:p w14:paraId="5D83EB94" w14:textId="77777777" w:rsidR="0020484C" w:rsidRPr="00077CC1" w:rsidRDefault="0020484C"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8F16662" w14:textId="77777777" w:rsidR="0020484C" w:rsidRPr="00077CC1" w:rsidRDefault="0020484C"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FF17A5E" w14:textId="77777777" w:rsidR="0020484C" w:rsidRDefault="0020484C" w:rsidP="00B60375">
                            <w:pPr>
                              <w:spacing w:before="241"/>
                              <w:rPr>
                                <w:spacing w:val="-57"/>
                                <w:sz w:val="24"/>
                              </w:rPr>
                            </w:pPr>
                          </w:p>
                          <w:p w14:paraId="7DF04DE6" w14:textId="3B65277E" w:rsidR="0020484C" w:rsidRDefault="0020484C" w:rsidP="00B60375">
                            <w:pPr>
                              <w:rPr>
                                <w:sz w:val="24"/>
                              </w:rPr>
                            </w:pPr>
                          </w:p>
                          <w:p w14:paraId="32A8EE42" w14:textId="77777777" w:rsidR="0020484C" w:rsidRDefault="0020484C" w:rsidP="00B60375">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AEEA35" id="_x0000_s1028" type="#_x0000_t202" style="position:absolute;left:0;text-align:left;margin-left:66.8pt;margin-top:9.45pt;width:314.25pt;height:147.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" filled="f">
                <v:textbox inset="0,0,0,0">
                  <w:txbxContent>
                    <w:p w14:paraId="7E9574FD" w14:textId="77777777" w:rsidR="0020484C" w:rsidRPr="00077CC1" w:rsidRDefault="0020484C" w:rsidP="00B60375">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6B616CE" w14:textId="77777777" w:rsidR="0020484C" w:rsidRPr="00077CC1" w:rsidRDefault="0020484C"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5295B148" w14:textId="322D2E83" w:rsidR="0020484C" w:rsidRPr="00077CC1" w:rsidRDefault="0020484C"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3</w:t>
                      </w:r>
                    </w:p>
                    <w:p w14:paraId="53BEE5D5" w14:textId="7F1E4E3B" w:rsidR="0020484C" w:rsidRPr="00077CC1" w:rsidRDefault="0020484C" w:rsidP="00B60375">
                      <w:pPr>
                        <w:pStyle w:val="BodyText"/>
                        <w:rPr>
                          <w:b/>
                          <w:bCs/>
                        </w:rPr>
                      </w:pPr>
                      <w:r>
                        <w:rPr>
                          <w:b/>
                          <w:bCs/>
                        </w:rPr>
                        <w:t xml:space="preserve">  </w:t>
                      </w:r>
                      <w:r w:rsidRPr="00077CC1">
                        <w:rPr>
                          <w:b/>
                          <w:bCs/>
                        </w:rPr>
                        <w:t>TITLE:</w:t>
                      </w:r>
                      <w:r w:rsidRPr="00077CC1">
                        <w:t xml:space="preserve"> </w:t>
                      </w:r>
                      <w:r>
                        <w:t xml:space="preserve">  </w:t>
                      </w:r>
                      <w:r>
                        <w:rPr>
                          <w:b/>
                          <w:bCs/>
                        </w:rPr>
                        <w:t>Interference by wedge shaped film</w:t>
                      </w:r>
                    </w:p>
                    <w:p w14:paraId="5D83EB94" w14:textId="77777777" w:rsidR="0020484C" w:rsidRPr="00077CC1" w:rsidRDefault="0020484C"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8F16662" w14:textId="77777777" w:rsidR="0020484C" w:rsidRPr="00077CC1" w:rsidRDefault="0020484C"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FF17A5E" w14:textId="77777777" w:rsidR="0020484C" w:rsidRDefault="0020484C" w:rsidP="00B60375">
                      <w:pPr>
                        <w:spacing w:before="241"/>
                        <w:rPr>
                          <w:spacing w:val="-57"/>
                          <w:sz w:val="24"/>
                        </w:rPr>
                      </w:pPr>
                    </w:p>
                    <w:p w14:paraId="7DF04DE6" w14:textId="3B65277E" w:rsidR="0020484C" w:rsidRDefault="0020484C" w:rsidP="00B60375">
                      <w:pPr>
                        <w:rPr>
                          <w:sz w:val="24"/>
                        </w:rPr>
                      </w:pPr>
                    </w:p>
                    <w:p w14:paraId="32A8EE42" w14:textId="77777777" w:rsidR="0020484C" w:rsidRDefault="0020484C" w:rsidP="00B60375">
                      <w:pPr>
                        <w:rPr>
                          <w:sz w:val="24"/>
                        </w:rPr>
                      </w:pPr>
                    </w:p>
                  </w:txbxContent>
                </v:textbox>
                <w10:wrap type="tight"/>
              </v:shape>
            </w:pict>
          </mc:Fallback>
        </mc:AlternateContent>
      </w:r>
    </w:p>
    <w:p w14:paraId="1C3F338D" w14:textId="38139DF6" w:rsidR="00B60375" w:rsidRPr="006444F6" w:rsidRDefault="00B60375" w:rsidP="001F29F1">
      <w:pPr>
        <w:spacing w:before="89"/>
        <w:ind w:right="156"/>
        <w:jc w:val="center"/>
        <w:rPr>
          <w:rFonts w:ascii="Times New Roman" w:hAnsi="Times New Roman" w:cs="Times New Roman"/>
          <w:b/>
          <w:sz w:val="24"/>
          <w:szCs w:val="20"/>
        </w:rPr>
      </w:pPr>
    </w:p>
    <w:p w14:paraId="639F209D" w14:textId="77777777" w:rsidR="00B60375" w:rsidRPr="006444F6" w:rsidRDefault="00B60375" w:rsidP="001F29F1">
      <w:pPr>
        <w:spacing w:before="89"/>
        <w:ind w:right="156"/>
        <w:jc w:val="center"/>
        <w:rPr>
          <w:rFonts w:ascii="Times New Roman" w:hAnsi="Times New Roman" w:cs="Times New Roman"/>
          <w:b/>
          <w:sz w:val="24"/>
          <w:szCs w:val="20"/>
        </w:rPr>
      </w:pPr>
    </w:p>
    <w:p w14:paraId="73689E30" w14:textId="77777777" w:rsidR="00B60375" w:rsidRPr="006444F6" w:rsidRDefault="00B60375" w:rsidP="001F29F1">
      <w:pPr>
        <w:spacing w:before="89"/>
        <w:ind w:right="156"/>
        <w:jc w:val="center"/>
        <w:rPr>
          <w:rFonts w:ascii="Times New Roman" w:hAnsi="Times New Roman" w:cs="Times New Roman"/>
          <w:b/>
          <w:sz w:val="24"/>
          <w:szCs w:val="20"/>
        </w:rPr>
      </w:pPr>
    </w:p>
    <w:p w14:paraId="28F089EA" w14:textId="77777777" w:rsidR="00B60375" w:rsidRPr="006444F6" w:rsidRDefault="00B60375" w:rsidP="001F29F1">
      <w:pPr>
        <w:spacing w:before="89"/>
        <w:ind w:right="156"/>
        <w:jc w:val="center"/>
        <w:rPr>
          <w:rFonts w:ascii="Times New Roman" w:hAnsi="Times New Roman" w:cs="Times New Roman"/>
          <w:b/>
          <w:sz w:val="24"/>
          <w:szCs w:val="20"/>
        </w:rPr>
      </w:pPr>
    </w:p>
    <w:p w14:paraId="085D9480" w14:textId="5CE876F4" w:rsidR="00B60375" w:rsidRDefault="00B60375" w:rsidP="001F29F1">
      <w:pPr>
        <w:spacing w:before="89"/>
        <w:ind w:right="156"/>
        <w:jc w:val="center"/>
        <w:rPr>
          <w:rFonts w:ascii="Times New Roman" w:hAnsi="Times New Roman" w:cs="Times New Roman"/>
          <w:b/>
          <w:sz w:val="24"/>
          <w:szCs w:val="20"/>
        </w:rPr>
      </w:pPr>
    </w:p>
    <w:p w14:paraId="5D2855AA" w14:textId="77777777" w:rsidR="001D5C6E" w:rsidRPr="001D5C6E" w:rsidRDefault="001D5C6E" w:rsidP="001F29F1">
      <w:pPr>
        <w:spacing w:before="89"/>
        <w:ind w:right="156"/>
        <w:jc w:val="center"/>
        <w:rPr>
          <w:rFonts w:ascii="Times New Roman" w:hAnsi="Times New Roman" w:cs="Times New Roman"/>
          <w:b/>
          <w:sz w:val="20"/>
          <w:szCs w:val="20"/>
        </w:rPr>
      </w:pPr>
    </w:p>
    <w:p w14:paraId="034DC37B" w14:textId="77777777" w:rsidR="001D5C6E" w:rsidRPr="006444F6" w:rsidRDefault="001D5C6E" w:rsidP="001D5C6E">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50CF18F8" w14:textId="4D234331" w:rsidR="00B60375" w:rsidRDefault="001D5C6E" w:rsidP="001D5C6E">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5CD59992" w14:textId="77777777" w:rsidR="001D5C6E" w:rsidRPr="001D5C6E" w:rsidRDefault="001D5C6E" w:rsidP="001D5C6E">
      <w:pPr>
        <w:widowControl w:val="0"/>
        <w:autoSpaceDE w:val="0"/>
        <w:autoSpaceDN w:val="0"/>
        <w:spacing w:after="0" w:line="240" w:lineRule="atLeast"/>
        <w:jc w:val="center"/>
        <w:rPr>
          <w:rFonts w:ascii="Times New Roman" w:eastAsia="Times New Roman" w:hAnsi="Times New Roman" w:cs="Times New Roman"/>
          <w:b/>
          <w:sz w:val="24"/>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B60375" w:rsidRPr="006444F6" w14:paraId="6AE4C07A"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E5303D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31C7D37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A08F7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2501CC08"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0FD25D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1AA0DE1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28756C1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BC1076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77469C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B60375" w:rsidRPr="006444F6" w14:paraId="66B6D161"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4B8ECF2"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2566FE05"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B2BD43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B78357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2DA8E69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43A2CAB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5748314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0797B70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62565F6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69647D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6E4F962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E40C1E4"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55B32C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04345A23"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0E8B6A15"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1571541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7B2B8A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5E62225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75CCA81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4758780E"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28028FD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05562F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565EE6B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1C6C79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11E49B8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0A2FDE3E"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696DB395"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08F4AC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0145996C"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77299C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32822F7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763258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1A42C5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5247216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0DD99E6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709D8B8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66FFE01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3253466A"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61B726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46003BF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209960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14CC4FF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D24D25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8A6D12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02B30583"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28E7307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483BB9E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36569307"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B60375" w:rsidRPr="006444F6" w14:paraId="134F2BA9"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3FC1264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6FE730FC"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2BB4883E" w14:textId="77777777" w:rsidR="00B60375" w:rsidRPr="006444F6" w:rsidRDefault="00B60375" w:rsidP="001F29F1">
      <w:pPr>
        <w:spacing w:before="89"/>
        <w:ind w:right="156"/>
        <w:jc w:val="center"/>
        <w:rPr>
          <w:rFonts w:ascii="Times New Roman" w:hAnsi="Times New Roman" w:cs="Times New Roman"/>
          <w:b/>
          <w:sz w:val="24"/>
          <w:szCs w:val="20"/>
        </w:rPr>
      </w:pPr>
    </w:p>
    <w:p w14:paraId="4B098FF3" w14:textId="77777777" w:rsidR="00B60375" w:rsidRPr="006444F6" w:rsidRDefault="00B60375" w:rsidP="001F29F1">
      <w:pPr>
        <w:spacing w:before="89"/>
        <w:ind w:right="156"/>
        <w:jc w:val="center"/>
        <w:rPr>
          <w:rFonts w:ascii="Times New Roman" w:hAnsi="Times New Roman" w:cs="Times New Roman"/>
          <w:b/>
          <w:sz w:val="24"/>
          <w:szCs w:val="20"/>
        </w:rPr>
      </w:pPr>
    </w:p>
    <w:p w14:paraId="545DAB85" w14:textId="6D2A8608" w:rsidR="001F29F1" w:rsidRPr="006444F6" w:rsidRDefault="001F29F1" w:rsidP="001D5C6E">
      <w:pPr>
        <w:spacing w:before="89"/>
        <w:ind w:right="156"/>
        <w:jc w:val="center"/>
        <w:rPr>
          <w:rFonts w:ascii="Times New Roman" w:hAnsi="Times New Roman" w:cs="Times New Roman"/>
          <w:b/>
          <w:sz w:val="24"/>
          <w:szCs w:val="20"/>
        </w:rPr>
      </w:pPr>
      <w:r w:rsidRPr="006444F6">
        <w:rPr>
          <w:rFonts w:ascii="Times New Roman" w:hAnsi="Times New Roman" w:cs="Times New Roman"/>
          <w:b/>
          <w:sz w:val="24"/>
          <w:szCs w:val="20"/>
        </w:rPr>
        <w:t xml:space="preserve"> </w:t>
      </w:r>
    </w:p>
    <w:p w14:paraId="2749872E" w14:textId="438BD427" w:rsidR="001F29F1" w:rsidRPr="006444F6" w:rsidRDefault="001F29F1" w:rsidP="001F29F1">
      <w:pPr>
        <w:tabs>
          <w:tab w:val="left" w:pos="6060"/>
        </w:tabs>
        <w:spacing w:before="67"/>
        <w:jc w:val="center"/>
        <w:rPr>
          <w:rFonts w:ascii="Times New Roman" w:hAnsi="Times New Roman" w:cs="Times New Roman"/>
          <w:sz w:val="24"/>
        </w:rPr>
      </w:pPr>
      <w:r w:rsidRPr="006444F6">
        <w:rPr>
          <w:rFonts w:ascii="Times New Roman" w:hAnsi="Times New Roman" w:cs="Times New Roman"/>
          <w:b/>
          <w:sz w:val="28"/>
        </w:rPr>
        <w:lastRenderedPageBreak/>
        <w:t>Experiment</w:t>
      </w:r>
      <w:r w:rsidRPr="006444F6">
        <w:rPr>
          <w:rFonts w:ascii="Times New Roman" w:hAnsi="Times New Roman" w:cs="Times New Roman"/>
          <w:b/>
          <w:spacing w:val="-4"/>
          <w:sz w:val="28"/>
        </w:rPr>
        <w:t xml:space="preserve"> </w:t>
      </w:r>
      <w:r w:rsidRPr="006444F6">
        <w:rPr>
          <w:rFonts w:ascii="Times New Roman" w:hAnsi="Times New Roman" w:cs="Times New Roman"/>
          <w:b/>
          <w:sz w:val="28"/>
        </w:rPr>
        <w:t>No:</w:t>
      </w:r>
      <w:r w:rsidRPr="006444F6">
        <w:rPr>
          <w:rFonts w:ascii="Times New Roman" w:hAnsi="Times New Roman" w:cs="Times New Roman"/>
          <w:b/>
          <w:spacing w:val="-1"/>
          <w:sz w:val="28"/>
        </w:rPr>
        <w:t xml:space="preserve"> </w:t>
      </w:r>
      <w:r w:rsidRPr="006444F6">
        <w:rPr>
          <w:rFonts w:ascii="Times New Roman" w:hAnsi="Times New Roman" w:cs="Times New Roman"/>
          <w:b/>
          <w:sz w:val="28"/>
        </w:rPr>
        <w:t>0</w:t>
      </w:r>
      <w:r w:rsidR="006D35C2">
        <w:rPr>
          <w:rFonts w:ascii="Times New Roman" w:hAnsi="Times New Roman" w:cs="Times New Roman"/>
          <w:b/>
          <w:sz w:val="28"/>
        </w:rPr>
        <w:t>3</w:t>
      </w:r>
    </w:p>
    <w:p w14:paraId="4AD3C2F5" w14:textId="77777777" w:rsidR="001F29F1" w:rsidRPr="006444F6" w:rsidRDefault="001F29F1" w:rsidP="001F29F1">
      <w:pPr>
        <w:jc w:val="center"/>
        <w:rPr>
          <w:rFonts w:ascii="Times New Roman" w:hAnsi="Times New Roman" w:cs="Times New Roman"/>
          <w:b/>
          <w:sz w:val="28"/>
        </w:rPr>
      </w:pPr>
      <w:r w:rsidRPr="006444F6">
        <w:rPr>
          <w:rFonts w:ascii="Times New Roman" w:hAnsi="Times New Roman" w:cs="Times New Roman"/>
          <w:b/>
          <w:spacing w:val="-1"/>
          <w:sz w:val="28"/>
          <w:u w:val="thick"/>
        </w:rPr>
        <w:t>WEDGE-SHAPED FILM</w:t>
      </w:r>
    </w:p>
    <w:p w14:paraId="38EB0347" w14:textId="30D15C2D" w:rsidR="001F29F1" w:rsidRPr="00A45C25" w:rsidRDefault="001F29F1" w:rsidP="001F29F1">
      <w:pPr>
        <w:spacing w:before="90" w:after="120"/>
        <w:jc w:val="both"/>
        <w:rPr>
          <w:rFonts w:ascii="Times New Roman" w:hAnsi="Times New Roman" w:cs="Times New Roman"/>
          <w:b/>
          <w:sz w:val="24"/>
        </w:rPr>
      </w:pPr>
      <w:r w:rsidRPr="006444F6">
        <w:rPr>
          <w:rFonts w:ascii="Times New Roman" w:hAnsi="Times New Roman" w:cs="Times New Roman"/>
          <w:b/>
          <w:caps/>
          <w:sz w:val="24"/>
          <w:u w:val="single"/>
        </w:rPr>
        <w:t>a</w:t>
      </w:r>
      <w:r w:rsidRPr="006444F6">
        <w:rPr>
          <w:rFonts w:ascii="Times New Roman" w:hAnsi="Times New Roman" w:cs="Times New Roman"/>
          <w:b/>
          <w:sz w:val="24"/>
          <w:u w:val="single"/>
        </w:rPr>
        <w:t>im</w:t>
      </w:r>
      <w:r w:rsidR="001844F6">
        <w:rPr>
          <w:rFonts w:ascii="Times New Roman" w:hAnsi="Times New Roman" w:cs="Times New Roman"/>
          <w:b/>
          <w:sz w:val="24"/>
        </w:rPr>
        <w:t>:</w:t>
      </w:r>
      <w:r w:rsidR="00A45C25">
        <w:rPr>
          <w:rFonts w:ascii="Times New Roman" w:hAnsi="Times New Roman" w:cs="Times New Roman"/>
          <w:b/>
          <w:sz w:val="24"/>
        </w:rPr>
        <w:t xml:space="preserve">- </w:t>
      </w:r>
      <w:r w:rsidRPr="006444F6">
        <w:rPr>
          <w:rFonts w:ascii="Times New Roman" w:hAnsi="Times New Roman" w:cs="Times New Roman"/>
          <w:sz w:val="24"/>
        </w:rPr>
        <w:t xml:space="preserve">To determine the thickness of a paper by using wedge shaped air film. </w:t>
      </w:r>
    </w:p>
    <w:p w14:paraId="2AE97F34" w14:textId="5B8FB913" w:rsidR="001F29F1" w:rsidRPr="00A45C25" w:rsidRDefault="00A45C25" w:rsidP="001F29F1">
      <w:pPr>
        <w:spacing w:before="90" w:after="120"/>
        <w:jc w:val="both"/>
        <w:rPr>
          <w:rFonts w:ascii="Times New Roman" w:hAnsi="Times New Roman" w:cs="Times New Roman"/>
          <w:b/>
          <w:sz w:val="24"/>
        </w:rPr>
      </w:pPr>
      <w:r w:rsidRPr="00A45C25">
        <w:rPr>
          <w:rFonts w:ascii="Times New Roman" w:hAnsi="Times New Roman" w:cs="Times New Roman"/>
          <w:b/>
          <w:sz w:val="24"/>
          <w:u w:val="single"/>
        </w:rPr>
        <w:t>Apparatus</w:t>
      </w:r>
      <w:r w:rsidRPr="00A45C25">
        <w:rPr>
          <w:rFonts w:ascii="Times New Roman" w:hAnsi="Times New Roman" w:cs="Times New Roman"/>
          <w:b/>
          <w:sz w:val="24"/>
        </w:rPr>
        <w:t>:-</w:t>
      </w:r>
      <w:r>
        <w:rPr>
          <w:rFonts w:ascii="Times New Roman" w:hAnsi="Times New Roman" w:cs="Times New Roman"/>
          <w:b/>
          <w:sz w:val="24"/>
        </w:rPr>
        <w:t xml:space="preserve"> </w:t>
      </w:r>
      <w:r w:rsidR="001F29F1" w:rsidRPr="006444F6">
        <w:rPr>
          <w:rFonts w:ascii="Times New Roman" w:hAnsi="Times New Roman" w:cs="Times New Roman"/>
          <w:sz w:val="24"/>
        </w:rPr>
        <w:t>Traveling microscope, thin paper</w:t>
      </w:r>
      <w:r w:rsidR="00490879">
        <w:rPr>
          <w:rFonts w:ascii="Times New Roman" w:hAnsi="Times New Roman" w:cs="Times New Roman"/>
          <w:sz w:val="24"/>
        </w:rPr>
        <w:t xml:space="preserve"> </w:t>
      </w:r>
      <w:r w:rsidR="001F29F1" w:rsidRPr="006444F6">
        <w:rPr>
          <w:rFonts w:ascii="Times New Roman" w:hAnsi="Times New Roman" w:cs="Times New Roman"/>
          <w:sz w:val="24"/>
        </w:rPr>
        <w:t>/</w:t>
      </w:r>
      <w:r w:rsidR="00490879">
        <w:rPr>
          <w:rFonts w:ascii="Times New Roman" w:hAnsi="Times New Roman" w:cs="Times New Roman"/>
          <w:sz w:val="24"/>
        </w:rPr>
        <w:t xml:space="preserve"> </w:t>
      </w:r>
      <w:r w:rsidR="001F29F1" w:rsidRPr="006444F6">
        <w:rPr>
          <w:rFonts w:ascii="Times New Roman" w:hAnsi="Times New Roman" w:cs="Times New Roman"/>
          <w:sz w:val="24"/>
        </w:rPr>
        <w:t>wire</w:t>
      </w:r>
      <w:r w:rsidR="00490879">
        <w:rPr>
          <w:rFonts w:ascii="Times New Roman" w:hAnsi="Times New Roman" w:cs="Times New Roman"/>
          <w:sz w:val="24"/>
        </w:rPr>
        <w:t xml:space="preserve"> </w:t>
      </w:r>
      <w:r w:rsidR="001F29F1" w:rsidRPr="006444F6">
        <w:rPr>
          <w:rFonts w:ascii="Times New Roman" w:hAnsi="Times New Roman" w:cs="Times New Roman"/>
          <w:sz w:val="24"/>
        </w:rPr>
        <w:t>/</w:t>
      </w:r>
      <w:r w:rsidR="00490879">
        <w:rPr>
          <w:rFonts w:ascii="Times New Roman" w:hAnsi="Times New Roman" w:cs="Times New Roman"/>
          <w:sz w:val="24"/>
        </w:rPr>
        <w:t xml:space="preserve"> </w:t>
      </w:r>
      <w:r w:rsidR="001F29F1" w:rsidRPr="006444F6">
        <w:rPr>
          <w:rFonts w:ascii="Times New Roman" w:hAnsi="Times New Roman" w:cs="Times New Roman"/>
          <w:sz w:val="24"/>
        </w:rPr>
        <w:t>thread, two plane glass plates (microscope slides), thin glass plat (to be used as reflector), condensing lens of small focal length, sodium source, magnifying lens etc.</w:t>
      </w:r>
    </w:p>
    <w:p w14:paraId="56298D57" w14:textId="321FF2BC" w:rsidR="001F29F1" w:rsidRPr="006444F6" w:rsidRDefault="00A45C25" w:rsidP="00A45C25">
      <w:pPr>
        <w:spacing w:before="90" w:after="120"/>
        <w:jc w:val="both"/>
        <w:rPr>
          <w:rFonts w:ascii="Times New Roman" w:hAnsi="Times New Roman" w:cs="Times New Roman"/>
          <w:sz w:val="24"/>
        </w:rPr>
      </w:pPr>
      <w:r w:rsidRPr="00A45C25">
        <w:rPr>
          <w:rFonts w:ascii="Times New Roman" w:hAnsi="Times New Roman" w:cs="Times New Roman"/>
          <w:b/>
          <w:sz w:val="24"/>
          <w:u w:val="single"/>
        </w:rPr>
        <w:t>Theory</w:t>
      </w:r>
      <w:r>
        <w:rPr>
          <w:rFonts w:ascii="Times New Roman" w:hAnsi="Times New Roman" w:cs="Times New Roman"/>
          <w:b/>
          <w:sz w:val="24"/>
        </w:rPr>
        <w:t>:</w:t>
      </w:r>
      <w:r w:rsidRPr="00A45C25">
        <w:rPr>
          <w:rFonts w:ascii="Times New Roman" w:hAnsi="Times New Roman" w:cs="Times New Roman"/>
          <w:b/>
          <w:sz w:val="24"/>
        </w:rPr>
        <w:t>-</w:t>
      </w:r>
      <w:r>
        <w:rPr>
          <w:rFonts w:ascii="Times New Roman" w:hAnsi="Times New Roman" w:cs="Times New Roman"/>
          <w:sz w:val="24"/>
        </w:rPr>
        <w:t xml:space="preserve"> </w:t>
      </w:r>
      <w:r w:rsidR="001F29F1" w:rsidRPr="006444F6">
        <w:rPr>
          <w:rFonts w:ascii="Times New Roman" w:hAnsi="Times New Roman" w:cs="Times New Roman"/>
          <w:sz w:val="24"/>
        </w:rPr>
        <w:t xml:space="preserve">A thin film having zero thickness at one end and progressively increasing to a particular thickness at the other end is called a wedge. A thin wedge of air film can be formed by two glasses slides on each other at one edge and separated by a thin spacer at the opposite edge. </w:t>
      </w:r>
    </w:p>
    <w:p w14:paraId="132018C7" w14:textId="763F6A44" w:rsidR="001F29F1" w:rsidRPr="006444F6" w:rsidRDefault="001F29F1" w:rsidP="006F02A0">
      <w:pPr>
        <w:spacing w:before="90"/>
        <w:ind w:firstLine="720"/>
        <w:jc w:val="both"/>
        <w:rPr>
          <w:rFonts w:ascii="Times New Roman" w:hAnsi="Times New Roman" w:cs="Times New Roman"/>
          <w:sz w:val="24"/>
        </w:rPr>
      </w:pPr>
      <w:r w:rsidRPr="006444F6">
        <w:rPr>
          <w:rFonts w:ascii="Times New Roman" w:hAnsi="Times New Roman" w:cs="Times New Roman"/>
          <w:sz w:val="24"/>
        </w:rPr>
        <w:t>The arrangement for observing interference of light in a wedge-</w:t>
      </w:r>
      <w:r w:rsidR="001D5C6E">
        <w:rPr>
          <w:rFonts w:ascii="Times New Roman" w:hAnsi="Times New Roman" w:cs="Times New Roman"/>
          <w:sz w:val="24"/>
        </w:rPr>
        <w:t>shaped film is shown in Figure 3</w:t>
      </w:r>
      <w:r w:rsidRPr="006444F6">
        <w:rPr>
          <w:rFonts w:ascii="Times New Roman" w:hAnsi="Times New Roman" w:cs="Times New Roman"/>
          <w:sz w:val="24"/>
        </w:rPr>
        <w:t>. The wedge angle is usually very small and of the order of a degree. When a parallel beam of monochromatic light illuminates the wedge from above. The rays reflected from the two bounding surfaces of the film are not parallel they appear to diver</w:t>
      </w:r>
      <w:r w:rsidR="001D5C6E">
        <w:rPr>
          <w:rFonts w:ascii="Times New Roman" w:hAnsi="Times New Roman" w:cs="Times New Roman"/>
          <w:sz w:val="24"/>
        </w:rPr>
        <w:t>ge from a point near the film. T</w:t>
      </w:r>
      <w:r w:rsidRPr="006444F6">
        <w:rPr>
          <w:rFonts w:ascii="Times New Roman" w:hAnsi="Times New Roman" w:cs="Times New Roman"/>
          <w:sz w:val="24"/>
        </w:rPr>
        <w:t>hese rays interfere constructively or destructively producing alternate bright and da</w:t>
      </w:r>
      <w:r w:rsidR="000B4C01">
        <w:rPr>
          <w:rFonts w:ascii="Times New Roman" w:hAnsi="Times New Roman" w:cs="Times New Roman"/>
          <w:sz w:val="24"/>
        </w:rPr>
        <w:t>rk fringes (as shown in Figure-</w:t>
      </w:r>
      <w:r w:rsidR="000C7E72">
        <w:rPr>
          <w:rFonts w:ascii="Times New Roman" w:hAnsi="Times New Roman" w:cs="Times New Roman"/>
          <w:sz w:val="24"/>
        </w:rPr>
        <w:t>4</w:t>
      </w:r>
      <w:r w:rsidRPr="006444F6">
        <w:rPr>
          <w:rFonts w:ascii="Times New Roman" w:hAnsi="Times New Roman" w:cs="Times New Roman"/>
          <w:sz w:val="24"/>
        </w:rPr>
        <w:t>)</w:t>
      </w:r>
    </w:p>
    <w:p w14:paraId="5163396C" w14:textId="78F364B1" w:rsidR="001F29F1" w:rsidRPr="006444F6" w:rsidRDefault="001F29F1" w:rsidP="006F02A0">
      <w:pPr>
        <w:spacing w:before="90"/>
        <w:ind w:firstLine="720"/>
        <w:jc w:val="both"/>
        <w:rPr>
          <w:rFonts w:ascii="Times New Roman" w:hAnsi="Times New Roman" w:cs="Times New Roman"/>
          <w:sz w:val="24"/>
        </w:rPr>
      </w:pPr>
      <w:r w:rsidRPr="006444F6">
        <w:rPr>
          <w:rFonts w:ascii="Times New Roman" w:hAnsi="Times New Roman" w:cs="Times New Roman"/>
          <w:sz w:val="24"/>
        </w:rPr>
        <w:t>When the light is incident on the wedge from above, it gets p</w:t>
      </w:r>
      <w:r w:rsidR="000C7E72">
        <w:rPr>
          <w:rFonts w:ascii="Times New Roman" w:hAnsi="Times New Roman" w:cs="Times New Roman"/>
          <w:sz w:val="24"/>
        </w:rPr>
        <w:t>artly reflected from the glass‐</w:t>
      </w:r>
      <w:r w:rsidRPr="006444F6">
        <w:rPr>
          <w:rFonts w:ascii="Times New Roman" w:hAnsi="Times New Roman" w:cs="Times New Roman"/>
          <w:sz w:val="24"/>
        </w:rPr>
        <w:t xml:space="preserve">to‐air boundary at the </w:t>
      </w:r>
      <w:r w:rsidR="000C7E72">
        <w:rPr>
          <w:rFonts w:ascii="Times New Roman" w:hAnsi="Times New Roman" w:cs="Times New Roman"/>
          <w:sz w:val="24"/>
        </w:rPr>
        <w:t>top of the air film. The other p</w:t>
      </w:r>
      <w:r w:rsidRPr="006444F6">
        <w:rPr>
          <w:rFonts w:ascii="Times New Roman" w:hAnsi="Times New Roman" w:cs="Times New Roman"/>
          <w:sz w:val="24"/>
        </w:rPr>
        <w:t>art of the light is transmitted through the air film an</w:t>
      </w:r>
      <w:r w:rsidR="000C7E72">
        <w:rPr>
          <w:rFonts w:ascii="Times New Roman" w:hAnsi="Times New Roman" w:cs="Times New Roman"/>
          <w:sz w:val="24"/>
        </w:rPr>
        <w:t>d gets reflected at the air‐to‐</w:t>
      </w:r>
      <w:r w:rsidRPr="006444F6">
        <w:rPr>
          <w:rFonts w:ascii="Times New Roman" w:hAnsi="Times New Roman" w:cs="Times New Roman"/>
          <w:sz w:val="24"/>
        </w:rPr>
        <w:t>glas</w:t>
      </w:r>
      <w:r w:rsidR="000B4C01">
        <w:rPr>
          <w:rFonts w:ascii="Times New Roman" w:hAnsi="Times New Roman" w:cs="Times New Roman"/>
          <w:sz w:val="24"/>
        </w:rPr>
        <w:t>s boundary (as shown in Figure-3</w:t>
      </w:r>
      <w:r w:rsidRPr="006444F6">
        <w:rPr>
          <w:rFonts w:ascii="Times New Roman" w:hAnsi="Times New Roman" w:cs="Times New Roman"/>
          <w:sz w:val="24"/>
        </w:rPr>
        <w:t>).</w:t>
      </w:r>
    </w:p>
    <w:p w14:paraId="5B742CB0" w14:textId="77777777" w:rsidR="001F29F1" w:rsidRPr="006444F6" w:rsidRDefault="001F29F1" w:rsidP="001F29F1">
      <w:pPr>
        <w:jc w:val="center"/>
        <w:rPr>
          <w:rFonts w:ascii="Times New Roman" w:hAnsi="Times New Roman" w:cs="Times New Roman"/>
        </w:rPr>
      </w:pPr>
      <w:r w:rsidRPr="006444F6">
        <w:rPr>
          <w:rFonts w:ascii="Times New Roman" w:hAnsi="Times New Roman" w:cs="Times New Roman"/>
          <w:noProof/>
          <w:sz w:val="20"/>
        </w:rPr>
        <w:drawing>
          <wp:inline distT="0" distB="0" distL="0" distR="0" wp14:anchorId="67851706" wp14:editId="54F85B18">
            <wp:extent cx="2175618" cy="1835086"/>
            <wp:effectExtent l="19050" t="19050" r="15240" b="13335"/>
            <wp:docPr id="556"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3.jpeg" descr="Diagram&#10;&#10;Description automatically generated"/>
                    <pic:cNvPicPr/>
                  </pic:nvPicPr>
                  <pic:blipFill>
                    <a:blip r:embed="rId26" cstate="print"/>
                    <a:stretch>
                      <a:fillRect/>
                    </a:stretch>
                  </pic:blipFill>
                  <pic:spPr>
                    <a:xfrm>
                      <a:off x="0" y="0"/>
                      <a:ext cx="2175618" cy="1835086"/>
                    </a:xfrm>
                    <a:prstGeom prst="rect">
                      <a:avLst/>
                    </a:prstGeom>
                    <a:ln w="15875">
                      <a:solidFill>
                        <a:schemeClr val="tx1"/>
                      </a:solidFill>
                    </a:ln>
                  </pic:spPr>
                </pic:pic>
              </a:graphicData>
            </a:graphic>
          </wp:inline>
        </w:drawing>
      </w:r>
    </w:p>
    <w:p w14:paraId="3159678D" w14:textId="481E9028" w:rsidR="001F29F1" w:rsidRPr="006444F6" w:rsidRDefault="006F02A0" w:rsidP="001F29F1">
      <w:pPr>
        <w:spacing w:after="240"/>
        <w:jc w:val="center"/>
        <w:rPr>
          <w:rFonts w:ascii="Times New Roman" w:hAnsi="Times New Roman" w:cs="Times New Roman"/>
          <w:b/>
          <w:sz w:val="24"/>
          <w:szCs w:val="24"/>
        </w:rPr>
      </w:pPr>
      <w:r>
        <w:rPr>
          <w:rFonts w:ascii="Times New Roman" w:hAnsi="Times New Roman" w:cs="Times New Roman"/>
          <w:b/>
          <w:sz w:val="24"/>
          <w:szCs w:val="24"/>
        </w:rPr>
        <w:t>Figure: 3</w:t>
      </w:r>
      <w:r w:rsidR="00841FEB">
        <w:rPr>
          <w:rFonts w:ascii="Times New Roman" w:hAnsi="Times New Roman" w:cs="Times New Roman"/>
          <w:b/>
          <w:sz w:val="24"/>
          <w:szCs w:val="24"/>
        </w:rPr>
        <w:t>.</w:t>
      </w:r>
      <w:r w:rsidR="001F29F1" w:rsidRPr="006444F6">
        <w:rPr>
          <w:rFonts w:ascii="Times New Roman" w:hAnsi="Times New Roman" w:cs="Times New Roman"/>
          <w:b/>
          <w:sz w:val="24"/>
          <w:szCs w:val="24"/>
        </w:rPr>
        <w:t xml:space="preserve"> </w:t>
      </w:r>
      <w:r w:rsidR="001F29F1" w:rsidRPr="006444F6">
        <w:rPr>
          <w:rFonts w:ascii="Times New Roman" w:hAnsi="Times New Roman" w:cs="Times New Roman"/>
          <w:sz w:val="24"/>
          <w:szCs w:val="24"/>
        </w:rPr>
        <w:t>Interference in wedge-shaped film</w:t>
      </w:r>
    </w:p>
    <w:p w14:paraId="4DE66B4E" w14:textId="2EDCC426" w:rsidR="001F29F1" w:rsidRPr="006444F6" w:rsidRDefault="001F29F1" w:rsidP="00841FEB">
      <w:pPr>
        <w:spacing w:before="82" w:after="120"/>
        <w:ind w:right="-4"/>
        <w:jc w:val="both"/>
        <w:rPr>
          <w:rFonts w:ascii="Times New Roman" w:hAnsi="Times New Roman" w:cs="Times New Roman"/>
          <w:sz w:val="24"/>
          <w:szCs w:val="24"/>
        </w:rPr>
      </w:pP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two</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rays BC</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and</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DE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reflected</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from</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top</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and</w:t>
      </w:r>
      <w:r w:rsidR="00841FEB">
        <w:rPr>
          <w:rFonts w:ascii="Times New Roman" w:hAnsi="Times New Roman" w:cs="Times New Roman"/>
          <w:sz w:val="24"/>
          <w:szCs w:val="24"/>
        </w:rPr>
        <w:t xml:space="preserve"> </w:t>
      </w:r>
      <w:r w:rsidRPr="006444F6">
        <w:rPr>
          <w:rFonts w:ascii="Times New Roman" w:hAnsi="Times New Roman" w:cs="Times New Roman"/>
          <w:spacing w:val="-47"/>
          <w:sz w:val="24"/>
          <w:szCs w:val="24"/>
        </w:rPr>
        <w:t xml:space="preserve"> </w:t>
      </w:r>
      <w:r w:rsidRPr="006444F6">
        <w:rPr>
          <w:rFonts w:ascii="Times New Roman" w:hAnsi="Times New Roman" w:cs="Times New Roman"/>
          <w:sz w:val="24"/>
          <w:szCs w:val="24"/>
        </w:rPr>
        <w:t>the bottom of the air film have a varying path</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difference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along the length of the film due to</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variation of the film thickness. Because ray DE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travels</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more distance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than</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BC. Also</w:t>
      </w:r>
      <w:r w:rsidR="000B4C01">
        <w:rPr>
          <w:rFonts w:ascii="Times New Roman" w:hAnsi="Times New Roman" w:cs="Times New Roman"/>
          <w:sz w:val="24"/>
          <w:szCs w:val="24"/>
        </w:rPr>
        <w:t>,</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ray DE undergoes a phase change of half</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wave</w:t>
      </w:r>
      <w:r w:rsidRPr="006444F6">
        <w:rPr>
          <w:rFonts w:ascii="Times New Roman" w:hAnsi="Times New Roman" w:cs="Times New Roman"/>
          <w:spacing w:val="4"/>
          <w:sz w:val="24"/>
          <w:szCs w:val="24"/>
        </w:rPr>
        <w:t xml:space="preserve"> </w:t>
      </w:r>
      <w:r w:rsidRPr="006444F6">
        <w:rPr>
          <w:rFonts w:ascii="Times New Roman" w:hAnsi="Times New Roman" w:cs="Times New Roman"/>
          <w:sz w:val="24"/>
          <w:szCs w:val="24"/>
        </w:rPr>
        <w:t>length</w:t>
      </w:r>
      <w:r w:rsidRPr="006444F6">
        <w:rPr>
          <w:rFonts w:ascii="Times New Roman" w:hAnsi="Times New Roman" w:cs="Times New Roman"/>
          <w:spacing w:val="6"/>
          <w:sz w:val="24"/>
          <w:szCs w:val="24"/>
        </w:rPr>
        <w:t xml:space="preserve"> </w:t>
      </w:r>
      <w:r w:rsidRPr="006444F6">
        <w:rPr>
          <w:rFonts w:ascii="Times New Roman" w:hAnsi="Times New Roman" w:cs="Times New Roman"/>
          <w:sz w:val="24"/>
          <w:szCs w:val="24"/>
        </w:rPr>
        <w:t>(π</w:t>
      </w:r>
      <w:r w:rsidRPr="006444F6">
        <w:rPr>
          <w:rFonts w:ascii="Times New Roman" w:hAnsi="Times New Roman" w:cs="Times New Roman"/>
          <w:spacing w:val="9"/>
          <w:sz w:val="24"/>
          <w:szCs w:val="24"/>
        </w:rPr>
        <w:t xml:space="preserve"> </w:t>
      </w:r>
      <w:r w:rsidRPr="006444F6">
        <w:rPr>
          <w:rFonts w:ascii="Times New Roman" w:hAnsi="Times New Roman" w:cs="Times New Roman"/>
          <w:sz w:val="24"/>
          <w:szCs w:val="24"/>
        </w:rPr>
        <w:t>change)</w:t>
      </w:r>
      <w:r w:rsidRPr="006444F6">
        <w:rPr>
          <w:rFonts w:ascii="Times New Roman" w:hAnsi="Times New Roman" w:cs="Times New Roman"/>
          <w:spacing w:val="6"/>
          <w:sz w:val="24"/>
          <w:szCs w:val="24"/>
        </w:rPr>
        <w:t xml:space="preserve"> </w:t>
      </w:r>
      <w:r w:rsidRPr="006444F6">
        <w:rPr>
          <w:rFonts w:ascii="Times New Roman" w:hAnsi="Times New Roman" w:cs="Times New Roman"/>
          <w:sz w:val="24"/>
          <w:szCs w:val="24"/>
        </w:rPr>
        <w:t>occurs</w:t>
      </w:r>
      <w:r w:rsidRPr="006444F6">
        <w:rPr>
          <w:rFonts w:ascii="Times New Roman" w:hAnsi="Times New Roman" w:cs="Times New Roman"/>
          <w:spacing w:val="6"/>
          <w:sz w:val="24"/>
          <w:szCs w:val="24"/>
        </w:rPr>
        <w:t xml:space="preserve"> </w:t>
      </w:r>
      <w:r w:rsidRPr="006444F6">
        <w:rPr>
          <w:rFonts w:ascii="Times New Roman" w:hAnsi="Times New Roman" w:cs="Times New Roman"/>
          <w:sz w:val="24"/>
          <w:szCs w:val="24"/>
        </w:rPr>
        <w:t>at</w:t>
      </w:r>
      <w:r w:rsidRPr="006444F6">
        <w:rPr>
          <w:rFonts w:ascii="Times New Roman" w:hAnsi="Times New Roman" w:cs="Times New Roman"/>
          <w:spacing w:val="5"/>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5"/>
          <w:sz w:val="24"/>
          <w:szCs w:val="24"/>
        </w:rPr>
        <w:t xml:space="preserve"> </w:t>
      </w:r>
      <w:r w:rsidRPr="006444F6">
        <w:rPr>
          <w:rFonts w:ascii="Times New Roman" w:hAnsi="Times New Roman" w:cs="Times New Roman"/>
          <w:sz w:val="24"/>
          <w:szCs w:val="24"/>
        </w:rPr>
        <w:t>air</w:t>
      </w:r>
      <w:r w:rsidRPr="006444F6">
        <w:rPr>
          <w:rFonts w:ascii="Times New Roman" w:hAnsi="Times New Roman" w:cs="Times New Roman"/>
          <w:spacing w:val="4"/>
          <w:sz w:val="24"/>
          <w:szCs w:val="24"/>
        </w:rPr>
        <w:t xml:space="preserve"> </w:t>
      </w:r>
      <w:r w:rsidRPr="006444F6">
        <w:rPr>
          <w:rFonts w:ascii="Times New Roman" w:hAnsi="Times New Roman" w:cs="Times New Roman"/>
          <w:sz w:val="24"/>
          <w:szCs w:val="24"/>
        </w:rPr>
        <w:t>to</w:t>
      </w:r>
      <w:r w:rsidRPr="006444F6">
        <w:rPr>
          <w:rFonts w:ascii="Times New Roman" w:hAnsi="Times New Roman" w:cs="Times New Roman"/>
          <w:spacing w:val="5"/>
          <w:sz w:val="24"/>
          <w:szCs w:val="24"/>
        </w:rPr>
        <w:t xml:space="preserve"> </w:t>
      </w:r>
      <w:r w:rsidRPr="006444F6">
        <w:rPr>
          <w:rFonts w:ascii="Times New Roman" w:hAnsi="Times New Roman" w:cs="Times New Roman"/>
          <w:sz w:val="24"/>
          <w:szCs w:val="24"/>
        </w:rPr>
        <w:t>glass</w:t>
      </w:r>
      <w:r w:rsidR="00841FEB">
        <w:rPr>
          <w:rFonts w:ascii="Times New Roman" w:hAnsi="Times New Roman" w:cs="Times New Roman"/>
          <w:sz w:val="24"/>
          <w:szCs w:val="24"/>
        </w:rPr>
        <w:t xml:space="preserve"> </w:t>
      </w:r>
      <w:r w:rsidRPr="006444F6">
        <w:rPr>
          <w:rFonts w:ascii="Times New Roman" w:hAnsi="Times New Roman" w:cs="Times New Roman"/>
          <w:spacing w:val="-46"/>
          <w:sz w:val="24"/>
          <w:szCs w:val="24"/>
        </w:rPr>
        <w:t xml:space="preserve"> </w:t>
      </w:r>
      <w:r w:rsidRPr="006444F6">
        <w:rPr>
          <w:rFonts w:ascii="Times New Roman" w:hAnsi="Times New Roman" w:cs="Times New Roman"/>
          <w:sz w:val="24"/>
          <w:szCs w:val="24"/>
        </w:rPr>
        <w:t>boundary</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due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to reflection.</w:t>
      </w:r>
    </w:p>
    <w:p w14:paraId="1BAF7C6F" w14:textId="6A67450F" w:rsidR="001F29F1" w:rsidRPr="006444F6" w:rsidRDefault="001F29F1" w:rsidP="00A84C2B">
      <w:pPr>
        <w:spacing w:before="82" w:after="120"/>
        <w:ind w:right="-4"/>
        <w:jc w:val="both"/>
        <w:rPr>
          <w:rFonts w:ascii="Times New Roman" w:hAnsi="Times New Roman" w:cs="Times New Roman"/>
          <w:sz w:val="24"/>
          <w:szCs w:val="24"/>
        </w:rPr>
      </w:pPr>
      <w:r w:rsidRPr="006444F6">
        <w:rPr>
          <w:rFonts w:ascii="Times New Roman" w:hAnsi="Times New Roman" w:cs="Times New Roman"/>
          <w:sz w:val="24"/>
          <w:szCs w:val="24"/>
        </w:rPr>
        <w:t>The optical phase difference between the two rays</w:t>
      </w:r>
      <w:r w:rsidRPr="006444F6">
        <w:rPr>
          <w:rFonts w:ascii="Times New Roman" w:hAnsi="Times New Roman" w:cs="Times New Roman"/>
          <w:spacing w:val="-47"/>
          <w:sz w:val="24"/>
          <w:szCs w:val="24"/>
        </w:rPr>
        <w:t xml:space="preserve"> </w:t>
      </w:r>
      <w:r w:rsidR="000B4C01">
        <w:rPr>
          <w:rFonts w:ascii="Times New Roman" w:hAnsi="Times New Roman" w:cs="Times New Roman"/>
          <w:spacing w:val="-47"/>
          <w:sz w:val="24"/>
          <w:szCs w:val="24"/>
        </w:rPr>
        <w:t xml:space="preserve">  </w:t>
      </w:r>
      <w:r w:rsidRPr="006444F6">
        <w:rPr>
          <w:rFonts w:ascii="Times New Roman" w:hAnsi="Times New Roman" w:cs="Times New Roman"/>
          <w:sz w:val="24"/>
          <w:szCs w:val="24"/>
        </w:rPr>
        <w:t>BC</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and</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DE is</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given</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by:</w:t>
      </w:r>
    </w:p>
    <w:p w14:paraId="364573C9" w14:textId="675B2545" w:rsidR="001F29F1" w:rsidRPr="006444F6" w:rsidRDefault="001F29F1" w:rsidP="006F02A0">
      <w:pPr>
        <w:spacing w:after="120"/>
        <w:ind w:left="3005"/>
        <w:jc w:val="both"/>
        <w:rPr>
          <w:rFonts w:ascii="Times New Roman" w:hAnsi="Times New Roman" w:cs="Times New Roman"/>
          <w:w w:val="110"/>
          <w:sz w:val="24"/>
          <w:szCs w:val="24"/>
        </w:rPr>
      </w:pPr>
      <w:r w:rsidRPr="006444F6">
        <w:rPr>
          <w:rFonts w:ascii="Times New Roman" w:hAnsi="Times New Roman" w:cs="Times New Roman"/>
          <w:w w:val="110"/>
          <w:sz w:val="24"/>
          <w:szCs w:val="24"/>
        </w:rPr>
        <w:t>∆=</w:t>
      </w:r>
      <w:r w:rsidRPr="006444F6">
        <w:rPr>
          <w:rFonts w:ascii="Times New Roman" w:hAnsi="Times New Roman" w:cs="Times New Roman"/>
          <w:spacing w:val="8"/>
          <w:w w:val="110"/>
          <w:sz w:val="24"/>
          <w:szCs w:val="24"/>
        </w:rPr>
        <w:t xml:space="preserve"> </w:t>
      </w:r>
      <w:r w:rsidRPr="006444F6">
        <w:rPr>
          <w:rFonts w:ascii="Times New Roman" w:hAnsi="Times New Roman" w:cs="Times New Roman"/>
          <w:w w:val="110"/>
          <w:sz w:val="24"/>
          <w:szCs w:val="24"/>
        </w:rPr>
        <w:t>2</w:t>
      </w:r>
      <w:r w:rsidR="000B4C01">
        <w:rPr>
          <w:rFonts w:ascii="Times New Roman" w:hAnsi="Times New Roman" w:cs="Times New Roman"/>
          <w:spacing w:val="-47"/>
          <w:sz w:val="24"/>
          <w:szCs w:val="24"/>
        </w:rPr>
        <w:sym w:font="Symbol Tiger" w:char="F06D"/>
      </w:r>
      <w:r w:rsidRPr="006444F6">
        <w:rPr>
          <w:rFonts w:ascii="Times New Roman" w:hAnsi="Times New Roman" w:cs="Times New Roman"/>
          <w:w w:val="110"/>
          <w:sz w:val="24"/>
          <w:szCs w:val="24"/>
        </w:rPr>
        <w:t>t</w:t>
      </w:r>
      <w:r w:rsidRPr="006444F6">
        <w:rPr>
          <w:rFonts w:ascii="Times New Roman" w:hAnsi="Times New Roman" w:cs="Times New Roman"/>
          <w:spacing w:val="1"/>
          <w:w w:val="110"/>
          <w:sz w:val="24"/>
          <w:szCs w:val="24"/>
        </w:rPr>
        <w:t xml:space="preserve"> </w:t>
      </w:r>
      <w:r w:rsidRPr="006444F6">
        <w:rPr>
          <w:rFonts w:ascii="Times New Roman" w:hAnsi="Times New Roman" w:cs="Times New Roman"/>
          <w:w w:val="110"/>
          <w:sz w:val="24"/>
          <w:szCs w:val="24"/>
        </w:rPr>
        <w:t>+</w:t>
      </w:r>
      <w:r w:rsidRPr="006444F6">
        <w:rPr>
          <w:rFonts w:ascii="Times New Roman" w:hAnsi="Times New Roman" w:cs="Times New Roman"/>
          <w:spacing w:val="-3"/>
          <w:w w:val="110"/>
          <w:sz w:val="24"/>
          <w:szCs w:val="24"/>
        </w:rPr>
        <w:t xml:space="preserve"> </w:t>
      </w:r>
      <w:r w:rsidRPr="006444F6">
        <w:rPr>
          <w:rFonts w:ascii="Times New Roman" w:hAnsi="Times New Roman" w:cs="Times New Roman"/>
          <w:w w:val="110"/>
          <w:sz w:val="24"/>
          <w:szCs w:val="24"/>
        </w:rPr>
        <w:t>λ</w:t>
      </w:r>
      <w:r w:rsidRPr="006444F6">
        <w:rPr>
          <w:rFonts w:ascii="Times New Roman" w:hAnsi="Times New Roman" w:cs="Times New Roman"/>
          <w:w w:val="110"/>
          <w:position w:val="1"/>
          <w:sz w:val="24"/>
          <w:szCs w:val="24"/>
        </w:rPr>
        <w:t>⁄</w:t>
      </w:r>
      <w:r w:rsidRPr="006444F6">
        <w:rPr>
          <w:rFonts w:ascii="Times New Roman" w:hAnsi="Times New Roman" w:cs="Times New Roman"/>
          <w:w w:val="110"/>
          <w:sz w:val="24"/>
          <w:szCs w:val="24"/>
        </w:rPr>
        <w:t>2</w:t>
      </w:r>
    </w:p>
    <w:p w14:paraId="531AB199" w14:textId="77777777" w:rsidR="006F02A0" w:rsidRDefault="006F02A0" w:rsidP="006F02A0">
      <w:pPr>
        <w:spacing w:before="2" w:after="120"/>
        <w:jc w:val="both"/>
        <w:rPr>
          <w:rFonts w:ascii="Times New Roman" w:hAnsi="Times New Roman" w:cs="Times New Roman"/>
          <w:sz w:val="24"/>
          <w:szCs w:val="24"/>
        </w:rPr>
      </w:pPr>
    </w:p>
    <w:p w14:paraId="0678F598" w14:textId="081E8EA9" w:rsidR="001F29F1" w:rsidRPr="006444F6" w:rsidRDefault="001F29F1" w:rsidP="006F02A0">
      <w:pPr>
        <w:spacing w:before="2" w:after="120"/>
        <w:jc w:val="both"/>
        <w:rPr>
          <w:rFonts w:ascii="Times New Roman" w:hAnsi="Times New Roman" w:cs="Times New Roman"/>
          <w:sz w:val="24"/>
          <w:szCs w:val="24"/>
        </w:rPr>
      </w:pPr>
      <w:r w:rsidRPr="006444F6">
        <w:rPr>
          <w:rFonts w:ascii="Times New Roman" w:hAnsi="Times New Roman" w:cs="Times New Roman"/>
          <w:sz w:val="24"/>
          <w:szCs w:val="24"/>
        </w:rPr>
        <w:lastRenderedPageBreak/>
        <w:t xml:space="preserve">Minima occurs when the phase difference is an </w:t>
      </w:r>
      <w:r w:rsidRPr="006444F6">
        <w:rPr>
          <w:rFonts w:ascii="Times New Roman" w:hAnsi="Times New Roman" w:cs="Times New Roman"/>
          <w:i/>
          <w:sz w:val="24"/>
          <w:szCs w:val="24"/>
        </w:rPr>
        <w:t xml:space="preserve">odd </w:t>
      </w:r>
      <w:r w:rsidRPr="006444F6">
        <w:rPr>
          <w:rFonts w:ascii="Times New Roman" w:hAnsi="Times New Roman" w:cs="Times New Roman"/>
          <w:sz w:val="24"/>
          <w:szCs w:val="24"/>
        </w:rPr>
        <w:t>multiple of λ/2, the two waves arriving</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are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180</w:t>
      </w:r>
      <w:r w:rsidRPr="006444F6">
        <w:rPr>
          <w:rFonts w:ascii="Times New Roman" w:hAnsi="Times New Roman" w:cs="Times New Roman"/>
          <w:sz w:val="24"/>
          <w:szCs w:val="24"/>
          <w:vertAlign w:val="superscript"/>
        </w:rPr>
        <w:t>o</w:t>
      </w:r>
      <w:r w:rsidRPr="006444F6">
        <w:rPr>
          <w:rFonts w:ascii="Times New Roman" w:hAnsi="Times New Roman" w:cs="Times New Roman"/>
          <w:spacing w:val="14"/>
          <w:sz w:val="24"/>
          <w:szCs w:val="24"/>
        </w:rPr>
        <w:t xml:space="preserve"> </w:t>
      </w:r>
      <w:r w:rsidRPr="006444F6">
        <w:rPr>
          <w:rFonts w:ascii="Times New Roman" w:hAnsi="Times New Roman" w:cs="Times New Roman"/>
          <w:sz w:val="24"/>
          <w:szCs w:val="24"/>
        </w:rPr>
        <w:t>out of</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phase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and</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give rise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to destructive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interference</w:t>
      </w:r>
      <w:r w:rsidRPr="006444F6">
        <w:rPr>
          <w:rFonts w:ascii="Times New Roman" w:hAnsi="Times New Roman" w:cs="Times New Roman"/>
          <w:spacing w:val="2"/>
          <w:sz w:val="24"/>
          <w:szCs w:val="24"/>
        </w:rPr>
        <w:t>. Therefore</w:t>
      </w:r>
      <w:r w:rsidRPr="006444F6">
        <w:rPr>
          <w:rFonts w:ascii="Times New Roman" w:hAnsi="Times New Roman" w:cs="Times New Roman"/>
          <w:sz w:val="24"/>
          <w:szCs w:val="24"/>
        </w:rPr>
        <w:t>, the condition</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for</w:t>
      </w:r>
      <w:r w:rsidRPr="006444F6">
        <w:rPr>
          <w:rFonts w:ascii="Times New Roman" w:hAnsi="Times New Roman" w:cs="Times New Roman"/>
          <w:spacing w:val="-47"/>
          <w:sz w:val="24"/>
          <w:szCs w:val="24"/>
        </w:rPr>
        <w:t xml:space="preserve"> </w:t>
      </w:r>
      <w:r w:rsidRPr="006444F6">
        <w:rPr>
          <w:rFonts w:ascii="Times New Roman" w:hAnsi="Times New Roman" w:cs="Times New Roman"/>
          <w:sz w:val="24"/>
          <w:szCs w:val="24"/>
        </w:rPr>
        <w:t>dark</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fringes</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or</w:t>
      </w:r>
      <w:r w:rsidRPr="006444F6">
        <w:rPr>
          <w:rFonts w:ascii="Times New Roman" w:hAnsi="Times New Roman" w:cs="Times New Roman"/>
          <w:spacing w:val="-1"/>
          <w:sz w:val="24"/>
          <w:szCs w:val="24"/>
        </w:rPr>
        <w:t xml:space="preserve"> </w:t>
      </w:r>
      <w:r w:rsidRPr="006444F6">
        <w:rPr>
          <w:rFonts w:ascii="Times New Roman" w:hAnsi="Times New Roman" w:cs="Times New Roman"/>
          <w:b/>
          <w:sz w:val="24"/>
          <w:szCs w:val="24"/>
        </w:rPr>
        <w:t>destructive</w:t>
      </w:r>
      <w:r w:rsidRPr="006444F6">
        <w:rPr>
          <w:rFonts w:ascii="Times New Roman" w:hAnsi="Times New Roman" w:cs="Times New Roman"/>
          <w:b/>
          <w:spacing w:val="-2"/>
          <w:sz w:val="24"/>
          <w:szCs w:val="24"/>
        </w:rPr>
        <w:t xml:space="preserve"> </w:t>
      </w:r>
      <w:r w:rsidRPr="006444F6">
        <w:rPr>
          <w:rFonts w:ascii="Times New Roman" w:hAnsi="Times New Roman" w:cs="Times New Roman"/>
          <w:b/>
          <w:sz w:val="24"/>
          <w:szCs w:val="24"/>
        </w:rPr>
        <w:t>interference</w:t>
      </w:r>
      <w:r w:rsidRPr="006444F6">
        <w:rPr>
          <w:rFonts w:ascii="Times New Roman" w:hAnsi="Times New Roman" w:cs="Times New Roman"/>
          <w:b/>
          <w:spacing w:val="-2"/>
          <w:sz w:val="24"/>
          <w:szCs w:val="24"/>
        </w:rPr>
        <w:t xml:space="preserve"> </w:t>
      </w:r>
      <w:r w:rsidRPr="006444F6">
        <w:rPr>
          <w:rFonts w:ascii="Times New Roman" w:hAnsi="Times New Roman" w:cs="Times New Roman"/>
          <w:sz w:val="24"/>
          <w:szCs w:val="24"/>
        </w:rPr>
        <w:t>is:</w:t>
      </w:r>
    </w:p>
    <w:p w14:paraId="69727D44" w14:textId="7A82EF3F" w:rsidR="001F29F1" w:rsidRPr="006444F6" w:rsidRDefault="000B4C01" w:rsidP="000B4C01">
      <w:pPr>
        <w:rPr>
          <w:rFonts w:ascii="Times New Roman" w:hAnsi="Times New Roman" w:cs="Times New Roman"/>
          <w:sz w:val="24"/>
          <w:szCs w:val="24"/>
        </w:rPr>
      </w:pPr>
      <w:r>
        <w:rPr>
          <w:rFonts w:ascii="Times New Roman" w:hAnsi="Times New Roman" w:cs="Times New Roman"/>
          <w:spacing w:val="12"/>
          <w:w w:val="110"/>
          <w:sz w:val="24"/>
          <w:szCs w:val="24"/>
        </w:rPr>
        <w:t xml:space="preserve">                                               </w:t>
      </w:r>
      <w:r w:rsidR="001F29F1" w:rsidRPr="006444F6">
        <w:rPr>
          <w:rFonts w:ascii="Times New Roman" w:hAnsi="Times New Roman" w:cs="Times New Roman"/>
          <w:spacing w:val="12"/>
          <w:w w:val="110"/>
          <w:sz w:val="24"/>
          <w:szCs w:val="24"/>
        </w:rPr>
        <w:t>Δ</w:t>
      </w:r>
      <w:r w:rsidR="001F29F1" w:rsidRPr="006444F6">
        <w:rPr>
          <w:rFonts w:ascii="Times New Roman" w:hAnsi="Times New Roman" w:cs="Times New Roman"/>
          <w:spacing w:val="2"/>
          <w:w w:val="110"/>
          <w:sz w:val="24"/>
          <w:szCs w:val="24"/>
        </w:rPr>
        <w:t xml:space="preserve"> </w:t>
      </w:r>
      <w:r w:rsidR="001F29F1" w:rsidRPr="006444F6">
        <w:rPr>
          <w:rFonts w:ascii="Times New Roman" w:hAnsi="Times New Roman" w:cs="Times New Roman"/>
          <w:w w:val="110"/>
          <w:sz w:val="24"/>
          <w:szCs w:val="24"/>
        </w:rPr>
        <w:t>=</w:t>
      </w:r>
      <w:r w:rsidR="001F29F1" w:rsidRPr="006444F6">
        <w:rPr>
          <w:rFonts w:ascii="Times New Roman" w:hAnsi="Times New Roman" w:cs="Times New Roman"/>
          <w:spacing w:val="18"/>
          <w:w w:val="110"/>
          <w:sz w:val="24"/>
          <w:szCs w:val="24"/>
        </w:rPr>
        <w:t xml:space="preserve"> </w:t>
      </w:r>
      <w:r w:rsidR="00841FEB">
        <w:rPr>
          <w:rFonts w:ascii="Times New Roman" w:hAnsi="Times New Roman" w:cs="Times New Roman"/>
          <w:w w:val="110"/>
          <w:sz w:val="24"/>
          <w:szCs w:val="24"/>
        </w:rPr>
        <w:t>(n</w:t>
      </w:r>
      <w:r w:rsidR="001F29F1" w:rsidRPr="006444F6">
        <w:rPr>
          <w:rFonts w:ascii="Times New Roman" w:hAnsi="Times New Roman" w:cs="Times New Roman"/>
          <w:spacing w:val="2"/>
          <w:w w:val="110"/>
          <w:sz w:val="24"/>
          <w:szCs w:val="24"/>
        </w:rPr>
        <w:t xml:space="preserve"> </w:t>
      </w:r>
      <w:r w:rsidR="001F29F1" w:rsidRPr="006444F6">
        <w:rPr>
          <w:rFonts w:ascii="Times New Roman" w:hAnsi="Times New Roman" w:cs="Times New Roman"/>
          <w:w w:val="110"/>
          <w:sz w:val="24"/>
          <w:szCs w:val="24"/>
        </w:rPr>
        <w:t>+1/2)</w:t>
      </w:r>
      <w:r w:rsidR="001F29F1" w:rsidRPr="006444F6">
        <w:rPr>
          <w:rFonts w:ascii="Times New Roman" w:hAnsi="Times New Roman" w:cs="Times New Roman"/>
          <w:spacing w:val="-11"/>
          <w:w w:val="110"/>
          <w:sz w:val="24"/>
          <w:szCs w:val="24"/>
        </w:rPr>
        <w:t xml:space="preserve"> </w:t>
      </w:r>
      <w:r w:rsidR="001F29F1" w:rsidRPr="006444F6">
        <w:rPr>
          <w:rFonts w:ascii="Times New Roman" w:hAnsi="Times New Roman" w:cs="Times New Roman"/>
          <w:w w:val="110"/>
          <w:sz w:val="24"/>
          <w:szCs w:val="24"/>
        </w:rPr>
        <w:t>λ</w:t>
      </w:r>
      <w:r w:rsidR="00841FEB">
        <w:rPr>
          <w:rFonts w:ascii="Times New Roman" w:hAnsi="Times New Roman" w:cs="Times New Roman"/>
          <w:w w:val="110"/>
          <w:sz w:val="24"/>
          <w:szCs w:val="24"/>
        </w:rPr>
        <w:t xml:space="preserve">   where, n = order of the fringes</w:t>
      </w:r>
    </w:p>
    <w:p w14:paraId="683C8A9E" w14:textId="28D9E407" w:rsidR="001F29F1" w:rsidRPr="006444F6" w:rsidRDefault="000B4C01" w:rsidP="000B4C01">
      <w:pPr>
        <w:ind w:left="1429"/>
        <w:rPr>
          <w:rFonts w:ascii="Times New Roman" w:hAnsi="Times New Roman" w:cs="Times New Roman"/>
          <w:sz w:val="24"/>
          <w:szCs w:val="24"/>
        </w:rPr>
      </w:pPr>
      <w:r w:rsidRPr="006444F6">
        <w:rPr>
          <w:rFonts w:ascii="Times New Roman" w:hAnsi="Times New Roman" w:cs="Times New Roman"/>
          <w:noProof/>
          <w:sz w:val="24"/>
          <w:szCs w:val="24"/>
        </w:rPr>
        <mc:AlternateContent>
          <mc:Choice Requires="wps">
            <w:drawing>
              <wp:anchor distT="0" distB="0" distL="0" distR="0" simplePos="0" relativeHeight="251654144" behindDoc="1" locked="0" layoutInCell="1" allowOverlap="1" wp14:anchorId="2F6D594E" wp14:editId="0D8DF8CA">
                <wp:simplePos x="0" y="0"/>
                <wp:positionH relativeFrom="page">
                  <wp:posOffset>3467100</wp:posOffset>
                </wp:positionH>
                <wp:positionV relativeFrom="paragraph">
                  <wp:posOffset>457835</wp:posOffset>
                </wp:positionV>
                <wp:extent cx="565785" cy="173990"/>
                <wp:effectExtent l="0" t="0" r="24765" b="16510"/>
                <wp:wrapTopAndBottom/>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 cy="1739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4587DD" w14:textId="7DF6137B" w:rsidR="0020484C" w:rsidRDefault="0020484C" w:rsidP="001F29F1">
                            <w:pPr>
                              <w:spacing w:line="229" w:lineRule="exact"/>
                              <w:ind w:left="35"/>
                              <w:rPr>
                                <w:rFonts w:ascii="Cambria" w:hAnsi="Cambria"/>
                              </w:rPr>
                            </w:pPr>
                            <w:r>
                              <w:rPr>
                                <w:rFonts w:ascii="Cambria" w:hAnsi="Cambria"/>
                                <w:w w:val="115"/>
                              </w:rPr>
                              <w:t>2t</w:t>
                            </w:r>
                            <w:r>
                              <w:rPr>
                                <w:rFonts w:ascii="Cambria" w:hAnsi="Cambria"/>
                                <w:spacing w:val="-1"/>
                                <w:w w:val="115"/>
                              </w:rPr>
                              <w:t xml:space="preserve"> </w:t>
                            </w:r>
                            <w:r>
                              <w:rPr>
                                <w:rFonts w:ascii="Cambria" w:hAnsi="Cambria"/>
                                <w:w w:val="115"/>
                              </w:rPr>
                              <w:t>=</w:t>
                            </w:r>
                            <w:r>
                              <w:rPr>
                                <w:rFonts w:ascii="Cambria" w:hAnsi="Cambria"/>
                                <w:spacing w:val="-6"/>
                                <w:w w:val="115"/>
                              </w:rPr>
                              <w:t xml:space="preserve"> </w:t>
                            </w:r>
                            <w:proofErr w:type="spellStart"/>
                            <w:r>
                              <w:rPr>
                                <w:rFonts w:ascii="Cambria" w:hAnsi="Cambria"/>
                                <w:w w:val="115"/>
                              </w:rPr>
                              <w:t>nλ</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D594E" id="Text Box 584" o:spid="_x0000_s1029" type="#_x0000_t202" style="position:absolute;left:0;text-align:left;margin-left:273pt;margin-top:36.05pt;width:44.55pt;height:13.7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" filled="f" strokeweight=".72pt">
                <v:textbox inset="0,0,0,0">
                  <w:txbxContent>
                    <w:p w14:paraId="7C4587DD" w14:textId="7DF6137B" w:rsidR="0020484C" w:rsidRDefault="0020484C" w:rsidP="001F29F1">
                      <w:pPr>
                        <w:spacing w:line="229" w:lineRule="exact"/>
                        <w:ind w:left="35"/>
                        <w:rPr>
                          <w:rFonts w:ascii="Cambria" w:hAnsi="Cambria"/>
                        </w:rPr>
                      </w:pPr>
                      <w:r>
                        <w:rPr>
                          <w:rFonts w:ascii="Cambria" w:hAnsi="Cambria"/>
                          <w:w w:val="115"/>
                        </w:rPr>
                        <w:t>2t</w:t>
                      </w:r>
                      <w:r>
                        <w:rPr>
                          <w:rFonts w:ascii="Cambria" w:hAnsi="Cambria"/>
                          <w:spacing w:val="-1"/>
                          <w:w w:val="115"/>
                        </w:rPr>
                        <w:t xml:space="preserve"> </w:t>
                      </w:r>
                      <w:r>
                        <w:rPr>
                          <w:rFonts w:ascii="Cambria" w:hAnsi="Cambria"/>
                          <w:w w:val="115"/>
                        </w:rPr>
                        <w:t>=</w:t>
                      </w:r>
                      <w:r>
                        <w:rPr>
                          <w:rFonts w:ascii="Cambria" w:hAnsi="Cambria"/>
                          <w:spacing w:val="-6"/>
                          <w:w w:val="115"/>
                        </w:rPr>
                        <w:t xml:space="preserve"> </w:t>
                      </w:r>
                      <w:proofErr w:type="spellStart"/>
                      <w:r>
                        <w:rPr>
                          <w:rFonts w:ascii="Cambria" w:hAnsi="Cambria"/>
                          <w:w w:val="115"/>
                        </w:rPr>
                        <w:t>nλ</w:t>
                      </w:r>
                      <w:proofErr w:type="spellEnd"/>
                    </w:p>
                  </w:txbxContent>
                </v:textbox>
                <w10:wrap type="topAndBottom" anchorx="page"/>
              </v:shape>
            </w:pict>
          </mc:Fallback>
        </mc:AlternateContent>
      </w:r>
      <w:r>
        <w:rPr>
          <w:rFonts w:ascii="Times New Roman" w:hAnsi="Times New Roman" w:cs="Times New Roman"/>
          <w:w w:val="110"/>
          <w:sz w:val="24"/>
          <w:szCs w:val="24"/>
        </w:rPr>
        <w:t xml:space="preserve">       </w:t>
      </w:r>
      <w:r w:rsidR="001844F6">
        <w:rPr>
          <w:rFonts w:ascii="Times New Roman" w:hAnsi="Times New Roman" w:cs="Times New Roman"/>
          <w:w w:val="110"/>
          <w:sz w:val="24"/>
          <w:szCs w:val="24"/>
        </w:rPr>
        <w:t xml:space="preserve">                        </w:t>
      </w:r>
      <w:r w:rsidR="001F29F1" w:rsidRPr="006444F6">
        <w:rPr>
          <w:rFonts w:ascii="Times New Roman" w:hAnsi="Times New Roman" w:cs="Times New Roman"/>
          <w:w w:val="110"/>
          <w:sz w:val="24"/>
          <w:szCs w:val="24"/>
        </w:rPr>
        <w:t>2</w:t>
      </w:r>
      <w:r>
        <w:rPr>
          <w:rFonts w:ascii="Times New Roman" w:hAnsi="Times New Roman" w:cs="Times New Roman"/>
          <w:spacing w:val="-47"/>
          <w:sz w:val="24"/>
          <w:szCs w:val="24"/>
        </w:rPr>
        <w:sym w:font="Symbol Tiger" w:char="F06D"/>
      </w:r>
      <w:r w:rsidR="001F29F1" w:rsidRPr="006444F6">
        <w:rPr>
          <w:rFonts w:ascii="Times New Roman" w:hAnsi="Times New Roman" w:cs="Times New Roman"/>
          <w:w w:val="110"/>
          <w:sz w:val="24"/>
          <w:szCs w:val="24"/>
        </w:rPr>
        <w:t>t</w:t>
      </w:r>
      <w:r w:rsidR="001F29F1" w:rsidRPr="006444F6">
        <w:rPr>
          <w:rFonts w:ascii="Times New Roman" w:hAnsi="Times New Roman" w:cs="Times New Roman"/>
          <w:spacing w:val="10"/>
          <w:w w:val="110"/>
          <w:sz w:val="24"/>
          <w:szCs w:val="24"/>
        </w:rPr>
        <w:t xml:space="preserve"> </w:t>
      </w:r>
      <w:r w:rsidR="001F29F1" w:rsidRPr="006444F6">
        <w:rPr>
          <w:rFonts w:ascii="Times New Roman" w:hAnsi="Times New Roman" w:cs="Times New Roman"/>
          <w:w w:val="110"/>
          <w:sz w:val="24"/>
          <w:szCs w:val="24"/>
        </w:rPr>
        <w:t>=</w:t>
      </w:r>
      <w:r w:rsidR="001F29F1" w:rsidRPr="006444F6">
        <w:rPr>
          <w:rFonts w:ascii="Times New Roman" w:hAnsi="Times New Roman" w:cs="Times New Roman"/>
          <w:spacing w:val="4"/>
          <w:w w:val="110"/>
          <w:sz w:val="24"/>
          <w:szCs w:val="24"/>
        </w:rPr>
        <w:t xml:space="preserve"> </w:t>
      </w:r>
      <w:proofErr w:type="spellStart"/>
      <w:r w:rsidR="00841FEB">
        <w:rPr>
          <w:rFonts w:ascii="Times New Roman" w:hAnsi="Times New Roman" w:cs="Times New Roman"/>
          <w:w w:val="110"/>
          <w:sz w:val="24"/>
          <w:szCs w:val="24"/>
        </w:rPr>
        <w:t>n</w:t>
      </w:r>
      <w:r w:rsidR="001F29F1" w:rsidRPr="006444F6">
        <w:rPr>
          <w:rFonts w:ascii="Times New Roman" w:hAnsi="Times New Roman" w:cs="Times New Roman"/>
          <w:w w:val="110"/>
          <w:sz w:val="24"/>
          <w:szCs w:val="24"/>
        </w:rPr>
        <w:t>λ</w:t>
      </w:r>
      <w:proofErr w:type="spellEnd"/>
    </w:p>
    <w:p w14:paraId="26E5CA2F" w14:textId="77777777" w:rsidR="001844F6" w:rsidRDefault="001F29F1" w:rsidP="00A84C2B">
      <w:pPr>
        <w:spacing w:before="1"/>
        <w:jc w:val="both"/>
        <w:rPr>
          <w:rFonts w:ascii="Times New Roman" w:hAnsi="Times New Roman" w:cs="Times New Roman"/>
          <w:sz w:val="24"/>
          <w:szCs w:val="24"/>
        </w:rPr>
      </w:pPr>
      <w:r w:rsidRPr="006444F6">
        <w:rPr>
          <w:rFonts w:ascii="Times New Roman" w:hAnsi="Times New Roman" w:cs="Times New Roman"/>
          <w:sz w:val="24"/>
          <w:szCs w:val="24"/>
        </w:rPr>
        <w:t>Because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film</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produced</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from</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air</w:t>
      </w:r>
      <w:r w:rsidRPr="006444F6">
        <w:rPr>
          <w:rFonts w:ascii="Times New Roman" w:hAnsi="Times New Roman" w:cs="Times New Roman"/>
          <w:spacing w:val="48"/>
          <w:sz w:val="24"/>
          <w:szCs w:val="24"/>
        </w:rPr>
        <w:t xml:space="preserve"> </w:t>
      </w:r>
      <w:r w:rsidR="000B4C01">
        <w:rPr>
          <w:rFonts w:ascii="Times New Roman" w:hAnsi="Times New Roman" w:cs="Times New Roman"/>
          <w:spacing w:val="-47"/>
          <w:sz w:val="24"/>
          <w:szCs w:val="24"/>
        </w:rPr>
        <w:sym w:font="Symbol Tiger" w:char="F06D"/>
      </w:r>
      <w:r w:rsidR="000B4C01">
        <w:rPr>
          <w:rFonts w:ascii="Times New Roman" w:hAnsi="Times New Roman" w:cs="Times New Roman"/>
          <w:spacing w:val="-47"/>
          <w:sz w:val="24"/>
          <w:szCs w:val="24"/>
        </w:rPr>
        <w:t xml:space="preserve"> </w:t>
      </w:r>
      <w:r w:rsidR="001844F6">
        <w:rPr>
          <w:rFonts w:ascii="Times New Roman" w:hAnsi="Times New Roman" w:cs="Times New Roman"/>
          <w:sz w:val="24"/>
          <w:szCs w:val="24"/>
        </w:rPr>
        <w:t>=1</w:t>
      </w:r>
    </w:p>
    <w:p w14:paraId="67054A55" w14:textId="7FBD940E" w:rsidR="001F29F1" w:rsidRPr="006444F6" w:rsidRDefault="001F29F1" w:rsidP="00A84C2B">
      <w:pPr>
        <w:spacing w:before="1"/>
        <w:jc w:val="both"/>
        <w:rPr>
          <w:rFonts w:ascii="Times New Roman" w:hAnsi="Times New Roman" w:cs="Times New Roman"/>
          <w:sz w:val="24"/>
          <w:szCs w:val="24"/>
        </w:rPr>
      </w:pP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thickness</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of</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spacer used</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to</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form</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wedge</w:t>
      </w:r>
      <w:r w:rsidRPr="006444F6">
        <w:rPr>
          <w:rFonts w:ascii="Times New Roman" w:hAnsi="Times New Roman" w:cs="Times New Roman"/>
          <w:spacing w:val="-3"/>
          <w:sz w:val="24"/>
          <w:szCs w:val="24"/>
        </w:rPr>
        <w:t>-shaped</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air</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film</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between</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the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glass</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slides can</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be</w:t>
      </w:r>
      <w:r w:rsidRPr="006444F6">
        <w:rPr>
          <w:rFonts w:ascii="Times New Roman" w:hAnsi="Times New Roman" w:cs="Times New Roman"/>
          <w:spacing w:val="-2"/>
          <w:sz w:val="24"/>
          <w:szCs w:val="24"/>
        </w:rPr>
        <w:t xml:space="preserve"> </w:t>
      </w:r>
      <w:r w:rsidRPr="006444F6">
        <w:rPr>
          <w:rFonts w:ascii="Times New Roman" w:hAnsi="Times New Roman" w:cs="Times New Roman"/>
          <w:sz w:val="24"/>
          <w:szCs w:val="24"/>
        </w:rPr>
        <w:t>determined</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using</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a</w:t>
      </w:r>
      <w:r w:rsidRPr="006444F6">
        <w:rPr>
          <w:rFonts w:ascii="Times New Roman" w:hAnsi="Times New Roman" w:cs="Times New Roman"/>
          <w:spacing w:val="-3"/>
          <w:sz w:val="24"/>
          <w:szCs w:val="24"/>
        </w:rPr>
        <w:t xml:space="preserve"> </w:t>
      </w:r>
      <w:r w:rsidRPr="006444F6">
        <w:rPr>
          <w:rFonts w:ascii="Times New Roman" w:hAnsi="Times New Roman" w:cs="Times New Roman"/>
          <w:sz w:val="24"/>
          <w:szCs w:val="24"/>
        </w:rPr>
        <w:t>travelling</w:t>
      </w:r>
      <w:r w:rsidRPr="006444F6">
        <w:rPr>
          <w:rFonts w:ascii="Times New Roman" w:hAnsi="Times New Roman" w:cs="Times New Roman"/>
          <w:spacing w:val="-1"/>
          <w:sz w:val="24"/>
          <w:szCs w:val="24"/>
        </w:rPr>
        <w:t xml:space="preserve"> </w:t>
      </w:r>
      <w:r w:rsidRPr="006444F6">
        <w:rPr>
          <w:rFonts w:ascii="Times New Roman" w:hAnsi="Times New Roman" w:cs="Times New Roman"/>
          <w:sz w:val="24"/>
          <w:szCs w:val="24"/>
        </w:rPr>
        <w:t>microscope</w:t>
      </w:r>
      <w:r w:rsidRPr="006444F6">
        <w:rPr>
          <w:rFonts w:ascii="Times New Roman" w:hAnsi="Times New Roman" w:cs="Times New Roman"/>
          <w:spacing w:val="-2"/>
          <w:sz w:val="24"/>
          <w:szCs w:val="24"/>
        </w:rPr>
        <w:t>.</w:t>
      </w:r>
    </w:p>
    <w:p w14:paraId="2B71AE54" w14:textId="359482FF" w:rsidR="006F02A0" w:rsidRDefault="006F02A0" w:rsidP="006F02A0">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B4C01">
        <w:rPr>
          <w:rFonts w:ascii="Times New Roman" w:hAnsi="Times New Roman" w:cs="Times New Roman"/>
          <w:sz w:val="24"/>
          <w:szCs w:val="24"/>
        </w:rPr>
        <w:t xml:space="preserve">               </w:t>
      </w:r>
      <w:r>
        <w:rPr>
          <w:rFonts w:ascii="Times New Roman" w:hAnsi="Times New Roman" w:cs="Times New Roman"/>
          <w:sz w:val="24"/>
          <w:szCs w:val="24"/>
        </w:rPr>
        <w:t xml:space="preserve"> </w:t>
      </w:r>
      <w:r w:rsidR="001F29F1" w:rsidRPr="006444F6">
        <w:rPr>
          <w:rFonts w:ascii="Times New Roman" w:hAnsi="Times New Roman" w:cs="Times New Roman"/>
          <w:sz w:val="24"/>
          <w:szCs w:val="24"/>
        </w:rPr>
        <w:t xml:space="preserve"> </w:t>
      </w:r>
      <w:r w:rsidR="001F29F1" w:rsidRPr="006444F6">
        <w:rPr>
          <w:rFonts w:ascii="Times New Roman" w:hAnsi="Times New Roman" w:cs="Times New Roman"/>
          <w:position w:val="-16"/>
          <w:sz w:val="24"/>
          <w:szCs w:val="24"/>
        </w:rPr>
        <w:object w:dxaOrig="763" w:dyaOrig="566" w14:anchorId="69012127">
          <v:shape id="_x0000_i1033" type="#_x0000_t75" style="width:36pt;height:28.5pt" o:ole="" filled="t">
            <v:fill color2="black"/>
            <v:imagedata r:id="rId27" o:title=""/>
          </v:shape>
          <o:OLEObject Type="Embed" ProgID="Equation.3" ShapeID="_x0000_i1033" DrawAspect="Content" ObjectID="_1807700445" r:id="rId28"/>
        </w:object>
      </w:r>
    </w:p>
    <w:p w14:paraId="44918DB3" w14:textId="13371BBC" w:rsidR="001F29F1" w:rsidRPr="006444F6" w:rsidRDefault="000B4C01" w:rsidP="006F02A0">
      <w:pPr>
        <w:jc w:val="both"/>
        <w:rPr>
          <w:rFonts w:ascii="Times New Roman" w:hAnsi="Times New Roman" w:cs="Times New Roman"/>
          <w:sz w:val="24"/>
          <w:szCs w:val="24"/>
        </w:rPr>
      </w:pPr>
      <w:r>
        <w:rPr>
          <w:rFonts w:ascii="Times New Roman" w:hAnsi="Times New Roman" w:cs="Times New Roman"/>
          <w:sz w:val="24"/>
          <w:szCs w:val="24"/>
        </w:rPr>
        <w:t xml:space="preserve">Where,      </w:t>
      </w:r>
      <w:r w:rsidR="00841FEB">
        <w:rPr>
          <w:rFonts w:ascii="Times New Roman" w:hAnsi="Times New Roman" w:cs="Times New Roman"/>
          <w:sz w:val="24"/>
          <w:szCs w:val="24"/>
        </w:rPr>
        <w:t xml:space="preserve"> </w:t>
      </w:r>
      <w:r w:rsidR="006F02A0">
        <w:rPr>
          <w:rFonts w:ascii="Times New Roman" w:hAnsi="Times New Roman" w:cs="Times New Roman"/>
          <w:sz w:val="24"/>
          <w:szCs w:val="24"/>
        </w:rPr>
        <w:t xml:space="preserve"> </w:t>
      </w:r>
      <w:r w:rsidR="00841FEB">
        <w:rPr>
          <w:rFonts w:ascii="Times New Roman" w:hAnsi="Times New Roman" w:cs="Times New Roman"/>
          <w:sz w:val="24"/>
          <w:szCs w:val="24"/>
        </w:rPr>
        <w:t xml:space="preserve">  </w:t>
      </w:r>
      <w:r w:rsidR="001F29F1" w:rsidRPr="006444F6">
        <w:rPr>
          <w:rFonts w:ascii="Times New Roman" w:hAnsi="Times New Roman" w:cs="Times New Roman"/>
          <w:sz w:val="24"/>
          <w:szCs w:val="24"/>
        </w:rPr>
        <w:t>(t</w:t>
      </w:r>
      <w:r w:rsidR="001F29F1" w:rsidRPr="006444F6">
        <w:rPr>
          <w:rFonts w:ascii="Times New Roman" w:hAnsi="Times New Roman" w:cs="Times New Roman"/>
          <w:spacing w:val="-3"/>
          <w:sz w:val="24"/>
          <w:szCs w:val="24"/>
        </w:rPr>
        <w:t>)</w:t>
      </w:r>
      <w:r w:rsidR="001F29F1" w:rsidRPr="006444F6">
        <w:rPr>
          <w:rFonts w:ascii="Times New Roman" w:hAnsi="Times New Roman" w:cs="Times New Roman"/>
          <w:sz w:val="24"/>
          <w:szCs w:val="24"/>
        </w:rPr>
        <w:t xml:space="preserve"> is</w:t>
      </w:r>
      <w:r w:rsidR="001F29F1" w:rsidRPr="006444F6">
        <w:rPr>
          <w:rFonts w:ascii="Times New Roman" w:hAnsi="Times New Roman" w:cs="Times New Roman"/>
          <w:spacing w:val="-3"/>
          <w:sz w:val="24"/>
          <w:szCs w:val="24"/>
        </w:rPr>
        <w:t xml:space="preserve"> </w:t>
      </w:r>
      <w:r w:rsidR="001F29F1" w:rsidRPr="006444F6">
        <w:rPr>
          <w:rFonts w:ascii="Times New Roman" w:hAnsi="Times New Roman" w:cs="Times New Roman"/>
          <w:sz w:val="24"/>
          <w:szCs w:val="24"/>
        </w:rPr>
        <w:t>thickness</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of</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the</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spacer.</w:t>
      </w:r>
    </w:p>
    <w:p w14:paraId="1EF5E9C4" w14:textId="1A90961A" w:rsidR="001F29F1" w:rsidRPr="006444F6" w:rsidRDefault="000B4C01" w:rsidP="006F02A0">
      <w:pPr>
        <w:jc w:val="both"/>
        <w:rPr>
          <w:rFonts w:ascii="Times New Roman" w:hAnsi="Times New Roman" w:cs="Times New Roman"/>
          <w:sz w:val="24"/>
          <w:szCs w:val="24"/>
        </w:rPr>
      </w:pPr>
      <w:r>
        <w:rPr>
          <w:rFonts w:ascii="Times New Roman" w:hAnsi="Times New Roman" w:cs="Times New Roman"/>
          <w:sz w:val="24"/>
          <w:szCs w:val="24"/>
        </w:rPr>
        <w:t xml:space="preserve">                   </w:t>
      </w:r>
      <w:r w:rsidR="00841FEB">
        <w:rPr>
          <w:rFonts w:ascii="Times New Roman" w:hAnsi="Times New Roman" w:cs="Times New Roman"/>
          <w:sz w:val="24"/>
          <w:szCs w:val="24"/>
        </w:rPr>
        <w:t xml:space="preserve">   </w:t>
      </w:r>
      <w:r w:rsidR="001F29F1" w:rsidRPr="006444F6">
        <w:rPr>
          <w:rFonts w:ascii="Times New Roman" w:hAnsi="Times New Roman" w:cs="Times New Roman"/>
          <w:sz w:val="24"/>
          <w:szCs w:val="24"/>
        </w:rPr>
        <w:t>(L)</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is</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the</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length</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of</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the</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glass</w:t>
      </w:r>
      <w:r w:rsidR="001F29F1" w:rsidRPr="006444F6">
        <w:rPr>
          <w:rFonts w:ascii="Times New Roman" w:hAnsi="Times New Roman" w:cs="Times New Roman"/>
          <w:spacing w:val="-1"/>
          <w:sz w:val="24"/>
          <w:szCs w:val="24"/>
        </w:rPr>
        <w:t xml:space="preserve"> </w:t>
      </w:r>
      <w:r w:rsidR="00841FEB">
        <w:rPr>
          <w:rFonts w:ascii="Times New Roman" w:hAnsi="Times New Roman" w:cs="Times New Roman"/>
          <w:sz w:val="24"/>
          <w:szCs w:val="24"/>
        </w:rPr>
        <w:t>plate</w:t>
      </w:r>
      <w:r w:rsidR="001F29F1" w:rsidRPr="006444F6">
        <w:rPr>
          <w:rFonts w:ascii="Times New Roman" w:hAnsi="Times New Roman" w:cs="Times New Roman"/>
          <w:sz w:val="24"/>
          <w:szCs w:val="24"/>
        </w:rPr>
        <w:t>.</w:t>
      </w:r>
    </w:p>
    <w:p w14:paraId="5B15C098" w14:textId="61A3D249" w:rsidR="001F29F1" w:rsidRPr="006444F6" w:rsidRDefault="000B4C01" w:rsidP="006F02A0">
      <w:pPr>
        <w:spacing w:before="1"/>
        <w:jc w:val="both"/>
        <w:rPr>
          <w:rFonts w:ascii="Times New Roman" w:hAnsi="Times New Roman" w:cs="Times New Roman"/>
          <w:sz w:val="24"/>
          <w:szCs w:val="24"/>
        </w:rPr>
      </w:pPr>
      <w:r>
        <w:rPr>
          <w:rFonts w:ascii="Times New Roman" w:hAnsi="Times New Roman" w:cs="Times New Roman"/>
          <w:sz w:val="24"/>
          <w:szCs w:val="24"/>
        </w:rPr>
        <w:t xml:space="preserve">                    </w:t>
      </w:r>
      <w:r w:rsidR="00841FEB">
        <w:rPr>
          <w:rFonts w:ascii="Times New Roman" w:hAnsi="Times New Roman" w:cs="Times New Roman"/>
          <w:sz w:val="24"/>
          <w:szCs w:val="24"/>
        </w:rPr>
        <w:t xml:space="preserve">   </w:t>
      </w:r>
      <w:r w:rsidR="001F29F1" w:rsidRPr="006444F6">
        <w:rPr>
          <w:rFonts w:ascii="Times New Roman" w:hAnsi="Times New Roman" w:cs="Times New Roman"/>
          <w:sz w:val="24"/>
          <w:szCs w:val="24"/>
        </w:rPr>
        <w:t>(λ</w:t>
      </w:r>
      <w:r w:rsidR="001F29F1" w:rsidRPr="006444F6">
        <w:rPr>
          <w:rFonts w:ascii="Times New Roman" w:hAnsi="Times New Roman" w:cs="Times New Roman"/>
          <w:spacing w:val="-3"/>
          <w:sz w:val="24"/>
          <w:szCs w:val="24"/>
        </w:rPr>
        <w:t>)</w:t>
      </w:r>
      <w:r w:rsidR="001F29F1" w:rsidRPr="006444F6">
        <w:rPr>
          <w:rFonts w:ascii="Times New Roman" w:hAnsi="Times New Roman" w:cs="Times New Roman"/>
          <w:sz w:val="24"/>
          <w:szCs w:val="24"/>
        </w:rPr>
        <w:t xml:space="preserve"> is the</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wave length</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of the</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used monochromatic</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light (sodium)</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in vacuum.</w:t>
      </w:r>
    </w:p>
    <w:p w14:paraId="6C8A707E" w14:textId="26C916BF" w:rsidR="001F29F1" w:rsidRDefault="000B4C01" w:rsidP="006F02A0">
      <w:pPr>
        <w:jc w:val="both"/>
        <w:rPr>
          <w:rFonts w:ascii="Times New Roman" w:hAnsi="Times New Roman" w:cs="Times New Roman"/>
          <w:sz w:val="24"/>
          <w:szCs w:val="24"/>
        </w:rPr>
      </w:pPr>
      <w:r>
        <w:rPr>
          <w:rFonts w:ascii="Times New Roman" w:hAnsi="Times New Roman" w:cs="Times New Roman"/>
          <w:sz w:val="24"/>
          <w:szCs w:val="24"/>
        </w:rPr>
        <w:t xml:space="preserve">                     </w:t>
      </w:r>
      <w:r w:rsidR="00841FEB">
        <w:rPr>
          <w:rFonts w:ascii="Times New Roman" w:hAnsi="Times New Roman" w:cs="Times New Roman"/>
          <w:sz w:val="24"/>
          <w:szCs w:val="24"/>
        </w:rPr>
        <w:t xml:space="preserve">  </w:t>
      </w:r>
      <w:r w:rsidR="001F29F1" w:rsidRPr="006444F6">
        <w:rPr>
          <w:rFonts w:ascii="Times New Roman" w:hAnsi="Times New Roman" w:cs="Times New Roman"/>
          <w:sz w:val="24"/>
          <w:szCs w:val="24"/>
        </w:rPr>
        <w:t>(d)</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is</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the</w:t>
      </w:r>
      <w:r w:rsidR="001F29F1" w:rsidRPr="006444F6">
        <w:rPr>
          <w:rFonts w:ascii="Times New Roman" w:hAnsi="Times New Roman" w:cs="Times New Roman"/>
          <w:spacing w:val="-2"/>
          <w:sz w:val="24"/>
          <w:szCs w:val="24"/>
        </w:rPr>
        <w:t xml:space="preserve"> </w:t>
      </w:r>
      <w:r w:rsidR="001F29F1" w:rsidRPr="006444F6">
        <w:rPr>
          <w:rFonts w:ascii="Times New Roman" w:hAnsi="Times New Roman" w:cs="Times New Roman"/>
          <w:sz w:val="24"/>
          <w:szCs w:val="24"/>
        </w:rPr>
        <w:t>thickness</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of</w:t>
      </w:r>
      <w:r w:rsidR="001F29F1" w:rsidRPr="006444F6">
        <w:rPr>
          <w:rFonts w:ascii="Times New Roman" w:hAnsi="Times New Roman" w:cs="Times New Roman"/>
          <w:spacing w:val="-3"/>
          <w:sz w:val="24"/>
          <w:szCs w:val="24"/>
        </w:rPr>
        <w:t xml:space="preserve"> </w:t>
      </w:r>
      <w:r w:rsidR="001F29F1" w:rsidRPr="006444F6">
        <w:rPr>
          <w:rFonts w:ascii="Times New Roman" w:hAnsi="Times New Roman" w:cs="Times New Roman"/>
          <w:sz w:val="24"/>
          <w:szCs w:val="24"/>
        </w:rPr>
        <w:t>the</w:t>
      </w:r>
      <w:r w:rsidR="001F29F1" w:rsidRPr="006444F6">
        <w:rPr>
          <w:rFonts w:ascii="Times New Roman" w:hAnsi="Times New Roman" w:cs="Times New Roman"/>
          <w:spacing w:val="-1"/>
          <w:sz w:val="24"/>
          <w:szCs w:val="24"/>
        </w:rPr>
        <w:t xml:space="preserve"> </w:t>
      </w:r>
      <w:r w:rsidR="001F29F1" w:rsidRPr="006444F6">
        <w:rPr>
          <w:rFonts w:ascii="Times New Roman" w:hAnsi="Times New Roman" w:cs="Times New Roman"/>
          <w:sz w:val="24"/>
          <w:szCs w:val="24"/>
        </w:rPr>
        <w:t>fringe</w:t>
      </w:r>
      <w:r w:rsidR="000C7E72">
        <w:rPr>
          <w:rFonts w:ascii="Times New Roman" w:hAnsi="Times New Roman" w:cs="Times New Roman"/>
          <w:sz w:val="24"/>
          <w:szCs w:val="24"/>
        </w:rPr>
        <w:t>.</w:t>
      </w:r>
    </w:p>
    <w:p w14:paraId="7F5D6707" w14:textId="15AC00C5" w:rsidR="00A45C25" w:rsidRPr="006444F6" w:rsidRDefault="00A45C25" w:rsidP="006F02A0">
      <w:pPr>
        <w:jc w:val="both"/>
        <w:rPr>
          <w:rFonts w:ascii="Times New Roman" w:hAnsi="Times New Roman" w:cs="Times New Roman"/>
          <w:sz w:val="24"/>
          <w:szCs w:val="24"/>
        </w:rPr>
      </w:pPr>
      <w:r w:rsidRPr="00457571">
        <w:rPr>
          <w:rFonts w:ascii="Times New Roman" w:hAnsi="Times New Roman" w:cs="Times New Roman"/>
          <w:b/>
          <w:noProof/>
          <w:u w:val="single"/>
        </w:rPr>
        <w:drawing>
          <wp:anchor distT="0" distB="0" distL="114300" distR="114300" simplePos="0" relativeHeight="251658240" behindDoc="1" locked="0" layoutInCell="1" allowOverlap="1" wp14:anchorId="72D37801" wp14:editId="59E82917">
            <wp:simplePos x="0" y="0"/>
            <wp:positionH relativeFrom="margin">
              <wp:posOffset>224790</wp:posOffset>
            </wp:positionH>
            <wp:positionV relativeFrom="paragraph">
              <wp:posOffset>297925</wp:posOffset>
            </wp:positionV>
            <wp:extent cx="5448935" cy="3276600"/>
            <wp:effectExtent l="19050" t="19050" r="18415" b="19050"/>
            <wp:wrapTight wrapText="bothSides">
              <wp:wrapPolygon edited="0">
                <wp:start x="-76" y="-126"/>
                <wp:lineTo x="-76" y="21600"/>
                <wp:lineTo x="21597" y="21600"/>
                <wp:lineTo x="21597" y="-126"/>
                <wp:lineTo x="-76" y="-126"/>
              </wp:wrapPolygon>
            </wp:wrapTight>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935" cy="3276600"/>
                    </a:xfrm>
                    <a:prstGeom prst="rect">
                      <a:avLst/>
                    </a:prstGeom>
                    <a:solidFill>
                      <a:srgbClr val="FFFFFF"/>
                    </a:solidFill>
                    <a:ln w="1587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r w:rsidRPr="00457571">
        <w:rPr>
          <w:rFonts w:ascii="Times New Roman" w:hAnsi="Times New Roman" w:cs="Times New Roman"/>
          <w:b/>
          <w:sz w:val="24"/>
          <w:szCs w:val="24"/>
          <w:u w:val="single"/>
        </w:rPr>
        <w:t>Diagram</w:t>
      </w:r>
      <w:r w:rsidRPr="00457571">
        <w:rPr>
          <w:rFonts w:ascii="Times New Roman" w:hAnsi="Times New Roman" w:cs="Times New Roman"/>
          <w:b/>
          <w:sz w:val="24"/>
          <w:szCs w:val="24"/>
        </w:rPr>
        <w:t>:</w:t>
      </w:r>
      <w:r>
        <w:rPr>
          <w:rFonts w:ascii="Times New Roman" w:hAnsi="Times New Roman" w:cs="Times New Roman"/>
          <w:sz w:val="24"/>
          <w:szCs w:val="24"/>
        </w:rPr>
        <w:t>-</w:t>
      </w:r>
    </w:p>
    <w:p w14:paraId="210C34F1" w14:textId="35464282" w:rsidR="00A9015D" w:rsidRPr="006444F6" w:rsidRDefault="00841FEB" w:rsidP="006F02A0">
      <w:pPr>
        <w:spacing w:before="240" w:after="240"/>
        <w:jc w:val="center"/>
        <w:rPr>
          <w:rFonts w:ascii="Times New Roman" w:hAnsi="Times New Roman" w:cs="Times New Roman"/>
          <w:b/>
          <w:sz w:val="24"/>
        </w:rPr>
      </w:pPr>
      <w:r>
        <w:rPr>
          <w:rFonts w:ascii="Times New Roman" w:hAnsi="Times New Roman" w:cs="Times New Roman"/>
          <w:b/>
          <w:sz w:val="24"/>
        </w:rPr>
        <w:t>Figure: 4</w:t>
      </w:r>
      <w:r w:rsidR="00490879">
        <w:rPr>
          <w:rFonts w:ascii="Times New Roman" w:hAnsi="Times New Roman" w:cs="Times New Roman"/>
          <w:b/>
          <w:sz w:val="24"/>
        </w:rPr>
        <w:t>.</w:t>
      </w:r>
      <w:r>
        <w:rPr>
          <w:rFonts w:ascii="Times New Roman" w:hAnsi="Times New Roman" w:cs="Times New Roman"/>
          <w:b/>
          <w:sz w:val="24"/>
        </w:rPr>
        <w:t xml:space="preserve"> </w:t>
      </w:r>
      <w:r w:rsidR="00A9015D" w:rsidRPr="006444F6">
        <w:rPr>
          <w:rFonts w:ascii="Times New Roman" w:hAnsi="Times New Roman" w:cs="Times New Roman"/>
          <w:sz w:val="24"/>
        </w:rPr>
        <w:t>Formation of Fringes in wedge-shaped films.</w:t>
      </w:r>
    </w:p>
    <w:p w14:paraId="01CF13E4" w14:textId="018BF98A" w:rsidR="001F29F1" w:rsidRDefault="001F29F1" w:rsidP="001F29F1">
      <w:pPr>
        <w:jc w:val="both"/>
        <w:rPr>
          <w:rFonts w:ascii="Times New Roman" w:hAnsi="Times New Roman" w:cs="Times New Roman"/>
          <w:b/>
          <w:sz w:val="24"/>
          <w:u w:val="single"/>
        </w:rPr>
      </w:pPr>
    </w:p>
    <w:p w14:paraId="70661DC5" w14:textId="38E626D8" w:rsidR="001F29F1" w:rsidRPr="006444F6" w:rsidRDefault="001F29F1" w:rsidP="001F29F1">
      <w:pPr>
        <w:jc w:val="both"/>
        <w:rPr>
          <w:rFonts w:ascii="Times New Roman" w:hAnsi="Times New Roman" w:cs="Times New Roman"/>
          <w:sz w:val="24"/>
        </w:rPr>
      </w:pPr>
      <w:r w:rsidRPr="006444F6">
        <w:rPr>
          <w:rFonts w:ascii="Times New Roman" w:hAnsi="Times New Roman" w:cs="Times New Roman"/>
          <w:b/>
          <w:sz w:val="24"/>
          <w:u w:val="single"/>
        </w:rPr>
        <w:lastRenderedPageBreak/>
        <w:t>Formula</w:t>
      </w:r>
      <w:r w:rsidRPr="006444F6">
        <w:rPr>
          <w:rFonts w:ascii="Times New Roman" w:hAnsi="Times New Roman" w:cs="Times New Roman"/>
          <w:b/>
          <w:sz w:val="24"/>
        </w:rPr>
        <w:t>: -</w:t>
      </w:r>
      <w:r w:rsidRPr="006444F6">
        <w:rPr>
          <w:rFonts w:ascii="Times New Roman" w:hAnsi="Times New Roman" w:cs="Times New Roman"/>
          <w:sz w:val="24"/>
        </w:rPr>
        <w:t xml:space="preserve"> From geometry of experimental situation, for wedge film formed we can write</w:t>
      </w:r>
    </w:p>
    <w:p w14:paraId="1890FBD1" w14:textId="667F7D38" w:rsidR="001F29F1" w:rsidRPr="006444F6" w:rsidRDefault="001F29F1" w:rsidP="001F29F1">
      <w:pPr>
        <w:jc w:val="both"/>
        <w:rPr>
          <w:rFonts w:ascii="Times New Roman" w:hAnsi="Times New Roman" w:cs="Times New Roman"/>
          <w:sz w:val="24"/>
        </w:rPr>
      </w:pPr>
      <w:r w:rsidRPr="006444F6">
        <w:rPr>
          <w:rFonts w:ascii="Times New Roman" w:hAnsi="Times New Roman" w:cs="Times New Roman"/>
          <w:sz w:val="24"/>
        </w:rPr>
        <w:tab/>
      </w:r>
      <w:r w:rsidRPr="006444F6">
        <w:rPr>
          <w:rFonts w:ascii="Times New Roman" w:hAnsi="Times New Roman" w:cs="Times New Roman"/>
          <w:sz w:val="24"/>
        </w:rPr>
        <w:tab/>
      </w:r>
      <w:r w:rsidRPr="006444F6">
        <w:rPr>
          <w:rFonts w:ascii="Times New Roman" w:hAnsi="Times New Roman" w:cs="Times New Roman"/>
          <w:sz w:val="24"/>
        </w:rPr>
        <w:tab/>
      </w:r>
      <w:r w:rsidRPr="006444F6">
        <w:rPr>
          <w:rFonts w:ascii="Times New Roman" w:hAnsi="Times New Roman" w:cs="Times New Roman"/>
          <w:sz w:val="24"/>
        </w:rPr>
        <w:tab/>
      </w:r>
      <w:r w:rsidR="00490879">
        <w:rPr>
          <w:rFonts w:ascii="Times New Roman" w:hAnsi="Times New Roman" w:cs="Times New Roman"/>
          <w:sz w:val="24"/>
        </w:rPr>
        <w:t xml:space="preserve">       </w:t>
      </w:r>
      <w:r w:rsidRPr="006444F6">
        <w:rPr>
          <w:rFonts w:ascii="Times New Roman" w:hAnsi="Times New Roman" w:cs="Times New Roman"/>
          <w:position w:val="-16"/>
          <w:sz w:val="24"/>
        </w:rPr>
        <w:object w:dxaOrig="994" w:dyaOrig="566" w14:anchorId="6B61B3CD">
          <v:shape id="_x0000_i1034" type="#_x0000_t75" style="width:50.25pt;height:28.5pt" o:ole="" filled="t">
            <v:fill color2="black"/>
            <v:imagedata r:id="rId30" o:title=""/>
          </v:shape>
          <o:OLEObject Type="Embed" ProgID="Equation.3" ShapeID="_x0000_i1034" DrawAspect="Content" ObjectID="_1807700446" r:id="rId31"/>
        </w:object>
      </w:r>
      <w:r w:rsidR="00490879">
        <w:rPr>
          <w:rFonts w:ascii="Times New Roman" w:hAnsi="Times New Roman" w:cs="Times New Roman"/>
          <w:sz w:val="24"/>
        </w:rPr>
        <w:tab/>
      </w:r>
      <w:r w:rsidRPr="006444F6">
        <w:rPr>
          <w:rFonts w:ascii="Times New Roman" w:hAnsi="Times New Roman" w:cs="Times New Roman"/>
          <w:sz w:val="24"/>
        </w:rPr>
        <w:t xml:space="preserve"> with ‘θ’ as wedge angle</w:t>
      </w:r>
    </w:p>
    <w:p w14:paraId="0D192E1C" w14:textId="77777777" w:rsidR="001F29F1" w:rsidRPr="006444F6" w:rsidRDefault="001F29F1" w:rsidP="001F29F1">
      <w:pPr>
        <w:jc w:val="both"/>
        <w:rPr>
          <w:rFonts w:ascii="Times New Roman" w:hAnsi="Times New Roman" w:cs="Times New Roman"/>
          <w:sz w:val="24"/>
        </w:rPr>
      </w:pPr>
      <w:r w:rsidRPr="006444F6">
        <w:rPr>
          <w:rFonts w:ascii="Times New Roman" w:hAnsi="Times New Roman" w:cs="Times New Roman"/>
          <w:sz w:val="24"/>
        </w:rPr>
        <w:t xml:space="preserve">From theory of interference in reflected light from wedge shaped air film, we have fringe width ‘β’ given by    </w:t>
      </w:r>
    </w:p>
    <w:p w14:paraId="1A0AAFF5" w14:textId="18AC7F22" w:rsidR="001F29F1" w:rsidRPr="006444F6" w:rsidRDefault="001844F6" w:rsidP="001F29F1">
      <w:pPr>
        <w:ind w:left="2160" w:firstLine="720"/>
        <w:jc w:val="both"/>
        <w:rPr>
          <w:rFonts w:ascii="Times New Roman" w:hAnsi="Times New Roman" w:cs="Times New Roman"/>
          <w:sz w:val="24"/>
        </w:rPr>
      </w:pPr>
      <w:r>
        <w:rPr>
          <w:rFonts w:ascii="Times New Roman" w:hAnsi="Times New Roman" w:cs="Times New Roman"/>
          <w:sz w:val="24"/>
        </w:rPr>
        <w:t xml:space="preserve"> </w:t>
      </w:r>
      <w:r w:rsidR="001F29F1" w:rsidRPr="006444F6">
        <w:rPr>
          <w:rFonts w:ascii="Times New Roman" w:hAnsi="Times New Roman" w:cs="Times New Roman"/>
          <w:position w:val="-16"/>
          <w:sz w:val="24"/>
        </w:rPr>
        <w:object w:dxaOrig="1185" w:dyaOrig="566" w14:anchorId="1E3BA920">
          <v:shape id="_x0000_i1035" type="#_x0000_t75" style="width:57.75pt;height:28.5pt" o:ole="" filled="t">
            <v:fill color2="black"/>
            <v:imagedata r:id="rId32" o:title=""/>
          </v:shape>
          <o:OLEObject Type="Embed" ProgID="Equation.3" ShapeID="_x0000_i1035" DrawAspect="Content" ObjectID="_1807700447" r:id="rId33"/>
        </w:object>
      </w:r>
      <w:r w:rsidR="001F29F1" w:rsidRPr="006444F6">
        <w:rPr>
          <w:rFonts w:ascii="Times New Roman" w:hAnsi="Times New Roman" w:cs="Times New Roman"/>
          <w:sz w:val="24"/>
        </w:rPr>
        <w:tab/>
        <w:t xml:space="preserve">    i.e.        </w:t>
      </w:r>
      <w:r w:rsidR="001F29F1" w:rsidRPr="006444F6">
        <w:rPr>
          <w:rFonts w:ascii="Times New Roman" w:hAnsi="Times New Roman" w:cs="Times New Roman"/>
          <w:position w:val="-16"/>
          <w:sz w:val="24"/>
        </w:rPr>
        <w:object w:dxaOrig="1185" w:dyaOrig="566" w14:anchorId="71D3E898">
          <v:shape id="_x0000_i1036" type="#_x0000_t75" style="width:57.75pt;height:28.5pt" o:ole="" filled="t">
            <v:fill color2="black"/>
            <v:imagedata r:id="rId34" o:title=""/>
          </v:shape>
          <o:OLEObject Type="Embed" ProgID="Equation.3" ShapeID="_x0000_i1036" DrawAspect="Content" ObjectID="_1807700448" r:id="rId35"/>
        </w:object>
      </w:r>
    </w:p>
    <w:p w14:paraId="7B23813F" w14:textId="77777777" w:rsidR="00490879" w:rsidRDefault="001F29F1" w:rsidP="006F02A0">
      <w:pPr>
        <w:jc w:val="both"/>
        <w:rPr>
          <w:rFonts w:ascii="Times New Roman" w:hAnsi="Times New Roman" w:cs="Times New Roman"/>
          <w:iCs/>
          <w:sz w:val="24"/>
          <w:szCs w:val="24"/>
        </w:rPr>
      </w:pPr>
      <w:r w:rsidRPr="006444F6">
        <w:rPr>
          <w:rFonts w:ascii="Times New Roman" w:hAnsi="Times New Roman" w:cs="Times New Roman"/>
          <w:sz w:val="24"/>
        </w:rPr>
        <w:t xml:space="preserve">Combining </w:t>
      </w:r>
      <w:r w:rsidRPr="006444F6">
        <w:rPr>
          <w:rFonts w:ascii="Times New Roman" w:hAnsi="Times New Roman" w:cs="Times New Roman"/>
          <w:sz w:val="24"/>
          <w:szCs w:val="24"/>
        </w:rPr>
        <w:t xml:space="preserve">these two expressions, we get, </w:t>
      </w:r>
      <w:r w:rsidRPr="006444F6">
        <w:rPr>
          <w:rFonts w:ascii="Times New Roman" w:hAnsi="Times New Roman" w:cs="Times New Roman"/>
          <w:iCs/>
          <w:sz w:val="24"/>
          <w:szCs w:val="24"/>
        </w:rPr>
        <w:t xml:space="preserve">Thickness of paper    </w:t>
      </w:r>
    </w:p>
    <w:p w14:paraId="71C72AB0" w14:textId="13F016E0" w:rsidR="00490879" w:rsidRDefault="00490879" w:rsidP="006F02A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001844F6" w:rsidRPr="006444F6">
        <w:rPr>
          <w:rFonts w:ascii="Times New Roman" w:hAnsi="Times New Roman" w:cs="Times New Roman"/>
          <w:iCs/>
          <w:position w:val="-16"/>
          <w:sz w:val="24"/>
          <w:szCs w:val="24"/>
        </w:rPr>
        <w:object w:dxaOrig="763" w:dyaOrig="566" w14:anchorId="2466B9BC">
          <v:shape id="_x0000_i1037" type="#_x0000_t75" style="width:32.25pt;height:26.25pt" o:ole="" filled="t">
            <v:fill color2="black"/>
            <v:imagedata r:id="rId27" o:title=""/>
          </v:shape>
          <o:OLEObject Type="Embed" ProgID="Equation.3" ShapeID="_x0000_i1037" DrawAspect="Content" ObjectID="_1807700449" r:id="rId36"/>
        </w:object>
      </w:r>
      <w:r>
        <w:rPr>
          <w:rFonts w:ascii="Times New Roman" w:hAnsi="Times New Roman" w:cs="Times New Roman"/>
          <w:iCs/>
          <w:sz w:val="24"/>
          <w:szCs w:val="24"/>
        </w:rPr>
        <w:t xml:space="preserve">                  </w:t>
      </w:r>
    </w:p>
    <w:p w14:paraId="3196DCCB" w14:textId="2C4932C8" w:rsidR="001F29F1" w:rsidRPr="006F02A0" w:rsidRDefault="00BD6B3F" w:rsidP="006F02A0">
      <w:pPr>
        <w:jc w:val="both"/>
        <w:rPr>
          <w:rFonts w:ascii="Times New Roman" w:hAnsi="Times New Roman" w:cs="Times New Roman"/>
          <w:b/>
          <w:bCs/>
          <w:iCs/>
          <w:sz w:val="24"/>
          <w:szCs w:val="24"/>
        </w:rPr>
      </w:pPr>
      <w:r w:rsidRPr="006444F6">
        <w:rPr>
          <w:rFonts w:ascii="Times New Roman" w:hAnsi="Times New Roman" w:cs="Times New Roman"/>
          <w:sz w:val="24"/>
          <w:szCs w:val="24"/>
        </w:rPr>
        <w:t>Where</w:t>
      </w:r>
      <w:r w:rsidR="001F29F1" w:rsidRPr="006444F6">
        <w:rPr>
          <w:rFonts w:ascii="Times New Roman" w:hAnsi="Times New Roman" w:cs="Times New Roman"/>
          <w:sz w:val="24"/>
          <w:szCs w:val="24"/>
        </w:rPr>
        <w:t xml:space="preserve">, </w:t>
      </w:r>
      <w:r w:rsidR="001F29F1" w:rsidRPr="006444F6">
        <w:rPr>
          <w:rFonts w:ascii="Times New Roman" w:hAnsi="Times New Roman" w:cs="Times New Roman"/>
          <w:sz w:val="24"/>
          <w:szCs w:val="24"/>
        </w:rPr>
        <w:tab/>
      </w:r>
    </w:p>
    <w:p w14:paraId="03A12839" w14:textId="55B03C3D" w:rsidR="001F29F1" w:rsidRPr="006444F6" w:rsidRDefault="001844F6" w:rsidP="006F02A0">
      <w:pPr>
        <w:jc w:val="both"/>
        <w:rPr>
          <w:rFonts w:ascii="Times New Roman" w:hAnsi="Times New Roman" w:cs="Times New Roman"/>
          <w:sz w:val="24"/>
          <w:szCs w:val="24"/>
        </w:rPr>
      </w:pPr>
      <w:r>
        <w:rPr>
          <w:rFonts w:ascii="Times New Roman" w:hAnsi="Times New Roman" w:cs="Times New Roman"/>
          <w:sz w:val="24"/>
          <w:szCs w:val="24"/>
        </w:rPr>
        <w:t xml:space="preserve">λ- </w:t>
      </w:r>
      <w:r w:rsidR="001F29F1" w:rsidRPr="006444F6">
        <w:rPr>
          <w:rFonts w:ascii="Times New Roman" w:hAnsi="Times New Roman" w:cs="Times New Roman"/>
          <w:sz w:val="24"/>
          <w:szCs w:val="24"/>
        </w:rPr>
        <w:t>Wavelength of monochromatic light incident on wedge (= 5893 A°)</w:t>
      </w:r>
    </w:p>
    <w:p w14:paraId="5890C954" w14:textId="02A7781E" w:rsidR="001F29F1" w:rsidRPr="006444F6" w:rsidRDefault="001844F6" w:rsidP="006F02A0">
      <w:pPr>
        <w:jc w:val="both"/>
        <w:rPr>
          <w:rFonts w:ascii="Times New Roman" w:hAnsi="Times New Roman" w:cs="Times New Roman"/>
          <w:sz w:val="24"/>
          <w:szCs w:val="24"/>
        </w:rPr>
      </w:pPr>
      <w:r>
        <w:rPr>
          <w:rFonts w:ascii="Times New Roman" w:hAnsi="Times New Roman" w:cs="Times New Roman"/>
          <w:sz w:val="24"/>
          <w:szCs w:val="24"/>
        </w:rPr>
        <w:t>β-</w:t>
      </w:r>
      <w:r w:rsidR="001F29F1" w:rsidRPr="006444F6">
        <w:rPr>
          <w:rFonts w:ascii="Times New Roman" w:hAnsi="Times New Roman" w:cs="Times New Roman"/>
          <w:sz w:val="24"/>
          <w:szCs w:val="24"/>
        </w:rPr>
        <w:t xml:space="preserve"> Fringe width</w:t>
      </w:r>
    </w:p>
    <w:p w14:paraId="250BC21F" w14:textId="0F618DB8" w:rsidR="006F02A0" w:rsidRPr="006444F6" w:rsidRDefault="001844F6" w:rsidP="00490879">
      <w:pPr>
        <w:jc w:val="both"/>
        <w:rPr>
          <w:rFonts w:ascii="Times New Roman" w:hAnsi="Times New Roman" w:cs="Times New Roman"/>
          <w:sz w:val="24"/>
          <w:szCs w:val="24"/>
        </w:rPr>
      </w:pPr>
      <w:r>
        <w:rPr>
          <w:rFonts w:ascii="Times New Roman" w:hAnsi="Times New Roman" w:cs="Times New Roman"/>
          <w:sz w:val="24"/>
          <w:szCs w:val="24"/>
        </w:rPr>
        <w:t>L-</w:t>
      </w:r>
      <w:r w:rsidR="00AA1690">
        <w:rPr>
          <w:rFonts w:ascii="Times New Roman" w:hAnsi="Times New Roman" w:cs="Times New Roman"/>
          <w:sz w:val="24"/>
          <w:szCs w:val="24"/>
        </w:rPr>
        <w:t xml:space="preserve"> Length of wedge film</w:t>
      </w:r>
    </w:p>
    <w:p w14:paraId="06B5F76D" w14:textId="77777777" w:rsidR="001F29F1" w:rsidRPr="006444F6" w:rsidRDefault="001F29F1" w:rsidP="001F29F1">
      <w:pPr>
        <w:spacing w:before="90"/>
        <w:rPr>
          <w:rFonts w:ascii="Times New Roman" w:hAnsi="Times New Roman" w:cs="Times New Roman"/>
          <w:sz w:val="24"/>
          <w:szCs w:val="24"/>
        </w:rPr>
      </w:pPr>
      <w:r w:rsidRPr="006444F6">
        <w:rPr>
          <w:rFonts w:ascii="Times New Roman" w:hAnsi="Times New Roman" w:cs="Times New Roman"/>
          <w:b/>
          <w:sz w:val="24"/>
          <w:szCs w:val="24"/>
          <w:u w:val="single"/>
        </w:rPr>
        <w:t>Procedure</w:t>
      </w:r>
      <w:r w:rsidRPr="006444F6">
        <w:rPr>
          <w:rFonts w:ascii="Times New Roman" w:hAnsi="Times New Roman" w:cs="Times New Roman"/>
          <w:b/>
          <w:sz w:val="24"/>
          <w:szCs w:val="24"/>
        </w:rPr>
        <w:t>: -</w:t>
      </w:r>
    </w:p>
    <w:p w14:paraId="36B0B1BB"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A very thin wedge of an air film is formed by placing two microscope slides in contact at one end and slightly separated at other end by placing a thin paper whose thickness is to be found out.</w:t>
      </w:r>
    </w:p>
    <w:p w14:paraId="452E75DD"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A monochromatic light from an extended source (sodium) illuminates the wedge. Straight, bright and dark fringes are observed, which are parallel to the edge of contact of the wedge.</w:t>
      </w:r>
    </w:p>
    <w:p w14:paraId="3643E513"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Focus the microscope on the interference pattern till the parallel fringes of equal thickness are clearly seen.</w:t>
      </w:r>
    </w:p>
    <w:p w14:paraId="11D232AB"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 xml:space="preserve">Set the cross wire tangentially at the center of any fringe (brighter or dark) and take the microscope reading. Call this as say </w:t>
      </w:r>
      <w:r w:rsidRPr="001F5488">
        <w:rPr>
          <w:rFonts w:ascii="Times New Roman" w:hAnsi="Times New Roman" w:cs="Times New Roman"/>
          <w:i/>
          <w:sz w:val="24"/>
          <w:szCs w:val="24"/>
        </w:rPr>
        <w:t>zeroth</w:t>
      </w:r>
      <w:r w:rsidRPr="001F5488">
        <w:rPr>
          <w:rFonts w:ascii="Times New Roman" w:hAnsi="Times New Roman" w:cs="Times New Roman"/>
          <w:sz w:val="24"/>
          <w:szCs w:val="24"/>
        </w:rPr>
        <w:t xml:space="preserve"> fringe.</w:t>
      </w:r>
    </w:p>
    <w:p w14:paraId="248543E2"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Now gradually move the microscope to the right of the above fringe till the vertical cross wire crosses five fringes becomes tangential to the 5</w:t>
      </w:r>
      <w:r w:rsidRPr="001F5488">
        <w:rPr>
          <w:rFonts w:ascii="Times New Roman" w:hAnsi="Times New Roman" w:cs="Times New Roman"/>
          <w:sz w:val="24"/>
          <w:szCs w:val="24"/>
          <w:vertAlign w:val="superscript"/>
        </w:rPr>
        <w:t>th</w:t>
      </w:r>
      <w:r w:rsidRPr="001F5488">
        <w:rPr>
          <w:rFonts w:ascii="Times New Roman" w:hAnsi="Times New Roman" w:cs="Times New Roman"/>
          <w:sz w:val="24"/>
          <w:szCs w:val="24"/>
        </w:rPr>
        <w:t xml:space="preserve"> fringe. Take the microscope reading.</w:t>
      </w:r>
    </w:p>
    <w:p w14:paraId="71D5608A"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Now move the microscope again to the right by another five fringes (on 10</w:t>
      </w:r>
      <w:r w:rsidRPr="001F5488">
        <w:rPr>
          <w:rFonts w:ascii="Times New Roman" w:hAnsi="Times New Roman" w:cs="Times New Roman"/>
          <w:sz w:val="24"/>
          <w:szCs w:val="24"/>
          <w:vertAlign w:val="superscript"/>
        </w:rPr>
        <w:t>th</w:t>
      </w:r>
      <w:r w:rsidRPr="001F5488">
        <w:rPr>
          <w:rFonts w:ascii="Times New Roman" w:hAnsi="Times New Roman" w:cs="Times New Roman"/>
          <w:sz w:val="24"/>
          <w:szCs w:val="24"/>
        </w:rPr>
        <w:t xml:space="preserve"> fringe) and take the microscope reading.</w:t>
      </w:r>
    </w:p>
    <w:p w14:paraId="1F2E15C5" w14:textId="77777777" w:rsidR="001F5488" w:rsidRDefault="001F29F1" w:rsidP="00571677">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Take such readings up to 25</w:t>
      </w:r>
      <w:r w:rsidRPr="001F5488">
        <w:rPr>
          <w:rFonts w:ascii="Times New Roman" w:hAnsi="Times New Roman" w:cs="Times New Roman"/>
          <w:sz w:val="24"/>
          <w:szCs w:val="24"/>
          <w:vertAlign w:val="superscript"/>
        </w:rPr>
        <w:t xml:space="preserve">th </w:t>
      </w:r>
      <w:r w:rsidRPr="001F5488">
        <w:rPr>
          <w:rFonts w:ascii="Times New Roman" w:hAnsi="Times New Roman" w:cs="Times New Roman"/>
          <w:sz w:val="24"/>
          <w:szCs w:val="24"/>
        </w:rPr>
        <w:t>(or more if required) fringe with interval of five fringes.</w:t>
      </w:r>
    </w:p>
    <w:p w14:paraId="6F0025EE" w14:textId="390ECC94" w:rsidR="001F29F1" w:rsidRPr="00457571" w:rsidRDefault="001F29F1" w:rsidP="00457571">
      <w:pPr>
        <w:pStyle w:val="ListParagraph"/>
        <w:numPr>
          <w:ilvl w:val="0"/>
          <w:numId w:val="32"/>
        </w:numPr>
        <w:tabs>
          <w:tab w:val="left" w:pos="1080"/>
        </w:tabs>
        <w:suppressAutoHyphens/>
        <w:spacing w:before="90" w:after="0"/>
        <w:jc w:val="both"/>
        <w:rPr>
          <w:rFonts w:ascii="Times New Roman" w:hAnsi="Times New Roman" w:cs="Times New Roman"/>
          <w:sz w:val="24"/>
          <w:szCs w:val="24"/>
        </w:rPr>
      </w:pPr>
      <w:r w:rsidRPr="001F5488">
        <w:rPr>
          <w:rFonts w:ascii="Times New Roman" w:hAnsi="Times New Roman" w:cs="Times New Roman"/>
          <w:sz w:val="24"/>
          <w:szCs w:val="24"/>
        </w:rPr>
        <w:t>Determine width of 5 fringes &amp; hence the fringe width for pattern, from tabulated readings.</w:t>
      </w:r>
    </w:p>
    <w:p w14:paraId="7F663591" w14:textId="67CE7588" w:rsidR="00A9015D" w:rsidRDefault="00490879" w:rsidP="00490879">
      <w:pPr>
        <w:tabs>
          <w:tab w:val="left" w:pos="360"/>
        </w:tabs>
        <w:ind w:left="1440" w:hanging="1440"/>
        <w:jc w:val="both"/>
        <w:rPr>
          <w:rFonts w:ascii="Times New Roman" w:hAnsi="Times New Roman" w:cs="Times New Roman"/>
          <w:b/>
          <w:i/>
          <w:sz w:val="24"/>
          <w:szCs w:val="24"/>
        </w:rPr>
      </w:pPr>
      <w:r>
        <w:rPr>
          <w:rFonts w:ascii="Times New Roman" w:hAnsi="Times New Roman" w:cs="Times New Roman"/>
          <w:b/>
          <w:i/>
          <w:sz w:val="24"/>
          <w:szCs w:val="24"/>
        </w:rPr>
        <w:t xml:space="preserve">CAUTION:  </w:t>
      </w:r>
      <w:r w:rsidR="001F29F1" w:rsidRPr="006444F6">
        <w:rPr>
          <w:rFonts w:ascii="Times New Roman" w:hAnsi="Times New Roman" w:cs="Times New Roman"/>
          <w:b/>
          <w:i/>
          <w:sz w:val="24"/>
          <w:szCs w:val="24"/>
        </w:rPr>
        <w:t xml:space="preserve"> Within set of readings while moving the microscope, NEVER go back with SLOW MOTIO</w:t>
      </w:r>
      <w:r>
        <w:rPr>
          <w:rFonts w:ascii="Times New Roman" w:hAnsi="Times New Roman" w:cs="Times New Roman"/>
          <w:b/>
          <w:i/>
          <w:sz w:val="24"/>
          <w:szCs w:val="24"/>
        </w:rPr>
        <w:t>N SCREW OF MICROSCOPE.</w:t>
      </w:r>
    </w:p>
    <w:p w14:paraId="767FD771" w14:textId="77777777" w:rsidR="00457571" w:rsidRPr="006444F6" w:rsidRDefault="00457571" w:rsidP="00490879">
      <w:pPr>
        <w:tabs>
          <w:tab w:val="left" w:pos="360"/>
        </w:tabs>
        <w:ind w:left="1440" w:hanging="1440"/>
        <w:jc w:val="both"/>
        <w:rPr>
          <w:rFonts w:ascii="Times New Roman" w:hAnsi="Times New Roman" w:cs="Times New Roman"/>
          <w:b/>
          <w:i/>
          <w:sz w:val="24"/>
          <w:szCs w:val="24"/>
        </w:rPr>
      </w:pPr>
    </w:p>
    <w:p w14:paraId="0E8D27D4" w14:textId="77777777" w:rsidR="001F29F1" w:rsidRPr="006444F6" w:rsidRDefault="001F29F1" w:rsidP="001F29F1">
      <w:pPr>
        <w:rPr>
          <w:rFonts w:ascii="Times New Roman" w:hAnsi="Times New Roman" w:cs="Times New Roman"/>
          <w:sz w:val="24"/>
        </w:rPr>
      </w:pPr>
      <w:r w:rsidRPr="006444F6">
        <w:rPr>
          <w:rFonts w:ascii="Times New Roman" w:hAnsi="Times New Roman" w:cs="Times New Roman"/>
          <w:b/>
          <w:sz w:val="24"/>
          <w:u w:val="single"/>
        </w:rPr>
        <w:lastRenderedPageBreak/>
        <w:t>Observations</w:t>
      </w:r>
      <w:r w:rsidRPr="006444F6">
        <w:rPr>
          <w:rFonts w:ascii="Times New Roman" w:hAnsi="Times New Roman" w:cs="Times New Roman"/>
          <w:b/>
          <w:sz w:val="24"/>
        </w:rPr>
        <w:t xml:space="preserve">: -  </w:t>
      </w:r>
    </w:p>
    <w:p w14:paraId="583D97CD" w14:textId="77777777" w:rsidR="001F29F1" w:rsidRPr="006444F6" w:rsidRDefault="001F29F1" w:rsidP="001F29F1">
      <w:pPr>
        <w:ind w:left="1440"/>
        <w:rPr>
          <w:rFonts w:ascii="Times New Roman" w:hAnsi="Times New Roman" w:cs="Times New Roman"/>
          <w:sz w:val="24"/>
        </w:rPr>
      </w:pPr>
      <w:r w:rsidRPr="006444F6">
        <w:rPr>
          <w:rFonts w:ascii="Times New Roman" w:hAnsi="Times New Roman" w:cs="Times New Roman"/>
          <w:sz w:val="24"/>
        </w:rPr>
        <w:t>L.C. of traveling microscope (HORIZONTAL SCALE) = ______ cm</w:t>
      </w:r>
      <w:r w:rsidRPr="006444F6">
        <w:rPr>
          <w:rFonts w:ascii="Times New Roman" w:hAnsi="Times New Roman" w:cs="Times New Roman"/>
          <w:sz w:val="24"/>
        </w:rPr>
        <w:tab/>
      </w:r>
    </w:p>
    <w:p w14:paraId="4DF57E9F" w14:textId="70F150A2" w:rsidR="001F29F1" w:rsidRPr="006444F6" w:rsidRDefault="001F29F1" w:rsidP="001F29F1">
      <w:pPr>
        <w:ind w:left="720" w:firstLine="720"/>
        <w:rPr>
          <w:rFonts w:ascii="Times New Roman" w:hAnsi="Times New Roman" w:cs="Times New Roman"/>
          <w:sz w:val="24"/>
        </w:rPr>
      </w:pPr>
      <w:r w:rsidRPr="00490879">
        <w:rPr>
          <w:rFonts w:ascii="Times New Roman" w:hAnsi="Times New Roman" w:cs="Times New Roman"/>
          <w:iCs/>
          <w:sz w:val="24"/>
        </w:rPr>
        <w:t>Microscope reading</w:t>
      </w:r>
      <w:r w:rsidRPr="006444F6">
        <w:rPr>
          <w:rFonts w:ascii="Times New Roman" w:hAnsi="Times New Roman" w:cs="Times New Roman"/>
          <w:i/>
          <w:iCs/>
          <w:sz w:val="24"/>
        </w:rPr>
        <w:t>= M.S.R.</w:t>
      </w:r>
      <w:r w:rsidR="00490879">
        <w:rPr>
          <w:rFonts w:ascii="Times New Roman" w:hAnsi="Times New Roman" w:cs="Times New Roman"/>
          <w:i/>
          <w:iCs/>
          <w:sz w:val="24"/>
        </w:rPr>
        <w:t xml:space="preserve"> </w:t>
      </w:r>
      <w:r w:rsidRPr="006444F6">
        <w:rPr>
          <w:rFonts w:ascii="Times New Roman" w:hAnsi="Times New Roman" w:cs="Times New Roman"/>
          <w:i/>
          <w:iCs/>
          <w:sz w:val="24"/>
        </w:rPr>
        <w:t xml:space="preserve">+ (C.D.* L.C.) </w:t>
      </w:r>
    </w:p>
    <w:p w14:paraId="5E0769DC" w14:textId="0E85C4CC" w:rsidR="001F29F1" w:rsidRPr="006444F6" w:rsidRDefault="001F29F1" w:rsidP="001F29F1">
      <w:pPr>
        <w:ind w:left="1440"/>
        <w:jc w:val="both"/>
        <w:rPr>
          <w:rFonts w:ascii="Times New Roman" w:hAnsi="Times New Roman" w:cs="Times New Roman"/>
          <w:sz w:val="24"/>
        </w:rPr>
      </w:pPr>
      <w:r w:rsidRPr="006444F6">
        <w:rPr>
          <w:rFonts w:ascii="Times New Roman" w:hAnsi="Times New Roman" w:cs="Times New Roman"/>
          <w:sz w:val="24"/>
        </w:rPr>
        <w:t>Length</w:t>
      </w:r>
      <w:r w:rsidR="00490879">
        <w:rPr>
          <w:rFonts w:ascii="Times New Roman" w:hAnsi="Times New Roman" w:cs="Times New Roman"/>
          <w:sz w:val="24"/>
        </w:rPr>
        <w:t xml:space="preserve"> of wedge-shaped air film   = L</w:t>
      </w:r>
      <w:r w:rsidRPr="006444F6">
        <w:rPr>
          <w:rFonts w:ascii="Times New Roman" w:hAnsi="Times New Roman" w:cs="Times New Roman"/>
          <w:sz w:val="24"/>
        </w:rPr>
        <w:t xml:space="preserve"> </w:t>
      </w:r>
      <w:r w:rsidR="00EA0DD8">
        <w:rPr>
          <w:rFonts w:ascii="Times New Roman" w:hAnsi="Times New Roman" w:cs="Times New Roman"/>
          <w:b/>
          <w:sz w:val="24"/>
        </w:rPr>
        <w:t>=______ cm</w:t>
      </w:r>
    </w:p>
    <w:p w14:paraId="12EF5A2F" w14:textId="2441529F" w:rsidR="00490879" w:rsidRDefault="001F29F1" w:rsidP="001F5488">
      <w:pPr>
        <w:ind w:left="540" w:firstLine="180"/>
        <w:rPr>
          <w:rFonts w:ascii="Times New Roman" w:hAnsi="Times New Roman" w:cs="Times New Roman"/>
          <w:sz w:val="24"/>
        </w:rPr>
      </w:pPr>
      <w:r w:rsidRPr="006444F6">
        <w:rPr>
          <w:rFonts w:ascii="Times New Roman" w:hAnsi="Times New Roman" w:cs="Times New Roman"/>
          <w:sz w:val="24"/>
        </w:rPr>
        <w:tab/>
        <w:t>(i.e. distance of paper</w:t>
      </w:r>
      <w:r w:rsidR="001F5488">
        <w:rPr>
          <w:rFonts w:ascii="Times New Roman" w:hAnsi="Times New Roman" w:cs="Times New Roman"/>
          <w:sz w:val="24"/>
        </w:rPr>
        <w:t xml:space="preserve"> piece edge from apex of wedge)</w:t>
      </w:r>
    </w:p>
    <w:p w14:paraId="355377C7" w14:textId="6857EA96" w:rsidR="00A9015D" w:rsidRPr="006444F6" w:rsidRDefault="00A9015D" w:rsidP="001F5488">
      <w:pPr>
        <w:rPr>
          <w:rFonts w:ascii="Times New Roman" w:hAnsi="Times New Roman" w:cs="Times New Roman"/>
          <w:sz w:val="24"/>
        </w:rPr>
      </w:pPr>
      <w:r w:rsidRPr="006444F6">
        <w:rPr>
          <w:rFonts w:ascii="Times New Roman" w:hAnsi="Times New Roman" w:cs="Times New Roman"/>
          <w:b/>
          <w:sz w:val="24"/>
          <w:u w:val="single"/>
        </w:rPr>
        <w:t>Observation Table:</w:t>
      </w:r>
    </w:p>
    <w:tbl>
      <w:tblPr>
        <w:tblW w:w="0" w:type="auto"/>
        <w:tblInd w:w="782" w:type="dxa"/>
        <w:tblLayout w:type="fixed"/>
        <w:tblLook w:val="0000" w:firstRow="0" w:lastRow="0" w:firstColumn="0" w:lastColumn="0" w:noHBand="0" w:noVBand="0"/>
      </w:tblPr>
      <w:tblGrid>
        <w:gridCol w:w="992"/>
        <w:gridCol w:w="1104"/>
        <w:gridCol w:w="1949"/>
        <w:gridCol w:w="2481"/>
        <w:gridCol w:w="1782"/>
      </w:tblGrid>
      <w:tr w:rsidR="001F29F1" w:rsidRPr="006444F6" w14:paraId="47F33083" w14:textId="77777777" w:rsidTr="00A9015D">
        <w:trPr>
          <w:trHeight w:val="720"/>
        </w:trPr>
        <w:tc>
          <w:tcPr>
            <w:tcW w:w="992" w:type="dxa"/>
            <w:tcBorders>
              <w:top w:val="single" w:sz="4" w:space="0" w:color="000000"/>
              <w:left w:val="single" w:sz="4" w:space="0" w:color="000000"/>
              <w:bottom w:val="single" w:sz="4" w:space="0" w:color="000000"/>
            </w:tcBorders>
            <w:shd w:val="clear" w:color="auto" w:fill="auto"/>
            <w:vAlign w:val="center"/>
          </w:tcPr>
          <w:p w14:paraId="6C2B3D00"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Obs. No</w:t>
            </w:r>
          </w:p>
        </w:tc>
        <w:tc>
          <w:tcPr>
            <w:tcW w:w="1104" w:type="dxa"/>
            <w:tcBorders>
              <w:top w:val="single" w:sz="4" w:space="0" w:color="000000"/>
              <w:left w:val="single" w:sz="4" w:space="0" w:color="000000"/>
              <w:bottom w:val="single" w:sz="4" w:space="0" w:color="000000"/>
            </w:tcBorders>
            <w:shd w:val="clear" w:color="auto" w:fill="auto"/>
            <w:vAlign w:val="center"/>
          </w:tcPr>
          <w:p w14:paraId="51D0133F"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Assumed Fringe number</w:t>
            </w:r>
          </w:p>
          <w:p w14:paraId="367F479B"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‘k’</w:t>
            </w:r>
          </w:p>
        </w:tc>
        <w:tc>
          <w:tcPr>
            <w:tcW w:w="1949" w:type="dxa"/>
            <w:tcBorders>
              <w:top w:val="single" w:sz="4" w:space="0" w:color="000000"/>
              <w:left w:val="single" w:sz="4" w:space="0" w:color="000000"/>
              <w:bottom w:val="single" w:sz="4" w:space="0" w:color="000000"/>
            </w:tcBorders>
            <w:shd w:val="clear" w:color="auto" w:fill="auto"/>
            <w:vAlign w:val="center"/>
          </w:tcPr>
          <w:p w14:paraId="4BEAD87B"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Microscope reading for position of k</w:t>
            </w:r>
            <w:r w:rsidRPr="006444F6">
              <w:rPr>
                <w:rFonts w:ascii="Times New Roman" w:hAnsi="Times New Roman" w:cs="Times New Roman"/>
                <w:b/>
                <w:sz w:val="24"/>
                <w:vertAlign w:val="superscript"/>
              </w:rPr>
              <w:t>th</w:t>
            </w:r>
            <w:r w:rsidRPr="006444F6">
              <w:rPr>
                <w:rFonts w:ascii="Times New Roman" w:hAnsi="Times New Roman" w:cs="Times New Roman"/>
                <w:b/>
                <w:sz w:val="24"/>
              </w:rPr>
              <w:t xml:space="preserve"> fringe ‘</w:t>
            </w:r>
            <w:proofErr w:type="spellStart"/>
            <w:r w:rsidRPr="006444F6">
              <w:rPr>
                <w:rFonts w:ascii="Times New Roman" w:hAnsi="Times New Roman" w:cs="Times New Roman"/>
                <w:b/>
                <w:sz w:val="24"/>
              </w:rPr>
              <w:t>x</w:t>
            </w:r>
            <w:r w:rsidRPr="006444F6">
              <w:rPr>
                <w:rFonts w:ascii="Times New Roman" w:hAnsi="Times New Roman" w:cs="Times New Roman"/>
                <w:b/>
                <w:sz w:val="24"/>
                <w:vertAlign w:val="subscript"/>
              </w:rPr>
              <w:t>k</w:t>
            </w:r>
            <w:proofErr w:type="spellEnd"/>
            <w:r w:rsidRPr="006444F6">
              <w:rPr>
                <w:rFonts w:ascii="Times New Roman" w:hAnsi="Times New Roman" w:cs="Times New Roman"/>
                <w:b/>
                <w:sz w:val="24"/>
              </w:rPr>
              <w:t>’ cm</w:t>
            </w:r>
          </w:p>
        </w:tc>
        <w:tc>
          <w:tcPr>
            <w:tcW w:w="2481" w:type="dxa"/>
            <w:tcBorders>
              <w:top w:val="single" w:sz="4" w:space="0" w:color="000000"/>
              <w:left w:val="single" w:sz="4" w:space="0" w:color="000000"/>
              <w:bottom w:val="single" w:sz="4" w:space="0" w:color="000000"/>
            </w:tcBorders>
            <w:shd w:val="clear" w:color="auto" w:fill="auto"/>
            <w:vAlign w:val="center"/>
          </w:tcPr>
          <w:p w14:paraId="0B7FB1FD"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Width of five fringes</w:t>
            </w:r>
          </w:p>
          <w:p w14:paraId="3CDBFF71"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X= |x</w:t>
            </w:r>
            <w:r w:rsidRPr="006444F6">
              <w:rPr>
                <w:rFonts w:ascii="Times New Roman" w:hAnsi="Times New Roman" w:cs="Times New Roman"/>
                <w:b/>
                <w:sz w:val="24"/>
                <w:vertAlign w:val="subscript"/>
              </w:rPr>
              <w:t>k+5</w:t>
            </w:r>
            <w:r w:rsidRPr="006444F6">
              <w:rPr>
                <w:rFonts w:ascii="Times New Roman" w:hAnsi="Times New Roman" w:cs="Times New Roman"/>
                <w:b/>
                <w:sz w:val="24"/>
              </w:rPr>
              <w:t xml:space="preserve"> – </w:t>
            </w:r>
            <w:proofErr w:type="spellStart"/>
            <w:r w:rsidRPr="006444F6">
              <w:rPr>
                <w:rFonts w:ascii="Times New Roman" w:hAnsi="Times New Roman" w:cs="Times New Roman"/>
                <w:b/>
                <w:sz w:val="24"/>
              </w:rPr>
              <w:t>x</w:t>
            </w:r>
            <w:r w:rsidRPr="006444F6">
              <w:rPr>
                <w:rFonts w:ascii="Times New Roman" w:hAnsi="Times New Roman" w:cs="Times New Roman"/>
                <w:b/>
                <w:sz w:val="24"/>
                <w:vertAlign w:val="subscript"/>
              </w:rPr>
              <w:t>k</w:t>
            </w:r>
            <w:proofErr w:type="spellEnd"/>
            <w:r w:rsidRPr="006444F6">
              <w:rPr>
                <w:rFonts w:ascii="Times New Roman" w:hAnsi="Times New Roman" w:cs="Times New Roman"/>
                <w:b/>
                <w:sz w:val="24"/>
                <w:vertAlign w:val="subscript"/>
              </w:rPr>
              <w:t xml:space="preserve"> </w:t>
            </w:r>
            <w:r w:rsidRPr="006444F6">
              <w:rPr>
                <w:rFonts w:ascii="Times New Roman" w:hAnsi="Times New Roman" w:cs="Times New Roman"/>
                <w:b/>
                <w:sz w:val="24"/>
              </w:rPr>
              <w:t>| cm</w:t>
            </w: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3654B"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Fringe width</w:t>
            </w:r>
          </w:p>
          <w:p w14:paraId="54B1E6E1" w14:textId="77777777" w:rsidR="001F29F1" w:rsidRPr="006444F6" w:rsidRDefault="001F29F1" w:rsidP="00E544F2">
            <w:pPr>
              <w:jc w:val="center"/>
              <w:rPr>
                <w:rFonts w:ascii="Times New Roman" w:hAnsi="Times New Roman" w:cs="Times New Roman"/>
                <w:b/>
                <w:sz w:val="24"/>
              </w:rPr>
            </w:pPr>
            <w:r w:rsidRPr="006444F6">
              <w:rPr>
                <w:rFonts w:ascii="Times New Roman" w:hAnsi="Times New Roman" w:cs="Times New Roman"/>
                <w:b/>
                <w:sz w:val="24"/>
              </w:rPr>
              <w:t>β = X/5 cm</w:t>
            </w:r>
          </w:p>
        </w:tc>
      </w:tr>
      <w:tr w:rsidR="001F29F1" w:rsidRPr="006444F6" w14:paraId="3C6F009B"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5798E535"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1.</w:t>
            </w:r>
          </w:p>
        </w:tc>
        <w:tc>
          <w:tcPr>
            <w:tcW w:w="1104" w:type="dxa"/>
            <w:tcBorders>
              <w:top w:val="single" w:sz="4" w:space="0" w:color="000000"/>
              <w:left w:val="single" w:sz="4" w:space="0" w:color="000000"/>
              <w:bottom w:val="single" w:sz="4" w:space="0" w:color="000000"/>
            </w:tcBorders>
            <w:shd w:val="clear" w:color="auto" w:fill="auto"/>
            <w:vAlign w:val="center"/>
          </w:tcPr>
          <w:p w14:paraId="1F9E175E"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0</w:t>
            </w:r>
          </w:p>
        </w:tc>
        <w:tc>
          <w:tcPr>
            <w:tcW w:w="1949" w:type="dxa"/>
            <w:tcBorders>
              <w:top w:val="single" w:sz="4" w:space="0" w:color="000000"/>
              <w:left w:val="single" w:sz="4" w:space="0" w:color="000000"/>
              <w:bottom w:val="single" w:sz="4" w:space="0" w:color="000000"/>
            </w:tcBorders>
            <w:shd w:val="clear" w:color="auto" w:fill="auto"/>
            <w:vAlign w:val="center"/>
          </w:tcPr>
          <w:p w14:paraId="0EF34752"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0</w:t>
            </w:r>
            <w:r w:rsidRPr="006444F6">
              <w:rPr>
                <w:rFonts w:ascii="Times New Roman" w:hAnsi="Times New Roman" w:cs="Times New Roman"/>
                <w:sz w:val="24"/>
              </w:rPr>
              <w:t xml:space="preserve"> =</w:t>
            </w:r>
          </w:p>
        </w:tc>
        <w:tc>
          <w:tcPr>
            <w:tcW w:w="2481" w:type="dxa"/>
            <w:tcBorders>
              <w:top w:val="single" w:sz="4" w:space="0" w:color="000000"/>
              <w:left w:val="single" w:sz="4" w:space="0" w:color="000000"/>
              <w:bottom w:val="single" w:sz="4" w:space="0" w:color="000000"/>
            </w:tcBorders>
            <w:shd w:val="clear" w:color="auto" w:fill="auto"/>
            <w:vAlign w:val="center"/>
          </w:tcPr>
          <w:p w14:paraId="2603C3EC" w14:textId="77777777" w:rsidR="001F29F1" w:rsidRPr="006444F6" w:rsidRDefault="001F29F1" w:rsidP="00E544F2">
            <w:pPr>
              <w:jc w:val="center"/>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FF1DF" w14:textId="77777777" w:rsidR="001F29F1" w:rsidRPr="006444F6" w:rsidRDefault="001F29F1" w:rsidP="00E544F2">
            <w:pPr>
              <w:rPr>
                <w:rFonts w:ascii="Times New Roman" w:hAnsi="Times New Roman" w:cs="Times New Roman"/>
                <w:sz w:val="24"/>
              </w:rPr>
            </w:pPr>
          </w:p>
        </w:tc>
      </w:tr>
      <w:tr w:rsidR="001F29F1" w:rsidRPr="006444F6" w14:paraId="266349D3"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0977193F"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2.</w:t>
            </w:r>
          </w:p>
        </w:tc>
        <w:tc>
          <w:tcPr>
            <w:tcW w:w="1104" w:type="dxa"/>
            <w:tcBorders>
              <w:top w:val="single" w:sz="4" w:space="0" w:color="000000"/>
              <w:left w:val="single" w:sz="4" w:space="0" w:color="000000"/>
              <w:bottom w:val="single" w:sz="4" w:space="0" w:color="000000"/>
            </w:tcBorders>
            <w:shd w:val="clear" w:color="auto" w:fill="auto"/>
            <w:vAlign w:val="center"/>
          </w:tcPr>
          <w:p w14:paraId="39103EAF"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5</w:t>
            </w:r>
          </w:p>
        </w:tc>
        <w:tc>
          <w:tcPr>
            <w:tcW w:w="1949" w:type="dxa"/>
            <w:tcBorders>
              <w:top w:val="single" w:sz="4" w:space="0" w:color="000000"/>
              <w:left w:val="single" w:sz="4" w:space="0" w:color="000000"/>
              <w:bottom w:val="single" w:sz="4" w:space="0" w:color="000000"/>
            </w:tcBorders>
            <w:shd w:val="clear" w:color="auto" w:fill="auto"/>
            <w:vAlign w:val="center"/>
          </w:tcPr>
          <w:p w14:paraId="3F418D46"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 xml:space="preserve">5   </w:t>
            </w:r>
            <w:r w:rsidRPr="006444F6">
              <w:rPr>
                <w:rFonts w:ascii="Times New Roman" w:hAnsi="Times New Roman" w:cs="Times New Roman"/>
                <w:sz w:val="24"/>
              </w:rPr>
              <w:t>=</w:t>
            </w:r>
          </w:p>
        </w:tc>
        <w:tc>
          <w:tcPr>
            <w:tcW w:w="2481" w:type="dxa"/>
            <w:tcBorders>
              <w:top w:val="single" w:sz="4" w:space="0" w:color="000000"/>
              <w:left w:val="single" w:sz="4" w:space="0" w:color="000000"/>
              <w:bottom w:val="single" w:sz="4" w:space="0" w:color="000000"/>
            </w:tcBorders>
            <w:shd w:val="clear" w:color="auto" w:fill="auto"/>
          </w:tcPr>
          <w:p w14:paraId="50D59E21" w14:textId="77777777" w:rsidR="001F29F1" w:rsidRPr="006444F6" w:rsidRDefault="001F29F1" w:rsidP="00E544F2">
            <w:pPr>
              <w:snapToGrid w:val="0"/>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040D0" w14:textId="77777777" w:rsidR="001F29F1" w:rsidRPr="006444F6" w:rsidRDefault="001F29F1" w:rsidP="00E544F2">
            <w:pPr>
              <w:snapToGrid w:val="0"/>
              <w:jc w:val="center"/>
              <w:rPr>
                <w:rFonts w:ascii="Times New Roman" w:hAnsi="Times New Roman" w:cs="Times New Roman"/>
                <w:sz w:val="24"/>
              </w:rPr>
            </w:pPr>
          </w:p>
        </w:tc>
      </w:tr>
      <w:tr w:rsidR="001F29F1" w:rsidRPr="006444F6" w14:paraId="027D1242"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4A13EA76"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3.</w:t>
            </w:r>
          </w:p>
        </w:tc>
        <w:tc>
          <w:tcPr>
            <w:tcW w:w="1104" w:type="dxa"/>
            <w:tcBorders>
              <w:top w:val="single" w:sz="4" w:space="0" w:color="000000"/>
              <w:left w:val="single" w:sz="4" w:space="0" w:color="000000"/>
              <w:bottom w:val="single" w:sz="4" w:space="0" w:color="000000"/>
            </w:tcBorders>
            <w:shd w:val="clear" w:color="auto" w:fill="auto"/>
            <w:vAlign w:val="center"/>
          </w:tcPr>
          <w:p w14:paraId="79167D4A"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10</w:t>
            </w:r>
          </w:p>
        </w:tc>
        <w:tc>
          <w:tcPr>
            <w:tcW w:w="1949" w:type="dxa"/>
            <w:tcBorders>
              <w:top w:val="single" w:sz="4" w:space="0" w:color="000000"/>
              <w:left w:val="single" w:sz="4" w:space="0" w:color="000000"/>
              <w:bottom w:val="single" w:sz="4" w:space="0" w:color="000000"/>
            </w:tcBorders>
            <w:shd w:val="clear" w:color="auto" w:fill="auto"/>
            <w:vAlign w:val="center"/>
          </w:tcPr>
          <w:p w14:paraId="6ED18A93"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 xml:space="preserve">10 </w:t>
            </w:r>
            <w:r w:rsidRPr="006444F6">
              <w:rPr>
                <w:rFonts w:ascii="Times New Roman" w:hAnsi="Times New Roman" w:cs="Times New Roman"/>
                <w:sz w:val="24"/>
              </w:rPr>
              <w:t>=</w:t>
            </w:r>
          </w:p>
        </w:tc>
        <w:tc>
          <w:tcPr>
            <w:tcW w:w="2481" w:type="dxa"/>
            <w:tcBorders>
              <w:top w:val="single" w:sz="4" w:space="0" w:color="000000"/>
              <w:left w:val="single" w:sz="4" w:space="0" w:color="000000"/>
              <w:bottom w:val="single" w:sz="4" w:space="0" w:color="000000"/>
            </w:tcBorders>
            <w:shd w:val="clear" w:color="auto" w:fill="auto"/>
            <w:vAlign w:val="center"/>
          </w:tcPr>
          <w:p w14:paraId="77BE0BA1" w14:textId="77777777" w:rsidR="001F29F1" w:rsidRPr="006444F6" w:rsidRDefault="001F29F1" w:rsidP="00E544F2">
            <w:pPr>
              <w:snapToGrid w:val="0"/>
              <w:jc w:val="center"/>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124C9" w14:textId="77777777" w:rsidR="001F29F1" w:rsidRPr="006444F6" w:rsidRDefault="001F29F1" w:rsidP="00E544F2">
            <w:pPr>
              <w:snapToGrid w:val="0"/>
              <w:jc w:val="center"/>
              <w:rPr>
                <w:rFonts w:ascii="Times New Roman" w:hAnsi="Times New Roman" w:cs="Times New Roman"/>
                <w:sz w:val="24"/>
              </w:rPr>
            </w:pPr>
          </w:p>
        </w:tc>
      </w:tr>
      <w:tr w:rsidR="001F29F1" w:rsidRPr="006444F6" w14:paraId="152802D9"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13321C49"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4.</w:t>
            </w:r>
          </w:p>
        </w:tc>
        <w:tc>
          <w:tcPr>
            <w:tcW w:w="1104" w:type="dxa"/>
            <w:tcBorders>
              <w:top w:val="single" w:sz="4" w:space="0" w:color="000000"/>
              <w:left w:val="single" w:sz="4" w:space="0" w:color="000000"/>
              <w:bottom w:val="single" w:sz="4" w:space="0" w:color="000000"/>
            </w:tcBorders>
            <w:shd w:val="clear" w:color="auto" w:fill="auto"/>
            <w:vAlign w:val="center"/>
          </w:tcPr>
          <w:p w14:paraId="0473D9BE"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15</w:t>
            </w:r>
          </w:p>
        </w:tc>
        <w:tc>
          <w:tcPr>
            <w:tcW w:w="1949" w:type="dxa"/>
            <w:tcBorders>
              <w:top w:val="single" w:sz="4" w:space="0" w:color="000000"/>
              <w:left w:val="single" w:sz="4" w:space="0" w:color="000000"/>
              <w:bottom w:val="single" w:sz="4" w:space="0" w:color="000000"/>
            </w:tcBorders>
            <w:shd w:val="clear" w:color="auto" w:fill="auto"/>
            <w:vAlign w:val="center"/>
          </w:tcPr>
          <w:p w14:paraId="6B75017F"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 xml:space="preserve">15 </w:t>
            </w:r>
            <w:r w:rsidRPr="006444F6">
              <w:rPr>
                <w:rFonts w:ascii="Times New Roman" w:hAnsi="Times New Roman" w:cs="Times New Roman"/>
                <w:sz w:val="24"/>
              </w:rPr>
              <w:t>=</w:t>
            </w:r>
          </w:p>
        </w:tc>
        <w:tc>
          <w:tcPr>
            <w:tcW w:w="2481" w:type="dxa"/>
            <w:tcBorders>
              <w:top w:val="single" w:sz="4" w:space="0" w:color="000000"/>
              <w:left w:val="single" w:sz="4" w:space="0" w:color="000000"/>
              <w:bottom w:val="single" w:sz="4" w:space="0" w:color="000000"/>
            </w:tcBorders>
            <w:shd w:val="clear" w:color="auto" w:fill="auto"/>
            <w:vAlign w:val="center"/>
          </w:tcPr>
          <w:p w14:paraId="02C75D2D" w14:textId="77777777" w:rsidR="001F29F1" w:rsidRPr="006444F6" w:rsidRDefault="001F29F1" w:rsidP="00E544F2">
            <w:pPr>
              <w:snapToGrid w:val="0"/>
              <w:jc w:val="center"/>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E3A86" w14:textId="77777777" w:rsidR="001F29F1" w:rsidRPr="006444F6" w:rsidRDefault="001F29F1" w:rsidP="00E544F2">
            <w:pPr>
              <w:snapToGrid w:val="0"/>
              <w:jc w:val="center"/>
              <w:rPr>
                <w:rFonts w:ascii="Times New Roman" w:hAnsi="Times New Roman" w:cs="Times New Roman"/>
                <w:sz w:val="24"/>
              </w:rPr>
            </w:pPr>
          </w:p>
        </w:tc>
      </w:tr>
      <w:tr w:rsidR="001F29F1" w:rsidRPr="006444F6" w14:paraId="3865A64D"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3B01F2FC"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5.</w:t>
            </w:r>
          </w:p>
        </w:tc>
        <w:tc>
          <w:tcPr>
            <w:tcW w:w="1104" w:type="dxa"/>
            <w:tcBorders>
              <w:top w:val="single" w:sz="4" w:space="0" w:color="000000"/>
              <w:left w:val="single" w:sz="4" w:space="0" w:color="000000"/>
              <w:bottom w:val="single" w:sz="4" w:space="0" w:color="000000"/>
            </w:tcBorders>
            <w:shd w:val="clear" w:color="auto" w:fill="auto"/>
            <w:vAlign w:val="center"/>
          </w:tcPr>
          <w:p w14:paraId="54D37135"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20</w:t>
            </w:r>
          </w:p>
        </w:tc>
        <w:tc>
          <w:tcPr>
            <w:tcW w:w="1949" w:type="dxa"/>
            <w:tcBorders>
              <w:top w:val="single" w:sz="4" w:space="0" w:color="000000"/>
              <w:left w:val="single" w:sz="4" w:space="0" w:color="000000"/>
              <w:bottom w:val="single" w:sz="4" w:space="0" w:color="000000"/>
            </w:tcBorders>
            <w:shd w:val="clear" w:color="auto" w:fill="auto"/>
            <w:vAlign w:val="center"/>
          </w:tcPr>
          <w:p w14:paraId="4EAAD8EB"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 xml:space="preserve">20 </w:t>
            </w:r>
            <w:r w:rsidRPr="006444F6">
              <w:rPr>
                <w:rFonts w:ascii="Times New Roman" w:hAnsi="Times New Roman" w:cs="Times New Roman"/>
                <w:sz w:val="24"/>
              </w:rPr>
              <w:t>=</w:t>
            </w:r>
          </w:p>
        </w:tc>
        <w:tc>
          <w:tcPr>
            <w:tcW w:w="2481" w:type="dxa"/>
            <w:tcBorders>
              <w:top w:val="single" w:sz="4" w:space="0" w:color="000000"/>
              <w:left w:val="single" w:sz="4" w:space="0" w:color="000000"/>
              <w:bottom w:val="single" w:sz="4" w:space="0" w:color="000000"/>
            </w:tcBorders>
            <w:shd w:val="clear" w:color="auto" w:fill="auto"/>
            <w:vAlign w:val="center"/>
          </w:tcPr>
          <w:p w14:paraId="0B5080F9" w14:textId="77777777" w:rsidR="001F29F1" w:rsidRPr="006444F6" w:rsidRDefault="001F29F1" w:rsidP="00E544F2">
            <w:pPr>
              <w:snapToGrid w:val="0"/>
              <w:jc w:val="center"/>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07C84" w14:textId="77777777" w:rsidR="001F29F1" w:rsidRPr="006444F6" w:rsidRDefault="001F29F1" w:rsidP="00E544F2">
            <w:pPr>
              <w:snapToGrid w:val="0"/>
              <w:jc w:val="center"/>
              <w:rPr>
                <w:rFonts w:ascii="Times New Roman" w:hAnsi="Times New Roman" w:cs="Times New Roman"/>
                <w:sz w:val="24"/>
              </w:rPr>
            </w:pPr>
          </w:p>
        </w:tc>
      </w:tr>
      <w:tr w:rsidR="001F29F1" w:rsidRPr="006444F6" w14:paraId="4551E1A0" w14:textId="77777777" w:rsidTr="00A9015D">
        <w:trPr>
          <w:trHeight w:val="416"/>
        </w:trPr>
        <w:tc>
          <w:tcPr>
            <w:tcW w:w="992" w:type="dxa"/>
            <w:tcBorders>
              <w:top w:val="single" w:sz="4" w:space="0" w:color="000000"/>
              <w:left w:val="single" w:sz="4" w:space="0" w:color="000000"/>
              <w:bottom w:val="single" w:sz="4" w:space="0" w:color="000000"/>
            </w:tcBorders>
            <w:shd w:val="clear" w:color="auto" w:fill="auto"/>
            <w:vAlign w:val="center"/>
          </w:tcPr>
          <w:p w14:paraId="2EA9A35A"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6.</w:t>
            </w:r>
          </w:p>
        </w:tc>
        <w:tc>
          <w:tcPr>
            <w:tcW w:w="1104" w:type="dxa"/>
            <w:tcBorders>
              <w:top w:val="single" w:sz="4" w:space="0" w:color="000000"/>
              <w:left w:val="single" w:sz="4" w:space="0" w:color="000000"/>
              <w:bottom w:val="single" w:sz="4" w:space="0" w:color="000000"/>
            </w:tcBorders>
            <w:shd w:val="clear" w:color="auto" w:fill="auto"/>
            <w:vAlign w:val="center"/>
          </w:tcPr>
          <w:p w14:paraId="3CEC8332" w14:textId="77777777" w:rsidR="001F29F1" w:rsidRPr="006444F6" w:rsidRDefault="001F29F1" w:rsidP="00E544F2">
            <w:pPr>
              <w:jc w:val="center"/>
              <w:rPr>
                <w:rFonts w:ascii="Times New Roman" w:hAnsi="Times New Roman" w:cs="Times New Roman"/>
                <w:sz w:val="24"/>
              </w:rPr>
            </w:pPr>
            <w:r w:rsidRPr="006444F6">
              <w:rPr>
                <w:rFonts w:ascii="Times New Roman" w:hAnsi="Times New Roman" w:cs="Times New Roman"/>
                <w:sz w:val="24"/>
              </w:rPr>
              <w:t>25</w:t>
            </w:r>
          </w:p>
        </w:tc>
        <w:tc>
          <w:tcPr>
            <w:tcW w:w="1949" w:type="dxa"/>
            <w:tcBorders>
              <w:top w:val="single" w:sz="4" w:space="0" w:color="000000"/>
              <w:left w:val="single" w:sz="4" w:space="0" w:color="000000"/>
              <w:bottom w:val="single" w:sz="4" w:space="0" w:color="000000"/>
            </w:tcBorders>
            <w:shd w:val="clear" w:color="auto" w:fill="auto"/>
            <w:vAlign w:val="center"/>
          </w:tcPr>
          <w:p w14:paraId="5871E44A" w14:textId="77777777" w:rsidR="001F29F1" w:rsidRPr="006444F6" w:rsidRDefault="001F29F1" w:rsidP="00E544F2">
            <w:pPr>
              <w:rPr>
                <w:rFonts w:ascii="Times New Roman" w:hAnsi="Times New Roman" w:cs="Times New Roman"/>
                <w:sz w:val="24"/>
              </w:rPr>
            </w:pPr>
            <w:r w:rsidRPr="006444F6">
              <w:rPr>
                <w:rFonts w:ascii="Times New Roman" w:hAnsi="Times New Roman" w:cs="Times New Roman"/>
                <w:sz w:val="24"/>
              </w:rPr>
              <w:t>x</w:t>
            </w:r>
            <w:r w:rsidRPr="006444F6">
              <w:rPr>
                <w:rFonts w:ascii="Times New Roman" w:hAnsi="Times New Roman" w:cs="Times New Roman"/>
                <w:sz w:val="24"/>
                <w:vertAlign w:val="subscript"/>
              </w:rPr>
              <w:t xml:space="preserve">25 </w:t>
            </w:r>
            <w:r w:rsidRPr="006444F6">
              <w:rPr>
                <w:rFonts w:ascii="Times New Roman" w:hAnsi="Times New Roman" w:cs="Times New Roman"/>
                <w:sz w:val="24"/>
              </w:rPr>
              <w:t>=</w:t>
            </w:r>
          </w:p>
        </w:tc>
        <w:tc>
          <w:tcPr>
            <w:tcW w:w="2481" w:type="dxa"/>
            <w:tcBorders>
              <w:top w:val="single" w:sz="4" w:space="0" w:color="000000"/>
              <w:left w:val="single" w:sz="4" w:space="0" w:color="000000"/>
              <w:bottom w:val="single" w:sz="4" w:space="0" w:color="000000"/>
            </w:tcBorders>
            <w:shd w:val="clear" w:color="auto" w:fill="auto"/>
            <w:vAlign w:val="center"/>
          </w:tcPr>
          <w:p w14:paraId="244FBD88" w14:textId="77777777" w:rsidR="001F29F1" w:rsidRPr="006444F6" w:rsidRDefault="001F29F1" w:rsidP="00E544F2">
            <w:pPr>
              <w:snapToGrid w:val="0"/>
              <w:jc w:val="center"/>
              <w:rPr>
                <w:rFonts w:ascii="Times New Roman" w:hAnsi="Times New Roman" w:cs="Times New Roman"/>
                <w:sz w:val="24"/>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6CB4C" w14:textId="77777777" w:rsidR="001F29F1" w:rsidRPr="006444F6" w:rsidRDefault="001F29F1" w:rsidP="00E544F2">
            <w:pPr>
              <w:snapToGrid w:val="0"/>
              <w:jc w:val="center"/>
              <w:rPr>
                <w:rFonts w:ascii="Times New Roman" w:hAnsi="Times New Roman" w:cs="Times New Roman"/>
                <w:sz w:val="24"/>
              </w:rPr>
            </w:pPr>
          </w:p>
        </w:tc>
      </w:tr>
    </w:tbl>
    <w:p w14:paraId="58FC326D" w14:textId="77777777" w:rsidR="001F29F1" w:rsidRPr="006444F6" w:rsidRDefault="001F29F1" w:rsidP="001F29F1">
      <w:pPr>
        <w:rPr>
          <w:rFonts w:ascii="Times New Roman" w:hAnsi="Times New Roman" w:cs="Times New Roman"/>
          <w:sz w:val="24"/>
          <w:szCs w:val="24"/>
        </w:rPr>
      </w:pPr>
    </w:p>
    <w:p w14:paraId="020CCDD1" w14:textId="76A88A95" w:rsidR="001F29F1" w:rsidRPr="006444F6" w:rsidRDefault="001F29F1" w:rsidP="001F29F1">
      <w:pPr>
        <w:tabs>
          <w:tab w:val="left" w:pos="1800"/>
        </w:tabs>
        <w:rPr>
          <w:rFonts w:ascii="Times New Roman" w:hAnsi="Times New Roman" w:cs="Times New Roman"/>
          <w:sz w:val="24"/>
        </w:rPr>
      </w:pPr>
      <w:r w:rsidRPr="006444F6">
        <w:rPr>
          <w:rFonts w:ascii="Times New Roman" w:hAnsi="Times New Roman" w:cs="Times New Roman"/>
          <w:b/>
          <w:sz w:val="24"/>
          <w:u w:val="single"/>
        </w:rPr>
        <w:t>Calculations</w:t>
      </w:r>
      <w:r w:rsidR="00490879">
        <w:rPr>
          <w:rFonts w:ascii="Times New Roman" w:hAnsi="Times New Roman" w:cs="Times New Roman"/>
          <w:sz w:val="24"/>
        </w:rPr>
        <w:t xml:space="preserve">: </w:t>
      </w:r>
      <w:r w:rsidR="00490879">
        <w:rPr>
          <w:rFonts w:ascii="Times New Roman" w:hAnsi="Times New Roman" w:cs="Times New Roman"/>
          <w:sz w:val="24"/>
        </w:rPr>
        <w:tab/>
      </w:r>
    </w:p>
    <w:p w14:paraId="04C26CA8" w14:textId="50F6D564" w:rsidR="001F29F1" w:rsidRPr="006444F6" w:rsidRDefault="00490879" w:rsidP="001F29F1">
      <w:pPr>
        <w:tabs>
          <w:tab w:val="left" w:pos="1800"/>
        </w:tabs>
        <w:rPr>
          <w:rFonts w:ascii="Times New Roman" w:hAnsi="Times New Roman" w:cs="Times New Roman"/>
          <w:sz w:val="24"/>
        </w:rPr>
      </w:pPr>
      <w:r>
        <w:rPr>
          <w:rFonts w:ascii="Times New Roman" w:hAnsi="Times New Roman" w:cs="Times New Roman"/>
          <w:sz w:val="24"/>
        </w:rPr>
        <w:tab/>
        <w:t>Mean β = ______________ cm.</w:t>
      </w:r>
    </w:p>
    <w:p w14:paraId="51A3C15B" w14:textId="3488C71D" w:rsidR="001F29F1" w:rsidRPr="006444F6" w:rsidRDefault="001F29F1" w:rsidP="001F29F1">
      <w:pPr>
        <w:tabs>
          <w:tab w:val="left" w:pos="1800"/>
        </w:tabs>
        <w:rPr>
          <w:rFonts w:ascii="Times New Roman" w:hAnsi="Times New Roman" w:cs="Times New Roman"/>
          <w:sz w:val="24"/>
        </w:rPr>
      </w:pPr>
      <w:r w:rsidRPr="006444F6">
        <w:rPr>
          <w:rFonts w:ascii="Times New Roman" w:hAnsi="Times New Roman" w:cs="Times New Roman"/>
          <w:sz w:val="24"/>
        </w:rPr>
        <w:tab/>
        <w:t>Substituting this in</w:t>
      </w:r>
      <w:r w:rsidR="00490879">
        <w:rPr>
          <w:rFonts w:ascii="Times New Roman" w:hAnsi="Times New Roman" w:cs="Times New Roman"/>
          <w:sz w:val="24"/>
        </w:rPr>
        <w:t xml:space="preserve"> formula for thickness of paper</w:t>
      </w:r>
    </w:p>
    <w:p w14:paraId="5EBEEFD0" w14:textId="38CF489F" w:rsidR="001F29F1" w:rsidRPr="006444F6" w:rsidRDefault="001F29F1" w:rsidP="001F29F1">
      <w:pPr>
        <w:tabs>
          <w:tab w:val="left" w:pos="1800"/>
        </w:tabs>
        <w:rPr>
          <w:rFonts w:ascii="Times New Roman" w:hAnsi="Times New Roman" w:cs="Times New Roman"/>
          <w:i/>
          <w:sz w:val="24"/>
        </w:rPr>
      </w:pPr>
      <w:r w:rsidRPr="006444F6">
        <w:rPr>
          <w:rFonts w:ascii="Times New Roman" w:hAnsi="Times New Roman" w:cs="Times New Roman"/>
          <w:sz w:val="24"/>
        </w:rPr>
        <w:t xml:space="preserve">                                    </w:t>
      </w:r>
      <w:r w:rsidRPr="006444F6">
        <w:rPr>
          <w:rFonts w:ascii="Times New Roman" w:hAnsi="Times New Roman" w:cs="Times New Roman"/>
          <w:position w:val="-16"/>
          <w:sz w:val="24"/>
        </w:rPr>
        <w:object w:dxaOrig="763" w:dyaOrig="566" w14:anchorId="2E80A8E1">
          <v:shape id="_x0000_i1038" type="#_x0000_t75" style="width:36pt;height:28.5pt" o:ole="" filled="t">
            <v:fill color2="black"/>
            <v:imagedata r:id="rId27" o:title=""/>
          </v:shape>
          <o:OLEObject Type="Embed" ProgID="Equation.3" ShapeID="_x0000_i1038" DrawAspect="Content" ObjectID="_1807700450" r:id="rId37"/>
        </w:object>
      </w:r>
      <w:r w:rsidR="001844F6">
        <w:rPr>
          <w:rFonts w:ascii="Times New Roman" w:hAnsi="Times New Roman" w:cs="Times New Roman"/>
          <w:i/>
          <w:sz w:val="24"/>
        </w:rPr>
        <w:t xml:space="preserve">  =     </w:t>
      </w:r>
      <w:r w:rsidRPr="006444F6">
        <w:rPr>
          <w:rFonts w:ascii="Times New Roman" w:hAnsi="Times New Roman" w:cs="Times New Roman"/>
          <w:i/>
          <w:sz w:val="24"/>
        </w:rPr>
        <w:t>-</w:t>
      </w:r>
      <w:r w:rsidR="00490879">
        <w:rPr>
          <w:rFonts w:ascii="Times New Roman" w:hAnsi="Times New Roman" w:cs="Times New Roman"/>
          <w:i/>
          <w:sz w:val="24"/>
        </w:rPr>
        <w:t>----------------------------</w:t>
      </w:r>
      <w:r w:rsidRPr="006444F6">
        <w:rPr>
          <w:rFonts w:ascii="Times New Roman" w:hAnsi="Times New Roman" w:cs="Times New Roman"/>
          <w:i/>
          <w:sz w:val="24"/>
        </w:rPr>
        <w:t xml:space="preserve">          </w:t>
      </w:r>
    </w:p>
    <w:p w14:paraId="6B14F81B" w14:textId="59B55896" w:rsidR="00F04F39" w:rsidRPr="006444F6" w:rsidRDefault="001F29F1" w:rsidP="001F29F1">
      <w:pPr>
        <w:tabs>
          <w:tab w:val="left" w:pos="1800"/>
        </w:tabs>
        <w:rPr>
          <w:rFonts w:ascii="Times New Roman" w:hAnsi="Times New Roman" w:cs="Times New Roman"/>
          <w:i/>
          <w:sz w:val="24"/>
        </w:rPr>
      </w:pPr>
      <w:r w:rsidRPr="006444F6">
        <w:rPr>
          <w:rFonts w:ascii="Times New Roman" w:hAnsi="Times New Roman" w:cs="Times New Roman"/>
          <w:i/>
          <w:sz w:val="24"/>
        </w:rPr>
        <w:t xml:space="preserve">                </w:t>
      </w:r>
      <w:r w:rsidR="006D35C2">
        <w:rPr>
          <w:rFonts w:ascii="Times New Roman" w:hAnsi="Times New Roman" w:cs="Times New Roman"/>
          <w:i/>
          <w:sz w:val="24"/>
        </w:rPr>
        <w:t xml:space="preserve">                             </w:t>
      </w:r>
      <w:r w:rsidRPr="006444F6">
        <w:rPr>
          <w:rFonts w:ascii="Times New Roman" w:hAnsi="Times New Roman" w:cs="Times New Roman"/>
          <w:i/>
          <w:sz w:val="24"/>
        </w:rPr>
        <w:t xml:space="preserve">t </w:t>
      </w:r>
      <w:r w:rsidR="006D35C2">
        <w:rPr>
          <w:rFonts w:ascii="Times New Roman" w:hAnsi="Times New Roman" w:cs="Times New Roman"/>
          <w:i/>
          <w:sz w:val="24"/>
        </w:rPr>
        <w:t xml:space="preserve">   </w:t>
      </w:r>
      <w:r w:rsidR="001844F6">
        <w:rPr>
          <w:rFonts w:ascii="Times New Roman" w:hAnsi="Times New Roman" w:cs="Times New Roman"/>
          <w:i/>
          <w:sz w:val="24"/>
        </w:rPr>
        <w:t>=    ------------------------------</w:t>
      </w:r>
      <w:r w:rsidRPr="006444F6">
        <w:rPr>
          <w:rFonts w:ascii="Times New Roman" w:hAnsi="Times New Roman" w:cs="Times New Roman"/>
          <w:i/>
          <w:sz w:val="24"/>
        </w:rPr>
        <w:t xml:space="preserve">     </w:t>
      </w:r>
    </w:p>
    <w:p w14:paraId="0768CBAA" w14:textId="5F7A1F70" w:rsidR="001F29F1" w:rsidRPr="006444F6" w:rsidRDefault="001F29F1" w:rsidP="001F29F1">
      <w:pPr>
        <w:tabs>
          <w:tab w:val="left" w:pos="1800"/>
        </w:tabs>
        <w:rPr>
          <w:rFonts w:ascii="Times New Roman" w:hAnsi="Times New Roman" w:cs="Times New Roman"/>
          <w:sz w:val="24"/>
        </w:rPr>
      </w:pPr>
      <w:r w:rsidRPr="006444F6">
        <w:rPr>
          <w:rFonts w:ascii="Times New Roman" w:hAnsi="Times New Roman" w:cs="Times New Roman"/>
          <w:sz w:val="24"/>
        </w:rPr>
        <w:t xml:space="preserve">                                                      OR               </w:t>
      </w:r>
    </w:p>
    <w:p w14:paraId="2E3E1F1D" w14:textId="77777777" w:rsidR="00F04F39" w:rsidRPr="006444F6" w:rsidRDefault="001F29F1" w:rsidP="00F04F39">
      <w:pPr>
        <w:tabs>
          <w:tab w:val="left" w:pos="1800"/>
        </w:tabs>
        <w:rPr>
          <w:rFonts w:ascii="Times New Roman" w:hAnsi="Times New Roman" w:cs="Times New Roman"/>
          <w:sz w:val="24"/>
        </w:rPr>
      </w:pPr>
      <w:r w:rsidRPr="006444F6">
        <w:rPr>
          <w:rFonts w:ascii="Times New Roman" w:hAnsi="Times New Roman" w:cs="Times New Roman"/>
          <w:sz w:val="24"/>
        </w:rPr>
        <w:t xml:space="preserve">                                      Wedge angle can be determined as </w:t>
      </w:r>
      <w:r w:rsidRPr="006444F6">
        <w:rPr>
          <w:rFonts w:ascii="Times New Roman" w:hAnsi="Times New Roman" w:cs="Times New Roman"/>
          <w:sz w:val="24"/>
        </w:rPr>
        <w:tab/>
      </w:r>
    </w:p>
    <w:p w14:paraId="5C306953" w14:textId="54E69D9A" w:rsidR="001F29F1" w:rsidRPr="006444F6" w:rsidRDefault="001844F6" w:rsidP="00F04F39">
      <w:pPr>
        <w:tabs>
          <w:tab w:val="left" w:pos="18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(in radian)       </w:t>
      </w:r>
      <w:r w:rsidR="001F29F1" w:rsidRPr="006444F6">
        <w:rPr>
          <w:rFonts w:ascii="Times New Roman" w:hAnsi="Times New Roman" w:cs="Times New Roman"/>
          <w:position w:val="-16"/>
          <w:sz w:val="24"/>
        </w:rPr>
        <w:object w:dxaOrig="1513" w:dyaOrig="566" w14:anchorId="18DB8C05">
          <v:shape id="_x0000_i1039" type="#_x0000_t75" style="width:1in;height:28.5pt" o:ole="" filled="t">
            <v:fill color2="black"/>
            <v:imagedata r:id="rId38" o:title=""/>
          </v:shape>
          <o:OLEObject Type="Embed" ProgID="Equation.3" ShapeID="_x0000_i1039" DrawAspect="Content" ObjectID="_1807700451" r:id="rId39"/>
        </w:object>
      </w:r>
      <w:r w:rsidR="006D35C2">
        <w:rPr>
          <w:rFonts w:ascii="Times New Roman" w:hAnsi="Times New Roman" w:cs="Times New Roman"/>
          <w:i/>
          <w:sz w:val="24"/>
        </w:rPr>
        <w:t xml:space="preserve">   </w:t>
      </w:r>
      <w:r w:rsidR="001F29F1" w:rsidRPr="006444F6">
        <w:rPr>
          <w:rFonts w:ascii="Times New Roman" w:hAnsi="Times New Roman" w:cs="Times New Roman"/>
          <w:i/>
          <w:sz w:val="24"/>
        </w:rPr>
        <w:t>=</w:t>
      </w:r>
      <w:r>
        <w:rPr>
          <w:rFonts w:ascii="Times New Roman" w:hAnsi="Times New Roman" w:cs="Times New Roman"/>
          <w:i/>
          <w:sz w:val="24"/>
        </w:rPr>
        <w:t xml:space="preserve"> </w:t>
      </w:r>
      <w:r w:rsidR="006D35C2">
        <w:rPr>
          <w:rFonts w:ascii="Times New Roman" w:hAnsi="Times New Roman" w:cs="Times New Roman"/>
          <w:i/>
          <w:sz w:val="24"/>
        </w:rPr>
        <w:t>__________</w:t>
      </w:r>
      <w:r w:rsidR="001F29F1" w:rsidRPr="006444F6">
        <w:rPr>
          <w:rFonts w:ascii="Times New Roman" w:hAnsi="Times New Roman" w:cs="Times New Roman"/>
          <w:i/>
          <w:sz w:val="24"/>
        </w:rPr>
        <w:t xml:space="preserve">     </w:t>
      </w:r>
    </w:p>
    <w:p w14:paraId="2B669072" w14:textId="5B574E26" w:rsidR="001F29F1" w:rsidRPr="006444F6" w:rsidRDefault="001F29F1" w:rsidP="00F04F39">
      <w:pPr>
        <w:tabs>
          <w:tab w:val="left" w:pos="1800"/>
        </w:tabs>
        <w:rPr>
          <w:rFonts w:ascii="Times New Roman" w:hAnsi="Times New Roman" w:cs="Times New Roman"/>
          <w:sz w:val="24"/>
        </w:rPr>
      </w:pPr>
      <w:r w:rsidRPr="006444F6">
        <w:rPr>
          <w:rFonts w:ascii="Times New Roman" w:hAnsi="Times New Roman" w:cs="Times New Roman"/>
          <w:i/>
          <w:sz w:val="24"/>
        </w:rPr>
        <w:tab/>
      </w:r>
      <w:r w:rsidRPr="006444F6">
        <w:rPr>
          <w:rFonts w:ascii="Times New Roman" w:hAnsi="Times New Roman" w:cs="Times New Roman"/>
          <w:i/>
          <w:sz w:val="24"/>
        </w:rPr>
        <w:tab/>
      </w:r>
      <w:r w:rsidRPr="006444F6">
        <w:rPr>
          <w:rFonts w:ascii="Times New Roman" w:hAnsi="Times New Roman" w:cs="Times New Roman"/>
          <w:i/>
          <w:sz w:val="24"/>
        </w:rPr>
        <w:tab/>
      </w:r>
      <w:r w:rsidRPr="006444F6">
        <w:rPr>
          <w:rFonts w:ascii="Times New Roman" w:hAnsi="Times New Roman" w:cs="Times New Roman"/>
          <w:i/>
          <w:sz w:val="24"/>
        </w:rPr>
        <w:tab/>
      </w:r>
      <w:r w:rsidRPr="006444F6">
        <w:rPr>
          <w:rFonts w:ascii="Times New Roman" w:hAnsi="Times New Roman" w:cs="Times New Roman"/>
          <w:i/>
          <w:sz w:val="24"/>
        </w:rPr>
        <w:tab/>
      </w:r>
      <w:r w:rsidR="00F04F39" w:rsidRPr="006444F6">
        <w:rPr>
          <w:rFonts w:ascii="Times New Roman" w:hAnsi="Times New Roman" w:cs="Times New Roman"/>
          <w:i/>
          <w:sz w:val="24"/>
        </w:rPr>
        <w:t xml:space="preserve">              </w:t>
      </w:r>
      <w:r w:rsidRPr="006444F6">
        <w:rPr>
          <w:rFonts w:ascii="Times New Roman" w:hAnsi="Times New Roman" w:cs="Times New Roman"/>
          <w:i/>
          <w:sz w:val="24"/>
        </w:rPr>
        <w:tab/>
      </w:r>
    </w:p>
    <w:p w14:paraId="39E15768" w14:textId="258A3B84" w:rsidR="001F29F1" w:rsidRPr="006D35C2" w:rsidRDefault="00490879" w:rsidP="006D35C2">
      <w:pPr>
        <w:tabs>
          <w:tab w:val="left" w:pos="1800"/>
        </w:tabs>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6D35C2">
        <w:rPr>
          <w:rFonts w:ascii="Times New Roman" w:hAnsi="Times New Roman" w:cs="Times New Roman"/>
          <w:sz w:val="24"/>
        </w:rPr>
        <w:tab/>
      </w:r>
      <w:r w:rsidR="001F29F1" w:rsidRPr="006444F6">
        <w:rPr>
          <w:rFonts w:ascii="Times New Roman" w:hAnsi="Times New Roman" w:cs="Times New Roman"/>
          <w:sz w:val="24"/>
        </w:rPr>
        <w:t>(in degree)</w:t>
      </w:r>
      <w:r w:rsidR="001F29F1" w:rsidRPr="006444F6">
        <w:rPr>
          <w:rFonts w:ascii="Times New Roman" w:hAnsi="Times New Roman" w:cs="Times New Roman"/>
          <w:sz w:val="24"/>
        </w:rPr>
        <w:tab/>
      </w:r>
      <w:r w:rsidR="001F29F1" w:rsidRPr="006444F6">
        <w:rPr>
          <w:rFonts w:ascii="Times New Roman" w:hAnsi="Times New Roman" w:cs="Times New Roman"/>
          <w:position w:val="-19"/>
          <w:sz w:val="24"/>
        </w:rPr>
        <w:object w:dxaOrig="1551" w:dyaOrig="624" w14:anchorId="39974BD9">
          <v:shape id="_x0000_i1040" type="#_x0000_t75" style="width:92.25pt;height:33pt" o:ole="" filled="t">
            <v:fill color2="black"/>
            <v:imagedata r:id="rId40" o:title=""/>
          </v:shape>
          <o:OLEObject Type="Embed" ProgID="Equation.3" ShapeID="_x0000_i1040" DrawAspect="Content" ObjectID="_1807700452" r:id="rId41"/>
        </w:object>
      </w:r>
      <w:r>
        <w:rPr>
          <w:rFonts w:ascii="Times New Roman" w:hAnsi="Times New Roman" w:cs="Times New Roman"/>
          <w:sz w:val="24"/>
        </w:rPr>
        <w:t xml:space="preserve"> </w:t>
      </w:r>
      <w:r>
        <w:rPr>
          <w:rFonts w:ascii="Times New Roman" w:hAnsi="Times New Roman" w:cs="Times New Roman"/>
          <w:sz w:val="24"/>
        </w:rPr>
        <w:tab/>
        <w:t xml:space="preserve">=        __________ </w:t>
      </w:r>
    </w:p>
    <w:p w14:paraId="14E2F3D8" w14:textId="77777777" w:rsidR="001F29F1" w:rsidRPr="006444F6" w:rsidRDefault="001F29F1" w:rsidP="001F29F1">
      <w:pPr>
        <w:jc w:val="both"/>
        <w:rPr>
          <w:rFonts w:ascii="Times New Roman" w:hAnsi="Times New Roman" w:cs="Times New Roman"/>
          <w:sz w:val="24"/>
        </w:rPr>
      </w:pPr>
      <w:r w:rsidRPr="006444F6">
        <w:rPr>
          <w:rFonts w:ascii="Times New Roman" w:hAnsi="Times New Roman" w:cs="Times New Roman"/>
          <w:b/>
          <w:sz w:val="24"/>
          <w:u w:val="single"/>
        </w:rPr>
        <w:t>Result</w:t>
      </w:r>
      <w:r w:rsidRPr="006444F6">
        <w:rPr>
          <w:rFonts w:ascii="Times New Roman" w:hAnsi="Times New Roman" w:cs="Times New Roman"/>
          <w:b/>
          <w:sz w:val="24"/>
        </w:rPr>
        <w:t xml:space="preserve">: </w:t>
      </w:r>
      <w:r w:rsidRPr="006444F6">
        <w:rPr>
          <w:rFonts w:ascii="Times New Roman" w:hAnsi="Times New Roman" w:cs="Times New Roman"/>
          <w:sz w:val="24"/>
        </w:rPr>
        <w:tab/>
      </w:r>
      <w:r w:rsidRPr="006444F6">
        <w:rPr>
          <w:rFonts w:ascii="Times New Roman" w:hAnsi="Times New Roman" w:cs="Times New Roman"/>
          <w:sz w:val="24"/>
        </w:rPr>
        <w:tab/>
      </w:r>
    </w:p>
    <w:p w14:paraId="69566B10" w14:textId="49A19F30" w:rsidR="001F29F1" w:rsidRPr="006444F6" w:rsidRDefault="001F29F1" w:rsidP="006D35C2">
      <w:pPr>
        <w:ind w:left="1440" w:firstLine="720"/>
        <w:jc w:val="both"/>
        <w:rPr>
          <w:rFonts w:ascii="Times New Roman" w:hAnsi="Times New Roman" w:cs="Times New Roman"/>
          <w:sz w:val="24"/>
        </w:rPr>
      </w:pPr>
      <w:r w:rsidRPr="006444F6">
        <w:rPr>
          <w:rFonts w:ascii="Times New Roman" w:hAnsi="Times New Roman" w:cs="Times New Roman"/>
          <w:sz w:val="24"/>
        </w:rPr>
        <w:t>1.</w:t>
      </w:r>
      <w:r w:rsidRPr="006444F6">
        <w:rPr>
          <w:rFonts w:ascii="Times New Roman" w:hAnsi="Times New Roman" w:cs="Times New Roman"/>
          <w:b/>
          <w:sz w:val="24"/>
        </w:rPr>
        <w:t xml:space="preserve">  </w:t>
      </w:r>
      <w:r w:rsidRPr="006444F6">
        <w:rPr>
          <w:rFonts w:ascii="Times New Roman" w:hAnsi="Times New Roman" w:cs="Times New Roman"/>
          <w:sz w:val="24"/>
        </w:rPr>
        <w:t>The t</w:t>
      </w:r>
      <w:r w:rsidR="006D35C2">
        <w:rPr>
          <w:rFonts w:ascii="Times New Roman" w:hAnsi="Times New Roman" w:cs="Times New Roman"/>
          <w:sz w:val="24"/>
        </w:rPr>
        <w:t>hickness of paper is   ________</w:t>
      </w:r>
    </w:p>
    <w:p w14:paraId="1D18602C" w14:textId="77777777" w:rsidR="006D35C2" w:rsidRDefault="001F29F1" w:rsidP="006D35C2">
      <w:pPr>
        <w:jc w:val="both"/>
        <w:rPr>
          <w:rFonts w:ascii="Times New Roman" w:hAnsi="Times New Roman" w:cs="Times New Roman"/>
          <w:sz w:val="24"/>
        </w:rPr>
      </w:pPr>
      <w:r w:rsidRPr="006444F6">
        <w:rPr>
          <w:rFonts w:ascii="Times New Roman" w:hAnsi="Times New Roman" w:cs="Times New Roman"/>
          <w:sz w:val="24"/>
        </w:rPr>
        <w:tab/>
      </w:r>
      <w:r w:rsidRPr="006444F6">
        <w:rPr>
          <w:rFonts w:ascii="Times New Roman" w:hAnsi="Times New Roman" w:cs="Times New Roman"/>
          <w:sz w:val="24"/>
        </w:rPr>
        <w:tab/>
      </w:r>
      <w:r w:rsidR="006D35C2">
        <w:rPr>
          <w:rFonts w:ascii="Times New Roman" w:hAnsi="Times New Roman" w:cs="Times New Roman"/>
          <w:sz w:val="24"/>
        </w:rPr>
        <w:tab/>
        <w:t xml:space="preserve">2.  Wedge angle is   ________ </w:t>
      </w:r>
    </w:p>
    <w:p w14:paraId="6CE8B992" w14:textId="676EB4BB" w:rsidR="001F29F1" w:rsidRPr="006444F6" w:rsidRDefault="001F29F1" w:rsidP="006D35C2">
      <w:pPr>
        <w:jc w:val="both"/>
        <w:rPr>
          <w:rFonts w:ascii="Times New Roman" w:hAnsi="Times New Roman" w:cs="Times New Roman"/>
          <w:sz w:val="24"/>
        </w:rPr>
      </w:pPr>
      <w:r w:rsidRPr="006444F6">
        <w:rPr>
          <w:rFonts w:ascii="Times New Roman" w:hAnsi="Times New Roman" w:cs="Times New Roman"/>
          <w:sz w:val="24"/>
        </w:rPr>
        <w:tab/>
      </w:r>
    </w:p>
    <w:p w14:paraId="7BAA5A8B" w14:textId="60498DC5" w:rsidR="001F29F1" w:rsidRPr="008054B7" w:rsidRDefault="001F29F1" w:rsidP="008054B7">
      <w:pPr>
        <w:spacing w:before="90"/>
        <w:rPr>
          <w:rFonts w:ascii="Times New Roman" w:hAnsi="Times New Roman" w:cs="Times New Roman"/>
          <w:b/>
          <w:sz w:val="24"/>
        </w:rPr>
      </w:pPr>
      <w:r w:rsidRPr="006444F6">
        <w:rPr>
          <w:rFonts w:ascii="Times New Roman" w:hAnsi="Times New Roman" w:cs="Times New Roman"/>
          <w:b/>
          <w:sz w:val="24"/>
          <w:u w:val="thick"/>
        </w:rPr>
        <w:t xml:space="preserve">Viva Questions: </w:t>
      </w:r>
    </w:p>
    <w:p w14:paraId="51608A85" w14:textId="362F6C88" w:rsidR="001F29F1" w:rsidRPr="006444F6" w:rsidRDefault="001F29F1" w:rsidP="008054B7">
      <w:pPr>
        <w:pStyle w:val="ListParagraph"/>
        <w:widowControl w:val="0"/>
        <w:numPr>
          <w:ilvl w:val="0"/>
          <w:numId w:val="12"/>
        </w:numPr>
        <w:autoSpaceDE w:val="0"/>
        <w:autoSpaceDN w:val="0"/>
        <w:spacing w:after="0" w:line="360" w:lineRule="auto"/>
        <w:contextualSpacing w:val="0"/>
        <w:rPr>
          <w:rFonts w:ascii="Times New Roman" w:hAnsi="Times New Roman" w:cs="Times New Roman"/>
          <w:sz w:val="24"/>
          <w:szCs w:val="24"/>
        </w:rPr>
      </w:pPr>
      <w:r w:rsidRPr="006444F6">
        <w:rPr>
          <w:rFonts w:ascii="Times New Roman" w:hAnsi="Times New Roman" w:cs="Times New Roman"/>
          <w:sz w:val="24"/>
          <w:szCs w:val="24"/>
        </w:rPr>
        <w:t>Why the glass plate used in the pathway of the light source should be inclined exactly at 45°?</w:t>
      </w:r>
    </w:p>
    <w:p w14:paraId="7FAEEC40" w14:textId="7022F332" w:rsidR="001F29F1" w:rsidRPr="006444F6" w:rsidRDefault="001F29F1" w:rsidP="008054B7">
      <w:pPr>
        <w:pStyle w:val="ListParagraph"/>
        <w:widowControl w:val="0"/>
        <w:numPr>
          <w:ilvl w:val="0"/>
          <w:numId w:val="12"/>
        </w:numPr>
        <w:autoSpaceDE w:val="0"/>
        <w:autoSpaceDN w:val="0"/>
        <w:spacing w:after="0" w:line="360" w:lineRule="auto"/>
        <w:contextualSpacing w:val="0"/>
        <w:rPr>
          <w:rFonts w:ascii="Times New Roman" w:hAnsi="Times New Roman" w:cs="Times New Roman"/>
          <w:sz w:val="24"/>
          <w:szCs w:val="24"/>
        </w:rPr>
      </w:pPr>
      <w:r w:rsidRPr="006444F6">
        <w:rPr>
          <w:rFonts w:ascii="Times New Roman" w:hAnsi="Times New Roman" w:cs="Times New Roman"/>
          <w:sz w:val="24"/>
          <w:szCs w:val="24"/>
        </w:rPr>
        <w:t>Why do we get straight-line fringes in an air wedge?</w:t>
      </w:r>
    </w:p>
    <w:p w14:paraId="74AA4E94" w14:textId="31D27470" w:rsidR="001F29F1" w:rsidRPr="006444F6" w:rsidRDefault="001F29F1" w:rsidP="008054B7">
      <w:pPr>
        <w:pStyle w:val="ListParagraph"/>
        <w:widowControl w:val="0"/>
        <w:numPr>
          <w:ilvl w:val="0"/>
          <w:numId w:val="12"/>
        </w:numPr>
        <w:autoSpaceDE w:val="0"/>
        <w:autoSpaceDN w:val="0"/>
        <w:spacing w:after="0" w:line="360" w:lineRule="auto"/>
        <w:contextualSpacing w:val="0"/>
        <w:rPr>
          <w:rFonts w:ascii="Times New Roman" w:hAnsi="Times New Roman" w:cs="Times New Roman"/>
          <w:sz w:val="24"/>
        </w:rPr>
      </w:pPr>
      <w:r w:rsidRPr="006444F6">
        <w:rPr>
          <w:rFonts w:ascii="Times New Roman" w:hAnsi="Times New Roman" w:cs="Times New Roman"/>
          <w:sz w:val="24"/>
          <w:szCs w:val="24"/>
        </w:rPr>
        <w:t>When the length of the air-wedge is increased, what happens to the fringe width</w:t>
      </w:r>
      <w:r w:rsidRPr="006444F6">
        <w:rPr>
          <w:rFonts w:ascii="Times New Roman" w:hAnsi="Times New Roman" w:cs="Times New Roman"/>
        </w:rPr>
        <w:t>?</w:t>
      </w:r>
    </w:p>
    <w:p w14:paraId="4495835E" w14:textId="77777777" w:rsidR="001F29F1" w:rsidRPr="006444F6" w:rsidRDefault="001F29F1" w:rsidP="001F29F1">
      <w:pPr>
        <w:rPr>
          <w:rFonts w:ascii="Times New Roman" w:hAnsi="Times New Roman" w:cs="Times New Roman"/>
          <w:sz w:val="24"/>
        </w:rPr>
      </w:pPr>
    </w:p>
    <w:p w14:paraId="5CF69A7D" w14:textId="77777777" w:rsidR="00E544F2" w:rsidRDefault="00E544F2" w:rsidP="001F29F1">
      <w:pPr>
        <w:rPr>
          <w:rFonts w:ascii="Times New Roman" w:hAnsi="Times New Roman" w:cs="Times New Roman"/>
          <w:b/>
          <w:sz w:val="24"/>
          <w:u w:val="single"/>
        </w:rPr>
      </w:pPr>
    </w:p>
    <w:p w14:paraId="53158112" w14:textId="3190BB1A" w:rsidR="00E544F2" w:rsidRDefault="001F29F1" w:rsidP="001F29F1">
      <w:pPr>
        <w:rPr>
          <w:rFonts w:ascii="Times New Roman" w:hAnsi="Times New Roman" w:cs="Times New Roman"/>
          <w:b/>
          <w:sz w:val="24"/>
        </w:rPr>
      </w:pPr>
      <w:r w:rsidRPr="006444F6">
        <w:rPr>
          <w:rFonts w:ascii="Times New Roman" w:hAnsi="Times New Roman" w:cs="Times New Roman"/>
          <w:b/>
          <w:sz w:val="24"/>
          <w:u w:val="single"/>
        </w:rPr>
        <w:t>Answers</w:t>
      </w:r>
      <w:r w:rsidRPr="006444F6">
        <w:rPr>
          <w:rFonts w:ascii="Times New Roman" w:hAnsi="Times New Roman" w:cs="Times New Roman"/>
          <w:b/>
          <w:sz w:val="24"/>
        </w:rPr>
        <w:t>:</w:t>
      </w:r>
    </w:p>
    <w:p w14:paraId="4F6F8054" w14:textId="786BE9EB" w:rsidR="0031093B" w:rsidRPr="00571677" w:rsidRDefault="001F29F1" w:rsidP="00571677">
      <w:pPr>
        <w:rPr>
          <w:rFonts w:ascii="Times New Roman" w:hAnsi="Times New Roman" w:cs="Times New Roman"/>
          <w:b/>
          <w:bCs/>
          <w:sz w:val="24"/>
        </w:rPr>
      </w:pPr>
      <w:r w:rsidRPr="006444F6">
        <w:rPr>
          <w:rFonts w:ascii="Times New Roman" w:hAnsi="Times New Roman" w:cs="Times New Roman"/>
          <w:b/>
          <w:bCs/>
          <w:sz w:val="24"/>
        </w:rPr>
        <w:t>-</w:t>
      </w:r>
      <w:bookmarkStart w:id="1" w:name="_Hlk119776111"/>
      <w:r w:rsidRPr="006444F6">
        <w:rPr>
          <w:rFonts w:ascii="Times New Roman" w:hAnsi="Times New Roman" w:cs="Times New Roman"/>
          <w:b/>
          <w:bCs/>
          <w:sz w:val="24"/>
        </w:rPr>
        <w:t>-----------------------------------------------------------------------------------------------------------------------------------------------------------------------------------------------------------------------------------------------------------------------------------------------------------------------------------------------------------------------------------------------------------------------------------------------------------------------------------------------------------------------------------------------------------------------------------------------------------------------------------------------------------------------------------------------------------------------------------------------------------------------------------------------------------------------------------------------------------------------------------------------------------------------------------------------------------------------------------------------------------------------------------------------------------------------------------------------------------------------------------------------------------------------------------------------------------------------------------------------------------------------------------------------------------------------------------------------------------------------</w:t>
      </w:r>
      <w:bookmarkEnd w:id="1"/>
      <w:r w:rsidRPr="006444F6">
        <w:rPr>
          <w:rFonts w:ascii="Times New Roman" w:hAnsi="Times New Roman" w:cs="Times New Roman"/>
          <w:b/>
          <w:bCs/>
          <w:sz w:val="24"/>
        </w:rPr>
        <w:t>--------------------------------------------------------------------------------------------------------------------------------------------------------------------------------------------------------------------------------------------------------</w:t>
      </w:r>
      <w:r w:rsidR="006D35C2">
        <w:rPr>
          <w:rFonts w:ascii="Times New Roman" w:hAnsi="Times New Roman" w:cs="Times New Roman"/>
          <w:b/>
          <w:bCs/>
          <w:sz w:val="24"/>
        </w:rPr>
        <w:softHyphen/>
      </w:r>
      <w:r w:rsidR="006D35C2">
        <w:rPr>
          <w:rFonts w:ascii="Times New Roman" w:hAnsi="Times New Roman" w:cs="Times New Roman"/>
          <w:b/>
          <w:bCs/>
          <w:sz w:val="24"/>
        </w:rPr>
        <w:softHyphen/>
        <w:t>------------------------------------------------------------------------------------------------------------------------------------------------------------------------------------------------------------------------------------------------------------------------------------------------------------------------------------------------------------------------------------------------------------------------------------------------------------------------------------------------------------------------------------------------------------------------------------------------------------------------------------------------------------------------------------------------------------------------------------------------------------------------------------------------</w:t>
      </w:r>
      <w:r w:rsidR="00571677">
        <w:rPr>
          <w:rFonts w:ascii="Times New Roman" w:hAnsi="Times New Roman" w:cs="Times New Roman"/>
          <w:b/>
          <w:bCs/>
          <w:sz w:val="24"/>
        </w:rPr>
        <w:t>----------------</w:t>
      </w:r>
      <w:bookmarkStart w:id="2" w:name="_Hlk119699639"/>
    </w:p>
    <w:p w14:paraId="2CC98C43" w14:textId="3974226B" w:rsidR="0031093B" w:rsidRPr="006444F6" w:rsidRDefault="0031093B" w:rsidP="00BF30AA">
      <w:pPr>
        <w:spacing w:line="240" w:lineRule="atLeast"/>
        <w:jc w:val="center"/>
        <w:rPr>
          <w:rFonts w:ascii="Times New Roman" w:hAnsi="Times New Roman" w:cs="Times New Roman"/>
          <w:b/>
          <w:sz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55168" behindDoc="0" locked="0" layoutInCell="1" allowOverlap="1" wp14:anchorId="1A334D91" wp14:editId="3A7D4EA4">
                <wp:simplePos x="0" y="0"/>
                <wp:positionH relativeFrom="column">
                  <wp:posOffset>627380</wp:posOffset>
                </wp:positionH>
                <wp:positionV relativeFrom="paragraph">
                  <wp:posOffset>118967</wp:posOffset>
                </wp:positionV>
                <wp:extent cx="3990975" cy="1872615"/>
                <wp:effectExtent l="0" t="0" r="28575" b="13335"/>
                <wp:wrapTight wrapText="bothSides">
                  <wp:wrapPolygon edited="0">
                    <wp:start x="0" y="0"/>
                    <wp:lineTo x="0" y="21534"/>
                    <wp:lineTo x="21652" y="21534"/>
                    <wp:lineTo x="21652" y="0"/>
                    <wp:lineTo x="0" y="0"/>
                  </wp:wrapPolygon>
                </wp:wrapTight>
                <wp:docPr id="71931153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5320C1" w14:textId="77777777" w:rsidR="0020484C" w:rsidRPr="00077CC1" w:rsidRDefault="0020484C" w:rsidP="0031093B">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91C6C66" w14:textId="77777777" w:rsidR="0020484C" w:rsidRPr="00077CC1" w:rsidRDefault="0020484C"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2774844" w14:textId="3C0B1DC5" w:rsidR="0020484C" w:rsidRPr="00077CC1" w:rsidRDefault="0020484C"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4</w:t>
                            </w:r>
                          </w:p>
                          <w:p w14:paraId="30B0AF15" w14:textId="59A83D4C" w:rsidR="0020484C" w:rsidRDefault="0020484C" w:rsidP="0031093B">
                            <w:pPr>
                              <w:pStyle w:val="BodyText"/>
                              <w:rPr>
                                <w:b/>
                                <w:bCs/>
                              </w:rPr>
                            </w:pPr>
                            <w:r>
                              <w:rPr>
                                <w:b/>
                                <w:bCs/>
                              </w:rPr>
                              <w:t xml:space="preserve">  </w:t>
                            </w:r>
                            <w:r w:rsidRPr="00077CC1">
                              <w:rPr>
                                <w:b/>
                                <w:bCs/>
                              </w:rPr>
                              <w:t>TITLE:</w:t>
                            </w:r>
                            <w:r w:rsidRPr="00077CC1">
                              <w:t xml:space="preserve"> </w:t>
                            </w:r>
                            <w:r>
                              <w:t xml:space="preserve">  </w:t>
                            </w:r>
                            <w:r>
                              <w:rPr>
                                <w:b/>
                                <w:bCs/>
                              </w:rPr>
                              <w:t>Determination of magnetic flux density</w:t>
                            </w:r>
                          </w:p>
                          <w:p w14:paraId="0ADD6C7B" w14:textId="77777777" w:rsidR="0020484C" w:rsidRDefault="0020484C" w:rsidP="0031093B">
                            <w:pPr>
                              <w:pStyle w:val="BodyText"/>
                              <w:rPr>
                                <w:b/>
                                <w:bCs/>
                              </w:rPr>
                            </w:pPr>
                          </w:p>
                          <w:p w14:paraId="556734B2" w14:textId="0539862F" w:rsidR="0020484C" w:rsidRPr="00077CC1" w:rsidRDefault="0020484C" w:rsidP="0031093B">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5D60E9" w14:textId="77777777" w:rsidR="0020484C" w:rsidRPr="00077CC1" w:rsidRDefault="0020484C" w:rsidP="0031093B">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05BB916" w14:textId="77777777" w:rsidR="0020484C" w:rsidRDefault="0020484C" w:rsidP="0031093B">
                            <w:pPr>
                              <w:spacing w:before="241"/>
                              <w:rPr>
                                <w:spacing w:val="-57"/>
                                <w:sz w:val="24"/>
                              </w:rPr>
                            </w:pPr>
                          </w:p>
                          <w:p w14:paraId="39D8774E" w14:textId="77777777" w:rsidR="0020484C" w:rsidRDefault="0020484C" w:rsidP="0031093B">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34D91" id="_x0000_s1030" type="#_x0000_t202" style="position:absolute;left:0;text-align:left;margin-left:49.4pt;margin-top:9.35pt;width:314.25pt;height:147.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" filled="f">
                <v:textbox inset="0,0,0,0">
                  <w:txbxContent>
                    <w:p w14:paraId="6D5320C1" w14:textId="77777777" w:rsidR="0020484C" w:rsidRPr="00077CC1" w:rsidRDefault="0020484C" w:rsidP="0031093B">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91C6C66" w14:textId="77777777" w:rsidR="0020484C" w:rsidRPr="00077CC1" w:rsidRDefault="0020484C"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2774844" w14:textId="3C0B1DC5" w:rsidR="0020484C" w:rsidRPr="00077CC1" w:rsidRDefault="0020484C"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4</w:t>
                      </w:r>
                    </w:p>
                    <w:p w14:paraId="30B0AF15" w14:textId="59A83D4C" w:rsidR="0020484C" w:rsidRDefault="0020484C" w:rsidP="0031093B">
                      <w:pPr>
                        <w:pStyle w:val="BodyText"/>
                        <w:rPr>
                          <w:b/>
                          <w:bCs/>
                        </w:rPr>
                      </w:pPr>
                      <w:r>
                        <w:rPr>
                          <w:b/>
                          <w:bCs/>
                        </w:rPr>
                        <w:t xml:space="preserve">  </w:t>
                      </w:r>
                      <w:r w:rsidRPr="00077CC1">
                        <w:rPr>
                          <w:b/>
                          <w:bCs/>
                        </w:rPr>
                        <w:t>TITLE:</w:t>
                      </w:r>
                      <w:r w:rsidRPr="00077CC1">
                        <w:t xml:space="preserve"> </w:t>
                      </w:r>
                      <w:r>
                        <w:t xml:space="preserve">  </w:t>
                      </w:r>
                      <w:r>
                        <w:rPr>
                          <w:b/>
                          <w:bCs/>
                        </w:rPr>
                        <w:t>Determination of magnetic flux density</w:t>
                      </w:r>
                    </w:p>
                    <w:p w14:paraId="0ADD6C7B" w14:textId="77777777" w:rsidR="0020484C" w:rsidRDefault="0020484C" w:rsidP="0031093B">
                      <w:pPr>
                        <w:pStyle w:val="BodyText"/>
                        <w:rPr>
                          <w:b/>
                          <w:bCs/>
                        </w:rPr>
                      </w:pPr>
                    </w:p>
                    <w:p w14:paraId="556734B2" w14:textId="0539862F" w:rsidR="0020484C" w:rsidRPr="00077CC1" w:rsidRDefault="0020484C" w:rsidP="0031093B">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5D60E9" w14:textId="77777777" w:rsidR="0020484C" w:rsidRPr="00077CC1" w:rsidRDefault="0020484C" w:rsidP="0031093B">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05BB916" w14:textId="77777777" w:rsidR="0020484C" w:rsidRDefault="0020484C" w:rsidP="0031093B">
                      <w:pPr>
                        <w:spacing w:before="241"/>
                        <w:rPr>
                          <w:spacing w:val="-57"/>
                          <w:sz w:val="24"/>
                        </w:rPr>
                      </w:pPr>
                    </w:p>
                    <w:p w14:paraId="39D8774E" w14:textId="77777777" w:rsidR="0020484C" w:rsidRDefault="0020484C" w:rsidP="0031093B">
                      <w:pPr>
                        <w:rPr>
                          <w:sz w:val="24"/>
                        </w:rPr>
                      </w:pPr>
                    </w:p>
                  </w:txbxContent>
                </v:textbox>
                <w10:wrap type="tight"/>
              </v:shape>
            </w:pict>
          </mc:Fallback>
        </mc:AlternateContent>
      </w:r>
    </w:p>
    <w:p w14:paraId="491FC9B4" w14:textId="77777777" w:rsidR="0031093B" w:rsidRPr="006444F6" w:rsidRDefault="0031093B" w:rsidP="00BF30AA">
      <w:pPr>
        <w:spacing w:line="240" w:lineRule="atLeast"/>
        <w:jc w:val="center"/>
        <w:rPr>
          <w:rFonts w:ascii="Times New Roman" w:hAnsi="Times New Roman" w:cs="Times New Roman"/>
          <w:b/>
          <w:sz w:val="24"/>
        </w:rPr>
      </w:pPr>
    </w:p>
    <w:p w14:paraId="080FF613" w14:textId="77777777" w:rsidR="0031093B" w:rsidRPr="006444F6" w:rsidRDefault="0031093B" w:rsidP="00BF30AA">
      <w:pPr>
        <w:spacing w:line="240" w:lineRule="atLeast"/>
        <w:jc w:val="center"/>
        <w:rPr>
          <w:rFonts w:ascii="Times New Roman" w:hAnsi="Times New Roman" w:cs="Times New Roman"/>
          <w:b/>
          <w:sz w:val="24"/>
        </w:rPr>
      </w:pPr>
    </w:p>
    <w:p w14:paraId="19FDEC35" w14:textId="77777777" w:rsidR="0031093B" w:rsidRPr="006444F6" w:rsidRDefault="0031093B" w:rsidP="00BF30AA">
      <w:pPr>
        <w:spacing w:line="240" w:lineRule="atLeast"/>
        <w:jc w:val="center"/>
        <w:rPr>
          <w:rFonts w:ascii="Times New Roman" w:hAnsi="Times New Roman" w:cs="Times New Roman"/>
          <w:b/>
          <w:sz w:val="24"/>
        </w:rPr>
      </w:pPr>
    </w:p>
    <w:p w14:paraId="15E48633" w14:textId="77777777" w:rsidR="0031093B" w:rsidRPr="006444F6" w:rsidRDefault="0031093B" w:rsidP="00BF30AA">
      <w:pPr>
        <w:spacing w:line="240" w:lineRule="atLeast"/>
        <w:jc w:val="center"/>
        <w:rPr>
          <w:rFonts w:ascii="Times New Roman" w:hAnsi="Times New Roman" w:cs="Times New Roman"/>
          <w:b/>
          <w:sz w:val="24"/>
        </w:rPr>
      </w:pPr>
    </w:p>
    <w:p w14:paraId="54C999C2" w14:textId="77777777" w:rsidR="0031093B" w:rsidRPr="006444F6" w:rsidRDefault="0031093B" w:rsidP="00BF30AA">
      <w:pPr>
        <w:spacing w:line="240" w:lineRule="atLeast"/>
        <w:jc w:val="center"/>
        <w:rPr>
          <w:rFonts w:ascii="Times New Roman" w:hAnsi="Times New Roman" w:cs="Times New Roman"/>
          <w:b/>
          <w:sz w:val="24"/>
        </w:rPr>
      </w:pPr>
    </w:p>
    <w:p w14:paraId="1F3C0101" w14:textId="5F6C5C3B" w:rsidR="00A45C25" w:rsidRDefault="00A45C25" w:rsidP="00A45C25">
      <w:pPr>
        <w:widowControl w:val="0"/>
        <w:autoSpaceDE w:val="0"/>
        <w:autoSpaceDN w:val="0"/>
        <w:spacing w:before="89" w:after="0" w:line="240" w:lineRule="auto"/>
        <w:ind w:right="156"/>
        <w:jc w:val="center"/>
        <w:rPr>
          <w:rFonts w:ascii="Times New Roman" w:eastAsia="Times New Roman" w:hAnsi="Times New Roman" w:cs="Times New Roman"/>
          <w:b/>
          <w:sz w:val="28"/>
        </w:rPr>
      </w:pPr>
    </w:p>
    <w:p w14:paraId="0C83C205" w14:textId="22A7ED01" w:rsidR="00A45C25" w:rsidRPr="006444F6" w:rsidRDefault="00A45C25" w:rsidP="00A45C25">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031D03CE" w14:textId="0D4625A3" w:rsidR="00E976E8" w:rsidRDefault="00A45C25" w:rsidP="00A45C25">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571E94FD" w14:textId="77777777" w:rsidR="00A45C25" w:rsidRPr="00A45C25" w:rsidRDefault="00A45C25" w:rsidP="00A45C25">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E976E8" w:rsidRPr="006444F6" w14:paraId="5E5CBD8D"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0B27A17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0A69615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7C7352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004F4131"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B84927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7F3A71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495EFA9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5BC08B1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04A58E9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E976E8" w:rsidRPr="006444F6" w14:paraId="6ECDD89D"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6E0C3F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17CB5465"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E7162D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EEA664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5163131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60E0ADB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2674A36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63ACF45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7D27871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7076B8D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159D627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51D7A47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8CDEB6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5F34948A"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9FBF05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013F929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EE6AC8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72758771"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21D9DBA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3DCD962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1305236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72B7E08"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6A8ED66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04C494B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48A4C7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8A4EB4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79E26EB6"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EBE223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123B0D10"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F33613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7126BC6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616817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871F8D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2765248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6E364A1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33C6584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5B34C37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101D762A"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E70E31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4BC4159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C7CF2A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20751435"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695098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5E9C26F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278F82CF"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79A181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7D9A07F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9313726"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E976E8" w:rsidRPr="006444F6" w14:paraId="185BD838"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554AD61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3303157B"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1682893B" w14:textId="3D999670" w:rsidR="00E976E8" w:rsidRPr="006444F6" w:rsidRDefault="00E976E8" w:rsidP="00E976E8">
      <w:pPr>
        <w:spacing w:before="89"/>
        <w:ind w:right="156"/>
        <w:jc w:val="center"/>
        <w:rPr>
          <w:rFonts w:ascii="Times New Roman" w:hAnsi="Times New Roman" w:cs="Times New Roman"/>
          <w:b/>
          <w:sz w:val="24"/>
          <w:szCs w:val="20"/>
        </w:rPr>
      </w:pPr>
    </w:p>
    <w:p w14:paraId="253E902C" w14:textId="36568293" w:rsidR="0031093B" w:rsidRDefault="0031093B" w:rsidP="00BF30AA">
      <w:pPr>
        <w:spacing w:line="240" w:lineRule="atLeast"/>
        <w:jc w:val="center"/>
        <w:rPr>
          <w:rFonts w:ascii="Times New Roman" w:hAnsi="Times New Roman" w:cs="Times New Roman"/>
          <w:b/>
          <w:sz w:val="24"/>
        </w:rPr>
      </w:pPr>
    </w:p>
    <w:p w14:paraId="2FDC14F3" w14:textId="2B0CCE45" w:rsidR="00DE0B9C" w:rsidRDefault="00DE0B9C" w:rsidP="00BF30AA">
      <w:pPr>
        <w:spacing w:line="240" w:lineRule="atLeast"/>
        <w:jc w:val="center"/>
        <w:rPr>
          <w:rFonts w:ascii="Times New Roman" w:hAnsi="Times New Roman" w:cs="Times New Roman"/>
          <w:b/>
          <w:sz w:val="24"/>
        </w:rPr>
      </w:pPr>
    </w:p>
    <w:p w14:paraId="47B785A9" w14:textId="31B6F551" w:rsidR="00D55069" w:rsidRPr="006444F6" w:rsidRDefault="00D55069" w:rsidP="00A45C25">
      <w:pPr>
        <w:spacing w:before="240" w:after="240"/>
        <w:jc w:val="center"/>
        <w:rPr>
          <w:rFonts w:ascii="Times New Roman" w:hAnsi="Times New Roman" w:cs="Times New Roman"/>
          <w:b/>
          <w:sz w:val="28"/>
        </w:rPr>
      </w:pPr>
      <w:r w:rsidRPr="006444F6">
        <w:rPr>
          <w:rFonts w:ascii="Times New Roman" w:hAnsi="Times New Roman" w:cs="Times New Roman"/>
          <w:b/>
          <w:sz w:val="28"/>
        </w:rPr>
        <w:lastRenderedPageBreak/>
        <w:t>Experiment No. 0</w:t>
      </w:r>
      <w:r>
        <w:rPr>
          <w:rFonts w:ascii="Times New Roman" w:hAnsi="Times New Roman" w:cs="Times New Roman"/>
          <w:b/>
          <w:sz w:val="28"/>
        </w:rPr>
        <w:t>4</w:t>
      </w:r>
    </w:p>
    <w:p w14:paraId="668F6F52" w14:textId="4DFB10BE" w:rsidR="00D55069" w:rsidRPr="006444F6" w:rsidRDefault="00D55069" w:rsidP="00D55069">
      <w:pPr>
        <w:spacing w:before="240" w:after="240"/>
        <w:jc w:val="center"/>
        <w:rPr>
          <w:rFonts w:ascii="Times New Roman" w:hAnsi="Times New Roman" w:cs="Times New Roman"/>
          <w:b/>
          <w:sz w:val="28"/>
          <w:u w:val="single"/>
        </w:rPr>
      </w:pPr>
      <w:r w:rsidRPr="006444F6">
        <w:rPr>
          <w:rFonts w:ascii="Times New Roman" w:hAnsi="Times New Roman" w:cs="Times New Roman"/>
          <w:b/>
          <w:sz w:val="28"/>
          <w:u w:val="single"/>
        </w:rPr>
        <w:t xml:space="preserve">DETERMINATION </w:t>
      </w:r>
      <w:r w:rsidR="00A45C25">
        <w:rPr>
          <w:rFonts w:ascii="Times New Roman" w:hAnsi="Times New Roman" w:cs="Times New Roman"/>
          <w:b/>
          <w:sz w:val="28"/>
          <w:u w:val="single"/>
        </w:rPr>
        <w:t>OF</w:t>
      </w:r>
      <w:r w:rsidR="00571677">
        <w:rPr>
          <w:rFonts w:ascii="Times New Roman" w:hAnsi="Times New Roman" w:cs="Times New Roman"/>
          <w:b/>
          <w:sz w:val="28"/>
          <w:u w:val="single"/>
        </w:rPr>
        <w:t xml:space="preserve"> </w:t>
      </w:r>
      <w:r w:rsidR="00AC6229">
        <w:rPr>
          <w:rFonts w:ascii="Times New Roman" w:hAnsi="Times New Roman" w:cs="Times New Roman"/>
          <w:b/>
          <w:sz w:val="28"/>
          <w:u w:val="single"/>
        </w:rPr>
        <w:t>MAGNETIC FLUX DENSITY</w:t>
      </w:r>
    </w:p>
    <w:p w14:paraId="070A3996" w14:textId="7D1B5C24" w:rsidR="00A84C2B" w:rsidRDefault="006444F6" w:rsidP="00D760D2">
      <w:pPr>
        <w:pStyle w:val="BodyText"/>
        <w:spacing w:line="276" w:lineRule="auto"/>
      </w:pPr>
      <w:r w:rsidRPr="00A45C25">
        <w:rPr>
          <w:b/>
          <w:bCs/>
          <w:u w:val="single"/>
        </w:rPr>
        <w:t>Aim</w:t>
      </w:r>
      <w:r w:rsidRPr="006444F6">
        <w:rPr>
          <w:b/>
          <w:bCs/>
        </w:rPr>
        <w:t>:</w:t>
      </w:r>
      <w:r w:rsidR="00A84C2B">
        <w:rPr>
          <w:b/>
          <w:bCs/>
        </w:rPr>
        <w:t>-</w:t>
      </w:r>
      <w:r w:rsidR="008054B7">
        <w:rPr>
          <w:b/>
          <w:bCs/>
        </w:rPr>
        <w:t xml:space="preserve"> </w:t>
      </w:r>
      <w:r w:rsidR="00571677">
        <w:t>To determine the</w:t>
      </w:r>
      <w:r w:rsidR="00AC6229" w:rsidRPr="00AC6229">
        <w:t xml:space="preserve"> magnetic flux density</w:t>
      </w:r>
      <w:r w:rsidRPr="006444F6">
        <w:t xml:space="preserve"> </w:t>
      </w:r>
      <w:r w:rsidR="00AC6229">
        <w:t xml:space="preserve">by the </w:t>
      </w:r>
      <w:r w:rsidRPr="006444F6">
        <w:t xml:space="preserve">variation of magnetic field with distance along the axis of a </w:t>
      </w:r>
      <w:r w:rsidR="00056EDE" w:rsidRPr="006444F6">
        <w:t xml:space="preserve">current </w:t>
      </w:r>
      <w:r w:rsidR="00571677" w:rsidRPr="006444F6">
        <w:t xml:space="preserve">carrying </w:t>
      </w:r>
      <w:r w:rsidRPr="006444F6">
        <w:t>circular coil</w:t>
      </w:r>
      <w:r w:rsidR="00571677">
        <w:t>.</w:t>
      </w:r>
      <w:r w:rsidRPr="006444F6">
        <w:t xml:space="preserve"> </w:t>
      </w:r>
    </w:p>
    <w:p w14:paraId="39DF1828" w14:textId="77777777" w:rsidR="006A0ABF" w:rsidRPr="006A0ABF" w:rsidRDefault="006A0ABF" w:rsidP="00D760D2">
      <w:pPr>
        <w:pStyle w:val="BodyText"/>
        <w:spacing w:line="276" w:lineRule="auto"/>
        <w:rPr>
          <w:sz w:val="16"/>
        </w:rPr>
      </w:pPr>
    </w:p>
    <w:p w14:paraId="45E4BC24" w14:textId="5BC31C58" w:rsidR="006444F6" w:rsidRPr="00571677" w:rsidRDefault="006444F6" w:rsidP="00D760D2">
      <w:pPr>
        <w:jc w:val="both"/>
        <w:rPr>
          <w:rFonts w:ascii="Times New Roman" w:hAnsi="Times New Roman" w:cs="Times New Roman"/>
          <w:b/>
          <w:bCs/>
          <w:sz w:val="24"/>
        </w:rPr>
      </w:pPr>
      <w:r w:rsidRPr="00A45C25">
        <w:rPr>
          <w:rFonts w:ascii="Times New Roman" w:hAnsi="Times New Roman" w:cs="Times New Roman"/>
          <w:b/>
          <w:bCs/>
          <w:sz w:val="24"/>
          <w:u w:val="single"/>
        </w:rPr>
        <w:t>Apparatus</w:t>
      </w:r>
      <w:r w:rsidRPr="006444F6">
        <w:rPr>
          <w:rFonts w:ascii="Times New Roman" w:hAnsi="Times New Roman" w:cs="Times New Roman"/>
          <w:b/>
          <w:bCs/>
          <w:sz w:val="24"/>
        </w:rPr>
        <w:t>:</w:t>
      </w:r>
      <w:r w:rsidR="00D760D2">
        <w:rPr>
          <w:rFonts w:ascii="Times New Roman" w:hAnsi="Times New Roman" w:cs="Times New Roman"/>
          <w:b/>
          <w:bCs/>
          <w:sz w:val="24"/>
        </w:rPr>
        <w:t>-</w:t>
      </w:r>
      <w:r w:rsidR="008054B7">
        <w:rPr>
          <w:rFonts w:ascii="Times New Roman" w:hAnsi="Times New Roman" w:cs="Times New Roman"/>
          <w:b/>
          <w:bCs/>
          <w:sz w:val="24"/>
        </w:rPr>
        <w:t xml:space="preserve"> </w:t>
      </w:r>
      <w:r w:rsidRPr="006444F6">
        <w:rPr>
          <w:rFonts w:ascii="Times New Roman" w:hAnsi="Times New Roman" w:cs="Times New Roman"/>
          <w:bCs/>
          <w:sz w:val="24"/>
        </w:rPr>
        <w:t>Circular coil, compass box, ammeter, rheostat, commutator, cell, key,</w:t>
      </w:r>
      <w:r>
        <w:rPr>
          <w:rFonts w:ascii="Times New Roman" w:hAnsi="Times New Roman" w:cs="Times New Roman"/>
          <w:bCs/>
          <w:sz w:val="24"/>
        </w:rPr>
        <w:t xml:space="preserve"> </w:t>
      </w:r>
      <w:r w:rsidRPr="006444F6">
        <w:rPr>
          <w:rFonts w:ascii="Times New Roman" w:hAnsi="Times New Roman" w:cs="Times New Roman"/>
          <w:bCs/>
          <w:sz w:val="24"/>
        </w:rPr>
        <w:t>connection wires, etc. The purpose of the commutator is to allow the current to be reversed only in the coil, while flowing in the same direction in the rest of the circuit.  </w:t>
      </w:r>
    </w:p>
    <w:p w14:paraId="455E83DD" w14:textId="57D1AF7D" w:rsidR="006444F6" w:rsidRPr="00D760D2" w:rsidRDefault="006444F6" w:rsidP="00D760D2">
      <w:pPr>
        <w:rPr>
          <w:rFonts w:ascii="Times New Roman" w:hAnsi="Times New Roman" w:cs="Times New Roman"/>
          <w:b/>
          <w:sz w:val="24"/>
        </w:rPr>
      </w:pPr>
      <w:r w:rsidRPr="00A45C25">
        <w:rPr>
          <w:rFonts w:ascii="Times New Roman" w:hAnsi="Times New Roman" w:cs="Times New Roman"/>
          <w:b/>
          <w:sz w:val="24"/>
          <w:u w:val="single"/>
        </w:rPr>
        <w:t>Theory</w:t>
      </w:r>
      <w:r w:rsidR="00D760D2">
        <w:rPr>
          <w:rFonts w:ascii="Times New Roman" w:hAnsi="Times New Roman" w:cs="Times New Roman"/>
          <w:b/>
          <w:sz w:val="24"/>
        </w:rPr>
        <w:t xml:space="preserve">:- </w:t>
      </w:r>
      <w:r w:rsidRPr="006444F6">
        <w:rPr>
          <w:rFonts w:ascii="Times New Roman" w:hAnsi="Times New Roman" w:cs="Times New Roman"/>
          <w:bCs/>
          <w:sz w:val="24"/>
        </w:rPr>
        <w:t xml:space="preserve">A current carrying wire generates a magnetic field. According to </w:t>
      </w:r>
      <w:proofErr w:type="spellStart"/>
      <w:r w:rsidRPr="006444F6">
        <w:rPr>
          <w:rFonts w:ascii="Times New Roman" w:hAnsi="Times New Roman" w:cs="Times New Roman"/>
          <w:bCs/>
          <w:sz w:val="24"/>
        </w:rPr>
        <w:t>Biot</w:t>
      </w:r>
      <w:proofErr w:type="spellEnd"/>
      <w:r w:rsidRPr="006444F6">
        <w:rPr>
          <w:rFonts w:ascii="Times New Roman" w:hAnsi="Times New Roman" w:cs="Times New Roman"/>
          <w:bCs/>
          <w:sz w:val="24"/>
        </w:rPr>
        <w:t>-Savart’s law, the magnetic field at a point due to an element of a conductor carrying current is,</w:t>
      </w:r>
    </w:p>
    <w:p w14:paraId="464A49C6" w14:textId="77777777" w:rsidR="006444F6" w:rsidRPr="006444F6" w:rsidRDefault="006444F6" w:rsidP="009850FA">
      <w:pPr>
        <w:numPr>
          <w:ilvl w:val="0"/>
          <w:numId w:val="17"/>
        </w:numPr>
        <w:spacing w:line="240" w:lineRule="auto"/>
        <w:jc w:val="both"/>
        <w:rPr>
          <w:rFonts w:ascii="Times New Roman" w:hAnsi="Times New Roman" w:cs="Times New Roman"/>
          <w:bCs/>
          <w:sz w:val="24"/>
        </w:rPr>
      </w:pPr>
      <w:r w:rsidRPr="006444F6">
        <w:rPr>
          <w:rFonts w:ascii="Times New Roman" w:hAnsi="Times New Roman" w:cs="Times New Roman"/>
          <w:bCs/>
          <w:sz w:val="24"/>
        </w:rPr>
        <w:t>Directly proportional to the strength of the current, </w:t>
      </w:r>
      <w:proofErr w:type="spellStart"/>
      <w:r w:rsidRPr="006444F6">
        <w:rPr>
          <w:rFonts w:ascii="Times New Roman" w:hAnsi="Times New Roman" w:cs="Times New Roman"/>
          <w:bCs/>
          <w:i/>
          <w:iCs/>
          <w:sz w:val="24"/>
        </w:rPr>
        <w:t>i</w:t>
      </w:r>
      <w:proofErr w:type="spellEnd"/>
    </w:p>
    <w:p w14:paraId="2AFD108A" w14:textId="77777777" w:rsidR="006444F6" w:rsidRPr="006444F6" w:rsidRDefault="006444F6" w:rsidP="009850FA">
      <w:pPr>
        <w:numPr>
          <w:ilvl w:val="0"/>
          <w:numId w:val="17"/>
        </w:numPr>
        <w:spacing w:line="240" w:lineRule="auto"/>
        <w:jc w:val="both"/>
        <w:rPr>
          <w:rFonts w:ascii="Times New Roman" w:hAnsi="Times New Roman" w:cs="Times New Roman"/>
          <w:bCs/>
          <w:sz w:val="24"/>
        </w:rPr>
      </w:pPr>
      <w:r w:rsidRPr="006444F6">
        <w:rPr>
          <w:rFonts w:ascii="Times New Roman" w:hAnsi="Times New Roman" w:cs="Times New Roman"/>
          <w:bCs/>
          <w:sz w:val="24"/>
        </w:rPr>
        <w:t>Directly proportional to the length of the element, </w:t>
      </w:r>
      <w:r w:rsidRPr="006444F6">
        <w:rPr>
          <w:rFonts w:ascii="Times New Roman" w:hAnsi="Times New Roman" w:cs="Times New Roman"/>
          <w:bCs/>
          <w:i/>
          <w:iCs/>
          <w:sz w:val="24"/>
        </w:rPr>
        <w:t>dl</w:t>
      </w:r>
    </w:p>
    <w:p w14:paraId="49704F48" w14:textId="77777777" w:rsidR="006444F6" w:rsidRPr="006444F6" w:rsidRDefault="006444F6" w:rsidP="009850FA">
      <w:pPr>
        <w:numPr>
          <w:ilvl w:val="0"/>
          <w:numId w:val="17"/>
        </w:numPr>
        <w:spacing w:line="240" w:lineRule="auto"/>
        <w:jc w:val="both"/>
        <w:rPr>
          <w:rFonts w:ascii="Times New Roman" w:hAnsi="Times New Roman" w:cs="Times New Roman"/>
          <w:bCs/>
          <w:sz w:val="24"/>
        </w:rPr>
      </w:pPr>
      <w:r w:rsidRPr="006444F6">
        <w:rPr>
          <w:rFonts w:ascii="Times New Roman" w:hAnsi="Times New Roman" w:cs="Times New Roman"/>
          <w:bCs/>
          <w:sz w:val="24"/>
        </w:rPr>
        <w:t>Directly proportional to the Sine of the angle </w:t>
      </w:r>
      <w:r w:rsidRPr="006444F6">
        <w:rPr>
          <w:rFonts w:ascii="Times New Roman" w:hAnsi="Times New Roman" w:cs="Times New Roman"/>
          <w:bCs/>
          <w:i/>
          <w:iCs/>
          <w:sz w:val="24"/>
        </w:rPr>
        <w:t>θ</w:t>
      </w:r>
      <w:r w:rsidRPr="006444F6">
        <w:rPr>
          <w:rFonts w:ascii="Times New Roman" w:hAnsi="Times New Roman" w:cs="Times New Roman"/>
          <w:bCs/>
          <w:sz w:val="24"/>
        </w:rPr>
        <w:t> between the element and the line joining the element to the point and</w:t>
      </w:r>
    </w:p>
    <w:p w14:paraId="749E4C21" w14:textId="77777777" w:rsidR="006444F6" w:rsidRPr="006444F6" w:rsidRDefault="006444F6" w:rsidP="009850FA">
      <w:pPr>
        <w:numPr>
          <w:ilvl w:val="0"/>
          <w:numId w:val="17"/>
        </w:numPr>
        <w:spacing w:line="240" w:lineRule="auto"/>
        <w:jc w:val="both"/>
        <w:rPr>
          <w:rFonts w:ascii="Times New Roman" w:hAnsi="Times New Roman" w:cs="Times New Roman"/>
          <w:bCs/>
          <w:sz w:val="24"/>
        </w:rPr>
      </w:pPr>
      <w:r w:rsidRPr="006444F6">
        <w:rPr>
          <w:rFonts w:ascii="Times New Roman" w:hAnsi="Times New Roman" w:cs="Times New Roman"/>
          <w:bCs/>
          <w:sz w:val="24"/>
        </w:rPr>
        <w:t>Inversely proportional to the square of the distance </w:t>
      </w:r>
      <w:r w:rsidRPr="006444F6">
        <w:rPr>
          <w:rFonts w:ascii="Times New Roman" w:hAnsi="Times New Roman" w:cs="Times New Roman"/>
          <w:bCs/>
          <w:i/>
          <w:iCs/>
          <w:sz w:val="24"/>
        </w:rPr>
        <w:t>r </w:t>
      </w:r>
      <w:r w:rsidRPr="006444F6">
        <w:rPr>
          <w:rFonts w:ascii="Times New Roman" w:hAnsi="Times New Roman" w:cs="Times New Roman"/>
          <w:bCs/>
          <w:sz w:val="24"/>
        </w:rPr>
        <w:t>between the element and the point.</w:t>
      </w:r>
    </w:p>
    <w:p w14:paraId="77DB790F" w14:textId="564ECFF2" w:rsidR="006444F6" w:rsidRPr="006444F6" w:rsidRDefault="008C58F1" w:rsidP="008C58F1">
      <w:pPr>
        <w:spacing w:line="240" w:lineRule="atLeast"/>
        <w:jc w:val="center"/>
        <w:rPr>
          <w:rFonts w:ascii="Times New Roman" w:hAnsi="Times New Roman" w:cs="Times New Roman"/>
          <w:bCs/>
          <w:sz w:val="24"/>
        </w:rPr>
      </w:pPr>
      <w:r w:rsidRPr="006444F6">
        <w:rPr>
          <w:rFonts w:ascii="Times New Roman" w:hAnsi="Times New Roman" w:cs="Times New Roman"/>
          <w:bCs/>
          <w:noProof/>
          <w:sz w:val="24"/>
        </w:rPr>
        <w:drawing>
          <wp:inline distT="0" distB="0" distL="0" distR="0" wp14:anchorId="53952BCD" wp14:editId="743ECA02">
            <wp:extent cx="2025446" cy="1395563"/>
            <wp:effectExtent l="19050" t="19050" r="13335" b="14605"/>
            <wp:docPr id="101062029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5567" cy="1402536"/>
                    </a:xfrm>
                    <a:prstGeom prst="rect">
                      <a:avLst/>
                    </a:prstGeom>
                    <a:noFill/>
                    <a:ln w="15875">
                      <a:solidFill>
                        <a:schemeClr val="tx1"/>
                      </a:solidFill>
                    </a:ln>
                  </pic:spPr>
                </pic:pic>
              </a:graphicData>
            </a:graphic>
          </wp:inline>
        </w:drawing>
      </w:r>
    </w:p>
    <w:p w14:paraId="39C02405" w14:textId="57EACB4D" w:rsidR="006444F6" w:rsidRPr="00947E01" w:rsidRDefault="00947E01" w:rsidP="006444F6">
      <w:pPr>
        <w:spacing w:line="240" w:lineRule="atLeast"/>
        <w:jc w:val="center"/>
        <w:rPr>
          <w:rFonts w:ascii="Times New Roman" w:hAnsi="Times New Roman" w:cs="Times New Roman"/>
          <w:bCs/>
          <w:sz w:val="24"/>
        </w:rPr>
      </w:pPr>
      <w:r w:rsidRPr="00947E01">
        <w:rPr>
          <w:rFonts w:ascii="Times New Roman" w:hAnsi="Times New Roman" w:cs="Times New Roman"/>
          <w:b/>
          <w:bCs/>
          <w:sz w:val="24"/>
        </w:rPr>
        <w:t>Figure: 5</w:t>
      </w:r>
      <w:r w:rsidR="008054B7">
        <w:rPr>
          <w:rFonts w:ascii="Times New Roman" w:hAnsi="Times New Roman" w:cs="Times New Roman"/>
          <w:b/>
          <w:bCs/>
          <w:sz w:val="24"/>
        </w:rPr>
        <w:t xml:space="preserve"> </w:t>
      </w:r>
      <w:proofErr w:type="spellStart"/>
      <w:r w:rsidRPr="00947E01">
        <w:rPr>
          <w:rFonts w:ascii="Times New Roman" w:hAnsi="Times New Roman" w:cs="Times New Roman"/>
          <w:bCs/>
          <w:sz w:val="24"/>
        </w:rPr>
        <w:t>Biot</w:t>
      </w:r>
      <w:proofErr w:type="spellEnd"/>
      <w:r w:rsidRPr="00947E01">
        <w:rPr>
          <w:rFonts w:ascii="Times New Roman" w:hAnsi="Times New Roman" w:cs="Times New Roman"/>
          <w:bCs/>
          <w:sz w:val="24"/>
        </w:rPr>
        <w:t xml:space="preserve">- </w:t>
      </w:r>
      <w:proofErr w:type="spellStart"/>
      <w:r w:rsidRPr="00947E01">
        <w:rPr>
          <w:rFonts w:ascii="Times New Roman" w:hAnsi="Times New Roman" w:cs="Times New Roman"/>
          <w:bCs/>
          <w:sz w:val="24"/>
        </w:rPr>
        <w:t>Sawart’s</w:t>
      </w:r>
      <w:proofErr w:type="spellEnd"/>
      <w:r w:rsidRPr="00947E01">
        <w:rPr>
          <w:rFonts w:ascii="Times New Roman" w:hAnsi="Times New Roman" w:cs="Times New Roman"/>
          <w:bCs/>
          <w:sz w:val="24"/>
        </w:rPr>
        <w:t xml:space="preserve"> Law</w:t>
      </w:r>
    </w:p>
    <w:p w14:paraId="6FA00865" w14:textId="6CEC81F7" w:rsidR="006444F6" w:rsidRPr="006444F6" w:rsidRDefault="008C58F1" w:rsidP="008C58F1">
      <w:pPr>
        <w:spacing w:line="240" w:lineRule="atLeast"/>
        <w:rPr>
          <w:rFonts w:ascii="Times New Roman" w:hAnsi="Times New Roman" w:cs="Times New Roman"/>
          <w:bCs/>
          <w:sz w:val="24"/>
        </w:rPr>
      </w:pPr>
      <w:r>
        <w:rPr>
          <w:rFonts w:ascii="Times New Roman" w:hAnsi="Times New Roman" w:cs="Times New Roman"/>
          <w:bCs/>
          <w:sz w:val="24"/>
        </w:rPr>
        <w:t> </w:t>
      </w:r>
      <w:r w:rsidR="00947E01">
        <w:rPr>
          <w:rFonts w:ascii="Times New Roman" w:hAnsi="Times New Roman" w:cs="Times New Roman"/>
          <w:bCs/>
          <w:sz w:val="24"/>
        </w:rPr>
        <w:t xml:space="preserve">              </w:t>
      </w:r>
      <w:r w:rsidR="006444F6" w:rsidRPr="006444F6">
        <w:rPr>
          <w:rFonts w:ascii="Times New Roman" w:hAnsi="Times New Roman" w:cs="Times New Roman"/>
          <w:bCs/>
          <w:sz w:val="24"/>
        </w:rPr>
        <w:t>Thus, the magnetic field at O is dB, such that,</w:t>
      </w:r>
    </w:p>
    <w:p w14:paraId="17A19E54" w14:textId="77777777" w:rsidR="002154A9" w:rsidRDefault="006444F6" w:rsidP="009176F6">
      <w:pPr>
        <w:spacing w:after="0" w:line="240" w:lineRule="atLeast"/>
        <w:jc w:val="center"/>
        <w:rPr>
          <w:rFonts w:ascii="Times New Roman" w:hAnsi="Times New Roman" w:cs="Times New Roman"/>
          <w:bCs/>
          <w:sz w:val="24"/>
        </w:rPr>
      </w:pPr>
      <w:r w:rsidRPr="006444F6">
        <w:rPr>
          <w:rFonts w:ascii="Times New Roman" w:hAnsi="Times New Roman" w:cs="Times New Roman"/>
          <w:bCs/>
          <w:sz w:val="24"/>
        </w:rPr>
        <w:t>                                                                               </w:t>
      </w:r>
    </w:p>
    <w:p w14:paraId="54D653B6" w14:textId="21B056A6" w:rsidR="002154A9" w:rsidRDefault="006444F6" w:rsidP="008054B7">
      <w:pPr>
        <w:spacing w:after="0"/>
        <w:jc w:val="center"/>
        <w:rPr>
          <w:rFonts w:ascii="Times New Roman" w:hAnsi="Times New Roman" w:cs="Times New Roman"/>
          <w:bCs/>
          <w:sz w:val="24"/>
        </w:rPr>
      </w:pPr>
      <w:r w:rsidRPr="006444F6">
        <w:rPr>
          <w:rFonts w:ascii="Times New Roman" w:hAnsi="Times New Roman" w:cs="Times New Roman"/>
          <w:bCs/>
          <w:sz w:val="24"/>
        </w:rPr>
        <w:t xml:space="preserve">   </w:t>
      </w:r>
      <w:r w:rsidRPr="006444F6">
        <w:rPr>
          <w:rFonts w:ascii="Times New Roman" w:hAnsi="Times New Roman" w:cs="Times New Roman"/>
          <w:bCs/>
          <w:noProof/>
          <w:sz w:val="24"/>
        </w:rPr>
        <w:drawing>
          <wp:inline distT="0" distB="0" distL="0" distR="0" wp14:anchorId="0A3C8055" wp14:editId="27D8A62A">
            <wp:extent cx="965200" cy="400050"/>
            <wp:effectExtent l="0" t="0" r="6350" b="0"/>
            <wp:docPr id="17714952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5200" cy="400050"/>
                    </a:xfrm>
                    <a:prstGeom prst="rect">
                      <a:avLst/>
                    </a:prstGeom>
                    <a:noFill/>
                    <a:ln>
                      <a:noFill/>
                    </a:ln>
                  </pic:spPr>
                </pic:pic>
              </a:graphicData>
            </a:graphic>
          </wp:inline>
        </w:drawing>
      </w:r>
    </w:p>
    <w:p w14:paraId="63D3C701" w14:textId="47E28DDE" w:rsidR="006444F6" w:rsidRDefault="008C58F1" w:rsidP="008054B7">
      <w:pPr>
        <w:spacing w:after="0"/>
        <w:rPr>
          <w:rFonts w:ascii="Times New Roman" w:hAnsi="Times New Roman" w:cs="Times New Roman"/>
          <w:bCs/>
          <w:sz w:val="24"/>
        </w:rPr>
      </w:pPr>
      <w:r>
        <w:rPr>
          <w:rFonts w:ascii="Times New Roman" w:hAnsi="Times New Roman" w:cs="Times New Roman"/>
          <w:bCs/>
          <w:sz w:val="24"/>
        </w:rPr>
        <w:t xml:space="preserve">                                                              </w:t>
      </w:r>
      <w:r w:rsidRPr="006444F6">
        <w:rPr>
          <w:rFonts w:ascii="Times New Roman" w:hAnsi="Times New Roman" w:cs="Times New Roman"/>
          <w:bCs/>
          <w:noProof/>
          <w:sz w:val="24"/>
        </w:rPr>
        <w:drawing>
          <wp:inline distT="0" distB="0" distL="0" distR="0" wp14:anchorId="376FB534" wp14:editId="3D6B616A">
            <wp:extent cx="1009650" cy="400050"/>
            <wp:effectExtent l="0" t="0" r="0" b="0"/>
            <wp:docPr id="139536680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14:paraId="6E519D8C" w14:textId="77777777" w:rsidR="00D760D2" w:rsidRDefault="009850FA" w:rsidP="008054B7">
      <w:pPr>
        <w:spacing w:after="0"/>
        <w:rPr>
          <w:rFonts w:ascii="Times New Roman" w:hAnsi="Times New Roman" w:cs="Times New Roman"/>
          <w:bCs/>
          <w:sz w:val="24"/>
        </w:rPr>
      </w:pPr>
      <w:r>
        <w:rPr>
          <w:rFonts w:ascii="Times New Roman" w:hAnsi="Times New Roman" w:cs="Times New Roman"/>
          <w:bCs/>
          <w:sz w:val="24"/>
        </w:rPr>
        <w:t xml:space="preserve">                                              </w:t>
      </w:r>
      <w:r w:rsidR="00D760D2">
        <w:rPr>
          <w:rFonts w:ascii="Times New Roman" w:hAnsi="Times New Roman" w:cs="Times New Roman"/>
          <w:bCs/>
          <w:sz w:val="24"/>
        </w:rPr>
        <w:t xml:space="preserve">Where, </w:t>
      </w:r>
      <w:r>
        <w:rPr>
          <w:rFonts w:ascii="Times New Roman" w:hAnsi="Times New Roman" w:cs="Times New Roman"/>
          <w:bCs/>
          <w:sz w:val="24"/>
        </w:rPr>
        <w:t xml:space="preserve">        </w:t>
      </w:r>
      <w:r w:rsidR="00D760D2" w:rsidRPr="006444F6">
        <w:rPr>
          <w:rFonts w:ascii="Times New Roman" w:hAnsi="Times New Roman" w:cs="Times New Roman"/>
          <w:bCs/>
          <w:noProof/>
          <w:sz w:val="24"/>
        </w:rPr>
        <w:drawing>
          <wp:inline distT="0" distB="0" distL="0" distR="0" wp14:anchorId="45602D1F" wp14:editId="60B7E77E">
            <wp:extent cx="552450" cy="425450"/>
            <wp:effectExtent l="0" t="0" r="0" b="0"/>
            <wp:docPr id="23006913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 cy="425450"/>
                    </a:xfrm>
                    <a:prstGeom prst="rect">
                      <a:avLst/>
                    </a:prstGeom>
                    <a:noFill/>
                    <a:ln>
                      <a:noFill/>
                    </a:ln>
                  </pic:spPr>
                </pic:pic>
              </a:graphicData>
            </a:graphic>
          </wp:inline>
        </w:drawing>
      </w:r>
    </w:p>
    <w:p w14:paraId="197FE592" w14:textId="2089102D" w:rsidR="008054B7" w:rsidRPr="008054B7" w:rsidRDefault="00D760D2" w:rsidP="008054B7">
      <w:pPr>
        <w:spacing w:after="0"/>
        <w:rPr>
          <w:rFonts w:ascii="Times New Roman" w:hAnsi="Times New Roman" w:cs="Times New Roman"/>
          <w:bCs/>
          <w:sz w:val="24"/>
        </w:rPr>
      </w:pPr>
      <w:r>
        <w:rPr>
          <w:rFonts w:ascii="Times New Roman" w:hAnsi="Times New Roman" w:cs="Times New Roman"/>
          <w:bCs/>
          <w:sz w:val="24"/>
        </w:rPr>
        <w:t xml:space="preserve">                                                                </w:t>
      </w:r>
      <w:r w:rsidR="009850FA">
        <w:rPr>
          <w:rFonts w:ascii="Times New Roman" w:hAnsi="Times New Roman" w:cs="Times New Roman"/>
          <w:bCs/>
          <w:sz w:val="24"/>
        </w:rPr>
        <w:t xml:space="preserve">  </w:t>
      </w:r>
      <w:r w:rsidRPr="006444F6">
        <w:rPr>
          <w:rFonts w:ascii="Times New Roman" w:hAnsi="Times New Roman" w:cs="Times New Roman"/>
          <w:bCs/>
          <w:noProof/>
          <w:sz w:val="24"/>
        </w:rPr>
        <w:drawing>
          <wp:inline distT="0" distB="0" distL="0" distR="0" wp14:anchorId="45F04A61" wp14:editId="2E623ABD">
            <wp:extent cx="1231900" cy="228600"/>
            <wp:effectExtent l="0" t="0" r="6350" b="0"/>
            <wp:docPr id="11878477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1900" cy="228600"/>
                    </a:xfrm>
                    <a:prstGeom prst="rect">
                      <a:avLst/>
                    </a:prstGeom>
                    <a:noFill/>
                    <a:ln>
                      <a:noFill/>
                    </a:ln>
                  </pic:spPr>
                </pic:pic>
              </a:graphicData>
            </a:graphic>
          </wp:inline>
        </w:drawing>
      </w:r>
    </w:p>
    <w:p w14:paraId="2E02AE94" w14:textId="78A07A29" w:rsidR="006444F6" w:rsidRPr="006444F6" w:rsidRDefault="008054B7" w:rsidP="008054B7">
      <w:pPr>
        <w:jc w:val="center"/>
        <w:rPr>
          <w:rFonts w:ascii="Times New Roman" w:hAnsi="Times New Roman" w:cs="Times New Roman"/>
          <w:bCs/>
          <w:sz w:val="24"/>
        </w:rPr>
      </w:pPr>
      <w:r>
        <w:rPr>
          <w:rFonts w:ascii="Times New Roman" w:hAnsi="Times New Roman" w:cs="Times New Roman"/>
          <w:bCs/>
          <w:sz w:val="24"/>
        </w:rPr>
        <w:t xml:space="preserve">            </w:t>
      </w:r>
      <w:r w:rsidR="00D760D2" w:rsidRPr="006444F6">
        <w:rPr>
          <w:rFonts w:ascii="Times New Roman" w:hAnsi="Times New Roman" w:cs="Times New Roman"/>
          <w:bCs/>
          <w:noProof/>
          <w:sz w:val="24"/>
        </w:rPr>
        <w:drawing>
          <wp:inline distT="0" distB="0" distL="0" distR="0" wp14:anchorId="0359D898" wp14:editId="28D7038E">
            <wp:extent cx="1143000" cy="419100"/>
            <wp:effectExtent l="0" t="0" r="0" b="0"/>
            <wp:docPr id="102534523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r w:rsidR="008C58F1">
        <w:rPr>
          <w:rFonts w:ascii="Times New Roman" w:hAnsi="Times New Roman" w:cs="Times New Roman"/>
          <w:bCs/>
          <w:sz w:val="24"/>
        </w:rPr>
        <w:t xml:space="preserve">  </w:t>
      </w:r>
      <w:r w:rsidR="006444F6" w:rsidRPr="006444F6">
        <w:rPr>
          <w:rFonts w:ascii="Times New Roman" w:hAnsi="Times New Roman" w:cs="Times New Roman"/>
          <w:bCs/>
          <w:sz w:val="24"/>
        </w:rPr>
        <w:t> </w:t>
      </w:r>
    </w:p>
    <w:p w14:paraId="37F026AD" w14:textId="539E54E8" w:rsidR="006444F6" w:rsidRPr="006A0ABF" w:rsidRDefault="006444F6" w:rsidP="008C58F1">
      <w:pPr>
        <w:spacing w:after="0" w:line="240" w:lineRule="atLeast"/>
        <w:jc w:val="center"/>
        <w:rPr>
          <w:rFonts w:ascii="Times New Roman" w:hAnsi="Times New Roman" w:cs="Times New Roman"/>
          <w:bCs/>
          <w:sz w:val="12"/>
        </w:rPr>
      </w:pPr>
    </w:p>
    <w:p w14:paraId="13089C8F" w14:textId="26BDDA5B" w:rsidR="006444F6" w:rsidRPr="006444F6" w:rsidRDefault="006444F6" w:rsidP="00D760D2">
      <w:pPr>
        <w:spacing w:after="0"/>
        <w:rPr>
          <w:rFonts w:ascii="Times New Roman" w:hAnsi="Times New Roman" w:cs="Times New Roman"/>
          <w:bCs/>
          <w:sz w:val="24"/>
        </w:rPr>
      </w:pPr>
      <w:r w:rsidRPr="006444F6">
        <w:rPr>
          <w:rFonts w:ascii="Times New Roman" w:hAnsi="Times New Roman" w:cs="Times New Roman"/>
          <w:bCs/>
          <w:sz w:val="24"/>
        </w:rPr>
        <w:t>In vector form,</w:t>
      </w:r>
      <w:r w:rsidR="00B20894" w:rsidRPr="00B20894">
        <w:rPr>
          <w:rFonts w:ascii="Times New Roman" w:hAnsi="Times New Roman" w:cs="Times New Roman"/>
          <w:bCs/>
          <w:noProof/>
          <w:sz w:val="24"/>
        </w:rPr>
        <w:t xml:space="preserve"> </w:t>
      </w:r>
    </w:p>
    <w:p w14:paraId="0497B492" w14:textId="4DF533E0" w:rsidR="006444F6" w:rsidRPr="006444F6" w:rsidRDefault="006444F6" w:rsidP="00D760D2">
      <w:pPr>
        <w:rPr>
          <w:rFonts w:ascii="Times New Roman" w:hAnsi="Times New Roman" w:cs="Times New Roman"/>
          <w:bCs/>
          <w:sz w:val="24"/>
        </w:rPr>
      </w:pPr>
      <w:r w:rsidRPr="006444F6">
        <w:rPr>
          <w:rFonts w:ascii="Times New Roman" w:hAnsi="Times New Roman" w:cs="Times New Roman"/>
          <w:bCs/>
          <w:sz w:val="24"/>
        </w:rPr>
        <w:t>Since this field </w:t>
      </w:r>
      <w:r w:rsidRPr="006444F6">
        <w:rPr>
          <w:rFonts w:ascii="Times New Roman" w:hAnsi="Times New Roman" w:cs="Times New Roman"/>
          <w:bCs/>
          <w:i/>
          <w:iCs/>
          <w:sz w:val="24"/>
        </w:rPr>
        <w:t>B</w:t>
      </w:r>
      <w:r w:rsidRPr="006444F6">
        <w:rPr>
          <w:rFonts w:ascii="Times New Roman" w:hAnsi="Times New Roman" w:cs="Times New Roman"/>
          <w:bCs/>
          <w:i/>
          <w:iCs/>
          <w:sz w:val="24"/>
          <w:vertAlign w:val="subscript"/>
        </w:rPr>
        <w:t>x</w:t>
      </w:r>
      <w:r w:rsidRPr="006444F6">
        <w:rPr>
          <w:rFonts w:ascii="Times New Roman" w:hAnsi="Times New Roman" w:cs="Times New Roman"/>
          <w:bCs/>
          <w:sz w:val="24"/>
        </w:rPr>
        <w:t> from the coil is acting perpendicular to the horizontal intensity of earth’s magnetic field, B</w:t>
      </w:r>
      <w:r w:rsidRPr="006444F6">
        <w:rPr>
          <w:rFonts w:ascii="Times New Roman" w:hAnsi="Times New Roman" w:cs="Times New Roman"/>
          <w:bCs/>
          <w:sz w:val="24"/>
          <w:vertAlign w:val="subscript"/>
        </w:rPr>
        <w:t>0</w:t>
      </w:r>
      <w:r w:rsidRPr="006444F6">
        <w:rPr>
          <w:rFonts w:ascii="Times New Roman" w:hAnsi="Times New Roman" w:cs="Times New Roman"/>
          <w:bCs/>
          <w:sz w:val="24"/>
        </w:rPr>
        <w:t>, and the compass needle align at an angle </w:t>
      </w:r>
      <w:r w:rsidRPr="006444F6">
        <w:rPr>
          <w:rFonts w:ascii="Times New Roman" w:hAnsi="Times New Roman" w:cs="Times New Roman"/>
          <w:bCs/>
          <w:i/>
          <w:iCs/>
          <w:sz w:val="24"/>
        </w:rPr>
        <w:t>θ</w:t>
      </w:r>
      <w:r w:rsidRPr="006444F6">
        <w:rPr>
          <w:rFonts w:ascii="Times New Roman" w:hAnsi="Times New Roman" w:cs="Times New Roman"/>
          <w:bCs/>
          <w:sz w:val="24"/>
        </w:rPr>
        <w:t xml:space="preserve"> with the vector sum of these two </w:t>
      </w:r>
      <w:r w:rsidR="00F723E3">
        <w:rPr>
          <w:rFonts w:ascii="Times New Roman" w:hAnsi="Times New Roman" w:cs="Times New Roman"/>
          <w:bCs/>
          <w:sz w:val="24"/>
        </w:rPr>
        <w:t>fields, as shown in the figure 7.</w:t>
      </w:r>
      <w:r w:rsidRPr="006444F6">
        <w:rPr>
          <w:rFonts w:ascii="Times New Roman" w:hAnsi="Times New Roman" w:cs="Times New Roman"/>
          <w:bCs/>
          <w:sz w:val="24"/>
        </w:rPr>
        <w:t> </w:t>
      </w:r>
    </w:p>
    <w:p w14:paraId="6933410F" w14:textId="7F489988" w:rsidR="00CA3021" w:rsidRDefault="006444F6" w:rsidP="008C58F1">
      <w:pPr>
        <w:spacing w:line="240" w:lineRule="atLeast"/>
        <w:jc w:val="center"/>
        <w:rPr>
          <w:rFonts w:ascii="Times New Roman" w:hAnsi="Times New Roman" w:cs="Times New Roman"/>
          <w:bCs/>
          <w:sz w:val="24"/>
        </w:rPr>
      </w:pPr>
      <w:r w:rsidRPr="006444F6">
        <w:rPr>
          <w:rFonts w:ascii="Times New Roman" w:hAnsi="Times New Roman" w:cs="Times New Roman"/>
          <w:bCs/>
          <w:noProof/>
          <w:sz w:val="24"/>
        </w:rPr>
        <w:drawing>
          <wp:inline distT="0" distB="0" distL="0" distR="0" wp14:anchorId="456E01B1" wp14:editId="2BB5CA07">
            <wp:extent cx="2675185" cy="1685581"/>
            <wp:effectExtent l="19050" t="19050" r="11430" b="10160"/>
            <wp:docPr id="15624552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2548" cy="1690220"/>
                    </a:xfrm>
                    <a:prstGeom prst="rect">
                      <a:avLst/>
                    </a:prstGeom>
                    <a:noFill/>
                    <a:ln w="15875">
                      <a:solidFill>
                        <a:schemeClr val="tx1"/>
                      </a:solidFill>
                    </a:ln>
                  </pic:spPr>
                </pic:pic>
              </a:graphicData>
            </a:graphic>
          </wp:inline>
        </w:drawing>
      </w:r>
      <w:r w:rsidRPr="006444F6">
        <w:rPr>
          <w:rFonts w:ascii="Times New Roman" w:hAnsi="Times New Roman" w:cs="Times New Roman"/>
          <w:bCs/>
          <w:sz w:val="24"/>
        </w:rPr>
        <w:t> </w:t>
      </w:r>
    </w:p>
    <w:p w14:paraId="20263E64" w14:textId="68A702C6" w:rsidR="009850FA" w:rsidRPr="008C58F1" w:rsidRDefault="009850FA" w:rsidP="000642BF">
      <w:pPr>
        <w:spacing w:line="240" w:lineRule="atLeast"/>
        <w:jc w:val="center"/>
        <w:rPr>
          <w:rFonts w:ascii="Times New Roman" w:hAnsi="Times New Roman" w:cs="Times New Roman"/>
          <w:bCs/>
          <w:noProof/>
          <w:sz w:val="24"/>
        </w:rPr>
      </w:pPr>
      <w:r w:rsidRPr="005D7598">
        <w:rPr>
          <w:rFonts w:ascii="Times New Roman" w:hAnsi="Times New Roman" w:cs="Times New Roman"/>
          <w:b/>
          <w:bCs/>
          <w:noProof/>
          <w:sz w:val="24"/>
        </w:rPr>
        <w:t>Figure</w:t>
      </w:r>
      <w:r>
        <w:rPr>
          <w:rFonts w:ascii="Times New Roman" w:hAnsi="Times New Roman" w:cs="Times New Roman"/>
          <w:bCs/>
          <w:noProof/>
          <w:sz w:val="24"/>
        </w:rPr>
        <w:t>:</w:t>
      </w:r>
      <w:r w:rsidR="00F723E3" w:rsidRPr="00F723E3">
        <w:rPr>
          <w:rFonts w:ascii="Times New Roman" w:hAnsi="Times New Roman" w:cs="Times New Roman"/>
          <w:b/>
          <w:bCs/>
          <w:noProof/>
          <w:sz w:val="24"/>
        </w:rPr>
        <w:t>6</w:t>
      </w:r>
      <w:r w:rsidR="00F723E3">
        <w:rPr>
          <w:rFonts w:ascii="Times New Roman" w:hAnsi="Times New Roman" w:cs="Times New Roman"/>
          <w:bCs/>
          <w:noProof/>
          <w:sz w:val="24"/>
        </w:rPr>
        <w:t xml:space="preserve"> </w:t>
      </w:r>
      <w:r w:rsidR="00947E01">
        <w:rPr>
          <w:rFonts w:ascii="Times New Roman" w:hAnsi="Times New Roman" w:cs="Times New Roman"/>
          <w:bCs/>
          <w:noProof/>
          <w:sz w:val="24"/>
        </w:rPr>
        <w:t xml:space="preserve"> </w:t>
      </w:r>
      <w:r w:rsidR="00F723E3">
        <w:rPr>
          <w:rFonts w:ascii="Times New Roman" w:hAnsi="Times New Roman" w:cs="Times New Roman"/>
          <w:bCs/>
          <w:noProof/>
          <w:sz w:val="24"/>
        </w:rPr>
        <w:t>Magnetic Compass</w:t>
      </w:r>
    </w:p>
    <w:p w14:paraId="5B7A1AB5" w14:textId="2705A3E8" w:rsidR="008C58F1" w:rsidRPr="008C58F1" w:rsidRDefault="009850FA" w:rsidP="00F723E3">
      <w:pPr>
        <w:jc w:val="both"/>
        <w:rPr>
          <w:rFonts w:ascii="Times New Roman" w:hAnsi="Times New Roman" w:cs="Times New Roman"/>
          <w:bCs/>
          <w:sz w:val="24"/>
        </w:rPr>
      </w:pPr>
      <w:r w:rsidRPr="00191135">
        <w:rPr>
          <w:rFonts w:ascii="Times New Roman" w:hAnsi="Times New Roman" w:cs="Times New Roman"/>
          <w:bCs/>
          <w:sz w:val="24"/>
        </w:rPr>
        <w:t xml:space="preserve">The apparatus consists of a circular coil C of 5 to 50 turns, having diameter about 10 centimeters. There is a brass frame in which the coil is wound. The frame is fitted to a stand, with its plane vertical. It can be moved along a rectangular wooden board. B is the deflection magnetometer. There is a scale fitted to the wooden board, from which the distance of the </w:t>
      </w:r>
      <w:proofErr w:type="spellStart"/>
      <w:r w:rsidRPr="00191135">
        <w:rPr>
          <w:rFonts w:ascii="Times New Roman" w:hAnsi="Times New Roman" w:cs="Times New Roman"/>
          <w:bCs/>
          <w:sz w:val="24"/>
        </w:rPr>
        <w:t>centre</w:t>
      </w:r>
      <w:proofErr w:type="spellEnd"/>
      <w:r w:rsidRPr="00191135">
        <w:rPr>
          <w:rFonts w:ascii="Times New Roman" w:hAnsi="Times New Roman" w:cs="Times New Roman"/>
          <w:bCs/>
          <w:sz w:val="24"/>
        </w:rPr>
        <w:t xml:space="preserve"> of the magnetic needle from the </w:t>
      </w:r>
      <w:proofErr w:type="spellStart"/>
      <w:r w:rsidRPr="00191135">
        <w:rPr>
          <w:rFonts w:ascii="Times New Roman" w:hAnsi="Times New Roman" w:cs="Times New Roman"/>
          <w:bCs/>
          <w:sz w:val="24"/>
        </w:rPr>
        <w:t>centre</w:t>
      </w:r>
      <w:proofErr w:type="spellEnd"/>
      <w:r w:rsidRPr="00191135">
        <w:rPr>
          <w:rFonts w:ascii="Times New Roman" w:hAnsi="Times New Roman" w:cs="Times New Roman"/>
          <w:bCs/>
          <w:sz w:val="24"/>
        </w:rPr>
        <w:t xml:space="preserve"> of the coil can be measured.</w:t>
      </w:r>
    </w:p>
    <w:p w14:paraId="086A59DF" w14:textId="19AB4896" w:rsidR="006444F6" w:rsidRPr="008C58F1" w:rsidRDefault="006A0ABF" w:rsidP="008C58F1">
      <w:pPr>
        <w:spacing w:line="240" w:lineRule="atLeast"/>
        <w:rPr>
          <w:rFonts w:ascii="Times New Roman" w:hAnsi="Times New Roman" w:cs="Times New Roman"/>
          <w:b/>
          <w:sz w:val="24"/>
        </w:rPr>
      </w:pPr>
      <w:r w:rsidRPr="00D8200E">
        <w:rPr>
          <w:rFonts w:ascii="Times New Roman" w:hAnsi="Times New Roman" w:cs="Times New Roman"/>
          <w:b/>
          <w:noProof/>
          <w:sz w:val="24"/>
        </w:rPr>
        <w:drawing>
          <wp:anchor distT="0" distB="0" distL="0" distR="0" simplePos="0" relativeHeight="251661312" behindDoc="0" locked="0" layoutInCell="1" allowOverlap="0" wp14:anchorId="08187A03" wp14:editId="1D317574">
            <wp:simplePos x="0" y="0"/>
            <wp:positionH relativeFrom="column">
              <wp:posOffset>0</wp:posOffset>
            </wp:positionH>
            <wp:positionV relativeFrom="line">
              <wp:posOffset>334010</wp:posOffset>
            </wp:positionV>
            <wp:extent cx="5595620" cy="3637915"/>
            <wp:effectExtent l="19050" t="19050" r="24130" b="19685"/>
            <wp:wrapSquare wrapText="bothSides"/>
            <wp:docPr id="1991138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5620" cy="363791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CA3021" w:rsidRPr="006F0ACF">
        <w:rPr>
          <w:rFonts w:ascii="Times New Roman" w:hAnsi="Times New Roman" w:cs="Times New Roman"/>
          <w:b/>
          <w:sz w:val="24"/>
          <w:u w:val="single"/>
        </w:rPr>
        <w:t>Circuit Diagram</w:t>
      </w:r>
      <w:r w:rsidR="00CA3021">
        <w:rPr>
          <w:rFonts w:ascii="Times New Roman" w:hAnsi="Times New Roman" w:cs="Times New Roman"/>
          <w:b/>
          <w:sz w:val="24"/>
        </w:rPr>
        <w:t>:</w:t>
      </w:r>
      <w:r w:rsidR="006444F6" w:rsidRPr="006444F6">
        <w:rPr>
          <w:rFonts w:ascii="Times New Roman" w:hAnsi="Times New Roman" w:cs="Times New Roman"/>
          <w:bCs/>
          <w:sz w:val="24"/>
        </w:rPr>
        <w:t>                                                    </w:t>
      </w:r>
    </w:p>
    <w:p w14:paraId="25E16CA3" w14:textId="77777777" w:rsidR="00947E01" w:rsidRPr="00947E01" w:rsidRDefault="00947E01" w:rsidP="005A36A6">
      <w:pPr>
        <w:spacing w:line="240" w:lineRule="atLeast"/>
        <w:rPr>
          <w:rFonts w:ascii="Times New Roman" w:hAnsi="Times New Roman" w:cs="Times New Roman"/>
          <w:b/>
          <w:bCs/>
          <w:sz w:val="20"/>
        </w:rPr>
      </w:pPr>
    </w:p>
    <w:p w14:paraId="519CFEDE" w14:textId="2925454F" w:rsidR="00947E01" w:rsidRPr="00947E01" w:rsidRDefault="00947E01" w:rsidP="000642BF">
      <w:pPr>
        <w:spacing w:line="240" w:lineRule="atLeast"/>
        <w:jc w:val="center"/>
        <w:rPr>
          <w:rFonts w:ascii="Times New Roman" w:hAnsi="Times New Roman" w:cs="Times New Roman"/>
          <w:b/>
          <w:bCs/>
          <w:sz w:val="24"/>
        </w:rPr>
      </w:pPr>
      <w:r w:rsidRPr="00947E01">
        <w:rPr>
          <w:rFonts w:ascii="Times New Roman" w:hAnsi="Times New Roman" w:cs="Times New Roman"/>
          <w:b/>
          <w:bCs/>
          <w:sz w:val="24"/>
        </w:rPr>
        <w:t>Figure:</w:t>
      </w:r>
      <w:r w:rsidR="000642BF">
        <w:rPr>
          <w:rFonts w:ascii="Times New Roman" w:hAnsi="Times New Roman" w:cs="Times New Roman"/>
          <w:b/>
          <w:bCs/>
          <w:sz w:val="24"/>
        </w:rPr>
        <w:t xml:space="preserve"> 7 </w:t>
      </w:r>
      <w:r w:rsidR="000642BF" w:rsidRPr="000642BF">
        <w:rPr>
          <w:rFonts w:ascii="Times New Roman" w:hAnsi="Times New Roman" w:cs="Times New Roman"/>
          <w:bCs/>
          <w:sz w:val="24"/>
        </w:rPr>
        <w:t>Circuit diagram</w:t>
      </w:r>
      <w:r w:rsidR="000642BF">
        <w:rPr>
          <w:rFonts w:ascii="Times New Roman" w:hAnsi="Times New Roman" w:cs="Times New Roman"/>
          <w:bCs/>
          <w:sz w:val="24"/>
        </w:rPr>
        <w:t xml:space="preserve"> for determination of magnetic flux</w:t>
      </w:r>
    </w:p>
    <w:p w14:paraId="4533FF38" w14:textId="15525674" w:rsidR="00947E01" w:rsidRDefault="005A36A6" w:rsidP="005D7598">
      <w:pPr>
        <w:spacing w:line="240" w:lineRule="atLeast"/>
        <w:rPr>
          <w:rFonts w:ascii="Times New Roman" w:hAnsi="Times New Roman" w:cs="Times New Roman"/>
          <w:b/>
          <w:bCs/>
          <w:sz w:val="24"/>
        </w:rPr>
      </w:pPr>
      <w:r w:rsidRPr="005D7598">
        <w:rPr>
          <w:rFonts w:ascii="Times New Roman" w:hAnsi="Times New Roman" w:cs="Times New Roman"/>
          <w:b/>
          <w:bCs/>
          <w:sz w:val="24"/>
          <w:u w:val="single"/>
        </w:rPr>
        <w:lastRenderedPageBreak/>
        <w:t>Procedure</w:t>
      </w:r>
      <w:r>
        <w:rPr>
          <w:rFonts w:ascii="Times New Roman" w:hAnsi="Times New Roman" w:cs="Times New Roman"/>
          <w:b/>
          <w:bCs/>
          <w:sz w:val="24"/>
        </w:rPr>
        <w:t>:</w:t>
      </w:r>
      <w:r w:rsidR="005D7598">
        <w:rPr>
          <w:rFonts w:ascii="Times New Roman" w:hAnsi="Times New Roman" w:cs="Times New Roman"/>
          <w:b/>
          <w:bCs/>
          <w:sz w:val="24"/>
        </w:rPr>
        <w:t>-</w:t>
      </w:r>
    </w:p>
    <w:p w14:paraId="0B776875" w14:textId="77777777" w:rsidR="00947E01" w:rsidRDefault="005D7598" w:rsidP="005D7598">
      <w:pPr>
        <w:spacing w:line="240" w:lineRule="atLeast"/>
        <w:rPr>
          <w:rFonts w:ascii="Times New Roman" w:hAnsi="Times New Roman" w:cs="Times New Roman"/>
          <w:b/>
          <w:bCs/>
          <w:sz w:val="24"/>
        </w:rPr>
      </w:pPr>
      <w:r>
        <w:rPr>
          <w:rFonts w:ascii="Times New Roman" w:hAnsi="Times New Roman" w:cs="Times New Roman"/>
          <w:sz w:val="24"/>
        </w:rPr>
        <w:t>To find the magnetic field:</w:t>
      </w:r>
    </w:p>
    <w:p w14:paraId="5E19B6DE" w14:textId="1C628AE6" w:rsidR="005D7598" w:rsidRPr="00947E01" w:rsidRDefault="005A36A6" w:rsidP="005D7598">
      <w:pPr>
        <w:spacing w:line="240" w:lineRule="atLeast"/>
        <w:rPr>
          <w:rFonts w:ascii="Times New Roman" w:hAnsi="Times New Roman" w:cs="Times New Roman"/>
          <w:b/>
          <w:bCs/>
          <w:sz w:val="24"/>
        </w:rPr>
      </w:pPr>
      <w:r w:rsidRPr="005A36A6">
        <w:rPr>
          <w:rFonts w:ascii="Times New Roman" w:hAnsi="Times New Roman" w:cs="Times New Roman"/>
          <w:sz w:val="24"/>
        </w:rPr>
        <w:t>The connections are made as shown in the diagram and the initial adjustments of the</w:t>
      </w:r>
      <w:r w:rsidR="005D7598">
        <w:rPr>
          <w:rFonts w:ascii="Times New Roman" w:hAnsi="Times New Roman" w:cs="Times New Roman"/>
          <w:sz w:val="24"/>
        </w:rPr>
        <w:t xml:space="preserve"> apparatus are made as follows:</w:t>
      </w:r>
    </w:p>
    <w:p w14:paraId="5A186AE7"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 xml:space="preserve">First, the coil is fixed at the middle of the platform and the compass box is placed at the </w:t>
      </w:r>
      <w:proofErr w:type="spellStart"/>
      <w:r w:rsidRPr="005D7598">
        <w:rPr>
          <w:rFonts w:ascii="Times New Roman" w:hAnsi="Times New Roman" w:cs="Times New Roman"/>
          <w:sz w:val="24"/>
        </w:rPr>
        <w:t>centre</w:t>
      </w:r>
      <w:proofErr w:type="spellEnd"/>
      <w:r w:rsidRPr="005D7598">
        <w:rPr>
          <w:rFonts w:ascii="Times New Roman" w:hAnsi="Times New Roman" w:cs="Times New Roman"/>
          <w:sz w:val="24"/>
        </w:rPr>
        <w:t xml:space="preserve"> of the coil.</w:t>
      </w:r>
    </w:p>
    <w:p w14:paraId="6F4CD2F6"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The compass box is rotated till the 90-90 line becomes parallel to the plane of the coil.</w:t>
      </w:r>
    </w:p>
    <w:p w14:paraId="04823CCD"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 xml:space="preserve">Then the apparatus as a whole is rotated till the </w:t>
      </w:r>
      <w:proofErr w:type="spellStart"/>
      <w:r w:rsidRPr="005D7598">
        <w:rPr>
          <w:rFonts w:ascii="Times New Roman" w:hAnsi="Times New Roman" w:cs="Times New Roman"/>
          <w:sz w:val="24"/>
        </w:rPr>
        <w:t>aluminium</w:t>
      </w:r>
      <w:proofErr w:type="spellEnd"/>
      <w:r w:rsidRPr="005D7598">
        <w:rPr>
          <w:rFonts w:ascii="Times New Roman" w:hAnsi="Times New Roman" w:cs="Times New Roman"/>
          <w:sz w:val="24"/>
        </w:rPr>
        <w:t xml:space="preserve"> pointer reads 0-0.</w:t>
      </w:r>
    </w:p>
    <w:p w14:paraId="46087C06"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Close the circuit.</w:t>
      </w:r>
    </w:p>
    <w:p w14:paraId="170CABA7"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Adjust the rheostat until the deflection lies between 30 and 60 degrees. Note down the deflection of the compass needle and the current.</w:t>
      </w:r>
    </w:p>
    <w:p w14:paraId="31F39557"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Then current through the coil is reversed using the commutator and again the d</w:t>
      </w:r>
      <w:r w:rsidR="005D7598">
        <w:rPr>
          <w:rFonts w:ascii="Times New Roman" w:hAnsi="Times New Roman" w:cs="Times New Roman"/>
          <w:sz w:val="24"/>
        </w:rPr>
        <w:t>eflection and current are noted.</w:t>
      </w:r>
    </w:p>
    <w:p w14:paraId="558CD54B"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 xml:space="preserve">Average the magnitude of the two deflections and calculate the magnetic field at the </w:t>
      </w:r>
      <w:proofErr w:type="spellStart"/>
      <w:r w:rsidRPr="005D7598">
        <w:rPr>
          <w:rFonts w:ascii="Times New Roman" w:hAnsi="Times New Roman" w:cs="Times New Roman"/>
          <w:sz w:val="24"/>
        </w:rPr>
        <w:t>centre</w:t>
      </w:r>
      <w:proofErr w:type="spellEnd"/>
      <w:r w:rsidRPr="005D7598">
        <w:rPr>
          <w:rFonts w:ascii="Times New Roman" w:hAnsi="Times New Roman" w:cs="Times New Roman"/>
          <w:sz w:val="24"/>
        </w:rPr>
        <w:t xml:space="preserve"> of the coil from the equation.</w:t>
      </w:r>
    </w:p>
    <w:p w14:paraId="3D9FB262"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 xml:space="preserve">Without changing the current or the number of turns, place the compass box at a particular distance from the </w:t>
      </w:r>
      <w:proofErr w:type="spellStart"/>
      <w:r w:rsidRPr="005D7598">
        <w:rPr>
          <w:rFonts w:ascii="Times New Roman" w:hAnsi="Times New Roman" w:cs="Times New Roman"/>
          <w:sz w:val="24"/>
        </w:rPr>
        <w:t>centre</w:t>
      </w:r>
      <w:proofErr w:type="spellEnd"/>
      <w:r w:rsidRPr="005D7598">
        <w:rPr>
          <w:rFonts w:ascii="Times New Roman" w:hAnsi="Times New Roman" w:cs="Times New Roman"/>
          <w:sz w:val="24"/>
        </w:rPr>
        <w:t xml:space="preserve"> of the coil. Note the deflection. Again, reverse the current and average the magnitudes of the two deflections. Not</w:t>
      </w:r>
      <w:r w:rsidR="005D7598">
        <w:rPr>
          <w:rFonts w:ascii="Times New Roman" w:hAnsi="Times New Roman" w:cs="Times New Roman"/>
          <w:sz w:val="24"/>
        </w:rPr>
        <w:t>e the average, and the distance.</w:t>
      </w:r>
    </w:p>
    <w:p w14:paraId="5C6EB1E5" w14:textId="77777777" w:rsidR="005D7598"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The same procedure is repeated with the compass box at the same distance on the other side of the arm, keeping number of turns and current constant.</w:t>
      </w:r>
    </w:p>
    <w:p w14:paraId="1F99CED5" w14:textId="7EC89247" w:rsidR="009850FA" w:rsidRDefault="005A36A6" w:rsidP="009850FA">
      <w:pPr>
        <w:pStyle w:val="ListParagraph"/>
        <w:numPr>
          <w:ilvl w:val="0"/>
          <w:numId w:val="33"/>
        </w:numPr>
        <w:spacing w:line="360" w:lineRule="auto"/>
        <w:rPr>
          <w:rFonts w:ascii="Times New Roman" w:hAnsi="Times New Roman" w:cs="Times New Roman"/>
          <w:sz w:val="24"/>
        </w:rPr>
      </w:pPr>
      <w:r w:rsidRPr="005D7598">
        <w:rPr>
          <w:rFonts w:ascii="Times New Roman" w:hAnsi="Times New Roman" w:cs="Times New Roman"/>
          <w:sz w:val="24"/>
        </w:rPr>
        <w:t>Take t</w:t>
      </w:r>
      <w:r w:rsidR="005C1F0A">
        <w:rPr>
          <w:rFonts w:ascii="Times New Roman" w:hAnsi="Times New Roman" w:cs="Times New Roman"/>
          <w:sz w:val="24"/>
        </w:rPr>
        <w:t>he average of the two values of</w:t>
      </w:r>
      <w:r w:rsidRPr="005D7598">
        <w:rPr>
          <w:rFonts w:ascii="Times New Roman" w:hAnsi="Times New Roman" w:cs="Times New Roman"/>
          <w:sz w:val="24"/>
        </w:rPr>
        <w:t> measured on opposite sides of the coil.</w:t>
      </w:r>
    </w:p>
    <w:p w14:paraId="0A4000EC" w14:textId="77777777" w:rsidR="009850FA" w:rsidRDefault="005A36A6" w:rsidP="009850FA">
      <w:pPr>
        <w:pStyle w:val="ListParagraph"/>
        <w:numPr>
          <w:ilvl w:val="0"/>
          <w:numId w:val="33"/>
        </w:numPr>
        <w:spacing w:line="360" w:lineRule="auto"/>
        <w:rPr>
          <w:rFonts w:ascii="Times New Roman" w:hAnsi="Times New Roman" w:cs="Times New Roman"/>
          <w:sz w:val="24"/>
        </w:rPr>
      </w:pPr>
      <w:r w:rsidRPr="009850FA">
        <w:rPr>
          <w:rFonts w:ascii="Times New Roman" w:hAnsi="Times New Roman" w:cs="Times New Roman"/>
          <w:sz w:val="24"/>
        </w:rPr>
        <w:t>Then calculate the magnetic field</w:t>
      </w:r>
      <w:r w:rsidRPr="009850FA">
        <w:rPr>
          <w:rFonts w:ascii="Times New Roman" w:hAnsi="Times New Roman" w:cs="Times New Roman"/>
          <w:i/>
          <w:iCs/>
          <w:sz w:val="24"/>
        </w:rPr>
        <w:t> B</w:t>
      </w:r>
      <w:r w:rsidRPr="009850FA">
        <w:rPr>
          <w:rFonts w:ascii="Times New Roman" w:hAnsi="Times New Roman" w:cs="Times New Roman"/>
          <w:i/>
          <w:iCs/>
          <w:sz w:val="24"/>
          <w:vertAlign w:val="subscript"/>
        </w:rPr>
        <w:t>x</w:t>
      </w:r>
      <w:r w:rsidRPr="009850FA">
        <w:rPr>
          <w:rFonts w:ascii="Times New Roman" w:hAnsi="Times New Roman" w:cs="Times New Roman"/>
          <w:sz w:val="24"/>
        </w:rPr>
        <w:t> from the coil using equation (3).</w:t>
      </w:r>
    </w:p>
    <w:p w14:paraId="256F5973" w14:textId="77777777" w:rsidR="009850FA" w:rsidRDefault="005A36A6" w:rsidP="009850FA">
      <w:pPr>
        <w:pStyle w:val="ListParagraph"/>
        <w:numPr>
          <w:ilvl w:val="0"/>
          <w:numId w:val="33"/>
        </w:numPr>
        <w:spacing w:line="360" w:lineRule="auto"/>
        <w:rPr>
          <w:rFonts w:ascii="Times New Roman" w:hAnsi="Times New Roman" w:cs="Times New Roman"/>
          <w:sz w:val="24"/>
        </w:rPr>
      </w:pPr>
      <w:r w:rsidRPr="009850FA">
        <w:rPr>
          <w:rFonts w:ascii="Times New Roman" w:hAnsi="Times New Roman" w:cs="Times New Roman"/>
          <w:sz w:val="24"/>
        </w:rPr>
        <w:t>Repeat for various distances.</w:t>
      </w:r>
    </w:p>
    <w:p w14:paraId="6514F2AC" w14:textId="282819B7" w:rsidR="005A36A6" w:rsidRPr="009850FA" w:rsidRDefault="005A36A6" w:rsidP="009850FA">
      <w:pPr>
        <w:pStyle w:val="ListParagraph"/>
        <w:numPr>
          <w:ilvl w:val="0"/>
          <w:numId w:val="33"/>
        </w:numPr>
        <w:spacing w:line="360" w:lineRule="auto"/>
        <w:rPr>
          <w:rFonts w:ascii="Times New Roman" w:hAnsi="Times New Roman" w:cs="Times New Roman"/>
          <w:sz w:val="24"/>
        </w:rPr>
      </w:pPr>
      <w:r w:rsidRPr="009850FA">
        <w:rPr>
          <w:rFonts w:ascii="Times New Roman" w:hAnsi="Times New Roman" w:cs="Times New Roman"/>
          <w:sz w:val="24"/>
        </w:rPr>
        <w:t>Draw graph of </w:t>
      </w:r>
      <w:r w:rsidRPr="009850FA">
        <w:rPr>
          <w:rFonts w:ascii="Times New Roman" w:hAnsi="Times New Roman" w:cs="Times New Roman"/>
          <w:i/>
          <w:iCs/>
          <w:sz w:val="24"/>
        </w:rPr>
        <w:t>B</w:t>
      </w:r>
      <w:r w:rsidRPr="009850FA">
        <w:rPr>
          <w:rFonts w:ascii="Times New Roman" w:hAnsi="Times New Roman" w:cs="Times New Roman"/>
          <w:i/>
          <w:iCs/>
          <w:sz w:val="24"/>
          <w:vertAlign w:val="subscript"/>
        </w:rPr>
        <w:t>x</w:t>
      </w:r>
      <w:r w:rsidRPr="009850FA">
        <w:rPr>
          <w:rFonts w:ascii="Times New Roman" w:hAnsi="Times New Roman" w:cs="Times New Roman"/>
          <w:sz w:val="24"/>
        </w:rPr>
        <w:t> on the vertical axis </w:t>
      </w:r>
      <w:r w:rsidRPr="009850FA">
        <w:rPr>
          <w:rFonts w:ascii="Times New Roman" w:hAnsi="Times New Roman" w:cs="Times New Roman"/>
          <w:i/>
          <w:iCs/>
          <w:sz w:val="24"/>
        </w:rPr>
        <w:t>vs</w:t>
      </w:r>
      <w:r w:rsidRPr="009850FA">
        <w:rPr>
          <w:rFonts w:ascii="Times New Roman" w:hAnsi="Times New Roman" w:cs="Times New Roman"/>
          <w:sz w:val="24"/>
        </w:rPr>
        <w:t>. distance </w:t>
      </w:r>
      <w:r w:rsidRPr="009850FA">
        <w:rPr>
          <w:rFonts w:ascii="Times New Roman" w:hAnsi="Times New Roman" w:cs="Times New Roman"/>
          <w:i/>
          <w:iCs/>
          <w:sz w:val="24"/>
        </w:rPr>
        <w:t>x</w:t>
      </w:r>
      <w:r w:rsidRPr="009850FA">
        <w:rPr>
          <w:rFonts w:ascii="Times New Roman" w:hAnsi="Times New Roman" w:cs="Times New Roman"/>
          <w:sz w:val="24"/>
        </w:rPr>
        <w:t> on the horizontal axis. </w:t>
      </w:r>
    </w:p>
    <w:p w14:paraId="7518BF7C" w14:textId="77777777" w:rsidR="009850FA" w:rsidRDefault="009850FA" w:rsidP="00630972">
      <w:pPr>
        <w:spacing w:line="240" w:lineRule="atLeast"/>
        <w:rPr>
          <w:b/>
        </w:rPr>
      </w:pPr>
    </w:p>
    <w:p w14:paraId="6CE78DF9" w14:textId="77777777" w:rsidR="009850FA" w:rsidRDefault="009850FA" w:rsidP="00630972">
      <w:pPr>
        <w:spacing w:line="240" w:lineRule="atLeast"/>
        <w:rPr>
          <w:b/>
        </w:rPr>
      </w:pPr>
    </w:p>
    <w:p w14:paraId="5C3CC675" w14:textId="77777777" w:rsidR="009850FA" w:rsidRDefault="009850FA" w:rsidP="00630972">
      <w:pPr>
        <w:spacing w:line="240" w:lineRule="atLeast"/>
        <w:rPr>
          <w:b/>
        </w:rPr>
      </w:pPr>
    </w:p>
    <w:p w14:paraId="23D74E49" w14:textId="77777777" w:rsidR="009850FA" w:rsidRDefault="009850FA" w:rsidP="00630972">
      <w:pPr>
        <w:spacing w:line="240" w:lineRule="atLeast"/>
        <w:rPr>
          <w:b/>
        </w:rPr>
      </w:pPr>
    </w:p>
    <w:p w14:paraId="1D2F7E8A" w14:textId="0F5276E1" w:rsidR="009850FA" w:rsidRDefault="009850FA" w:rsidP="00630972">
      <w:pPr>
        <w:spacing w:line="240" w:lineRule="atLeast"/>
        <w:rPr>
          <w:b/>
        </w:rPr>
      </w:pPr>
    </w:p>
    <w:p w14:paraId="69A7465D" w14:textId="77777777" w:rsidR="004A6EC9" w:rsidRDefault="004A6EC9" w:rsidP="00630972">
      <w:pPr>
        <w:spacing w:line="240" w:lineRule="atLeast"/>
        <w:rPr>
          <w:b/>
        </w:rPr>
      </w:pPr>
    </w:p>
    <w:p w14:paraId="03EE2D9F" w14:textId="142086EB" w:rsidR="005C1F0A" w:rsidRDefault="00630972" w:rsidP="00630972">
      <w:pPr>
        <w:spacing w:line="240" w:lineRule="atLeast"/>
      </w:pPr>
      <w:r w:rsidRPr="00630972">
        <w:rPr>
          <w:b/>
        </w:rPr>
        <w:lastRenderedPageBreak/>
        <w:br/>
      </w:r>
      <w:r w:rsidR="005C1F0A" w:rsidRPr="006F0ACF">
        <w:rPr>
          <w:rFonts w:ascii="Times New Roman" w:hAnsi="Times New Roman" w:cs="Times New Roman"/>
          <w:b/>
          <w:sz w:val="24"/>
          <w:u w:val="single"/>
        </w:rPr>
        <w:t>Observations</w:t>
      </w:r>
      <w:r w:rsidR="005C1F0A">
        <w:t>:</w:t>
      </w:r>
    </w:p>
    <w:p w14:paraId="01211557" w14:textId="1CA3BF75" w:rsidR="00630972" w:rsidRPr="003911FE" w:rsidRDefault="00630972" w:rsidP="00630972">
      <w:pPr>
        <w:spacing w:line="240" w:lineRule="atLeast"/>
        <w:rPr>
          <w:rFonts w:ascii="Times New Roman" w:hAnsi="Times New Roman" w:cs="Times New Roman"/>
          <w:sz w:val="24"/>
          <w:szCs w:val="24"/>
        </w:rPr>
      </w:pPr>
      <w:r w:rsidRPr="003911FE">
        <w:rPr>
          <w:rFonts w:ascii="Times New Roman" w:hAnsi="Times New Roman" w:cs="Times New Roman"/>
          <w:sz w:val="24"/>
          <w:szCs w:val="24"/>
        </w:rPr>
        <w:t>B</w:t>
      </w:r>
      <w:r w:rsidRPr="003911FE">
        <w:rPr>
          <w:rFonts w:ascii="Times New Roman" w:hAnsi="Times New Roman" w:cs="Times New Roman"/>
          <w:sz w:val="24"/>
          <w:szCs w:val="24"/>
          <w:vertAlign w:val="subscript"/>
        </w:rPr>
        <w:t>0</w:t>
      </w:r>
      <w:r w:rsidR="003911FE">
        <w:rPr>
          <w:rFonts w:ascii="Times New Roman" w:hAnsi="Times New Roman" w:cs="Times New Roman"/>
          <w:sz w:val="24"/>
          <w:szCs w:val="24"/>
          <w:vertAlign w:val="subscript"/>
        </w:rPr>
        <w:t xml:space="preserve"> </w:t>
      </w:r>
      <w:r w:rsidRPr="003911FE">
        <w:rPr>
          <w:rFonts w:ascii="Times New Roman" w:hAnsi="Times New Roman" w:cs="Times New Roman"/>
          <w:sz w:val="24"/>
          <w:szCs w:val="24"/>
        </w:rPr>
        <w:t>= 3.5</w:t>
      </w:r>
      <w:r w:rsidR="003911FE">
        <w:rPr>
          <w:rFonts w:ascii="Times New Roman" w:hAnsi="Times New Roman" w:cs="Times New Roman"/>
          <w:sz w:val="24"/>
          <w:szCs w:val="24"/>
        </w:rPr>
        <w:t xml:space="preserve"> </w:t>
      </w:r>
      <w:r w:rsidRPr="003911FE">
        <w:rPr>
          <w:rFonts w:ascii="Times New Roman" w:hAnsi="Times New Roman" w:cs="Times New Roman"/>
          <w:sz w:val="24"/>
          <w:szCs w:val="24"/>
        </w:rPr>
        <w:t>x</w:t>
      </w:r>
      <w:r w:rsidR="003911FE">
        <w:rPr>
          <w:rFonts w:ascii="Times New Roman" w:hAnsi="Times New Roman" w:cs="Times New Roman"/>
          <w:sz w:val="24"/>
          <w:szCs w:val="24"/>
        </w:rPr>
        <w:t xml:space="preserve"> </w:t>
      </w:r>
      <w:r w:rsidRPr="003911FE">
        <w:rPr>
          <w:rFonts w:ascii="Times New Roman" w:hAnsi="Times New Roman" w:cs="Times New Roman"/>
          <w:sz w:val="24"/>
          <w:szCs w:val="24"/>
        </w:rPr>
        <w:t>10</w:t>
      </w:r>
      <w:r w:rsidRPr="003911FE">
        <w:rPr>
          <w:rFonts w:ascii="Times New Roman" w:hAnsi="Times New Roman" w:cs="Times New Roman"/>
          <w:sz w:val="24"/>
          <w:szCs w:val="24"/>
          <w:vertAlign w:val="superscript"/>
        </w:rPr>
        <w:t>-5</w:t>
      </w:r>
      <w:r w:rsidR="005C1F0A" w:rsidRPr="003911FE">
        <w:rPr>
          <w:rFonts w:ascii="Times New Roman" w:hAnsi="Times New Roman" w:cs="Times New Roman"/>
          <w:sz w:val="24"/>
          <w:szCs w:val="24"/>
        </w:rPr>
        <w:t> T</w:t>
      </w:r>
    </w:p>
    <w:p w14:paraId="4001726C" w14:textId="38FD3025" w:rsidR="00630972" w:rsidRPr="003911FE" w:rsidRDefault="00630972" w:rsidP="00630972">
      <w:pPr>
        <w:spacing w:line="240" w:lineRule="atLeast"/>
        <w:rPr>
          <w:rFonts w:ascii="Times New Roman" w:hAnsi="Times New Roman" w:cs="Times New Roman"/>
          <w:sz w:val="24"/>
          <w:szCs w:val="24"/>
        </w:rPr>
      </w:pPr>
      <w:r w:rsidRPr="003911FE">
        <w:rPr>
          <w:rFonts w:ascii="Times New Roman" w:hAnsi="Times New Roman" w:cs="Times New Roman"/>
          <w:sz w:val="24"/>
          <w:szCs w:val="24"/>
        </w:rPr>
        <w:t>Current, </w:t>
      </w:r>
      <w:r w:rsidRPr="003911FE">
        <w:rPr>
          <w:rFonts w:ascii="Times New Roman" w:hAnsi="Times New Roman" w:cs="Times New Roman"/>
          <w:i/>
          <w:iCs/>
          <w:sz w:val="24"/>
          <w:szCs w:val="24"/>
        </w:rPr>
        <w:t>I</w:t>
      </w:r>
      <w:r w:rsidR="009850FA" w:rsidRPr="003911FE">
        <w:rPr>
          <w:rFonts w:ascii="Times New Roman" w:hAnsi="Times New Roman" w:cs="Times New Roman"/>
          <w:sz w:val="24"/>
          <w:szCs w:val="24"/>
        </w:rPr>
        <w:t> = ------</w:t>
      </w:r>
    </w:p>
    <w:p w14:paraId="133A1CB4" w14:textId="77777777" w:rsidR="009850FA" w:rsidRPr="003911FE" w:rsidRDefault="00630972" w:rsidP="00630972">
      <w:pPr>
        <w:spacing w:line="240" w:lineRule="atLeast"/>
        <w:rPr>
          <w:rFonts w:ascii="Times New Roman" w:hAnsi="Times New Roman" w:cs="Times New Roman"/>
          <w:sz w:val="24"/>
          <w:szCs w:val="24"/>
        </w:rPr>
      </w:pPr>
      <w:r w:rsidRPr="003911FE">
        <w:rPr>
          <w:rFonts w:ascii="Times New Roman" w:hAnsi="Times New Roman" w:cs="Times New Roman"/>
          <w:sz w:val="24"/>
          <w:szCs w:val="24"/>
        </w:rPr>
        <w:t>No: of turns of the coil, </w:t>
      </w:r>
      <w:r w:rsidRPr="003911FE">
        <w:rPr>
          <w:rFonts w:ascii="Times New Roman" w:hAnsi="Times New Roman" w:cs="Times New Roman"/>
          <w:i/>
          <w:iCs/>
          <w:sz w:val="24"/>
          <w:szCs w:val="24"/>
        </w:rPr>
        <w:t>n</w:t>
      </w:r>
      <w:r w:rsidRPr="003911FE">
        <w:rPr>
          <w:rFonts w:ascii="Times New Roman" w:hAnsi="Times New Roman" w:cs="Times New Roman"/>
          <w:sz w:val="24"/>
          <w:szCs w:val="24"/>
        </w:rPr>
        <w:t> = -----</w:t>
      </w:r>
      <w:r w:rsidR="009850FA" w:rsidRPr="003911FE">
        <w:rPr>
          <w:rFonts w:ascii="Times New Roman" w:hAnsi="Times New Roman" w:cs="Times New Roman"/>
          <w:sz w:val="24"/>
          <w:szCs w:val="24"/>
        </w:rPr>
        <w:t xml:space="preserve">  </w:t>
      </w:r>
    </w:p>
    <w:p w14:paraId="01C7620E" w14:textId="42FE1C74" w:rsidR="00630972" w:rsidRPr="003911FE" w:rsidRDefault="009850FA" w:rsidP="009850FA">
      <w:pPr>
        <w:spacing w:line="240" w:lineRule="atLeast"/>
        <w:rPr>
          <w:rFonts w:ascii="Times New Roman" w:hAnsi="Times New Roman" w:cs="Times New Roman"/>
          <w:sz w:val="24"/>
          <w:szCs w:val="24"/>
        </w:rPr>
      </w:pPr>
      <w:r w:rsidRPr="003911FE">
        <w:rPr>
          <w:rFonts w:ascii="Times New Roman" w:hAnsi="Times New Roman" w:cs="Times New Roman"/>
          <w:sz w:val="24"/>
          <w:szCs w:val="24"/>
        </w:rPr>
        <w:t>Radius of the circular coil, r------ cm</w:t>
      </w:r>
    </w:p>
    <w:p w14:paraId="77B0E316" w14:textId="35BCB362" w:rsidR="00883434" w:rsidRPr="009850FA" w:rsidRDefault="009850FA" w:rsidP="00630972">
      <w:pPr>
        <w:spacing w:line="240" w:lineRule="atLeast"/>
        <w:rPr>
          <w:rFonts w:ascii="Times New Roman" w:hAnsi="Times New Roman" w:cs="Times New Roman"/>
          <w:sz w:val="24"/>
        </w:rPr>
      </w:pPr>
      <w:r w:rsidRPr="006F0ACF">
        <w:rPr>
          <w:rFonts w:ascii="Times New Roman" w:hAnsi="Times New Roman" w:cs="Times New Roman"/>
          <w:b/>
          <w:sz w:val="24"/>
          <w:u w:val="single"/>
        </w:rPr>
        <w:t>Observation Table</w:t>
      </w:r>
      <w:r>
        <w:rPr>
          <w:rFonts w:ascii="Times New Roman" w:hAnsi="Times New Roman" w:cs="Times New Roman"/>
          <w:sz w:val="24"/>
        </w:rPr>
        <w:t>:</w:t>
      </w:r>
    </w:p>
    <w:p w14:paraId="517D6E33" w14:textId="3B6BABD8" w:rsidR="00117FFA" w:rsidRDefault="00630972" w:rsidP="006F0ACF">
      <w:pPr>
        <w:spacing w:line="240" w:lineRule="atLeast"/>
        <w:jc w:val="center"/>
        <w:rPr>
          <w:rFonts w:ascii="Times New Roman" w:hAnsi="Times New Roman" w:cs="Times New Roman"/>
          <w:b/>
          <w:sz w:val="24"/>
        </w:rPr>
      </w:pPr>
      <w:r w:rsidRPr="00630972">
        <w:rPr>
          <w:rFonts w:ascii="Times New Roman" w:hAnsi="Times New Roman" w:cs="Times New Roman"/>
          <w:b/>
          <w:noProof/>
          <w:sz w:val="24"/>
        </w:rPr>
        <w:drawing>
          <wp:inline distT="0" distB="0" distL="0" distR="0" wp14:anchorId="4D4592E4" wp14:editId="7CFBDCDD">
            <wp:extent cx="6251658" cy="4219537"/>
            <wp:effectExtent l="0" t="0" r="0" b="0"/>
            <wp:docPr id="4864584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97615" cy="4250555"/>
                    </a:xfrm>
                    <a:prstGeom prst="rect">
                      <a:avLst/>
                    </a:prstGeom>
                    <a:noFill/>
                    <a:ln>
                      <a:noFill/>
                    </a:ln>
                  </pic:spPr>
                </pic:pic>
              </a:graphicData>
            </a:graphic>
          </wp:inline>
        </w:drawing>
      </w:r>
    </w:p>
    <w:p w14:paraId="4992B21E" w14:textId="7143FC59" w:rsidR="006F0ACF" w:rsidRDefault="006F0ACF" w:rsidP="00117FFA">
      <w:pPr>
        <w:spacing w:line="240" w:lineRule="atLeast"/>
        <w:rPr>
          <w:rFonts w:ascii="Times New Roman" w:hAnsi="Times New Roman" w:cs="Times New Roman"/>
          <w:sz w:val="24"/>
        </w:rPr>
      </w:pPr>
      <w:r w:rsidRPr="006F0ACF">
        <w:rPr>
          <w:rFonts w:ascii="Times New Roman" w:hAnsi="Times New Roman" w:cs="Times New Roman"/>
          <w:b/>
          <w:sz w:val="24"/>
          <w:u w:val="single"/>
        </w:rPr>
        <w:t>Calculation</w:t>
      </w:r>
      <w:r>
        <w:rPr>
          <w:rFonts w:ascii="Times New Roman" w:hAnsi="Times New Roman" w:cs="Times New Roman"/>
          <w:sz w:val="24"/>
        </w:rPr>
        <w:t>:</w:t>
      </w:r>
    </w:p>
    <w:p w14:paraId="04B8ED6F" w14:textId="2B8DAAA0" w:rsidR="006444F6" w:rsidRDefault="00630972" w:rsidP="00BF30AA">
      <w:pPr>
        <w:spacing w:line="240" w:lineRule="atLeast"/>
        <w:jc w:val="center"/>
        <w:rPr>
          <w:rFonts w:ascii="Times New Roman" w:hAnsi="Times New Roman" w:cs="Times New Roman"/>
          <w:sz w:val="24"/>
        </w:rPr>
      </w:pPr>
      <w:r w:rsidRPr="00020ED3">
        <w:rPr>
          <w:rFonts w:ascii="Times New Roman" w:hAnsi="Times New Roman" w:cs="Times New Roman"/>
          <w:noProof/>
          <w:sz w:val="24"/>
        </w:rPr>
        <w:drawing>
          <wp:inline distT="0" distB="0" distL="0" distR="0" wp14:anchorId="172908C7" wp14:editId="4F875DA1">
            <wp:extent cx="3657600" cy="1718631"/>
            <wp:effectExtent l="19050" t="19050" r="19050" b="15240"/>
            <wp:docPr id="205928436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60080" cy="1719796"/>
                    </a:xfrm>
                    <a:prstGeom prst="rect">
                      <a:avLst/>
                    </a:prstGeom>
                    <a:noFill/>
                    <a:ln w="15875">
                      <a:solidFill>
                        <a:schemeClr val="tx1"/>
                      </a:solidFill>
                    </a:ln>
                  </pic:spPr>
                </pic:pic>
              </a:graphicData>
            </a:graphic>
          </wp:inline>
        </w:drawing>
      </w:r>
    </w:p>
    <w:p w14:paraId="74D78660" w14:textId="138DC39E" w:rsidR="000E04BB" w:rsidRPr="00020ED3" w:rsidRDefault="000E04BB" w:rsidP="00BF30AA">
      <w:pPr>
        <w:spacing w:line="240" w:lineRule="atLeast"/>
        <w:jc w:val="center"/>
        <w:rPr>
          <w:rFonts w:ascii="Times New Roman" w:hAnsi="Times New Roman" w:cs="Times New Roman"/>
          <w:sz w:val="24"/>
        </w:rPr>
      </w:pPr>
      <w:r w:rsidRPr="000E04BB">
        <w:rPr>
          <w:rFonts w:ascii="Times New Roman" w:hAnsi="Times New Roman" w:cs="Times New Roman"/>
          <w:b/>
          <w:sz w:val="24"/>
        </w:rPr>
        <w:t>Figure:</w:t>
      </w:r>
      <w:r w:rsidR="00674DE4">
        <w:rPr>
          <w:rFonts w:ascii="Times New Roman" w:hAnsi="Times New Roman" w:cs="Times New Roman"/>
          <w:b/>
          <w:sz w:val="24"/>
        </w:rPr>
        <w:t xml:space="preserve"> </w:t>
      </w:r>
      <w:r w:rsidRPr="000E04BB">
        <w:rPr>
          <w:rFonts w:ascii="Times New Roman" w:hAnsi="Times New Roman" w:cs="Times New Roman"/>
          <w:b/>
          <w:sz w:val="24"/>
        </w:rPr>
        <w:t>8</w:t>
      </w:r>
      <w:r>
        <w:rPr>
          <w:rFonts w:ascii="Times New Roman" w:hAnsi="Times New Roman" w:cs="Times New Roman"/>
          <w:sz w:val="24"/>
        </w:rPr>
        <w:t xml:space="preserve"> Graphical Representation</w:t>
      </w:r>
    </w:p>
    <w:p w14:paraId="1C3336F9" w14:textId="6269CB46" w:rsidR="00630972" w:rsidRPr="006F0ACF" w:rsidRDefault="00630972" w:rsidP="00630972">
      <w:pPr>
        <w:spacing w:line="240" w:lineRule="atLeast"/>
        <w:rPr>
          <w:rFonts w:ascii="Times New Roman" w:hAnsi="Times New Roman" w:cs="Times New Roman"/>
          <w:bCs/>
          <w:sz w:val="24"/>
        </w:rPr>
      </w:pPr>
      <w:r w:rsidRPr="00020ED3">
        <w:rPr>
          <w:rFonts w:ascii="Times New Roman" w:hAnsi="Times New Roman" w:cs="Times New Roman"/>
          <w:bCs/>
          <w:sz w:val="24"/>
        </w:rPr>
        <w:lastRenderedPageBreak/>
        <w:t> </w:t>
      </w:r>
      <w:r w:rsidRPr="004A6EC9">
        <w:rPr>
          <w:rFonts w:ascii="Times New Roman" w:hAnsi="Times New Roman" w:cs="Times New Roman"/>
          <w:b/>
          <w:bCs/>
          <w:sz w:val="24"/>
          <w:u w:val="single"/>
        </w:rPr>
        <w:t>Result</w:t>
      </w:r>
      <w:r w:rsidR="004A6EC9">
        <w:rPr>
          <w:rFonts w:ascii="Times New Roman" w:hAnsi="Times New Roman" w:cs="Times New Roman"/>
          <w:b/>
          <w:bCs/>
          <w:sz w:val="24"/>
          <w:u w:val="single"/>
        </w:rPr>
        <w:t>:-</w:t>
      </w:r>
    </w:p>
    <w:p w14:paraId="73D0AAFF" w14:textId="77777777" w:rsidR="00630972" w:rsidRPr="00020ED3" w:rsidRDefault="00630972" w:rsidP="00630972">
      <w:pPr>
        <w:spacing w:line="240" w:lineRule="atLeast"/>
        <w:rPr>
          <w:rFonts w:ascii="Times New Roman" w:hAnsi="Times New Roman" w:cs="Times New Roman"/>
          <w:sz w:val="24"/>
        </w:rPr>
      </w:pPr>
      <w:r w:rsidRPr="00020ED3">
        <w:rPr>
          <w:rFonts w:ascii="Times New Roman" w:hAnsi="Times New Roman" w:cs="Times New Roman"/>
          <w:sz w:val="24"/>
        </w:rPr>
        <w:t> </w:t>
      </w:r>
    </w:p>
    <w:p w14:paraId="4D69762F" w14:textId="51C71A21" w:rsidR="00630972" w:rsidRPr="006F0ACF" w:rsidRDefault="00630972" w:rsidP="006F0ACF">
      <w:pPr>
        <w:spacing w:line="240" w:lineRule="atLeast"/>
        <w:rPr>
          <w:rFonts w:ascii="Times New Roman" w:hAnsi="Times New Roman" w:cs="Times New Roman"/>
          <w:sz w:val="24"/>
        </w:rPr>
      </w:pPr>
      <w:r w:rsidRPr="00020ED3">
        <w:rPr>
          <w:rFonts w:ascii="Times New Roman" w:hAnsi="Times New Roman" w:cs="Times New Roman"/>
          <w:sz w:val="24"/>
        </w:rPr>
        <w:t> Flux density due to earths horizontal field at the place</w:t>
      </w:r>
      <w:r w:rsidR="00FE57A7">
        <w:rPr>
          <w:rFonts w:ascii="Times New Roman" w:hAnsi="Times New Roman" w:cs="Times New Roman"/>
          <w:sz w:val="24"/>
        </w:rPr>
        <w:t xml:space="preserve"> </w:t>
      </w:r>
      <w:r w:rsidRPr="00020ED3">
        <w:rPr>
          <w:rFonts w:ascii="Times New Roman" w:hAnsi="Times New Roman" w:cs="Times New Roman"/>
          <w:sz w:val="24"/>
        </w:rPr>
        <w:t>=</w:t>
      </w:r>
      <w:r w:rsidR="00FE57A7">
        <w:rPr>
          <w:rFonts w:ascii="Times New Roman" w:hAnsi="Times New Roman" w:cs="Times New Roman"/>
          <w:sz w:val="24"/>
        </w:rPr>
        <w:t xml:space="preserve"> </w:t>
      </w:r>
      <w:r w:rsidRPr="00020ED3">
        <w:rPr>
          <w:rFonts w:ascii="Times New Roman" w:hAnsi="Times New Roman" w:cs="Times New Roman"/>
          <w:sz w:val="24"/>
        </w:rPr>
        <w:t>..........T</w:t>
      </w:r>
    </w:p>
    <w:p w14:paraId="0AF4567B" w14:textId="77777777" w:rsidR="006F0ACF" w:rsidRDefault="00630972" w:rsidP="00630972">
      <w:pPr>
        <w:pStyle w:val="BodyText"/>
        <w:spacing w:after="240"/>
        <w:rPr>
          <w:bCs/>
        </w:rPr>
      </w:pPr>
      <w:r w:rsidRPr="00630972">
        <w:rPr>
          <w:bCs/>
        </w:rPr>
        <w:t> </w:t>
      </w:r>
    </w:p>
    <w:p w14:paraId="56E88B2C" w14:textId="2AA15987" w:rsidR="00630972" w:rsidRPr="004A6EC9" w:rsidRDefault="00630972" w:rsidP="00630972">
      <w:pPr>
        <w:pStyle w:val="BodyText"/>
        <w:spacing w:after="240"/>
        <w:rPr>
          <w:b/>
          <w:bCs/>
          <w:u w:val="single"/>
        </w:rPr>
      </w:pPr>
      <w:r w:rsidRPr="004A6EC9">
        <w:rPr>
          <w:b/>
          <w:bCs/>
          <w:u w:val="single"/>
        </w:rPr>
        <w:t xml:space="preserve">Viva Questions: </w:t>
      </w:r>
    </w:p>
    <w:p w14:paraId="17BB420F" w14:textId="1A1B238C" w:rsidR="00447318" w:rsidRPr="00FE57A7" w:rsidRDefault="00447318" w:rsidP="00FE57A7">
      <w:pPr>
        <w:pStyle w:val="ListParagraph"/>
        <w:numPr>
          <w:ilvl w:val="3"/>
          <w:numId w:val="5"/>
        </w:numPr>
        <w:spacing w:line="240" w:lineRule="auto"/>
        <w:rPr>
          <w:rFonts w:ascii="Times New Roman" w:hAnsi="Times New Roman" w:cs="Times New Roman"/>
          <w:bCs/>
          <w:sz w:val="24"/>
        </w:rPr>
      </w:pPr>
      <w:r w:rsidRPr="00020ED3">
        <w:rPr>
          <w:rFonts w:ascii="Times New Roman" w:hAnsi="Times New Roman" w:cs="Times New Roman"/>
          <w:bCs/>
          <w:sz w:val="24"/>
        </w:rPr>
        <w:t> Define Gradient, Divergence and Curl.</w:t>
      </w:r>
    </w:p>
    <w:p w14:paraId="489882C4" w14:textId="2B6CE4C2" w:rsidR="00447318" w:rsidRPr="00FE57A7" w:rsidRDefault="00447318" w:rsidP="00FE57A7">
      <w:pPr>
        <w:pStyle w:val="ListParagraph"/>
        <w:numPr>
          <w:ilvl w:val="3"/>
          <w:numId w:val="5"/>
        </w:numPr>
        <w:spacing w:line="240" w:lineRule="auto"/>
        <w:rPr>
          <w:rFonts w:ascii="Times New Roman" w:hAnsi="Times New Roman" w:cs="Times New Roman"/>
          <w:bCs/>
          <w:sz w:val="24"/>
        </w:rPr>
      </w:pPr>
      <w:r w:rsidRPr="00020ED3">
        <w:rPr>
          <w:rFonts w:ascii="Times New Roman" w:hAnsi="Times New Roman" w:cs="Times New Roman"/>
          <w:bCs/>
          <w:sz w:val="24"/>
        </w:rPr>
        <w:t xml:space="preserve">State </w:t>
      </w:r>
      <w:proofErr w:type="spellStart"/>
      <w:r w:rsidRPr="00020ED3">
        <w:rPr>
          <w:rFonts w:ascii="Times New Roman" w:hAnsi="Times New Roman" w:cs="Times New Roman"/>
          <w:bCs/>
          <w:sz w:val="24"/>
        </w:rPr>
        <w:t>Biot</w:t>
      </w:r>
      <w:proofErr w:type="spellEnd"/>
      <w:r w:rsidRPr="00020ED3">
        <w:rPr>
          <w:rFonts w:ascii="Times New Roman" w:hAnsi="Times New Roman" w:cs="Times New Roman"/>
          <w:bCs/>
          <w:sz w:val="24"/>
        </w:rPr>
        <w:t>-Savart law?</w:t>
      </w:r>
    </w:p>
    <w:p w14:paraId="65FA26F1" w14:textId="507AEB82" w:rsidR="00447318" w:rsidRPr="00FE57A7" w:rsidRDefault="00447318" w:rsidP="00FE57A7">
      <w:pPr>
        <w:pStyle w:val="ListParagraph"/>
        <w:numPr>
          <w:ilvl w:val="3"/>
          <w:numId w:val="5"/>
        </w:numPr>
        <w:spacing w:line="240" w:lineRule="auto"/>
        <w:rPr>
          <w:rFonts w:ascii="Times New Roman" w:hAnsi="Times New Roman" w:cs="Times New Roman"/>
          <w:bCs/>
          <w:sz w:val="24"/>
        </w:rPr>
      </w:pPr>
      <w:r w:rsidRPr="00020ED3">
        <w:rPr>
          <w:rFonts w:ascii="Times New Roman" w:hAnsi="Times New Roman" w:cs="Times New Roman"/>
          <w:bCs/>
          <w:sz w:val="24"/>
        </w:rPr>
        <w:t>What is the value of the divergence of the magnetic flux density?</w:t>
      </w:r>
    </w:p>
    <w:p w14:paraId="00E345CC" w14:textId="5CB73FF6" w:rsidR="00447318" w:rsidRPr="00020ED3" w:rsidRDefault="00447318" w:rsidP="00FE57A7">
      <w:pPr>
        <w:pStyle w:val="ListParagraph"/>
        <w:numPr>
          <w:ilvl w:val="3"/>
          <w:numId w:val="5"/>
        </w:numPr>
        <w:spacing w:line="240" w:lineRule="auto"/>
        <w:rPr>
          <w:rFonts w:ascii="Times New Roman" w:hAnsi="Times New Roman" w:cs="Times New Roman"/>
          <w:bCs/>
          <w:sz w:val="24"/>
        </w:rPr>
      </w:pPr>
      <w:r w:rsidRPr="00020ED3">
        <w:rPr>
          <w:rFonts w:ascii="Times New Roman" w:hAnsi="Times New Roman" w:cs="Times New Roman"/>
          <w:bCs/>
          <w:sz w:val="24"/>
        </w:rPr>
        <w:t>What is the different classification of magnetic materials?</w:t>
      </w:r>
    </w:p>
    <w:p w14:paraId="74E26737" w14:textId="77777777" w:rsidR="00447318" w:rsidRPr="00020ED3" w:rsidRDefault="00447318" w:rsidP="00FE57A7">
      <w:pPr>
        <w:pStyle w:val="ListParagraph"/>
        <w:spacing w:line="240" w:lineRule="auto"/>
        <w:ind w:left="2160"/>
        <w:rPr>
          <w:rFonts w:ascii="Times New Roman" w:hAnsi="Times New Roman" w:cs="Times New Roman"/>
          <w:bCs/>
          <w:sz w:val="24"/>
        </w:rPr>
      </w:pPr>
    </w:p>
    <w:p w14:paraId="5E32F000" w14:textId="39DF4946" w:rsidR="00447318" w:rsidRDefault="00447318" w:rsidP="00447318">
      <w:pPr>
        <w:tabs>
          <w:tab w:val="left" w:pos="7801"/>
        </w:tabs>
        <w:spacing w:before="67"/>
        <w:rPr>
          <w:rFonts w:ascii="Times New Roman" w:hAnsi="Times New Roman" w:cs="Times New Roman"/>
          <w:bCs/>
          <w:sz w:val="24"/>
          <w:u w:val="single"/>
        </w:rPr>
      </w:pPr>
      <w:r w:rsidRPr="004A6EC9">
        <w:rPr>
          <w:rFonts w:ascii="Times New Roman" w:hAnsi="Times New Roman" w:cs="Times New Roman"/>
          <w:b/>
          <w:bCs/>
          <w:sz w:val="24"/>
          <w:u w:val="single"/>
        </w:rPr>
        <w:t>Answers</w:t>
      </w:r>
      <w:r w:rsidRPr="00020ED3">
        <w:rPr>
          <w:rFonts w:ascii="Times New Roman" w:hAnsi="Times New Roman" w:cs="Times New Roman"/>
          <w:bCs/>
          <w:sz w:val="24"/>
          <w:u w:val="single"/>
        </w:rPr>
        <w:t>:</w:t>
      </w:r>
    </w:p>
    <w:p w14:paraId="3FF0DC77" w14:textId="0EB93DF7" w:rsidR="00117FFA" w:rsidRPr="006A0ABF" w:rsidRDefault="004A6EC9" w:rsidP="006A0ABF">
      <w:pPr>
        <w:tabs>
          <w:tab w:val="left" w:pos="7801"/>
        </w:tabs>
        <w:spacing w:before="67"/>
        <w:rPr>
          <w:rFonts w:ascii="Times New Roman" w:hAnsi="Times New Roman" w:cs="Times New Roman"/>
          <w:bCs/>
          <w:sz w:val="24"/>
          <w:u w:val="single"/>
        </w:rPr>
      </w:pPr>
      <w:r w:rsidRPr="006444F6">
        <w:rPr>
          <w:rFonts w:ascii="Times New Roman" w:hAnsi="Times New Roman" w:cs="Times New Roman"/>
          <w:b/>
          <w:bCs/>
          <w:sz w:val="24"/>
        </w:rPr>
        <w:t>--------------------------------------------------------------------------------------------------------------------------------------------------------------------------------------------------------------------------------------------------------------------------------------------------------------------------------------------------------------------------------------------------------------------------------------------------------------------------------------------------------------------------------------------------------------------------------------------------------------------------------------------------------------------------------------------------------------------------------------------------------------------------------------------------------------------------------------------------------------------------------------------------------------------------------------------------------------------------------------------------------------------------------------------------------------------------------------------------------------------------------------------------------------------------------------------------------------------------------------------------------------------------------------------------------------------------------------------------------------------------------------------------------------------------------------------------------------------------------------------------------------------------------------------------------------------------------------------------------------------------------</w:t>
      </w:r>
      <w:r>
        <w:rPr>
          <w:rFonts w:ascii="Times New Roman" w:hAnsi="Times New Roman" w:cs="Times New Roman"/>
          <w:b/>
          <w:bCs/>
          <w:sz w:val="24"/>
        </w:rPr>
        <w:softHyphen/>
      </w:r>
      <w:r>
        <w:rPr>
          <w:rFonts w:ascii="Times New Roman" w:hAnsi="Times New Roman" w:cs="Times New Roman"/>
          <w:b/>
          <w:bCs/>
          <w:sz w:val="24"/>
        </w:rPr>
        <w:softHyphen/>
        <w:t>----------------------------------------------------------------------------------------------------------------------------------------------------------------------------------------------------------------------------------------------------------------------------------------------------------------------------------------------------------------------------------------------------------------------------------------------------------------------------------------------------------------------------------------------------------------------------------------------------------------------------------------------------------------------------------------------------------------------------------------------------------------------------------------------------------------</w:t>
      </w:r>
      <w:r w:rsidR="006A0ABF">
        <w:rPr>
          <w:rFonts w:ascii="Times New Roman" w:hAnsi="Times New Roman" w:cs="Times New Roman"/>
          <w:b/>
          <w:bCs/>
          <w:sz w:val="24"/>
        </w:rPr>
        <w:t>-------------------------------------------------------------------------------------------------------------------------------------------------------------------------------------------------------------------------------------------------------------------------------------------------------------------------------------------------------------------------------------------------------------------------------------------------------------------------------------------------------------------------------------------------------------------------------------------------------------------------------------------------------------------------------------------------------------------------------------------------------------------------------------------------------------------------------------------------------------------------------------------------------------------------------</w:t>
      </w:r>
    </w:p>
    <w:p w14:paraId="10E987ED" w14:textId="7FC677B2" w:rsidR="004A6EC9" w:rsidRPr="004A6EC9" w:rsidRDefault="004A6EC9" w:rsidP="004A6EC9">
      <w:pPr>
        <w:spacing w:line="240" w:lineRule="atLeast"/>
        <w:jc w:val="both"/>
        <w:rPr>
          <w:rFonts w:ascii="Times New Roman" w:hAnsi="Times New Roman" w:cs="Times New Roman"/>
          <w:b/>
          <w:bCs/>
          <w:sz w:val="24"/>
        </w:rPr>
      </w:pPr>
    </w:p>
    <w:p w14:paraId="6CBD2EDA" w14:textId="2AFDBF88" w:rsidR="00447318" w:rsidRDefault="00D55069" w:rsidP="00447318">
      <w:pPr>
        <w:pStyle w:val="ListParagraph"/>
        <w:spacing w:line="240" w:lineRule="atLeast"/>
        <w:ind w:left="2160"/>
        <w:jc w:val="both"/>
        <w:rPr>
          <w:rFonts w:ascii="Times New Roman" w:hAnsi="Times New Roman" w:cs="Times New Roman"/>
          <w:b/>
          <w:bCs/>
          <w:sz w:val="24"/>
        </w:rPr>
      </w:pPr>
      <w:r w:rsidRPr="006444F6">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30E3D7DF" wp14:editId="501A76CE">
                <wp:simplePos x="0" y="0"/>
                <wp:positionH relativeFrom="column">
                  <wp:posOffset>848299</wp:posOffset>
                </wp:positionH>
                <wp:positionV relativeFrom="paragraph">
                  <wp:posOffset>19104</wp:posOffset>
                </wp:positionV>
                <wp:extent cx="3990975" cy="1872615"/>
                <wp:effectExtent l="0" t="0" r="28575" b="13335"/>
                <wp:wrapTight wrapText="bothSides">
                  <wp:wrapPolygon edited="0">
                    <wp:start x="0" y="0"/>
                    <wp:lineTo x="0" y="21534"/>
                    <wp:lineTo x="21652" y="21534"/>
                    <wp:lineTo x="21652" y="0"/>
                    <wp:lineTo x="0" y="0"/>
                  </wp:wrapPolygon>
                </wp:wrapTight>
                <wp:docPr id="578523367"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C6CD8D" w14:textId="27B812CA" w:rsidR="0020484C" w:rsidRPr="00077CC1" w:rsidRDefault="0020484C" w:rsidP="00D55069">
                            <w:pPr>
                              <w:rPr>
                                <w:rFonts w:ascii="Times New Roman" w:hAnsi="Times New Roman" w:cs="Times New Roman"/>
                                <w:sz w:val="24"/>
                              </w:rPr>
                            </w:pPr>
                            <w:r>
                              <w:rPr>
                                <w:sz w:val="24"/>
                              </w:rPr>
                              <w:t xml:space="preserve">  </w:t>
                            </w:r>
                            <w:r>
                              <w:rPr>
                                <w:rFonts w:ascii="Times New Roman" w:hAnsi="Times New Roman" w:cs="Times New Roman"/>
                                <w:sz w:val="24"/>
                              </w:rPr>
                              <w:t>Name:</w:t>
                            </w:r>
                            <w:r w:rsidRPr="00077CC1">
                              <w:rPr>
                                <w:rFonts w:ascii="Times New Roman" w:hAnsi="Times New Roman" w:cs="Times New Roman"/>
                                <w:sz w:val="24"/>
                              </w:rPr>
                              <w:t>-</w:t>
                            </w:r>
                          </w:p>
                          <w:p w14:paraId="67C88D89" w14:textId="435A19DB" w:rsidR="0020484C" w:rsidRPr="00077CC1" w:rsidRDefault="0020484C" w:rsidP="00D55069">
                            <w:pPr>
                              <w:rPr>
                                <w:rFonts w:ascii="Times New Roman" w:hAnsi="Times New Roman" w:cs="Times New Roman"/>
                                <w:sz w:val="24"/>
                              </w:rPr>
                            </w:pPr>
                            <w:r>
                              <w:rPr>
                                <w:rFonts w:ascii="Times New Roman" w:hAnsi="Times New Roman" w:cs="Times New Roman"/>
                                <w:sz w:val="24"/>
                              </w:rPr>
                              <w:t xml:space="preserve">  Branch / Div: </w:t>
                            </w:r>
                            <w:r w:rsidRPr="00077CC1">
                              <w:rPr>
                                <w:rFonts w:ascii="Times New Roman" w:hAnsi="Times New Roman" w:cs="Times New Roman"/>
                                <w:sz w:val="24"/>
                              </w:rPr>
                              <w:t xml:space="preserve">-                                 </w:t>
                            </w:r>
                            <w:r>
                              <w:rPr>
                                <w:rFonts w:ascii="Times New Roman" w:hAnsi="Times New Roman" w:cs="Times New Roman"/>
                                <w:sz w:val="24"/>
                              </w:rPr>
                              <w:t xml:space="preserve">          Roll No:</w:t>
                            </w:r>
                            <w:r w:rsidRPr="00077CC1">
                              <w:rPr>
                                <w:rFonts w:ascii="Times New Roman" w:hAnsi="Times New Roman" w:cs="Times New Roman"/>
                                <w:sz w:val="24"/>
                              </w:rPr>
                              <w:t>-</w:t>
                            </w:r>
                          </w:p>
                          <w:p w14:paraId="13EAAF97" w14:textId="78AAF34A" w:rsidR="0020484C" w:rsidRPr="00077CC1" w:rsidRDefault="0020484C" w:rsidP="00D5506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2D5F0022" w14:textId="6B8E5F6A" w:rsidR="0020484C" w:rsidRPr="00D55069" w:rsidRDefault="0020484C" w:rsidP="00D55069">
                            <w:pPr>
                              <w:pStyle w:val="BodyText"/>
                              <w:rPr>
                                <w:b/>
                                <w:bCs/>
                              </w:rPr>
                            </w:pPr>
                            <w:r>
                              <w:rPr>
                                <w:b/>
                                <w:bCs/>
                              </w:rPr>
                              <w:t xml:space="preserve">  </w:t>
                            </w:r>
                            <w:r w:rsidRPr="00077CC1">
                              <w:rPr>
                                <w:b/>
                                <w:bCs/>
                              </w:rPr>
                              <w:t>TITLE:</w:t>
                            </w:r>
                            <w:r w:rsidRPr="00077CC1">
                              <w:t xml:space="preserve"> </w:t>
                            </w:r>
                            <w:r>
                              <w:t xml:space="preserve">  </w:t>
                            </w:r>
                            <w:r w:rsidRPr="00D55069">
                              <w:rPr>
                                <w:b/>
                                <w:bCs/>
                              </w:rPr>
                              <w:t>D</w:t>
                            </w:r>
                            <w:r>
                              <w:rPr>
                                <w:b/>
                                <w:bCs/>
                              </w:rPr>
                              <w:t>etermination of ‘h’ by LED</w:t>
                            </w:r>
                          </w:p>
                          <w:p w14:paraId="3094EEBF" w14:textId="77777777" w:rsidR="0020484C" w:rsidRDefault="0020484C" w:rsidP="00D55069">
                            <w:pPr>
                              <w:pStyle w:val="BodyText"/>
                              <w:rPr>
                                <w:b/>
                                <w:bCs/>
                              </w:rPr>
                            </w:pPr>
                          </w:p>
                          <w:p w14:paraId="5C97D96C" w14:textId="77777777" w:rsidR="0020484C" w:rsidRPr="00077CC1" w:rsidRDefault="0020484C" w:rsidP="00D5506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487CDB60" w14:textId="77777777" w:rsidR="0020484C" w:rsidRPr="00077CC1" w:rsidRDefault="0020484C" w:rsidP="00D55069">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8F8D53A" w14:textId="77777777" w:rsidR="0020484C" w:rsidRDefault="0020484C" w:rsidP="00D55069">
                            <w:pPr>
                              <w:spacing w:before="241"/>
                              <w:rPr>
                                <w:spacing w:val="-57"/>
                                <w:sz w:val="24"/>
                              </w:rPr>
                            </w:pPr>
                          </w:p>
                          <w:p w14:paraId="7D190CB9" w14:textId="77777777" w:rsidR="0020484C" w:rsidRDefault="0020484C" w:rsidP="00D55069">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E3D7DF" id="_x0000_s1031" type="#_x0000_t202" style="position:absolute;left:0;text-align:left;margin-left:66.8pt;margin-top:1.5pt;width:314.25pt;height:1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" filled="f">
                <v:textbox inset="0,0,0,0">
                  <w:txbxContent>
                    <w:p w14:paraId="6AC6CD8D" w14:textId="27B812CA" w:rsidR="0020484C" w:rsidRPr="00077CC1" w:rsidRDefault="0020484C" w:rsidP="00D55069">
                      <w:pPr>
                        <w:rPr>
                          <w:rFonts w:ascii="Times New Roman" w:hAnsi="Times New Roman" w:cs="Times New Roman"/>
                          <w:sz w:val="24"/>
                        </w:rPr>
                      </w:pPr>
                      <w:r>
                        <w:rPr>
                          <w:sz w:val="24"/>
                        </w:rPr>
                        <w:t xml:space="preserve">  </w:t>
                      </w:r>
                      <w:r>
                        <w:rPr>
                          <w:rFonts w:ascii="Times New Roman" w:hAnsi="Times New Roman" w:cs="Times New Roman"/>
                          <w:sz w:val="24"/>
                        </w:rPr>
                        <w:t>Name:</w:t>
                      </w:r>
                      <w:r w:rsidRPr="00077CC1">
                        <w:rPr>
                          <w:rFonts w:ascii="Times New Roman" w:hAnsi="Times New Roman" w:cs="Times New Roman"/>
                          <w:sz w:val="24"/>
                        </w:rPr>
                        <w:t>-</w:t>
                      </w:r>
                    </w:p>
                    <w:p w14:paraId="67C88D89" w14:textId="435A19DB" w:rsidR="0020484C" w:rsidRPr="00077CC1" w:rsidRDefault="0020484C" w:rsidP="00D55069">
                      <w:pPr>
                        <w:rPr>
                          <w:rFonts w:ascii="Times New Roman" w:hAnsi="Times New Roman" w:cs="Times New Roman"/>
                          <w:sz w:val="24"/>
                        </w:rPr>
                      </w:pPr>
                      <w:r>
                        <w:rPr>
                          <w:rFonts w:ascii="Times New Roman" w:hAnsi="Times New Roman" w:cs="Times New Roman"/>
                          <w:sz w:val="24"/>
                        </w:rPr>
                        <w:t xml:space="preserve">  Branch / Div: </w:t>
                      </w:r>
                      <w:r w:rsidRPr="00077CC1">
                        <w:rPr>
                          <w:rFonts w:ascii="Times New Roman" w:hAnsi="Times New Roman" w:cs="Times New Roman"/>
                          <w:sz w:val="24"/>
                        </w:rPr>
                        <w:t xml:space="preserve">-                                 </w:t>
                      </w:r>
                      <w:r>
                        <w:rPr>
                          <w:rFonts w:ascii="Times New Roman" w:hAnsi="Times New Roman" w:cs="Times New Roman"/>
                          <w:sz w:val="24"/>
                        </w:rPr>
                        <w:t xml:space="preserve">          Roll No:</w:t>
                      </w:r>
                      <w:r w:rsidRPr="00077CC1">
                        <w:rPr>
                          <w:rFonts w:ascii="Times New Roman" w:hAnsi="Times New Roman" w:cs="Times New Roman"/>
                          <w:sz w:val="24"/>
                        </w:rPr>
                        <w:t>-</w:t>
                      </w:r>
                    </w:p>
                    <w:p w14:paraId="13EAAF97" w14:textId="78AAF34A" w:rsidR="0020484C" w:rsidRPr="00077CC1" w:rsidRDefault="0020484C" w:rsidP="00D5506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2D5F0022" w14:textId="6B8E5F6A" w:rsidR="0020484C" w:rsidRPr="00D55069" w:rsidRDefault="0020484C" w:rsidP="00D55069">
                      <w:pPr>
                        <w:pStyle w:val="BodyText"/>
                        <w:rPr>
                          <w:b/>
                          <w:bCs/>
                        </w:rPr>
                      </w:pPr>
                      <w:r>
                        <w:rPr>
                          <w:b/>
                          <w:bCs/>
                        </w:rPr>
                        <w:t xml:space="preserve">  </w:t>
                      </w:r>
                      <w:r w:rsidRPr="00077CC1">
                        <w:rPr>
                          <w:b/>
                          <w:bCs/>
                        </w:rPr>
                        <w:t>TITLE:</w:t>
                      </w:r>
                      <w:r w:rsidRPr="00077CC1">
                        <w:t xml:space="preserve"> </w:t>
                      </w:r>
                      <w:r>
                        <w:t xml:space="preserve">  </w:t>
                      </w:r>
                      <w:r w:rsidRPr="00D55069">
                        <w:rPr>
                          <w:b/>
                          <w:bCs/>
                        </w:rPr>
                        <w:t>D</w:t>
                      </w:r>
                      <w:r>
                        <w:rPr>
                          <w:b/>
                          <w:bCs/>
                        </w:rPr>
                        <w:t>etermination of ‘h’ by LED</w:t>
                      </w:r>
                    </w:p>
                    <w:p w14:paraId="3094EEBF" w14:textId="77777777" w:rsidR="0020484C" w:rsidRDefault="0020484C" w:rsidP="00D55069">
                      <w:pPr>
                        <w:pStyle w:val="BodyText"/>
                        <w:rPr>
                          <w:b/>
                          <w:bCs/>
                        </w:rPr>
                      </w:pPr>
                    </w:p>
                    <w:p w14:paraId="5C97D96C" w14:textId="77777777" w:rsidR="0020484C" w:rsidRPr="00077CC1" w:rsidRDefault="0020484C" w:rsidP="00D5506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487CDB60" w14:textId="77777777" w:rsidR="0020484C" w:rsidRPr="00077CC1" w:rsidRDefault="0020484C" w:rsidP="00D55069">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8F8D53A" w14:textId="77777777" w:rsidR="0020484C" w:rsidRDefault="0020484C" w:rsidP="00D55069">
                      <w:pPr>
                        <w:spacing w:before="241"/>
                        <w:rPr>
                          <w:spacing w:val="-57"/>
                          <w:sz w:val="24"/>
                        </w:rPr>
                      </w:pPr>
                    </w:p>
                    <w:p w14:paraId="7D190CB9" w14:textId="77777777" w:rsidR="0020484C" w:rsidRDefault="0020484C" w:rsidP="00D55069">
                      <w:pPr>
                        <w:rPr>
                          <w:sz w:val="24"/>
                        </w:rPr>
                      </w:pPr>
                    </w:p>
                  </w:txbxContent>
                </v:textbox>
                <w10:wrap type="tight"/>
              </v:shape>
            </w:pict>
          </mc:Fallback>
        </mc:AlternateContent>
      </w:r>
    </w:p>
    <w:p w14:paraId="1E35A795" w14:textId="77777777" w:rsidR="00447318" w:rsidRDefault="00447318" w:rsidP="00447318">
      <w:pPr>
        <w:pStyle w:val="ListParagraph"/>
        <w:spacing w:line="240" w:lineRule="atLeast"/>
        <w:ind w:left="2160"/>
        <w:jc w:val="both"/>
        <w:rPr>
          <w:rFonts w:ascii="Times New Roman" w:hAnsi="Times New Roman" w:cs="Times New Roman"/>
          <w:b/>
          <w:bCs/>
          <w:sz w:val="24"/>
        </w:rPr>
      </w:pPr>
    </w:p>
    <w:p w14:paraId="18E803C0" w14:textId="02B9BFBF" w:rsidR="00447318" w:rsidRPr="00447318" w:rsidRDefault="00447318" w:rsidP="00447318">
      <w:pPr>
        <w:pStyle w:val="ListParagraph"/>
        <w:spacing w:line="240" w:lineRule="atLeast"/>
        <w:ind w:left="2160"/>
        <w:jc w:val="both"/>
        <w:rPr>
          <w:rFonts w:ascii="Times New Roman" w:hAnsi="Times New Roman" w:cs="Times New Roman"/>
          <w:bCs/>
          <w:sz w:val="24"/>
        </w:rPr>
      </w:pPr>
    </w:p>
    <w:p w14:paraId="5969D19E" w14:textId="77777777" w:rsidR="006444F6" w:rsidRPr="006444F6" w:rsidRDefault="006444F6" w:rsidP="00BF30AA">
      <w:pPr>
        <w:spacing w:line="240" w:lineRule="atLeast"/>
        <w:jc w:val="center"/>
        <w:rPr>
          <w:rFonts w:ascii="Times New Roman" w:hAnsi="Times New Roman" w:cs="Times New Roman"/>
          <w:b/>
          <w:sz w:val="24"/>
        </w:rPr>
      </w:pPr>
    </w:p>
    <w:p w14:paraId="76B08244" w14:textId="7B75DC19" w:rsidR="006444F6" w:rsidRPr="006444F6" w:rsidRDefault="006444F6" w:rsidP="00BF30AA">
      <w:pPr>
        <w:spacing w:line="240" w:lineRule="atLeast"/>
        <w:jc w:val="center"/>
        <w:rPr>
          <w:rFonts w:ascii="Times New Roman" w:hAnsi="Times New Roman" w:cs="Times New Roman"/>
          <w:b/>
          <w:sz w:val="24"/>
        </w:rPr>
      </w:pPr>
    </w:p>
    <w:p w14:paraId="45F85527" w14:textId="77777777" w:rsidR="006444F6" w:rsidRDefault="006444F6" w:rsidP="00BF30AA">
      <w:pPr>
        <w:spacing w:line="240" w:lineRule="atLeast"/>
        <w:jc w:val="center"/>
        <w:rPr>
          <w:rFonts w:ascii="Times New Roman" w:hAnsi="Times New Roman" w:cs="Times New Roman"/>
          <w:b/>
          <w:sz w:val="24"/>
        </w:rPr>
      </w:pPr>
    </w:p>
    <w:p w14:paraId="7443AC79" w14:textId="77777777" w:rsidR="00D55069" w:rsidRDefault="00D55069" w:rsidP="00BF30AA">
      <w:pPr>
        <w:spacing w:line="240" w:lineRule="atLeast"/>
        <w:jc w:val="center"/>
        <w:rPr>
          <w:rFonts w:ascii="Times New Roman" w:hAnsi="Times New Roman" w:cs="Times New Roman"/>
          <w:b/>
          <w:sz w:val="24"/>
        </w:rPr>
      </w:pPr>
    </w:p>
    <w:p w14:paraId="754B9BF9" w14:textId="77777777" w:rsidR="004A6EC9" w:rsidRDefault="004A6EC9" w:rsidP="004A6EC9">
      <w:pPr>
        <w:widowControl w:val="0"/>
        <w:autoSpaceDE w:val="0"/>
        <w:autoSpaceDN w:val="0"/>
        <w:spacing w:before="89" w:after="0" w:line="240" w:lineRule="auto"/>
        <w:ind w:right="156"/>
        <w:jc w:val="center"/>
        <w:rPr>
          <w:rFonts w:ascii="Times New Roman" w:eastAsia="Times New Roman" w:hAnsi="Times New Roman" w:cs="Times New Roman"/>
          <w:b/>
          <w:sz w:val="28"/>
        </w:rPr>
      </w:pPr>
    </w:p>
    <w:p w14:paraId="5601A79D" w14:textId="6C1B7B07" w:rsidR="004A6EC9" w:rsidRPr="006444F6" w:rsidRDefault="004A6EC9" w:rsidP="004A6EC9">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18882162" w14:textId="77777777" w:rsidR="004A6EC9" w:rsidRDefault="004A6EC9" w:rsidP="004A6EC9">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280AD6F4" w14:textId="77777777" w:rsidR="00D55069" w:rsidRDefault="00D55069" w:rsidP="00BF30AA">
      <w:pPr>
        <w:spacing w:line="240" w:lineRule="atLeast"/>
        <w:jc w:val="center"/>
        <w:rPr>
          <w:rFonts w:ascii="Times New Roman" w:hAnsi="Times New Roman" w:cs="Times New Roman"/>
          <w:b/>
          <w:sz w:val="24"/>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D55069" w:rsidRPr="006444F6" w14:paraId="6FA7C96A"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EB122B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1C8E563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1B8F818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6B6925A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BD6836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F7C23D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4877E0F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9FF741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1814C3C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D55069" w:rsidRPr="006444F6" w14:paraId="7EE8195E"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2E6C7B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3A889A0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5893976"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C6E2B9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498A79B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606C877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3E95071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63CEB2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1A16C23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7625798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16B4A0D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2A8C105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A5B62B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22E7B82B"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29221F24"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1D11627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EFA9C5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2F4D534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4481C80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41E3959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52EE0AD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123675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163FA6F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22F5BE2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488BD4C0"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376D9EA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36BF211"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F322CA6"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41F0AD73"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E91179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0F440BF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08C27C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BDF9CD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2C91CFB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70DB260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224EC65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31CC64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1D29842C"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93AEC1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747F397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FCC7CA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72D6ADDD"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0D8F504"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E3C6C8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3F1B405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1381362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5F0683F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801EE8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D55069" w:rsidRPr="006444F6" w14:paraId="0184D49F"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5CC0438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56EA9C8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691B8D36" w14:textId="77777777" w:rsidR="00D55069" w:rsidRDefault="00D55069" w:rsidP="00BF30AA">
      <w:pPr>
        <w:spacing w:line="240" w:lineRule="atLeast"/>
        <w:jc w:val="center"/>
        <w:rPr>
          <w:rFonts w:ascii="Times New Roman" w:hAnsi="Times New Roman" w:cs="Times New Roman"/>
          <w:b/>
          <w:sz w:val="24"/>
        </w:rPr>
      </w:pPr>
    </w:p>
    <w:p w14:paraId="21B2D437" w14:textId="77777777" w:rsidR="00D55069" w:rsidRDefault="00D55069" w:rsidP="00BF30AA">
      <w:pPr>
        <w:spacing w:line="240" w:lineRule="atLeast"/>
        <w:jc w:val="center"/>
        <w:rPr>
          <w:rFonts w:ascii="Times New Roman" w:hAnsi="Times New Roman" w:cs="Times New Roman"/>
          <w:b/>
          <w:sz w:val="24"/>
        </w:rPr>
      </w:pPr>
    </w:p>
    <w:bookmarkEnd w:id="2"/>
    <w:p w14:paraId="33E31740" w14:textId="4A8990EA" w:rsidR="00BF30AA" w:rsidRPr="006444F6" w:rsidRDefault="00BF30AA" w:rsidP="003911FE">
      <w:pPr>
        <w:spacing w:before="240" w:after="240"/>
        <w:jc w:val="center"/>
        <w:rPr>
          <w:rFonts w:ascii="Times New Roman" w:hAnsi="Times New Roman" w:cs="Times New Roman"/>
          <w:b/>
          <w:sz w:val="28"/>
        </w:rPr>
      </w:pPr>
      <w:r w:rsidRPr="006444F6">
        <w:rPr>
          <w:rFonts w:ascii="Times New Roman" w:hAnsi="Times New Roman" w:cs="Times New Roman"/>
          <w:b/>
          <w:sz w:val="28"/>
        </w:rPr>
        <w:lastRenderedPageBreak/>
        <w:t>Experiment No. 05</w:t>
      </w:r>
    </w:p>
    <w:p w14:paraId="29FFBADB" w14:textId="77777777" w:rsidR="00BF30AA" w:rsidRPr="006444F6" w:rsidRDefault="00BF30AA" w:rsidP="00BF30AA">
      <w:pPr>
        <w:spacing w:before="240" w:after="240"/>
        <w:jc w:val="center"/>
        <w:rPr>
          <w:rFonts w:ascii="Times New Roman" w:hAnsi="Times New Roman" w:cs="Times New Roman"/>
          <w:b/>
          <w:sz w:val="28"/>
          <w:u w:val="single"/>
        </w:rPr>
      </w:pPr>
      <w:r w:rsidRPr="006444F6">
        <w:rPr>
          <w:rFonts w:ascii="Times New Roman" w:hAnsi="Times New Roman" w:cs="Times New Roman"/>
          <w:b/>
          <w:sz w:val="28"/>
          <w:u w:val="single"/>
        </w:rPr>
        <w:t>DETERMINATION OF PLANCK’S CONSTANT ‘h’</w:t>
      </w:r>
    </w:p>
    <w:p w14:paraId="4E3EA314" w14:textId="4BF9C96A" w:rsidR="00BF30AA" w:rsidRPr="006444F6" w:rsidRDefault="00BF30AA" w:rsidP="00BF30AA">
      <w:pPr>
        <w:jc w:val="both"/>
        <w:rPr>
          <w:rFonts w:ascii="Times New Roman" w:hAnsi="Times New Roman" w:cs="Times New Roman"/>
          <w:bCs/>
          <w:sz w:val="24"/>
          <w:szCs w:val="24"/>
        </w:rPr>
      </w:pPr>
      <w:r w:rsidRPr="006444F6">
        <w:rPr>
          <w:rFonts w:ascii="Times New Roman" w:hAnsi="Times New Roman" w:cs="Times New Roman"/>
          <w:b/>
          <w:sz w:val="24"/>
          <w:szCs w:val="24"/>
          <w:u w:val="single"/>
        </w:rPr>
        <w:t>Aim:</w:t>
      </w:r>
      <w:r w:rsidRPr="006444F6">
        <w:rPr>
          <w:rFonts w:ascii="Times New Roman" w:hAnsi="Times New Roman" w:cs="Times New Roman"/>
          <w:b/>
          <w:sz w:val="24"/>
          <w:szCs w:val="24"/>
        </w:rPr>
        <w:t xml:space="preserve"> - </w:t>
      </w:r>
      <w:r w:rsidRPr="006444F6">
        <w:rPr>
          <w:rFonts w:ascii="Times New Roman" w:hAnsi="Times New Roman" w:cs="Times New Roman"/>
          <w:b/>
          <w:sz w:val="24"/>
          <w:szCs w:val="24"/>
        </w:rPr>
        <w:tab/>
      </w:r>
      <w:r w:rsidRPr="006444F6">
        <w:rPr>
          <w:rFonts w:ascii="Times New Roman" w:hAnsi="Times New Roman" w:cs="Times New Roman"/>
          <w:sz w:val="24"/>
          <w:szCs w:val="24"/>
        </w:rPr>
        <w:t xml:space="preserve">To </w:t>
      </w:r>
      <w:r w:rsidR="00F54D21">
        <w:rPr>
          <w:rFonts w:ascii="Times New Roman" w:hAnsi="Times New Roman" w:cs="Times New Roman"/>
          <w:sz w:val="24"/>
          <w:szCs w:val="24"/>
        </w:rPr>
        <w:t>determine Planck’s constant (h) using different light Emitting Diodes (LED)</w:t>
      </w:r>
      <w:r w:rsidRPr="006444F6">
        <w:rPr>
          <w:rFonts w:ascii="Times New Roman" w:hAnsi="Times New Roman" w:cs="Times New Roman"/>
          <w:sz w:val="24"/>
          <w:szCs w:val="24"/>
        </w:rPr>
        <w:t xml:space="preserve"> </w:t>
      </w:r>
    </w:p>
    <w:p w14:paraId="1725AF9C" w14:textId="1D1B235D" w:rsidR="00BF30AA" w:rsidRPr="006444F6" w:rsidRDefault="00BF30AA" w:rsidP="00BF30AA">
      <w:pPr>
        <w:jc w:val="both"/>
        <w:rPr>
          <w:rFonts w:ascii="Times New Roman" w:hAnsi="Times New Roman" w:cs="Times New Roman"/>
          <w:sz w:val="24"/>
          <w:szCs w:val="24"/>
        </w:rPr>
      </w:pPr>
      <w:r w:rsidRPr="006444F6">
        <w:rPr>
          <w:rFonts w:ascii="Times New Roman" w:hAnsi="Times New Roman" w:cs="Times New Roman"/>
          <w:b/>
          <w:sz w:val="24"/>
          <w:szCs w:val="24"/>
          <w:u w:val="single"/>
        </w:rPr>
        <w:t>Apparatus</w:t>
      </w:r>
      <w:r w:rsidRPr="006444F6">
        <w:rPr>
          <w:rFonts w:ascii="Times New Roman" w:hAnsi="Times New Roman" w:cs="Times New Roman"/>
          <w:bCs/>
          <w:sz w:val="24"/>
          <w:szCs w:val="24"/>
        </w:rPr>
        <w:t xml:space="preserve">: </w:t>
      </w:r>
      <w:r w:rsidRPr="006444F6">
        <w:rPr>
          <w:rFonts w:ascii="Times New Roman" w:hAnsi="Times New Roman" w:cs="Times New Roman"/>
          <w:sz w:val="24"/>
          <w:szCs w:val="24"/>
        </w:rPr>
        <w:t>0-10 V power supply, milliammeter, DMM, a 1 K resistor and different known wavelength</w:t>
      </w:r>
      <w:r w:rsidR="00F54D21">
        <w:rPr>
          <w:rFonts w:ascii="Times New Roman" w:hAnsi="Times New Roman" w:cs="Times New Roman"/>
          <w:sz w:val="24"/>
          <w:szCs w:val="24"/>
        </w:rPr>
        <w:t xml:space="preserve"> LED’s (Light-Emitting Diodes).</w:t>
      </w:r>
    </w:p>
    <w:p w14:paraId="1BCEADD2" w14:textId="77777777" w:rsidR="00BF30AA" w:rsidRPr="006444F6" w:rsidRDefault="00BF30AA" w:rsidP="00BF30AA">
      <w:pPr>
        <w:spacing w:after="240"/>
        <w:jc w:val="both"/>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t xml:space="preserve">Theory: </w:t>
      </w:r>
    </w:p>
    <w:p w14:paraId="62EF02F7" w14:textId="77777777" w:rsidR="00BF30AA" w:rsidRPr="006444F6" w:rsidRDefault="00BF30AA" w:rsidP="00BF30AA">
      <w:pPr>
        <w:spacing w:before="90"/>
        <w:ind w:firstLine="720"/>
        <w:jc w:val="both"/>
        <w:rPr>
          <w:rFonts w:ascii="Times New Roman" w:hAnsi="Times New Roman" w:cs="Times New Roman"/>
          <w:sz w:val="24"/>
          <w:szCs w:val="24"/>
        </w:rPr>
      </w:pPr>
      <w:r w:rsidRPr="006444F6">
        <w:rPr>
          <w:rFonts w:ascii="Times New Roman" w:hAnsi="Times New Roman" w:cs="Times New Roman"/>
          <w:sz w:val="24"/>
          <w:szCs w:val="24"/>
        </w:rPr>
        <w:t>Planck’s constant (h), a physical constant was introduced by German physicist named Max Planck in 1900. The significance of Planck’s constant is that “quanta” (small packets of energy) can be determined by frequency of radiation and Planck’s constant. It describes the behavior of particle and waves at atomic level as well as the particle nature of light.</w:t>
      </w:r>
    </w:p>
    <w:p w14:paraId="0651A7FC" w14:textId="77777777" w:rsidR="00BF30AA" w:rsidRPr="006444F6" w:rsidRDefault="00BF30AA" w:rsidP="00BF30AA">
      <w:pPr>
        <w:spacing w:before="90"/>
        <w:ind w:firstLine="720"/>
        <w:jc w:val="both"/>
        <w:rPr>
          <w:rFonts w:ascii="Times New Roman" w:hAnsi="Times New Roman" w:cs="Times New Roman"/>
          <w:sz w:val="24"/>
          <w:szCs w:val="24"/>
        </w:rPr>
      </w:pPr>
      <w:r w:rsidRPr="006444F6">
        <w:rPr>
          <w:rFonts w:ascii="Times New Roman" w:hAnsi="Times New Roman" w:cs="Times New Roman"/>
          <w:sz w:val="24"/>
          <w:szCs w:val="24"/>
        </w:rPr>
        <w:t xml:space="preserve">An LED is a two terminal semiconductor light source. In the unbiased condition, a potential barrier is developed across the p-n junction of the LED. </w:t>
      </w:r>
    </w:p>
    <w:p w14:paraId="05A61164" w14:textId="7A7FE913" w:rsidR="00BF30AA" w:rsidRPr="006444F6" w:rsidRDefault="00BF30AA" w:rsidP="00BF30AA">
      <w:pPr>
        <w:spacing w:before="90"/>
        <w:ind w:firstLine="720"/>
        <w:jc w:val="both"/>
        <w:rPr>
          <w:rFonts w:ascii="Times New Roman" w:hAnsi="Times New Roman" w:cs="Times New Roman"/>
          <w:sz w:val="24"/>
          <w:szCs w:val="24"/>
        </w:rPr>
      </w:pPr>
      <w:r w:rsidRPr="006444F6">
        <w:rPr>
          <w:rFonts w:ascii="Times New Roman" w:hAnsi="Times New Roman" w:cs="Times New Roman"/>
          <w:sz w:val="24"/>
          <w:szCs w:val="24"/>
        </w:rPr>
        <w:t>When we connect the LED to an external voltage in the forward biased direction, the height of potential bar</w:t>
      </w:r>
      <w:r w:rsidR="00CD7E3D">
        <w:rPr>
          <w:rFonts w:ascii="Times New Roman" w:hAnsi="Times New Roman" w:cs="Times New Roman"/>
          <w:sz w:val="24"/>
          <w:szCs w:val="24"/>
        </w:rPr>
        <w:t xml:space="preserve">rier across the p-n junction is </w:t>
      </w:r>
      <w:r w:rsidRPr="006444F6">
        <w:rPr>
          <w:rFonts w:ascii="Times New Roman" w:hAnsi="Times New Roman" w:cs="Times New Roman"/>
          <w:sz w:val="24"/>
          <w:szCs w:val="24"/>
        </w:rPr>
        <w:t xml:space="preserve">reduced. At a particular voltage, the height of potential barrier becomes very low and the LED starts glowing, i.e., in the forward biased </w:t>
      </w:r>
      <w:r w:rsidR="00A45C25" w:rsidRPr="006444F6">
        <w:rPr>
          <w:rFonts w:ascii="Times New Roman" w:hAnsi="Times New Roman" w:cs="Times New Roman"/>
          <w:sz w:val="24"/>
          <w:szCs w:val="24"/>
        </w:rPr>
        <w:t>condition,</w:t>
      </w:r>
      <w:r w:rsidRPr="006444F6">
        <w:rPr>
          <w:rFonts w:ascii="Times New Roman" w:hAnsi="Times New Roman" w:cs="Times New Roman"/>
          <w:sz w:val="24"/>
          <w:szCs w:val="24"/>
        </w:rPr>
        <w:t xml:space="preserve"> electrons crossing the junction are excited, and when they return t</w:t>
      </w:r>
      <w:r w:rsidR="00CD7E3D">
        <w:rPr>
          <w:rFonts w:ascii="Times New Roman" w:hAnsi="Times New Roman" w:cs="Times New Roman"/>
          <w:sz w:val="24"/>
          <w:szCs w:val="24"/>
        </w:rPr>
        <w:t xml:space="preserve">o their normal state, energy is </w:t>
      </w:r>
      <w:r w:rsidRPr="006444F6">
        <w:rPr>
          <w:rFonts w:ascii="Times New Roman" w:hAnsi="Times New Roman" w:cs="Times New Roman"/>
          <w:sz w:val="24"/>
          <w:szCs w:val="24"/>
        </w:rPr>
        <w:t>emit</w:t>
      </w:r>
      <w:r w:rsidR="00A45C25">
        <w:rPr>
          <w:rFonts w:ascii="Times New Roman" w:hAnsi="Times New Roman" w:cs="Times New Roman"/>
          <w:sz w:val="24"/>
          <w:szCs w:val="24"/>
        </w:rPr>
        <w:t xml:space="preserve">ted. This particular voltage is </w:t>
      </w:r>
      <w:r w:rsidRPr="006444F6">
        <w:rPr>
          <w:rFonts w:ascii="Times New Roman" w:hAnsi="Times New Roman" w:cs="Times New Roman"/>
          <w:sz w:val="24"/>
          <w:szCs w:val="24"/>
        </w:rPr>
        <w:t xml:space="preserve">called the knee voltage or the threshold voltage. Once the knee voltage is reached, the current may increase but the voltage does not change. </w:t>
      </w:r>
    </w:p>
    <w:p w14:paraId="4EF5EE90" w14:textId="77777777" w:rsidR="00BF30AA" w:rsidRPr="006444F6" w:rsidRDefault="00BF30AA" w:rsidP="00BF30AA">
      <w:pPr>
        <w:spacing w:before="90"/>
        <w:ind w:firstLine="720"/>
        <w:jc w:val="both"/>
        <w:rPr>
          <w:rFonts w:ascii="Times New Roman" w:hAnsi="Times New Roman" w:cs="Times New Roman"/>
          <w:sz w:val="24"/>
          <w:szCs w:val="24"/>
        </w:rPr>
      </w:pPr>
      <w:r w:rsidRPr="006444F6">
        <w:rPr>
          <w:rFonts w:ascii="Times New Roman" w:hAnsi="Times New Roman" w:cs="Times New Roman"/>
          <w:sz w:val="24"/>
          <w:szCs w:val="24"/>
        </w:rPr>
        <w:t>The light energy emitted during forward biasing is given as,</w:t>
      </w:r>
    </w:p>
    <w:p w14:paraId="4BCDDDDB" w14:textId="77777777"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hc</m:t>
            </m:r>
          </m:num>
          <m:den>
            <m:r>
              <w:rPr>
                <w:rFonts w:ascii="Cambria Math" w:hAnsi="Cambria Math" w:cs="Times New Roman"/>
                <w:sz w:val="24"/>
                <w:szCs w:val="24"/>
              </w:rPr>
              <m:t>λ</m:t>
            </m:r>
          </m:den>
        </m:f>
      </m:oMath>
      <w:r w:rsidRPr="006444F6">
        <w:rPr>
          <w:rFonts w:ascii="Times New Roman" w:hAnsi="Times New Roman" w:cs="Times New Roman"/>
          <w:sz w:val="24"/>
          <w:szCs w:val="24"/>
        </w:rPr>
        <w:t xml:space="preserve">                                                                            ---------------- (1) </w:t>
      </w:r>
    </w:p>
    <w:p w14:paraId="33C508B4" w14:textId="77777777"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w:r w:rsidRPr="006444F6">
        <w:rPr>
          <w:rFonts w:ascii="Cambria Math" w:hAnsi="Cambria Math" w:cs="Cambria Math"/>
          <w:sz w:val="24"/>
          <w:szCs w:val="24"/>
        </w:rPr>
        <w:t>𝐸</w:t>
      </w:r>
      <w:r w:rsidRPr="006444F6">
        <w:rPr>
          <w:rFonts w:ascii="Times New Roman" w:hAnsi="Times New Roman" w:cs="Times New Roman"/>
          <w:sz w:val="24"/>
          <w:szCs w:val="24"/>
        </w:rPr>
        <w:t xml:space="preserve"> = </w:t>
      </w:r>
      <w:r w:rsidRPr="006444F6">
        <w:rPr>
          <w:rFonts w:ascii="Cambria Math" w:hAnsi="Cambria Math" w:cs="Cambria Math"/>
          <w:sz w:val="24"/>
          <w:szCs w:val="24"/>
        </w:rPr>
        <w:t>𝑒𝑉</w:t>
      </w:r>
      <w:r w:rsidRPr="006444F6">
        <w:rPr>
          <w:rFonts w:ascii="Times New Roman" w:hAnsi="Times New Roman" w:cs="Times New Roman"/>
          <w:sz w:val="24"/>
          <w:szCs w:val="24"/>
        </w:rPr>
        <w:t xml:space="preserve">                                                                            ---------------- (2) </w:t>
      </w:r>
    </w:p>
    <w:p w14:paraId="28EBBBAE" w14:textId="77777777"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m:oMath>
        <m:r>
          <w:rPr>
            <w:rFonts w:ascii="Cambria Math" w:hAnsi="Cambria Math" w:cs="Times New Roman"/>
            <w:sz w:val="24"/>
            <w:szCs w:val="24"/>
          </w:rPr>
          <m:t>eV=</m:t>
        </m:r>
        <m:f>
          <m:fPr>
            <m:ctrlPr>
              <w:rPr>
                <w:rFonts w:ascii="Cambria Math" w:hAnsi="Cambria Math" w:cs="Times New Roman"/>
                <w:i/>
                <w:sz w:val="24"/>
                <w:szCs w:val="24"/>
              </w:rPr>
            </m:ctrlPr>
          </m:fPr>
          <m:num>
            <m:r>
              <w:rPr>
                <w:rFonts w:ascii="Cambria Math" w:hAnsi="Cambria Math" w:cs="Times New Roman"/>
                <w:sz w:val="24"/>
                <w:szCs w:val="24"/>
              </w:rPr>
              <m:t>hc</m:t>
            </m:r>
          </m:num>
          <m:den>
            <m:r>
              <w:rPr>
                <w:rFonts w:ascii="Cambria Math" w:hAnsi="Cambria Math" w:cs="Times New Roman"/>
                <w:sz w:val="24"/>
                <w:szCs w:val="24"/>
              </w:rPr>
              <m:t>λ</m:t>
            </m:r>
          </m:den>
        </m:f>
      </m:oMath>
      <w:r w:rsidRPr="006444F6">
        <w:rPr>
          <w:rFonts w:ascii="Times New Roman" w:hAnsi="Times New Roman" w:cs="Times New Roman"/>
          <w:sz w:val="24"/>
          <w:szCs w:val="24"/>
        </w:rPr>
        <w:t xml:space="preserve">                               </w:t>
      </w:r>
    </w:p>
    <w:p w14:paraId="506CD28F" w14:textId="77777777" w:rsidR="00A45C25" w:rsidRPr="00A45C25"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eVλ</m:t>
            </m:r>
          </m:num>
          <m:den>
            <m:r>
              <w:rPr>
                <w:rFonts w:ascii="Cambria Math" w:hAnsi="Cambria Math" w:cs="Times New Roman"/>
                <w:sz w:val="24"/>
                <w:szCs w:val="24"/>
              </w:rPr>
              <m:t>c</m:t>
            </m:r>
          </m:den>
        </m:f>
        <m:r>
          <w:rPr>
            <w:rFonts w:ascii="Cambria Math" w:hAnsi="Cambria Math" w:cs="Times New Roman"/>
            <w:sz w:val="24"/>
            <w:szCs w:val="24"/>
          </w:rPr>
          <m:t xml:space="preserve">  </m:t>
        </m:r>
      </m:oMath>
    </w:p>
    <w:p w14:paraId="6DD0988A" w14:textId="2E93C54D" w:rsidR="00BF30AA" w:rsidRPr="00A45C25" w:rsidRDefault="00A45C25" w:rsidP="00BF30AA">
      <w:pPr>
        <w:spacing w:before="9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F30AA" w:rsidRPr="006444F6">
        <w:rPr>
          <w:rFonts w:ascii="Times New Roman" w:hAnsi="Times New Roman" w:cs="Times New Roman"/>
          <w:sz w:val="24"/>
          <w:szCs w:val="24"/>
        </w:rPr>
        <w:t>Where</w:t>
      </w:r>
      <w:r>
        <w:rPr>
          <w:rFonts w:ascii="Times New Roman" w:hAnsi="Times New Roman" w:cs="Times New Roman"/>
          <w:sz w:val="24"/>
          <w:szCs w:val="24"/>
        </w:rPr>
        <w:t>, h =</w:t>
      </w:r>
      <w:r w:rsidR="00BF30AA" w:rsidRPr="006444F6">
        <w:rPr>
          <w:rFonts w:ascii="Times New Roman" w:hAnsi="Times New Roman" w:cs="Times New Roman"/>
          <w:sz w:val="24"/>
          <w:szCs w:val="24"/>
        </w:rPr>
        <w:t xml:space="preserve"> Planck</w:t>
      </w:r>
      <w:r>
        <w:rPr>
          <w:rFonts w:ascii="Times New Roman" w:hAnsi="Times New Roman" w:cs="Times New Roman"/>
          <w:sz w:val="24"/>
          <w:szCs w:val="24"/>
        </w:rPr>
        <w:t>’s</w:t>
      </w:r>
      <w:r w:rsidR="00BF30AA" w:rsidRPr="006444F6">
        <w:rPr>
          <w:rFonts w:ascii="Times New Roman" w:hAnsi="Times New Roman" w:cs="Times New Roman"/>
          <w:sz w:val="24"/>
          <w:szCs w:val="24"/>
        </w:rPr>
        <w:t xml:space="preserve"> constant</w:t>
      </w:r>
    </w:p>
    <w:p w14:paraId="7678DD0B" w14:textId="721511AB"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w:r w:rsidR="006A0ABF">
        <w:rPr>
          <w:rFonts w:ascii="Times New Roman" w:hAnsi="Times New Roman" w:cs="Times New Roman"/>
          <w:sz w:val="24"/>
          <w:szCs w:val="24"/>
        </w:rPr>
        <w:t xml:space="preserve">                        </w:t>
      </w:r>
      <w:r w:rsidRPr="006444F6">
        <w:rPr>
          <w:rFonts w:ascii="Cambria Math" w:hAnsi="Cambria Math" w:cs="Cambria Math"/>
          <w:sz w:val="24"/>
          <w:szCs w:val="24"/>
        </w:rPr>
        <w:t>𝜆</w:t>
      </w:r>
      <w:r w:rsidRPr="006444F6">
        <w:rPr>
          <w:rFonts w:ascii="Times New Roman" w:hAnsi="Times New Roman" w:cs="Times New Roman"/>
          <w:sz w:val="24"/>
          <w:szCs w:val="24"/>
        </w:rPr>
        <w:t xml:space="preserve"> = wavelength of light emitted </w:t>
      </w:r>
    </w:p>
    <w:p w14:paraId="15C4D307" w14:textId="11B6B819"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w:r w:rsidR="006A0ABF">
        <w:rPr>
          <w:rFonts w:ascii="Times New Roman" w:hAnsi="Times New Roman" w:cs="Times New Roman"/>
          <w:sz w:val="24"/>
          <w:szCs w:val="24"/>
        </w:rPr>
        <w:t xml:space="preserve">                        </w:t>
      </w:r>
      <w:r w:rsidRPr="006444F6">
        <w:rPr>
          <w:rFonts w:ascii="Times New Roman" w:hAnsi="Times New Roman" w:cs="Times New Roman"/>
          <w:sz w:val="24"/>
          <w:szCs w:val="24"/>
        </w:rPr>
        <w:t xml:space="preserve">e = electronic charge </w:t>
      </w:r>
    </w:p>
    <w:p w14:paraId="3AE079E7" w14:textId="0857A453" w:rsidR="00BF30AA" w:rsidRPr="006444F6" w:rsidRDefault="00BF30AA" w:rsidP="00BF30AA">
      <w:pPr>
        <w:spacing w:before="90" w:line="360" w:lineRule="auto"/>
        <w:rPr>
          <w:rFonts w:ascii="Times New Roman" w:hAnsi="Times New Roman" w:cs="Times New Roman"/>
          <w:sz w:val="24"/>
          <w:szCs w:val="24"/>
        </w:rPr>
      </w:pPr>
      <w:r w:rsidRPr="006444F6">
        <w:rPr>
          <w:rFonts w:ascii="Times New Roman" w:hAnsi="Times New Roman" w:cs="Times New Roman"/>
          <w:sz w:val="24"/>
          <w:szCs w:val="24"/>
        </w:rPr>
        <w:t xml:space="preserve">           </w:t>
      </w:r>
      <w:r w:rsidR="006A0ABF">
        <w:rPr>
          <w:rFonts w:ascii="Times New Roman" w:hAnsi="Times New Roman" w:cs="Times New Roman"/>
          <w:sz w:val="24"/>
          <w:szCs w:val="24"/>
        </w:rPr>
        <w:t xml:space="preserve">                        </w:t>
      </w:r>
      <w:r w:rsidRPr="006444F6">
        <w:rPr>
          <w:rFonts w:ascii="Times New Roman" w:hAnsi="Times New Roman" w:cs="Times New Roman"/>
          <w:sz w:val="24"/>
          <w:szCs w:val="24"/>
        </w:rPr>
        <w:t>c = speed of light</w:t>
      </w:r>
    </w:p>
    <w:p w14:paraId="3346FB9F" w14:textId="427CF6B3" w:rsidR="00BF30AA" w:rsidRDefault="00CD7E3D" w:rsidP="00CD7E3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Circuit Diagram:</w:t>
      </w:r>
    </w:p>
    <w:p w14:paraId="4F10FC7B" w14:textId="77777777" w:rsidR="00CD7E3D" w:rsidRPr="00CD7E3D" w:rsidRDefault="00CD7E3D" w:rsidP="00CD7E3D">
      <w:pPr>
        <w:spacing w:line="360" w:lineRule="auto"/>
        <w:rPr>
          <w:rFonts w:ascii="Times New Roman" w:hAnsi="Times New Roman" w:cs="Times New Roman"/>
          <w:b/>
          <w:bCs/>
          <w:sz w:val="24"/>
          <w:szCs w:val="24"/>
          <w:u w:val="single"/>
        </w:rPr>
      </w:pPr>
    </w:p>
    <w:p w14:paraId="452FE1EC" w14:textId="6EA6C368" w:rsidR="00BF30AA" w:rsidRDefault="00BF30AA" w:rsidP="00BF30AA">
      <w:pPr>
        <w:jc w:val="center"/>
        <w:rPr>
          <w:rFonts w:ascii="Times New Roman" w:hAnsi="Times New Roman" w:cs="Times New Roman"/>
          <w:b/>
          <w:bCs/>
        </w:rPr>
      </w:pPr>
      <w:r w:rsidRPr="006444F6">
        <w:rPr>
          <w:rFonts w:ascii="Times New Roman" w:hAnsi="Times New Roman" w:cs="Times New Roman"/>
          <w:noProof/>
        </w:rPr>
        <w:drawing>
          <wp:inline distT="0" distB="0" distL="0" distR="0" wp14:anchorId="7BBC46D6" wp14:editId="224C8AD7">
            <wp:extent cx="4025900" cy="1721555"/>
            <wp:effectExtent l="0" t="0" r="0" b="0"/>
            <wp:docPr id="2" name="Picture 2" descr="https://educatech.in/wp-content/uploads/2020/02/p7-300x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ducatech.in/wp-content/uploads/2020/02/p7-300x128.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1522" cy="1736788"/>
                    </a:xfrm>
                    <a:prstGeom prst="rect">
                      <a:avLst/>
                    </a:prstGeom>
                    <a:noFill/>
                    <a:ln>
                      <a:noFill/>
                    </a:ln>
                  </pic:spPr>
                </pic:pic>
              </a:graphicData>
            </a:graphic>
          </wp:inline>
        </w:drawing>
      </w:r>
    </w:p>
    <w:p w14:paraId="1F666D52" w14:textId="0E01CB72" w:rsidR="00A45C25" w:rsidRDefault="00A45C25" w:rsidP="006F0ACF">
      <w:pPr>
        <w:jc w:val="center"/>
        <w:rPr>
          <w:rFonts w:ascii="Times New Roman" w:hAnsi="Times New Roman" w:cs="Times New Roman"/>
          <w:b/>
          <w:bCs/>
        </w:rPr>
      </w:pPr>
      <w:r w:rsidRPr="006444F6">
        <w:rPr>
          <w:rFonts w:ascii="Times New Roman" w:hAnsi="Times New Roman" w:cs="Times New Roman"/>
          <w:b/>
          <w:bCs/>
          <w:sz w:val="24"/>
          <w:szCs w:val="24"/>
        </w:rPr>
        <w:t>Figure:</w:t>
      </w:r>
      <w:r w:rsidR="006A0ABF">
        <w:rPr>
          <w:rFonts w:ascii="Times New Roman" w:hAnsi="Times New Roman" w:cs="Times New Roman"/>
          <w:b/>
          <w:bCs/>
          <w:sz w:val="24"/>
          <w:szCs w:val="24"/>
        </w:rPr>
        <w:t xml:space="preserve"> </w:t>
      </w:r>
      <w:r w:rsidR="000E04BB">
        <w:rPr>
          <w:rFonts w:ascii="Times New Roman" w:hAnsi="Times New Roman" w:cs="Times New Roman"/>
          <w:b/>
          <w:bCs/>
          <w:sz w:val="24"/>
          <w:szCs w:val="24"/>
        </w:rPr>
        <w:t>9</w:t>
      </w:r>
      <w:r w:rsidRPr="006444F6">
        <w:rPr>
          <w:rFonts w:ascii="Times New Roman" w:hAnsi="Times New Roman" w:cs="Times New Roman"/>
          <w:b/>
          <w:bCs/>
          <w:sz w:val="24"/>
          <w:szCs w:val="24"/>
        </w:rPr>
        <w:t xml:space="preserve"> </w:t>
      </w:r>
      <w:r w:rsidRPr="006444F6">
        <w:rPr>
          <w:rFonts w:ascii="Times New Roman" w:hAnsi="Times New Roman" w:cs="Times New Roman"/>
          <w:bCs/>
          <w:sz w:val="24"/>
          <w:szCs w:val="24"/>
        </w:rPr>
        <w:t>Circuit diagram to determine Planck’s constant.</w:t>
      </w:r>
    </w:p>
    <w:p w14:paraId="3FF410FB" w14:textId="77777777" w:rsidR="00A45C25" w:rsidRPr="006444F6" w:rsidRDefault="00A45C25" w:rsidP="00A45C25">
      <w:pPr>
        <w:spacing w:before="90" w:after="240" w:line="480" w:lineRule="auto"/>
        <w:jc w:val="both"/>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t>Procedure:</w:t>
      </w:r>
    </w:p>
    <w:p w14:paraId="113C5124" w14:textId="77777777" w:rsidR="00A45C25" w:rsidRPr="006444F6" w:rsidRDefault="00A45C25" w:rsidP="00A45C25">
      <w:pPr>
        <w:pStyle w:val="ListParagraph"/>
        <w:numPr>
          <w:ilvl w:val="0"/>
          <w:numId w:val="13"/>
        </w:numPr>
        <w:spacing w:before="90" w:after="160" w:line="480" w:lineRule="auto"/>
        <w:jc w:val="both"/>
        <w:rPr>
          <w:rFonts w:ascii="Times New Roman" w:hAnsi="Times New Roman" w:cs="Times New Roman"/>
          <w:sz w:val="24"/>
          <w:szCs w:val="24"/>
        </w:rPr>
      </w:pPr>
      <w:r w:rsidRPr="006444F6">
        <w:rPr>
          <w:rFonts w:ascii="Times New Roman" w:hAnsi="Times New Roman" w:cs="Times New Roman"/>
          <w:sz w:val="24"/>
          <w:szCs w:val="24"/>
        </w:rPr>
        <w:t>Connect the circuit as shown in diagram.</w:t>
      </w:r>
    </w:p>
    <w:p w14:paraId="52019164" w14:textId="6B7C6476" w:rsidR="00A45C25" w:rsidRPr="006444F6" w:rsidRDefault="00A45C25" w:rsidP="00A45C25">
      <w:pPr>
        <w:pStyle w:val="ListParagraph"/>
        <w:numPr>
          <w:ilvl w:val="0"/>
          <w:numId w:val="13"/>
        </w:numPr>
        <w:spacing w:before="90" w:after="160" w:line="480" w:lineRule="auto"/>
        <w:jc w:val="both"/>
        <w:rPr>
          <w:rFonts w:ascii="Times New Roman" w:hAnsi="Times New Roman" w:cs="Times New Roman"/>
          <w:sz w:val="24"/>
          <w:szCs w:val="24"/>
        </w:rPr>
      </w:pPr>
      <w:r w:rsidRPr="006444F6">
        <w:rPr>
          <w:rFonts w:ascii="Times New Roman" w:hAnsi="Times New Roman" w:cs="Times New Roman"/>
          <w:sz w:val="24"/>
          <w:szCs w:val="24"/>
        </w:rPr>
        <w:t>By chang</w:t>
      </w:r>
      <w:r>
        <w:rPr>
          <w:rFonts w:ascii="Times New Roman" w:hAnsi="Times New Roman" w:cs="Times New Roman"/>
          <w:sz w:val="24"/>
          <w:szCs w:val="24"/>
        </w:rPr>
        <w:t xml:space="preserve">ing the input </w:t>
      </w:r>
      <w:proofErr w:type="spellStart"/>
      <w:r>
        <w:rPr>
          <w:rFonts w:ascii="Times New Roman" w:hAnsi="Times New Roman" w:cs="Times New Roman"/>
          <w:sz w:val="24"/>
          <w:szCs w:val="24"/>
        </w:rPr>
        <w:t>voltag</w:t>
      </w:r>
      <w:proofErr w:type="spellEnd"/>
      <w:r w:rsidRPr="006444F6">
        <w:rPr>
          <w:rFonts w:ascii="Times New Roman" w:hAnsi="Times New Roman" w:cs="Times New Roman"/>
          <w:sz w:val="24"/>
          <w:szCs w:val="24"/>
        </w:rPr>
        <w:t xml:space="preserve">, note down the voltage in voltmeter for red </w:t>
      </w:r>
      <w:proofErr w:type="spellStart"/>
      <w:r w:rsidRPr="006444F6">
        <w:rPr>
          <w:rFonts w:ascii="Times New Roman" w:hAnsi="Times New Roman" w:cs="Times New Roman"/>
          <w:sz w:val="24"/>
          <w:szCs w:val="24"/>
        </w:rPr>
        <w:t>colour</w:t>
      </w:r>
      <w:proofErr w:type="spellEnd"/>
      <w:r w:rsidRPr="006444F6">
        <w:rPr>
          <w:rFonts w:ascii="Times New Roman" w:hAnsi="Times New Roman" w:cs="Times New Roman"/>
          <w:sz w:val="24"/>
          <w:szCs w:val="24"/>
        </w:rPr>
        <w:t xml:space="preserve"> LED.</w:t>
      </w:r>
    </w:p>
    <w:p w14:paraId="213395D4" w14:textId="77777777" w:rsidR="00A45C25" w:rsidRPr="006444F6" w:rsidRDefault="00A45C25" w:rsidP="00A45C25">
      <w:pPr>
        <w:pStyle w:val="ListParagraph"/>
        <w:numPr>
          <w:ilvl w:val="0"/>
          <w:numId w:val="13"/>
        </w:numPr>
        <w:spacing w:before="90" w:after="160" w:line="480" w:lineRule="auto"/>
        <w:jc w:val="both"/>
        <w:rPr>
          <w:rFonts w:ascii="Times New Roman" w:hAnsi="Times New Roman" w:cs="Times New Roman"/>
          <w:sz w:val="24"/>
          <w:szCs w:val="24"/>
        </w:rPr>
      </w:pPr>
      <w:r w:rsidRPr="006444F6">
        <w:rPr>
          <w:rFonts w:ascii="Times New Roman" w:hAnsi="Times New Roman" w:cs="Times New Roman"/>
          <w:sz w:val="24"/>
          <w:szCs w:val="24"/>
        </w:rPr>
        <w:t xml:space="preserve">Repeat the same for other </w:t>
      </w:r>
      <w:proofErr w:type="spellStart"/>
      <w:r w:rsidRPr="006444F6">
        <w:rPr>
          <w:rFonts w:ascii="Times New Roman" w:hAnsi="Times New Roman" w:cs="Times New Roman"/>
          <w:sz w:val="24"/>
          <w:szCs w:val="24"/>
        </w:rPr>
        <w:t>colour</w:t>
      </w:r>
      <w:proofErr w:type="spellEnd"/>
      <w:r w:rsidRPr="006444F6">
        <w:rPr>
          <w:rFonts w:ascii="Times New Roman" w:hAnsi="Times New Roman" w:cs="Times New Roman"/>
          <w:sz w:val="24"/>
          <w:szCs w:val="24"/>
        </w:rPr>
        <w:t xml:space="preserve"> of LEDs.</w:t>
      </w:r>
    </w:p>
    <w:p w14:paraId="58FAE86F" w14:textId="5A04B54C" w:rsidR="00BF30AA" w:rsidRPr="00A45C25" w:rsidRDefault="00A45C25" w:rsidP="00A45C25">
      <w:pPr>
        <w:pStyle w:val="ListParagraph"/>
        <w:numPr>
          <w:ilvl w:val="0"/>
          <w:numId w:val="13"/>
        </w:numPr>
        <w:spacing w:before="90" w:after="160" w:line="480" w:lineRule="auto"/>
        <w:jc w:val="both"/>
        <w:rPr>
          <w:rFonts w:ascii="Times New Roman" w:hAnsi="Times New Roman" w:cs="Times New Roman"/>
          <w:sz w:val="24"/>
          <w:szCs w:val="24"/>
        </w:rPr>
      </w:pPr>
      <w:r>
        <w:rPr>
          <w:rFonts w:ascii="Times New Roman" w:hAnsi="Times New Roman" w:cs="Times New Roman"/>
          <w:sz w:val="24"/>
          <w:szCs w:val="24"/>
        </w:rPr>
        <w:t>Determine Planck’s constant.</w:t>
      </w:r>
    </w:p>
    <w:p w14:paraId="2FB4D5EF" w14:textId="77777777" w:rsidR="00BF30AA" w:rsidRPr="006444F6" w:rsidRDefault="00BF30AA" w:rsidP="00BF30AA">
      <w:pPr>
        <w:rPr>
          <w:rFonts w:ascii="Times New Roman" w:hAnsi="Times New Roman" w:cs="Times New Roman"/>
          <w:b/>
          <w:bCs/>
          <w:sz w:val="24"/>
        </w:rPr>
      </w:pPr>
      <w:r w:rsidRPr="006444F6">
        <w:rPr>
          <w:rFonts w:ascii="Times New Roman" w:hAnsi="Times New Roman" w:cs="Times New Roman"/>
          <w:b/>
          <w:bCs/>
          <w:sz w:val="24"/>
        </w:rPr>
        <w:t>Observation:</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BF30AA" w:rsidRPr="006444F6" w14:paraId="16E45A18" w14:textId="77777777" w:rsidTr="00E544F2">
        <w:trPr>
          <w:jc w:val="center"/>
        </w:trPr>
        <w:tc>
          <w:tcPr>
            <w:tcW w:w="1803" w:type="dxa"/>
          </w:tcPr>
          <w:p w14:paraId="1449C195" w14:textId="77777777" w:rsidR="00BF30AA" w:rsidRPr="006444F6" w:rsidRDefault="00BF30AA" w:rsidP="00E544F2">
            <w:pPr>
              <w:jc w:val="center"/>
              <w:rPr>
                <w:rFonts w:ascii="Times New Roman" w:hAnsi="Times New Roman" w:cs="Times New Roman"/>
                <w:b/>
                <w:bCs/>
                <w:sz w:val="24"/>
                <w:szCs w:val="24"/>
              </w:rPr>
            </w:pPr>
            <w:proofErr w:type="spellStart"/>
            <w:r w:rsidRPr="006444F6">
              <w:rPr>
                <w:rFonts w:ascii="Times New Roman" w:hAnsi="Times New Roman" w:cs="Times New Roman"/>
                <w:b/>
                <w:bCs/>
                <w:sz w:val="24"/>
                <w:szCs w:val="24"/>
              </w:rPr>
              <w:t>Colour</w:t>
            </w:r>
            <w:proofErr w:type="spellEnd"/>
            <w:r w:rsidRPr="006444F6">
              <w:rPr>
                <w:rFonts w:ascii="Times New Roman" w:hAnsi="Times New Roman" w:cs="Times New Roman"/>
                <w:b/>
                <w:bCs/>
                <w:sz w:val="24"/>
                <w:szCs w:val="24"/>
              </w:rPr>
              <w:t xml:space="preserve"> of LED</w:t>
            </w:r>
          </w:p>
        </w:tc>
        <w:tc>
          <w:tcPr>
            <w:tcW w:w="1803" w:type="dxa"/>
          </w:tcPr>
          <w:p w14:paraId="6C942CEB" w14:textId="407E9644" w:rsidR="00BF30AA" w:rsidRPr="006444F6" w:rsidRDefault="00BF30AA" w:rsidP="00E544F2">
            <w:pPr>
              <w:jc w:val="center"/>
              <w:rPr>
                <w:rFonts w:ascii="Times New Roman" w:hAnsi="Times New Roman" w:cs="Times New Roman"/>
                <w:b/>
                <w:bCs/>
                <w:sz w:val="24"/>
                <w:szCs w:val="24"/>
              </w:rPr>
            </w:pPr>
            <w:r w:rsidRPr="006444F6">
              <w:rPr>
                <w:rFonts w:ascii="Times New Roman" w:hAnsi="Times New Roman" w:cs="Times New Roman"/>
                <w:b/>
                <w:bCs/>
                <w:sz w:val="24"/>
                <w:szCs w:val="24"/>
              </w:rPr>
              <w:t xml:space="preserve">Wavelength </w:t>
            </w:r>
            <w:r w:rsidR="00765D46">
              <w:rPr>
                <w:rFonts w:ascii="Times New Roman" w:hAnsi="Times New Roman" w:cs="Times New Roman"/>
                <w:b/>
                <w:bCs/>
                <w:sz w:val="24"/>
                <w:szCs w:val="24"/>
              </w:rPr>
              <w:t xml:space="preserve"> </w:t>
            </w:r>
            <w:r w:rsidRPr="006444F6">
              <w:rPr>
                <w:rFonts w:ascii="Times New Roman" w:hAnsi="Times New Roman" w:cs="Times New Roman"/>
                <w:b/>
                <w:bCs/>
                <w:sz w:val="24"/>
                <w:szCs w:val="24"/>
              </w:rPr>
              <w:t>(λ) nm</w:t>
            </w:r>
          </w:p>
        </w:tc>
        <w:tc>
          <w:tcPr>
            <w:tcW w:w="1803" w:type="dxa"/>
          </w:tcPr>
          <w:p w14:paraId="0B8C31A1" w14:textId="77777777" w:rsidR="00BF30AA" w:rsidRPr="006444F6" w:rsidRDefault="00BF30AA" w:rsidP="00E544F2">
            <w:pPr>
              <w:jc w:val="center"/>
              <w:rPr>
                <w:rFonts w:ascii="Times New Roman" w:hAnsi="Times New Roman" w:cs="Times New Roman"/>
                <w:b/>
                <w:bCs/>
                <w:sz w:val="24"/>
                <w:szCs w:val="24"/>
              </w:rPr>
            </w:pPr>
            <w:r w:rsidRPr="006444F6">
              <w:rPr>
                <w:rFonts w:ascii="Times New Roman" w:hAnsi="Times New Roman" w:cs="Times New Roman"/>
                <w:b/>
                <w:bCs/>
                <w:sz w:val="24"/>
                <w:szCs w:val="24"/>
              </w:rPr>
              <w:t>Knee Voltage (V) Volt</w:t>
            </w:r>
          </w:p>
        </w:tc>
        <w:tc>
          <w:tcPr>
            <w:tcW w:w="1803" w:type="dxa"/>
          </w:tcPr>
          <w:p w14:paraId="1C58A384" w14:textId="77777777" w:rsidR="00BF30AA" w:rsidRPr="006444F6" w:rsidRDefault="00BF30AA" w:rsidP="00E544F2">
            <w:pPr>
              <w:jc w:val="center"/>
              <w:rPr>
                <w:rFonts w:ascii="Times New Roman" w:hAnsi="Times New Roman" w:cs="Times New Roman"/>
                <w:b/>
                <w:bCs/>
                <w:sz w:val="24"/>
                <w:szCs w:val="24"/>
              </w:rPr>
            </w:pPr>
            <w:r w:rsidRPr="006444F6">
              <w:rPr>
                <w:rFonts w:ascii="Times New Roman" w:hAnsi="Times New Roman" w:cs="Times New Roman"/>
                <w:b/>
                <w:bCs/>
                <w:sz w:val="24"/>
                <w:szCs w:val="24"/>
              </w:rPr>
              <w:t>λ  x V</w:t>
            </w:r>
          </w:p>
        </w:tc>
        <w:tc>
          <w:tcPr>
            <w:tcW w:w="1804" w:type="dxa"/>
          </w:tcPr>
          <w:p w14:paraId="0F85B102" w14:textId="77777777" w:rsidR="00BF30AA" w:rsidRPr="006444F6" w:rsidRDefault="00BF30AA" w:rsidP="00E544F2">
            <w:pPr>
              <w:jc w:val="center"/>
              <w:rPr>
                <w:rFonts w:ascii="Times New Roman" w:hAnsi="Times New Roman" w:cs="Times New Roman"/>
                <w:b/>
                <w:bCs/>
                <w:sz w:val="24"/>
                <w:szCs w:val="24"/>
              </w:rPr>
            </w:pPr>
            <w:r w:rsidRPr="006444F6">
              <w:rPr>
                <w:rFonts w:ascii="Times New Roman" w:hAnsi="Times New Roman" w:cs="Times New Roman"/>
                <w:b/>
                <w:bCs/>
                <w:sz w:val="24"/>
                <w:szCs w:val="24"/>
              </w:rPr>
              <w:t>h=</w:t>
            </w:r>
            <w:proofErr w:type="spellStart"/>
            <w:r w:rsidRPr="006444F6">
              <w:rPr>
                <w:rFonts w:ascii="Times New Roman" w:hAnsi="Times New Roman" w:cs="Times New Roman"/>
                <w:b/>
                <w:bCs/>
                <w:sz w:val="24"/>
                <w:szCs w:val="24"/>
              </w:rPr>
              <w:t>eVλ</w:t>
            </w:r>
            <w:proofErr w:type="spellEnd"/>
            <w:r w:rsidRPr="006444F6">
              <w:rPr>
                <w:rFonts w:ascii="Times New Roman" w:hAnsi="Times New Roman" w:cs="Times New Roman"/>
                <w:b/>
                <w:bCs/>
                <w:sz w:val="24"/>
                <w:szCs w:val="24"/>
              </w:rPr>
              <w:t>/c</w:t>
            </w:r>
          </w:p>
        </w:tc>
      </w:tr>
      <w:tr w:rsidR="00BF30AA" w:rsidRPr="006444F6" w14:paraId="0B1A1AE0" w14:textId="77777777" w:rsidTr="00E544F2">
        <w:trPr>
          <w:trHeight w:hRule="exact" w:val="426"/>
          <w:jc w:val="center"/>
        </w:trPr>
        <w:tc>
          <w:tcPr>
            <w:tcW w:w="1803" w:type="dxa"/>
          </w:tcPr>
          <w:p w14:paraId="3FAB3A93" w14:textId="77777777" w:rsidR="00BF30AA" w:rsidRPr="006444F6" w:rsidRDefault="00BF30AA" w:rsidP="00E544F2">
            <w:pPr>
              <w:jc w:val="center"/>
              <w:rPr>
                <w:rFonts w:ascii="Times New Roman" w:hAnsi="Times New Roman" w:cs="Times New Roman"/>
                <w:sz w:val="24"/>
                <w:szCs w:val="24"/>
              </w:rPr>
            </w:pPr>
          </w:p>
        </w:tc>
        <w:tc>
          <w:tcPr>
            <w:tcW w:w="1803" w:type="dxa"/>
          </w:tcPr>
          <w:p w14:paraId="26F2E934" w14:textId="74CF8E81" w:rsidR="00BF30AA" w:rsidRPr="006444F6" w:rsidRDefault="00BF30AA" w:rsidP="00E544F2">
            <w:pPr>
              <w:jc w:val="center"/>
              <w:rPr>
                <w:rFonts w:ascii="Times New Roman" w:hAnsi="Times New Roman" w:cs="Times New Roman"/>
                <w:sz w:val="24"/>
                <w:szCs w:val="24"/>
              </w:rPr>
            </w:pPr>
          </w:p>
        </w:tc>
        <w:tc>
          <w:tcPr>
            <w:tcW w:w="1803" w:type="dxa"/>
          </w:tcPr>
          <w:p w14:paraId="4FE93486" w14:textId="77777777" w:rsidR="00BF30AA" w:rsidRPr="006444F6" w:rsidRDefault="00BF30AA" w:rsidP="00E544F2">
            <w:pPr>
              <w:jc w:val="center"/>
              <w:rPr>
                <w:rFonts w:ascii="Times New Roman" w:hAnsi="Times New Roman" w:cs="Times New Roman"/>
                <w:sz w:val="24"/>
                <w:szCs w:val="24"/>
              </w:rPr>
            </w:pPr>
          </w:p>
        </w:tc>
        <w:tc>
          <w:tcPr>
            <w:tcW w:w="1803" w:type="dxa"/>
          </w:tcPr>
          <w:p w14:paraId="4090E134" w14:textId="77777777" w:rsidR="00BF30AA" w:rsidRPr="006444F6" w:rsidRDefault="00BF30AA" w:rsidP="00E544F2">
            <w:pPr>
              <w:jc w:val="center"/>
              <w:rPr>
                <w:rFonts w:ascii="Times New Roman" w:hAnsi="Times New Roman" w:cs="Times New Roman"/>
                <w:sz w:val="24"/>
                <w:szCs w:val="24"/>
              </w:rPr>
            </w:pPr>
          </w:p>
        </w:tc>
        <w:tc>
          <w:tcPr>
            <w:tcW w:w="1804" w:type="dxa"/>
          </w:tcPr>
          <w:p w14:paraId="111C70A5" w14:textId="77777777" w:rsidR="00BF30AA" w:rsidRPr="006444F6" w:rsidRDefault="00BF30AA" w:rsidP="00E544F2">
            <w:pPr>
              <w:jc w:val="center"/>
              <w:rPr>
                <w:rFonts w:ascii="Times New Roman" w:hAnsi="Times New Roman" w:cs="Times New Roman"/>
                <w:sz w:val="24"/>
                <w:szCs w:val="24"/>
              </w:rPr>
            </w:pPr>
          </w:p>
        </w:tc>
      </w:tr>
      <w:tr w:rsidR="00BF30AA" w:rsidRPr="006444F6" w14:paraId="2D1C5272" w14:textId="77777777" w:rsidTr="00E544F2">
        <w:trPr>
          <w:trHeight w:hRule="exact" w:val="426"/>
          <w:jc w:val="center"/>
        </w:trPr>
        <w:tc>
          <w:tcPr>
            <w:tcW w:w="1803" w:type="dxa"/>
          </w:tcPr>
          <w:p w14:paraId="0385A7F2" w14:textId="23A985FF" w:rsidR="00BF30AA" w:rsidRPr="006444F6" w:rsidRDefault="00BF30AA" w:rsidP="00E544F2">
            <w:pPr>
              <w:jc w:val="center"/>
              <w:rPr>
                <w:rFonts w:ascii="Times New Roman" w:hAnsi="Times New Roman" w:cs="Times New Roman"/>
                <w:sz w:val="24"/>
                <w:szCs w:val="24"/>
              </w:rPr>
            </w:pPr>
          </w:p>
        </w:tc>
        <w:tc>
          <w:tcPr>
            <w:tcW w:w="1803" w:type="dxa"/>
          </w:tcPr>
          <w:p w14:paraId="3988949B" w14:textId="599AD350" w:rsidR="00BF30AA" w:rsidRPr="006444F6" w:rsidRDefault="00BF30AA" w:rsidP="00E544F2">
            <w:pPr>
              <w:jc w:val="center"/>
              <w:rPr>
                <w:rFonts w:ascii="Times New Roman" w:hAnsi="Times New Roman" w:cs="Times New Roman"/>
                <w:sz w:val="24"/>
                <w:szCs w:val="24"/>
              </w:rPr>
            </w:pPr>
          </w:p>
        </w:tc>
        <w:tc>
          <w:tcPr>
            <w:tcW w:w="1803" w:type="dxa"/>
          </w:tcPr>
          <w:p w14:paraId="47B9BFCC" w14:textId="77777777" w:rsidR="00BF30AA" w:rsidRPr="006444F6" w:rsidRDefault="00BF30AA" w:rsidP="00E544F2">
            <w:pPr>
              <w:jc w:val="center"/>
              <w:rPr>
                <w:rFonts w:ascii="Times New Roman" w:hAnsi="Times New Roman" w:cs="Times New Roman"/>
                <w:sz w:val="24"/>
                <w:szCs w:val="24"/>
              </w:rPr>
            </w:pPr>
          </w:p>
        </w:tc>
        <w:tc>
          <w:tcPr>
            <w:tcW w:w="1803" w:type="dxa"/>
          </w:tcPr>
          <w:p w14:paraId="3BFFC582" w14:textId="77777777" w:rsidR="00BF30AA" w:rsidRPr="006444F6" w:rsidRDefault="00BF30AA" w:rsidP="00E544F2">
            <w:pPr>
              <w:jc w:val="center"/>
              <w:rPr>
                <w:rFonts w:ascii="Times New Roman" w:hAnsi="Times New Roman" w:cs="Times New Roman"/>
                <w:sz w:val="24"/>
                <w:szCs w:val="24"/>
              </w:rPr>
            </w:pPr>
          </w:p>
        </w:tc>
        <w:tc>
          <w:tcPr>
            <w:tcW w:w="1804" w:type="dxa"/>
          </w:tcPr>
          <w:p w14:paraId="5E48E23E" w14:textId="77777777" w:rsidR="00BF30AA" w:rsidRPr="006444F6" w:rsidRDefault="00BF30AA" w:rsidP="00E544F2">
            <w:pPr>
              <w:jc w:val="center"/>
              <w:rPr>
                <w:rFonts w:ascii="Times New Roman" w:hAnsi="Times New Roman" w:cs="Times New Roman"/>
                <w:sz w:val="24"/>
                <w:szCs w:val="24"/>
              </w:rPr>
            </w:pPr>
          </w:p>
        </w:tc>
      </w:tr>
      <w:tr w:rsidR="00BF30AA" w:rsidRPr="006444F6" w14:paraId="624DB8AA" w14:textId="77777777" w:rsidTr="00E544F2">
        <w:trPr>
          <w:trHeight w:hRule="exact" w:val="426"/>
          <w:jc w:val="center"/>
        </w:trPr>
        <w:tc>
          <w:tcPr>
            <w:tcW w:w="1803" w:type="dxa"/>
          </w:tcPr>
          <w:p w14:paraId="3293A4CC" w14:textId="6FE99E6F" w:rsidR="00BF30AA" w:rsidRPr="006444F6" w:rsidRDefault="00BF30AA" w:rsidP="00E544F2">
            <w:pPr>
              <w:jc w:val="center"/>
              <w:rPr>
                <w:rFonts w:ascii="Times New Roman" w:hAnsi="Times New Roman" w:cs="Times New Roman"/>
                <w:sz w:val="24"/>
                <w:szCs w:val="24"/>
              </w:rPr>
            </w:pPr>
          </w:p>
        </w:tc>
        <w:tc>
          <w:tcPr>
            <w:tcW w:w="1803" w:type="dxa"/>
          </w:tcPr>
          <w:p w14:paraId="65260797" w14:textId="39864AA0" w:rsidR="00BF30AA" w:rsidRPr="006444F6" w:rsidRDefault="00BF30AA" w:rsidP="00E544F2">
            <w:pPr>
              <w:jc w:val="center"/>
              <w:rPr>
                <w:rFonts w:ascii="Times New Roman" w:hAnsi="Times New Roman" w:cs="Times New Roman"/>
                <w:sz w:val="24"/>
                <w:szCs w:val="24"/>
              </w:rPr>
            </w:pPr>
          </w:p>
        </w:tc>
        <w:tc>
          <w:tcPr>
            <w:tcW w:w="1803" w:type="dxa"/>
          </w:tcPr>
          <w:p w14:paraId="7EFE11C1" w14:textId="77777777" w:rsidR="00BF30AA" w:rsidRPr="006444F6" w:rsidRDefault="00BF30AA" w:rsidP="00E544F2">
            <w:pPr>
              <w:jc w:val="center"/>
              <w:rPr>
                <w:rFonts w:ascii="Times New Roman" w:hAnsi="Times New Roman" w:cs="Times New Roman"/>
                <w:sz w:val="24"/>
                <w:szCs w:val="24"/>
              </w:rPr>
            </w:pPr>
          </w:p>
        </w:tc>
        <w:tc>
          <w:tcPr>
            <w:tcW w:w="1803" w:type="dxa"/>
          </w:tcPr>
          <w:p w14:paraId="73FC1A83" w14:textId="77777777" w:rsidR="00BF30AA" w:rsidRPr="006444F6" w:rsidRDefault="00BF30AA" w:rsidP="00E544F2">
            <w:pPr>
              <w:jc w:val="center"/>
              <w:rPr>
                <w:rFonts w:ascii="Times New Roman" w:hAnsi="Times New Roman" w:cs="Times New Roman"/>
                <w:sz w:val="24"/>
                <w:szCs w:val="24"/>
              </w:rPr>
            </w:pPr>
          </w:p>
        </w:tc>
        <w:tc>
          <w:tcPr>
            <w:tcW w:w="1804" w:type="dxa"/>
          </w:tcPr>
          <w:p w14:paraId="2992081B" w14:textId="77777777" w:rsidR="00BF30AA" w:rsidRPr="006444F6" w:rsidRDefault="00BF30AA" w:rsidP="00E544F2">
            <w:pPr>
              <w:jc w:val="center"/>
              <w:rPr>
                <w:rFonts w:ascii="Times New Roman" w:hAnsi="Times New Roman" w:cs="Times New Roman"/>
                <w:sz w:val="24"/>
                <w:szCs w:val="24"/>
              </w:rPr>
            </w:pPr>
          </w:p>
        </w:tc>
      </w:tr>
      <w:tr w:rsidR="00CD7E3D" w:rsidRPr="006444F6" w14:paraId="3B8E01A5" w14:textId="77777777" w:rsidTr="00E544F2">
        <w:trPr>
          <w:trHeight w:hRule="exact" w:val="426"/>
          <w:jc w:val="center"/>
        </w:trPr>
        <w:tc>
          <w:tcPr>
            <w:tcW w:w="1803" w:type="dxa"/>
          </w:tcPr>
          <w:p w14:paraId="54E1E3A1" w14:textId="77777777" w:rsidR="00CD7E3D" w:rsidRPr="006444F6" w:rsidRDefault="00CD7E3D" w:rsidP="00E544F2">
            <w:pPr>
              <w:jc w:val="center"/>
              <w:rPr>
                <w:rFonts w:ascii="Times New Roman" w:hAnsi="Times New Roman" w:cs="Times New Roman"/>
                <w:sz w:val="24"/>
                <w:szCs w:val="24"/>
              </w:rPr>
            </w:pPr>
          </w:p>
        </w:tc>
        <w:tc>
          <w:tcPr>
            <w:tcW w:w="1803" w:type="dxa"/>
          </w:tcPr>
          <w:p w14:paraId="78E66B7B" w14:textId="77777777" w:rsidR="00CD7E3D" w:rsidRPr="006444F6" w:rsidRDefault="00CD7E3D" w:rsidP="00E544F2">
            <w:pPr>
              <w:jc w:val="center"/>
              <w:rPr>
                <w:rFonts w:ascii="Times New Roman" w:hAnsi="Times New Roman" w:cs="Times New Roman"/>
                <w:sz w:val="24"/>
                <w:szCs w:val="24"/>
              </w:rPr>
            </w:pPr>
          </w:p>
        </w:tc>
        <w:tc>
          <w:tcPr>
            <w:tcW w:w="1803" w:type="dxa"/>
          </w:tcPr>
          <w:p w14:paraId="3AB63F47" w14:textId="77777777" w:rsidR="00CD7E3D" w:rsidRPr="006444F6" w:rsidRDefault="00CD7E3D" w:rsidP="00E544F2">
            <w:pPr>
              <w:jc w:val="center"/>
              <w:rPr>
                <w:rFonts w:ascii="Times New Roman" w:hAnsi="Times New Roman" w:cs="Times New Roman"/>
                <w:sz w:val="24"/>
                <w:szCs w:val="24"/>
              </w:rPr>
            </w:pPr>
          </w:p>
        </w:tc>
        <w:tc>
          <w:tcPr>
            <w:tcW w:w="1803" w:type="dxa"/>
          </w:tcPr>
          <w:p w14:paraId="7CA6485A" w14:textId="77777777" w:rsidR="00CD7E3D" w:rsidRPr="006444F6" w:rsidRDefault="00CD7E3D" w:rsidP="00E544F2">
            <w:pPr>
              <w:jc w:val="center"/>
              <w:rPr>
                <w:rFonts w:ascii="Times New Roman" w:hAnsi="Times New Roman" w:cs="Times New Roman"/>
                <w:sz w:val="24"/>
                <w:szCs w:val="24"/>
              </w:rPr>
            </w:pPr>
          </w:p>
        </w:tc>
        <w:tc>
          <w:tcPr>
            <w:tcW w:w="1804" w:type="dxa"/>
          </w:tcPr>
          <w:p w14:paraId="1232A26E" w14:textId="77777777" w:rsidR="00CD7E3D" w:rsidRPr="006444F6" w:rsidRDefault="00CD7E3D" w:rsidP="00E544F2">
            <w:pPr>
              <w:jc w:val="center"/>
              <w:rPr>
                <w:rFonts w:ascii="Times New Roman" w:hAnsi="Times New Roman" w:cs="Times New Roman"/>
                <w:sz w:val="24"/>
                <w:szCs w:val="24"/>
              </w:rPr>
            </w:pPr>
          </w:p>
        </w:tc>
      </w:tr>
    </w:tbl>
    <w:p w14:paraId="26E15054" w14:textId="1A9742CC" w:rsidR="00A45C25" w:rsidRDefault="00A45C25" w:rsidP="00BF30AA">
      <w:pPr>
        <w:spacing w:before="90" w:after="160"/>
        <w:contextualSpacing/>
        <w:jc w:val="both"/>
        <w:rPr>
          <w:rFonts w:ascii="Times New Roman" w:hAnsi="Times New Roman" w:cs="Times New Roman"/>
        </w:rPr>
      </w:pPr>
    </w:p>
    <w:p w14:paraId="351A3401" w14:textId="6A785EFF" w:rsidR="00BF30AA" w:rsidRPr="006444F6" w:rsidRDefault="00BF30AA" w:rsidP="00BF30AA">
      <w:pPr>
        <w:spacing w:before="90" w:after="160"/>
        <w:contextualSpacing/>
        <w:jc w:val="both"/>
        <w:rPr>
          <w:rFonts w:ascii="Times New Roman" w:hAnsi="Times New Roman" w:cs="Times New Roman"/>
          <w:b/>
          <w:sz w:val="24"/>
          <w:szCs w:val="24"/>
          <w:u w:val="single"/>
        </w:rPr>
      </w:pPr>
      <w:r w:rsidRPr="006444F6">
        <w:rPr>
          <w:rFonts w:ascii="Times New Roman" w:hAnsi="Times New Roman" w:cs="Times New Roman"/>
          <w:b/>
          <w:sz w:val="24"/>
          <w:szCs w:val="24"/>
          <w:u w:val="single"/>
        </w:rPr>
        <w:t>Calculations:</w:t>
      </w:r>
    </w:p>
    <w:p w14:paraId="4949CE8C" w14:textId="77777777" w:rsidR="00BF30AA" w:rsidRPr="006444F6" w:rsidRDefault="00BF30AA" w:rsidP="00BF30AA">
      <w:pPr>
        <w:spacing w:before="90" w:after="160"/>
        <w:contextualSpacing/>
        <w:jc w:val="both"/>
        <w:rPr>
          <w:rFonts w:ascii="Times New Roman" w:hAnsi="Times New Roman" w:cs="Times New Roman"/>
          <w:b/>
          <w:sz w:val="24"/>
          <w:szCs w:val="24"/>
          <w:u w:val="single"/>
        </w:rPr>
      </w:pPr>
    </w:p>
    <w:p w14:paraId="2F85B5F0" w14:textId="77777777" w:rsidR="00BF30AA" w:rsidRPr="006444F6" w:rsidRDefault="00BF30AA" w:rsidP="00BF30AA">
      <w:pPr>
        <w:spacing w:before="90" w:after="160"/>
        <w:contextualSpacing/>
        <w:jc w:val="both"/>
        <w:rPr>
          <w:rFonts w:ascii="Times New Roman" w:hAnsi="Times New Roman" w:cs="Times New Roman"/>
          <w:b/>
          <w:sz w:val="24"/>
          <w:szCs w:val="24"/>
          <w:u w:val="single"/>
        </w:rPr>
      </w:pPr>
    </w:p>
    <w:p w14:paraId="37A1934D" w14:textId="77777777" w:rsidR="00BF30AA" w:rsidRPr="006444F6" w:rsidRDefault="00BF30AA" w:rsidP="00BF30AA">
      <w:pPr>
        <w:spacing w:before="90" w:after="160"/>
        <w:contextualSpacing/>
        <w:jc w:val="both"/>
        <w:rPr>
          <w:rFonts w:ascii="Times New Roman" w:hAnsi="Times New Roman" w:cs="Times New Roman"/>
          <w:b/>
          <w:sz w:val="24"/>
          <w:szCs w:val="24"/>
          <w:u w:val="single"/>
        </w:rPr>
      </w:pPr>
    </w:p>
    <w:p w14:paraId="4C9CC604" w14:textId="3482E58D" w:rsidR="00BF30AA" w:rsidRDefault="00BF30AA" w:rsidP="00BF30AA">
      <w:pPr>
        <w:spacing w:before="90" w:after="160"/>
        <w:contextualSpacing/>
        <w:jc w:val="both"/>
        <w:rPr>
          <w:rFonts w:ascii="Times New Roman" w:hAnsi="Times New Roman" w:cs="Times New Roman"/>
          <w:b/>
          <w:sz w:val="24"/>
          <w:szCs w:val="24"/>
          <w:u w:val="single"/>
        </w:rPr>
      </w:pPr>
    </w:p>
    <w:p w14:paraId="1CAD1091" w14:textId="6FE4C669" w:rsidR="006F0ACF" w:rsidRDefault="006F0ACF" w:rsidP="00BF30AA">
      <w:pPr>
        <w:spacing w:before="90" w:after="160"/>
        <w:contextualSpacing/>
        <w:jc w:val="both"/>
        <w:rPr>
          <w:rFonts w:ascii="Times New Roman" w:hAnsi="Times New Roman" w:cs="Times New Roman"/>
          <w:b/>
          <w:sz w:val="24"/>
          <w:szCs w:val="24"/>
          <w:u w:val="single"/>
        </w:rPr>
      </w:pPr>
    </w:p>
    <w:p w14:paraId="369CA002" w14:textId="77777777" w:rsidR="006F0ACF" w:rsidRPr="006444F6" w:rsidRDefault="006F0ACF" w:rsidP="00BF30AA">
      <w:pPr>
        <w:spacing w:before="90" w:after="160"/>
        <w:contextualSpacing/>
        <w:jc w:val="both"/>
        <w:rPr>
          <w:rFonts w:ascii="Times New Roman" w:hAnsi="Times New Roman" w:cs="Times New Roman"/>
          <w:b/>
          <w:sz w:val="24"/>
          <w:szCs w:val="24"/>
          <w:u w:val="single"/>
        </w:rPr>
      </w:pPr>
    </w:p>
    <w:p w14:paraId="0E40E130" w14:textId="598B887D" w:rsidR="00BF30AA" w:rsidRPr="006444F6" w:rsidRDefault="00BF30AA" w:rsidP="00BF30AA">
      <w:pPr>
        <w:spacing w:before="90" w:after="160"/>
        <w:contextualSpacing/>
        <w:jc w:val="both"/>
        <w:rPr>
          <w:rFonts w:ascii="Times New Roman" w:hAnsi="Times New Roman" w:cs="Times New Roman"/>
          <w:b/>
          <w:sz w:val="24"/>
          <w:szCs w:val="24"/>
          <w:u w:val="single"/>
        </w:rPr>
      </w:pPr>
    </w:p>
    <w:p w14:paraId="495C27B4" w14:textId="3BDA85BC" w:rsidR="00BF30AA" w:rsidRPr="006444F6" w:rsidRDefault="00BF30AA" w:rsidP="00BF30AA">
      <w:pPr>
        <w:spacing w:after="240"/>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lastRenderedPageBreak/>
        <w:t>Result:</w:t>
      </w:r>
    </w:p>
    <w:p w14:paraId="6F6BF9F5" w14:textId="77777777" w:rsidR="00BF30AA" w:rsidRPr="006444F6" w:rsidRDefault="00BF30AA" w:rsidP="00BF30AA">
      <w:pPr>
        <w:pStyle w:val="BodyText"/>
      </w:pPr>
      <w:r w:rsidRPr="006444F6">
        <w:t xml:space="preserve">           Planck’s constant (h) = </w:t>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r>
      <w:r w:rsidRPr="006444F6">
        <w:softHyphen/>
        <w:t>____________ J-sec</w:t>
      </w:r>
    </w:p>
    <w:p w14:paraId="1C612D7C" w14:textId="77777777" w:rsidR="00BF30AA" w:rsidRPr="006444F6" w:rsidRDefault="00BF30AA" w:rsidP="00BF30AA">
      <w:pPr>
        <w:pStyle w:val="BodyText"/>
      </w:pPr>
    </w:p>
    <w:p w14:paraId="571A9CBA" w14:textId="77777777" w:rsidR="00BF30AA" w:rsidRPr="006444F6" w:rsidRDefault="00BF30AA" w:rsidP="00BF30AA">
      <w:pPr>
        <w:pStyle w:val="BodyText"/>
      </w:pPr>
    </w:p>
    <w:p w14:paraId="32FB6BA1" w14:textId="77777777" w:rsidR="00BF30AA" w:rsidRPr="006444F6" w:rsidRDefault="00BF30AA" w:rsidP="00BF30AA">
      <w:pPr>
        <w:pStyle w:val="BodyText"/>
        <w:spacing w:after="240"/>
        <w:rPr>
          <w:b/>
          <w:bCs/>
          <w:u w:val="single"/>
        </w:rPr>
      </w:pPr>
    </w:p>
    <w:p w14:paraId="725CD414" w14:textId="77777777" w:rsidR="00BF30AA" w:rsidRPr="006444F6" w:rsidRDefault="00BF30AA" w:rsidP="00BF30AA">
      <w:pPr>
        <w:pStyle w:val="BodyText"/>
        <w:spacing w:after="240"/>
        <w:rPr>
          <w:b/>
          <w:bCs/>
          <w:u w:val="single"/>
        </w:rPr>
      </w:pPr>
      <w:r w:rsidRPr="006444F6">
        <w:rPr>
          <w:b/>
          <w:bCs/>
          <w:u w:val="single"/>
        </w:rPr>
        <w:t xml:space="preserve">Viva Questions: </w:t>
      </w:r>
    </w:p>
    <w:p w14:paraId="6E41063D" w14:textId="77777777" w:rsidR="00BF30AA" w:rsidRPr="006444F6" w:rsidRDefault="00BF30AA" w:rsidP="00F92093">
      <w:pPr>
        <w:pStyle w:val="BodyText"/>
        <w:numPr>
          <w:ilvl w:val="0"/>
          <w:numId w:val="14"/>
        </w:numPr>
        <w:spacing w:before="90" w:line="276" w:lineRule="auto"/>
      </w:pPr>
      <w:r w:rsidRPr="006444F6">
        <w:t>What are direct bandgap semiconductors?</w:t>
      </w:r>
    </w:p>
    <w:p w14:paraId="4F993F7B" w14:textId="77777777" w:rsidR="00BF30AA" w:rsidRPr="006444F6" w:rsidRDefault="00BF30AA" w:rsidP="00F92093">
      <w:pPr>
        <w:pStyle w:val="BodyText"/>
        <w:numPr>
          <w:ilvl w:val="0"/>
          <w:numId w:val="14"/>
        </w:numPr>
        <w:spacing w:before="90" w:line="276" w:lineRule="auto"/>
      </w:pPr>
      <w:r w:rsidRPr="006444F6">
        <w:t xml:space="preserve">What is the value of ‘h’? </w:t>
      </w:r>
    </w:p>
    <w:p w14:paraId="45252C1F" w14:textId="77777777" w:rsidR="00BF30AA" w:rsidRPr="006444F6" w:rsidRDefault="00BF30AA" w:rsidP="00F92093">
      <w:pPr>
        <w:pStyle w:val="BodyText"/>
        <w:numPr>
          <w:ilvl w:val="0"/>
          <w:numId w:val="14"/>
        </w:numPr>
        <w:spacing w:before="90" w:line="276" w:lineRule="auto"/>
      </w:pPr>
      <w:r w:rsidRPr="006444F6">
        <w:t>What are the units of Planck’s constant?</w:t>
      </w:r>
    </w:p>
    <w:p w14:paraId="3E1A8451" w14:textId="77777777" w:rsidR="00BF30AA" w:rsidRPr="006444F6" w:rsidRDefault="00BF30AA" w:rsidP="00BF30AA">
      <w:pPr>
        <w:tabs>
          <w:tab w:val="left" w:pos="7801"/>
        </w:tabs>
        <w:spacing w:before="67"/>
        <w:rPr>
          <w:rFonts w:ascii="Times New Roman" w:hAnsi="Times New Roman" w:cs="Times New Roman"/>
          <w:b/>
          <w:bCs/>
          <w:sz w:val="24"/>
          <w:u w:val="single"/>
        </w:rPr>
      </w:pPr>
      <w:r w:rsidRPr="006444F6">
        <w:rPr>
          <w:rFonts w:ascii="Times New Roman" w:hAnsi="Times New Roman" w:cs="Times New Roman"/>
          <w:b/>
          <w:bCs/>
          <w:sz w:val="24"/>
          <w:u w:val="single"/>
        </w:rPr>
        <w:t>Answers:</w:t>
      </w:r>
    </w:p>
    <w:p w14:paraId="06D5E9EE" w14:textId="0CF0CD6D" w:rsidR="00A45C25" w:rsidRDefault="00BF30AA" w:rsidP="006F0ACF">
      <w:pPr>
        <w:tabs>
          <w:tab w:val="left" w:pos="7801"/>
        </w:tabs>
        <w:spacing w:before="67"/>
        <w:rPr>
          <w:rFonts w:ascii="Times New Roman" w:hAnsi="Times New Roman" w:cs="Times New Roman"/>
          <w:b/>
          <w:bCs/>
          <w:sz w:val="24"/>
        </w:rPr>
      </w:pPr>
      <w:r w:rsidRPr="006444F6">
        <w:rPr>
          <w:rFonts w:ascii="Times New Roman" w:hAnsi="Times New Roman" w:cs="Times New Roman"/>
          <w:b/>
          <w:bCs/>
          <w:sz w:val="24"/>
        </w:rPr>
        <w:t>----------------------------------------------------------------------------------------------------------------------------------------------------------------------------------------------------------------------------------------------------------------------------------------------------------------------------------------------------------------------------------------------------------------------------------------------------------------------------------------------------------------------------------------------------------------------------------------------------------------------------------------------------------------------------------------------------------------------------------------------------------------------------------------------------------------------------------------------------------------------------------------------------------------------------------------------------------------------------------------------------------------------------------------------------------------------------------------------------------------------------------------------------------------------------------------------------------------------------------------------------------------------------------------------------------------------------------------------------------------------------------------------------------------------------------------------------------------------------------------------------------------------------------------------------------------------------------------------------------------------------------------------------------------------------------------------------------------------------------------------------------------------------------------------------------------------------------------------------------------------------------------------------------------------------------------------------------------------------------------------------------------------------------------------------------------------------------------------------------------------------------------------------------------------------------------------------------------------------------------------------------------------------------------------------</w:t>
      </w:r>
      <w:r w:rsidR="00E544F2">
        <w:rPr>
          <w:rFonts w:ascii="Times New Roman" w:hAnsi="Times New Roman" w:cs="Times New Roman"/>
          <w:b/>
          <w:bCs/>
          <w:sz w:val="24"/>
        </w:rPr>
        <w:t>----------------------------</w:t>
      </w:r>
      <w:r w:rsidR="006F0ACF">
        <w:rPr>
          <w:rFonts w:ascii="Times New Roman" w:hAnsi="Times New Roman" w:cs="Times New Roman"/>
          <w:b/>
          <w:bCs/>
          <w:sz w:val="24"/>
        </w:rPr>
        <w:t>--------------------------------------------------------------------------------------------------------------------------------------------------------------------------------------------------------------------------------------------------------------------------------------------------------------------------------------------------------------------------------------------------------------------------------------------------------------------------------------------------------------------------------------------------------------------------------------------------------------------------------------------------------------------------------------------------------------------------------------------------------------------------------------------------------------------------------------------------------------------------------------------------------------------------------------------------------------------------------------------------------------------------------------------------------------------------------------------------------------------------------------------------------------------------------------------------------------------------------------------------------------------------------</w:t>
      </w:r>
    </w:p>
    <w:p w14:paraId="0D0573FE" w14:textId="77777777" w:rsidR="006F0ACF" w:rsidRPr="00EA0DD8" w:rsidRDefault="006F0ACF" w:rsidP="006F0ACF">
      <w:pPr>
        <w:tabs>
          <w:tab w:val="left" w:pos="7801"/>
        </w:tabs>
        <w:spacing w:before="67"/>
        <w:rPr>
          <w:rFonts w:ascii="Times New Roman" w:hAnsi="Times New Roman" w:cs="Times New Roman"/>
          <w:b/>
          <w:bCs/>
        </w:rPr>
      </w:pPr>
    </w:p>
    <w:p w14:paraId="714725C7" w14:textId="2011BC66" w:rsidR="00706378" w:rsidRPr="006444F6" w:rsidRDefault="00CD04C0" w:rsidP="001F29F1">
      <w:pPr>
        <w:tabs>
          <w:tab w:val="left" w:pos="360"/>
        </w:tabs>
        <w:jc w:val="center"/>
        <w:rPr>
          <w:rFonts w:ascii="Times New Roman" w:hAnsi="Times New Roman" w:cs="Times New Roman"/>
          <w:color w:val="000000"/>
          <w:sz w:val="28"/>
          <w:szCs w:val="24"/>
        </w:rPr>
      </w:pPr>
      <w:r w:rsidRPr="006444F6">
        <w:rPr>
          <w:rFonts w:ascii="Times New Roman" w:eastAsia="Times New Roman" w:hAnsi="Times New Roman" w:cs="Times New Roman"/>
          <w:noProof/>
          <w:sz w:val="24"/>
        </w:rPr>
        <mc:AlternateContent>
          <mc:Choice Requires="wps">
            <w:drawing>
              <wp:anchor distT="0" distB="0" distL="114300" distR="114300" simplePos="0" relativeHeight="251662336" behindDoc="0" locked="0" layoutInCell="1" allowOverlap="1" wp14:anchorId="3B4EB0FA" wp14:editId="6D7710F3">
                <wp:simplePos x="0" y="0"/>
                <wp:positionH relativeFrom="column">
                  <wp:posOffset>782198</wp:posOffset>
                </wp:positionH>
                <wp:positionV relativeFrom="paragraph">
                  <wp:posOffset>42759</wp:posOffset>
                </wp:positionV>
                <wp:extent cx="3990975" cy="1872615"/>
                <wp:effectExtent l="0" t="0" r="28575" b="13335"/>
                <wp:wrapTight wrapText="bothSides">
                  <wp:wrapPolygon edited="0">
                    <wp:start x="0" y="0"/>
                    <wp:lineTo x="0" y="21534"/>
                    <wp:lineTo x="21652" y="21534"/>
                    <wp:lineTo x="21652" y="0"/>
                    <wp:lineTo x="0" y="0"/>
                  </wp:wrapPolygon>
                </wp:wrapTight>
                <wp:docPr id="1036215721"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0D20AE" w14:textId="77777777" w:rsidR="0020484C" w:rsidRPr="00077CC1" w:rsidRDefault="0020484C" w:rsidP="00CD04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FAB6616" w14:textId="77777777" w:rsidR="0020484C" w:rsidRPr="00077CC1" w:rsidRDefault="0020484C"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2D7840A5" w14:textId="27A2A19A" w:rsidR="0020484C" w:rsidRPr="00077CC1" w:rsidRDefault="0020484C"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6</w:t>
                            </w:r>
                          </w:p>
                          <w:p w14:paraId="7954CDEF" w14:textId="6FAB5BF1" w:rsidR="0020484C" w:rsidRPr="00D55069" w:rsidRDefault="0020484C" w:rsidP="00CD04C0">
                            <w:pPr>
                              <w:pStyle w:val="BodyText"/>
                              <w:rPr>
                                <w:b/>
                                <w:bCs/>
                              </w:rPr>
                            </w:pPr>
                            <w:r>
                              <w:rPr>
                                <w:b/>
                                <w:bCs/>
                              </w:rPr>
                              <w:t xml:space="preserve">  </w:t>
                            </w:r>
                            <w:r w:rsidRPr="00077CC1">
                              <w:rPr>
                                <w:b/>
                                <w:bCs/>
                              </w:rPr>
                              <w:t>TITLE:</w:t>
                            </w:r>
                            <w:r w:rsidRPr="00077CC1">
                              <w:t xml:space="preserve"> </w:t>
                            </w:r>
                            <w:r>
                              <w:t xml:space="preserve">  </w:t>
                            </w:r>
                            <w:r>
                              <w:rPr>
                                <w:b/>
                                <w:bCs/>
                              </w:rPr>
                              <w:t>Energy Band gap of Semiconductor</w:t>
                            </w:r>
                          </w:p>
                          <w:p w14:paraId="456D3B6A" w14:textId="77777777" w:rsidR="0020484C" w:rsidRDefault="0020484C" w:rsidP="00CD04C0">
                            <w:pPr>
                              <w:pStyle w:val="BodyText"/>
                              <w:rPr>
                                <w:b/>
                                <w:bCs/>
                              </w:rPr>
                            </w:pPr>
                          </w:p>
                          <w:p w14:paraId="0A8D3970" w14:textId="77777777" w:rsidR="0020484C" w:rsidRPr="00077CC1" w:rsidRDefault="0020484C" w:rsidP="00CD04C0">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66E12EB0" w14:textId="77777777" w:rsidR="0020484C" w:rsidRPr="00077CC1" w:rsidRDefault="0020484C" w:rsidP="00CD04C0">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7C90E32" w14:textId="77777777" w:rsidR="0020484C" w:rsidRDefault="0020484C" w:rsidP="00CD04C0">
                            <w:pPr>
                              <w:spacing w:before="241"/>
                              <w:rPr>
                                <w:spacing w:val="-57"/>
                                <w:sz w:val="24"/>
                              </w:rPr>
                            </w:pPr>
                          </w:p>
                          <w:p w14:paraId="27328276" w14:textId="77777777" w:rsidR="0020484C" w:rsidRDefault="0020484C" w:rsidP="00CD04C0">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EB0FA" id="_x0000_s1032" type="#_x0000_t202" style="position:absolute;left:0;text-align:left;margin-left:61.6pt;margin-top:3.35pt;width:314.25pt;height:14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" filled="f">
                <v:textbox inset="0,0,0,0">
                  <w:txbxContent>
                    <w:p w14:paraId="110D20AE" w14:textId="77777777" w:rsidR="0020484C" w:rsidRPr="00077CC1" w:rsidRDefault="0020484C" w:rsidP="00CD04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FAB6616" w14:textId="77777777" w:rsidR="0020484C" w:rsidRPr="00077CC1" w:rsidRDefault="0020484C"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2D7840A5" w14:textId="27A2A19A" w:rsidR="0020484C" w:rsidRPr="00077CC1" w:rsidRDefault="0020484C"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6</w:t>
                      </w:r>
                    </w:p>
                    <w:p w14:paraId="7954CDEF" w14:textId="6FAB5BF1" w:rsidR="0020484C" w:rsidRPr="00D55069" w:rsidRDefault="0020484C" w:rsidP="00CD04C0">
                      <w:pPr>
                        <w:pStyle w:val="BodyText"/>
                        <w:rPr>
                          <w:b/>
                          <w:bCs/>
                        </w:rPr>
                      </w:pPr>
                      <w:r>
                        <w:rPr>
                          <w:b/>
                          <w:bCs/>
                        </w:rPr>
                        <w:t xml:space="preserve">  </w:t>
                      </w:r>
                      <w:r w:rsidRPr="00077CC1">
                        <w:rPr>
                          <w:b/>
                          <w:bCs/>
                        </w:rPr>
                        <w:t>TITLE:</w:t>
                      </w:r>
                      <w:r w:rsidRPr="00077CC1">
                        <w:t xml:space="preserve"> </w:t>
                      </w:r>
                      <w:r>
                        <w:t xml:space="preserve">  </w:t>
                      </w:r>
                      <w:r>
                        <w:rPr>
                          <w:b/>
                          <w:bCs/>
                        </w:rPr>
                        <w:t>Energy Band gap of Semiconductor</w:t>
                      </w:r>
                    </w:p>
                    <w:p w14:paraId="456D3B6A" w14:textId="77777777" w:rsidR="0020484C" w:rsidRDefault="0020484C" w:rsidP="00CD04C0">
                      <w:pPr>
                        <w:pStyle w:val="BodyText"/>
                        <w:rPr>
                          <w:b/>
                          <w:bCs/>
                        </w:rPr>
                      </w:pPr>
                    </w:p>
                    <w:p w14:paraId="0A8D3970" w14:textId="77777777" w:rsidR="0020484C" w:rsidRPr="00077CC1" w:rsidRDefault="0020484C" w:rsidP="00CD04C0">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66E12EB0" w14:textId="77777777" w:rsidR="0020484C" w:rsidRPr="00077CC1" w:rsidRDefault="0020484C" w:rsidP="00CD04C0">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7C90E32" w14:textId="77777777" w:rsidR="0020484C" w:rsidRDefault="0020484C" w:rsidP="00CD04C0">
                      <w:pPr>
                        <w:spacing w:before="241"/>
                        <w:rPr>
                          <w:spacing w:val="-57"/>
                          <w:sz w:val="24"/>
                        </w:rPr>
                      </w:pPr>
                    </w:p>
                    <w:p w14:paraId="27328276" w14:textId="77777777" w:rsidR="0020484C" w:rsidRDefault="0020484C" w:rsidP="00CD04C0">
                      <w:pPr>
                        <w:rPr>
                          <w:sz w:val="24"/>
                        </w:rPr>
                      </w:pPr>
                    </w:p>
                  </w:txbxContent>
                </v:textbox>
                <w10:wrap type="tight"/>
              </v:shape>
            </w:pict>
          </mc:Fallback>
        </mc:AlternateContent>
      </w:r>
    </w:p>
    <w:p w14:paraId="2A8AAD94" w14:textId="3631658E" w:rsidR="006F6260" w:rsidRDefault="006F6260" w:rsidP="00706378">
      <w:pPr>
        <w:tabs>
          <w:tab w:val="left" w:pos="7801"/>
        </w:tabs>
        <w:spacing w:before="66"/>
        <w:jc w:val="center"/>
        <w:rPr>
          <w:rFonts w:ascii="Times New Roman" w:hAnsi="Times New Roman" w:cs="Times New Roman"/>
          <w:b/>
          <w:bCs/>
          <w:sz w:val="28"/>
          <w:szCs w:val="28"/>
        </w:rPr>
      </w:pPr>
    </w:p>
    <w:p w14:paraId="01D0B688" w14:textId="77777777" w:rsidR="006F6260" w:rsidRDefault="006F6260" w:rsidP="00706378">
      <w:pPr>
        <w:tabs>
          <w:tab w:val="left" w:pos="7801"/>
        </w:tabs>
        <w:spacing w:before="66"/>
        <w:jc w:val="center"/>
        <w:rPr>
          <w:rFonts w:ascii="Times New Roman" w:hAnsi="Times New Roman" w:cs="Times New Roman"/>
          <w:b/>
          <w:bCs/>
          <w:sz w:val="28"/>
          <w:szCs w:val="28"/>
        </w:rPr>
      </w:pPr>
    </w:p>
    <w:p w14:paraId="2E4DA3EC" w14:textId="77777777" w:rsidR="006F6260" w:rsidRDefault="006F6260" w:rsidP="00706378">
      <w:pPr>
        <w:tabs>
          <w:tab w:val="left" w:pos="7801"/>
        </w:tabs>
        <w:spacing w:before="66"/>
        <w:jc w:val="center"/>
        <w:rPr>
          <w:rFonts w:ascii="Times New Roman" w:hAnsi="Times New Roman" w:cs="Times New Roman"/>
          <w:b/>
          <w:bCs/>
          <w:sz w:val="28"/>
          <w:szCs w:val="28"/>
        </w:rPr>
      </w:pPr>
    </w:p>
    <w:p w14:paraId="69DB3494" w14:textId="71D10CC8" w:rsidR="006F6260" w:rsidRDefault="006F6260" w:rsidP="00706378">
      <w:pPr>
        <w:tabs>
          <w:tab w:val="left" w:pos="7801"/>
        </w:tabs>
        <w:spacing w:before="66"/>
        <w:jc w:val="center"/>
        <w:rPr>
          <w:rFonts w:ascii="Times New Roman" w:hAnsi="Times New Roman" w:cs="Times New Roman"/>
          <w:b/>
          <w:bCs/>
          <w:sz w:val="28"/>
          <w:szCs w:val="28"/>
        </w:rPr>
      </w:pPr>
    </w:p>
    <w:p w14:paraId="7BE4578D" w14:textId="77777777" w:rsidR="00A45C25" w:rsidRDefault="00A45C25" w:rsidP="00706378">
      <w:pPr>
        <w:tabs>
          <w:tab w:val="left" w:pos="7801"/>
        </w:tabs>
        <w:spacing w:before="66"/>
        <w:jc w:val="center"/>
        <w:rPr>
          <w:rFonts w:ascii="Times New Roman" w:hAnsi="Times New Roman" w:cs="Times New Roman"/>
          <w:b/>
          <w:bCs/>
          <w:sz w:val="28"/>
          <w:szCs w:val="28"/>
        </w:rPr>
      </w:pPr>
    </w:p>
    <w:p w14:paraId="5E826950" w14:textId="77777777" w:rsidR="006F0ACF" w:rsidRPr="006444F6" w:rsidRDefault="006F0ACF" w:rsidP="006F0ACF">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693661AB" w14:textId="045EF500" w:rsidR="006F6260" w:rsidRDefault="006F0ACF" w:rsidP="006F0ACF">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49E9BB38" w14:textId="77777777" w:rsidR="006F0ACF" w:rsidRPr="006F0ACF" w:rsidRDefault="006F0ACF" w:rsidP="006F0ACF">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D0BDE" w:rsidRPr="006444F6" w14:paraId="0CA4F231"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1D6BF6C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51E831CC"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3CB4DB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3970D02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7ED3E6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37EF88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9109B4C"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6D22870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60A3F2C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5D0BDE" w:rsidRPr="006444F6" w14:paraId="5264A155"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EEC02F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2F3B7EC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87C3E9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17AD31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1001133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449FFC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5E5C82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0B3DA5F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5713D38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EA7F9F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D2CD9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3CABCD2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5EB63E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4095B3E1"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798E22D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5CDBF16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CC86E4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303AA72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552B609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7C25E13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543CE83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3FA4A67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2A924CE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499D7D4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39DB150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24C3B04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24D4BE3"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A6505A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77430FD1"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A2286AB"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2995365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C52C135"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DCAF60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1E4D5A5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88F6F6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51B0C9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0639ECEE"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54744DD6"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C2CF5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66984325"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A54D1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2300E2B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406401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2ED5F313"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0DADA45"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6F47603"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2B602EF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23F6F727"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5D0BDE" w:rsidRPr="006444F6" w14:paraId="0640984B"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CDAED3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45CA8AEE"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4FE67C3A" w14:textId="77777777" w:rsidR="006F6260" w:rsidRDefault="006F6260" w:rsidP="00706378">
      <w:pPr>
        <w:tabs>
          <w:tab w:val="left" w:pos="7801"/>
        </w:tabs>
        <w:spacing w:before="66"/>
        <w:jc w:val="center"/>
        <w:rPr>
          <w:rFonts w:ascii="Times New Roman" w:hAnsi="Times New Roman" w:cs="Times New Roman"/>
          <w:b/>
          <w:bCs/>
          <w:sz w:val="28"/>
          <w:szCs w:val="28"/>
        </w:rPr>
      </w:pPr>
    </w:p>
    <w:p w14:paraId="0E24B8C5" w14:textId="77777777" w:rsidR="006F6260" w:rsidRDefault="006F6260" w:rsidP="00706378">
      <w:pPr>
        <w:tabs>
          <w:tab w:val="left" w:pos="7801"/>
        </w:tabs>
        <w:spacing w:before="66"/>
        <w:jc w:val="center"/>
        <w:rPr>
          <w:rFonts w:ascii="Times New Roman" w:hAnsi="Times New Roman" w:cs="Times New Roman"/>
          <w:b/>
          <w:bCs/>
          <w:sz w:val="28"/>
          <w:szCs w:val="28"/>
        </w:rPr>
      </w:pPr>
    </w:p>
    <w:p w14:paraId="4C646B2B" w14:textId="0B6D51EF" w:rsidR="00706378" w:rsidRPr="006444F6" w:rsidRDefault="00706378" w:rsidP="000E04BB">
      <w:pPr>
        <w:tabs>
          <w:tab w:val="left" w:pos="7801"/>
        </w:tabs>
        <w:spacing w:before="66"/>
        <w:jc w:val="center"/>
        <w:rPr>
          <w:rFonts w:ascii="Times New Roman" w:hAnsi="Times New Roman" w:cs="Times New Roman"/>
          <w:b/>
          <w:bCs/>
          <w:sz w:val="28"/>
          <w:szCs w:val="28"/>
        </w:rPr>
      </w:pPr>
      <w:r w:rsidRPr="006444F6">
        <w:rPr>
          <w:rFonts w:ascii="Times New Roman" w:hAnsi="Times New Roman" w:cs="Times New Roman"/>
          <w:b/>
          <w:bCs/>
          <w:sz w:val="28"/>
          <w:szCs w:val="28"/>
        </w:rPr>
        <w:lastRenderedPageBreak/>
        <w:t>Experiment</w:t>
      </w:r>
      <w:r w:rsidRPr="006444F6">
        <w:rPr>
          <w:rFonts w:ascii="Times New Roman" w:hAnsi="Times New Roman" w:cs="Times New Roman"/>
          <w:b/>
          <w:bCs/>
          <w:spacing w:val="-1"/>
          <w:sz w:val="28"/>
          <w:szCs w:val="28"/>
        </w:rPr>
        <w:t xml:space="preserve"> </w:t>
      </w:r>
      <w:r w:rsidRPr="006444F6">
        <w:rPr>
          <w:rFonts w:ascii="Times New Roman" w:hAnsi="Times New Roman" w:cs="Times New Roman"/>
          <w:b/>
          <w:bCs/>
          <w:sz w:val="28"/>
          <w:szCs w:val="28"/>
        </w:rPr>
        <w:t>No:</w:t>
      </w:r>
      <w:r w:rsidRPr="006444F6">
        <w:rPr>
          <w:rFonts w:ascii="Times New Roman" w:hAnsi="Times New Roman" w:cs="Times New Roman"/>
          <w:b/>
          <w:bCs/>
          <w:spacing w:val="-1"/>
          <w:sz w:val="28"/>
          <w:szCs w:val="28"/>
        </w:rPr>
        <w:t xml:space="preserve"> </w:t>
      </w:r>
      <w:r w:rsidRPr="006444F6">
        <w:rPr>
          <w:rFonts w:ascii="Times New Roman" w:hAnsi="Times New Roman" w:cs="Times New Roman"/>
          <w:b/>
          <w:bCs/>
          <w:sz w:val="28"/>
          <w:szCs w:val="28"/>
        </w:rPr>
        <w:t>06</w:t>
      </w:r>
    </w:p>
    <w:p w14:paraId="3FDD90C4" w14:textId="4EA350CA" w:rsidR="00706378" w:rsidRPr="000E04BB" w:rsidRDefault="00706378" w:rsidP="000E04BB">
      <w:pPr>
        <w:tabs>
          <w:tab w:val="left" w:pos="7801"/>
        </w:tabs>
        <w:spacing w:before="66"/>
        <w:jc w:val="center"/>
        <w:rPr>
          <w:rFonts w:ascii="Times New Roman" w:hAnsi="Times New Roman" w:cs="Times New Roman"/>
          <w:b/>
          <w:caps/>
          <w:sz w:val="24"/>
          <w:u w:val="single"/>
        </w:rPr>
      </w:pPr>
      <w:r w:rsidRPr="006444F6">
        <w:rPr>
          <w:rFonts w:ascii="Times New Roman" w:hAnsi="Times New Roman" w:cs="Times New Roman"/>
          <w:b/>
          <w:bCs/>
          <w:caps/>
          <w:sz w:val="28"/>
          <w:szCs w:val="28"/>
          <w:u w:val="single"/>
        </w:rPr>
        <w:t>Energy Band Gap of Semiconductor</w:t>
      </w:r>
    </w:p>
    <w:p w14:paraId="3207818D" w14:textId="77777777" w:rsidR="00706378" w:rsidRPr="006444F6" w:rsidRDefault="00706378" w:rsidP="00706378">
      <w:pPr>
        <w:spacing w:before="90"/>
        <w:jc w:val="both"/>
        <w:rPr>
          <w:rFonts w:ascii="Times New Roman" w:hAnsi="Times New Roman" w:cs="Times New Roman"/>
          <w:sz w:val="24"/>
          <w:szCs w:val="24"/>
        </w:rPr>
      </w:pPr>
      <w:r w:rsidRPr="006444F6">
        <w:rPr>
          <w:rFonts w:ascii="Times New Roman" w:hAnsi="Times New Roman" w:cs="Times New Roman"/>
          <w:b/>
          <w:bCs/>
          <w:sz w:val="24"/>
          <w:szCs w:val="24"/>
          <w:u w:val="single"/>
        </w:rPr>
        <w:t>Aim</w:t>
      </w:r>
      <w:r w:rsidRPr="006444F6">
        <w:rPr>
          <w:rFonts w:ascii="Times New Roman" w:hAnsi="Times New Roman" w:cs="Times New Roman"/>
          <w:sz w:val="24"/>
          <w:szCs w:val="24"/>
        </w:rPr>
        <w:t>: To determine the energy band gap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g</w:t>
      </w:r>
      <w:proofErr w:type="spellEnd"/>
      <w:r w:rsidRPr="006444F6">
        <w:rPr>
          <w:rFonts w:ascii="Times New Roman" w:hAnsi="Times New Roman" w:cs="Times New Roman"/>
          <w:sz w:val="24"/>
          <w:szCs w:val="24"/>
        </w:rPr>
        <w:t>) of the given semiconductor material.</w:t>
      </w:r>
    </w:p>
    <w:p w14:paraId="6501C999" w14:textId="0D09205F" w:rsidR="00706378" w:rsidRPr="006444F6" w:rsidRDefault="00706378" w:rsidP="00706378">
      <w:pPr>
        <w:spacing w:before="90"/>
        <w:jc w:val="both"/>
        <w:rPr>
          <w:rFonts w:ascii="Times New Roman" w:hAnsi="Times New Roman" w:cs="Times New Roman"/>
          <w:sz w:val="24"/>
          <w:szCs w:val="24"/>
        </w:rPr>
      </w:pPr>
      <w:r w:rsidRPr="006444F6">
        <w:rPr>
          <w:rFonts w:ascii="Times New Roman" w:hAnsi="Times New Roman" w:cs="Times New Roman"/>
          <w:b/>
          <w:bCs/>
          <w:sz w:val="24"/>
          <w:szCs w:val="24"/>
          <w:u w:val="single"/>
        </w:rPr>
        <w:t>Apparatu</w:t>
      </w:r>
      <w:r w:rsidRPr="006444F6">
        <w:rPr>
          <w:rFonts w:ascii="Times New Roman" w:hAnsi="Times New Roman" w:cs="Times New Roman"/>
          <w:sz w:val="24"/>
          <w:szCs w:val="24"/>
          <w:u w:val="single"/>
        </w:rPr>
        <w:t>s</w:t>
      </w:r>
      <w:r w:rsidR="00CD7E3D">
        <w:rPr>
          <w:rFonts w:ascii="Times New Roman" w:hAnsi="Times New Roman" w:cs="Times New Roman"/>
          <w:sz w:val="24"/>
          <w:szCs w:val="24"/>
        </w:rPr>
        <w:t>: Diode DR 25, w</w:t>
      </w:r>
      <w:r w:rsidRPr="006444F6">
        <w:rPr>
          <w:rFonts w:ascii="Times New Roman" w:hAnsi="Times New Roman" w:cs="Times New Roman"/>
          <w:sz w:val="24"/>
          <w:szCs w:val="24"/>
        </w:rPr>
        <w:t>ater bath, dc power supply, micro ammeter, thermometer, connecting wires etc.</w:t>
      </w:r>
    </w:p>
    <w:p w14:paraId="7362D834" w14:textId="6DBA00F7" w:rsidR="000E04BB" w:rsidRDefault="00706378" w:rsidP="000E04BB">
      <w:pPr>
        <w:spacing w:before="90"/>
        <w:jc w:val="both"/>
        <w:rPr>
          <w:rFonts w:ascii="Times New Roman" w:hAnsi="Times New Roman" w:cs="Times New Roman"/>
          <w:sz w:val="24"/>
          <w:szCs w:val="24"/>
        </w:rPr>
      </w:pPr>
      <w:r w:rsidRPr="006444F6">
        <w:rPr>
          <w:rFonts w:ascii="Times New Roman" w:hAnsi="Times New Roman" w:cs="Times New Roman"/>
          <w:b/>
          <w:bCs/>
          <w:sz w:val="24"/>
          <w:szCs w:val="24"/>
          <w:u w:val="single"/>
        </w:rPr>
        <w:t>Theory</w:t>
      </w:r>
      <w:r w:rsidRPr="006444F6">
        <w:rPr>
          <w:rFonts w:ascii="Times New Roman" w:hAnsi="Times New Roman" w:cs="Times New Roman"/>
          <w:sz w:val="24"/>
          <w:szCs w:val="24"/>
        </w:rPr>
        <w:t>: This ener</w:t>
      </w:r>
      <w:r w:rsidR="00CF6826">
        <w:rPr>
          <w:rFonts w:ascii="Times New Roman" w:hAnsi="Times New Roman" w:cs="Times New Roman"/>
          <w:sz w:val="24"/>
          <w:szCs w:val="24"/>
        </w:rPr>
        <w:t xml:space="preserve">gy band structure of a solid is </w:t>
      </w:r>
      <w:r w:rsidRPr="006444F6">
        <w:rPr>
          <w:rFonts w:ascii="Times New Roman" w:hAnsi="Times New Roman" w:cs="Times New Roman"/>
          <w:sz w:val="24"/>
          <w:szCs w:val="24"/>
        </w:rPr>
        <w:t xml:space="preserve">formed due to the collection of electron energy levels from individual atoms while they combine to form molecules and molecules further combining to form a solid. The position of top most energy bands </w:t>
      </w:r>
      <w:r w:rsidRPr="006444F6">
        <w:rPr>
          <w:rFonts w:ascii="Times New Roman" w:hAnsi="Times New Roman" w:cs="Times New Roman"/>
          <w:i/>
          <w:sz w:val="24"/>
          <w:szCs w:val="24"/>
        </w:rPr>
        <w:t xml:space="preserve">viz </w:t>
      </w:r>
      <w:r w:rsidRPr="006444F6">
        <w:rPr>
          <w:rFonts w:ascii="Times New Roman" w:hAnsi="Times New Roman" w:cs="Times New Roman"/>
          <w:i/>
          <w:sz w:val="24"/>
          <w:szCs w:val="24"/>
          <w:u w:val="single"/>
        </w:rPr>
        <w:t>conduction band &amp; valence band</w:t>
      </w:r>
      <w:r w:rsidRPr="006444F6">
        <w:rPr>
          <w:rFonts w:ascii="Times New Roman" w:hAnsi="Times New Roman" w:cs="Times New Roman"/>
          <w:i/>
          <w:sz w:val="24"/>
          <w:szCs w:val="24"/>
        </w:rPr>
        <w:t>,</w:t>
      </w:r>
      <w:r w:rsidRPr="006444F6">
        <w:rPr>
          <w:rFonts w:ascii="Times New Roman" w:hAnsi="Times New Roman" w:cs="Times New Roman"/>
          <w:sz w:val="24"/>
          <w:szCs w:val="24"/>
        </w:rPr>
        <w:t xml:space="preserve"> decide the electrical &amp; thermal properties of a solid. The valance band is formed by energies of all valance electrons in solid whereas energies of free electrons in solid form the conduction band. The band gap in a semiconductor solid (range of energy not allowed for any electron in solid) is the energy difference between the top of the valance band (E</w:t>
      </w:r>
      <w:r w:rsidRPr="006444F6">
        <w:rPr>
          <w:rFonts w:ascii="Times New Roman" w:hAnsi="Times New Roman" w:cs="Times New Roman"/>
          <w:sz w:val="24"/>
          <w:szCs w:val="24"/>
          <w:vertAlign w:val="subscript"/>
        </w:rPr>
        <w:t>v</w:t>
      </w:r>
      <w:r w:rsidRPr="006444F6">
        <w:rPr>
          <w:rFonts w:ascii="Times New Roman" w:hAnsi="Times New Roman" w:cs="Times New Roman"/>
          <w:sz w:val="24"/>
          <w:szCs w:val="24"/>
        </w:rPr>
        <w:t>) and bottom of the conduction band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c</w:t>
      </w:r>
      <w:proofErr w:type="spellEnd"/>
      <w:r w:rsidRPr="006444F6">
        <w:rPr>
          <w:rFonts w:ascii="Times New Roman" w:hAnsi="Times New Roman" w:cs="Times New Roman"/>
          <w:sz w:val="24"/>
          <w:szCs w:val="24"/>
        </w:rPr>
        <w:t>). This is called the band gap energy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g</w:t>
      </w:r>
      <w:proofErr w:type="spellEnd"/>
      <w:r w:rsidRPr="006444F6">
        <w:rPr>
          <w:rFonts w:ascii="Times New Roman" w:hAnsi="Times New Roman" w:cs="Times New Roman"/>
          <w:sz w:val="24"/>
          <w:szCs w:val="24"/>
        </w:rPr>
        <w:t xml:space="preserve"> =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c</w:t>
      </w:r>
      <w:proofErr w:type="spellEnd"/>
      <w:r w:rsidRPr="006444F6">
        <w:rPr>
          <w:rFonts w:ascii="Times New Roman" w:hAnsi="Times New Roman" w:cs="Times New Roman"/>
          <w:sz w:val="24"/>
          <w:szCs w:val="24"/>
          <w:vertAlign w:val="subscript"/>
        </w:rPr>
        <w:t xml:space="preserve"> </w:t>
      </w:r>
      <w:r w:rsidRPr="006444F6">
        <w:rPr>
          <w:rFonts w:ascii="Times New Roman" w:hAnsi="Times New Roman" w:cs="Times New Roman"/>
          <w:sz w:val="24"/>
          <w:szCs w:val="24"/>
        </w:rPr>
        <w:t>- E</w:t>
      </w:r>
      <w:r w:rsidRPr="006444F6">
        <w:rPr>
          <w:rFonts w:ascii="Times New Roman" w:hAnsi="Times New Roman" w:cs="Times New Roman"/>
          <w:sz w:val="24"/>
          <w:szCs w:val="24"/>
          <w:vertAlign w:val="subscript"/>
        </w:rPr>
        <w:t>v</w:t>
      </w:r>
      <w:r w:rsidR="000E04BB">
        <w:rPr>
          <w:rFonts w:ascii="Times New Roman" w:hAnsi="Times New Roman" w:cs="Times New Roman"/>
          <w:sz w:val="24"/>
          <w:szCs w:val="24"/>
        </w:rPr>
        <w:t xml:space="preserve">). </w:t>
      </w:r>
      <w:r w:rsidRPr="006444F6">
        <w:rPr>
          <w:rFonts w:ascii="Times New Roman" w:hAnsi="Times New Roman" w:cs="Times New Roman"/>
          <w:sz w:val="24"/>
          <w:szCs w:val="24"/>
        </w:rPr>
        <w:t>The energy band gap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g</w:t>
      </w:r>
      <w:proofErr w:type="spellEnd"/>
      <w:r w:rsidRPr="006444F6">
        <w:rPr>
          <w:rFonts w:ascii="Times New Roman" w:hAnsi="Times New Roman" w:cs="Times New Roman"/>
          <w:sz w:val="24"/>
          <w:szCs w:val="24"/>
        </w:rPr>
        <w:t>) of a semiconductor is found related to the reverse saturation current (I</w:t>
      </w:r>
      <w:r w:rsidRPr="006444F6">
        <w:rPr>
          <w:rFonts w:ascii="Times New Roman" w:hAnsi="Times New Roman" w:cs="Times New Roman"/>
          <w:sz w:val="24"/>
          <w:szCs w:val="24"/>
          <w:vertAlign w:val="subscript"/>
        </w:rPr>
        <w:t>s</w:t>
      </w:r>
      <w:r w:rsidR="000E04BB">
        <w:rPr>
          <w:rFonts w:ascii="Times New Roman" w:hAnsi="Times New Roman" w:cs="Times New Roman"/>
          <w:sz w:val="24"/>
          <w:szCs w:val="24"/>
        </w:rPr>
        <w:t xml:space="preserve">) of its p-n junction diode. </w:t>
      </w:r>
    </w:p>
    <w:p w14:paraId="18AA7CC8" w14:textId="6154202A" w:rsidR="00706378" w:rsidRPr="006444F6" w:rsidRDefault="00706378" w:rsidP="000E04BB">
      <w:pPr>
        <w:spacing w:before="90"/>
        <w:jc w:val="both"/>
        <w:rPr>
          <w:rFonts w:ascii="Times New Roman" w:hAnsi="Times New Roman" w:cs="Times New Roman"/>
          <w:sz w:val="24"/>
          <w:szCs w:val="24"/>
        </w:rPr>
      </w:pPr>
      <w:r w:rsidRPr="006444F6">
        <w:rPr>
          <w:rFonts w:ascii="Times New Roman" w:hAnsi="Times New Roman" w:cs="Times New Roman"/>
          <w:sz w:val="24"/>
          <w:szCs w:val="24"/>
        </w:rPr>
        <w:t xml:space="preserve">The relation is given by the Richardson equation:   </w:t>
      </w:r>
      <w:r w:rsidRPr="006444F6">
        <w:rPr>
          <w:rFonts w:ascii="Times New Roman" w:hAnsi="Times New Roman" w:cs="Times New Roman"/>
          <w:position w:val="-12"/>
          <w:sz w:val="24"/>
          <w:szCs w:val="24"/>
        </w:rPr>
        <w:object w:dxaOrig="1800" w:dyaOrig="380" w14:anchorId="1F352951">
          <v:shape id="_x0000_i1041" type="#_x0000_t75" style="width:108pt;height:21.75pt" o:ole="">
            <v:imagedata r:id="rId53" o:title=""/>
          </v:shape>
          <o:OLEObject Type="Embed" ProgID="Equation.3" ShapeID="_x0000_i1041" DrawAspect="Content" ObjectID="_1807700453" r:id="rId54"/>
        </w:object>
      </w:r>
      <w:r w:rsidRPr="006444F6">
        <w:rPr>
          <w:rFonts w:ascii="Times New Roman" w:hAnsi="Times New Roman" w:cs="Times New Roman"/>
          <w:sz w:val="24"/>
          <w:szCs w:val="24"/>
        </w:rPr>
        <w:t xml:space="preserve">                      </w:t>
      </w:r>
    </w:p>
    <w:p w14:paraId="5F81C58B" w14:textId="302D683A" w:rsidR="00706378" w:rsidRPr="006444F6" w:rsidRDefault="00706378" w:rsidP="000E04BB">
      <w:pPr>
        <w:spacing w:line="240" w:lineRule="auto"/>
        <w:jc w:val="both"/>
        <w:rPr>
          <w:rFonts w:ascii="Times New Roman" w:hAnsi="Times New Roman" w:cs="Times New Roman"/>
          <w:sz w:val="24"/>
          <w:szCs w:val="24"/>
        </w:rPr>
      </w:pPr>
      <w:r w:rsidRPr="006444F6">
        <w:rPr>
          <w:rFonts w:ascii="Times New Roman" w:hAnsi="Times New Roman" w:cs="Times New Roman"/>
          <w:sz w:val="24"/>
          <w:szCs w:val="24"/>
        </w:rPr>
        <w:t xml:space="preserve">where, </w:t>
      </w:r>
      <w:r w:rsidRPr="006444F6">
        <w:rPr>
          <w:rFonts w:ascii="Times New Roman" w:hAnsi="Times New Roman" w:cs="Times New Roman"/>
          <w:sz w:val="24"/>
          <w:szCs w:val="24"/>
        </w:rPr>
        <w:tab/>
        <w:t xml:space="preserve">A = Richardson constant, T = temperature of diode in </w:t>
      </w:r>
      <w:proofErr w:type="spellStart"/>
      <w:r w:rsidRPr="006444F6">
        <w:rPr>
          <w:rFonts w:ascii="Times New Roman" w:hAnsi="Times New Roman" w:cs="Times New Roman"/>
          <w:sz w:val="24"/>
          <w:szCs w:val="24"/>
          <w:vertAlign w:val="superscript"/>
        </w:rPr>
        <w:t>o</w:t>
      </w:r>
      <w:r w:rsidR="000E04BB">
        <w:rPr>
          <w:rFonts w:ascii="Times New Roman" w:hAnsi="Times New Roman" w:cs="Times New Roman"/>
          <w:sz w:val="24"/>
          <w:szCs w:val="24"/>
        </w:rPr>
        <w:t>K</w:t>
      </w:r>
      <w:proofErr w:type="spellEnd"/>
      <w:r w:rsidR="000E04BB">
        <w:rPr>
          <w:rFonts w:ascii="Times New Roman" w:hAnsi="Times New Roman" w:cs="Times New Roman"/>
          <w:sz w:val="24"/>
          <w:szCs w:val="24"/>
        </w:rPr>
        <w:t xml:space="preserve"> </w:t>
      </w:r>
      <w:r w:rsidRPr="006444F6">
        <w:rPr>
          <w:rFonts w:ascii="Times New Roman" w:hAnsi="Times New Roman" w:cs="Times New Roman"/>
          <w:sz w:val="24"/>
          <w:szCs w:val="24"/>
        </w:rPr>
        <w:t>and k = Boltzmann constant.</w:t>
      </w:r>
    </w:p>
    <w:p w14:paraId="10844AE1" w14:textId="564EC071" w:rsidR="00706378" w:rsidRPr="006444F6" w:rsidRDefault="00706378" w:rsidP="00706378">
      <w:pPr>
        <w:ind w:left="1080"/>
        <w:rPr>
          <w:rFonts w:ascii="Times New Roman" w:hAnsi="Times New Roman" w:cs="Times New Roman"/>
          <w:sz w:val="24"/>
          <w:szCs w:val="24"/>
        </w:rPr>
      </w:pPr>
      <w:r w:rsidRPr="006444F6">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18F0C560" wp14:editId="0BD238FC">
                <wp:simplePos x="0" y="0"/>
                <wp:positionH relativeFrom="column">
                  <wp:posOffset>3065780</wp:posOffset>
                </wp:positionH>
                <wp:positionV relativeFrom="paragraph">
                  <wp:posOffset>27940</wp:posOffset>
                </wp:positionV>
                <wp:extent cx="2141220" cy="572135"/>
                <wp:effectExtent l="0" t="0" r="11430" b="1841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572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A6003" id="Rectangle 24" o:spid="_x0000_s1026" style="position:absolute;margin-left:241.4pt;margin-top:2.2pt;width:168.6pt;height:4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"/>
            </w:pict>
          </mc:Fallback>
        </mc:AlternateContent>
      </w:r>
      <w:r w:rsidRPr="006444F6">
        <w:rPr>
          <w:rFonts w:ascii="Times New Roman" w:hAnsi="Times New Roman" w:cs="Times New Roman"/>
          <w:sz w:val="24"/>
          <w:szCs w:val="24"/>
        </w:rPr>
        <w:tab/>
      </w:r>
      <w:r w:rsidRPr="006444F6">
        <w:rPr>
          <w:rFonts w:ascii="Times New Roman" w:hAnsi="Times New Roman" w:cs="Times New Roman"/>
          <w:b/>
          <w:bCs/>
          <w:sz w:val="24"/>
          <w:szCs w:val="24"/>
        </w:rPr>
        <w:sym w:font="Symbol" w:char="F05C"/>
      </w:r>
      <w:r w:rsidRPr="006444F6">
        <w:rPr>
          <w:rFonts w:ascii="Times New Roman" w:hAnsi="Times New Roman" w:cs="Times New Roman"/>
          <w:sz w:val="24"/>
          <w:szCs w:val="24"/>
        </w:rPr>
        <w:t xml:space="preserve"> </w:t>
      </w:r>
      <w:r w:rsidRPr="006444F6">
        <w:rPr>
          <w:rFonts w:ascii="Times New Roman" w:hAnsi="Times New Roman" w:cs="Times New Roman"/>
          <w:sz w:val="24"/>
          <w:szCs w:val="24"/>
        </w:rPr>
        <w:tab/>
      </w:r>
      <w:r w:rsidRPr="006444F6">
        <w:rPr>
          <w:rFonts w:ascii="Times New Roman" w:hAnsi="Times New Roman" w:cs="Times New Roman"/>
          <w:position w:val="-24"/>
          <w:sz w:val="24"/>
          <w:szCs w:val="24"/>
        </w:rPr>
        <w:object w:dxaOrig="1560" w:dyaOrig="620" w14:anchorId="557ED84C">
          <v:shape id="_x0000_i1042" type="#_x0000_t75" style="width:93.75pt;height:36pt" o:ole="">
            <v:imagedata r:id="rId55" o:title=""/>
          </v:shape>
          <o:OLEObject Type="Embed" ProgID="Equation.3" ShapeID="_x0000_i1042" DrawAspect="Content" ObjectID="_1807700454" r:id="rId56"/>
        </w:object>
      </w:r>
      <w:r w:rsidRPr="006444F6">
        <w:rPr>
          <w:rFonts w:ascii="Times New Roman" w:hAnsi="Times New Roman" w:cs="Times New Roman"/>
          <w:sz w:val="24"/>
          <w:szCs w:val="24"/>
        </w:rPr>
        <w:t xml:space="preserve"> </w:t>
      </w:r>
      <w:r w:rsidRPr="006444F6">
        <w:rPr>
          <w:rFonts w:ascii="Times New Roman" w:hAnsi="Times New Roman" w:cs="Times New Roman"/>
          <w:i/>
          <w:iCs/>
          <w:noProof/>
          <w:sz w:val="24"/>
          <w:szCs w:val="24"/>
        </w:rPr>
        <mc:AlternateContent>
          <mc:Choice Requires="wps">
            <w:drawing>
              <wp:anchor distT="0" distB="0" distL="114300" distR="114300" simplePos="0" relativeHeight="251657216" behindDoc="0" locked="0" layoutInCell="1" allowOverlap="1" wp14:anchorId="4D0F7E14" wp14:editId="1AE0D505">
                <wp:simplePos x="0" y="0"/>
                <wp:positionH relativeFrom="column">
                  <wp:posOffset>228600</wp:posOffset>
                </wp:positionH>
                <wp:positionV relativeFrom="paragraph">
                  <wp:posOffset>130175</wp:posOffset>
                </wp:positionV>
                <wp:extent cx="0" cy="0"/>
                <wp:effectExtent l="9525" t="6350" r="9525"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6827E" id="Straight Connector 2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1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"/>
            </w:pict>
          </mc:Fallback>
        </mc:AlternateContent>
      </w:r>
      <w:r w:rsidRPr="006444F6">
        <w:rPr>
          <w:rFonts w:ascii="Times New Roman" w:hAnsi="Times New Roman" w:cs="Times New Roman"/>
          <w:sz w:val="24"/>
          <w:szCs w:val="24"/>
        </w:rPr>
        <w:tab/>
      </w:r>
      <w:r w:rsidRPr="006444F6">
        <w:rPr>
          <w:rFonts w:ascii="Times New Roman" w:hAnsi="Times New Roman" w:cs="Times New Roman"/>
          <w:sz w:val="24"/>
          <w:szCs w:val="24"/>
        </w:rPr>
        <w:sym w:font="Symbol" w:char="F0DE"/>
      </w:r>
      <w:r w:rsidRPr="006444F6">
        <w:rPr>
          <w:rFonts w:ascii="Times New Roman" w:hAnsi="Times New Roman" w:cs="Times New Roman"/>
          <w:sz w:val="24"/>
          <w:szCs w:val="24"/>
        </w:rPr>
        <w:tab/>
      </w:r>
      <w:r w:rsidR="000E04BB" w:rsidRPr="006444F6">
        <w:rPr>
          <w:rFonts w:ascii="Times New Roman" w:hAnsi="Times New Roman" w:cs="Times New Roman"/>
          <w:position w:val="-28"/>
          <w:sz w:val="24"/>
          <w:szCs w:val="24"/>
        </w:rPr>
        <w:object w:dxaOrig="2000" w:dyaOrig="700" w14:anchorId="7E3CCD92">
          <v:shape id="_x0000_i1043" type="#_x0000_t75" style="width:132.75pt;height:38.25pt" o:ole="">
            <v:imagedata r:id="rId57" o:title=""/>
          </v:shape>
          <o:OLEObject Type="Embed" ProgID="Equation.3" ShapeID="_x0000_i1043" DrawAspect="Content" ObjectID="_1807700455" r:id="rId58"/>
        </w:object>
      </w:r>
      <w:r w:rsidRPr="006444F6">
        <w:rPr>
          <w:rFonts w:ascii="Times New Roman" w:hAnsi="Times New Roman" w:cs="Times New Roman"/>
          <w:b/>
          <w:bCs/>
          <w:i/>
          <w:iCs/>
          <w:sz w:val="24"/>
          <w:szCs w:val="24"/>
        </w:rPr>
        <w:t xml:space="preserve"> </w:t>
      </w:r>
      <w:r w:rsidRPr="006444F6">
        <w:rPr>
          <w:rFonts w:ascii="Times New Roman" w:hAnsi="Times New Roman" w:cs="Times New Roman"/>
          <w:sz w:val="24"/>
          <w:szCs w:val="24"/>
        </w:rPr>
        <w:tab/>
      </w:r>
    </w:p>
    <w:p w14:paraId="0076F5DD" w14:textId="65BE399A" w:rsidR="000E04BB" w:rsidRDefault="00706378" w:rsidP="00706378">
      <w:pPr>
        <w:rPr>
          <w:rFonts w:ascii="Times New Roman" w:hAnsi="Times New Roman" w:cs="Times New Roman"/>
          <w:sz w:val="24"/>
          <w:szCs w:val="24"/>
        </w:rPr>
      </w:pPr>
      <w:r w:rsidRPr="006444F6">
        <w:rPr>
          <w:rFonts w:ascii="Times New Roman" w:hAnsi="Times New Roman" w:cs="Times New Roman"/>
          <w:sz w:val="24"/>
          <w:szCs w:val="24"/>
        </w:rPr>
        <w:t xml:space="preserve">Thus, a graph of   </w:t>
      </w:r>
      <w:r w:rsidR="000E04BB" w:rsidRPr="006444F6">
        <w:rPr>
          <w:rFonts w:ascii="Times New Roman" w:hAnsi="Times New Roman" w:cs="Times New Roman"/>
          <w:position w:val="-28"/>
          <w:sz w:val="24"/>
          <w:szCs w:val="24"/>
        </w:rPr>
        <w:object w:dxaOrig="820" w:dyaOrig="680" w14:anchorId="7DA764CE">
          <v:shape id="_x0000_i1044" type="#_x0000_t75" style="width:36pt;height:31.5pt" o:ole="">
            <v:imagedata r:id="rId59" o:title=""/>
          </v:shape>
          <o:OLEObject Type="Embed" ProgID="Equation.3" ShapeID="_x0000_i1044" DrawAspect="Content" ObjectID="_1807700456" r:id="rId60"/>
        </w:object>
      </w:r>
      <w:r w:rsidRPr="006444F6">
        <w:rPr>
          <w:rFonts w:ascii="Times New Roman" w:hAnsi="Times New Roman" w:cs="Times New Roman"/>
          <w:sz w:val="24"/>
          <w:szCs w:val="24"/>
        </w:rPr>
        <w:t xml:space="preserve">  Vs  </w:t>
      </w:r>
      <w:r w:rsidR="000E04BB" w:rsidRPr="006444F6">
        <w:rPr>
          <w:rFonts w:ascii="Times New Roman" w:hAnsi="Times New Roman" w:cs="Times New Roman"/>
          <w:position w:val="-28"/>
          <w:sz w:val="24"/>
          <w:szCs w:val="24"/>
        </w:rPr>
        <w:object w:dxaOrig="480" w:dyaOrig="680" w14:anchorId="19D31BF7">
          <v:shape id="_x0000_i1045" type="#_x0000_t75" style="width:17.25pt;height:29.25pt" o:ole="">
            <v:imagedata r:id="rId61" o:title=""/>
          </v:shape>
          <o:OLEObject Type="Embed" ProgID="Equation.3" ShapeID="_x0000_i1045" DrawAspect="Content" ObjectID="_1807700457" r:id="rId62"/>
        </w:object>
      </w:r>
      <w:r w:rsidRPr="006444F6">
        <w:rPr>
          <w:rFonts w:ascii="Times New Roman" w:hAnsi="Times New Roman" w:cs="Times New Roman"/>
          <w:sz w:val="24"/>
          <w:szCs w:val="24"/>
        </w:rPr>
        <w:t xml:space="preserve"> will be a straight line with slope</w:t>
      </w:r>
      <w:r w:rsidR="000E04BB" w:rsidRPr="006444F6">
        <w:rPr>
          <w:rFonts w:ascii="Times New Roman" w:hAnsi="Times New Roman" w:cs="Times New Roman"/>
          <w:position w:val="-24"/>
          <w:sz w:val="24"/>
          <w:szCs w:val="24"/>
        </w:rPr>
        <w:object w:dxaOrig="760" w:dyaOrig="660" w14:anchorId="52E48036">
          <v:shape id="_x0000_i1046" type="#_x0000_t75" style="width:44.25pt;height:32.25pt" o:ole="">
            <v:imagedata r:id="rId63" o:title=""/>
          </v:shape>
          <o:OLEObject Type="Embed" ProgID="Equation.3" ShapeID="_x0000_i1046" DrawAspect="Content" ObjectID="_1807700458" r:id="rId64"/>
        </w:object>
      </w:r>
      <w:r w:rsidRPr="006444F6">
        <w:rPr>
          <w:rFonts w:ascii="Times New Roman" w:hAnsi="Times New Roman" w:cs="Times New Roman"/>
          <w:sz w:val="24"/>
          <w:szCs w:val="24"/>
        </w:rPr>
        <w:t>.</w:t>
      </w:r>
    </w:p>
    <w:p w14:paraId="3207E782" w14:textId="7D985A0D" w:rsidR="00706378" w:rsidRPr="000E04BB" w:rsidRDefault="00706378" w:rsidP="000E04BB">
      <w:pPr>
        <w:spacing w:line="240" w:lineRule="auto"/>
        <w:rPr>
          <w:rFonts w:ascii="Times New Roman" w:hAnsi="Times New Roman" w:cs="Times New Roman"/>
          <w:sz w:val="24"/>
          <w:szCs w:val="24"/>
        </w:rPr>
      </w:pPr>
      <w:r w:rsidRPr="006A0ABF">
        <w:rPr>
          <w:rFonts w:ascii="Times New Roman" w:hAnsi="Times New Roman" w:cs="Times New Roman"/>
          <w:b/>
          <w:bCs/>
          <w:sz w:val="24"/>
          <w:szCs w:val="28"/>
          <w:u w:val="single"/>
        </w:rPr>
        <w:t>Diagram</w:t>
      </w:r>
      <w:r w:rsidRPr="006444F6">
        <w:rPr>
          <w:rFonts w:ascii="Times New Roman" w:hAnsi="Times New Roman" w:cs="Times New Roman"/>
          <w:b/>
          <w:bCs/>
          <w:sz w:val="24"/>
          <w:szCs w:val="28"/>
        </w:rPr>
        <w:t>:</w:t>
      </w:r>
    </w:p>
    <w:p w14:paraId="74492CBB" w14:textId="77777777" w:rsidR="00706378" w:rsidRPr="006444F6" w:rsidRDefault="00706378" w:rsidP="00706378">
      <w:pPr>
        <w:pStyle w:val="BodyText"/>
        <w:jc w:val="center"/>
        <w:rPr>
          <w:b/>
          <w:sz w:val="20"/>
        </w:rPr>
      </w:pPr>
      <w:r w:rsidRPr="006444F6">
        <w:rPr>
          <w:noProof/>
        </w:rPr>
        <w:drawing>
          <wp:inline distT="0" distB="0" distL="0" distR="0" wp14:anchorId="3F12EB24" wp14:editId="66098101">
            <wp:extent cx="3484789" cy="2644465"/>
            <wp:effectExtent l="19050" t="19050" r="20955" b="2286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65"/>
                    <a:srcRect/>
                    <a:stretch>
                      <a:fillRect/>
                    </a:stretch>
                  </pic:blipFill>
                  <pic:spPr bwMode="auto">
                    <a:xfrm>
                      <a:off x="0" y="0"/>
                      <a:ext cx="3511427" cy="2664680"/>
                    </a:xfrm>
                    <a:prstGeom prst="rect">
                      <a:avLst/>
                    </a:prstGeom>
                    <a:noFill/>
                    <a:ln w="15875">
                      <a:solidFill>
                        <a:schemeClr val="tx1"/>
                      </a:solidFill>
                      <a:miter lim="800000"/>
                      <a:headEnd/>
                      <a:tailEnd/>
                    </a:ln>
                  </pic:spPr>
                </pic:pic>
              </a:graphicData>
            </a:graphic>
          </wp:inline>
        </w:drawing>
      </w:r>
    </w:p>
    <w:p w14:paraId="3645FF37" w14:textId="1122C82F" w:rsidR="00706378" w:rsidRDefault="00706378" w:rsidP="00706378">
      <w:pPr>
        <w:pStyle w:val="BodyText"/>
        <w:jc w:val="center"/>
      </w:pPr>
      <w:r w:rsidRPr="006444F6">
        <w:rPr>
          <w:b/>
        </w:rPr>
        <w:t>Figure:</w:t>
      </w:r>
      <w:r w:rsidR="006A0ABF">
        <w:rPr>
          <w:b/>
        </w:rPr>
        <w:t xml:space="preserve"> </w:t>
      </w:r>
      <w:r w:rsidR="000E04BB">
        <w:rPr>
          <w:b/>
        </w:rPr>
        <w:t>10</w:t>
      </w:r>
      <w:r w:rsidRPr="006444F6">
        <w:rPr>
          <w:b/>
        </w:rPr>
        <w:t xml:space="preserve"> </w:t>
      </w:r>
      <w:r w:rsidRPr="006444F6">
        <w:t>Experimental setup to measure the energy band gap of a semiconductor.</w:t>
      </w:r>
    </w:p>
    <w:p w14:paraId="6AED1D71" w14:textId="637F8A27" w:rsidR="00706378" w:rsidRPr="006444F6" w:rsidRDefault="00706378" w:rsidP="00706378">
      <w:pPr>
        <w:spacing w:before="120" w:after="120"/>
        <w:rPr>
          <w:rFonts w:ascii="Times New Roman" w:hAnsi="Times New Roman" w:cs="Times New Roman"/>
          <w:b/>
          <w:bCs/>
          <w:sz w:val="24"/>
          <w:szCs w:val="24"/>
        </w:rPr>
      </w:pPr>
      <w:r w:rsidRPr="006444F6">
        <w:rPr>
          <w:rFonts w:ascii="Times New Roman" w:hAnsi="Times New Roman" w:cs="Times New Roman"/>
          <w:b/>
          <w:bCs/>
          <w:sz w:val="24"/>
          <w:szCs w:val="24"/>
          <w:u w:val="single"/>
        </w:rPr>
        <w:lastRenderedPageBreak/>
        <w:t>Procedure</w:t>
      </w:r>
      <w:r w:rsidRPr="006444F6">
        <w:rPr>
          <w:rFonts w:ascii="Times New Roman" w:hAnsi="Times New Roman" w:cs="Times New Roman"/>
          <w:b/>
          <w:bCs/>
          <w:sz w:val="24"/>
          <w:szCs w:val="24"/>
        </w:rPr>
        <w:t>:</w:t>
      </w:r>
    </w:p>
    <w:p w14:paraId="258F58B6" w14:textId="77777777" w:rsidR="00706378" w:rsidRPr="006444F6" w:rsidRDefault="00706378" w:rsidP="00F92093">
      <w:pPr>
        <w:numPr>
          <w:ilvl w:val="0"/>
          <w:numId w:val="15"/>
        </w:numPr>
        <w:tabs>
          <w:tab w:val="clear" w:pos="1080"/>
        </w:tabs>
        <w:spacing w:before="90" w:after="0"/>
        <w:ind w:left="1267" w:hanging="547"/>
        <w:jc w:val="both"/>
        <w:rPr>
          <w:rFonts w:ascii="Times New Roman" w:hAnsi="Times New Roman" w:cs="Times New Roman"/>
          <w:sz w:val="24"/>
          <w:szCs w:val="24"/>
        </w:rPr>
      </w:pPr>
      <w:r w:rsidRPr="006444F6">
        <w:rPr>
          <w:rFonts w:ascii="Times New Roman" w:hAnsi="Times New Roman" w:cs="Times New Roman"/>
          <w:sz w:val="24"/>
          <w:szCs w:val="24"/>
        </w:rPr>
        <w:t>Properly insert diode in the heating bath along with thermometer. Keep thermometer close to the diode.</w:t>
      </w:r>
    </w:p>
    <w:p w14:paraId="074AFDE3" w14:textId="77777777" w:rsidR="00706378" w:rsidRPr="006444F6" w:rsidRDefault="00706378" w:rsidP="00F92093">
      <w:pPr>
        <w:numPr>
          <w:ilvl w:val="0"/>
          <w:numId w:val="15"/>
        </w:numPr>
        <w:tabs>
          <w:tab w:val="clear" w:pos="1080"/>
        </w:tabs>
        <w:spacing w:before="90" w:after="0"/>
        <w:ind w:left="1267" w:hanging="547"/>
        <w:jc w:val="both"/>
        <w:rPr>
          <w:rFonts w:ascii="Times New Roman" w:hAnsi="Times New Roman" w:cs="Times New Roman"/>
          <w:sz w:val="24"/>
          <w:szCs w:val="24"/>
        </w:rPr>
      </w:pPr>
      <w:r w:rsidRPr="006444F6">
        <w:rPr>
          <w:rFonts w:ascii="Times New Roman" w:hAnsi="Times New Roman" w:cs="Times New Roman"/>
          <w:sz w:val="24"/>
          <w:szCs w:val="24"/>
        </w:rPr>
        <w:t>Make connection as shown to reverse bias the diode. Keep dc voltage = 5 V.</w:t>
      </w:r>
    </w:p>
    <w:p w14:paraId="62FA90AE" w14:textId="77777777" w:rsidR="00706378" w:rsidRPr="006444F6" w:rsidRDefault="00706378" w:rsidP="00F92093">
      <w:pPr>
        <w:numPr>
          <w:ilvl w:val="0"/>
          <w:numId w:val="15"/>
        </w:numPr>
        <w:tabs>
          <w:tab w:val="clear" w:pos="1080"/>
        </w:tabs>
        <w:spacing w:before="90" w:after="0"/>
        <w:ind w:left="1267" w:hanging="547"/>
        <w:jc w:val="both"/>
        <w:rPr>
          <w:rFonts w:ascii="Times New Roman" w:hAnsi="Times New Roman" w:cs="Times New Roman"/>
          <w:sz w:val="24"/>
          <w:szCs w:val="24"/>
        </w:rPr>
      </w:pPr>
      <w:r w:rsidRPr="006444F6">
        <w:rPr>
          <w:rFonts w:ascii="Times New Roman" w:hAnsi="Times New Roman" w:cs="Times New Roman"/>
          <w:sz w:val="24"/>
          <w:szCs w:val="24"/>
        </w:rPr>
        <w:t>A reverse saturation current flows from the diode.  Note this current at room temperature.</w:t>
      </w:r>
    </w:p>
    <w:p w14:paraId="418D4B49" w14:textId="38432449" w:rsidR="00706378" w:rsidRPr="006444F6" w:rsidRDefault="00706378" w:rsidP="00F92093">
      <w:pPr>
        <w:numPr>
          <w:ilvl w:val="0"/>
          <w:numId w:val="15"/>
        </w:numPr>
        <w:tabs>
          <w:tab w:val="clear" w:pos="1080"/>
        </w:tabs>
        <w:spacing w:before="90" w:after="0"/>
        <w:ind w:left="1267" w:hanging="547"/>
        <w:jc w:val="both"/>
        <w:rPr>
          <w:rFonts w:ascii="Times New Roman" w:hAnsi="Times New Roman" w:cs="Times New Roman"/>
          <w:sz w:val="24"/>
          <w:szCs w:val="24"/>
        </w:rPr>
      </w:pPr>
      <w:r w:rsidRPr="006444F6">
        <w:rPr>
          <w:rFonts w:ascii="Times New Roman" w:hAnsi="Times New Roman" w:cs="Times New Roman"/>
          <w:sz w:val="24"/>
          <w:szCs w:val="24"/>
        </w:rPr>
        <w:t>Start heating the diode. Record the reverse</w:t>
      </w:r>
      <w:r w:rsidR="00765D46">
        <w:rPr>
          <w:rFonts w:ascii="Times New Roman" w:hAnsi="Times New Roman" w:cs="Times New Roman"/>
          <w:sz w:val="24"/>
          <w:szCs w:val="24"/>
        </w:rPr>
        <w:t xml:space="preserve"> saturation current for every 5 </w:t>
      </w:r>
      <w:proofErr w:type="spellStart"/>
      <w:r w:rsidRPr="006444F6">
        <w:rPr>
          <w:rFonts w:ascii="Times New Roman" w:hAnsi="Times New Roman" w:cs="Times New Roman"/>
          <w:sz w:val="24"/>
          <w:szCs w:val="24"/>
          <w:vertAlign w:val="superscript"/>
        </w:rPr>
        <w:t>o</w:t>
      </w:r>
      <w:r w:rsidRPr="006444F6">
        <w:rPr>
          <w:rFonts w:ascii="Times New Roman" w:hAnsi="Times New Roman" w:cs="Times New Roman"/>
          <w:sz w:val="24"/>
          <w:szCs w:val="24"/>
        </w:rPr>
        <w:t>C</w:t>
      </w:r>
      <w:proofErr w:type="spellEnd"/>
      <w:r w:rsidRPr="006444F6">
        <w:rPr>
          <w:rFonts w:ascii="Times New Roman" w:hAnsi="Times New Roman" w:cs="Times New Roman"/>
          <w:sz w:val="24"/>
          <w:szCs w:val="24"/>
        </w:rPr>
        <w:t xml:space="preserve"> rise in temperature. Stop heating when thermometer reaches 60 </w:t>
      </w:r>
      <w:proofErr w:type="spellStart"/>
      <w:r w:rsidRPr="006444F6">
        <w:rPr>
          <w:rFonts w:ascii="Times New Roman" w:hAnsi="Times New Roman" w:cs="Times New Roman"/>
          <w:sz w:val="24"/>
          <w:szCs w:val="24"/>
          <w:vertAlign w:val="superscript"/>
        </w:rPr>
        <w:t>o</w:t>
      </w:r>
      <w:r w:rsidRPr="006444F6">
        <w:rPr>
          <w:rFonts w:ascii="Times New Roman" w:hAnsi="Times New Roman" w:cs="Times New Roman"/>
          <w:sz w:val="24"/>
          <w:szCs w:val="24"/>
        </w:rPr>
        <w:t>C.</w:t>
      </w:r>
      <w:proofErr w:type="spellEnd"/>
    </w:p>
    <w:p w14:paraId="648E14D2" w14:textId="77777777" w:rsidR="00706378" w:rsidRPr="006444F6" w:rsidRDefault="00706378" w:rsidP="00F92093">
      <w:pPr>
        <w:numPr>
          <w:ilvl w:val="0"/>
          <w:numId w:val="15"/>
        </w:numPr>
        <w:tabs>
          <w:tab w:val="clear" w:pos="1080"/>
        </w:tabs>
        <w:spacing w:before="90" w:after="0"/>
        <w:ind w:left="1267" w:hanging="547"/>
        <w:jc w:val="both"/>
        <w:rPr>
          <w:rFonts w:ascii="Times New Roman" w:hAnsi="Times New Roman" w:cs="Times New Roman"/>
          <w:sz w:val="24"/>
          <w:szCs w:val="24"/>
        </w:rPr>
      </w:pPr>
      <w:r w:rsidRPr="006444F6">
        <w:rPr>
          <w:rFonts w:ascii="Times New Roman" w:hAnsi="Times New Roman" w:cs="Times New Roman"/>
          <w:sz w:val="24"/>
          <w:szCs w:val="24"/>
        </w:rPr>
        <w:t xml:space="preserve">Tabulate reading and plot the graph. Find the slope and perform necessary calculations for </w:t>
      </w:r>
      <w:proofErr w:type="spellStart"/>
      <w:r w:rsidRPr="006444F6">
        <w:rPr>
          <w:rFonts w:ascii="Times New Roman" w:hAnsi="Times New Roman" w:cs="Times New Roman"/>
          <w:sz w:val="24"/>
          <w:szCs w:val="24"/>
        </w:rPr>
        <w:t>Eg.</w:t>
      </w:r>
      <w:proofErr w:type="spellEnd"/>
    </w:p>
    <w:p w14:paraId="39C1AC4F" w14:textId="77777777" w:rsidR="00706378" w:rsidRPr="006444F6" w:rsidRDefault="00706378" w:rsidP="00706378">
      <w:pPr>
        <w:ind w:left="360"/>
        <w:rPr>
          <w:rFonts w:ascii="Times New Roman" w:hAnsi="Times New Roman" w:cs="Times New Roman"/>
          <w:sz w:val="24"/>
          <w:szCs w:val="24"/>
        </w:rPr>
      </w:pPr>
    </w:p>
    <w:p w14:paraId="55FC1B61" w14:textId="77777777" w:rsidR="00706378" w:rsidRPr="006444F6" w:rsidRDefault="00706378" w:rsidP="00706378">
      <w:pPr>
        <w:rPr>
          <w:rFonts w:ascii="Times New Roman" w:hAnsi="Times New Roman" w:cs="Times New Roman"/>
          <w:b/>
          <w:bCs/>
          <w:sz w:val="24"/>
          <w:szCs w:val="24"/>
        </w:rPr>
      </w:pPr>
      <w:r w:rsidRPr="006444F6">
        <w:rPr>
          <w:rFonts w:ascii="Times New Roman" w:hAnsi="Times New Roman" w:cs="Times New Roman"/>
          <w:b/>
          <w:bCs/>
          <w:sz w:val="24"/>
          <w:szCs w:val="24"/>
          <w:u w:val="single"/>
        </w:rPr>
        <w:t>Observations</w:t>
      </w:r>
      <w:r w:rsidRPr="006444F6">
        <w:rPr>
          <w:rFonts w:ascii="Times New Roman" w:hAnsi="Times New Roman" w:cs="Times New Roman"/>
          <w:b/>
          <w:bCs/>
          <w:sz w:val="24"/>
          <w:szCs w:val="24"/>
        </w:rPr>
        <w:t xml:space="preserve">:  </w:t>
      </w:r>
      <w:r w:rsidRPr="006444F6">
        <w:rPr>
          <w:rFonts w:ascii="Times New Roman" w:hAnsi="Times New Roman" w:cs="Times New Roman"/>
          <w:b/>
          <w:bCs/>
          <w:sz w:val="24"/>
          <w:szCs w:val="24"/>
        </w:rPr>
        <w:tab/>
      </w:r>
    </w:p>
    <w:p w14:paraId="43B3396C" w14:textId="082AC5AB" w:rsidR="00706378" w:rsidRPr="006444F6" w:rsidRDefault="00706378" w:rsidP="00706378">
      <w:pPr>
        <w:rPr>
          <w:rFonts w:ascii="Times New Roman" w:hAnsi="Times New Roman" w:cs="Times New Roman"/>
          <w:b/>
          <w:bCs/>
          <w:sz w:val="24"/>
          <w:szCs w:val="24"/>
        </w:rPr>
      </w:pPr>
      <w:r w:rsidRPr="006444F6">
        <w:rPr>
          <w:rFonts w:ascii="Times New Roman" w:hAnsi="Times New Roman" w:cs="Times New Roman"/>
          <w:b/>
          <w:bCs/>
          <w:sz w:val="24"/>
          <w:szCs w:val="24"/>
        </w:rPr>
        <w:t xml:space="preserve"> </w:t>
      </w:r>
      <w:r w:rsidR="00CD7E3D">
        <w:rPr>
          <w:rFonts w:ascii="Times New Roman" w:hAnsi="Times New Roman" w:cs="Times New Roman"/>
          <w:b/>
          <w:bCs/>
          <w:sz w:val="24"/>
          <w:szCs w:val="24"/>
        </w:rPr>
        <w:t xml:space="preserve">            </w:t>
      </w:r>
      <w:r w:rsidRPr="006444F6">
        <w:rPr>
          <w:rFonts w:ascii="Times New Roman" w:hAnsi="Times New Roman" w:cs="Times New Roman"/>
          <w:sz w:val="24"/>
          <w:szCs w:val="24"/>
        </w:rPr>
        <w:t xml:space="preserve">Applied reverse bias voltage to the diode = </w:t>
      </w:r>
      <w:r w:rsidRPr="006444F6">
        <w:rPr>
          <w:rFonts w:ascii="Times New Roman" w:hAnsi="Times New Roman" w:cs="Times New Roman"/>
          <w:b/>
          <w:bCs/>
          <w:sz w:val="24"/>
          <w:szCs w:val="24"/>
        </w:rPr>
        <w:t>5 V.</w:t>
      </w:r>
    </w:p>
    <w:tbl>
      <w:tblPr>
        <w:tblpPr w:leftFromText="180" w:rightFromText="180" w:vertAnchor="text" w:tblpY="165"/>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1446"/>
        <w:gridCol w:w="1548"/>
        <w:gridCol w:w="1657"/>
        <w:gridCol w:w="1407"/>
        <w:gridCol w:w="2545"/>
      </w:tblGrid>
      <w:tr w:rsidR="001A547F" w:rsidRPr="006444F6" w14:paraId="5F663474" w14:textId="77777777" w:rsidTr="001A547F">
        <w:trPr>
          <w:trHeight w:val="944"/>
        </w:trPr>
        <w:tc>
          <w:tcPr>
            <w:tcW w:w="716" w:type="dxa"/>
            <w:vAlign w:val="center"/>
          </w:tcPr>
          <w:p w14:paraId="0AB38D26" w14:textId="77777777" w:rsidR="001A547F" w:rsidRPr="006444F6" w:rsidRDefault="001A547F" w:rsidP="001A547F">
            <w:pPr>
              <w:jc w:val="center"/>
              <w:rPr>
                <w:rFonts w:ascii="Times New Roman" w:hAnsi="Times New Roman" w:cs="Times New Roman"/>
                <w:sz w:val="24"/>
                <w:szCs w:val="24"/>
              </w:rPr>
            </w:pPr>
            <w:proofErr w:type="spellStart"/>
            <w:r w:rsidRPr="006444F6">
              <w:rPr>
                <w:rFonts w:ascii="Times New Roman" w:hAnsi="Times New Roman" w:cs="Times New Roman"/>
                <w:sz w:val="24"/>
                <w:szCs w:val="24"/>
              </w:rPr>
              <w:t>Obs</w:t>
            </w:r>
            <w:proofErr w:type="spellEnd"/>
            <w:r w:rsidRPr="006444F6">
              <w:rPr>
                <w:rFonts w:ascii="Times New Roman" w:hAnsi="Times New Roman" w:cs="Times New Roman"/>
                <w:sz w:val="24"/>
                <w:szCs w:val="24"/>
              </w:rPr>
              <w:t xml:space="preserve"> no.</w:t>
            </w:r>
          </w:p>
        </w:tc>
        <w:tc>
          <w:tcPr>
            <w:tcW w:w="1446" w:type="dxa"/>
            <w:vAlign w:val="center"/>
          </w:tcPr>
          <w:p w14:paraId="253A9032" w14:textId="77777777" w:rsidR="001A547F" w:rsidRPr="006444F6" w:rsidRDefault="001A547F" w:rsidP="001A547F">
            <w:pPr>
              <w:spacing w:line="360" w:lineRule="auto"/>
              <w:jc w:val="center"/>
              <w:rPr>
                <w:rFonts w:ascii="Times New Roman" w:hAnsi="Times New Roman" w:cs="Times New Roman"/>
                <w:sz w:val="24"/>
                <w:szCs w:val="24"/>
              </w:rPr>
            </w:pPr>
            <w:r w:rsidRPr="006444F6">
              <w:rPr>
                <w:rFonts w:ascii="Times New Roman" w:hAnsi="Times New Roman" w:cs="Times New Roman"/>
                <w:sz w:val="24"/>
                <w:szCs w:val="24"/>
              </w:rPr>
              <w:t>Temperature</w:t>
            </w:r>
          </w:p>
          <w:p w14:paraId="52BA9A24"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t °C</w:t>
            </w:r>
          </w:p>
        </w:tc>
        <w:tc>
          <w:tcPr>
            <w:tcW w:w="1548" w:type="dxa"/>
            <w:vAlign w:val="center"/>
          </w:tcPr>
          <w:p w14:paraId="5BB837F6" w14:textId="77777777" w:rsidR="001A547F" w:rsidRPr="006444F6" w:rsidRDefault="001A547F" w:rsidP="001A547F">
            <w:pPr>
              <w:spacing w:line="360" w:lineRule="auto"/>
              <w:jc w:val="center"/>
              <w:rPr>
                <w:rFonts w:ascii="Times New Roman" w:hAnsi="Times New Roman" w:cs="Times New Roman"/>
                <w:sz w:val="24"/>
                <w:szCs w:val="24"/>
              </w:rPr>
            </w:pPr>
            <w:r w:rsidRPr="006444F6">
              <w:rPr>
                <w:rFonts w:ascii="Times New Roman" w:hAnsi="Times New Roman" w:cs="Times New Roman"/>
                <w:sz w:val="24"/>
                <w:szCs w:val="24"/>
              </w:rPr>
              <w:t>Temperature</w:t>
            </w:r>
          </w:p>
          <w:p w14:paraId="4547ACE3"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T °K</w:t>
            </w:r>
          </w:p>
        </w:tc>
        <w:tc>
          <w:tcPr>
            <w:tcW w:w="1657" w:type="dxa"/>
            <w:vAlign w:val="center"/>
          </w:tcPr>
          <w:p w14:paraId="69C0561B"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position w:val="-24"/>
                <w:sz w:val="24"/>
                <w:szCs w:val="24"/>
              </w:rPr>
              <w:object w:dxaOrig="260" w:dyaOrig="620" w14:anchorId="16D38060">
                <v:shape id="_x0000_i1047" type="#_x0000_t75" style="width:21.75pt;height:36pt" o:ole="">
                  <v:imagedata r:id="rId66" o:title=""/>
                </v:shape>
                <o:OLEObject Type="Embed" ProgID="Equation.3" ShapeID="_x0000_i1047" DrawAspect="Content" ObjectID="_1807700459" r:id="rId67"/>
              </w:object>
            </w:r>
          </w:p>
        </w:tc>
        <w:tc>
          <w:tcPr>
            <w:tcW w:w="1407" w:type="dxa"/>
            <w:vAlign w:val="center"/>
          </w:tcPr>
          <w:p w14:paraId="12B43B41"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I</w:t>
            </w:r>
            <w:r w:rsidRPr="006444F6">
              <w:rPr>
                <w:rFonts w:ascii="Times New Roman" w:hAnsi="Times New Roman" w:cs="Times New Roman"/>
                <w:sz w:val="24"/>
                <w:szCs w:val="24"/>
                <w:vertAlign w:val="subscript"/>
              </w:rPr>
              <w:t>s</w:t>
            </w:r>
          </w:p>
          <w:p w14:paraId="2751E03E"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(µA)</w:t>
            </w:r>
          </w:p>
        </w:tc>
        <w:tc>
          <w:tcPr>
            <w:tcW w:w="2545" w:type="dxa"/>
            <w:vAlign w:val="center"/>
          </w:tcPr>
          <w:p w14:paraId="0B1463C6" w14:textId="77777777" w:rsidR="001A547F" w:rsidRPr="006444F6" w:rsidRDefault="001A547F" w:rsidP="001A547F">
            <w:pPr>
              <w:jc w:val="center"/>
              <w:rPr>
                <w:rFonts w:ascii="Times New Roman" w:hAnsi="Times New Roman" w:cs="Times New Roman"/>
                <w:bCs/>
                <w:sz w:val="24"/>
                <w:szCs w:val="24"/>
              </w:rPr>
            </w:pPr>
            <w:r w:rsidRPr="006444F6">
              <w:rPr>
                <w:rFonts w:ascii="Times New Roman" w:hAnsi="Times New Roman" w:cs="Times New Roman"/>
                <w:bCs/>
                <w:position w:val="-28"/>
                <w:sz w:val="24"/>
                <w:szCs w:val="24"/>
              </w:rPr>
              <w:object w:dxaOrig="880" w:dyaOrig="680" w14:anchorId="4AF095E7">
                <v:shape id="_x0000_i1048" type="#_x0000_t75" style="width:50.25pt;height:43.5pt" o:ole="">
                  <v:imagedata r:id="rId68" o:title=""/>
                </v:shape>
                <o:OLEObject Type="Embed" ProgID="Equation.3" ShapeID="_x0000_i1048" DrawAspect="Content" ObjectID="_1807700460" r:id="rId69"/>
              </w:object>
            </w:r>
            <w:r w:rsidRPr="006444F6">
              <w:rPr>
                <w:rFonts w:ascii="Times New Roman" w:hAnsi="Times New Roman" w:cs="Times New Roman"/>
                <w:bCs/>
                <w:sz w:val="24"/>
                <w:szCs w:val="24"/>
              </w:rPr>
              <w:t xml:space="preserve"> </w:t>
            </w:r>
          </w:p>
          <w:p w14:paraId="28444DB7"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bCs/>
                <w:i/>
                <w:sz w:val="24"/>
                <w:szCs w:val="24"/>
              </w:rPr>
              <w:t>Here</w:t>
            </w:r>
            <w:r w:rsidRPr="006444F6">
              <w:rPr>
                <w:rFonts w:ascii="Times New Roman" w:hAnsi="Times New Roman" w:cs="Times New Roman"/>
                <w:bCs/>
                <w:sz w:val="24"/>
                <w:szCs w:val="24"/>
              </w:rPr>
              <w:t xml:space="preserve"> </w:t>
            </w:r>
            <w:r w:rsidRPr="006444F6">
              <w:rPr>
                <w:rFonts w:ascii="Times New Roman" w:hAnsi="Times New Roman" w:cs="Times New Roman"/>
                <w:bCs/>
                <w:i/>
                <w:sz w:val="24"/>
                <w:szCs w:val="24"/>
              </w:rPr>
              <w:t>I</w:t>
            </w:r>
            <w:r w:rsidRPr="006444F6">
              <w:rPr>
                <w:rFonts w:ascii="Times New Roman" w:hAnsi="Times New Roman" w:cs="Times New Roman"/>
                <w:bCs/>
                <w:i/>
                <w:sz w:val="24"/>
                <w:szCs w:val="24"/>
                <w:vertAlign w:val="subscript"/>
              </w:rPr>
              <w:t>s</w:t>
            </w:r>
            <w:r w:rsidRPr="006444F6">
              <w:rPr>
                <w:rFonts w:ascii="Times New Roman" w:hAnsi="Times New Roman" w:cs="Times New Roman"/>
                <w:bCs/>
                <w:i/>
                <w:sz w:val="24"/>
                <w:szCs w:val="24"/>
              </w:rPr>
              <w:t xml:space="preserve"> </w:t>
            </w:r>
            <w:proofErr w:type="spellStart"/>
            <w:r w:rsidRPr="006444F6">
              <w:rPr>
                <w:rFonts w:ascii="Times New Roman" w:hAnsi="Times New Roman" w:cs="Times New Roman"/>
                <w:bCs/>
                <w:i/>
                <w:sz w:val="24"/>
                <w:szCs w:val="24"/>
              </w:rPr>
              <w:t>is</w:t>
            </w:r>
            <w:proofErr w:type="spellEnd"/>
            <w:r w:rsidRPr="006444F6">
              <w:rPr>
                <w:rFonts w:ascii="Times New Roman" w:hAnsi="Times New Roman" w:cs="Times New Roman"/>
                <w:bCs/>
                <w:i/>
                <w:sz w:val="24"/>
                <w:szCs w:val="24"/>
              </w:rPr>
              <w:t xml:space="preserve"> in Amp</w:t>
            </w:r>
            <w:r w:rsidRPr="006444F6">
              <w:rPr>
                <w:rFonts w:ascii="Times New Roman" w:hAnsi="Times New Roman" w:cs="Times New Roman"/>
                <w:sz w:val="24"/>
                <w:szCs w:val="24"/>
              </w:rPr>
              <w:t xml:space="preserve">  </w:t>
            </w:r>
          </w:p>
        </w:tc>
      </w:tr>
      <w:tr w:rsidR="001A547F" w:rsidRPr="006444F6" w14:paraId="01FCBB49" w14:textId="77777777" w:rsidTr="001A547F">
        <w:trPr>
          <w:trHeight w:val="520"/>
        </w:trPr>
        <w:tc>
          <w:tcPr>
            <w:tcW w:w="716" w:type="dxa"/>
            <w:vAlign w:val="center"/>
          </w:tcPr>
          <w:p w14:paraId="6EF73136"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1.</w:t>
            </w:r>
          </w:p>
        </w:tc>
        <w:tc>
          <w:tcPr>
            <w:tcW w:w="1446" w:type="dxa"/>
          </w:tcPr>
          <w:p w14:paraId="1C27D41D" w14:textId="77777777" w:rsidR="001A547F" w:rsidRPr="006444F6" w:rsidRDefault="001A547F" w:rsidP="001A547F">
            <w:pPr>
              <w:rPr>
                <w:rFonts w:ascii="Times New Roman" w:hAnsi="Times New Roman" w:cs="Times New Roman"/>
                <w:sz w:val="24"/>
                <w:szCs w:val="24"/>
              </w:rPr>
            </w:pPr>
          </w:p>
        </w:tc>
        <w:tc>
          <w:tcPr>
            <w:tcW w:w="1548" w:type="dxa"/>
          </w:tcPr>
          <w:p w14:paraId="3F011ACD" w14:textId="77777777" w:rsidR="001A547F" w:rsidRPr="006444F6" w:rsidRDefault="001A547F" w:rsidP="001A547F">
            <w:pPr>
              <w:rPr>
                <w:rFonts w:ascii="Times New Roman" w:hAnsi="Times New Roman" w:cs="Times New Roman"/>
                <w:sz w:val="24"/>
                <w:szCs w:val="24"/>
              </w:rPr>
            </w:pPr>
          </w:p>
        </w:tc>
        <w:tc>
          <w:tcPr>
            <w:tcW w:w="1657" w:type="dxa"/>
          </w:tcPr>
          <w:p w14:paraId="286E0224" w14:textId="77777777" w:rsidR="001A547F" w:rsidRPr="006444F6" w:rsidRDefault="001A547F" w:rsidP="001A547F">
            <w:pPr>
              <w:rPr>
                <w:rFonts w:ascii="Times New Roman" w:hAnsi="Times New Roman" w:cs="Times New Roman"/>
                <w:sz w:val="24"/>
                <w:szCs w:val="24"/>
              </w:rPr>
            </w:pPr>
          </w:p>
        </w:tc>
        <w:tc>
          <w:tcPr>
            <w:tcW w:w="1407" w:type="dxa"/>
          </w:tcPr>
          <w:p w14:paraId="1F54E67D" w14:textId="77777777" w:rsidR="001A547F" w:rsidRPr="006444F6" w:rsidRDefault="001A547F" w:rsidP="001A547F">
            <w:pPr>
              <w:rPr>
                <w:rFonts w:ascii="Times New Roman" w:hAnsi="Times New Roman" w:cs="Times New Roman"/>
                <w:sz w:val="24"/>
                <w:szCs w:val="24"/>
              </w:rPr>
            </w:pPr>
          </w:p>
        </w:tc>
        <w:tc>
          <w:tcPr>
            <w:tcW w:w="2545" w:type="dxa"/>
          </w:tcPr>
          <w:p w14:paraId="171B00DC" w14:textId="77777777" w:rsidR="001A547F" w:rsidRPr="006444F6" w:rsidRDefault="001A547F" w:rsidP="001A547F">
            <w:pPr>
              <w:rPr>
                <w:rFonts w:ascii="Times New Roman" w:hAnsi="Times New Roman" w:cs="Times New Roman"/>
                <w:sz w:val="24"/>
                <w:szCs w:val="24"/>
              </w:rPr>
            </w:pPr>
          </w:p>
        </w:tc>
      </w:tr>
      <w:tr w:rsidR="001A547F" w:rsidRPr="006444F6" w14:paraId="216C30C1" w14:textId="77777777" w:rsidTr="001A547F">
        <w:trPr>
          <w:trHeight w:val="520"/>
        </w:trPr>
        <w:tc>
          <w:tcPr>
            <w:tcW w:w="716" w:type="dxa"/>
            <w:vAlign w:val="center"/>
          </w:tcPr>
          <w:p w14:paraId="57A99E4F"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2.</w:t>
            </w:r>
          </w:p>
        </w:tc>
        <w:tc>
          <w:tcPr>
            <w:tcW w:w="1446" w:type="dxa"/>
          </w:tcPr>
          <w:p w14:paraId="212B1EC9" w14:textId="77777777" w:rsidR="001A547F" w:rsidRPr="006444F6" w:rsidRDefault="001A547F" w:rsidP="001A547F">
            <w:pPr>
              <w:rPr>
                <w:rFonts w:ascii="Times New Roman" w:hAnsi="Times New Roman" w:cs="Times New Roman"/>
                <w:sz w:val="24"/>
                <w:szCs w:val="24"/>
              </w:rPr>
            </w:pPr>
          </w:p>
        </w:tc>
        <w:tc>
          <w:tcPr>
            <w:tcW w:w="1548" w:type="dxa"/>
          </w:tcPr>
          <w:p w14:paraId="0E48C696" w14:textId="77777777" w:rsidR="001A547F" w:rsidRPr="006444F6" w:rsidRDefault="001A547F" w:rsidP="001A547F">
            <w:pPr>
              <w:rPr>
                <w:rFonts w:ascii="Times New Roman" w:hAnsi="Times New Roman" w:cs="Times New Roman"/>
                <w:sz w:val="24"/>
                <w:szCs w:val="24"/>
              </w:rPr>
            </w:pPr>
          </w:p>
        </w:tc>
        <w:tc>
          <w:tcPr>
            <w:tcW w:w="1657" w:type="dxa"/>
          </w:tcPr>
          <w:p w14:paraId="18F7197F" w14:textId="77777777" w:rsidR="001A547F" w:rsidRPr="006444F6" w:rsidRDefault="001A547F" w:rsidP="001A547F">
            <w:pPr>
              <w:rPr>
                <w:rFonts w:ascii="Times New Roman" w:hAnsi="Times New Roman" w:cs="Times New Roman"/>
                <w:sz w:val="24"/>
                <w:szCs w:val="24"/>
              </w:rPr>
            </w:pPr>
          </w:p>
        </w:tc>
        <w:tc>
          <w:tcPr>
            <w:tcW w:w="1407" w:type="dxa"/>
          </w:tcPr>
          <w:p w14:paraId="5A99EF08" w14:textId="77777777" w:rsidR="001A547F" w:rsidRPr="006444F6" w:rsidRDefault="001A547F" w:rsidP="001A547F">
            <w:pPr>
              <w:rPr>
                <w:rFonts w:ascii="Times New Roman" w:hAnsi="Times New Roman" w:cs="Times New Roman"/>
                <w:sz w:val="24"/>
                <w:szCs w:val="24"/>
              </w:rPr>
            </w:pPr>
          </w:p>
        </w:tc>
        <w:tc>
          <w:tcPr>
            <w:tcW w:w="2545" w:type="dxa"/>
          </w:tcPr>
          <w:p w14:paraId="5E73F433" w14:textId="77777777" w:rsidR="001A547F" w:rsidRPr="006444F6" w:rsidRDefault="001A547F" w:rsidP="001A547F">
            <w:pPr>
              <w:rPr>
                <w:rFonts w:ascii="Times New Roman" w:hAnsi="Times New Roman" w:cs="Times New Roman"/>
                <w:sz w:val="24"/>
                <w:szCs w:val="24"/>
              </w:rPr>
            </w:pPr>
          </w:p>
        </w:tc>
      </w:tr>
      <w:tr w:rsidR="001A547F" w:rsidRPr="006444F6" w14:paraId="7F2BB259" w14:textId="77777777" w:rsidTr="001A547F">
        <w:trPr>
          <w:trHeight w:val="665"/>
        </w:trPr>
        <w:tc>
          <w:tcPr>
            <w:tcW w:w="716" w:type="dxa"/>
            <w:vAlign w:val="center"/>
          </w:tcPr>
          <w:p w14:paraId="4E9728FD"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3.</w:t>
            </w:r>
          </w:p>
        </w:tc>
        <w:tc>
          <w:tcPr>
            <w:tcW w:w="1446" w:type="dxa"/>
          </w:tcPr>
          <w:p w14:paraId="180C59B0" w14:textId="77777777" w:rsidR="001A547F" w:rsidRPr="006444F6" w:rsidRDefault="001A547F" w:rsidP="001A547F">
            <w:pPr>
              <w:rPr>
                <w:rFonts w:ascii="Times New Roman" w:hAnsi="Times New Roman" w:cs="Times New Roman"/>
                <w:sz w:val="24"/>
                <w:szCs w:val="24"/>
              </w:rPr>
            </w:pPr>
          </w:p>
        </w:tc>
        <w:tc>
          <w:tcPr>
            <w:tcW w:w="1548" w:type="dxa"/>
          </w:tcPr>
          <w:p w14:paraId="2CD97E5E" w14:textId="77777777" w:rsidR="001A547F" w:rsidRPr="006444F6" w:rsidRDefault="001A547F" w:rsidP="001A547F">
            <w:pPr>
              <w:rPr>
                <w:rFonts w:ascii="Times New Roman" w:hAnsi="Times New Roman" w:cs="Times New Roman"/>
                <w:sz w:val="24"/>
                <w:szCs w:val="24"/>
              </w:rPr>
            </w:pPr>
          </w:p>
        </w:tc>
        <w:tc>
          <w:tcPr>
            <w:tcW w:w="1657" w:type="dxa"/>
          </w:tcPr>
          <w:p w14:paraId="2ED1B64A" w14:textId="77777777" w:rsidR="001A547F" w:rsidRPr="006444F6" w:rsidRDefault="001A547F" w:rsidP="001A547F">
            <w:pPr>
              <w:rPr>
                <w:rFonts w:ascii="Times New Roman" w:hAnsi="Times New Roman" w:cs="Times New Roman"/>
                <w:sz w:val="24"/>
                <w:szCs w:val="24"/>
              </w:rPr>
            </w:pPr>
          </w:p>
        </w:tc>
        <w:tc>
          <w:tcPr>
            <w:tcW w:w="1407" w:type="dxa"/>
          </w:tcPr>
          <w:p w14:paraId="3E4AFC11" w14:textId="77777777" w:rsidR="001A547F" w:rsidRPr="006444F6" w:rsidRDefault="001A547F" w:rsidP="001A547F">
            <w:pPr>
              <w:rPr>
                <w:rFonts w:ascii="Times New Roman" w:hAnsi="Times New Roman" w:cs="Times New Roman"/>
                <w:sz w:val="24"/>
                <w:szCs w:val="24"/>
              </w:rPr>
            </w:pPr>
          </w:p>
        </w:tc>
        <w:tc>
          <w:tcPr>
            <w:tcW w:w="2545" w:type="dxa"/>
          </w:tcPr>
          <w:p w14:paraId="5DB4E114" w14:textId="77777777" w:rsidR="001A547F" w:rsidRPr="006444F6" w:rsidRDefault="001A547F" w:rsidP="001A547F">
            <w:pPr>
              <w:rPr>
                <w:rFonts w:ascii="Times New Roman" w:hAnsi="Times New Roman" w:cs="Times New Roman"/>
                <w:sz w:val="24"/>
                <w:szCs w:val="24"/>
              </w:rPr>
            </w:pPr>
          </w:p>
        </w:tc>
      </w:tr>
      <w:tr w:rsidR="001A547F" w:rsidRPr="006444F6" w14:paraId="6ED1BD89" w14:textId="77777777" w:rsidTr="001A547F">
        <w:trPr>
          <w:trHeight w:val="520"/>
        </w:trPr>
        <w:tc>
          <w:tcPr>
            <w:tcW w:w="716" w:type="dxa"/>
            <w:vAlign w:val="center"/>
          </w:tcPr>
          <w:p w14:paraId="4A660AB9"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4.</w:t>
            </w:r>
          </w:p>
        </w:tc>
        <w:tc>
          <w:tcPr>
            <w:tcW w:w="1446" w:type="dxa"/>
          </w:tcPr>
          <w:p w14:paraId="47B647EE" w14:textId="77777777" w:rsidR="001A547F" w:rsidRPr="006444F6" w:rsidRDefault="001A547F" w:rsidP="001A547F">
            <w:pPr>
              <w:rPr>
                <w:rFonts w:ascii="Times New Roman" w:hAnsi="Times New Roman" w:cs="Times New Roman"/>
                <w:sz w:val="24"/>
                <w:szCs w:val="24"/>
              </w:rPr>
            </w:pPr>
          </w:p>
        </w:tc>
        <w:tc>
          <w:tcPr>
            <w:tcW w:w="1548" w:type="dxa"/>
          </w:tcPr>
          <w:p w14:paraId="36F23E71" w14:textId="77777777" w:rsidR="001A547F" w:rsidRPr="006444F6" w:rsidRDefault="001A547F" w:rsidP="001A547F">
            <w:pPr>
              <w:rPr>
                <w:rFonts w:ascii="Times New Roman" w:hAnsi="Times New Roman" w:cs="Times New Roman"/>
                <w:sz w:val="24"/>
                <w:szCs w:val="24"/>
              </w:rPr>
            </w:pPr>
          </w:p>
        </w:tc>
        <w:tc>
          <w:tcPr>
            <w:tcW w:w="1657" w:type="dxa"/>
          </w:tcPr>
          <w:p w14:paraId="06524BBF" w14:textId="77777777" w:rsidR="001A547F" w:rsidRPr="006444F6" w:rsidRDefault="001A547F" w:rsidP="001A547F">
            <w:pPr>
              <w:rPr>
                <w:rFonts w:ascii="Times New Roman" w:hAnsi="Times New Roman" w:cs="Times New Roman"/>
                <w:sz w:val="24"/>
                <w:szCs w:val="24"/>
              </w:rPr>
            </w:pPr>
          </w:p>
        </w:tc>
        <w:tc>
          <w:tcPr>
            <w:tcW w:w="1407" w:type="dxa"/>
          </w:tcPr>
          <w:p w14:paraId="1E3097EF" w14:textId="77777777" w:rsidR="001A547F" w:rsidRPr="006444F6" w:rsidRDefault="001A547F" w:rsidP="001A547F">
            <w:pPr>
              <w:rPr>
                <w:rFonts w:ascii="Times New Roman" w:hAnsi="Times New Roman" w:cs="Times New Roman"/>
                <w:sz w:val="24"/>
                <w:szCs w:val="24"/>
              </w:rPr>
            </w:pPr>
          </w:p>
        </w:tc>
        <w:tc>
          <w:tcPr>
            <w:tcW w:w="2545" w:type="dxa"/>
          </w:tcPr>
          <w:p w14:paraId="4941727B" w14:textId="77777777" w:rsidR="001A547F" w:rsidRPr="006444F6" w:rsidRDefault="001A547F" w:rsidP="001A547F">
            <w:pPr>
              <w:rPr>
                <w:rFonts w:ascii="Times New Roman" w:hAnsi="Times New Roman" w:cs="Times New Roman"/>
                <w:sz w:val="24"/>
                <w:szCs w:val="24"/>
              </w:rPr>
            </w:pPr>
          </w:p>
        </w:tc>
      </w:tr>
      <w:tr w:rsidR="001A547F" w:rsidRPr="006444F6" w14:paraId="4942925F" w14:textId="77777777" w:rsidTr="001A547F">
        <w:trPr>
          <w:trHeight w:val="520"/>
        </w:trPr>
        <w:tc>
          <w:tcPr>
            <w:tcW w:w="716" w:type="dxa"/>
            <w:vAlign w:val="center"/>
          </w:tcPr>
          <w:p w14:paraId="7F611D56"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5.</w:t>
            </w:r>
          </w:p>
        </w:tc>
        <w:tc>
          <w:tcPr>
            <w:tcW w:w="1446" w:type="dxa"/>
          </w:tcPr>
          <w:p w14:paraId="4BAF7416" w14:textId="77777777" w:rsidR="001A547F" w:rsidRPr="006444F6" w:rsidRDefault="001A547F" w:rsidP="001A547F">
            <w:pPr>
              <w:rPr>
                <w:rFonts w:ascii="Times New Roman" w:hAnsi="Times New Roman" w:cs="Times New Roman"/>
                <w:sz w:val="24"/>
                <w:szCs w:val="24"/>
              </w:rPr>
            </w:pPr>
          </w:p>
        </w:tc>
        <w:tc>
          <w:tcPr>
            <w:tcW w:w="1548" w:type="dxa"/>
          </w:tcPr>
          <w:p w14:paraId="250555F9" w14:textId="77777777" w:rsidR="001A547F" w:rsidRPr="006444F6" w:rsidRDefault="001A547F" w:rsidP="001A547F">
            <w:pPr>
              <w:rPr>
                <w:rFonts w:ascii="Times New Roman" w:hAnsi="Times New Roman" w:cs="Times New Roman"/>
                <w:sz w:val="24"/>
                <w:szCs w:val="24"/>
              </w:rPr>
            </w:pPr>
          </w:p>
        </w:tc>
        <w:tc>
          <w:tcPr>
            <w:tcW w:w="1657" w:type="dxa"/>
          </w:tcPr>
          <w:p w14:paraId="58BFED19" w14:textId="77777777" w:rsidR="001A547F" w:rsidRPr="006444F6" w:rsidRDefault="001A547F" w:rsidP="001A547F">
            <w:pPr>
              <w:rPr>
                <w:rFonts w:ascii="Times New Roman" w:hAnsi="Times New Roman" w:cs="Times New Roman"/>
                <w:sz w:val="24"/>
                <w:szCs w:val="24"/>
              </w:rPr>
            </w:pPr>
          </w:p>
        </w:tc>
        <w:tc>
          <w:tcPr>
            <w:tcW w:w="1407" w:type="dxa"/>
          </w:tcPr>
          <w:p w14:paraId="55F7C866" w14:textId="77777777" w:rsidR="001A547F" w:rsidRPr="006444F6" w:rsidRDefault="001A547F" w:rsidP="001A547F">
            <w:pPr>
              <w:rPr>
                <w:rFonts w:ascii="Times New Roman" w:hAnsi="Times New Roman" w:cs="Times New Roman"/>
                <w:sz w:val="24"/>
                <w:szCs w:val="24"/>
              </w:rPr>
            </w:pPr>
          </w:p>
        </w:tc>
        <w:tc>
          <w:tcPr>
            <w:tcW w:w="2545" w:type="dxa"/>
          </w:tcPr>
          <w:p w14:paraId="1DCFD59C" w14:textId="77777777" w:rsidR="001A547F" w:rsidRPr="006444F6" w:rsidRDefault="001A547F" w:rsidP="001A547F">
            <w:pPr>
              <w:rPr>
                <w:rFonts w:ascii="Times New Roman" w:hAnsi="Times New Roman" w:cs="Times New Roman"/>
                <w:sz w:val="24"/>
                <w:szCs w:val="24"/>
              </w:rPr>
            </w:pPr>
          </w:p>
        </w:tc>
      </w:tr>
      <w:tr w:rsidR="001A547F" w:rsidRPr="006444F6" w14:paraId="616BF388" w14:textId="77777777" w:rsidTr="001A547F">
        <w:trPr>
          <w:trHeight w:val="520"/>
        </w:trPr>
        <w:tc>
          <w:tcPr>
            <w:tcW w:w="716" w:type="dxa"/>
            <w:vAlign w:val="center"/>
          </w:tcPr>
          <w:p w14:paraId="19F6120B"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6.</w:t>
            </w:r>
          </w:p>
        </w:tc>
        <w:tc>
          <w:tcPr>
            <w:tcW w:w="1446" w:type="dxa"/>
          </w:tcPr>
          <w:p w14:paraId="101EE712" w14:textId="77777777" w:rsidR="001A547F" w:rsidRPr="006444F6" w:rsidRDefault="001A547F" w:rsidP="001A547F">
            <w:pPr>
              <w:rPr>
                <w:rFonts w:ascii="Times New Roman" w:hAnsi="Times New Roman" w:cs="Times New Roman"/>
                <w:sz w:val="24"/>
                <w:szCs w:val="24"/>
              </w:rPr>
            </w:pPr>
          </w:p>
        </w:tc>
        <w:tc>
          <w:tcPr>
            <w:tcW w:w="1548" w:type="dxa"/>
          </w:tcPr>
          <w:p w14:paraId="0C93646D" w14:textId="77777777" w:rsidR="001A547F" w:rsidRPr="006444F6" w:rsidRDefault="001A547F" w:rsidP="001A547F">
            <w:pPr>
              <w:rPr>
                <w:rFonts w:ascii="Times New Roman" w:hAnsi="Times New Roman" w:cs="Times New Roman"/>
                <w:sz w:val="24"/>
                <w:szCs w:val="24"/>
              </w:rPr>
            </w:pPr>
          </w:p>
        </w:tc>
        <w:tc>
          <w:tcPr>
            <w:tcW w:w="1657" w:type="dxa"/>
          </w:tcPr>
          <w:p w14:paraId="0D8056A2" w14:textId="77777777" w:rsidR="001A547F" w:rsidRPr="006444F6" w:rsidRDefault="001A547F" w:rsidP="001A547F">
            <w:pPr>
              <w:rPr>
                <w:rFonts w:ascii="Times New Roman" w:hAnsi="Times New Roman" w:cs="Times New Roman"/>
                <w:sz w:val="24"/>
                <w:szCs w:val="24"/>
              </w:rPr>
            </w:pPr>
          </w:p>
        </w:tc>
        <w:tc>
          <w:tcPr>
            <w:tcW w:w="1407" w:type="dxa"/>
          </w:tcPr>
          <w:p w14:paraId="0F883EB3" w14:textId="77777777" w:rsidR="001A547F" w:rsidRPr="006444F6" w:rsidRDefault="001A547F" w:rsidP="001A547F">
            <w:pPr>
              <w:rPr>
                <w:rFonts w:ascii="Times New Roman" w:hAnsi="Times New Roman" w:cs="Times New Roman"/>
                <w:sz w:val="24"/>
                <w:szCs w:val="24"/>
              </w:rPr>
            </w:pPr>
          </w:p>
        </w:tc>
        <w:tc>
          <w:tcPr>
            <w:tcW w:w="2545" w:type="dxa"/>
          </w:tcPr>
          <w:p w14:paraId="78DA1531" w14:textId="77777777" w:rsidR="001A547F" w:rsidRPr="006444F6" w:rsidRDefault="001A547F" w:rsidP="001A547F">
            <w:pPr>
              <w:rPr>
                <w:rFonts w:ascii="Times New Roman" w:hAnsi="Times New Roman" w:cs="Times New Roman"/>
                <w:sz w:val="24"/>
                <w:szCs w:val="24"/>
              </w:rPr>
            </w:pPr>
          </w:p>
        </w:tc>
      </w:tr>
      <w:tr w:rsidR="001A547F" w:rsidRPr="006444F6" w14:paraId="61D6FA47" w14:textId="77777777" w:rsidTr="001A547F">
        <w:trPr>
          <w:trHeight w:val="520"/>
        </w:trPr>
        <w:tc>
          <w:tcPr>
            <w:tcW w:w="716" w:type="dxa"/>
            <w:vAlign w:val="center"/>
          </w:tcPr>
          <w:p w14:paraId="056A96A1"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7.</w:t>
            </w:r>
          </w:p>
        </w:tc>
        <w:tc>
          <w:tcPr>
            <w:tcW w:w="1446" w:type="dxa"/>
          </w:tcPr>
          <w:p w14:paraId="65215961" w14:textId="77777777" w:rsidR="001A547F" w:rsidRPr="006444F6" w:rsidRDefault="001A547F" w:rsidP="001A547F">
            <w:pPr>
              <w:rPr>
                <w:rFonts w:ascii="Times New Roman" w:hAnsi="Times New Roman" w:cs="Times New Roman"/>
                <w:sz w:val="24"/>
                <w:szCs w:val="24"/>
              </w:rPr>
            </w:pPr>
          </w:p>
        </w:tc>
        <w:tc>
          <w:tcPr>
            <w:tcW w:w="1548" w:type="dxa"/>
          </w:tcPr>
          <w:p w14:paraId="4B6ED599" w14:textId="77777777" w:rsidR="001A547F" w:rsidRPr="006444F6" w:rsidRDefault="001A547F" w:rsidP="001A547F">
            <w:pPr>
              <w:rPr>
                <w:rFonts w:ascii="Times New Roman" w:hAnsi="Times New Roman" w:cs="Times New Roman"/>
                <w:sz w:val="24"/>
                <w:szCs w:val="24"/>
              </w:rPr>
            </w:pPr>
          </w:p>
        </w:tc>
        <w:tc>
          <w:tcPr>
            <w:tcW w:w="1657" w:type="dxa"/>
          </w:tcPr>
          <w:p w14:paraId="760535FB" w14:textId="77777777" w:rsidR="001A547F" w:rsidRPr="006444F6" w:rsidRDefault="001A547F" w:rsidP="001A547F">
            <w:pPr>
              <w:rPr>
                <w:rFonts w:ascii="Times New Roman" w:hAnsi="Times New Roman" w:cs="Times New Roman"/>
                <w:sz w:val="24"/>
                <w:szCs w:val="24"/>
              </w:rPr>
            </w:pPr>
          </w:p>
        </w:tc>
        <w:tc>
          <w:tcPr>
            <w:tcW w:w="1407" w:type="dxa"/>
          </w:tcPr>
          <w:p w14:paraId="40F4D180" w14:textId="77777777" w:rsidR="001A547F" w:rsidRPr="006444F6" w:rsidRDefault="001A547F" w:rsidP="001A547F">
            <w:pPr>
              <w:rPr>
                <w:rFonts w:ascii="Times New Roman" w:hAnsi="Times New Roman" w:cs="Times New Roman"/>
                <w:sz w:val="24"/>
                <w:szCs w:val="24"/>
              </w:rPr>
            </w:pPr>
          </w:p>
        </w:tc>
        <w:tc>
          <w:tcPr>
            <w:tcW w:w="2545" w:type="dxa"/>
          </w:tcPr>
          <w:p w14:paraId="0B15E3F6" w14:textId="77777777" w:rsidR="001A547F" w:rsidRPr="006444F6" w:rsidRDefault="001A547F" w:rsidP="001A547F">
            <w:pPr>
              <w:rPr>
                <w:rFonts w:ascii="Times New Roman" w:hAnsi="Times New Roman" w:cs="Times New Roman"/>
                <w:sz w:val="24"/>
                <w:szCs w:val="24"/>
              </w:rPr>
            </w:pPr>
          </w:p>
        </w:tc>
      </w:tr>
      <w:tr w:rsidR="001A547F" w:rsidRPr="006444F6" w14:paraId="5AA47D3D" w14:textId="77777777" w:rsidTr="001A547F">
        <w:trPr>
          <w:trHeight w:val="520"/>
        </w:trPr>
        <w:tc>
          <w:tcPr>
            <w:tcW w:w="716" w:type="dxa"/>
            <w:vAlign w:val="center"/>
          </w:tcPr>
          <w:p w14:paraId="0F4C728D" w14:textId="77777777" w:rsidR="001A547F" w:rsidRPr="006444F6" w:rsidRDefault="001A547F" w:rsidP="001A547F">
            <w:pPr>
              <w:jc w:val="center"/>
              <w:rPr>
                <w:rFonts w:ascii="Times New Roman" w:hAnsi="Times New Roman" w:cs="Times New Roman"/>
                <w:sz w:val="24"/>
                <w:szCs w:val="24"/>
              </w:rPr>
            </w:pPr>
            <w:r w:rsidRPr="006444F6">
              <w:rPr>
                <w:rFonts w:ascii="Times New Roman" w:hAnsi="Times New Roman" w:cs="Times New Roman"/>
                <w:sz w:val="24"/>
                <w:szCs w:val="24"/>
              </w:rPr>
              <w:t>8.</w:t>
            </w:r>
          </w:p>
        </w:tc>
        <w:tc>
          <w:tcPr>
            <w:tcW w:w="1446" w:type="dxa"/>
          </w:tcPr>
          <w:p w14:paraId="02D34F43" w14:textId="77777777" w:rsidR="001A547F" w:rsidRPr="006444F6" w:rsidRDefault="001A547F" w:rsidP="001A547F">
            <w:pPr>
              <w:rPr>
                <w:rFonts w:ascii="Times New Roman" w:hAnsi="Times New Roman" w:cs="Times New Roman"/>
                <w:sz w:val="24"/>
                <w:szCs w:val="24"/>
              </w:rPr>
            </w:pPr>
          </w:p>
        </w:tc>
        <w:tc>
          <w:tcPr>
            <w:tcW w:w="1548" w:type="dxa"/>
          </w:tcPr>
          <w:p w14:paraId="7F946E1D" w14:textId="77777777" w:rsidR="001A547F" w:rsidRPr="006444F6" w:rsidRDefault="001A547F" w:rsidP="001A547F">
            <w:pPr>
              <w:rPr>
                <w:rFonts w:ascii="Times New Roman" w:hAnsi="Times New Roman" w:cs="Times New Roman"/>
                <w:sz w:val="24"/>
                <w:szCs w:val="24"/>
              </w:rPr>
            </w:pPr>
          </w:p>
        </w:tc>
        <w:tc>
          <w:tcPr>
            <w:tcW w:w="1657" w:type="dxa"/>
          </w:tcPr>
          <w:p w14:paraId="7C515841" w14:textId="77777777" w:rsidR="001A547F" w:rsidRPr="006444F6" w:rsidRDefault="001A547F" w:rsidP="001A547F">
            <w:pPr>
              <w:rPr>
                <w:rFonts w:ascii="Times New Roman" w:hAnsi="Times New Roman" w:cs="Times New Roman"/>
                <w:sz w:val="24"/>
                <w:szCs w:val="24"/>
              </w:rPr>
            </w:pPr>
          </w:p>
        </w:tc>
        <w:tc>
          <w:tcPr>
            <w:tcW w:w="1407" w:type="dxa"/>
          </w:tcPr>
          <w:p w14:paraId="57B3A0FC" w14:textId="77777777" w:rsidR="001A547F" w:rsidRPr="006444F6" w:rsidRDefault="001A547F" w:rsidP="001A547F">
            <w:pPr>
              <w:rPr>
                <w:rFonts w:ascii="Times New Roman" w:hAnsi="Times New Roman" w:cs="Times New Roman"/>
                <w:sz w:val="24"/>
                <w:szCs w:val="24"/>
              </w:rPr>
            </w:pPr>
          </w:p>
        </w:tc>
        <w:tc>
          <w:tcPr>
            <w:tcW w:w="2545" w:type="dxa"/>
          </w:tcPr>
          <w:p w14:paraId="2133C8A1" w14:textId="77777777" w:rsidR="001A547F" w:rsidRPr="006444F6" w:rsidRDefault="001A547F" w:rsidP="001A547F">
            <w:pPr>
              <w:rPr>
                <w:rFonts w:ascii="Times New Roman" w:hAnsi="Times New Roman" w:cs="Times New Roman"/>
                <w:sz w:val="24"/>
                <w:szCs w:val="24"/>
              </w:rPr>
            </w:pPr>
          </w:p>
        </w:tc>
      </w:tr>
    </w:tbl>
    <w:p w14:paraId="7D3F2D8F" w14:textId="47EDB841" w:rsidR="00706378" w:rsidRPr="006444F6" w:rsidRDefault="00706378" w:rsidP="00706378">
      <w:pPr>
        <w:rPr>
          <w:rFonts w:ascii="Times New Roman" w:hAnsi="Times New Roman" w:cs="Times New Roman"/>
          <w:sz w:val="24"/>
          <w:szCs w:val="24"/>
        </w:rPr>
      </w:pPr>
      <w:r w:rsidRPr="006444F6">
        <w:rPr>
          <w:rFonts w:ascii="Times New Roman" w:hAnsi="Times New Roman" w:cs="Times New Roman"/>
          <w:b/>
          <w:bCs/>
          <w:sz w:val="24"/>
          <w:szCs w:val="24"/>
          <w:u w:val="single"/>
        </w:rPr>
        <w:t>Graph</w:t>
      </w:r>
      <w:r w:rsidRPr="006444F6">
        <w:rPr>
          <w:rFonts w:ascii="Times New Roman" w:hAnsi="Times New Roman" w:cs="Times New Roman"/>
          <w:sz w:val="24"/>
          <w:szCs w:val="24"/>
        </w:rPr>
        <w:t xml:space="preserve">:   </w:t>
      </w:r>
      <w:r w:rsidRPr="006444F6">
        <w:rPr>
          <w:rFonts w:ascii="Times New Roman" w:hAnsi="Times New Roman" w:cs="Times New Roman"/>
          <w:sz w:val="24"/>
          <w:szCs w:val="24"/>
        </w:rPr>
        <w:tab/>
        <w:t xml:space="preserve">Plot  </w:t>
      </w:r>
      <w:r w:rsidRPr="006444F6">
        <w:rPr>
          <w:rFonts w:ascii="Times New Roman" w:hAnsi="Times New Roman" w:cs="Times New Roman"/>
          <w:b/>
          <w:bCs/>
          <w:position w:val="-28"/>
          <w:sz w:val="24"/>
          <w:szCs w:val="24"/>
        </w:rPr>
        <w:object w:dxaOrig="859" w:dyaOrig="680" w14:anchorId="05C1E574">
          <v:shape id="_x0000_i1049" type="#_x0000_t75" style="width:50.25pt;height:43.5pt" o:ole="">
            <v:imagedata r:id="rId70" o:title=""/>
          </v:shape>
          <o:OLEObject Type="Embed" ProgID="Equation.3" ShapeID="_x0000_i1049" DrawAspect="Content" ObjectID="_1807700461" r:id="rId71"/>
        </w:object>
      </w:r>
      <w:r w:rsidRPr="006444F6">
        <w:rPr>
          <w:rFonts w:ascii="Times New Roman" w:hAnsi="Times New Roman" w:cs="Times New Roman"/>
          <w:sz w:val="24"/>
          <w:szCs w:val="24"/>
        </w:rPr>
        <w:t xml:space="preserve">  on Y- axis against   </w:t>
      </w:r>
      <w:r w:rsidRPr="006444F6">
        <w:rPr>
          <w:rFonts w:ascii="Times New Roman" w:hAnsi="Times New Roman" w:cs="Times New Roman"/>
          <w:position w:val="-24"/>
          <w:sz w:val="24"/>
          <w:szCs w:val="24"/>
        </w:rPr>
        <w:object w:dxaOrig="260" w:dyaOrig="620" w14:anchorId="7A8C378D">
          <v:shape id="_x0000_i1050" type="#_x0000_t75" style="width:14.25pt;height:28.5pt" o:ole="">
            <v:imagedata r:id="rId72" o:title=""/>
          </v:shape>
          <o:OLEObject Type="Embed" ProgID="Equation.3" ShapeID="_x0000_i1050" DrawAspect="Content" ObjectID="_1807700462" r:id="rId73"/>
        </w:object>
      </w:r>
      <w:r w:rsidRPr="006444F6">
        <w:rPr>
          <w:rFonts w:ascii="Times New Roman" w:hAnsi="Times New Roman" w:cs="Times New Roman"/>
          <w:sz w:val="24"/>
          <w:szCs w:val="24"/>
        </w:rPr>
        <w:t xml:space="preserve">   on X – axis. </w:t>
      </w:r>
    </w:p>
    <w:p w14:paraId="7BC3BC0F" w14:textId="77777777" w:rsidR="00706378" w:rsidRPr="006444F6" w:rsidRDefault="00706378" w:rsidP="00706378">
      <w:pPr>
        <w:ind w:left="720" w:firstLine="720"/>
        <w:rPr>
          <w:rFonts w:ascii="Times New Roman" w:hAnsi="Times New Roman" w:cs="Times New Roman"/>
          <w:i/>
          <w:sz w:val="24"/>
          <w:szCs w:val="24"/>
        </w:rPr>
      </w:pPr>
      <w:r w:rsidRPr="006444F6">
        <w:rPr>
          <w:rFonts w:ascii="Times New Roman" w:hAnsi="Times New Roman" w:cs="Times New Roman"/>
          <w:i/>
          <w:sz w:val="24"/>
          <w:szCs w:val="24"/>
        </w:rPr>
        <w:t xml:space="preserve">(Take a </w:t>
      </w:r>
      <w:r w:rsidRPr="006444F6">
        <w:rPr>
          <w:rFonts w:ascii="Times New Roman" w:hAnsi="Times New Roman" w:cs="Times New Roman"/>
          <w:bCs/>
          <w:i/>
          <w:sz w:val="24"/>
          <w:szCs w:val="24"/>
        </w:rPr>
        <w:t>suitable</w:t>
      </w:r>
      <w:r w:rsidRPr="006444F6">
        <w:rPr>
          <w:rFonts w:ascii="Times New Roman" w:hAnsi="Times New Roman" w:cs="Times New Roman"/>
          <w:i/>
          <w:sz w:val="24"/>
          <w:szCs w:val="24"/>
        </w:rPr>
        <w:t xml:space="preserve"> </w:t>
      </w:r>
      <w:r w:rsidRPr="006444F6">
        <w:rPr>
          <w:rFonts w:ascii="Times New Roman" w:hAnsi="Times New Roman" w:cs="Times New Roman"/>
          <w:bCs/>
          <w:i/>
          <w:sz w:val="24"/>
          <w:szCs w:val="24"/>
        </w:rPr>
        <w:t>quadrant</w:t>
      </w:r>
      <w:r w:rsidRPr="006444F6">
        <w:rPr>
          <w:rFonts w:ascii="Times New Roman" w:hAnsi="Times New Roman" w:cs="Times New Roman"/>
          <w:i/>
          <w:sz w:val="24"/>
          <w:szCs w:val="24"/>
        </w:rPr>
        <w:t xml:space="preserve"> of graph)</w:t>
      </w:r>
    </w:p>
    <w:p w14:paraId="3A217C1B" w14:textId="77777777" w:rsidR="00D22C91" w:rsidRDefault="00D22C91" w:rsidP="00706378">
      <w:pPr>
        <w:rPr>
          <w:rFonts w:ascii="Times New Roman" w:hAnsi="Times New Roman" w:cs="Times New Roman"/>
          <w:b/>
          <w:sz w:val="24"/>
          <w:szCs w:val="24"/>
          <w:u w:val="single"/>
        </w:rPr>
      </w:pPr>
    </w:p>
    <w:p w14:paraId="63826664" w14:textId="77777777" w:rsidR="00D22C91" w:rsidRDefault="00D22C91" w:rsidP="00706378">
      <w:pPr>
        <w:rPr>
          <w:rFonts w:ascii="Times New Roman" w:hAnsi="Times New Roman" w:cs="Times New Roman"/>
          <w:b/>
          <w:sz w:val="24"/>
          <w:szCs w:val="24"/>
          <w:u w:val="single"/>
        </w:rPr>
      </w:pPr>
    </w:p>
    <w:p w14:paraId="1A327EF4" w14:textId="49E4A45D" w:rsidR="00706378" w:rsidRPr="006444F6" w:rsidRDefault="00706378" w:rsidP="00706378">
      <w:pPr>
        <w:rPr>
          <w:rFonts w:ascii="Times New Roman" w:hAnsi="Times New Roman" w:cs="Times New Roman"/>
          <w:bCs/>
          <w:sz w:val="24"/>
          <w:szCs w:val="24"/>
        </w:rPr>
      </w:pPr>
      <w:r w:rsidRPr="006444F6">
        <w:rPr>
          <w:rFonts w:ascii="Times New Roman" w:hAnsi="Times New Roman" w:cs="Times New Roman"/>
          <w:b/>
          <w:sz w:val="24"/>
          <w:szCs w:val="24"/>
          <w:u w:val="single"/>
        </w:rPr>
        <w:lastRenderedPageBreak/>
        <w:t>Calculation</w:t>
      </w:r>
      <w:r w:rsidRPr="006444F6">
        <w:rPr>
          <w:rFonts w:ascii="Times New Roman" w:hAnsi="Times New Roman" w:cs="Times New Roman"/>
          <w:bCs/>
          <w:sz w:val="24"/>
          <w:szCs w:val="24"/>
        </w:rPr>
        <w:t xml:space="preserve">: -  </w:t>
      </w:r>
    </w:p>
    <w:p w14:paraId="28AB3C33" w14:textId="132BB043" w:rsidR="00706378" w:rsidRPr="006444F6" w:rsidRDefault="00706378" w:rsidP="00706378">
      <w:pPr>
        <w:rPr>
          <w:rFonts w:ascii="Times New Roman" w:hAnsi="Times New Roman" w:cs="Times New Roman"/>
          <w:bCs/>
          <w:sz w:val="24"/>
          <w:szCs w:val="24"/>
        </w:rPr>
      </w:pPr>
      <w:r w:rsidRPr="006444F6">
        <w:rPr>
          <w:rFonts w:ascii="Times New Roman" w:hAnsi="Times New Roman" w:cs="Times New Roman"/>
          <w:bCs/>
          <w:sz w:val="24"/>
          <w:szCs w:val="24"/>
        </w:rPr>
        <w:t xml:space="preserve"> From graph, </w:t>
      </w:r>
      <w:r w:rsidRPr="006444F6">
        <w:rPr>
          <w:rFonts w:ascii="Times New Roman" w:hAnsi="Times New Roman" w:cs="Times New Roman"/>
          <w:bCs/>
          <w:sz w:val="24"/>
          <w:szCs w:val="24"/>
        </w:rPr>
        <w:tab/>
      </w:r>
      <w:r w:rsidRPr="006444F6">
        <w:rPr>
          <w:rFonts w:ascii="Times New Roman" w:hAnsi="Times New Roman" w:cs="Times New Roman"/>
          <w:bCs/>
          <w:sz w:val="24"/>
          <w:szCs w:val="24"/>
        </w:rPr>
        <w:tab/>
      </w:r>
      <w:r w:rsidRPr="006444F6">
        <w:rPr>
          <w:rFonts w:ascii="Times New Roman" w:hAnsi="Times New Roman" w:cs="Times New Roman"/>
          <w:bCs/>
          <w:sz w:val="24"/>
          <w:szCs w:val="24"/>
        </w:rPr>
        <w:tab/>
        <w:t xml:space="preserve">    slope     = ________</w:t>
      </w:r>
    </w:p>
    <w:p w14:paraId="16921144" w14:textId="37C688CE" w:rsidR="00706378" w:rsidRPr="00D22C91" w:rsidRDefault="00706378" w:rsidP="00D22C91">
      <w:pPr>
        <w:rPr>
          <w:rFonts w:ascii="Times New Roman" w:hAnsi="Times New Roman" w:cs="Times New Roman"/>
          <w:b/>
          <w:sz w:val="24"/>
          <w:szCs w:val="24"/>
          <w:u w:val="single"/>
        </w:rPr>
      </w:pPr>
      <w:r w:rsidRPr="006444F6">
        <w:rPr>
          <w:rFonts w:ascii="Times New Roman" w:hAnsi="Times New Roman" w:cs="Times New Roman"/>
          <w:bCs/>
          <w:sz w:val="24"/>
          <w:szCs w:val="24"/>
        </w:rPr>
        <w:tab/>
      </w:r>
      <w:r w:rsidRPr="006444F6">
        <w:rPr>
          <w:rFonts w:ascii="Times New Roman" w:hAnsi="Times New Roman" w:cs="Times New Roman"/>
          <w:bCs/>
          <w:sz w:val="24"/>
          <w:szCs w:val="24"/>
        </w:rPr>
        <w:tab/>
      </w:r>
      <w:r w:rsidRPr="006444F6">
        <w:rPr>
          <w:rFonts w:ascii="Times New Roman" w:hAnsi="Times New Roman" w:cs="Times New Roman"/>
          <w:bCs/>
          <w:sz w:val="24"/>
          <w:szCs w:val="24"/>
        </w:rPr>
        <w:tab/>
      </w:r>
      <w:r w:rsidRPr="006444F6">
        <w:rPr>
          <w:rFonts w:ascii="Times New Roman" w:hAnsi="Times New Roman" w:cs="Times New Roman"/>
          <w:sz w:val="24"/>
          <w:szCs w:val="24"/>
        </w:rPr>
        <w:tab/>
      </w:r>
      <w:r w:rsidRPr="006444F6">
        <w:rPr>
          <w:rFonts w:ascii="Times New Roman" w:hAnsi="Times New Roman" w:cs="Times New Roman"/>
          <w:sz w:val="24"/>
          <w:szCs w:val="24"/>
        </w:rPr>
        <w:tab/>
        <w:t xml:space="preserve">                </w:t>
      </w:r>
    </w:p>
    <w:p w14:paraId="7CAD2E06" w14:textId="77777777" w:rsidR="00706378" w:rsidRPr="006444F6" w:rsidRDefault="00706378" w:rsidP="00706378">
      <w:pPr>
        <w:ind w:left="360"/>
        <w:rPr>
          <w:rFonts w:ascii="Times New Roman" w:hAnsi="Times New Roman" w:cs="Times New Roman"/>
          <w:sz w:val="24"/>
          <w:szCs w:val="24"/>
        </w:rPr>
      </w:pPr>
      <w:r w:rsidRPr="006444F6">
        <w:rPr>
          <w:rFonts w:ascii="Times New Roman" w:hAnsi="Times New Roman" w:cs="Times New Roman"/>
          <w:sz w:val="24"/>
          <w:szCs w:val="24"/>
        </w:rPr>
        <w:t xml:space="preserve">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g</w:t>
      </w:r>
      <w:proofErr w:type="spellEnd"/>
      <w:r w:rsidRPr="006444F6">
        <w:rPr>
          <w:rFonts w:ascii="Times New Roman" w:hAnsi="Times New Roman" w:cs="Times New Roman"/>
          <w:sz w:val="24"/>
          <w:szCs w:val="24"/>
        </w:rPr>
        <w:t xml:space="preserve"> = </w:t>
      </w:r>
      <w:r w:rsidRPr="006444F6">
        <w:rPr>
          <w:rFonts w:ascii="Times New Roman" w:hAnsi="Times New Roman" w:cs="Times New Roman"/>
          <w:position w:val="-14"/>
          <w:sz w:val="24"/>
          <w:szCs w:val="24"/>
        </w:rPr>
        <w:object w:dxaOrig="980" w:dyaOrig="400" w14:anchorId="703C2710">
          <v:shape id="_x0000_i1051" type="#_x0000_t75" style="width:57.75pt;height:21.75pt" o:ole="">
            <v:imagedata r:id="rId74" o:title=""/>
          </v:shape>
          <o:OLEObject Type="Embed" ProgID="Equation.3" ShapeID="_x0000_i1051" DrawAspect="Content" ObjectID="_1807700463" r:id="rId75"/>
        </w:object>
      </w:r>
      <w:r w:rsidRPr="006444F6">
        <w:rPr>
          <w:rFonts w:ascii="Times New Roman" w:hAnsi="Times New Roman" w:cs="Times New Roman"/>
          <w:sz w:val="24"/>
          <w:szCs w:val="24"/>
        </w:rPr>
        <w:t xml:space="preserve">   = ___________</w:t>
      </w:r>
      <w:r w:rsidRPr="006444F6">
        <w:rPr>
          <w:rFonts w:ascii="Times New Roman" w:hAnsi="Times New Roman" w:cs="Times New Roman"/>
          <w:bCs/>
          <w:sz w:val="24"/>
          <w:szCs w:val="24"/>
        </w:rPr>
        <w:t xml:space="preserve"> = ________</w:t>
      </w:r>
    </w:p>
    <w:p w14:paraId="1C691A7C" w14:textId="5E76C322" w:rsidR="00706378" w:rsidRPr="006444F6" w:rsidRDefault="00706378" w:rsidP="00706378">
      <w:pPr>
        <w:rPr>
          <w:rFonts w:ascii="Times New Roman" w:hAnsi="Times New Roman" w:cs="Times New Roman"/>
          <w:sz w:val="24"/>
          <w:szCs w:val="24"/>
        </w:rPr>
      </w:pPr>
      <w:r w:rsidRPr="006444F6">
        <w:rPr>
          <w:rFonts w:ascii="Times New Roman" w:hAnsi="Times New Roman" w:cs="Times New Roman"/>
          <w:b/>
          <w:bCs/>
          <w:sz w:val="24"/>
          <w:szCs w:val="24"/>
          <w:u w:val="single"/>
        </w:rPr>
        <w:t>Result:-</w:t>
      </w:r>
      <w:r w:rsidRPr="006444F6">
        <w:rPr>
          <w:rFonts w:ascii="Times New Roman" w:hAnsi="Times New Roman" w:cs="Times New Roman"/>
          <w:sz w:val="24"/>
          <w:szCs w:val="24"/>
        </w:rPr>
        <w:t xml:space="preserve">  Energy band gap of material of the diode (</w:t>
      </w:r>
      <w:proofErr w:type="spellStart"/>
      <w:r w:rsidRPr="006444F6">
        <w:rPr>
          <w:rFonts w:ascii="Times New Roman" w:hAnsi="Times New Roman" w:cs="Times New Roman"/>
          <w:sz w:val="24"/>
          <w:szCs w:val="24"/>
        </w:rPr>
        <w:t>E</w:t>
      </w:r>
      <w:r w:rsidRPr="006444F6">
        <w:rPr>
          <w:rFonts w:ascii="Times New Roman" w:hAnsi="Times New Roman" w:cs="Times New Roman"/>
          <w:sz w:val="24"/>
          <w:szCs w:val="24"/>
          <w:vertAlign w:val="subscript"/>
        </w:rPr>
        <w:t>g</w:t>
      </w:r>
      <w:proofErr w:type="spellEnd"/>
      <w:r w:rsidRPr="006444F6">
        <w:rPr>
          <w:rFonts w:ascii="Times New Roman" w:hAnsi="Times New Roman" w:cs="Times New Roman"/>
          <w:sz w:val="24"/>
          <w:szCs w:val="24"/>
        </w:rPr>
        <w:t xml:space="preserve">)  =   </w:t>
      </w:r>
      <w:r w:rsidRPr="006444F6">
        <w:rPr>
          <w:rFonts w:ascii="Times New Roman" w:hAnsi="Times New Roman" w:cs="Times New Roman"/>
          <w:sz w:val="24"/>
          <w:szCs w:val="24"/>
          <w:u w:val="single"/>
        </w:rPr>
        <w:t xml:space="preserve">                          </w:t>
      </w:r>
      <w:r w:rsidRPr="006444F6">
        <w:rPr>
          <w:rFonts w:ascii="Times New Roman" w:hAnsi="Times New Roman" w:cs="Times New Roman"/>
          <w:sz w:val="24"/>
          <w:szCs w:val="24"/>
        </w:rPr>
        <w:t xml:space="preserve"> </w:t>
      </w:r>
      <w:r w:rsidRPr="006444F6">
        <w:rPr>
          <w:rFonts w:ascii="Times New Roman" w:hAnsi="Times New Roman" w:cs="Times New Roman"/>
          <w:i/>
          <w:iCs/>
          <w:sz w:val="24"/>
          <w:szCs w:val="24"/>
        </w:rPr>
        <w:t xml:space="preserve">eV  </w:t>
      </w:r>
      <w:r w:rsidRPr="006444F6">
        <w:rPr>
          <w:rFonts w:ascii="Times New Roman" w:hAnsi="Times New Roman" w:cs="Times New Roman"/>
          <w:sz w:val="24"/>
          <w:szCs w:val="24"/>
        </w:rPr>
        <w:t xml:space="preserve"> </w:t>
      </w:r>
    </w:p>
    <w:p w14:paraId="3C4B71D0" w14:textId="77777777" w:rsidR="00D22C91" w:rsidRDefault="00D22C91" w:rsidP="00706378">
      <w:pPr>
        <w:rPr>
          <w:rFonts w:ascii="Times New Roman" w:hAnsi="Times New Roman" w:cs="Times New Roman"/>
          <w:b/>
          <w:sz w:val="24"/>
          <w:szCs w:val="24"/>
          <w:u w:val="single"/>
        </w:rPr>
      </w:pPr>
    </w:p>
    <w:p w14:paraId="68D3C1DD" w14:textId="1D46B2F0" w:rsidR="00706378" w:rsidRPr="006444F6" w:rsidRDefault="00706378" w:rsidP="00706378">
      <w:pPr>
        <w:rPr>
          <w:rFonts w:ascii="Times New Roman" w:hAnsi="Times New Roman" w:cs="Times New Roman"/>
          <w:sz w:val="24"/>
          <w:szCs w:val="24"/>
        </w:rPr>
      </w:pPr>
      <w:r w:rsidRPr="006444F6">
        <w:rPr>
          <w:rFonts w:ascii="Times New Roman" w:hAnsi="Times New Roman" w:cs="Times New Roman"/>
          <w:b/>
          <w:sz w:val="24"/>
          <w:szCs w:val="24"/>
          <w:u w:val="single"/>
        </w:rPr>
        <w:t>Conclusion: -</w:t>
      </w:r>
      <w:r w:rsidRPr="006444F6">
        <w:rPr>
          <w:rFonts w:ascii="Times New Roman" w:hAnsi="Times New Roman" w:cs="Times New Roman"/>
          <w:sz w:val="24"/>
          <w:szCs w:val="24"/>
        </w:rPr>
        <w:tab/>
        <w:t>Material of given diode is____________</w:t>
      </w:r>
    </w:p>
    <w:p w14:paraId="4A7FEC4F" w14:textId="77777777" w:rsidR="00D22C91" w:rsidRDefault="00D22C91" w:rsidP="00706378">
      <w:pPr>
        <w:spacing w:before="90"/>
        <w:rPr>
          <w:rFonts w:ascii="Times New Roman" w:hAnsi="Times New Roman" w:cs="Times New Roman"/>
          <w:b/>
          <w:sz w:val="24"/>
          <w:u w:val="thick"/>
        </w:rPr>
      </w:pPr>
    </w:p>
    <w:p w14:paraId="74732ED5" w14:textId="06857FAE" w:rsidR="00706378" w:rsidRPr="006444F6" w:rsidRDefault="00706378" w:rsidP="00706378">
      <w:pPr>
        <w:spacing w:before="90"/>
        <w:rPr>
          <w:rFonts w:ascii="Times New Roman" w:hAnsi="Times New Roman" w:cs="Times New Roman"/>
          <w:b/>
          <w:sz w:val="24"/>
          <w:u w:val="thick"/>
        </w:rPr>
      </w:pPr>
      <w:r w:rsidRPr="006444F6">
        <w:rPr>
          <w:rFonts w:ascii="Times New Roman" w:hAnsi="Times New Roman" w:cs="Times New Roman"/>
          <w:b/>
          <w:sz w:val="24"/>
          <w:u w:val="thick"/>
        </w:rPr>
        <w:t xml:space="preserve">Viva Questions: </w:t>
      </w:r>
    </w:p>
    <w:p w14:paraId="56F1DD60" w14:textId="77777777" w:rsidR="006A0ABF" w:rsidRPr="006A0ABF" w:rsidRDefault="00706378" w:rsidP="006A0ABF">
      <w:pPr>
        <w:pStyle w:val="ListParagraph"/>
        <w:widowControl w:val="0"/>
        <w:numPr>
          <w:ilvl w:val="0"/>
          <w:numId w:val="34"/>
        </w:numPr>
        <w:autoSpaceDE w:val="0"/>
        <w:autoSpaceDN w:val="0"/>
        <w:spacing w:before="90" w:after="0" w:line="360" w:lineRule="auto"/>
        <w:rPr>
          <w:rFonts w:ascii="Times New Roman" w:hAnsi="Times New Roman" w:cs="Times New Roman"/>
          <w:b/>
          <w:sz w:val="24"/>
        </w:rPr>
      </w:pPr>
      <w:r w:rsidRPr="006A0ABF">
        <w:rPr>
          <w:rFonts w:ascii="Times New Roman" w:hAnsi="Times New Roman" w:cs="Times New Roman"/>
        </w:rPr>
        <w:t>What do you understand by band gap of a semi-conductor?</w:t>
      </w:r>
    </w:p>
    <w:p w14:paraId="71A03A32" w14:textId="77777777" w:rsidR="006A0ABF" w:rsidRPr="006A0ABF" w:rsidRDefault="00706378" w:rsidP="006A0ABF">
      <w:pPr>
        <w:pStyle w:val="ListParagraph"/>
        <w:widowControl w:val="0"/>
        <w:numPr>
          <w:ilvl w:val="0"/>
          <w:numId w:val="34"/>
        </w:numPr>
        <w:autoSpaceDE w:val="0"/>
        <w:autoSpaceDN w:val="0"/>
        <w:spacing w:before="90" w:after="0" w:line="360" w:lineRule="auto"/>
        <w:rPr>
          <w:rFonts w:ascii="Times New Roman" w:hAnsi="Times New Roman" w:cs="Times New Roman"/>
          <w:b/>
          <w:sz w:val="24"/>
        </w:rPr>
      </w:pPr>
      <w:r w:rsidRPr="006A0ABF">
        <w:rPr>
          <w:rFonts w:ascii="Times New Roman" w:hAnsi="Times New Roman" w:cs="Times New Roman"/>
        </w:rPr>
        <w:t>How charge carriers generation depends upon Temperature?</w:t>
      </w:r>
    </w:p>
    <w:p w14:paraId="67FA055F" w14:textId="5B5ABC1D" w:rsidR="00706378" w:rsidRPr="006A0ABF" w:rsidRDefault="00706378" w:rsidP="006A0ABF">
      <w:pPr>
        <w:pStyle w:val="ListParagraph"/>
        <w:widowControl w:val="0"/>
        <w:numPr>
          <w:ilvl w:val="0"/>
          <w:numId w:val="34"/>
        </w:numPr>
        <w:autoSpaceDE w:val="0"/>
        <w:autoSpaceDN w:val="0"/>
        <w:spacing w:before="90" w:after="0" w:line="360" w:lineRule="auto"/>
        <w:rPr>
          <w:rFonts w:ascii="Times New Roman" w:hAnsi="Times New Roman" w:cs="Times New Roman"/>
          <w:b/>
          <w:sz w:val="24"/>
        </w:rPr>
      </w:pPr>
      <w:r w:rsidRPr="006A0ABF">
        <w:rPr>
          <w:rFonts w:ascii="Times New Roman" w:hAnsi="Times New Roman" w:cs="Times New Roman"/>
          <w:sz w:val="24"/>
        </w:rPr>
        <w:t>What is the energy band gap value in Si, Ge and GaAs?</w:t>
      </w:r>
    </w:p>
    <w:p w14:paraId="7DACE938" w14:textId="77777777" w:rsidR="00706378" w:rsidRPr="006444F6" w:rsidRDefault="00706378" w:rsidP="00706378">
      <w:pPr>
        <w:tabs>
          <w:tab w:val="left" w:pos="7801"/>
        </w:tabs>
        <w:spacing w:before="67"/>
        <w:rPr>
          <w:rFonts w:ascii="Times New Roman" w:hAnsi="Times New Roman" w:cs="Times New Roman"/>
          <w:b/>
          <w:bCs/>
          <w:sz w:val="24"/>
        </w:rPr>
      </w:pPr>
      <w:r w:rsidRPr="006444F6">
        <w:rPr>
          <w:rFonts w:ascii="Times New Roman" w:hAnsi="Times New Roman" w:cs="Times New Roman"/>
          <w:b/>
          <w:bCs/>
          <w:sz w:val="24"/>
          <w:u w:val="single"/>
        </w:rPr>
        <w:t>Answers</w:t>
      </w:r>
      <w:r w:rsidRPr="006444F6">
        <w:rPr>
          <w:rFonts w:ascii="Times New Roman" w:hAnsi="Times New Roman" w:cs="Times New Roman"/>
          <w:b/>
          <w:bCs/>
          <w:sz w:val="24"/>
        </w:rPr>
        <w:t>:</w:t>
      </w:r>
    </w:p>
    <w:p w14:paraId="6DAE1DE7" w14:textId="227618F3" w:rsidR="001448A3" w:rsidRPr="001448A3" w:rsidRDefault="00706378" w:rsidP="001448A3">
      <w:pPr>
        <w:tabs>
          <w:tab w:val="left" w:pos="7801"/>
        </w:tabs>
        <w:spacing w:before="67"/>
        <w:jc w:val="center"/>
        <w:rPr>
          <w:rFonts w:ascii="Times New Roman" w:hAnsi="Times New Roman" w:cs="Times New Roman"/>
          <w:b/>
          <w:bCs/>
          <w:sz w:val="24"/>
        </w:rPr>
      </w:pPr>
      <w:r w:rsidRPr="006444F6">
        <w:rPr>
          <w:rFonts w:ascii="Times New Roman" w:hAnsi="Times New Roman" w:cs="Times New Roman"/>
          <w:b/>
          <w:bCs/>
          <w:sz w:val="24"/>
        </w:rPr>
        <w:t>------------------------------------------------------------------------------------------------------------------------------------------------------------------------------------------------------------------------------------------------------------------------------------------------------------------------------------------------------------------------------------------------------------------------------------------------------------------------------------------------------------------------------------------------------------------------------------------------------------------------------------------------------------------------------------------------------------------------------------------------------------------------------------------------------------------------------------------------------------------------------------------------------------------------------------------------------------------------------------------------------------------------------------------------------------------------------------------------------------------------------------------------------------------------------------------------------------------------------------------------------------------------------------------------------------------------------------------------------------------------------------------------------------------------------------------------------------------------------------------------------------------------------------------------------------------------------------------------------------------------------------------------------------------------------------------------------------------------------------------------------------------------------------------------------------------------------------------------------------------------------------------------------------------------------------------------------------------------------------------------------------------------------------------------------------------------------------------------------------------------------------------------------------------------------------------------------------------------------------------------------------------------------------------------------------------------------------------------------------------------------------------------------------------------------------------------</w:t>
      </w:r>
      <w:r w:rsidR="00125A3F">
        <w:rPr>
          <w:rFonts w:ascii="Times New Roman" w:hAnsi="Times New Roman" w:cs="Times New Roman"/>
          <w:b/>
          <w:bCs/>
          <w:sz w:val="24"/>
        </w:rPr>
        <w:t>----------------------------------------------------------------------------------------------------------------</w:t>
      </w:r>
      <w:r w:rsidR="006A0ABF">
        <w:rPr>
          <w:rFonts w:ascii="Times New Roman" w:hAnsi="Times New Roman" w:cs="Times New Roman"/>
          <w:b/>
          <w:bCs/>
          <w:sz w:val="24"/>
        </w:rPr>
        <w:t>----------------------------------------------------------------------------------------------------------------</w:t>
      </w:r>
    </w:p>
    <w:p w14:paraId="34A34136" w14:textId="77777777" w:rsidR="006422EF" w:rsidRDefault="006422EF" w:rsidP="006422EF">
      <w:pPr>
        <w:tabs>
          <w:tab w:val="left" w:pos="360"/>
        </w:tabs>
        <w:rPr>
          <w:rFonts w:ascii="Times New Roman" w:eastAsia="Symbol" w:hAnsi="Times New Roman" w:cs="Times New Roman"/>
        </w:rPr>
      </w:pPr>
    </w:p>
    <w:p w14:paraId="76097EB8" w14:textId="77777777" w:rsidR="006422EF" w:rsidRDefault="006422EF" w:rsidP="006422EF">
      <w:pPr>
        <w:tabs>
          <w:tab w:val="left" w:pos="360"/>
        </w:tabs>
        <w:jc w:val="center"/>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71552" behindDoc="0" locked="0" layoutInCell="1" allowOverlap="1" wp14:anchorId="2D39DC0E" wp14:editId="1FBBC813">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9"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6B279D" w14:textId="77777777" w:rsidR="006422EF" w:rsidRPr="00077CC1" w:rsidRDefault="006422EF" w:rsidP="006422EF">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CDBAFE9" w14:textId="77777777" w:rsidR="006422EF" w:rsidRPr="00077CC1" w:rsidRDefault="006422EF" w:rsidP="006422E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2F883D8" w14:textId="70249258" w:rsidR="006422EF" w:rsidRPr="00077CC1" w:rsidRDefault="006422EF" w:rsidP="006422E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62E6B53B" w14:textId="77777777" w:rsidR="006422EF" w:rsidRPr="00077CC1" w:rsidRDefault="006422EF" w:rsidP="006422EF">
                            <w:pPr>
                              <w:pStyle w:val="BodyText"/>
                              <w:rPr>
                                <w:b/>
                                <w:bCs/>
                              </w:rPr>
                            </w:pPr>
                            <w:r>
                              <w:rPr>
                                <w:b/>
                                <w:bCs/>
                              </w:rPr>
                              <w:t xml:space="preserve">  </w:t>
                            </w:r>
                            <w:r w:rsidRPr="00077CC1">
                              <w:rPr>
                                <w:b/>
                                <w:bCs/>
                              </w:rPr>
                              <w:t>TITLE:</w:t>
                            </w:r>
                            <w:r w:rsidRPr="00077CC1">
                              <w:t xml:space="preserve"> </w:t>
                            </w:r>
                            <w:r w:rsidRPr="00077CC1">
                              <w:rPr>
                                <w:b/>
                                <w:bCs/>
                              </w:rPr>
                              <w:t>Divergence of laser beam</w:t>
                            </w:r>
                          </w:p>
                          <w:p w14:paraId="47C38860" w14:textId="77777777" w:rsidR="006422EF" w:rsidRPr="00077CC1" w:rsidRDefault="006422EF" w:rsidP="006422E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3353B2F4" w14:textId="77777777" w:rsidR="006422EF" w:rsidRPr="00077CC1" w:rsidRDefault="006422EF" w:rsidP="006422E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2D04F995" w14:textId="77777777" w:rsidR="006422EF" w:rsidRDefault="006422EF" w:rsidP="006422EF">
                            <w:pPr>
                              <w:spacing w:before="241"/>
                              <w:rPr>
                                <w:spacing w:val="-57"/>
                                <w:sz w:val="24"/>
                              </w:rPr>
                            </w:pPr>
                          </w:p>
                          <w:p w14:paraId="32E792C9" w14:textId="77777777" w:rsidR="006422EF" w:rsidRDefault="006422EF" w:rsidP="006422EF">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9DC0E" id="_x0000_s1033" type="#_x0000_t202" style="position:absolute;left:0;text-align:left;margin-left:79.5pt;margin-top:7.25pt;width:314.25pt;height:15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" filled="f">
                <v:textbox inset="0,0,0,0">
                  <w:txbxContent>
                    <w:p w14:paraId="6F6B279D" w14:textId="77777777" w:rsidR="006422EF" w:rsidRPr="00077CC1" w:rsidRDefault="006422EF" w:rsidP="006422EF">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CDBAFE9" w14:textId="77777777" w:rsidR="006422EF" w:rsidRPr="00077CC1" w:rsidRDefault="006422EF" w:rsidP="006422E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2F883D8" w14:textId="70249258" w:rsidR="006422EF" w:rsidRPr="00077CC1" w:rsidRDefault="006422EF" w:rsidP="006422E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62E6B53B" w14:textId="77777777" w:rsidR="006422EF" w:rsidRPr="00077CC1" w:rsidRDefault="006422EF" w:rsidP="006422EF">
                      <w:pPr>
                        <w:pStyle w:val="BodyText"/>
                        <w:rPr>
                          <w:b/>
                          <w:bCs/>
                        </w:rPr>
                      </w:pPr>
                      <w:r>
                        <w:rPr>
                          <w:b/>
                          <w:bCs/>
                        </w:rPr>
                        <w:t xml:space="preserve">  </w:t>
                      </w:r>
                      <w:r w:rsidRPr="00077CC1">
                        <w:rPr>
                          <w:b/>
                          <w:bCs/>
                        </w:rPr>
                        <w:t>TITLE:</w:t>
                      </w:r>
                      <w:r w:rsidRPr="00077CC1">
                        <w:t xml:space="preserve"> </w:t>
                      </w:r>
                      <w:r w:rsidRPr="00077CC1">
                        <w:rPr>
                          <w:b/>
                          <w:bCs/>
                        </w:rPr>
                        <w:t>Divergence of laser beam</w:t>
                      </w:r>
                    </w:p>
                    <w:p w14:paraId="47C38860" w14:textId="77777777" w:rsidR="006422EF" w:rsidRPr="00077CC1" w:rsidRDefault="006422EF" w:rsidP="006422E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3353B2F4" w14:textId="77777777" w:rsidR="006422EF" w:rsidRPr="00077CC1" w:rsidRDefault="006422EF" w:rsidP="006422E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2D04F995" w14:textId="77777777" w:rsidR="006422EF" w:rsidRDefault="006422EF" w:rsidP="006422EF">
                      <w:pPr>
                        <w:spacing w:before="241"/>
                        <w:rPr>
                          <w:spacing w:val="-57"/>
                          <w:sz w:val="24"/>
                        </w:rPr>
                      </w:pPr>
                    </w:p>
                    <w:p w14:paraId="32E792C9" w14:textId="77777777" w:rsidR="006422EF" w:rsidRDefault="006422EF" w:rsidP="006422EF">
                      <w:pPr>
                        <w:rPr>
                          <w:sz w:val="24"/>
                        </w:rPr>
                      </w:pPr>
                    </w:p>
                  </w:txbxContent>
                </v:textbox>
                <w10:wrap type="tight"/>
              </v:shape>
            </w:pict>
          </mc:Fallback>
        </mc:AlternateContent>
      </w:r>
    </w:p>
    <w:p w14:paraId="654F4B55" w14:textId="77777777" w:rsidR="006422EF" w:rsidRDefault="006422EF" w:rsidP="006422EF">
      <w:pPr>
        <w:tabs>
          <w:tab w:val="left" w:pos="360"/>
        </w:tabs>
        <w:jc w:val="center"/>
        <w:rPr>
          <w:rFonts w:ascii="Times New Roman" w:eastAsia="Symbol" w:hAnsi="Times New Roman" w:cs="Times New Roman"/>
        </w:rPr>
      </w:pPr>
    </w:p>
    <w:p w14:paraId="2E09EAB3" w14:textId="77777777" w:rsidR="006422EF" w:rsidRDefault="006422EF" w:rsidP="006422EF">
      <w:pPr>
        <w:tabs>
          <w:tab w:val="left" w:pos="360"/>
        </w:tabs>
        <w:jc w:val="center"/>
        <w:rPr>
          <w:rFonts w:ascii="Times New Roman" w:eastAsia="Symbol" w:hAnsi="Times New Roman" w:cs="Times New Roman"/>
        </w:rPr>
      </w:pPr>
    </w:p>
    <w:p w14:paraId="4D7DA14E" w14:textId="77777777" w:rsidR="006422EF" w:rsidRPr="00B71F40" w:rsidRDefault="006422EF" w:rsidP="006422EF">
      <w:pPr>
        <w:tabs>
          <w:tab w:val="left" w:pos="360"/>
        </w:tabs>
        <w:rPr>
          <w:rFonts w:ascii="Times New Roman" w:hAnsi="Times New Roman" w:cs="Times New Roman"/>
        </w:rPr>
      </w:pPr>
    </w:p>
    <w:p w14:paraId="67A203BA"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4D75E0F8"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3E44613C"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0531E26"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FB89276"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6D79FF9" w14:textId="77777777" w:rsidR="006422EF"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920C488" w14:textId="77777777" w:rsidR="006422EF" w:rsidRPr="00277C8B" w:rsidRDefault="006422EF" w:rsidP="006422EF">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292094A3" w14:textId="77777777" w:rsidR="006422EF" w:rsidRPr="00277C8B" w:rsidRDefault="006422EF" w:rsidP="006422EF">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61F2F506" w14:textId="77777777" w:rsidR="006422EF" w:rsidRPr="00277C8B" w:rsidRDefault="006422EF" w:rsidP="006422EF">
      <w:pPr>
        <w:widowControl w:val="0"/>
        <w:autoSpaceDE w:val="0"/>
        <w:autoSpaceDN w:val="0"/>
        <w:spacing w:after="0" w:line="240" w:lineRule="atLeast"/>
        <w:jc w:val="center"/>
        <w:rPr>
          <w:rFonts w:ascii="Times New Roman" w:eastAsia="Times New Roman" w:hAnsi="Times New Roman" w:cs="Times New Roman"/>
          <w:b/>
          <w:sz w:val="28"/>
        </w:rPr>
      </w:pPr>
    </w:p>
    <w:tbl>
      <w:tblPr>
        <w:tblW w:w="838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394"/>
        <w:gridCol w:w="2009"/>
        <w:gridCol w:w="1943"/>
        <w:gridCol w:w="1785"/>
        <w:gridCol w:w="1254"/>
      </w:tblGrid>
      <w:tr w:rsidR="006422EF" w:rsidRPr="00F4019D" w14:paraId="4D7AF5B7" w14:textId="77777777" w:rsidTr="00941B46">
        <w:trPr>
          <w:trHeight w:val="411"/>
          <w:jc w:val="center"/>
        </w:trPr>
        <w:tc>
          <w:tcPr>
            <w:tcW w:w="1394" w:type="dxa"/>
            <w:tcBorders>
              <w:top w:val="double" w:sz="4" w:space="0" w:color="auto"/>
              <w:left w:val="double" w:sz="4" w:space="0" w:color="auto"/>
              <w:bottom w:val="single" w:sz="4" w:space="0" w:color="auto"/>
              <w:right w:val="single" w:sz="4" w:space="0" w:color="auto"/>
            </w:tcBorders>
            <w:shd w:val="clear" w:color="auto" w:fill="FFF2CC" w:themeFill="accent4" w:themeFillTint="33"/>
            <w:vAlign w:val="center"/>
            <w:hideMark/>
          </w:tcPr>
          <w:p w14:paraId="40AECFC8"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Performance</w:t>
            </w:r>
          </w:p>
          <w:p w14:paraId="0D65F504"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Indicator</w:t>
            </w:r>
          </w:p>
        </w:tc>
        <w:tc>
          <w:tcPr>
            <w:tcW w:w="2009" w:type="dxa"/>
            <w:tcBorders>
              <w:top w:val="doub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B754743"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 xml:space="preserve">Exceed Expectations </w:t>
            </w:r>
          </w:p>
          <w:p w14:paraId="7D3BA0A4"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(EE)</w:t>
            </w:r>
          </w:p>
        </w:tc>
        <w:tc>
          <w:tcPr>
            <w:tcW w:w="1943" w:type="dxa"/>
            <w:tcBorders>
              <w:top w:val="doub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38EA278"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Meet Expectations</w:t>
            </w:r>
          </w:p>
          <w:p w14:paraId="41FBCF34"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 xml:space="preserve"> (ME)</w:t>
            </w:r>
          </w:p>
        </w:tc>
        <w:tc>
          <w:tcPr>
            <w:tcW w:w="1785" w:type="dxa"/>
            <w:tcBorders>
              <w:top w:val="double" w:sz="4" w:space="0" w:color="auto"/>
              <w:left w:val="single" w:sz="4" w:space="0" w:color="auto"/>
              <w:bottom w:val="single" w:sz="4" w:space="0" w:color="auto"/>
              <w:right w:val="double" w:sz="4" w:space="0" w:color="auto"/>
            </w:tcBorders>
            <w:shd w:val="clear" w:color="auto" w:fill="FFF2CC" w:themeFill="accent4" w:themeFillTint="33"/>
            <w:vAlign w:val="center"/>
            <w:hideMark/>
          </w:tcPr>
          <w:p w14:paraId="7448D03C"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Below Expectations (BE)</w:t>
            </w:r>
          </w:p>
        </w:tc>
        <w:tc>
          <w:tcPr>
            <w:tcW w:w="1254" w:type="dxa"/>
            <w:tcBorders>
              <w:top w:val="double" w:sz="4" w:space="0" w:color="auto"/>
              <w:left w:val="single" w:sz="4" w:space="0" w:color="auto"/>
              <w:bottom w:val="single" w:sz="4" w:space="0" w:color="auto"/>
              <w:right w:val="double" w:sz="4" w:space="0" w:color="auto"/>
            </w:tcBorders>
            <w:shd w:val="clear" w:color="auto" w:fill="FFF2CC" w:themeFill="accent4" w:themeFillTint="33"/>
          </w:tcPr>
          <w:p w14:paraId="28697F8A"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Marks</w:t>
            </w:r>
          </w:p>
          <w:p w14:paraId="724EA0C7"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0"/>
                <w:szCs w:val="20"/>
              </w:rPr>
              <w:t>Obtained</w:t>
            </w:r>
          </w:p>
        </w:tc>
      </w:tr>
      <w:tr w:rsidR="006422EF" w:rsidRPr="00F4019D" w14:paraId="2BBEF8B2" w14:textId="77777777" w:rsidTr="00941B46">
        <w:trPr>
          <w:trHeight w:val="905"/>
          <w:jc w:val="center"/>
        </w:trPr>
        <w:tc>
          <w:tcPr>
            <w:tcW w:w="1394" w:type="dxa"/>
            <w:tcBorders>
              <w:top w:val="single" w:sz="4" w:space="0" w:color="auto"/>
              <w:left w:val="double" w:sz="4" w:space="0" w:color="auto"/>
              <w:bottom w:val="single" w:sz="4" w:space="0" w:color="auto"/>
              <w:right w:val="single" w:sz="4" w:space="0" w:color="auto"/>
            </w:tcBorders>
            <w:vAlign w:val="center"/>
            <w:hideMark/>
          </w:tcPr>
          <w:p w14:paraId="01315E67"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F4019D">
              <w:rPr>
                <w:rFonts w:ascii="Times New Roman" w:eastAsia="Times New Roman" w:hAnsi="Times New Roman" w:cs="Times New Roman"/>
                <w:bCs/>
                <w:sz w:val="20"/>
                <w:szCs w:val="20"/>
              </w:rPr>
              <w:t>Performance</w:t>
            </w:r>
          </w:p>
          <w:p w14:paraId="5DFF3EA1"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F4019D">
              <w:rPr>
                <w:rFonts w:ascii="Times New Roman" w:eastAsia="Times New Roman" w:hAnsi="Times New Roman" w:cs="Times New Roman"/>
                <w:sz w:val="20"/>
                <w:szCs w:val="20"/>
              </w:rPr>
              <w:t>(03 marks)</w:t>
            </w:r>
          </w:p>
        </w:tc>
        <w:tc>
          <w:tcPr>
            <w:tcW w:w="2009" w:type="dxa"/>
            <w:tcBorders>
              <w:top w:val="single" w:sz="4" w:space="0" w:color="auto"/>
              <w:left w:val="single" w:sz="4" w:space="0" w:color="auto"/>
              <w:bottom w:val="single" w:sz="4" w:space="0" w:color="auto"/>
              <w:right w:val="single" w:sz="4" w:space="0" w:color="auto"/>
            </w:tcBorders>
            <w:vAlign w:val="center"/>
            <w:hideMark/>
          </w:tcPr>
          <w:p w14:paraId="24127C96"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Followed lab time table very well &amp;</w:t>
            </w:r>
          </w:p>
          <w:p w14:paraId="74423A1D"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 focused attention on the experiment                                    ( 03)</w:t>
            </w:r>
          </w:p>
          <w:p w14:paraId="2BBC7082"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943" w:type="dxa"/>
            <w:tcBorders>
              <w:top w:val="single" w:sz="4" w:space="0" w:color="auto"/>
              <w:left w:val="single" w:sz="4" w:space="0" w:color="auto"/>
              <w:bottom w:val="single" w:sz="4" w:space="0" w:color="auto"/>
              <w:right w:val="single" w:sz="4" w:space="0" w:color="auto"/>
            </w:tcBorders>
            <w:vAlign w:val="center"/>
            <w:hideMark/>
          </w:tcPr>
          <w:p w14:paraId="7734FC5F"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Did the lab</w:t>
            </w:r>
          </w:p>
          <w:p w14:paraId="46C2BDD9"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 but appeared less interested and. focus was lost on several occasions    </w:t>
            </w:r>
          </w:p>
          <w:p w14:paraId="37FA190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( 02)</w:t>
            </w:r>
          </w:p>
          <w:p w14:paraId="10A00528"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785" w:type="dxa"/>
            <w:tcBorders>
              <w:top w:val="single" w:sz="4" w:space="0" w:color="auto"/>
              <w:left w:val="single" w:sz="4" w:space="0" w:color="auto"/>
              <w:bottom w:val="single" w:sz="4" w:space="0" w:color="auto"/>
              <w:right w:val="double" w:sz="4" w:space="0" w:color="auto"/>
            </w:tcBorders>
            <w:vAlign w:val="center"/>
            <w:hideMark/>
          </w:tcPr>
          <w:p w14:paraId="65F2858D"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Participation was</w:t>
            </w:r>
          </w:p>
          <w:p w14:paraId="23FA7101"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 minimal                   (01)</w:t>
            </w:r>
          </w:p>
          <w:p w14:paraId="59CDF3BA"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4D0C0188"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60A3ABE0"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254" w:type="dxa"/>
            <w:tcBorders>
              <w:top w:val="single" w:sz="4" w:space="0" w:color="auto"/>
              <w:left w:val="single" w:sz="4" w:space="0" w:color="auto"/>
              <w:bottom w:val="single" w:sz="4" w:space="0" w:color="auto"/>
              <w:right w:val="double" w:sz="4" w:space="0" w:color="auto"/>
            </w:tcBorders>
          </w:tcPr>
          <w:p w14:paraId="020598A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rPr>
            </w:pPr>
          </w:p>
        </w:tc>
      </w:tr>
      <w:tr w:rsidR="006422EF" w:rsidRPr="00F4019D" w14:paraId="21CB1FE5" w14:textId="77777777" w:rsidTr="00941B46">
        <w:trPr>
          <w:trHeight w:val="1396"/>
          <w:jc w:val="center"/>
        </w:trPr>
        <w:tc>
          <w:tcPr>
            <w:tcW w:w="1394" w:type="dxa"/>
            <w:tcBorders>
              <w:top w:val="single" w:sz="4" w:space="0" w:color="auto"/>
              <w:left w:val="double" w:sz="4" w:space="0" w:color="auto"/>
              <w:bottom w:val="single" w:sz="4" w:space="0" w:color="auto"/>
              <w:right w:val="single" w:sz="4" w:space="0" w:color="auto"/>
            </w:tcBorders>
            <w:vAlign w:val="center"/>
          </w:tcPr>
          <w:p w14:paraId="585781F5"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F4019D">
              <w:rPr>
                <w:rFonts w:ascii="Times New Roman" w:eastAsia="Times New Roman" w:hAnsi="Times New Roman" w:cs="Times New Roman"/>
                <w:bCs/>
                <w:sz w:val="20"/>
                <w:szCs w:val="20"/>
              </w:rPr>
              <w:t xml:space="preserve">Readings, Calculations &amp; Graphs </w:t>
            </w:r>
          </w:p>
          <w:p w14:paraId="302174D0"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F4019D">
              <w:rPr>
                <w:rFonts w:ascii="Times New Roman" w:eastAsia="Times New Roman" w:hAnsi="Times New Roman" w:cs="Times New Roman"/>
                <w:sz w:val="20"/>
                <w:szCs w:val="20"/>
              </w:rPr>
              <w:t>(03 marks)</w:t>
            </w:r>
          </w:p>
        </w:tc>
        <w:tc>
          <w:tcPr>
            <w:tcW w:w="2009" w:type="dxa"/>
            <w:tcBorders>
              <w:top w:val="single" w:sz="4" w:space="0" w:color="auto"/>
              <w:left w:val="single" w:sz="4" w:space="0" w:color="auto"/>
              <w:bottom w:val="single" w:sz="4" w:space="0" w:color="auto"/>
              <w:right w:val="single" w:sz="4" w:space="0" w:color="auto"/>
            </w:tcBorders>
            <w:vAlign w:val="center"/>
          </w:tcPr>
          <w:p w14:paraId="0E8B1D1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Readings are in range</w:t>
            </w:r>
          </w:p>
          <w:p w14:paraId="09E8BB4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All figure &amp; Graphs are correctly drawn &amp; </w:t>
            </w:r>
          </w:p>
          <w:p w14:paraId="406643AD"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Calculations are done correctly( 03)</w:t>
            </w:r>
          </w:p>
          <w:p w14:paraId="2E3F215C"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943" w:type="dxa"/>
            <w:tcBorders>
              <w:top w:val="single" w:sz="4" w:space="0" w:color="auto"/>
              <w:left w:val="single" w:sz="4" w:space="0" w:color="auto"/>
              <w:bottom w:val="single" w:sz="4" w:space="0" w:color="auto"/>
              <w:right w:val="single" w:sz="4" w:space="0" w:color="auto"/>
            </w:tcBorders>
            <w:vAlign w:val="center"/>
          </w:tcPr>
          <w:p w14:paraId="46EF9446"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Readings are not in the range, All figure &amp;, Graphs are drawn but some important features missing &amp; Calculations are done incorrectly( 02)</w:t>
            </w:r>
          </w:p>
          <w:p w14:paraId="701810B4"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785" w:type="dxa"/>
            <w:tcBorders>
              <w:top w:val="single" w:sz="4" w:space="0" w:color="auto"/>
              <w:left w:val="single" w:sz="4" w:space="0" w:color="auto"/>
              <w:bottom w:val="single" w:sz="4" w:space="0" w:color="auto"/>
              <w:right w:val="double" w:sz="4" w:space="0" w:color="auto"/>
            </w:tcBorders>
            <w:vAlign w:val="center"/>
          </w:tcPr>
          <w:p w14:paraId="6645A9F9"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Readings are beyond range. All figures &amp; Graphs are poorly drawn &amp; Calculations are done incorrectly</w:t>
            </w:r>
            <w:r>
              <w:rPr>
                <w:rFonts w:ascii="Times New Roman" w:eastAsia="Times New Roman" w:hAnsi="Times New Roman" w:cs="Times New Roman"/>
                <w:i/>
                <w:sz w:val="20"/>
                <w:szCs w:val="20"/>
              </w:rPr>
              <w:t xml:space="preserve">     (01</w:t>
            </w:r>
            <w:r w:rsidRPr="00F4019D">
              <w:rPr>
                <w:rFonts w:ascii="Times New Roman" w:eastAsia="Times New Roman" w:hAnsi="Times New Roman" w:cs="Times New Roman"/>
                <w:i/>
                <w:sz w:val="20"/>
                <w:szCs w:val="20"/>
              </w:rPr>
              <w:t>)</w:t>
            </w:r>
          </w:p>
          <w:p w14:paraId="1996948B"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254" w:type="dxa"/>
            <w:tcBorders>
              <w:top w:val="single" w:sz="4" w:space="0" w:color="auto"/>
              <w:left w:val="single" w:sz="4" w:space="0" w:color="auto"/>
              <w:bottom w:val="single" w:sz="4" w:space="0" w:color="auto"/>
              <w:right w:val="double" w:sz="4" w:space="0" w:color="auto"/>
            </w:tcBorders>
          </w:tcPr>
          <w:p w14:paraId="40CD5F3B"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rPr>
            </w:pPr>
          </w:p>
        </w:tc>
      </w:tr>
      <w:tr w:rsidR="006422EF" w:rsidRPr="00F4019D" w14:paraId="42FE3710" w14:textId="77777777" w:rsidTr="00941B46">
        <w:trPr>
          <w:trHeight w:val="1345"/>
          <w:jc w:val="center"/>
        </w:trPr>
        <w:tc>
          <w:tcPr>
            <w:tcW w:w="1394" w:type="dxa"/>
            <w:tcBorders>
              <w:top w:val="single" w:sz="4" w:space="0" w:color="auto"/>
              <w:left w:val="double" w:sz="4" w:space="0" w:color="auto"/>
              <w:bottom w:val="single" w:sz="4" w:space="0" w:color="auto"/>
              <w:right w:val="single" w:sz="4" w:space="0" w:color="auto"/>
            </w:tcBorders>
            <w:vAlign w:val="center"/>
            <w:hideMark/>
          </w:tcPr>
          <w:p w14:paraId="08935648"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F4019D">
              <w:rPr>
                <w:rFonts w:ascii="Times New Roman" w:eastAsia="Times New Roman" w:hAnsi="Times New Roman" w:cs="Times New Roman"/>
                <w:sz w:val="20"/>
                <w:szCs w:val="20"/>
              </w:rPr>
              <w:t>Understanding</w:t>
            </w:r>
          </w:p>
          <w:p w14:paraId="1761C394"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r w:rsidRPr="00F4019D">
              <w:rPr>
                <w:rFonts w:ascii="Times New Roman" w:eastAsia="Times New Roman" w:hAnsi="Times New Roman" w:cs="Times New Roman"/>
                <w:sz w:val="20"/>
                <w:szCs w:val="20"/>
              </w:rPr>
              <w:t xml:space="preserve"> marks)</w:t>
            </w:r>
          </w:p>
        </w:tc>
        <w:tc>
          <w:tcPr>
            <w:tcW w:w="2009" w:type="dxa"/>
            <w:tcBorders>
              <w:top w:val="single" w:sz="4" w:space="0" w:color="auto"/>
              <w:left w:val="single" w:sz="4" w:space="0" w:color="auto"/>
              <w:bottom w:val="single" w:sz="4" w:space="0" w:color="auto"/>
              <w:right w:val="single" w:sz="4" w:space="0" w:color="auto"/>
            </w:tcBorders>
            <w:vAlign w:val="center"/>
            <w:hideMark/>
          </w:tcPr>
          <w:p w14:paraId="1C98B9D1"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Post lab questions with no errors </w:t>
            </w:r>
          </w:p>
          <w:p w14:paraId="2A1D517B"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Communicates effectively (</w:t>
            </w:r>
            <w:r>
              <w:rPr>
                <w:rFonts w:ascii="Times New Roman" w:eastAsia="Times New Roman" w:hAnsi="Times New Roman" w:cs="Times New Roman"/>
                <w:i/>
                <w:sz w:val="20"/>
                <w:szCs w:val="20"/>
              </w:rPr>
              <w:t xml:space="preserve"> 02</w:t>
            </w:r>
            <w:r w:rsidRPr="00F4019D">
              <w:rPr>
                <w:rFonts w:ascii="Times New Roman" w:eastAsia="Times New Roman" w:hAnsi="Times New Roman" w:cs="Times New Roman"/>
                <w:i/>
                <w:sz w:val="20"/>
                <w:szCs w:val="20"/>
              </w:rPr>
              <w:t>)</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1CBAB42"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Post lab questions with few errors</w:t>
            </w:r>
          </w:p>
          <w:p w14:paraId="3D75D912"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Communicates moderately (01</w:t>
            </w:r>
            <w:r w:rsidRPr="00F4019D">
              <w:rPr>
                <w:rFonts w:ascii="Times New Roman" w:eastAsia="Times New Roman" w:hAnsi="Times New Roman" w:cs="Times New Roman"/>
                <w:i/>
                <w:sz w:val="20"/>
                <w:szCs w:val="20"/>
              </w:rPr>
              <w:t>)</w:t>
            </w:r>
          </w:p>
        </w:tc>
        <w:tc>
          <w:tcPr>
            <w:tcW w:w="1785" w:type="dxa"/>
            <w:tcBorders>
              <w:top w:val="single" w:sz="4" w:space="0" w:color="auto"/>
              <w:left w:val="single" w:sz="4" w:space="0" w:color="auto"/>
              <w:bottom w:val="single" w:sz="4" w:space="0" w:color="auto"/>
              <w:right w:val="double" w:sz="4" w:space="0" w:color="auto"/>
            </w:tcBorders>
            <w:vAlign w:val="center"/>
            <w:hideMark/>
          </w:tcPr>
          <w:p w14:paraId="6D155610"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  Post lab questions with several e</w:t>
            </w:r>
            <w:r>
              <w:rPr>
                <w:rFonts w:ascii="Times New Roman" w:eastAsia="Times New Roman" w:hAnsi="Times New Roman" w:cs="Times New Roman"/>
                <w:i/>
                <w:sz w:val="20"/>
                <w:szCs w:val="20"/>
              </w:rPr>
              <w:t>rrors</w:t>
            </w:r>
          </w:p>
          <w:p w14:paraId="66938B70"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Communicates </w:t>
            </w:r>
            <w:proofErr w:type="spellStart"/>
            <w:r w:rsidRPr="00F4019D">
              <w:rPr>
                <w:rFonts w:ascii="Times New Roman" w:eastAsia="Times New Roman" w:hAnsi="Times New Roman" w:cs="Times New Roman"/>
                <w:i/>
                <w:sz w:val="20"/>
                <w:szCs w:val="20"/>
              </w:rPr>
              <w:t>poorely</w:t>
            </w:r>
            <w:proofErr w:type="spellEnd"/>
            <w:r w:rsidRPr="00F4019D">
              <w:rPr>
                <w:rFonts w:ascii="Times New Roman" w:eastAsia="Times New Roman" w:hAnsi="Times New Roman" w:cs="Times New Roman"/>
                <w:i/>
                <w:sz w:val="20"/>
                <w:szCs w:val="20"/>
              </w:rPr>
              <w:t xml:space="preserve"> (0</w:t>
            </w:r>
            <w:r>
              <w:rPr>
                <w:rFonts w:ascii="Times New Roman" w:eastAsia="Times New Roman" w:hAnsi="Times New Roman" w:cs="Times New Roman"/>
                <w:i/>
                <w:sz w:val="20"/>
                <w:szCs w:val="20"/>
              </w:rPr>
              <w:t>.5</w:t>
            </w:r>
            <w:r w:rsidRPr="00F4019D">
              <w:rPr>
                <w:rFonts w:ascii="Times New Roman" w:eastAsia="Times New Roman" w:hAnsi="Times New Roman" w:cs="Times New Roman"/>
                <w:i/>
                <w:sz w:val="20"/>
                <w:szCs w:val="20"/>
              </w:rPr>
              <w:t>)</w:t>
            </w:r>
          </w:p>
          <w:p w14:paraId="4559299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254" w:type="dxa"/>
            <w:tcBorders>
              <w:top w:val="single" w:sz="4" w:space="0" w:color="auto"/>
              <w:left w:val="single" w:sz="4" w:space="0" w:color="auto"/>
              <w:bottom w:val="single" w:sz="4" w:space="0" w:color="auto"/>
              <w:right w:val="double" w:sz="4" w:space="0" w:color="auto"/>
            </w:tcBorders>
          </w:tcPr>
          <w:p w14:paraId="089E7BC0"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rPr>
            </w:pPr>
          </w:p>
        </w:tc>
      </w:tr>
      <w:tr w:rsidR="006422EF" w:rsidRPr="00F4019D" w14:paraId="4AFAD569" w14:textId="77777777" w:rsidTr="00941B46">
        <w:trPr>
          <w:trHeight w:val="1557"/>
          <w:jc w:val="center"/>
        </w:trPr>
        <w:tc>
          <w:tcPr>
            <w:tcW w:w="1394" w:type="dxa"/>
            <w:tcBorders>
              <w:top w:val="single" w:sz="4" w:space="0" w:color="auto"/>
              <w:left w:val="double" w:sz="4" w:space="0" w:color="auto"/>
              <w:bottom w:val="single" w:sz="4" w:space="0" w:color="auto"/>
              <w:right w:val="single" w:sz="4" w:space="0" w:color="auto"/>
            </w:tcBorders>
            <w:vAlign w:val="center"/>
            <w:hideMark/>
          </w:tcPr>
          <w:p w14:paraId="2D933123"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w:t>
            </w:r>
            <w:r w:rsidRPr="00F4019D">
              <w:rPr>
                <w:rFonts w:ascii="Times New Roman" w:eastAsia="Times New Roman" w:hAnsi="Times New Roman" w:cs="Times New Roman"/>
                <w:bCs/>
                <w:sz w:val="20"/>
                <w:szCs w:val="20"/>
              </w:rPr>
              <w:t>imely submission</w:t>
            </w:r>
          </w:p>
          <w:p w14:paraId="02D0DAC5"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w:t>
            </w:r>
            <w:r w:rsidRPr="00F4019D">
              <w:rPr>
                <w:rFonts w:ascii="Times New Roman" w:eastAsia="Times New Roman" w:hAnsi="Times New Roman" w:cs="Times New Roman"/>
                <w:bCs/>
                <w:sz w:val="20"/>
                <w:szCs w:val="20"/>
              </w:rPr>
              <w:t xml:space="preserve"> marks)</w:t>
            </w:r>
          </w:p>
        </w:tc>
        <w:tc>
          <w:tcPr>
            <w:tcW w:w="2009" w:type="dxa"/>
            <w:tcBorders>
              <w:top w:val="single" w:sz="4" w:space="0" w:color="auto"/>
              <w:left w:val="single" w:sz="4" w:space="0" w:color="auto"/>
              <w:bottom w:val="single" w:sz="4" w:space="0" w:color="auto"/>
              <w:right w:val="single" w:sz="4" w:space="0" w:color="auto"/>
            </w:tcBorders>
            <w:vAlign w:val="center"/>
            <w:hideMark/>
          </w:tcPr>
          <w:p w14:paraId="21655CE2"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Very neat and complete </w:t>
            </w:r>
            <w:r w:rsidRPr="00F4019D">
              <w:rPr>
                <w:rFonts w:ascii="Times New Roman" w:eastAsia="Times New Roman" w:hAnsi="Times New Roman" w:cs="Times New Roman"/>
                <w:i/>
                <w:sz w:val="20"/>
                <w:szCs w:val="20"/>
              </w:rPr>
              <w:t xml:space="preserve">Write-ups submitted on assigned </w:t>
            </w:r>
            <w:r>
              <w:rPr>
                <w:rFonts w:ascii="Times New Roman" w:eastAsia="Times New Roman" w:hAnsi="Times New Roman" w:cs="Times New Roman"/>
                <w:i/>
                <w:sz w:val="20"/>
                <w:szCs w:val="20"/>
              </w:rPr>
              <w:t>day</w:t>
            </w:r>
            <w:r w:rsidRPr="00F4019D">
              <w:rPr>
                <w:rFonts w:ascii="Times New Roman" w:eastAsia="Times New Roman" w:hAnsi="Times New Roman" w:cs="Times New Roman"/>
                <w:i/>
                <w:sz w:val="20"/>
                <w:szCs w:val="20"/>
              </w:rPr>
              <w:t>. (</w:t>
            </w:r>
            <w:r>
              <w:rPr>
                <w:rFonts w:ascii="Times New Roman" w:eastAsia="Times New Roman" w:hAnsi="Times New Roman" w:cs="Times New Roman"/>
                <w:i/>
                <w:sz w:val="20"/>
                <w:szCs w:val="20"/>
              </w:rPr>
              <w:t>02</w:t>
            </w:r>
            <w:r w:rsidRPr="00F4019D">
              <w:rPr>
                <w:rFonts w:ascii="Times New Roman" w:eastAsia="Times New Roman" w:hAnsi="Times New Roman" w:cs="Times New Roman"/>
                <w:i/>
                <w:sz w:val="20"/>
                <w:szCs w:val="20"/>
              </w:rPr>
              <w:t>)</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8A90F1D" w14:textId="77777777" w:rsidR="006422EF"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Write-ups submitted </w:t>
            </w:r>
            <w:r>
              <w:rPr>
                <w:rFonts w:ascii="Times New Roman" w:eastAsia="Times New Roman" w:hAnsi="Times New Roman" w:cs="Times New Roman"/>
                <w:i/>
                <w:sz w:val="20"/>
                <w:szCs w:val="20"/>
              </w:rPr>
              <w:t>late by 2-4 day</w:t>
            </w:r>
          </w:p>
          <w:p w14:paraId="18B5A12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(01)</w:t>
            </w:r>
          </w:p>
        </w:tc>
        <w:tc>
          <w:tcPr>
            <w:tcW w:w="1785" w:type="dxa"/>
            <w:tcBorders>
              <w:top w:val="single" w:sz="4" w:space="0" w:color="auto"/>
              <w:left w:val="single" w:sz="4" w:space="0" w:color="auto"/>
              <w:bottom w:val="single" w:sz="4" w:space="0" w:color="auto"/>
              <w:right w:val="double" w:sz="4" w:space="0" w:color="auto"/>
            </w:tcBorders>
            <w:vAlign w:val="center"/>
          </w:tcPr>
          <w:p w14:paraId="0AF52CCB"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sz w:val="20"/>
                <w:szCs w:val="20"/>
              </w:rPr>
            </w:pPr>
            <w:r w:rsidRPr="00F4019D">
              <w:rPr>
                <w:rFonts w:ascii="Times New Roman" w:eastAsia="Times New Roman" w:hAnsi="Times New Roman" w:cs="Times New Roman"/>
                <w:i/>
                <w:sz w:val="20"/>
                <w:szCs w:val="20"/>
              </w:rPr>
              <w:t xml:space="preserve">       </w:t>
            </w:r>
          </w:p>
          <w:p w14:paraId="7AC41B5E"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Write-ups submitted </w:t>
            </w:r>
            <w:r w:rsidRPr="00F4019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late by 4-6 day (0.5)</w:t>
            </w:r>
            <w:r w:rsidRPr="00F4019D">
              <w:rPr>
                <w:rFonts w:ascii="Times New Roman" w:eastAsia="Times New Roman" w:hAnsi="Times New Roman" w:cs="Times New Roman"/>
                <w:i/>
                <w:sz w:val="20"/>
                <w:szCs w:val="20"/>
              </w:rPr>
              <w:t xml:space="preserve"> </w:t>
            </w:r>
          </w:p>
        </w:tc>
        <w:tc>
          <w:tcPr>
            <w:tcW w:w="1254" w:type="dxa"/>
            <w:tcBorders>
              <w:top w:val="single" w:sz="4" w:space="0" w:color="auto"/>
              <w:left w:val="single" w:sz="4" w:space="0" w:color="auto"/>
              <w:bottom w:val="single" w:sz="4" w:space="0" w:color="auto"/>
              <w:right w:val="double" w:sz="4" w:space="0" w:color="auto"/>
            </w:tcBorders>
          </w:tcPr>
          <w:p w14:paraId="505AEB1F" w14:textId="77777777" w:rsidR="006422EF" w:rsidRPr="00F4019D" w:rsidRDefault="006422EF" w:rsidP="00941B46">
            <w:pPr>
              <w:widowControl w:val="0"/>
              <w:autoSpaceDE w:val="0"/>
              <w:autoSpaceDN w:val="0"/>
              <w:spacing w:after="0" w:line="240" w:lineRule="auto"/>
              <w:rPr>
                <w:rFonts w:ascii="Times New Roman" w:eastAsia="Times New Roman" w:hAnsi="Times New Roman" w:cs="Times New Roman"/>
                <w:i/>
              </w:rPr>
            </w:pPr>
          </w:p>
        </w:tc>
      </w:tr>
      <w:tr w:rsidR="006422EF" w:rsidRPr="00F4019D" w14:paraId="13718A97" w14:textId="77777777" w:rsidTr="00941B46">
        <w:trPr>
          <w:trHeight w:val="517"/>
          <w:jc w:val="center"/>
        </w:trPr>
        <w:tc>
          <w:tcPr>
            <w:tcW w:w="7131" w:type="dxa"/>
            <w:gridSpan w:val="4"/>
            <w:tcBorders>
              <w:top w:val="single" w:sz="4" w:space="0" w:color="auto"/>
              <w:left w:val="double" w:sz="4" w:space="0" w:color="auto"/>
              <w:bottom w:val="double" w:sz="4" w:space="0" w:color="auto"/>
              <w:right w:val="double" w:sz="4" w:space="0" w:color="auto"/>
            </w:tcBorders>
            <w:vAlign w:val="center"/>
          </w:tcPr>
          <w:p w14:paraId="13D9EC1F"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F4019D">
              <w:rPr>
                <w:rFonts w:ascii="Times New Roman" w:eastAsia="Times New Roman" w:hAnsi="Times New Roman" w:cs="Times New Roman"/>
                <w:b/>
                <w:sz w:val="24"/>
                <w:szCs w:val="24"/>
              </w:rPr>
              <w:t>Total Marks</w:t>
            </w:r>
          </w:p>
        </w:tc>
        <w:tc>
          <w:tcPr>
            <w:tcW w:w="1254" w:type="dxa"/>
            <w:tcBorders>
              <w:top w:val="single" w:sz="4" w:space="0" w:color="auto"/>
              <w:left w:val="single" w:sz="4" w:space="0" w:color="auto"/>
              <w:bottom w:val="double" w:sz="4" w:space="0" w:color="auto"/>
              <w:right w:val="double" w:sz="4" w:space="0" w:color="auto"/>
            </w:tcBorders>
          </w:tcPr>
          <w:p w14:paraId="2A4425F9" w14:textId="77777777" w:rsidR="006422EF" w:rsidRPr="00F4019D" w:rsidRDefault="006422EF" w:rsidP="00941B46">
            <w:pPr>
              <w:widowControl w:val="0"/>
              <w:autoSpaceDE w:val="0"/>
              <w:autoSpaceDN w:val="0"/>
              <w:spacing w:after="0" w:line="240" w:lineRule="auto"/>
              <w:jc w:val="center"/>
              <w:rPr>
                <w:rFonts w:ascii="Times New Roman" w:eastAsia="Times New Roman" w:hAnsi="Times New Roman" w:cs="Times New Roman"/>
                <w:bCs/>
                <w:i/>
                <w:iCs/>
              </w:rPr>
            </w:pPr>
          </w:p>
        </w:tc>
      </w:tr>
    </w:tbl>
    <w:p w14:paraId="05DE8120" w14:textId="77777777" w:rsidR="006422EF" w:rsidRDefault="006422EF" w:rsidP="006422EF">
      <w:pPr>
        <w:rPr>
          <w:rFonts w:ascii="Times New Roman" w:hAnsi="Times New Roman" w:cs="Times New Roman"/>
          <w:b/>
          <w:sz w:val="28"/>
        </w:rPr>
      </w:pPr>
    </w:p>
    <w:p w14:paraId="5AA00C5F" w14:textId="77777777" w:rsidR="00DE7ADB" w:rsidRDefault="00DE7ADB" w:rsidP="006422EF">
      <w:pPr>
        <w:rPr>
          <w:rFonts w:ascii="Times New Roman" w:hAnsi="Times New Roman" w:cs="Times New Roman"/>
          <w:b/>
          <w:sz w:val="28"/>
        </w:rPr>
      </w:pPr>
    </w:p>
    <w:p w14:paraId="440C59EE" w14:textId="3BBA478B" w:rsidR="006422EF" w:rsidRPr="00B71F40" w:rsidRDefault="006422EF" w:rsidP="006422EF">
      <w:pPr>
        <w:jc w:val="center"/>
        <w:rPr>
          <w:rFonts w:ascii="Times New Roman" w:hAnsi="Times New Roman" w:cs="Times New Roman"/>
          <w:b/>
        </w:rPr>
      </w:pPr>
      <w:r w:rsidRPr="004B4218">
        <w:rPr>
          <w:rFonts w:ascii="Times New Roman" w:hAnsi="Times New Roman" w:cs="Times New Roman"/>
          <w:b/>
          <w:sz w:val="28"/>
        </w:rPr>
        <w:lastRenderedPageBreak/>
        <w:t>Experiment No.</w:t>
      </w:r>
      <w:r>
        <w:rPr>
          <w:rFonts w:ascii="Times New Roman" w:hAnsi="Times New Roman" w:cs="Times New Roman"/>
          <w:b/>
          <w:sz w:val="28"/>
        </w:rPr>
        <w:t xml:space="preserve">: </w:t>
      </w:r>
      <w:r w:rsidR="00DE7ADB">
        <w:rPr>
          <w:rFonts w:ascii="Times New Roman" w:hAnsi="Times New Roman" w:cs="Times New Roman"/>
          <w:b/>
          <w:sz w:val="28"/>
        </w:rPr>
        <w:t>7</w:t>
      </w:r>
    </w:p>
    <w:p w14:paraId="28E2C6DF" w14:textId="77777777" w:rsidR="006422EF" w:rsidRPr="004B4218" w:rsidRDefault="006422EF" w:rsidP="006422EF">
      <w:pPr>
        <w:jc w:val="center"/>
        <w:rPr>
          <w:rFonts w:ascii="Times New Roman" w:hAnsi="Times New Roman" w:cs="Times New Roman"/>
          <w:b/>
          <w:sz w:val="28"/>
          <w:u w:val="single"/>
        </w:rPr>
      </w:pPr>
      <w:r w:rsidRPr="004B4218">
        <w:rPr>
          <w:rFonts w:ascii="Times New Roman" w:hAnsi="Times New Roman" w:cs="Times New Roman"/>
          <w:b/>
          <w:sz w:val="28"/>
          <w:u w:val="single"/>
        </w:rPr>
        <w:t xml:space="preserve">STUDY OF DIVERGENCE OF LASER BEAM </w:t>
      </w:r>
    </w:p>
    <w:p w14:paraId="1EF41076" w14:textId="77777777" w:rsidR="006422EF" w:rsidRPr="004B4218" w:rsidRDefault="006422EF" w:rsidP="006422EF">
      <w:pPr>
        <w:ind w:left="1440" w:hanging="1440"/>
        <w:jc w:val="both"/>
        <w:rPr>
          <w:rFonts w:ascii="Times New Roman" w:hAnsi="Times New Roman" w:cs="Times New Roman"/>
          <w:sz w:val="24"/>
        </w:rPr>
      </w:pPr>
      <w:r w:rsidRPr="004B4218">
        <w:rPr>
          <w:rFonts w:ascii="Times New Roman" w:hAnsi="Times New Roman" w:cs="Times New Roman"/>
          <w:b/>
          <w:sz w:val="24"/>
          <w:u w:val="single"/>
        </w:rPr>
        <w:t xml:space="preserve">Aim: </w:t>
      </w:r>
      <w:r>
        <w:rPr>
          <w:rFonts w:ascii="Times New Roman" w:hAnsi="Times New Roman" w:cs="Times New Roman"/>
          <w:sz w:val="24"/>
        </w:rPr>
        <w:t xml:space="preserve">-To determine divergence of </w:t>
      </w:r>
      <w:r w:rsidRPr="004B4218">
        <w:rPr>
          <w:rFonts w:ascii="Times New Roman" w:hAnsi="Times New Roman" w:cs="Times New Roman"/>
          <w:sz w:val="24"/>
        </w:rPr>
        <w:t>laser beam</w:t>
      </w:r>
      <w:r>
        <w:rPr>
          <w:rFonts w:ascii="Times New Roman" w:hAnsi="Times New Roman" w:cs="Times New Roman"/>
          <w:sz w:val="24"/>
        </w:rPr>
        <w:t>.</w:t>
      </w:r>
      <w:r w:rsidRPr="004B4218">
        <w:rPr>
          <w:rFonts w:ascii="Times New Roman" w:hAnsi="Times New Roman" w:cs="Times New Roman"/>
          <w:sz w:val="24"/>
        </w:rPr>
        <w:t xml:space="preserve"> </w:t>
      </w:r>
    </w:p>
    <w:p w14:paraId="1428423B" w14:textId="77777777" w:rsidR="006422EF" w:rsidRDefault="006422EF" w:rsidP="006422EF">
      <w:pPr>
        <w:ind w:left="720" w:hanging="720"/>
        <w:jc w:val="both"/>
        <w:rPr>
          <w:rFonts w:ascii="Times New Roman" w:hAnsi="Times New Roman" w:cs="Times New Roman"/>
          <w:sz w:val="24"/>
        </w:rPr>
      </w:pPr>
      <w:r w:rsidRPr="004B4218">
        <w:rPr>
          <w:rFonts w:ascii="Times New Roman" w:hAnsi="Times New Roman" w:cs="Times New Roman"/>
          <w:b/>
          <w:sz w:val="24"/>
          <w:u w:val="single"/>
        </w:rPr>
        <w:t>Apparatus</w:t>
      </w:r>
      <w:r w:rsidRPr="004B4218">
        <w:rPr>
          <w:rFonts w:ascii="Times New Roman" w:hAnsi="Times New Roman" w:cs="Times New Roman"/>
          <w:b/>
          <w:sz w:val="24"/>
        </w:rPr>
        <w:t>: -</w:t>
      </w:r>
      <w:r>
        <w:rPr>
          <w:rFonts w:ascii="Times New Roman" w:hAnsi="Times New Roman" w:cs="Times New Roman"/>
          <w:sz w:val="24"/>
        </w:rPr>
        <w:tab/>
        <w:t>Laser source, screen, and scale</w:t>
      </w:r>
      <w:r w:rsidRPr="004B4218">
        <w:rPr>
          <w:rFonts w:ascii="Times New Roman" w:hAnsi="Times New Roman" w:cs="Times New Roman"/>
          <w:sz w:val="24"/>
        </w:rPr>
        <w:t>.</w:t>
      </w:r>
    </w:p>
    <w:p w14:paraId="67819039" w14:textId="77777777" w:rsidR="006422EF" w:rsidRDefault="006422EF" w:rsidP="006422EF">
      <w:pPr>
        <w:jc w:val="both"/>
        <w:rPr>
          <w:rFonts w:ascii="Times New Roman" w:hAnsi="Times New Roman" w:cs="Times New Roman"/>
          <w:sz w:val="24"/>
        </w:rPr>
      </w:pPr>
      <w:r w:rsidRPr="003E5CEB">
        <w:rPr>
          <w:rFonts w:ascii="Times New Roman" w:hAnsi="Times New Roman" w:cs="Times New Roman"/>
          <w:b/>
          <w:sz w:val="24"/>
          <w:u w:val="single"/>
        </w:rPr>
        <w:t>Diagram</w:t>
      </w:r>
      <w:r>
        <w:rPr>
          <w:rFonts w:ascii="Times New Roman" w:hAnsi="Times New Roman" w:cs="Times New Roman"/>
          <w:sz w:val="24"/>
        </w:rPr>
        <w:t>:-</w:t>
      </w:r>
    </w:p>
    <w:p w14:paraId="7086BCC9" w14:textId="77777777" w:rsidR="006422EF" w:rsidRDefault="006422EF" w:rsidP="006422EF">
      <w:pPr>
        <w:ind w:left="720" w:hanging="720"/>
        <w:jc w:val="both"/>
        <w:rPr>
          <w:rFonts w:ascii="Times New Roman" w:hAnsi="Times New Roman" w:cs="Times New Roman"/>
          <w:sz w:val="24"/>
        </w:rPr>
      </w:pPr>
      <w:r>
        <w:rPr>
          <w:rFonts w:ascii="Times New Roman" w:hAnsi="Times New Roman" w:cs="Times New Roman"/>
          <w:sz w:val="24"/>
        </w:rPr>
        <w:t xml:space="preserve">             </w:t>
      </w:r>
      <w:r w:rsidRPr="003C2BFE">
        <w:rPr>
          <w:rFonts w:ascii="Times New Roman" w:hAnsi="Times New Roman" w:cs="Times New Roman"/>
          <w:noProof/>
          <w:sz w:val="24"/>
        </w:rPr>
        <w:drawing>
          <wp:inline distT="0" distB="0" distL="0" distR="0" wp14:anchorId="01F74338" wp14:editId="05DA654F">
            <wp:extent cx="5143500" cy="1638300"/>
            <wp:effectExtent l="19050" t="19050" r="19050" b="19050"/>
            <wp:docPr id="19" name="Picture 19" descr="C:\Users\admin\Desktop\di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Desktop\divergenc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43500" cy="1638300"/>
                    </a:xfrm>
                    <a:prstGeom prst="rect">
                      <a:avLst/>
                    </a:prstGeom>
                    <a:noFill/>
                    <a:ln w="19050">
                      <a:solidFill>
                        <a:schemeClr val="tx1">
                          <a:alpha val="60000"/>
                        </a:schemeClr>
                      </a:solidFill>
                    </a:ln>
                  </pic:spPr>
                </pic:pic>
              </a:graphicData>
            </a:graphic>
          </wp:inline>
        </w:drawing>
      </w:r>
    </w:p>
    <w:p w14:paraId="7C05624D" w14:textId="23A665CA" w:rsidR="006422EF" w:rsidRDefault="006422EF" w:rsidP="006422EF">
      <w:pPr>
        <w:ind w:left="720" w:hanging="720"/>
        <w:jc w:val="both"/>
        <w:rPr>
          <w:rFonts w:ascii="Times New Roman" w:hAnsi="Times New Roman" w:cs="Times New Roman"/>
          <w:sz w:val="24"/>
        </w:rPr>
      </w:pPr>
      <w:r>
        <w:rPr>
          <w:rFonts w:ascii="Times New Roman" w:hAnsi="Times New Roman" w:cs="Times New Roman"/>
          <w:b/>
          <w:sz w:val="24"/>
        </w:rPr>
        <w:t xml:space="preserve">                          </w:t>
      </w:r>
      <w:r w:rsidRPr="00CF0A18">
        <w:rPr>
          <w:rFonts w:ascii="Times New Roman" w:hAnsi="Times New Roman" w:cs="Times New Roman"/>
          <w:b/>
          <w:sz w:val="24"/>
        </w:rPr>
        <w:t>Fig</w:t>
      </w:r>
      <w:r>
        <w:rPr>
          <w:rFonts w:ascii="Times New Roman" w:hAnsi="Times New Roman" w:cs="Times New Roman"/>
          <w:b/>
          <w:sz w:val="24"/>
        </w:rPr>
        <w:t xml:space="preserve">ure </w:t>
      </w:r>
      <w:r w:rsidR="00DE7ADB">
        <w:rPr>
          <w:rFonts w:ascii="Times New Roman" w:hAnsi="Times New Roman" w:cs="Times New Roman"/>
          <w:b/>
          <w:sz w:val="24"/>
        </w:rPr>
        <w:t>11</w:t>
      </w:r>
      <w:r>
        <w:rPr>
          <w:rFonts w:ascii="Times New Roman" w:hAnsi="Times New Roman" w:cs="Times New Roman"/>
          <w:sz w:val="24"/>
        </w:rPr>
        <w:t xml:space="preserve">: Light incident on the white screen from a He-Ne Laser source. </w:t>
      </w:r>
    </w:p>
    <w:p w14:paraId="75992AC4" w14:textId="77777777" w:rsidR="006422EF" w:rsidRPr="00B31D35" w:rsidRDefault="006422EF" w:rsidP="006422EF">
      <w:pPr>
        <w:ind w:left="720" w:hanging="720"/>
        <w:jc w:val="both"/>
        <w:rPr>
          <w:rFonts w:ascii="Times New Roman" w:hAnsi="Times New Roman" w:cs="Times New Roman"/>
          <w:b/>
          <w:sz w:val="24"/>
          <w:u w:val="single"/>
        </w:rPr>
      </w:pPr>
      <w:r w:rsidRPr="003E5CEB">
        <w:rPr>
          <w:rFonts w:ascii="Times New Roman" w:hAnsi="Times New Roman" w:cs="Times New Roman"/>
          <w:b/>
          <w:sz w:val="24"/>
          <w:u w:val="single"/>
        </w:rPr>
        <w:t>Procedure</w:t>
      </w:r>
      <w:r>
        <w:rPr>
          <w:rFonts w:ascii="Times New Roman" w:hAnsi="Times New Roman" w:cs="Times New Roman"/>
          <w:b/>
          <w:sz w:val="24"/>
          <w:u w:val="single"/>
        </w:rPr>
        <w:t>:-</w:t>
      </w:r>
    </w:p>
    <w:p w14:paraId="100A98B8"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laser beam from He-N</w:t>
      </w:r>
      <w:r>
        <w:rPr>
          <w:rFonts w:ascii="Times New Roman" w:hAnsi="Times New Roman" w:cs="Times New Roman"/>
          <w:color w:val="000000"/>
          <w:sz w:val="24"/>
          <w:szCs w:val="24"/>
        </w:rPr>
        <w:t xml:space="preserve">e is </w:t>
      </w:r>
      <w:r w:rsidRPr="00B31D35">
        <w:rPr>
          <w:rFonts w:ascii="Times New Roman" w:hAnsi="Times New Roman" w:cs="Times New Roman"/>
          <w:color w:val="000000"/>
          <w:sz w:val="24"/>
          <w:szCs w:val="24"/>
        </w:rPr>
        <w:t>made to fall on the screen, which is kept at a</w:t>
      </w:r>
      <w:r>
        <w:rPr>
          <w:rFonts w:ascii="Times New Roman" w:hAnsi="Times New Roman" w:cs="Times New Roman"/>
          <w:color w:val="000000"/>
        </w:rPr>
        <w:t xml:space="preserve"> </w:t>
      </w:r>
      <w:r w:rsidRPr="00B31D35">
        <w:rPr>
          <w:rFonts w:ascii="Times New Roman" w:hAnsi="Times New Roman" w:cs="Times New Roman"/>
          <w:color w:val="000000"/>
          <w:sz w:val="24"/>
          <w:szCs w:val="24"/>
        </w:rPr>
        <w:t>distance of d</w:t>
      </w:r>
      <w:r w:rsidRPr="00B31D35">
        <w:rPr>
          <w:rFonts w:ascii="Times New Roman" w:hAnsi="Times New Roman" w:cs="Times New Roman"/>
          <w:color w:val="000000"/>
          <w:sz w:val="16"/>
          <w:szCs w:val="16"/>
        </w:rPr>
        <w:t xml:space="preserve">1 </w:t>
      </w:r>
      <w:r w:rsidRPr="00B31D35">
        <w:rPr>
          <w:rFonts w:ascii="Times New Roman" w:hAnsi="Times New Roman" w:cs="Times New Roman"/>
          <w:color w:val="000000"/>
          <w:sz w:val="24"/>
          <w:szCs w:val="24"/>
        </w:rPr>
        <w:t>from the source.</w:t>
      </w:r>
    </w:p>
    <w:p w14:paraId="01917389"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spot size of the beam is noted and is</w:t>
      </w:r>
      <w:r>
        <w:rPr>
          <w:rFonts w:ascii="Times New Roman" w:hAnsi="Times New Roman" w:cs="Times New Roman"/>
          <w:color w:val="000000"/>
          <w:sz w:val="24"/>
          <w:szCs w:val="24"/>
        </w:rPr>
        <w:t xml:space="preserve"> </w:t>
      </w:r>
      <w:r w:rsidRPr="00B31D35">
        <w:rPr>
          <w:rFonts w:ascii="Times New Roman" w:hAnsi="Times New Roman" w:cs="Times New Roman"/>
          <w:color w:val="000000"/>
          <w:sz w:val="24"/>
          <w:szCs w:val="24"/>
        </w:rPr>
        <w:t>taken as a</w:t>
      </w:r>
      <w:r w:rsidRPr="00B31D35">
        <w:rPr>
          <w:rFonts w:ascii="Times New Roman" w:hAnsi="Times New Roman" w:cs="Times New Roman"/>
          <w:color w:val="000000"/>
          <w:sz w:val="16"/>
          <w:szCs w:val="16"/>
        </w:rPr>
        <w:t>1</w:t>
      </w:r>
      <w:r w:rsidRPr="00B31D35">
        <w:rPr>
          <w:rFonts w:ascii="Times New Roman" w:hAnsi="Times New Roman" w:cs="Times New Roman"/>
          <w:color w:val="000000"/>
          <w:sz w:val="24"/>
          <w:szCs w:val="24"/>
        </w:rPr>
        <w:t>.</w:t>
      </w:r>
    </w:p>
    <w:p w14:paraId="4409F415"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No</w:t>
      </w:r>
      <w:r>
        <w:rPr>
          <w:rFonts w:ascii="Times New Roman" w:hAnsi="Times New Roman" w:cs="Times New Roman"/>
          <w:color w:val="000000"/>
          <w:sz w:val="24"/>
          <w:szCs w:val="24"/>
        </w:rPr>
        <w:t xml:space="preserve">w the position of the screen is </w:t>
      </w:r>
      <w:r w:rsidRPr="00B31D35">
        <w:rPr>
          <w:rFonts w:ascii="Times New Roman" w:hAnsi="Times New Roman" w:cs="Times New Roman"/>
          <w:color w:val="000000"/>
          <w:sz w:val="24"/>
          <w:szCs w:val="24"/>
        </w:rPr>
        <w:t>altered to a new position d</w:t>
      </w:r>
      <w:r w:rsidRPr="00B31D35">
        <w:rPr>
          <w:rFonts w:ascii="Times New Roman" w:hAnsi="Times New Roman" w:cs="Times New Roman"/>
          <w:color w:val="000000"/>
          <w:sz w:val="16"/>
          <w:szCs w:val="16"/>
        </w:rPr>
        <w:t xml:space="preserve">2 </w:t>
      </w:r>
      <w:r w:rsidRPr="00B31D35">
        <w:rPr>
          <w:rFonts w:ascii="Times New Roman" w:hAnsi="Times New Roman" w:cs="Times New Roman"/>
          <w:color w:val="000000"/>
          <w:sz w:val="24"/>
          <w:szCs w:val="24"/>
        </w:rPr>
        <w:t>from the laser</w:t>
      </w:r>
      <w:r>
        <w:rPr>
          <w:rFonts w:ascii="Times New Roman" w:hAnsi="Times New Roman" w:cs="Times New Roman"/>
          <w:color w:val="000000"/>
        </w:rPr>
        <w:t xml:space="preserve"> </w:t>
      </w:r>
      <w:r w:rsidRPr="00B31D35">
        <w:rPr>
          <w:rFonts w:ascii="Times New Roman" w:hAnsi="Times New Roman" w:cs="Times New Roman"/>
          <w:color w:val="000000"/>
          <w:sz w:val="24"/>
          <w:szCs w:val="24"/>
        </w:rPr>
        <w:t>source and again the spot size of the beam is noted as a</w:t>
      </w:r>
      <w:r w:rsidRPr="00B31D35">
        <w:rPr>
          <w:rFonts w:ascii="Times New Roman" w:hAnsi="Times New Roman" w:cs="Times New Roman"/>
          <w:color w:val="000000"/>
          <w:sz w:val="16"/>
          <w:szCs w:val="16"/>
        </w:rPr>
        <w:t>2</w:t>
      </w:r>
      <w:r w:rsidRPr="00B31D35">
        <w:rPr>
          <w:rFonts w:ascii="Times New Roman" w:hAnsi="Times New Roman" w:cs="Times New Roman"/>
          <w:color w:val="000000"/>
          <w:sz w:val="24"/>
          <w:szCs w:val="24"/>
        </w:rPr>
        <w:t>.</w:t>
      </w:r>
    </w:p>
    <w:p w14:paraId="4CE5B500" w14:textId="77777777" w:rsidR="006422EF" w:rsidRPr="00CF0A18"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procedure is </w:t>
      </w:r>
      <w:r w:rsidRPr="00B31D35">
        <w:rPr>
          <w:rFonts w:ascii="Times New Roman" w:hAnsi="Times New Roman" w:cs="Times New Roman"/>
          <w:color w:val="000000"/>
          <w:sz w:val="24"/>
          <w:szCs w:val="24"/>
        </w:rPr>
        <w:t>repeated by changing the position of the</w:t>
      </w:r>
      <w:r>
        <w:rPr>
          <w:rFonts w:ascii="Times New Roman" w:hAnsi="Times New Roman" w:cs="Times New Roman"/>
          <w:color w:val="000000"/>
        </w:rPr>
        <w:t xml:space="preserve"> </w:t>
      </w:r>
      <w:r w:rsidRPr="00B31D35">
        <w:rPr>
          <w:rFonts w:ascii="Times New Roman" w:hAnsi="Times New Roman" w:cs="Times New Roman"/>
          <w:color w:val="000000"/>
          <w:sz w:val="24"/>
          <w:szCs w:val="24"/>
        </w:rPr>
        <w:t>screen at equal intervals at least 5 times.</w:t>
      </w:r>
    </w:p>
    <w:p w14:paraId="235DB178"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readings corresponding to the position of the screen and spot size of</w:t>
      </w:r>
      <w:r w:rsidRPr="00B31D35">
        <w:rPr>
          <w:rFonts w:ascii="Times New Roman" w:hAnsi="Times New Roman" w:cs="Times New Roman"/>
          <w:color w:val="000000"/>
        </w:rPr>
        <w:br/>
      </w:r>
      <w:r w:rsidRPr="00B31D35">
        <w:rPr>
          <w:rFonts w:ascii="Times New Roman" w:hAnsi="Times New Roman" w:cs="Times New Roman"/>
          <w:color w:val="000000"/>
          <w:sz w:val="24"/>
          <w:szCs w:val="24"/>
        </w:rPr>
        <w:t>the beam is tabulated.</w:t>
      </w:r>
    </w:p>
    <w:p w14:paraId="5C6E14B8"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From this, the angle of divergence of the laser beam is calculated using the</w:t>
      </w:r>
      <w:r w:rsidRPr="00B31D35">
        <w:rPr>
          <w:rFonts w:ascii="Times New Roman" w:hAnsi="Times New Roman" w:cs="Times New Roman"/>
          <w:color w:val="000000"/>
        </w:rPr>
        <w:br/>
      </w:r>
      <w:r w:rsidRPr="00B31D35">
        <w:rPr>
          <w:rFonts w:ascii="Times New Roman" w:hAnsi="Times New Roman" w:cs="Times New Roman"/>
          <w:color w:val="000000"/>
          <w:sz w:val="24"/>
          <w:szCs w:val="24"/>
        </w:rPr>
        <w:t>formula</w:t>
      </w:r>
      <w:r>
        <w:rPr>
          <w:rFonts w:ascii="Times New Roman" w:hAnsi="Times New Roman" w:cs="Times New Roman"/>
          <w:color w:val="000000"/>
        </w:rPr>
        <w:t xml:space="preserve"> </w:t>
      </w:r>
      <w:r w:rsidRPr="00CF0A18">
        <w:rPr>
          <w:rFonts w:ascii="Times New Roman" w:hAnsi="Times New Roman" w:cs="Times New Roman"/>
          <w:sz w:val="24"/>
        </w:rPr>
        <w:t>θ</w:t>
      </w:r>
      <w:r w:rsidRPr="00B31D35">
        <w:rPr>
          <w:rFonts w:ascii="Times New Roman" w:hAnsi="Times New Roman" w:cs="Times New Roman"/>
          <w:color w:val="000000"/>
          <w:sz w:val="24"/>
          <w:szCs w:val="24"/>
        </w:rPr>
        <w:t xml:space="preserve"> = (a</w:t>
      </w:r>
      <w:r w:rsidRPr="00B31D35">
        <w:rPr>
          <w:rFonts w:ascii="Times New Roman" w:hAnsi="Times New Roman" w:cs="Times New Roman"/>
          <w:color w:val="000000"/>
          <w:sz w:val="16"/>
          <w:szCs w:val="16"/>
        </w:rPr>
        <w:t>2</w:t>
      </w:r>
      <w:r w:rsidRPr="00B31D35">
        <w:rPr>
          <w:rFonts w:ascii="Times New Roman" w:hAnsi="Times New Roman" w:cs="Times New Roman"/>
          <w:color w:val="000000"/>
          <w:sz w:val="24"/>
          <w:szCs w:val="24"/>
        </w:rPr>
        <w:t>-a</w:t>
      </w:r>
      <w:r w:rsidRPr="00B31D35">
        <w:rPr>
          <w:rFonts w:ascii="Times New Roman" w:hAnsi="Times New Roman" w:cs="Times New Roman"/>
          <w:color w:val="000000"/>
          <w:sz w:val="16"/>
          <w:szCs w:val="16"/>
        </w:rPr>
        <w:t>1</w:t>
      </w:r>
      <w:r w:rsidRPr="00B31D35">
        <w:rPr>
          <w:rFonts w:ascii="Times New Roman" w:hAnsi="Times New Roman" w:cs="Times New Roman"/>
          <w:color w:val="000000"/>
          <w:sz w:val="24"/>
          <w:szCs w:val="24"/>
        </w:rPr>
        <w:t>)/(d</w:t>
      </w:r>
      <w:r w:rsidRPr="00B31D35">
        <w:rPr>
          <w:rFonts w:ascii="Times New Roman" w:hAnsi="Times New Roman" w:cs="Times New Roman"/>
          <w:color w:val="000000"/>
          <w:sz w:val="16"/>
          <w:szCs w:val="16"/>
        </w:rPr>
        <w:t>2</w:t>
      </w:r>
      <w:r w:rsidRPr="00B31D35">
        <w:rPr>
          <w:rFonts w:ascii="Times New Roman" w:hAnsi="Times New Roman" w:cs="Times New Roman"/>
          <w:color w:val="000000"/>
          <w:sz w:val="24"/>
          <w:szCs w:val="24"/>
        </w:rPr>
        <w:t>-d</w:t>
      </w:r>
      <w:r w:rsidRPr="00B31D35">
        <w:rPr>
          <w:rFonts w:ascii="Times New Roman" w:hAnsi="Times New Roman" w:cs="Times New Roman"/>
          <w:color w:val="000000"/>
          <w:sz w:val="16"/>
          <w:szCs w:val="16"/>
        </w:rPr>
        <w:t>1</w:t>
      </w:r>
      <w:r w:rsidRPr="00B31D35">
        <w:rPr>
          <w:rFonts w:ascii="Times New Roman" w:hAnsi="Times New Roman" w:cs="Times New Roman"/>
          <w:color w:val="000000"/>
          <w:sz w:val="24"/>
          <w:szCs w:val="24"/>
        </w:rPr>
        <w:t>) radians</w:t>
      </w:r>
      <w:r>
        <w:rPr>
          <w:rFonts w:ascii="Times New Roman" w:hAnsi="Times New Roman" w:cs="Times New Roman"/>
          <w:color w:val="000000"/>
          <w:sz w:val="24"/>
          <w:szCs w:val="24"/>
        </w:rPr>
        <w:t>.</w:t>
      </w:r>
    </w:p>
    <w:p w14:paraId="061DC5AB" w14:textId="77777777" w:rsidR="006422EF" w:rsidRPr="00B31D35" w:rsidRDefault="006422EF" w:rsidP="006422EF">
      <w:pPr>
        <w:pStyle w:val="ListParagraph"/>
        <w:numPr>
          <w:ilvl w:val="0"/>
          <w:numId w:val="4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can be </w:t>
      </w:r>
      <w:r w:rsidRPr="00B31D35">
        <w:rPr>
          <w:rFonts w:ascii="Times New Roman" w:hAnsi="Times New Roman" w:cs="Times New Roman"/>
          <w:color w:val="000000"/>
          <w:sz w:val="24"/>
          <w:szCs w:val="24"/>
        </w:rPr>
        <w:t>repeated by using</w:t>
      </w:r>
      <w:r>
        <w:rPr>
          <w:rFonts w:ascii="Times New Roman" w:hAnsi="Times New Roman" w:cs="Times New Roman"/>
          <w:color w:val="000000"/>
          <w:sz w:val="24"/>
          <w:szCs w:val="24"/>
        </w:rPr>
        <w:t xml:space="preserve"> a </w:t>
      </w:r>
      <w:r w:rsidRPr="00B31D35">
        <w:rPr>
          <w:rFonts w:ascii="Times New Roman" w:hAnsi="Times New Roman" w:cs="Times New Roman"/>
          <w:color w:val="000000"/>
          <w:sz w:val="24"/>
          <w:szCs w:val="24"/>
        </w:rPr>
        <w:t>semiconductor laser diode for the same</w:t>
      </w:r>
      <w:r>
        <w:rPr>
          <w:rFonts w:ascii="Times New Roman" w:hAnsi="Times New Roman" w:cs="Times New Roman"/>
          <w:color w:val="000000"/>
        </w:rPr>
        <w:t xml:space="preserve"> </w:t>
      </w:r>
      <w:r w:rsidRPr="00B31D35">
        <w:rPr>
          <w:rFonts w:ascii="Times New Roman" w:hAnsi="Times New Roman" w:cs="Times New Roman"/>
          <w:color w:val="000000"/>
          <w:sz w:val="24"/>
          <w:szCs w:val="24"/>
        </w:rPr>
        <w:t>distances as done with He-Ne laser.</w:t>
      </w:r>
    </w:p>
    <w:p w14:paraId="3F34D709" w14:textId="77777777" w:rsidR="006422EF" w:rsidRDefault="006422EF" w:rsidP="006422EF">
      <w:pPr>
        <w:ind w:left="720" w:hanging="720"/>
        <w:jc w:val="both"/>
        <w:rPr>
          <w:rFonts w:ascii="Times New Roman" w:hAnsi="Times New Roman" w:cs="Times New Roman"/>
          <w:sz w:val="24"/>
        </w:rPr>
      </w:pPr>
    </w:p>
    <w:p w14:paraId="692A4AA9" w14:textId="77777777" w:rsidR="006422EF" w:rsidRPr="004B4218" w:rsidRDefault="006422EF" w:rsidP="006422EF">
      <w:pPr>
        <w:jc w:val="both"/>
        <w:rPr>
          <w:rFonts w:ascii="Times New Roman" w:hAnsi="Times New Roman" w:cs="Times New Roman"/>
          <w:sz w:val="24"/>
        </w:rPr>
      </w:pPr>
    </w:p>
    <w:p w14:paraId="167F1FCC" w14:textId="77777777" w:rsidR="006422EF" w:rsidRDefault="006422EF" w:rsidP="006422EF">
      <w:pPr>
        <w:rPr>
          <w:rFonts w:ascii="Times New Roman" w:hAnsi="Times New Roman" w:cs="Times New Roman"/>
          <w:b/>
          <w:sz w:val="24"/>
          <w:u w:val="single"/>
        </w:rPr>
      </w:pPr>
    </w:p>
    <w:p w14:paraId="25F385E4" w14:textId="77777777" w:rsidR="006422EF" w:rsidRPr="004B4218" w:rsidRDefault="006422EF" w:rsidP="006422EF">
      <w:pPr>
        <w:rPr>
          <w:rFonts w:ascii="Times New Roman" w:hAnsi="Times New Roman" w:cs="Times New Roman"/>
          <w:b/>
          <w:sz w:val="24"/>
          <w:u w:val="single"/>
        </w:rPr>
      </w:pPr>
      <w:r w:rsidRPr="004B4218">
        <w:rPr>
          <w:rFonts w:ascii="Times New Roman" w:hAnsi="Times New Roman" w:cs="Times New Roman"/>
          <w:b/>
          <w:sz w:val="24"/>
          <w:u w:val="single"/>
        </w:rPr>
        <w:lastRenderedPageBreak/>
        <w:t xml:space="preserve">Observation </w:t>
      </w:r>
      <w:r>
        <w:rPr>
          <w:rFonts w:ascii="Times New Roman" w:hAnsi="Times New Roman" w:cs="Times New Roman"/>
          <w:b/>
          <w:sz w:val="24"/>
          <w:u w:val="single"/>
        </w:rPr>
        <w:t>T</w:t>
      </w:r>
      <w:r w:rsidRPr="004B4218">
        <w:rPr>
          <w:rFonts w:ascii="Times New Roman" w:hAnsi="Times New Roman" w:cs="Times New Roman"/>
          <w:b/>
          <w:sz w:val="24"/>
          <w:u w:val="single"/>
        </w:rPr>
        <w:t xml:space="preserve">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315"/>
        <w:gridCol w:w="1328"/>
        <w:gridCol w:w="1437"/>
        <w:gridCol w:w="1317"/>
        <w:gridCol w:w="1290"/>
        <w:gridCol w:w="1292"/>
      </w:tblGrid>
      <w:tr w:rsidR="006422EF" w:rsidRPr="00B71F40" w14:paraId="7FCE0C0A" w14:textId="77777777" w:rsidTr="00941B46">
        <w:tc>
          <w:tcPr>
            <w:tcW w:w="1263" w:type="dxa"/>
            <w:shd w:val="clear" w:color="auto" w:fill="auto"/>
          </w:tcPr>
          <w:p w14:paraId="0A6438D3"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Sr. N.</w:t>
            </w:r>
          </w:p>
        </w:tc>
        <w:tc>
          <w:tcPr>
            <w:tcW w:w="1315" w:type="dxa"/>
            <w:shd w:val="clear" w:color="auto" w:fill="auto"/>
          </w:tcPr>
          <w:p w14:paraId="41E4A495"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Position of the screen</w:t>
            </w:r>
          </w:p>
        </w:tc>
        <w:tc>
          <w:tcPr>
            <w:tcW w:w="1328" w:type="dxa"/>
            <w:shd w:val="clear" w:color="auto" w:fill="auto"/>
          </w:tcPr>
          <w:p w14:paraId="7B8ACF3A"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Diameter of spot</w:t>
            </w:r>
            <w:r>
              <w:rPr>
                <w:rFonts w:ascii="Times New Roman" w:hAnsi="Times New Roman" w:cs="Times New Roman"/>
                <w:b/>
                <w:bCs/>
                <w:sz w:val="24"/>
                <w:szCs w:val="24"/>
              </w:rPr>
              <w:t xml:space="preserve"> </w:t>
            </w:r>
            <w:r w:rsidRPr="004B4218">
              <w:rPr>
                <w:rFonts w:ascii="Times New Roman" w:hAnsi="Times New Roman" w:cs="Times New Roman"/>
                <w:b/>
                <w:bCs/>
                <w:sz w:val="24"/>
                <w:szCs w:val="24"/>
              </w:rPr>
              <w:t>(cm)</w:t>
            </w:r>
          </w:p>
        </w:tc>
        <w:tc>
          <w:tcPr>
            <w:tcW w:w="1437" w:type="dxa"/>
            <w:shd w:val="clear" w:color="auto" w:fill="auto"/>
          </w:tcPr>
          <w:p w14:paraId="173CE1E1"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Angle of divergence θ (rad)</w:t>
            </w:r>
          </w:p>
        </w:tc>
        <w:tc>
          <w:tcPr>
            <w:tcW w:w="1317" w:type="dxa"/>
            <w:shd w:val="clear" w:color="auto" w:fill="auto"/>
          </w:tcPr>
          <w:p w14:paraId="15B22751"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θ (degree)</w:t>
            </w:r>
          </w:p>
        </w:tc>
        <w:tc>
          <w:tcPr>
            <w:tcW w:w="1290" w:type="dxa"/>
            <w:shd w:val="clear" w:color="auto" w:fill="auto"/>
          </w:tcPr>
          <w:p w14:paraId="6E9B1934" w14:textId="77777777" w:rsidR="006422EF" w:rsidRPr="004B4218" w:rsidRDefault="006422EF" w:rsidP="00941B46">
            <w:pPr>
              <w:jc w:val="center"/>
              <w:rPr>
                <w:rFonts w:ascii="Times New Roman" w:hAnsi="Times New Roman" w:cs="Times New Roman"/>
                <w:b/>
                <w:sz w:val="24"/>
                <w:szCs w:val="24"/>
                <w:u w:val="single"/>
              </w:rPr>
            </w:pPr>
            <w:r w:rsidRPr="004B4218">
              <w:rPr>
                <w:rFonts w:ascii="Times New Roman" w:hAnsi="Times New Roman" w:cs="Times New Roman"/>
                <w:b/>
                <w:bCs/>
                <w:sz w:val="24"/>
                <w:szCs w:val="24"/>
              </w:rPr>
              <w:t>θ (min)</w:t>
            </w:r>
          </w:p>
        </w:tc>
        <w:tc>
          <w:tcPr>
            <w:tcW w:w="1292" w:type="dxa"/>
            <w:shd w:val="clear" w:color="auto" w:fill="auto"/>
          </w:tcPr>
          <w:p w14:paraId="4F22C45E" w14:textId="77777777" w:rsidR="006422EF" w:rsidRPr="004B4218" w:rsidRDefault="006422EF" w:rsidP="00941B46">
            <w:pPr>
              <w:jc w:val="center"/>
              <w:rPr>
                <w:rFonts w:ascii="Times New Roman" w:hAnsi="Times New Roman" w:cs="Times New Roman"/>
                <w:b/>
                <w:bCs/>
                <w:sz w:val="24"/>
                <w:szCs w:val="24"/>
              </w:rPr>
            </w:pPr>
            <w:r w:rsidRPr="004B4218">
              <w:rPr>
                <w:rFonts w:ascii="Times New Roman" w:hAnsi="Times New Roman" w:cs="Times New Roman"/>
                <w:b/>
                <w:bCs/>
                <w:sz w:val="24"/>
                <w:szCs w:val="24"/>
              </w:rPr>
              <w:t>Mean θ</w:t>
            </w:r>
          </w:p>
          <w:p w14:paraId="03D43A52" w14:textId="77777777" w:rsidR="006422EF" w:rsidRPr="004B4218" w:rsidRDefault="006422EF" w:rsidP="00941B46">
            <w:pPr>
              <w:jc w:val="center"/>
              <w:rPr>
                <w:rFonts w:ascii="Times New Roman" w:hAnsi="Times New Roman" w:cs="Times New Roman"/>
                <w:b/>
                <w:sz w:val="24"/>
                <w:szCs w:val="24"/>
                <w:u w:val="single"/>
              </w:rPr>
            </w:pPr>
            <w:r w:rsidRPr="004B4218">
              <w:rPr>
                <w:rFonts w:ascii="Times New Roman" w:hAnsi="Times New Roman" w:cs="Times New Roman"/>
                <w:b/>
                <w:bCs/>
                <w:sz w:val="24"/>
                <w:szCs w:val="24"/>
              </w:rPr>
              <w:t>(rad)</w:t>
            </w:r>
          </w:p>
        </w:tc>
      </w:tr>
      <w:tr w:rsidR="006422EF" w:rsidRPr="00B71F40" w14:paraId="4B856200" w14:textId="77777777" w:rsidTr="00941B46">
        <w:tc>
          <w:tcPr>
            <w:tcW w:w="1263" w:type="dxa"/>
            <w:shd w:val="clear" w:color="auto" w:fill="auto"/>
          </w:tcPr>
          <w:p w14:paraId="1EB0DAF0"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1.</w:t>
            </w:r>
          </w:p>
        </w:tc>
        <w:tc>
          <w:tcPr>
            <w:tcW w:w="1315" w:type="dxa"/>
            <w:shd w:val="clear" w:color="auto" w:fill="auto"/>
          </w:tcPr>
          <w:p w14:paraId="01CBF40C"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085E0F15" w14:textId="77777777" w:rsidR="006422EF" w:rsidRPr="004B4218" w:rsidRDefault="006422EF" w:rsidP="00941B46">
            <w:pPr>
              <w:jc w:val="center"/>
              <w:rPr>
                <w:rFonts w:ascii="Times New Roman" w:hAnsi="Times New Roman" w:cs="Times New Roman"/>
                <w:bCs/>
                <w:sz w:val="24"/>
                <w:szCs w:val="24"/>
              </w:rPr>
            </w:pPr>
          </w:p>
        </w:tc>
        <w:tc>
          <w:tcPr>
            <w:tcW w:w="1437" w:type="dxa"/>
            <w:shd w:val="clear" w:color="auto" w:fill="auto"/>
          </w:tcPr>
          <w:p w14:paraId="1B755E3E"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00AD312E"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0F4472F0"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4FFA2C61" w14:textId="77777777" w:rsidR="006422EF" w:rsidRPr="004B4218" w:rsidRDefault="006422EF" w:rsidP="00941B46">
            <w:pPr>
              <w:jc w:val="center"/>
              <w:rPr>
                <w:rFonts w:ascii="Times New Roman" w:hAnsi="Times New Roman" w:cs="Times New Roman"/>
                <w:bCs/>
                <w:sz w:val="24"/>
                <w:szCs w:val="24"/>
              </w:rPr>
            </w:pPr>
          </w:p>
        </w:tc>
      </w:tr>
      <w:tr w:rsidR="006422EF" w:rsidRPr="00B71F40" w14:paraId="253F7232" w14:textId="77777777" w:rsidTr="00941B46">
        <w:tc>
          <w:tcPr>
            <w:tcW w:w="1263" w:type="dxa"/>
            <w:shd w:val="clear" w:color="auto" w:fill="auto"/>
          </w:tcPr>
          <w:p w14:paraId="570D6EE5"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2.</w:t>
            </w:r>
          </w:p>
        </w:tc>
        <w:tc>
          <w:tcPr>
            <w:tcW w:w="1315" w:type="dxa"/>
            <w:shd w:val="clear" w:color="auto" w:fill="auto"/>
          </w:tcPr>
          <w:p w14:paraId="39641950"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502BEEE6" w14:textId="77777777" w:rsidR="006422EF" w:rsidRPr="004B4218" w:rsidRDefault="006422EF" w:rsidP="00941B46">
            <w:pPr>
              <w:jc w:val="center"/>
              <w:rPr>
                <w:rFonts w:ascii="Times New Roman" w:hAnsi="Times New Roman" w:cs="Times New Roman"/>
                <w:sz w:val="24"/>
                <w:szCs w:val="24"/>
              </w:rPr>
            </w:pPr>
          </w:p>
        </w:tc>
        <w:tc>
          <w:tcPr>
            <w:tcW w:w="1437" w:type="dxa"/>
            <w:shd w:val="clear" w:color="auto" w:fill="auto"/>
          </w:tcPr>
          <w:p w14:paraId="4078C96B"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74D3DBDE"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7EA6D738"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619B7E0C" w14:textId="77777777" w:rsidR="006422EF" w:rsidRPr="004B4218" w:rsidRDefault="006422EF" w:rsidP="00941B46">
            <w:pPr>
              <w:jc w:val="center"/>
              <w:rPr>
                <w:rFonts w:ascii="Times New Roman" w:hAnsi="Times New Roman" w:cs="Times New Roman"/>
                <w:bCs/>
                <w:sz w:val="24"/>
                <w:szCs w:val="24"/>
              </w:rPr>
            </w:pPr>
          </w:p>
        </w:tc>
      </w:tr>
      <w:tr w:rsidR="006422EF" w:rsidRPr="00B71F40" w14:paraId="45FBA853" w14:textId="77777777" w:rsidTr="00941B46">
        <w:tc>
          <w:tcPr>
            <w:tcW w:w="1263" w:type="dxa"/>
            <w:shd w:val="clear" w:color="auto" w:fill="auto"/>
          </w:tcPr>
          <w:p w14:paraId="0E0CA7DB"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3.</w:t>
            </w:r>
          </w:p>
        </w:tc>
        <w:tc>
          <w:tcPr>
            <w:tcW w:w="1315" w:type="dxa"/>
            <w:shd w:val="clear" w:color="auto" w:fill="auto"/>
          </w:tcPr>
          <w:p w14:paraId="16903F2C"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36D440D2" w14:textId="77777777" w:rsidR="006422EF" w:rsidRPr="004B4218" w:rsidRDefault="006422EF" w:rsidP="00941B46">
            <w:pPr>
              <w:jc w:val="center"/>
              <w:rPr>
                <w:rFonts w:ascii="Times New Roman" w:hAnsi="Times New Roman" w:cs="Times New Roman"/>
                <w:sz w:val="24"/>
                <w:szCs w:val="24"/>
              </w:rPr>
            </w:pPr>
          </w:p>
        </w:tc>
        <w:tc>
          <w:tcPr>
            <w:tcW w:w="1437" w:type="dxa"/>
            <w:shd w:val="clear" w:color="auto" w:fill="auto"/>
          </w:tcPr>
          <w:p w14:paraId="07C776DC"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0A277CBD"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27E91596"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33EDD470" w14:textId="77777777" w:rsidR="006422EF" w:rsidRPr="004B4218" w:rsidRDefault="006422EF" w:rsidP="00941B46">
            <w:pPr>
              <w:jc w:val="center"/>
              <w:rPr>
                <w:rFonts w:ascii="Times New Roman" w:hAnsi="Times New Roman" w:cs="Times New Roman"/>
                <w:bCs/>
                <w:sz w:val="24"/>
                <w:szCs w:val="24"/>
              </w:rPr>
            </w:pPr>
          </w:p>
        </w:tc>
      </w:tr>
      <w:tr w:rsidR="006422EF" w:rsidRPr="00B71F40" w14:paraId="4C74F279" w14:textId="77777777" w:rsidTr="00941B46">
        <w:tc>
          <w:tcPr>
            <w:tcW w:w="1263" w:type="dxa"/>
            <w:shd w:val="clear" w:color="auto" w:fill="auto"/>
          </w:tcPr>
          <w:p w14:paraId="6275579C"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4.</w:t>
            </w:r>
          </w:p>
        </w:tc>
        <w:tc>
          <w:tcPr>
            <w:tcW w:w="1315" w:type="dxa"/>
            <w:shd w:val="clear" w:color="auto" w:fill="auto"/>
          </w:tcPr>
          <w:p w14:paraId="4AAEE53F"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329D791B" w14:textId="77777777" w:rsidR="006422EF" w:rsidRPr="004B4218" w:rsidRDefault="006422EF" w:rsidP="00941B46">
            <w:pPr>
              <w:jc w:val="center"/>
              <w:rPr>
                <w:rFonts w:ascii="Times New Roman" w:hAnsi="Times New Roman" w:cs="Times New Roman"/>
                <w:sz w:val="24"/>
                <w:szCs w:val="24"/>
              </w:rPr>
            </w:pPr>
          </w:p>
        </w:tc>
        <w:tc>
          <w:tcPr>
            <w:tcW w:w="1437" w:type="dxa"/>
            <w:shd w:val="clear" w:color="auto" w:fill="auto"/>
          </w:tcPr>
          <w:p w14:paraId="5E3BC4C4"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35F889BE"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1AC8FF24"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2BF0B5A3" w14:textId="77777777" w:rsidR="006422EF" w:rsidRPr="004B4218" w:rsidRDefault="006422EF" w:rsidP="00941B46">
            <w:pPr>
              <w:jc w:val="center"/>
              <w:rPr>
                <w:rFonts w:ascii="Times New Roman" w:hAnsi="Times New Roman" w:cs="Times New Roman"/>
                <w:bCs/>
                <w:sz w:val="24"/>
                <w:szCs w:val="24"/>
              </w:rPr>
            </w:pPr>
          </w:p>
        </w:tc>
      </w:tr>
      <w:tr w:rsidR="006422EF" w:rsidRPr="00B71F40" w14:paraId="58CC1F74" w14:textId="77777777" w:rsidTr="00941B46">
        <w:tc>
          <w:tcPr>
            <w:tcW w:w="1263" w:type="dxa"/>
            <w:shd w:val="clear" w:color="auto" w:fill="auto"/>
          </w:tcPr>
          <w:p w14:paraId="3D86F801"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5.</w:t>
            </w:r>
          </w:p>
        </w:tc>
        <w:tc>
          <w:tcPr>
            <w:tcW w:w="1315" w:type="dxa"/>
            <w:shd w:val="clear" w:color="auto" w:fill="auto"/>
          </w:tcPr>
          <w:p w14:paraId="7DE5155A"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5871197A" w14:textId="77777777" w:rsidR="006422EF" w:rsidRPr="004B4218" w:rsidRDefault="006422EF" w:rsidP="00941B46">
            <w:pPr>
              <w:jc w:val="center"/>
              <w:rPr>
                <w:rFonts w:ascii="Times New Roman" w:hAnsi="Times New Roman" w:cs="Times New Roman"/>
                <w:sz w:val="24"/>
                <w:szCs w:val="24"/>
              </w:rPr>
            </w:pPr>
          </w:p>
        </w:tc>
        <w:tc>
          <w:tcPr>
            <w:tcW w:w="1437" w:type="dxa"/>
            <w:shd w:val="clear" w:color="auto" w:fill="auto"/>
          </w:tcPr>
          <w:p w14:paraId="05EB39DC"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2C176CEA"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19BA0522"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10639EB4" w14:textId="77777777" w:rsidR="006422EF" w:rsidRPr="004B4218" w:rsidRDefault="006422EF" w:rsidP="00941B46">
            <w:pPr>
              <w:jc w:val="center"/>
              <w:rPr>
                <w:rFonts w:ascii="Times New Roman" w:hAnsi="Times New Roman" w:cs="Times New Roman"/>
                <w:bCs/>
                <w:sz w:val="24"/>
                <w:szCs w:val="24"/>
              </w:rPr>
            </w:pPr>
          </w:p>
        </w:tc>
      </w:tr>
      <w:tr w:rsidR="006422EF" w:rsidRPr="00B71F40" w14:paraId="6472C013" w14:textId="77777777" w:rsidTr="00941B46">
        <w:tc>
          <w:tcPr>
            <w:tcW w:w="1263" w:type="dxa"/>
            <w:shd w:val="clear" w:color="auto" w:fill="auto"/>
          </w:tcPr>
          <w:p w14:paraId="29DF8A98" w14:textId="77777777" w:rsidR="006422EF" w:rsidRPr="004B4218" w:rsidRDefault="006422EF" w:rsidP="00941B46">
            <w:pPr>
              <w:jc w:val="center"/>
              <w:rPr>
                <w:rFonts w:ascii="Times New Roman" w:hAnsi="Times New Roman" w:cs="Times New Roman"/>
                <w:bCs/>
                <w:sz w:val="24"/>
                <w:szCs w:val="24"/>
              </w:rPr>
            </w:pPr>
            <w:r w:rsidRPr="004B4218">
              <w:rPr>
                <w:rFonts w:ascii="Times New Roman" w:hAnsi="Times New Roman" w:cs="Times New Roman"/>
                <w:bCs/>
                <w:sz w:val="24"/>
                <w:szCs w:val="24"/>
              </w:rPr>
              <w:t>6.</w:t>
            </w:r>
          </w:p>
        </w:tc>
        <w:tc>
          <w:tcPr>
            <w:tcW w:w="1315" w:type="dxa"/>
            <w:shd w:val="clear" w:color="auto" w:fill="auto"/>
          </w:tcPr>
          <w:p w14:paraId="7FD4C0CE" w14:textId="77777777" w:rsidR="006422EF" w:rsidRPr="004B4218" w:rsidRDefault="006422EF" w:rsidP="00941B46">
            <w:pPr>
              <w:jc w:val="center"/>
              <w:rPr>
                <w:rFonts w:ascii="Times New Roman" w:hAnsi="Times New Roman" w:cs="Times New Roman"/>
                <w:bCs/>
                <w:sz w:val="24"/>
                <w:szCs w:val="24"/>
              </w:rPr>
            </w:pPr>
          </w:p>
        </w:tc>
        <w:tc>
          <w:tcPr>
            <w:tcW w:w="1328" w:type="dxa"/>
            <w:shd w:val="clear" w:color="auto" w:fill="auto"/>
          </w:tcPr>
          <w:p w14:paraId="1FF5AC01" w14:textId="77777777" w:rsidR="006422EF" w:rsidRPr="004B4218" w:rsidRDefault="006422EF" w:rsidP="00941B46">
            <w:pPr>
              <w:jc w:val="center"/>
              <w:rPr>
                <w:rFonts w:ascii="Times New Roman" w:hAnsi="Times New Roman" w:cs="Times New Roman"/>
                <w:bCs/>
                <w:sz w:val="24"/>
                <w:szCs w:val="24"/>
              </w:rPr>
            </w:pPr>
          </w:p>
        </w:tc>
        <w:tc>
          <w:tcPr>
            <w:tcW w:w="1437" w:type="dxa"/>
            <w:shd w:val="clear" w:color="auto" w:fill="auto"/>
          </w:tcPr>
          <w:p w14:paraId="2ED45DEF" w14:textId="77777777" w:rsidR="006422EF" w:rsidRPr="004B4218" w:rsidRDefault="006422EF" w:rsidP="00941B46">
            <w:pPr>
              <w:jc w:val="center"/>
              <w:rPr>
                <w:rFonts w:ascii="Times New Roman" w:hAnsi="Times New Roman" w:cs="Times New Roman"/>
                <w:bCs/>
                <w:sz w:val="24"/>
                <w:szCs w:val="24"/>
              </w:rPr>
            </w:pPr>
          </w:p>
        </w:tc>
        <w:tc>
          <w:tcPr>
            <w:tcW w:w="1317" w:type="dxa"/>
            <w:shd w:val="clear" w:color="auto" w:fill="auto"/>
          </w:tcPr>
          <w:p w14:paraId="24245CD0" w14:textId="77777777" w:rsidR="006422EF" w:rsidRPr="004B4218" w:rsidRDefault="006422EF" w:rsidP="00941B46">
            <w:pPr>
              <w:jc w:val="center"/>
              <w:rPr>
                <w:rFonts w:ascii="Times New Roman" w:hAnsi="Times New Roman" w:cs="Times New Roman"/>
                <w:bCs/>
                <w:sz w:val="24"/>
                <w:szCs w:val="24"/>
              </w:rPr>
            </w:pPr>
          </w:p>
        </w:tc>
        <w:tc>
          <w:tcPr>
            <w:tcW w:w="1290" w:type="dxa"/>
            <w:shd w:val="clear" w:color="auto" w:fill="auto"/>
          </w:tcPr>
          <w:p w14:paraId="220959E0" w14:textId="77777777" w:rsidR="006422EF" w:rsidRPr="004B4218" w:rsidRDefault="006422EF" w:rsidP="00941B46">
            <w:pPr>
              <w:jc w:val="center"/>
              <w:rPr>
                <w:rFonts w:ascii="Times New Roman" w:hAnsi="Times New Roman" w:cs="Times New Roman"/>
                <w:bCs/>
                <w:sz w:val="24"/>
                <w:szCs w:val="24"/>
              </w:rPr>
            </w:pPr>
          </w:p>
        </w:tc>
        <w:tc>
          <w:tcPr>
            <w:tcW w:w="1292" w:type="dxa"/>
            <w:shd w:val="clear" w:color="auto" w:fill="auto"/>
          </w:tcPr>
          <w:p w14:paraId="5BC9B6B2" w14:textId="77777777" w:rsidR="006422EF" w:rsidRPr="004B4218" w:rsidRDefault="006422EF" w:rsidP="00941B46">
            <w:pPr>
              <w:jc w:val="center"/>
              <w:rPr>
                <w:rFonts w:ascii="Times New Roman" w:hAnsi="Times New Roman" w:cs="Times New Roman"/>
                <w:bCs/>
                <w:sz w:val="24"/>
                <w:szCs w:val="24"/>
              </w:rPr>
            </w:pPr>
          </w:p>
        </w:tc>
      </w:tr>
    </w:tbl>
    <w:p w14:paraId="213F8AF2" w14:textId="77777777" w:rsidR="006422EF" w:rsidRPr="00B71F40" w:rsidRDefault="006422EF" w:rsidP="006422EF">
      <w:pPr>
        <w:rPr>
          <w:rFonts w:ascii="Times New Roman" w:hAnsi="Times New Roman" w:cs="Times New Roman"/>
          <w:b/>
          <w:u w:val="single"/>
        </w:rPr>
      </w:pPr>
    </w:p>
    <w:p w14:paraId="1DC22AED" w14:textId="77777777" w:rsidR="006422EF" w:rsidRDefault="006422EF" w:rsidP="006422EF">
      <w:pPr>
        <w:rPr>
          <w:rFonts w:ascii="Times New Roman" w:hAnsi="Times New Roman" w:cs="Times New Roman"/>
          <w:b/>
          <w:sz w:val="24"/>
          <w:u w:val="single"/>
        </w:rPr>
      </w:pPr>
      <w:r>
        <w:rPr>
          <w:rFonts w:ascii="Times New Roman" w:hAnsi="Times New Roman" w:cs="Times New Roman"/>
          <w:b/>
          <w:sz w:val="24"/>
          <w:u w:val="single"/>
        </w:rPr>
        <w:t xml:space="preserve">Calculations: </w:t>
      </w:r>
    </w:p>
    <w:p w14:paraId="3CF584BD" w14:textId="77777777" w:rsidR="006422EF" w:rsidRPr="004B4218" w:rsidRDefault="006422EF" w:rsidP="006422EF">
      <w:pPr>
        <w:rPr>
          <w:rFonts w:ascii="Times New Roman" w:hAnsi="Times New Roman" w:cs="Times New Roman"/>
          <w:b/>
          <w:sz w:val="24"/>
        </w:rPr>
      </w:pPr>
      <w:r>
        <w:rPr>
          <w:rFonts w:ascii="Times New Roman" w:hAnsi="Times New Roman" w:cs="Times New Roman"/>
          <w:b/>
          <w:sz w:val="24"/>
        </w:rPr>
        <w:t>Angle of divergence (</w:t>
      </w:r>
      <w:r w:rsidRPr="004B4218">
        <w:rPr>
          <w:rFonts w:ascii="Times New Roman" w:hAnsi="Times New Roman" w:cs="Times New Roman"/>
          <w:b/>
          <w:sz w:val="24"/>
        </w:rPr>
        <w:t>θ</w:t>
      </w:r>
      <w:r>
        <w:rPr>
          <w:rFonts w:ascii="Times New Roman" w:hAnsi="Times New Roman" w:cs="Times New Roman"/>
          <w:b/>
          <w:sz w:val="24"/>
        </w:rPr>
        <w:t>) =</w:t>
      </w:r>
      <w:r w:rsidRPr="00B31D35">
        <w:rPr>
          <w:rFonts w:ascii="Times New Roman" w:hAnsi="Times New Roman" w:cs="Times New Roman"/>
          <w:color w:val="000000"/>
          <w:sz w:val="24"/>
          <w:szCs w:val="24"/>
        </w:rPr>
        <w:t xml:space="preserve"> (a</w:t>
      </w:r>
      <w:r w:rsidRPr="00B31D35">
        <w:rPr>
          <w:rFonts w:ascii="Times New Roman" w:hAnsi="Times New Roman" w:cs="Times New Roman"/>
          <w:color w:val="000000"/>
          <w:sz w:val="16"/>
          <w:szCs w:val="16"/>
        </w:rPr>
        <w:t>2</w:t>
      </w:r>
      <w:r w:rsidRPr="00B31D35">
        <w:rPr>
          <w:rFonts w:ascii="Times New Roman" w:hAnsi="Times New Roman" w:cs="Times New Roman"/>
          <w:color w:val="000000"/>
          <w:sz w:val="24"/>
          <w:szCs w:val="24"/>
        </w:rPr>
        <w:t>-a</w:t>
      </w:r>
      <w:r w:rsidRPr="00B31D35">
        <w:rPr>
          <w:rFonts w:ascii="Times New Roman" w:hAnsi="Times New Roman" w:cs="Times New Roman"/>
          <w:color w:val="000000"/>
          <w:sz w:val="16"/>
          <w:szCs w:val="16"/>
        </w:rPr>
        <w:t>1</w:t>
      </w:r>
      <w:r w:rsidRPr="00B31D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D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D35">
        <w:rPr>
          <w:rFonts w:ascii="Times New Roman" w:hAnsi="Times New Roman" w:cs="Times New Roman"/>
          <w:color w:val="000000"/>
          <w:sz w:val="24"/>
          <w:szCs w:val="24"/>
        </w:rPr>
        <w:t>(d</w:t>
      </w:r>
      <w:r w:rsidRPr="00B31D35">
        <w:rPr>
          <w:rFonts w:ascii="Times New Roman" w:hAnsi="Times New Roman" w:cs="Times New Roman"/>
          <w:color w:val="000000"/>
          <w:sz w:val="16"/>
          <w:szCs w:val="16"/>
        </w:rPr>
        <w:t>2</w:t>
      </w:r>
      <w:r w:rsidRPr="00B31D35">
        <w:rPr>
          <w:rFonts w:ascii="Times New Roman" w:hAnsi="Times New Roman" w:cs="Times New Roman"/>
          <w:color w:val="000000"/>
          <w:sz w:val="24"/>
          <w:szCs w:val="24"/>
        </w:rPr>
        <w:t>-d</w:t>
      </w:r>
      <w:r w:rsidRPr="00B31D35">
        <w:rPr>
          <w:rFonts w:ascii="Times New Roman" w:hAnsi="Times New Roman" w:cs="Times New Roman"/>
          <w:color w:val="000000"/>
          <w:sz w:val="16"/>
          <w:szCs w:val="16"/>
        </w:rPr>
        <w:t>1</w:t>
      </w:r>
      <w:r w:rsidRPr="00B31D35">
        <w:rPr>
          <w:rFonts w:ascii="Times New Roman" w:hAnsi="Times New Roman" w:cs="Times New Roman"/>
          <w:color w:val="000000"/>
          <w:sz w:val="24"/>
          <w:szCs w:val="24"/>
        </w:rPr>
        <w:t>)</w:t>
      </w:r>
    </w:p>
    <w:p w14:paraId="31F21ACE" w14:textId="77777777" w:rsidR="006422EF" w:rsidRDefault="006422EF" w:rsidP="006422EF">
      <w:pPr>
        <w:rPr>
          <w:rFonts w:ascii="Times New Roman" w:hAnsi="Times New Roman" w:cs="Times New Roman"/>
          <w:b/>
          <w:sz w:val="24"/>
          <w:u w:val="single"/>
        </w:rPr>
      </w:pPr>
    </w:p>
    <w:p w14:paraId="2FFB2A00" w14:textId="77777777" w:rsidR="006422EF" w:rsidRDefault="006422EF" w:rsidP="006422EF">
      <w:pPr>
        <w:rPr>
          <w:rFonts w:ascii="Times New Roman" w:hAnsi="Times New Roman" w:cs="Times New Roman"/>
          <w:b/>
          <w:sz w:val="24"/>
          <w:u w:val="single"/>
        </w:rPr>
      </w:pPr>
    </w:p>
    <w:p w14:paraId="518721AF" w14:textId="77777777" w:rsidR="006422EF" w:rsidRDefault="006422EF" w:rsidP="006422EF">
      <w:pPr>
        <w:rPr>
          <w:rFonts w:ascii="Times New Roman" w:hAnsi="Times New Roman" w:cs="Times New Roman"/>
          <w:b/>
          <w:sz w:val="24"/>
          <w:u w:val="single"/>
        </w:rPr>
      </w:pPr>
    </w:p>
    <w:p w14:paraId="48240EB1" w14:textId="77777777" w:rsidR="006422EF" w:rsidRDefault="006422EF" w:rsidP="006422EF">
      <w:pPr>
        <w:rPr>
          <w:rFonts w:ascii="Times New Roman" w:hAnsi="Times New Roman" w:cs="Times New Roman"/>
          <w:b/>
          <w:sz w:val="24"/>
          <w:u w:val="single"/>
        </w:rPr>
      </w:pPr>
    </w:p>
    <w:p w14:paraId="2A546728" w14:textId="77777777" w:rsidR="006422EF" w:rsidRDefault="006422EF" w:rsidP="006422EF">
      <w:pPr>
        <w:rPr>
          <w:rFonts w:ascii="Times New Roman" w:hAnsi="Times New Roman" w:cs="Times New Roman"/>
          <w:b/>
          <w:sz w:val="24"/>
          <w:u w:val="single"/>
        </w:rPr>
      </w:pPr>
    </w:p>
    <w:p w14:paraId="03062E9F" w14:textId="77777777" w:rsidR="006422EF" w:rsidRDefault="006422EF" w:rsidP="006422EF">
      <w:pPr>
        <w:rPr>
          <w:rFonts w:ascii="Times New Roman" w:hAnsi="Times New Roman" w:cs="Times New Roman"/>
          <w:b/>
          <w:sz w:val="24"/>
          <w:u w:val="single"/>
        </w:rPr>
      </w:pPr>
    </w:p>
    <w:p w14:paraId="1F372902" w14:textId="77777777" w:rsidR="006422EF" w:rsidRDefault="006422EF" w:rsidP="006422EF">
      <w:pPr>
        <w:rPr>
          <w:rFonts w:ascii="Times New Roman" w:hAnsi="Times New Roman" w:cs="Times New Roman"/>
          <w:b/>
          <w:sz w:val="24"/>
          <w:u w:val="single"/>
        </w:rPr>
      </w:pPr>
    </w:p>
    <w:p w14:paraId="222D01C1" w14:textId="77777777" w:rsidR="006422EF" w:rsidRPr="004B4218" w:rsidRDefault="006422EF" w:rsidP="006422EF">
      <w:pPr>
        <w:rPr>
          <w:rFonts w:ascii="Times New Roman" w:hAnsi="Times New Roman" w:cs="Times New Roman"/>
          <w:b/>
          <w:sz w:val="24"/>
          <w:u w:val="single"/>
        </w:rPr>
      </w:pPr>
      <w:r w:rsidRPr="004B4218">
        <w:rPr>
          <w:rFonts w:ascii="Times New Roman" w:hAnsi="Times New Roman" w:cs="Times New Roman"/>
          <w:b/>
          <w:sz w:val="24"/>
          <w:u w:val="single"/>
        </w:rPr>
        <w:t xml:space="preserve">Result: </w:t>
      </w:r>
    </w:p>
    <w:p w14:paraId="33A9134B" w14:textId="77777777" w:rsidR="006422EF" w:rsidRPr="004B4218" w:rsidRDefault="006422EF" w:rsidP="006422EF">
      <w:pPr>
        <w:rPr>
          <w:rFonts w:ascii="Times New Roman" w:hAnsi="Times New Roman" w:cs="Times New Roman"/>
          <w:b/>
          <w:sz w:val="24"/>
        </w:rPr>
      </w:pPr>
    </w:p>
    <w:p w14:paraId="7855F757" w14:textId="77777777" w:rsidR="006422EF" w:rsidRDefault="006422EF" w:rsidP="006422EF">
      <w:pPr>
        <w:rPr>
          <w:rFonts w:ascii="Times New Roman" w:hAnsi="Times New Roman" w:cs="Times New Roman"/>
          <w:b/>
          <w:sz w:val="24"/>
          <w:u w:val="single"/>
        </w:rPr>
      </w:pPr>
    </w:p>
    <w:p w14:paraId="14FEAF4E" w14:textId="77777777" w:rsidR="006422EF" w:rsidRDefault="006422EF" w:rsidP="006422EF">
      <w:pPr>
        <w:rPr>
          <w:rFonts w:ascii="Times New Roman" w:hAnsi="Times New Roman" w:cs="Times New Roman"/>
          <w:b/>
          <w:sz w:val="24"/>
          <w:u w:val="single"/>
        </w:rPr>
      </w:pPr>
    </w:p>
    <w:p w14:paraId="09980FFE" w14:textId="77777777" w:rsidR="006422EF" w:rsidRPr="00774DFF" w:rsidRDefault="006422EF" w:rsidP="006422EF">
      <w:pPr>
        <w:rPr>
          <w:rFonts w:ascii="Times New Roman" w:hAnsi="Times New Roman" w:cs="Times New Roman"/>
          <w:b/>
          <w:sz w:val="24"/>
        </w:rPr>
      </w:pPr>
      <w:r w:rsidRPr="00774DFF">
        <w:rPr>
          <w:rFonts w:ascii="Times New Roman" w:hAnsi="Times New Roman" w:cs="Times New Roman"/>
          <w:b/>
          <w:sz w:val="24"/>
        </w:rPr>
        <w:t>Viva Questions:</w:t>
      </w:r>
    </w:p>
    <w:p w14:paraId="29AA2FC8" w14:textId="77777777" w:rsidR="006422EF" w:rsidRPr="00774DFF" w:rsidRDefault="006422EF" w:rsidP="006422EF">
      <w:pPr>
        <w:pStyle w:val="ListParagraph"/>
        <w:numPr>
          <w:ilvl w:val="0"/>
          <w:numId w:val="46"/>
        </w:numPr>
        <w:jc w:val="both"/>
        <w:rPr>
          <w:rFonts w:ascii="Times New Roman" w:hAnsi="Times New Roman" w:cs="Times New Roman"/>
          <w:sz w:val="24"/>
        </w:rPr>
      </w:pPr>
      <w:r w:rsidRPr="00774DFF">
        <w:rPr>
          <w:rFonts w:ascii="Times New Roman" w:hAnsi="Times New Roman" w:cs="Times New Roman"/>
          <w:sz w:val="24"/>
        </w:rPr>
        <w:t>What is the cause of divergence of a laser beam</w:t>
      </w:r>
      <w:r>
        <w:rPr>
          <w:rFonts w:ascii="Times New Roman" w:hAnsi="Times New Roman" w:cs="Times New Roman"/>
          <w:sz w:val="24"/>
        </w:rPr>
        <w:t>?</w:t>
      </w:r>
    </w:p>
    <w:p w14:paraId="00F7E174" w14:textId="77777777" w:rsidR="006422EF" w:rsidRDefault="006422EF" w:rsidP="006422EF">
      <w:pPr>
        <w:pStyle w:val="ListParagraph"/>
        <w:numPr>
          <w:ilvl w:val="0"/>
          <w:numId w:val="46"/>
        </w:numPr>
        <w:jc w:val="both"/>
        <w:rPr>
          <w:rFonts w:ascii="Times New Roman" w:hAnsi="Times New Roman" w:cs="Times New Roman"/>
          <w:sz w:val="24"/>
        </w:rPr>
      </w:pPr>
      <w:r w:rsidRPr="00774DFF">
        <w:rPr>
          <w:rFonts w:ascii="Times New Roman" w:hAnsi="Times New Roman" w:cs="Times New Roman"/>
          <w:sz w:val="24"/>
        </w:rPr>
        <w:t>What is the unique property of laser</w:t>
      </w:r>
      <w:r>
        <w:rPr>
          <w:rFonts w:ascii="Times New Roman" w:hAnsi="Times New Roman" w:cs="Times New Roman"/>
          <w:sz w:val="24"/>
        </w:rPr>
        <w:t>?</w:t>
      </w:r>
    </w:p>
    <w:p w14:paraId="4090D1CB" w14:textId="77777777" w:rsidR="006422EF" w:rsidRDefault="006422EF" w:rsidP="006422EF">
      <w:pPr>
        <w:pStyle w:val="ListParagraph"/>
        <w:numPr>
          <w:ilvl w:val="0"/>
          <w:numId w:val="46"/>
        </w:numPr>
        <w:jc w:val="both"/>
        <w:rPr>
          <w:rFonts w:ascii="Times New Roman" w:hAnsi="Times New Roman" w:cs="Times New Roman"/>
          <w:sz w:val="24"/>
        </w:rPr>
      </w:pPr>
      <w:r>
        <w:rPr>
          <w:rFonts w:ascii="Times New Roman" w:hAnsi="Times New Roman" w:cs="Times New Roman"/>
          <w:sz w:val="24"/>
        </w:rPr>
        <w:t>What is beam profile?</w:t>
      </w:r>
    </w:p>
    <w:p w14:paraId="0ECD2A7F" w14:textId="77777777" w:rsidR="006422EF" w:rsidRDefault="006422EF" w:rsidP="006422EF">
      <w:pPr>
        <w:pStyle w:val="ListParagraph"/>
        <w:jc w:val="both"/>
        <w:rPr>
          <w:b/>
          <w:bCs/>
          <w:sz w:val="24"/>
        </w:rPr>
      </w:pPr>
    </w:p>
    <w:p w14:paraId="6FE40F98" w14:textId="77777777" w:rsidR="006422EF" w:rsidRPr="00627588" w:rsidRDefault="006422EF" w:rsidP="006422EF">
      <w:pPr>
        <w:jc w:val="both"/>
        <w:rPr>
          <w:b/>
          <w:bCs/>
          <w:sz w:val="24"/>
        </w:rPr>
      </w:pPr>
      <w:r w:rsidRPr="00627588">
        <w:rPr>
          <w:rFonts w:ascii="Times New Roman" w:hAnsi="Times New Roman" w:cs="Times New Roman"/>
          <w:b/>
          <w:bCs/>
          <w:sz w:val="24"/>
          <w:u w:val="single"/>
        </w:rPr>
        <w:lastRenderedPageBreak/>
        <w:t>Answers</w:t>
      </w:r>
      <w:r w:rsidRPr="00627588">
        <w:rPr>
          <w:b/>
          <w:bCs/>
          <w:sz w:val="24"/>
        </w:rPr>
        <w:t>:</w:t>
      </w:r>
    </w:p>
    <w:p w14:paraId="1B3722AC" w14:textId="77777777" w:rsidR="006422EF" w:rsidRPr="001A38FB" w:rsidRDefault="006422EF" w:rsidP="006422EF">
      <w:pPr>
        <w:jc w:val="both"/>
        <w:rPr>
          <w:sz w:val="24"/>
        </w:rPr>
      </w:pPr>
      <w:r w:rsidRPr="001A38FB">
        <w:rPr>
          <w:sz w:val="24"/>
        </w:rPr>
        <w:t>----------------------------------------------------------------------------------------------------------------------------------------------------------------------------------------------------------------------------------------------------------------------------------------------------------------------------------------------------------------------------------------------------------------------------------------------------------------------------------------------------------------------------------------------------------------------------------------------------------------------------------------------------------------------------------------------------------------------------------------------------------------------------------------------------------------------------------------------------------------------------------------------------------------------------------------------------------------------------------------------------------------------------------------------------------------------------------------------------------------------------------------------------------------------------------------------------------------------------------------------------------------------------------------------------------------------------------------------------------------------------------------------------------------------------------------------------------------------------------------------------------------------------------------------------------------------------------------------------------------------------------------------------------------------------------------------------------------------------------------------------------------------------------------------------------------------------------------------------------------------------------------------------------------------------------------------------------------------------------------------------------------------------------------------------------------------------------------------------------------------------------------------------------------------------------------------------------------------------------------------------------------------------------------------------------------------------------------------------------------------------------------------------------------------------------------------------------------------------------------------------------------------------------------------------------------------------------------------------------------------------------------------------------------------------------------------------------------------------------------------------------------------------------------------------------------------------------------------------------------------------------------------------------------------------------------------------------------------------------------------------------------------------------------------------------------------------------------------------------------------------------------------------------------------------------------------------------------------------------------------------------------------------------------------------------------------------------------------------------------------------------------------------------------------------------------------------------------------------------------------------------------------------------------------------------------------------------------------------------------------------------------------------------------------------------------------------------------------------------------------------------------------------------------------------------------------------------------------------------------------------------------------------------------------------------------------------------------------------------------------------------------------------------------------------------------------------------------------------------------------------------------------------------------------------------------------------------------------------------------------------------------------------------------------------------------------------------------------------------------------------------------------------------------------------------------------------------------------------------------------------------------------------------------------------------------------------------------------------------------------------------------------------------------------------------------------------------------------------------------------------------------------------------------------------------------------------</w:t>
      </w:r>
    </w:p>
    <w:p w14:paraId="145C6C35" w14:textId="77777777" w:rsidR="00B8122A" w:rsidRPr="00EA0DD8" w:rsidRDefault="00B8122A" w:rsidP="00B8122A">
      <w:pPr>
        <w:tabs>
          <w:tab w:val="left" w:pos="7801"/>
        </w:tabs>
        <w:spacing w:before="67"/>
        <w:rPr>
          <w:rFonts w:ascii="Times New Roman" w:hAnsi="Times New Roman" w:cs="Times New Roman"/>
          <w:b/>
          <w:bCs/>
        </w:rPr>
      </w:pPr>
    </w:p>
    <w:p w14:paraId="38AFD8DD" w14:textId="77777777" w:rsidR="00B8122A" w:rsidRPr="006444F6" w:rsidRDefault="00B8122A" w:rsidP="00B8122A">
      <w:pPr>
        <w:tabs>
          <w:tab w:val="left" w:pos="360"/>
        </w:tabs>
        <w:jc w:val="center"/>
        <w:rPr>
          <w:rFonts w:ascii="Times New Roman" w:hAnsi="Times New Roman" w:cs="Times New Roman"/>
          <w:color w:val="000000"/>
          <w:sz w:val="28"/>
          <w:szCs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5408" behindDoc="0" locked="0" layoutInCell="1" allowOverlap="1" wp14:anchorId="6334F2A7" wp14:editId="0785B6E7">
                <wp:simplePos x="0" y="0"/>
                <wp:positionH relativeFrom="column">
                  <wp:posOffset>782320</wp:posOffset>
                </wp:positionH>
                <wp:positionV relativeFrom="paragraph">
                  <wp:posOffset>38735</wp:posOffset>
                </wp:positionV>
                <wp:extent cx="4572000" cy="1916430"/>
                <wp:effectExtent l="0" t="0" r="19050" b="26670"/>
                <wp:wrapTight wrapText="bothSides">
                  <wp:wrapPolygon edited="0">
                    <wp:start x="0" y="0"/>
                    <wp:lineTo x="0" y="21686"/>
                    <wp:lineTo x="21600" y="21686"/>
                    <wp:lineTo x="21600" y="0"/>
                    <wp:lineTo x="0" y="0"/>
                  </wp:wrapPolygon>
                </wp:wrapTight>
                <wp:docPr id="369251327"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91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324101" w14:textId="77777777" w:rsidR="00B8122A" w:rsidRPr="00077CC1" w:rsidRDefault="00B8122A" w:rsidP="00B8122A">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7F4A657" w14:textId="77777777" w:rsidR="00B8122A" w:rsidRPr="00077CC1" w:rsidRDefault="00B8122A" w:rsidP="00B8122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7F9E55C8" w14:textId="6FF57655" w:rsidR="00B8122A" w:rsidRPr="00077CC1" w:rsidRDefault="00B8122A" w:rsidP="00B8122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476323">
                              <w:rPr>
                                <w:rFonts w:ascii="Times New Roman" w:hAnsi="Times New Roman" w:cs="Times New Roman"/>
                                <w:sz w:val="24"/>
                              </w:rPr>
                              <w:t>8</w:t>
                            </w:r>
                          </w:p>
                          <w:p w14:paraId="784DD55C" w14:textId="2FC65F96" w:rsidR="00B8122A" w:rsidRPr="00476323" w:rsidRDefault="00B8122A" w:rsidP="00B8122A">
                            <w:pPr>
                              <w:pStyle w:val="BodyText"/>
                              <w:rPr>
                                <w:b/>
                                <w:bCs/>
                              </w:rPr>
                            </w:pPr>
                            <w:r>
                              <w:rPr>
                                <w:b/>
                                <w:bCs/>
                              </w:rPr>
                              <w:t xml:space="preserve">  </w:t>
                            </w:r>
                            <w:r w:rsidRPr="00077CC1">
                              <w:rPr>
                                <w:b/>
                                <w:bCs/>
                              </w:rPr>
                              <w:t>TITLE:</w:t>
                            </w:r>
                            <w:r w:rsidR="00476323">
                              <w:t xml:space="preserve"> </w:t>
                            </w:r>
                            <w:r w:rsidR="00476323">
                              <w:rPr>
                                <w:b/>
                                <w:bCs/>
                              </w:rPr>
                              <w:t>Measuring optical power attenuation in plastic optical fiber</w:t>
                            </w:r>
                          </w:p>
                          <w:p w14:paraId="5CFF266D" w14:textId="77777777" w:rsidR="00B8122A" w:rsidRDefault="00B8122A" w:rsidP="00B8122A">
                            <w:pPr>
                              <w:pStyle w:val="BodyText"/>
                              <w:rPr>
                                <w:b/>
                                <w:bCs/>
                              </w:rPr>
                            </w:pPr>
                          </w:p>
                          <w:p w14:paraId="4372151D" w14:textId="77777777" w:rsidR="00B8122A" w:rsidRPr="00077CC1" w:rsidRDefault="00B8122A" w:rsidP="00B8122A">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0AA0DA7F" w14:textId="77777777" w:rsidR="00B8122A" w:rsidRPr="00077CC1" w:rsidRDefault="00B8122A" w:rsidP="00B8122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EAEF42" w14:textId="77777777" w:rsidR="00B8122A" w:rsidRDefault="00B8122A" w:rsidP="00B8122A">
                            <w:pPr>
                              <w:spacing w:before="241"/>
                              <w:rPr>
                                <w:spacing w:val="-57"/>
                                <w:sz w:val="24"/>
                              </w:rPr>
                            </w:pPr>
                          </w:p>
                          <w:p w14:paraId="6AE9AEDC" w14:textId="77777777" w:rsidR="00B8122A" w:rsidRDefault="00B8122A" w:rsidP="00B8122A">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34F2A7" id="_x0000_s1034" type="#_x0000_t202" style="position:absolute;left:0;text-align:left;margin-left:61.6pt;margin-top:3.05pt;width:5in;height:15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" filled="f">
                <v:textbox inset="0,0,0,0">
                  <w:txbxContent>
                    <w:p w14:paraId="59324101" w14:textId="77777777" w:rsidR="00B8122A" w:rsidRPr="00077CC1" w:rsidRDefault="00B8122A" w:rsidP="00B8122A">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7F4A657" w14:textId="77777777" w:rsidR="00B8122A" w:rsidRPr="00077CC1" w:rsidRDefault="00B8122A" w:rsidP="00B8122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7F9E55C8" w14:textId="6FF57655" w:rsidR="00B8122A" w:rsidRPr="00077CC1" w:rsidRDefault="00B8122A" w:rsidP="00B8122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476323">
                        <w:rPr>
                          <w:rFonts w:ascii="Times New Roman" w:hAnsi="Times New Roman" w:cs="Times New Roman"/>
                          <w:sz w:val="24"/>
                        </w:rPr>
                        <w:t>8</w:t>
                      </w:r>
                    </w:p>
                    <w:p w14:paraId="784DD55C" w14:textId="2FC65F96" w:rsidR="00B8122A" w:rsidRPr="00476323" w:rsidRDefault="00B8122A" w:rsidP="00B8122A">
                      <w:pPr>
                        <w:pStyle w:val="BodyText"/>
                        <w:rPr>
                          <w:b/>
                          <w:bCs/>
                        </w:rPr>
                      </w:pPr>
                      <w:r>
                        <w:rPr>
                          <w:b/>
                          <w:bCs/>
                        </w:rPr>
                        <w:t xml:space="preserve">  </w:t>
                      </w:r>
                      <w:r w:rsidRPr="00077CC1">
                        <w:rPr>
                          <w:b/>
                          <w:bCs/>
                        </w:rPr>
                        <w:t>TITLE:</w:t>
                      </w:r>
                      <w:r w:rsidR="00476323">
                        <w:t xml:space="preserve"> </w:t>
                      </w:r>
                      <w:r w:rsidR="00476323">
                        <w:rPr>
                          <w:b/>
                          <w:bCs/>
                        </w:rPr>
                        <w:t>Measuring optical power attenuation in plastic optical fiber</w:t>
                      </w:r>
                    </w:p>
                    <w:p w14:paraId="5CFF266D" w14:textId="77777777" w:rsidR="00B8122A" w:rsidRDefault="00B8122A" w:rsidP="00B8122A">
                      <w:pPr>
                        <w:pStyle w:val="BodyText"/>
                        <w:rPr>
                          <w:b/>
                          <w:bCs/>
                        </w:rPr>
                      </w:pPr>
                    </w:p>
                    <w:p w14:paraId="4372151D" w14:textId="77777777" w:rsidR="00B8122A" w:rsidRPr="00077CC1" w:rsidRDefault="00B8122A" w:rsidP="00B8122A">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0AA0DA7F" w14:textId="77777777" w:rsidR="00B8122A" w:rsidRPr="00077CC1" w:rsidRDefault="00B8122A" w:rsidP="00B8122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EAEF42" w14:textId="77777777" w:rsidR="00B8122A" w:rsidRDefault="00B8122A" w:rsidP="00B8122A">
                      <w:pPr>
                        <w:spacing w:before="241"/>
                        <w:rPr>
                          <w:spacing w:val="-57"/>
                          <w:sz w:val="24"/>
                        </w:rPr>
                      </w:pPr>
                    </w:p>
                    <w:p w14:paraId="6AE9AEDC" w14:textId="77777777" w:rsidR="00B8122A" w:rsidRDefault="00B8122A" w:rsidP="00B8122A">
                      <w:pPr>
                        <w:rPr>
                          <w:sz w:val="24"/>
                        </w:rPr>
                      </w:pPr>
                    </w:p>
                  </w:txbxContent>
                </v:textbox>
                <w10:wrap type="tight"/>
              </v:shape>
            </w:pict>
          </mc:Fallback>
        </mc:AlternateContent>
      </w:r>
    </w:p>
    <w:p w14:paraId="4D1F652F" w14:textId="77777777" w:rsidR="00B8122A" w:rsidRDefault="00B8122A" w:rsidP="00B8122A">
      <w:pPr>
        <w:tabs>
          <w:tab w:val="left" w:pos="7801"/>
        </w:tabs>
        <w:spacing w:before="66"/>
        <w:jc w:val="center"/>
        <w:rPr>
          <w:rFonts w:ascii="Times New Roman" w:hAnsi="Times New Roman" w:cs="Times New Roman"/>
          <w:b/>
          <w:bCs/>
          <w:sz w:val="28"/>
          <w:szCs w:val="28"/>
        </w:rPr>
      </w:pPr>
    </w:p>
    <w:p w14:paraId="4879A02E" w14:textId="77777777" w:rsidR="00B8122A" w:rsidRDefault="00B8122A" w:rsidP="00B8122A">
      <w:pPr>
        <w:tabs>
          <w:tab w:val="left" w:pos="7801"/>
        </w:tabs>
        <w:spacing w:before="66"/>
        <w:jc w:val="center"/>
        <w:rPr>
          <w:rFonts w:ascii="Times New Roman" w:hAnsi="Times New Roman" w:cs="Times New Roman"/>
          <w:b/>
          <w:bCs/>
          <w:sz w:val="28"/>
          <w:szCs w:val="28"/>
        </w:rPr>
      </w:pPr>
    </w:p>
    <w:p w14:paraId="7D02D1F5" w14:textId="77777777" w:rsidR="00B8122A" w:rsidRDefault="00B8122A" w:rsidP="00B8122A">
      <w:pPr>
        <w:tabs>
          <w:tab w:val="left" w:pos="7801"/>
        </w:tabs>
        <w:spacing w:before="66"/>
        <w:jc w:val="center"/>
        <w:rPr>
          <w:rFonts w:ascii="Times New Roman" w:hAnsi="Times New Roman" w:cs="Times New Roman"/>
          <w:b/>
          <w:bCs/>
          <w:sz w:val="28"/>
          <w:szCs w:val="28"/>
        </w:rPr>
      </w:pPr>
    </w:p>
    <w:p w14:paraId="703DAE9E" w14:textId="77777777" w:rsidR="00B8122A" w:rsidRDefault="00B8122A" w:rsidP="00B8122A">
      <w:pPr>
        <w:tabs>
          <w:tab w:val="left" w:pos="7801"/>
        </w:tabs>
        <w:spacing w:before="66"/>
        <w:jc w:val="center"/>
        <w:rPr>
          <w:rFonts w:ascii="Times New Roman" w:hAnsi="Times New Roman" w:cs="Times New Roman"/>
          <w:b/>
          <w:bCs/>
          <w:sz w:val="28"/>
          <w:szCs w:val="28"/>
        </w:rPr>
      </w:pPr>
    </w:p>
    <w:p w14:paraId="0960E51A" w14:textId="77777777" w:rsidR="00B8122A" w:rsidRDefault="00B8122A" w:rsidP="00B8122A">
      <w:pPr>
        <w:tabs>
          <w:tab w:val="left" w:pos="7801"/>
        </w:tabs>
        <w:spacing w:before="66"/>
        <w:jc w:val="center"/>
        <w:rPr>
          <w:rFonts w:ascii="Times New Roman" w:hAnsi="Times New Roman" w:cs="Times New Roman"/>
          <w:b/>
          <w:bCs/>
          <w:sz w:val="28"/>
          <w:szCs w:val="28"/>
        </w:rPr>
      </w:pPr>
    </w:p>
    <w:p w14:paraId="6541DA1B" w14:textId="77777777" w:rsidR="00B8122A" w:rsidRPr="006444F6" w:rsidRDefault="00B8122A" w:rsidP="00B8122A">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2A591879" w14:textId="77777777" w:rsidR="00B8122A" w:rsidRDefault="00B8122A" w:rsidP="00B8122A">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370CAB8E" w14:textId="77777777" w:rsidR="00B8122A" w:rsidRPr="006F0ACF" w:rsidRDefault="00B8122A" w:rsidP="00B8122A">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B8122A" w:rsidRPr="006444F6" w14:paraId="75E985A5" w14:textId="77777777" w:rsidTr="00941B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7C1E3901"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2E7DD413"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2C3DA85B"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54708186"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B25E30B"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77841660"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215B6AF8"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4B237CF1"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2B7D030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B8122A" w:rsidRPr="006444F6" w14:paraId="6DC3BE40"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AB8F8F0"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4532DB8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B1D1A7E"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68E3A0D"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0955DC3E"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3DEEEFFE"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1279C95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652D5E20"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1880DDD3"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2CAA638"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53577F85"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5EC3EE9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DA56942"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8122A" w:rsidRPr="006444F6" w14:paraId="299896B9"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09667CB6"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3BCB157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903CE78"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2214DA0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14FD82A2"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5C8941E3"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18B194C8"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6FA58509"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3BED95F1"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249E192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603744B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353AA4C"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7BB8F794" w14:textId="77777777" w:rsidR="00B8122A" w:rsidRPr="006444F6" w:rsidRDefault="00B8122A"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01FEDE08"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8122A" w:rsidRPr="006444F6" w14:paraId="0CF3B508" w14:textId="77777777" w:rsidTr="00941B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5DDB0B6D"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37524BBC"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B303DC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4BF6E10"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2EEE2312"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00C4396B"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02DB631D"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35760D9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8122A" w:rsidRPr="006444F6" w14:paraId="262B455B" w14:textId="77777777" w:rsidTr="00941B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C7498FE"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201E451B"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44DE7F6"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7BC8A952"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C14B0A3"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20C9552D"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6D571C4" w14:textId="77777777" w:rsidR="00B8122A" w:rsidRPr="006444F6" w:rsidRDefault="00B8122A" w:rsidP="00941B46">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257A64EA"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637E3062"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7B131576" w14:textId="77777777" w:rsidR="00B8122A" w:rsidRPr="006444F6" w:rsidRDefault="00B8122A" w:rsidP="00941B46">
            <w:pPr>
              <w:widowControl w:val="0"/>
              <w:autoSpaceDE w:val="0"/>
              <w:autoSpaceDN w:val="0"/>
              <w:spacing w:after="0" w:line="240" w:lineRule="auto"/>
              <w:rPr>
                <w:rFonts w:ascii="Times New Roman" w:eastAsia="Times New Roman" w:hAnsi="Times New Roman" w:cs="Times New Roman"/>
                <w:i/>
                <w:sz w:val="20"/>
                <w:szCs w:val="20"/>
              </w:rPr>
            </w:pPr>
          </w:p>
        </w:tc>
      </w:tr>
      <w:tr w:rsidR="00B8122A" w:rsidRPr="006444F6" w14:paraId="6AC90EF4" w14:textId="77777777" w:rsidTr="00941B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651086B4" w14:textId="77777777" w:rsidR="00B8122A" w:rsidRPr="006444F6" w:rsidRDefault="00B8122A"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460C8EA4" w14:textId="77777777" w:rsidR="00B8122A" w:rsidRPr="006444F6" w:rsidRDefault="00B8122A" w:rsidP="00941B46">
            <w:pPr>
              <w:widowControl w:val="0"/>
              <w:autoSpaceDE w:val="0"/>
              <w:autoSpaceDN w:val="0"/>
              <w:spacing w:after="0" w:line="240" w:lineRule="auto"/>
              <w:rPr>
                <w:rFonts w:ascii="Times New Roman" w:eastAsia="Times New Roman" w:hAnsi="Times New Roman" w:cs="Times New Roman"/>
                <w:i/>
                <w:sz w:val="20"/>
                <w:szCs w:val="20"/>
              </w:rPr>
            </w:pPr>
          </w:p>
        </w:tc>
      </w:tr>
    </w:tbl>
    <w:p w14:paraId="3E4F9DA1" w14:textId="77777777" w:rsidR="00B8122A" w:rsidRDefault="00B8122A" w:rsidP="00B8122A">
      <w:pPr>
        <w:tabs>
          <w:tab w:val="left" w:pos="7801"/>
        </w:tabs>
        <w:spacing w:before="66"/>
        <w:jc w:val="center"/>
        <w:rPr>
          <w:rFonts w:ascii="Times New Roman" w:hAnsi="Times New Roman" w:cs="Times New Roman"/>
          <w:b/>
          <w:bCs/>
          <w:sz w:val="28"/>
          <w:szCs w:val="28"/>
        </w:rPr>
      </w:pPr>
    </w:p>
    <w:p w14:paraId="0F5EEE0D" w14:textId="77777777" w:rsidR="00B8122A" w:rsidRDefault="00B8122A" w:rsidP="00B8122A">
      <w:pPr>
        <w:tabs>
          <w:tab w:val="left" w:pos="7801"/>
        </w:tabs>
        <w:spacing w:before="66"/>
        <w:jc w:val="center"/>
        <w:rPr>
          <w:rFonts w:ascii="Times New Roman" w:hAnsi="Times New Roman" w:cs="Times New Roman"/>
          <w:b/>
          <w:bCs/>
          <w:sz w:val="28"/>
          <w:szCs w:val="28"/>
        </w:rPr>
      </w:pPr>
    </w:p>
    <w:p w14:paraId="7AF87960" w14:textId="77777777" w:rsidR="001A38FB" w:rsidRDefault="001A38FB" w:rsidP="00B8122A">
      <w:pPr>
        <w:tabs>
          <w:tab w:val="left" w:pos="7801"/>
        </w:tabs>
        <w:spacing w:before="66"/>
        <w:jc w:val="center"/>
        <w:rPr>
          <w:rFonts w:ascii="Times New Roman" w:hAnsi="Times New Roman" w:cs="Times New Roman"/>
          <w:b/>
          <w:bCs/>
          <w:sz w:val="28"/>
          <w:szCs w:val="28"/>
        </w:rPr>
      </w:pPr>
    </w:p>
    <w:p w14:paraId="1AFB9786" w14:textId="77777777" w:rsidR="0047347B" w:rsidRDefault="0047347B" w:rsidP="0047347B">
      <w:pPr>
        <w:jc w:val="center"/>
        <w:rPr>
          <w:rFonts w:ascii="Times New Roman" w:hAnsi="Times New Roman" w:cs="Times New Roman"/>
          <w:b/>
          <w:sz w:val="28"/>
        </w:rPr>
      </w:pPr>
      <w:r w:rsidRPr="004B4218">
        <w:rPr>
          <w:rFonts w:ascii="Times New Roman" w:hAnsi="Times New Roman" w:cs="Times New Roman"/>
          <w:b/>
          <w:sz w:val="28"/>
        </w:rPr>
        <w:lastRenderedPageBreak/>
        <w:t>Experiment No.</w:t>
      </w:r>
      <w:r>
        <w:rPr>
          <w:rFonts w:ascii="Times New Roman" w:hAnsi="Times New Roman" w:cs="Times New Roman"/>
          <w:b/>
          <w:sz w:val="28"/>
        </w:rPr>
        <w:t xml:space="preserve">: </w:t>
      </w:r>
      <w:r>
        <w:rPr>
          <w:rFonts w:ascii="Times New Roman" w:hAnsi="Times New Roman" w:cs="Times New Roman"/>
          <w:b/>
          <w:sz w:val="28"/>
        </w:rPr>
        <w:t>08</w:t>
      </w:r>
    </w:p>
    <w:p w14:paraId="5E9B48E4" w14:textId="65737FD2" w:rsidR="00F252C7" w:rsidRPr="00F252C7" w:rsidRDefault="00F252C7" w:rsidP="00F252C7">
      <w:pPr>
        <w:jc w:val="both"/>
        <w:rPr>
          <w:rFonts w:ascii="Times New Roman" w:hAnsi="Times New Roman" w:cs="Times New Roman"/>
          <w:b/>
          <w:sz w:val="24"/>
          <w:szCs w:val="24"/>
          <w:u w:val="single"/>
        </w:rPr>
      </w:pPr>
      <w:r w:rsidRPr="00F252C7">
        <w:rPr>
          <w:rFonts w:ascii="Times New Roman" w:hAnsi="Times New Roman" w:cs="Times New Roman"/>
          <w:b/>
          <w:sz w:val="24"/>
          <w:szCs w:val="24"/>
          <w:u w:val="single"/>
        </w:rPr>
        <w:t>MEASURING OPTICAL POWER ATTENUATION IN PLASTIC OPTICAL FIBER</w:t>
      </w:r>
    </w:p>
    <w:p w14:paraId="27FDF1E1" w14:textId="6BBAFDEF" w:rsidR="00F252C7" w:rsidRPr="00F252C7" w:rsidRDefault="00F252C7" w:rsidP="00F252C7">
      <w:pPr>
        <w:jc w:val="both"/>
        <w:rPr>
          <w:rFonts w:ascii="Times New Roman" w:hAnsi="Times New Roman" w:cs="Times New Roman"/>
          <w:sz w:val="24"/>
          <w:szCs w:val="24"/>
          <w:lang w:val="en-IN"/>
        </w:rPr>
      </w:pPr>
      <w:r w:rsidRPr="00F252C7">
        <w:rPr>
          <w:rFonts w:ascii="Times New Roman" w:hAnsi="Times New Roman" w:cs="Times New Roman"/>
          <w:b/>
          <w:sz w:val="24"/>
          <w:szCs w:val="24"/>
          <w:u w:val="single"/>
        </w:rPr>
        <w:t>Aim:</w:t>
      </w:r>
      <w:r w:rsidRPr="00F252C7">
        <w:rPr>
          <w:rFonts w:ascii="Times New Roman" w:hAnsi="Times New Roman" w:cs="Times New Roman"/>
          <w:b/>
          <w:sz w:val="24"/>
          <w:szCs w:val="24"/>
        </w:rPr>
        <w:t xml:space="preserve"> - </w:t>
      </w:r>
      <w:r w:rsidRPr="00F252C7">
        <w:rPr>
          <w:rFonts w:ascii="Times New Roman" w:hAnsi="Times New Roman" w:cs="Times New Roman"/>
          <w:bCs/>
          <w:sz w:val="24"/>
          <w:szCs w:val="24"/>
        </w:rPr>
        <w:t>To</w:t>
      </w:r>
      <w:r w:rsidRPr="00F252C7">
        <w:rPr>
          <w:rFonts w:ascii="Times New Roman" w:hAnsi="Times New Roman" w:cs="Times New Roman"/>
          <w:bCs/>
          <w:sz w:val="24"/>
          <w:szCs w:val="24"/>
          <w:lang w:val="en-IN"/>
        </w:rPr>
        <w:t xml:space="preserve"> </w:t>
      </w:r>
      <w:r w:rsidRPr="00F252C7">
        <w:rPr>
          <w:rFonts w:ascii="Times New Roman" w:hAnsi="Times New Roman" w:cs="Times New Roman"/>
          <w:sz w:val="24"/>
          <w:szCs w:val="24"/>
          <w:lang w:val="en-IN"/>
        </w:rPr>
        <w:t>measure the optical power attenuation in a plastic optical fibre using an optical source and a power meter.</w:t>
      </w:r>
    </w:p>
    <w:p w14:paraId="543504CD" w14:textId="77777777" w:rsidR="00F252C7" w:rsidRDefault="00F252C7" w:rsidP="00F252C7">
      <w:pPr>
        <w:jc w:val="both"/>
        <w:rPr>
          <w:rFonts w:ascii="Times New Roman" w:hAnsi="Times New Roman" w:cs="Times New Roman"/>
          <w:bCs/>
          <w:sz w:val="24"/>
          <w:szCs w:val="24"/>
        </w:rPr>
      </w:pPr>
      <w:r w:rsidRPr="00F252C7">
        <w:rPr>
          <w:rFonts w:ascii="Times New Roman" w:hAnsi="Times New Roman" w:cs="Times New Roman"/>
          <w:b/>
          <w:sz w:val="24"/>
          <w:szCs w:val="24"/>
          <w:u w:val="single"/>
        </w:rPr>
        <w:t>Apparatus</w:t>
      </w:r>
      <w:r w:rsidRPr="00F252C7">
        <w:rPr>
          <w:rFonts w:ascii="Times New Roman" w:hAnsi="Times New Roman" w:cs="Times New Roman"/>
          <w:bCs/>
          <w:sz w:val="24"/>
          <w:szCs w:val="24"/>
        </w:rPr>
        <w:t>: Plastic optical fiber, Optical power source (LED or laser diode), Optical power meter, Optical connectors and couplers, Ruler or measuring tap, Cutting tools (for fiber length adjustment).</w:t>
      </w:r>
    </w:p>
    <w:p w14:paraId="14BA6822" w14:textId="606A2E18" w:rsidR="00966EAB" w:rsidRDefault="00F252C7" w:rsidP="00F252C7">
      <w:pPr>
        <w:jc w:val="both"/>
        <w:rPr>
          <w:rFonts w:ascii="Times New Roman" w:hAnsi="Times New Roman" w:cs="Times New Roman"/>
          <w:sz w:val="24"/>
          <w:szCs w:val="24"/>
        </w:rPr>
      </w:pPr>
      <w:r w:rsidRPr="00F252C7">
        <w:rPr>
          <w:rFonts w:ascii="Times New Roman" w:hAnsi="Times New Roman" w:cs="Times New Roman"/>
          <w:b/>
          <w:bCs/>
          <w:sz w:val="24"/>
          <w:szCs w:val="24"/>
          <w:u w:val="single"/>
          <w:lang w:val="en-IN"/>
        </w:rPr>
        <w:t>Theory</w:t>
      </w:r>
      <w:r w:rsidRPr="00F252C7">
        <w:rPr>
          <w:rFonts w:ascii="Times New Roman" w:hAnsi="Times New Roman" w:cs="Times New Roman"/>
          <w:b/>
          <w:bCs/>
          <w:sz w:val="24"/>
          <w:szCs w:val="24"/>
          <w:lang w:val="en-IN"/>
        </w:rPr>
        <w:t>:</w:t>
      </w:r>
      <w:r w:rsidRPr="00F252C7">
        <w:rPr>
          <w:rFonts w:ascii="Times New Roman" w:hAnsi="Times New Roman" w:cs="Times New Roman"/>
          <w:sz w:val="24"/>
          <w:szCs w:val="24"/>
          <w:lang w:val="en-IN"/>
        </w:rPr>
        <w:t xml:space="preserve"> </w:t>
      </w:r>
      <w:r w:rsidRPr="00F252C7">
        <w:rPr>
          <w:rFonts w:ascii="Times New Roman" w:hAnsi="Times New Roman" w:cs="Times New Roman"/>
          <w:sz w:val="24"/>
          <w:szCs w:val="24"/>
        </w:rPr>
        <w:t xml:space="preserve">Plastic fiber works in the same manner as glass optical fiber but uses plastic instead of glass and usually has a much larger core area. The large core area and easy-to-cut and terminate properties of plastic optical fiber have long held the promise of a low cost, easy to install communications medium that offers all the benefits of optical fiber with the ease of termination of copper. By contrast, glass fiber requires highly trained technicians and expensive equipment; this is a major difference, and one of the reasons for interest in plastic fiber for the do-it-yourself installations of homes and small offices. A significant inhibitor to wider use of optical links in this environment is the high cost of installation compared with the more reasonable cost of hardware and raw materials. Both step index and graded index plastic fiber are available, although only step index is considered a commercial product at this time. While there are many potential plastics that could be considered, the most commonly used is Poly (Methy1 </w:t>
      </w:r>
      <w:proofErr w:type="spellStart"/>
      <w:r w:rsidRPr="00F252C7">
        <w:rPr>
          <w:rFonts w:ascii="Times New Roman" w:hAnsi="Times New Roman" w:cs="Times New Roman"/>
          <w:sz w:val="24"/>
          <w:szCs w:val="24"/>
        </w:rPr>
        <w:t>MethylAcrylate</w:t>
      </w:r>
      <w:proofErr w:type="spellEnd"/>
      <w:r w:rsidRPr="00F252C7">
        <w:rPr>
          <w:rFonts w:ascii="Times New Roman" w:hAnsi="Times New Roman" w:cs="Times New Roman"/>
          <w:sz w:val="24"/>
          <w:szCs w:val="24"/>
        </w:rPr>
        <w:t>) or PMMA. Attenuation is very high compared with glass fiber at all wavelengths. PMMA has attenuation minima occurring at 570 nm (yellow) , 520 nm (green), and 650 nm (red) as shown in Figure below. Both 650 nm (red) and 520 nm (green) devices have long been available and they found in the laboratory</w:t>
      </w:r>
      <w:r w:rsidR="00966EAB">
        <w:rPr>
          <w:rFonts w:ascii="Times New Roman" w:hAnsi="Times New Roman" w:cs="Times New Roman"/>
          <w:sz w:val="24"/>
          <w:szCs w:val="24"/>
        </w:rPr>
        <w:t>.</w:t>
      </w:r>
    </w:p>
    <w:p w14:paraId="10F4A8AF" w14:textId="55AFE507" w:rsidR="00966EAB" w:rsidRDefault="00966EAB" w:rsidP="00966EAB">
      <w:pPr>
        <w:jc w:val="center"/>
        <w:rPr>
          <w:rFonts w:ascii="Times New Roman" w:hAnsi="Times New Roman" w:cs="Times New Roman"/>
          <w:sz w:val="24"/>
          <w:szCs w:val="24"/>
          <w:lang w:val="en-IN"/>
        </w:rPr>
      </w:pPr>
      <w:r w:rsidRPr="00966EAB">
        <w:rPr>
          <w:rFonts w:ascii="Times New Roman" w:hAnsi="Times New Roman" w:cs="Times New Roman"/>
          <w:sz w:val="24"/>
          <w:szCs w:val="24"/>
          <w:lang w:val="en-IN"/>
        </w:rPr>
        <w:drawing>
          <wp:inline distT="0" distB="0" distL="0" distR="0" wp14:anchorId="57F2271E" wp14:editId="6B6F69EF">
            <wp:extent cx="3590925" cy="2389838"/>
            <wp:effectExtent l="0" t="0" r="0" b="0"/>
            <wp:docPr id="197290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0607" name=""/>
                    <pic:cNvPicPr/>
                  </pic:nvPicPr>
                  <pic:blipFill>
                    <a:blip r:embed="rId77"/>
                    <a:stretch>
                      <a:fillRect/>
                    </a:stretch>
                  </pic:blipFill>
                  <pic:spPr>
                    <a:xfrm>
                      <a:off x="0" y="0"/>
                      <a:ext cx="3601610" cy="2396949"/>
                    </a:xfrm>
                    <a:prstGeom prst="rect">
                      <a:avLst/>
                    </a:prstGeom>
                  </pic:spPr>
                </pic:pic>
              </a:graphicData>
            </a:graphic>
          </wp:inline>
        </w:drawing>
      </w:r>
    </w:p>
    <w:p w14:paraId="6B3D4AA3" w14:textId="027CA626" w:rsidR="00966EAB" w:rsidRDefault="005427FC" w:rsidP="006422EF">
      <w:pPr>
        <w:jc w:val="both"/>
        <w:rPr>
          <w:rFonts w:ascii="Times New Roman" w:hAnsi="Times New Roman" w:cs="Times New Roman"/>
          <w:sz w:val="24"/>
          <w:szCs w:val="24"/>
          <w:lang w:val="en-IN"/>
        </w:rPr>
      </w:pPr>
      <w:r w:rsidRPr="0067390D">
        <w:rPr>
          <w:rFonts w:ascii="Times New Roman" w:hAnsi="Times New Roman" w:cs="Times New Roman"/>
          <w:b/>
          <w:bCs/>
          <w:sz w:val="24"/>
          <w:szCs w:val="24"/>
        </w:rPr>
        <w:t>Figure</w:t>
      </w:r>
      <w:r w:rsidR="0067390D" w:rsidRPr="0067390D">
        <w:rPr>
          <w:rFonts w:ascii="Times New Roman" w:hAnsi="Times New Roman" w:cs="Times New Roman"/>
          <w:b/>
          <w:bCs/>
          <w:sz w:val="24"/>
          <w:szCs w:val="24"/>
        </w:rPr>
        <w:t xml:space="preserve"> </w:t>
      </w:r>
      <w:r w:rsidRPr="0067390D">
        <w:rPr>
          <w:rFonts w:ascii="Times New Roman" w:hAnsi="Times New Roman" w:cs="Times New Roman"/>
          <w:b/>
          <w:bCs/>
          <w:sz w:val="24"/>
          <w:szCs w:val="24"/>
        </w:rPr>
        <w:t>1</w:t>
      </w:r>
      <w:r w:rsidR="0067390D" w:rsidRPr="0067390D">
        <w:rPr>
          <w:rFonts w:ascii="Times New Roman" w:hAnsi="Times New Roman" w:cs="Times New Roman"/>
          <w:b/>
          <w:bCs/>
          <w:sz w:val="24"/>
          <w:szCs w:val="24"/>
        </w:rPr>
        <w:t>2</w:t>
      </w:r>
      <w:r w:rsidRPr="0067390D">
        <w:rPr>
          <w:rFonts w:ascii="Times New Roman" w:hAnsi="Times New Roman" w:cs="Times New Roman"/>
          <w:b/>
          <w:bCs/>
          <w:sz w:val="24"/>
          <w:szCs w:val="24"/>
        </w:rPr>
        <w:t>:</w:t>
      </w:r>
      <w:r>
        <w:rPr>
          <w:rFonts w:ascii="Times New Roman" w:hAnsi="Times New Roman" w:cs="Times New Roman"/>
          <w:sz w:val="24"/>
          <w:szCs w:val="24"/>
        </w:rPr>
        <w:t xml:space="preserve"> </w:t>
      </w:r>
      <w:r w:rsidR="00966EAB" w:rsidRPr="00966EAB">
        <w:rPr>
          <w:rFonts w:ascii="Times New Roman" w:hAnsi="Times New Roman" w:cs="Times New Roman"/>
          <w:sz w:val="24"/>
          <w:szCs w:val="24"/>
        </w:rPr>
        <w:t>Plastic fiber links are also used with visible light sources around 570 nm to 650 nm wavelength; this makes alignment of the fibers easier to perform,</w:t>
      </w:r>
      <w:r w:rsidR="00966EAB" w:rsidRPr="00966EAB">
        <w:t xml:space="preserve"> </w:t>
      </w:r>
      <w:r w:rsidR="00966EAB" w:rsidRPr="00966EAB">
        <w:rPr>
          <w:rFonts w:ascii="Times New Roman" w:hAnsi="Times New Roman" w:cs="Times New Roman"/>
          <w:sz w:val="24"/>
          <w:szCs w:val="24"/>
        </w:rPr>
        <w:t>and high-power visible sources are readily available at low cost. Table 1 shows typical specifications of POF used for communication applications.</w:t>
      </w:r>
    </w:p>
    <w:p w14:paraId="4FF82818" w14:textId="77777777" w:rsidR="00F252C7" w:rsidRDefault="00F252C7" w:rsidP="00F252C7">
      <w:pPr>
        <w:jc w:val="both"/>
        <w:rPr>
          <w:rFonts w:ascii="Times New Roman" w:hAnsi="Times New Roman" w:cs="Times New Roman"/>
          <w:sz w:val="24"/>
          <w:szCs w:val="24"/>
          <w:lang w:val="en-IN"/>
        </w:rPr>
      </w:pPr>
    </w:p>
    <w:p w14:paraId="707729B0" w14:textId="77777777" w:rsidR="0007019D" w:rsidRDefault="0007019D" w:rsidP="00F252C7">
      <w:pPr>
        <w:jc w:val="both"/>
        <w:rPr>
          <w:rFonts w:ascii="Times New Roman" w:hAnsi="Times New Roman" w:cs="Times New Roman"/>
          <w:sz w:val="24"/>
          <w:szCs w:val="24"/>
          <w:lang w:val="en-IN"/>
        </w:rPr>
      </w:pPr>
    </w:p>
    <w:p w14:paraId="096E2CAC" w14:textId="77777777" w:rsidR="00F252C7" w:rsidRPr="0007019D" w:rsidRDefault="00F252C7" w:rsidP="00F252C7">
      <w:pPr>
        <w:jc w:val="both"/>
        <w:rPr>
          <w:rFonts w:ascii="Times New Roman" w:hAnsi="Times New Roman" w:cs="Times New Roman"/>
          <w:sz w:val="24"/>
          <w:szCs w:val="24"/>
          <w:u w:val="single"/>
          <w:lang w:val="en-IN"/>
        </w:rPr>
      </w:pPr>
      <w:r w:rsidRPr="00F252C7">
        <w:rPr>
          <w:rFonts w:ascii="Times New Roman" w:hAnsi="Times New Roman" w:cs="Times New Roman"/>
          <w:b/>
          <w:bCs/>
          <w:sz w:val="24"/>
          <w:szCs w:val="24"/>
          <w:u w:val="single"/>
          <w:lang w:val="en-IN"/>
        </w:rPr>
        <w:t>Formula:</w:t>
      </w:r>
      <w:r w:rsidRPr="00F252C7">
        <w:rPr>
          <w:rFonts w:ascii="Times New Roman" w:hAnsi="Times New Roman" w:cs="Times New Roman"/>
          <w:sz w:val="24"/>
          <w:szCs w:val="24"/>
          <w:u w:val="single"/>
          <w:lang w:val="en-IN"/>
        </w:rPr>
        <w:t xml:space="preserve"> </w:t>
      </w:r>
    </w:p>
    <w:p w14:paraId="2B7B0B8D" w14:textId="5A5C19CA" w:rsidR="00966EAB" w:rsidRDefault="00966EAB" w:rsidP="00F252C7">
      <w:pPr>
        <w:jc w:val="both"/>
        <w:rPr>
          <w:rFonts w:ascii="Times New Roman" w:hAnsi="Times New Roman" w:cs="Times New Roman"/>
          <w:sz w:val="24"/>
          <w:szCs w:val="24"/>
        </w:rPr>
      </w:pPr>
      <w:r w:rsidRPr="00966EAB">
        <w:rPr>
          <w:rFonts w:ascii="Times New Roman" w:hAnsi="Times New Roman" w:cs="Times New Roman"/>
          <w:sz w:val="24"/>
          <w:szCs w:val="24"/>
        </w:rPr>
        <w:t>In general, the output power from a fiber cable at a given length is defined by the equation:</w:t>
      </w:r>
    </w:p>
    <w:p w14:paraId="65209639" w14:textId="41FB958D" w:rsidR="00966EAB" w:rsidRPr="00F252C7" w:rsidRDefault="00966EAB" w:rsidP="00F252C7">
      <w:pPr>
        <w:jc w:val="both"/>
        <w:rPr>
          <w:rFonts w:ascii="Times New Roman" w:hAnsi="Times New Roman" w:cs="Times New Roman"/>
          <w:sz w:val="36"/>
          <w:szCs w:val="36"/>
        </w:rPr>
      </w:pPr>
      <m:oMathPara>
        <m:oMath>
          <m:r>
            <w:rPr>
              <w:rFonts w:ascii="Cambria Math" w:hAnsi="Cambria Math" w:cs="Times New Roman"/>
              <w:sz w:val="36"/>
              <w:szCs w:val="36"/>
            </w:rPr>
            <m:t xml:space="preserve">α= </m:t>
          </m:r>
          <m:f>
            <m:fPr>
              <m:ctrlPr>
                <w:rPr>
                  <w:rFonts w:ascii="Cambria Math" w:hAnsi="Cambria Math" w:cs="Times New Roman"/>
                  <w:i/>
                  <w:sz w:val="36"/>
                  <w:szCs w:val="36"/>
                </w:rPr>
              </m:ctrlPr>
            </m:fPr>
            <m:num>
              <m:r>
                <w:rPr>
                  <w:rFonts w:ascii="Cambria Math" w:hAnsi="Cambria Math" w:cs="Times New Roman"/>
                  <w:sz w:val="36"/>
                  <w:szCs w:val="36"/>
                </w:rPr>
                <m:t>10</m:t>
              </m:r>
            </m:num>
            <m:den>
              <m:r>
                <w:rPr>
                  <w:rFonts w:ascii="Cambria Math" w:hAnsi="Cambria Math" w:cs="Times New Roman"/>
                  <w:sz w:val="36"/>
                  <w:szCs w:val="36"/>
                </w:rPr>
                <m:t>L</m:t>
              </m:r>
            </m:den>
          </m:f>
          <m:r>
            <w:rPr>
              <w:rFonts w:ascii="Cambria Math" w:hAnsi="Cambria Math" w:cs="Times New Roman"/>
              <w:sz w:val="36"/>
              <w:szCs w:val="36"/>
            </w:rPr>
            <m:t xml:space="preserve"> </m:t>
          </m:r>
          <m:func>
            <m:funcPr>
              <m:ctrlPr>
                <w:rPr>
                  <w:rFonts w:ascii="Cambria Math" w:hAnsi="Cambria Math" w:cs="Times New Roman"/>
                  <w:i/>
                  <w:sz w:val="36"/>
                  <w:szCs w:val="36"/>
                </w:rPr>
              </m:ctrlPr>
            </m:funcPr>
            <m:fName>
              <m:sSub>
                <m:sSubPr>
                  <m:ctrlPr>
                    <w:rPr>
                      <w:rFonts w:ascii="Cambria Math" w:hAnsi="Cambria Math" w:cs="Times New Roman"/>
                      <w:i/>
                      <w:sz w:val="36"/>
                      <w:szCs w:val="36"/>
                    </w:rPr>
                  </m:ctrlPr>
                </m:sSubPr>
                <m:e>
                  <m:r>
                    <m:rPr>
                      <m:sty m:val="p"/>
                    </m:rPr>
                    <w:rPr>
                      <w:rFonts w:ascii="Cambria Math" w:hAnsi="Cambria Math" w:cs="Times New Roman"/>
                      <w:sz w:val="36"/>
                      <w:szCs w:val="36"/>
                    </w:rPr>
                    <m:t>log</m:t>
                  </m:r>
                </m:e>
                <m:sub>
                  <m:r>
                    <w:rPr>
                      <w:rFonts w:ascii="Cambria Math" w:hAnsi="Cambria Math" w:cs="Times New Roman"/>
                      <w:sz w:val="36"/>
                      <w:szCs w:val="36"/>
                    </w:rPr>
                    <m:t>10</m:t>
                  </m:r>
                </m:sub>
              </m:sSub>
            </m:fName>
            <m:e>
              <m:d>
                <m:dPr>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in</m:t>
                          </m:r>
                        </m:sub>
                      </m:sSub>
                    </m:num>
                    <m:den>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out</m:t>
                          </m:r>
                        </m:sub>
                      </m:sSub>
                    </m:den>
                  </m:f>
                </m:e>
              </m:d>
            </m:e>
          </m:func>
        </m:oMath>
      </m:oMathPara>
    </w:p>
    <w:p w14:paraId="62B47788" w14:textId="63255877" w:rsidR="00F252C7" w:rsidRPr="00F252C7" w:rsidRDefault="00F252C7" w:rsidP="00F252C7">
      <w:pPr>
        <w:jc w:val="both"/>
        <w:rPr>
          <w:rFonts w:ascii="Times New Roman" w:hAnsi="Times New Roman" w:cs="Times New Roman"/>
          <w:sz w:val="24"/>
          <w:szCs w:val="24"/>
          <w:lang w:val="en-IN"/>
        </w:rPr>
      </w:pPr>
      <w:r w:rsidRPr="00F252C7">
        <w:rPr>
          <w:rFonts w:ascii="Times New Roman" w:hAnsi="Times New Roman" w:cs="Times New Roman"/>
          <w:sz w:val="24"/>
          <w:szCs w:val="24"/>
          <w:lang w:val="en-IN"/>
        </w:rPr>
        <w:t>Where:</w:t>
      </w:r>
      <w:r w:rsidR="00966EAB">
        <w:rPr>
          <w:rFonts w:ascii="Times New Roman" w:hAnsi="Times New Roman" w:cs="Times New Roman"/>
          <w:sz w:val="24"/>
          <w:szCs w:val="24"/>
          <w:lang w:val="en-IN"/>
        </w:rPr>
        <w:t xml:space="preserve"> </w:t>
      </w:r>
    </w:p>
    <w:p w14:paraId="405A8D53" w14:textId="3BD17AA6" w:rsidR="00F252C7" w:rsidRPr="00F252C7" w:rsidRDefault="00966EAB" w:rsidP="00F252C7">
      <w:pPr>
        <w:numPr>
          <w:ilvl w:val="0"/>
          <w:numId w:val="35"/>
        </w:numPr>
        <w:jc w:val="both"/>
        <w:rPr>
          <w:rFonts w:ascii="Times New Roman" w:hAnsi="Times New Roman" w:cs="Times New Roman"/>
          <w:sz w:val="24"/>
          <w:szCs w:val="24"/>
          <w:lang w:val="en-IN"/>
        </w:rPr>
      </w:pPr>
      <m:oMath>
        <m:r>
          <w:rPr>
            <w:rFonts w:ascii="Cambria Math" w:hAnsi="Cambria Math" w:cs="Times New Roman"/>
            <w:sz w:val="24"/>
            <w:szCs w:val="24"/>
          </w:rPr>
          <m:t>α</m:t>
        </m:r>
      </m:oMath>
      <w:r w:rsidRPr="00966EAB">
        <w:rPr>
          <w:rFonts w:ascii="Times New Roman" w:hAnsi="Times New Roman" w:cs="Times New Roman"/>
          <w:sz w:val="24"/>
          <w:szCs w:val="24"/>
          <w:lang w:val="en-IN"/>
        </w:rPr>
        <w:t xml:space="preserve">  </w:t>
      </w:r>
      <w:r w:rsidR="00F252C7" w:rsidRPr="00F252C7">
        <w:rPr>
          <w:rFonts w:ascii="Times New Roman" w:hAnsi="Times New Roman" w:cs="Times New Roman"/>
          <w:sz w:val="24"/>
          <w:szCs w:val="24"/>
          <w:lang w:val="en-IN"/>
        </w:rPr>
        <w:t>= Attenuation (dB/m)</w:t>
      </w:r>
    </w:p>
    <w:p w14:paraId="6CEC78B9" w14:textId="391CD22E" w:rsidR="00F252C7" w:rsidRPr="00F252C7" w:rsidRDefault="00966EAB" w:rsidP="00F252C7">
      <w:pPr>
        <w:numPr>
          <w:ilvl w:val="0"/>
          <w:numId w:val="35"/>
        </w:numPr>
        <w:jc w:val="both"/>
        <w:rPr>
          <w:rFonts w:ascii="Times New Roman" w:hAnsi="Times New Roman" w:cs="Times New Roman"/>
          <w:sz w:val="24"/>
          <w:szCs w:val="24"/>
          <w:lang w:val="en-IN"/>
        </w:rPr>
      </w:pPr>
      <w:r w:rsidRPr="000D17B2">
        <w:rPr>
          <w:rFonts w:ascii="Times New Roman" w:hAnsi="Times New Roman" w:cs="Times New Roman"/>
          <w:i/>
          <w:iCs/>
          <w:sz w:val="24"/>
          <w:szCs w:val="24"/>
          <w:lang w:val="en-IN"/>
        </w:rPr>
        <w:t>P</w:t>
      </w:r>
      <w:r w:rsidRPr="000D17B2">
        <w:rPr>
          <w:rFonts w:ascii="Times New Roman" w:hAnsi="Times New Roman" w:cs="Times New Roman"/>
          <w:i/>
          <w:iCs/>
          <w:sz w:val="24"/>
          <w:szCs w:val="24"/>
          <w:vertAlign w:val="subscript"/>
          <w:lang w:val="en-IN"/>
        </w:rPr>
        <w:t>in</w:t>
      </w:r>
      <w:r w:rsidRPr="00966EAB">
        <w:rPr>
          <w:rFonts w:ascii="Times New Roman" w:hAnsi="Times New Roman" w:cs="Times New Roman"/>
          <w:sz w:val="24"/>
          <w:szCs w:val="24"/>
          <w:vertAlign w:val="subscript"/>
          <w:lang w:val="en-IN"/>
        </w:rPr>
        <w:t xml:space="preserve"> </w:t>
      </w:r>
      <w:r w:rsidR="00F252C7" w:rsidRPr="00F252C7">
        <w:rPr>
          <w:rFonts w:ascii="Times New Roman" w:hAnsi="Times New Roman" w:cs="Times New Roman"/>
          <w:sz w:val="24"/>
          <w:szCs w:val="24"/>
          <w:lang w:val="en-IN"/>
        </w:rPr>
        <w:t>= Input optical power (</w:t>
      </w:r>
      <w:proofErr w:type="spellStart"/>
      <w:r w:rsidR="00F252C7" w:rsidRPr="00F252C7">
        <w:rPr>
          <w:rFonts w:ascii="Times New Roman" w:hAnsi="Times New Roman" w:cs="Times New Roman"/>
          <w:sz w:val="24"/>
          <w:szCs w:val="24"/>
          <w:lang w:val="en-IN"/>
        </w:rPr>
        <w:t>mW</w:t>
      </w:r>
      <w:proofErr w:type="spellEnd"/>
      <w:r w:rsidR="00F252C7" w:rsidRPr="00F252C7">
        <w:rPr>
          <w:rFonts w:ascii="Times New Roman" w:hAnsi="Times New Roman" w:cs="Times New Roman"/>
          <w:sz w:val="24"/>
          <w:szCs w:val="24"/>
          <w:lang w:val="en-IN"/>
        </w:rPr>
        <w:t>)</w:t>
      </w:r>
    </w:p>
    <w:p w14:paraId="46E04DAA" w14:textId="3830D9EE" w:rsidR="00F252C7" w:rsidRPr="00F252C7" w:rsidRDefault="00966EAB" w:rsidP="00F252C7">
      <w:pPr>
        <w:numPr>
          <w:ilvl w:val="0"/>
          <w:numId w:val="35"/>
        </w:numPr>
        <w:jc w:val="both"/>
        <w:rPr>
          <w:rFonts w:ascii="Times New Roman" w:hAnsi="Times New Roman" w:cs="Times New Roman"/>
          <w:sz w:val="24"/>
          <w:szCs w:val="24"/>
          <w:lang w:val="en-IN"/>
        </w:rPr>
      </w:pPr>
      <w:r w:rsidRPr="000D17B2">
        <w:rPr>
          <w:rFonts w:ascii="Times New Roman" w:hAnsi="Times New Roman" w:cs="Times New Roman"/>
          <w:i/>
          <w:iCs/>
          <w:sz w:val="24"/>
          <w:szCs w:val="24"/>
          <w:lang w:val="en-IN"/>
        </w:rPr>
        <w:t>P</w:t>
      </w:r>
      <w:r w:rsidRPr="000D17B2">
        <w:rPr>
          <w:rFonts w:ascii="Times New Roman" w:hAnsi="Times New Roman" w:cs="Times New Roman"/>
          <w:i/>
          <w:iCs/>
          <w:sz w:val="24"/>
          <w:szCs w:val="24"/>
          <w:vertAlign w:val="subscript"/>
          <w:lang w:val="en-IN"/>
        </w:rPr>
        <w:t>out</w:t>
      </w:r>
      <w:r w:rsidRPr="00966EAB">
        <w:rPr>
          <w:rFonts w:ascii="Times New Roman" w:hAnsi="Times New Roman" w:cs="Times New Roman"/>
          <w:sz w:val="24"/>
          <w:szCs w:val="24"/>
          <w:lang w:val="en-IN"/>
        </w:rPr>
        <w:t xml:space="preserve">  </w:t>
      </w:r>
      <w:r w:rsidR="00F252C7" w:rsidRPr="00F252C7">
        <w:rPr>
          <w:rFonts w:ascii="Times New Roman" w:hAnsi="Times New Roman" w:cs="Times New Roman"/>
          <w:sz w:val="24"/>
          <w:szCs w:val="24"/>
          <w:lang w:val="en-IN"/>
        </w:rPr>
        <w:t>= Output optical power (</w:t>
      </w:r>
      <w:proofErr w:type="spellStart"/>
      <w:r w:rsidR="00F252C7" w:rsidRPr="00F252C7">
        <w:rPr>
          <w:rFonts w:ascii="Times New Roman" w:hAnsi="Times New Roman" w:cs="Times New Roman"/>
          <w:sz w:val="24"/>
          <w:szCs w:val="24"/>
          <w:lang w:val="en-IN"/>
        </w:rPr>
        <w:t>mW</w:t>
      </w:r>
      <w:proofErr w:type="spellEnd"/>
      <w:r w:rsidR="00F252C7" w:rsidRPr="00F252C7">
        <w:rPr>
          <w:rFonts w:ascii="Times New Roman" w:hAnsi="Times New Roman" w:cs="Times New Roman"/>
          <w:sz w:val="24"/>
          <w:szCs w:val="24"/>
          <w:lang w:val="en-IN"/>
        </w:rPr>
        <w:t>)</w:t>
      </w:r>
    </w:p>
    <w:p w14:paraId="2610415C" w14:textId="4410B9F5" w:rsidR="00F252C7" w:rsidRPr="00966EAB" w:rsidRDefault="00966EAB" w:rsidP="000D17B2">
      <w:pPr>
        <w:numPr>
          <w:ilvl w:val="0"/>
          <w:numId w:val="35"/>
        </w:numPr>
        <w:rPr>
          <w:rFonts w:ascii="Times New Roman" w:hAnsi="Times New Roman" w:cs="Times New Roman"/>
          <w:sz w:val="24"/>
          <w:szCs w:val="24"/>
          <w:lang w:val="en-IN"/>
        </w:rPr>
      </w:pPr>
      <w:r w:rsidRPr="000D17B2">
        <w:rPr>
          <w:rFonts w:ascii="Times New Roman" w:hAnsi="Times New Roman" w:cs="Times New Roman"/>
          <w:i/>
          <w:iCs/>
          <w:sz w:val="24"/>
          <w:szCs w:val="24"/>
          <w:lang w:val="en-IN"/>
        </w:rPr>
        <w:t>L</w:t>
      </w:r>
      <w:r w:rsidRPr="00966EAB">
        <w:rPr>
          <w:rFonts w:ascii="Times New Roman" w:hAnsi="Times New Roman" w:cs="Times New Roman"/>
          <w:sz w:val="24"/>
          <w:szCs w:val="24"/>
          <w:lang w:val="en-IN"/>
        </w:rPr>
        <w:t xml:space="preserve"> </w:t>
      </w:r>
      <w:r w:rsidR="00F252C7" w:rsidRPr="00F252C7">
        <w:rPr>
          <w:rFonts w:ascii="Times New Roman" w:hAnsi="Times New Roman" w:cs="Times New Roman"/>
          <w:sz w:val="24"/>
          <w:szCs w:val="24"/>
          <w:lang w:val="en-IN"/>
        </w:rPr>
        <w:t>= Length of the optical fibre (m)</w:t>
      </w:r>
    </w:p>
    <w:p w14:paraId="010F16C6" w14:textId="77777777" w:rsidR="00966EAB" w:rsidRDefault="00966EAB" w:rsidP="00DE59F7">
      <w:pPr>
        <w:ind w:left="720"/>
        <w:jc w:val="both"/>
        <w:rPr>
          <w:rFonts w:ascii="Times New Roman" w:hAnsi="Times New Roman" w:cs="Times New Roman"/>
          <w:sz w:val="24"/>
          <w:szCs w:val="24"/>
          <w:lang w:val="en-IN"/>
        </w:rPr>
      </w:pPr>
    </w:p>
    <w:p w14:paraId="3967550F" w14:textId="06F0939F" w:rsidR="00DE59F7" w:rsidRPr="00DE59F7" w:rsidRDefault="00DE59F7" w:rsidP="00DE59F7">
      <w:pPr>
        <w:rPr>
          <w:rFonts w:ascii="Times New Roman" w:hAnsi="Times New Roman" w:cs="Times New Roman"/>
          <w:sz w:val="24"/>
          <w:szCs w:val="24"/>
          <w:u w:val="single"/>
          <w:lang w:val="en-IN"/>
        </w:rPr>
      </w:pPr>
      <w:r w:rsidRPr="00DE59F7">
        <w:rPr>
          <w:rFonts w:ascii="Times New Roman" w:hAnsi="Times New Roman" w:cs="Times New Roman"/>
          <w:b/>
          <w:bCs/>
          <w:sz w:val="24"/>
          <w:szCs w:val="24"/>
          <w:u w:val="single"/>
          <w:lang w:val="en-IN"/>
        </w:rPr>
        <w:t>Procedure:</w:t>
      </w:r>
    </w:p>
    <w:p w14:paraId="4C36E203" w14:textId="77777777"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Cut the plastic optical fibre to a suitable known length (e.g., 1 meter).</w:t>
      </w:r>
    </w:p>
    <w:p w14:paraId="70896474" w14:textId="77777777"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Connect one end of the fibre to the optical source.</w:t>
      </w:r>
    </w:p>
    <w:p w14:paraId="61DFAE66" w14:textId="77777777"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Connect the other end to the optical power meter.</w:t>
      </w:r>
    </w:p>
    <w:p w14:paraId="5D326D6C" w14:textId="1EC38436"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Turn on the optical source and measure the input power (</w:t>
      </w:r>
      <w:r w:rsidR="000D17B2" w:rsidRPr="000D17B2">
        <w:rPr>
          <w:rFonts w:ascii="Times New Roman" w:hAnsi="Times New Roman" w:cs="Times New Roman"/>
          <w:i/>
          <w:iCs/>
          <w:sz w:val="24"/>
          <w:szCs w:val="24"/>
          <w:lang w:val="en-IN"/>
        </w:rPr>
        <w:t>P</w:t>
      </w:r>
      <w:r w:rsidR="000D17B2" w:rsidRPr="000D17B2">
        <w:rPr>
          <w:rFonts w:ascii="Times New Roman" w:hAnsi="Times New Roman" w:cs="Times New Roman"/>
          <w:i/>
          <w:iCs/>
          <w:sz w:val="24"/>
          <w:szCs w:val="24"/>
          <w:vertAlign w:val="subscript"/>
          <w:lang w:val="en-IN"/>
        </w:rPr>
        <w:t>in</w:t>
      </w:r>
      <w:r w:rsidRPr="00DE59F7">
        <w:rPr>
          <w:rFonts w:ascii="Times New Roman" w:hAnsi="Times New Roman" w:cs="Times New Roman"/>
          <w:sz w:val="24"/>
          <w:szCs w:val="24"/>
          <w:lang w:val="en-IN"/>
        </w:rPr>
        <w:t>).</w:t>
      </w:r>
    </w:p>
    <w:p w14:paraId="729CB76D" w14:textId="249FE27D"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Measure the output power (</w:t>
      </w:r>
      <w:r w:rsidR="000D17B2" w:rsidRPr="000D17B2">
        <w:rPr>
          <w:rFonts w:ascii="Times New Roman" w:hAnsi="Times New Roman" w:cs="Times New Roman"/>
          <w:i/>
          <w:iCs/>
          <w:sz w:val="24"/>
          <w:szCs w:val="24"/>
          <w:lang w:val="en-IN"/>
        </w:rPr>
        <w:t>P</w:t>
      </w:r>
      <w:r w:rsidR="000D17B2" w:rsidRPr="000D17B2">
        <w:rPr>
          <w:rFonts w:ascii="Times New Roman" w:hAnsi="Times New Roman" w:cs="Times New Roman"/>
          <w:i/>
          <w:iCs/>
          <w:sz w:val="24"/>
          <w:szCs w:val="24"/>
          <w:vertAlign w:val="subscript"/>
          <w:lang w:val="en-IN"/>
        </w:rPr>
        <w:t>out</w:t>
      </w:r>
      <w:r w:rsidRPr="00DE59F7">
        <w:rPr>
          <w:rFonts w:ascii="Times New Roman" w:hAnsi="Times New Roman" w:cs="Times New Roman"/>
          <w:sz w:val="24"/>
          <w:szCs w:val="24"/>
          <w:lang w:val="en-IN"/>
        </w:rPr>
        <w:t>) at the end of the fibre.</w:t>
      </w:r>
    </w:p>
    <w:p w14:paraId="0135BFB8" w14:textId="77777777" w:rsidR="00DE59F7" w:rsidRPr="00DE59F7" w:rsidRDefault="00DE59F7" w:rsidP="00DE59F7">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Repeat the experiment with different lengths of fibre.</w:t>
      </w:r>
    </w:p>
    <w:p w14:paraId="34C035CC" w14:textId="77777777" w:rsidR="000D17B2" w:rsidRDefault="00DE59F7" w:rsidP="000D17B2">
      <w:pPr>
        <w:numPr>
          <w:ilvl w:val="0"/>
          <w:numId w:val="36"/>
        </w:numPr>
        <w:rPr>
          <w:rFonts w:ascii="Times New Roman" w:hAnsi="Times New Roman" w:cs="Times New Roman"/>
          <w:sz w:val="24"/>
          <w:szCs w:val="24"/>
          <w:lang w:val="en-IN"/>
        </w:rPr>
      </w:pPr>
      <w:r w:rsidRPr="00DE59F7">
        <w:rPr>
          <w:rFonts w:ascii="Times New Roman" w:hAnsi="Times New Roman" w:cs="Times New Roman"/>
          <w:sz w:val="24"/>
          <w:szCs w:val="24"/>
          <w:lang w:val="en-IN"/>
        </w:rPr>
        <w:t>Use the attenuation formula to calculate power loss per unit length</w:t>
      </w:r>
      <w:r w:rsidR="000D17B2">
        <w:rPr>
          <w:rFonts w:ascii="Times New Roman" w:hAnsi="Times New Roman" w:cs="Times New Roman"/>
          <w:sz w:val="24"/>
          <w:szCs w:val="24"/>
          <w:lang w:val="en-IN"/>
        </w:rPr>
        <w:t>.</w:t>
      </w:r>
    </w:p>
    <w:p w14:paraId="2FEF54BC" w14:textId="77777777" w:rsidR="000D17B2" w:rsidRDefault="000D17B2" w:rsidP="000D17B2">
      <w:pPr>
        <w:ind w:left="360"/>
        <w:rPr>
          <w:rFonts w:ascii="Times New Roman" w:hAnsi="Times New Roman" w:cs="Times New Roman"/>
          <w:b/>
          <w:bCs/>
          <w:sz w:val="24"/>
          <w:szCs w:val="24"/>
          <w:lang w:val="en-IN" w:eastAsia="en-IN"/>
        </w:rPr>
      </w:pPr>
    </w:p>
    <w:p w14:paraId="0E12662D" w14:textId="77777777" w:rsidR="000D17B2" w:rsidRDefault="000D17B2" w:rsidP="000D17B2">
      <w:pPr>
        <w:ind w:left="360"/>
        <w:rPr>
          <w:rFonts w:ascii="Times New Roman" w:hAnsi="Times New Roman" w:cs="Times New Roman"/>
          <w:b/>
          <w:bCs/>
          <w:sz w:val="24"/>
          <w:szCs w:val="24"/>
          <w:lang w:val="en-IN" w:eastAsia="en-IN"/>
        </w:rPr>
      </w:pPr>
    </w:p>
    <w:p w14:paraId="12325743" w14:textId="77777777" w:rsidR="000D17B2" w:rsidRDefault="000D17B2" w:rsidP="000D17B2">
      <w:pPr>
        <w:ind w:left="360"/>
        <w:rPr>
          <w:rFonts w:ascii="Times New Roman" w:hAnsi="Times New Roman" w:cs="Times New Roman"/>
          <w:b/>
          <w:bCs/>
          <w:sz w:val="24"/>
          <w:szCs w:val="24"/>
          <w:lang w:val="en-IN" w:eastAsia="en-IN"/>
        </w:rPr>
      </w:pPr>
    </w:p>
    <w:p w14:paraId="33266E98" w14:textId="77777777" w:rsidR="000D17B2" w:rsidRDefault="000D17B2" w:rsidP="000D17B2">
      <w:pPr>
        <w:ind w:left="360"/>
        <w:rPr>
          <w:rFonts w:ascii="Times New Roman" w:hAnsi="Times New Roman" w:cs="Times New Roman"/>
          <w:b/>
          <w:bCs/>
          <w:sz w:val="24"/>
          <w:szCs w:val="24"/>
          <w:lang w:val="en-IN" w:eastAsia="en-IN"/>
        </w:rPr>
      </w:pPr>
    </w:p>
    <w:p w14:paraId="5904463E" w14:textId="77777777" w:rsidR="000D17B2" w:rsidRDefault="000D17B2" w:rsidP="000D17B2">
      <w:pPr>
        <w:ind w:left="360"/>
        <w:rPr>
          <w:rFonts w:ascii="Times New Roman" w:hAnsi="Times New Roman" w:cs="Times New Roman"/>
          <w:b/>
          <w:bCs/>
          <w:sz w:val="24"/>
          <w:szCs w:val="24"/>
          <w:lang w:val="en-IN" w:eastAsia="en-IN"/>
        </w:rPr>
      </w:pPr>
    </w:p>
    <w:p w14:paraId="057A9DF0" w14:textId="77777777" w:rsidR="000D17B2" w:rsidRDefault="000D17B2" w:rsidP="000D17B2">
      <w:pPr>
        <w:ind w:left="360"/>
        <w:rPr>
          <w:rFonts w:ascii="Times New Roman" w:hAnsi="Times New Roman" w:cs="Times New Roman"/>
          <w:b/>
          <w:bCs/>
          <w:sz w:val="24"/>
          <w:szCs w:val="24"/>
          <w:lang w:val="en-IN" w:eastAsia="en-IN"/>
        </w:rPr>
      </w:pPr>
    </w:p>
    <w:p w14:paraId="2CD6297C" w14:textId="77777777" w:rsidR="000D17B2" w:rsidRDefault="000D17B2" w:rsidP="000D17B2">
      <w:pPr>
        <w:ind w:left="360"/>
        <w:rPr>
          <w:rFonts w:ascii="Times New Roman" w:hAnsi="Times New Roman" w:cs="Times New Roman"/>
          <w:b/>
          <w:bCs/>
          <w:sz w:val="24"/>
          <w:szCs w:val="24"/>
          <w:lang w:val="en-IN" w:eastAsia="en-IN"/>
        </w:rPr>
      </w:pPr>
    </w:p>
    <w:p w14:paraId="2C4106CB" w14:textId="77777777" w:rsidR="000D17B2" w:rsidRDefault="000D17B2" w:rsidP="000D17B2">
      <w:pPr>
        <w:ind w:left="360"/>
      </w:pPr>
    </w:p>
    <w:p w14:paraId="72067AAE" w14:textId="77777777" w:rsidR="00F37222" w:rsidRPr="000D17B2" w:rsidRDefault="00F37222" w:rsidP="000D17B2">
      <w:pPr>
        <w:ind w:left="360"/>
      </w:pPr>
    </w:p>
    <w:p w14:paraId="5A0BC895" w14:textId="37E6E516" w:rsidR="000D17B2" w:rsidRPr="000D17B2" w:rsidRDefault="000D17B2" w:rsidP="000D17B2">
      <w:pPr>
        <w:ind w:left="360"/>
        <w:rPr>
          <w:rFonts w:ascii="Times New Roman" w:hAnsi="Times New Roman" w:cs="Times New Roman"/>
          <w:sz w:val="24"/>
          <w:szCs w:val="24"/>
          <w:u w:val="single"/>
          <w:lang w:val="en-IN"/>
        </w:rPr>
      </w:pPr>
      <w:r w:rsidRPr="000D17B2">
        <w:rPr>
          <w:rFonts w:ascii="Times New Roman" w:eastAsia="Times New Roman" w:hAnsi="Times New Roman" w:cs="Times New Roman"/>
          <w:b/>
          <w:bCs/>
          <w:sz w:val="24"/>
          <w:szCs w:val="24"/>
          <w:u w:val="single"/>
          <w:lang w:val="en-IN" w:eastAsia="en-IN"/>
        </w:rPr>
        <w:t>Observation Table:</w:t>
      </w:r>
    </w:p>
    <w:tbl>
      <w:tblPr>
        <w:tblStyle w:val="TableGrid"/>
        <w:tblW w:w="9403" w:type="dxa"/>
        <w:jc w:val="center"/>
        <w:tblLook w:val="04A0" w:firstRow="1" w:lastRow="0" w:firstColumn="1" w:lastColumn="0" w:noHBand="0" w:noVBand="1"/>
      </w:tblPr>
      <w:tblGrid>
        <w:gridCol w:w="7"/>
        <w:gridCol w:w="225"/>
        <w:gridCol w:w="225"/>
        <w:gridCol w:w="225"/>
        <w:gridCol w:w="225"/>
        <w:gridCol w:w="225"/>
        <w:gridCol w:w="1689"/>
        <w:gridCol w:w="1936"/>
        <w:gridCol w:w="2087"/>
        <w:gridCol w:w="2559"/>
      </w:tblGrid>
      <w:tr w:rsidR="000D17B2" w:rsidRPr="000D17B2" w14:paraId="0749E3DC" w14:textId="77777777" w:rsidTr="000D17B2">
        <w:trPr>
          <w:gridBefore w:val="1"/>
          <w:gridAfter w:val="4"/>
          <w:wBefore w:w="7" w:type="dxa"/>
          <w:wAfter w:w="8271" w:type="dxa"/>
          <w:jc w:val="center"/>
        </w:trPr>
        <w:tc>
          <w:tcPr>
            <w:tcW w:w="0" w:type="auto"/>
            <w:hideMark/>
          </w:tcPr>
          <w:p w14:paraId="030774E2" w14:textId="77777777"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p>
        </w:tc>
        <w:tc>
          <w:tcPr>
            <w:tcW w:w="0" w:type="auto"/>
            <w:hideMark/>
          </w:tcPr>
          <w:p w14:paraId="501BAF0F"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5117ABB1"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14227C98"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0A129E27"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r>
      <w:tr w:rsidR="000D17B2" w:rsidRPr="000D17B2" w14:paraId="3C1F246C" w14:textId="77777777" w:rsidTr="000D17B2">
        <w:trPr>
          <w:gridBefore w:val="1"/>
          <w:gridAfter w:val="4"/>
          <w:wBefore w:w="7" w:type="dxa"/>
          <w:wAfter w:w="8271" w:type="dxa"/>
          <w:trHeight w:hRule="exact" w:val="16"/>
          <w:jc w:val="center"/>
        </w:trPr>
        <w:tc>
          <w:tcPr>
            <w:tcW w:w="0" w:type="auto"/>
            <w:hideMark/>
          </w:tcPr>
          <w:p w14:paraId="10CEA118"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6206CA64"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398F52C4"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4A670D62"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c>
          <w:tcPr>
            <w:tcW w:w="0" w:type="auto"/>
            <w:hideMark/>
          </w:tcPr>
          <w:p w14:paraId="6E793CD2" w14:textId="77777777" w:rsidR="000D17B2" w:rsidRPr="000D17B2" w:rsidRDefault="000D17B2" w:rsidP="000D17B2">
            <w:pPr>
              <w:spacing w:after="0" w:line="240" w:lineRule="auto"/>
              <w:rPr>
                <w:rFonts w:ascii="Times New Roman" w:eastAsia="Times New Roman" w:hAnsi="Times New Roman" w:cs="Times New Roman"/>
                <w:sz w:val="20"/>
                <w:szCs w:val="20"/>
                <w:lang w:val="en-IN" w:eastAsia="en-IN"/>
              </w:rPr>
            </w:pPr>
          </w:p>
        </w:tc>
      </w:tr>
      <w:tr w:rsidR="000D17B2" w:rsidRPr="000D17B2" w14:paraId="7755CAA1" w14:textId="77777777" w:rsidTr="000D17B2">
        <w:trPr>
          <w:trHeight w:val="721"/>
          <w:jc w:val="center"/>
        </w:trPr>
        <w:tc>
          <w:tcPr>
            <w:tcW w:w="0" w:type="auto"/>
            <w:gridSpan w:val="6"/>
            <w:hideMark/>
          </w:tcPr>
          <w:p w14:paraId="21ACC8CE" w14:textId="77777777"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Sr. No.</w:t>
            </w:r>
          </w:p>
        </w:tc>
        <w:tc>
          <w:tcPr>
            <w:tcW w:w="0" w:type="auto"/>
            <w:hideMark/>
          </w:tcPr>
          <w:p w14:paraId="043B72AE" w14:textId="77777777" w:rsid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 xml:space="preserve">Fibre Length </w:t>
            </w:r>
          </w:p>
          <w:p w14:paraId="7BD1149E" w14:textId="77777777" w:rsid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p>
          <w:p w14:paraId="7CA05548" w14:textId="77AB25AB"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(m)</w:t>
            </w:r>
          </w:p>
        </w:tc>
        <w:tc>
          <w:tcPr>
            <w:tcW w:w="0" w:type="auto"/>
            <w:hideMark/>
          </w:tcPr>
          <w:p w14:paraId="3472AD23" w14:textId="77777777" w:rsid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 xml:space="preserve">Input Power </w:t>
            </w:r>
          </w:p>
          <w:p w14:paraId="07952DF7" w14:textId="54BC46CF"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w:t>
            </w:r>
            <w:r w:rsidRPr="000D17B2">
              <w:rPr>
                <w:rFonts w:ascii="Times New Roman" w:hAnsi="Times New Roman" w:cs="Times New Roman"/>
                <w:b/>
                <w:bCs/>
                <w:i/>
                <w:iCs/>
                <w:sz w:val="24"/>
                <w:szCs w:val="24"/>
                <w:lang w:val="en-IN"/>
              </w:rPr>
              <w:t>P</w:t>
            </w:r>
            <w:r>
              <w:rPr>
                <w:rFonts w:ascii="Times New Roman" w:hAnsi="Times New Roman" w:cs="Times New Roman"/>
                <w:b/>
                <w:bCs/>
                <w:i/>
                <w:iCs/>
                <w:sz w:val="24"/>
                <w:szCs w:val="24"/>
                <w:vertAlign w:val="subscript"/>
                <w:lang w:val="en-IN"/>
              </w:rPr>
              <w:t>out</w:t>
            </w:r>
            <w:r w:rsidRPr="000D17B2">
              <w:rPr>
                <w:rFonts w:ascii="Times New Roman" w:eastAsia="Times New Roman" w:hAnsi="Times New Roman" w:cs="Times New Roman"/>
                <w:b/>
                <w:bCs/>
                <w:sz w:val="24"/>
                <w:szCs w:val="24"/>
                <w:lang w:val="en-IN" w:eastAsia="en-IN"/>
              </w:rPr>
              <w:t>)</w:t>
            </w:r>
          </w:p>
          <w:p w14:paraId="2DF4B22E" w14:textId="2E68DA8D"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 xml:space="preserve"> (</w:t>
            </w:r>
            <w:proofErr w:type="spellStart"/>
            <w:r w:rsidRPr="000D17B2">
              <w:rPr>
                <w:rFonts w:ascii="Times New Roman" w:eastAsia="Times New Roman" w:hAnsi="Times New Roman" w:cs="Times New Roman"/>
                <w:b/>
                <w:bCs/>
                <w:sz w:val="24"/>
                <w:szCs w:val="24"/>
                <w:lang w:val="en-IN" w:eastAsia="en-IN"/>
              </w:rPr>
              <w:t>mW</w:t>
            </w:r>
            <w:proofErr w:type="spellEnd"/>
            <w:r w:rsidRPr="000D17B2">
              <w:rPr>
                <w:rFonts w:ascii="Times New Roman" w:eastAsia="Times New Roman" w:hAnsi="Times New Roman" w:cs="Times New Roman"/>
                <w:b/>
                <w:bCs/>
                <w:sz w:val="24"/>
                <w:szCs w:val="24"/>
                <w:lang w:val="en-IN" w:eastAsia="en-IN"/>
              </w:rPr>
              <w:t>)</w:t>
            </w:r>
          </w:p>
        </w:tc>
        <w:tc>
          <w:tcPr>
            <w:tcW w:w="0" w:type="auto"/>
            <w:hideMark/>
          </w:tcPr>
          <w:p w14:paraId="2BD5BFE9" w14:textId="77777777"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Output Power (</w:t>
            </w:r>
            <w:r w:rsidRPr="000D17B2">
              <w:rPr>
                <w:rFonts w:ascii="Times New Roman" w:hAnsi="Times New Roman" w:cs="Times New Roman"/>
                <w:b/>
                <w:bCs/>
                <w:i/>
                <w:iCs/>
                <w:sz w:val="24"/>
                <w:szCs w:val="24"/>
                <w:lang w:val="en-IN"/>
              </w:rPr>
              <w:t>P</w:t>
            </w:r>
            <w:r w:rsidRPr="000D17B2">
              <w:rPr>
                <w:rFonts w:ascii="Times New Roman" w:hAnsi="Times New Roman" w:cs="Times New Roman"/>
                <w:b/>
                <w:bCs/>
                <w:i/>
                <w:iCs/>
                <w:sz w:val="24"/>
                <w:szCs w:val="24"/>
                <w:vertAlign w:val="subscript"/>
                <w:lang w:val="en-IN"/>
              </w:rPr>
              <w:t>in</w:t>
            </w:r>
            <w:r w:rsidRPr="000D17B2">
              <w:rPr>
                <w:rFonts w:ascii="Times New Roman" w:eastAsia="Times New Roman" w:hAnsi="Times New Roman" w:cs="Times New Roman"/>
                <w:b/>
                <w:bCs/>
                <w:sz w:val="24"/>
                <w:szCs w:val="24"/>
                <w:lang w:val="en-IN" w:eastAsia="en-IN"/>
              </w:rPr>
              <w:t>)</w:t>
            </w:r>
          </w:p>
          <w:p w14:paraId="1F644E7A" w14:textId="2F38A9C5"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 xml:space="preserve"> (</w:t>
            </w:r>
            <w:proofErr w:type="spellStart"/>
            <w:r w:rsidRPr="000D17B2">
              <w:rPr>
                <w:rFonts w:ascii="Times New Roman" w:eastAsia="Times New Roman" w:hAnsi="Times New Roman" w:cs="Times New Roman"/>
                <w:b/>
                <w:bCs/>
                <w:sz w:val="24"/>
                <w:szCs w:val="24"/>
                <w:lang w:val="en-IN" w:eastAsia="en-IN"/>
              </w:rPr>
              <w:t>mW</w:t>
            </w:r>
            <w:proofErr w:type="spellEnd"/>
            <w:r w:rsidRPr="000D17B2">
              <w:rPr>
                <w:rFonts w:ascii="Times New Roman" w:eastAsia="Times New Roman" w:hAnsi="Times New Roman" w:cs="Times New Roman"/>
                <w:b/>
                <w:bCs/>
                <w:sz w:val="24"/>
                <w:szCs w:val="24"/>
                <w:lang w:val="en-IN" w:eastAsia="en-IN"/>
              </w:rPr>
              <w:t>)</w:t>
            </w:r>
          </w:p>
        </w:tc>
        <w:tc>
          <w:tcPr>
            <w:tcW w:w="0" w:type="auto"/>
            <w:hideMark/>
          </w:tcPr>
          <w:p w14:paraId="42A13BE0" w14:textId="77777777" w:rsid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 xml:space="preserve">Attenuation </w:t>
            </w:r>
          </w:p>
          <w:p w14:paraId="3F6A0597" w14:textId="77777777" w:rsid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p>
          <w:p w14:paraId="662367E6" w14:textId="3E82EA79" w:rsidR="000D17B2" w:rsidRPr="000D17B2" w:rsidRDefault="000D17B2" w:rsidP="000D17B2">
            <w:pPr>
              <w:spacing w:after="0" w:line="240" w:lineRule="auto"/>
              <w:jc w:val="center"/>
              <w:rPr>
                <w:rFonts w:ascii="Times New Roman" w:eastAsia="Times New Roman" w:hAnsi="Times New Roman" w:cs="Times New Roman"/>
                <w:b/>
                <w:bCs/>
                <w:sz w:val="24"/>
                <w:szCs w:val="24"/>
                <w:lang w:val="en-IN" w:eastAsia="en-IN"/>
              </w:rPr>
            </w:pPr>
            <w:r w:rsidRPr="000D17B2">
              <w:rPr>
                <w:rFonts w:ascii="Times New Roman" w:eastAsia="Times New Roman" w:hAnsi="Times New Roman" w:cs="Times New Roman"/>
                <w:b/>
                <w:bCs/>
                <w:sz w:val="24"/>
                <w:szCs w:val="24"/>
                <w:lang w:val="en-IN" w:eastAsia="en-IN"/>
              </w:rPr>
              <w:t>(dB/m)</w:t>
            </w:r>
          </w:p>
        </w:tc>
      </w:tr>
      <w:tr w:rsidR="000D17B2" w14:paraId="60611F36" w14:textId="77777777" w:rsidTr="000D17B2">
        <w:trPr>
          <w:trHeight w:val="545"/>
          <w:jc w:val="center"/>
        </w:trPr>
        <w:tc>
          <w:tcPr>
            <w:tcW w:w="1136" w:type="dxa"/>
            <w:gridSpan w:val="6"/>
          </w:tcPr>
          <w:p w14:paraId="1CCD7A43" w14:textId="77777777" w:rsidR="000D17B2" w:rsidRDefault="000D17B2" w:rsidP="000D17B2">
            <w:pPr>
              <w:rPr>
                <w:rFonts w:ascii="Times New Roman" w:hAnsi="Times New Roman" w:cs="Times New Roman"/>
                <w:sz w:val="24"/>
                <w:szCs w:val="24"/>
                <w:lang w:val="en-IN"/>
              </w:rPr>
            </w:pPr>
          </w:p>
        </w:tc>
        <w:tc>
          <w:tcPr>
            <w:tcW w:w="1689" w:type="dxa"/>
          </w:tcPr>
          <w:p w14:paraId="11D81C2F" w14:textId="77777777" w:rsidR="000D17B2" w:rsidRDefault="000D17B2" w:rsidP="000D17B2">
            <w:pPr>
              <w:rPr>
                <w:rFonts w:ascii="Times New Roman" w:hAnsi="Times New Roman" w:cs="Times New Roman"/>
                <w:sz w:val="24"/>
                <w:szCs w:val="24"/>
                <w:lang w:val="en-IN"/>
              </w:rPr>
            </w:pPr>
          </w:p>
        </w:tc>
        <w:tc>
          <w:tcPr>
            <w:tcW w:w="1936" w:type="dxa"/>
          </w:tcPr>
          <w:p w14:paraId="2ABDE143" w14:textId="77777777" w:rsidR="000D17B2" w:rsidRDefault="000D17B2" w:rsidP="000D17B2">
            <w:pPr>
              <w:rPr>
                <w:rFonts w:ascii="Times New Roman" w:hAnsi="Times New Roman" w:cs="Times New Roman"/>
                <w:sz w:val="24"/>
                <w:szCs w:val="24"/>
                <w:lang w:val="en-IN"/>
              </w:rPr>
            </w:pPr>
          </w:p>
        </w:tc>
        <w:tc>
          <w:tcPr>
            <w:tcW w:w="2087" w:type="dxa"/>
          </w:tcPr>
          <w:p w14:paraId="517784EE" w14:textId="77777777" w:rsidR="000D17B2" w:rsidRDefault="000D17B2" w:rsidP="000D17B2">
            <w:pPr>
              <w:rPr>
                <w:rFonts w:ascii="Times New Roman" w:hAnsi="Times New Roman" w:cs="Times New Roman"/>
                <w:sz w:val="24"/>
                <w:szCs w:val="24"/>
                <w:lang w:val="en-IN"/>
              </w:rPr>
            </w:pPr>
          </w:p>
        </w:tc>
        <w:tc>
          <w:tcPr>
            <w:tcW w:w="2555" w:type="dxa"/>
          </w:tcPr>
          <w:p w14:paraId="71338423" w14:textId="77777777" w:rsidR="000D17B2" w:rsidRDefault="000D17B2" w:rsidP="000D17B2">
            <w:pPr>
              <w:rPr>
                <w:rFonts w:ascii="Times New Roman" w:hAnsi="Times New Roman" w:cs="Times New Roman"/>
                <w:sz w:val="24"/>
                <w:szCs w:val="24"/>
                <w:lang w:val="en-IN"/>
              </w:rPr>
            </w:pPr>
          </w:p>
        </w:tc>
      </w:tr>
      <w:tr w:rsidR="000D17B2" w14:paraId="547588A6" w14:textId="77777777" w:rsidTr="000D17B2">
        <w:trPr>
          <w:trHeight w:val="545"/>
          <w:jc w:val="center"/>
        </w:trPr>
        <w:tc>
          <w:tcPr>
            <w:tcW w:w="1136" w:type="dxa"/>
            <w:gridSpan w:val="6"/>
          </w:tcPr>
          <w:p w14:paraId="08F7350F" w14:textId="77777777" w:rsidR="000D17B2" w:rsidRDefault="000D17B2" w:rsidP="000D17B2">
            <w:pPr>
              <w:rPr>
                <w:rFonts w:ascii="Times New Roman" w:hAnsi="Times New Roman" w:cs="Times New Roman"/>
                <w:sz w:val="24"/>
                <w:szCs w:val="24"/>
                <w:lang w:val="en-IN"/>
              </w:rPr>
            </w:pPr>
          </w:p>
        </w:tc>
        <w:tc>
          <w:tcPr>
            <w:tcW w:w="1689" w:type="dxa"/>
          </w:tcPr>
          <w:p w14:paraId="0EBB3D25" w14:textId="77777777" w:rsidR="000D17B2" w:rsidRDefault="000D17B2" w:rsidP="000D17B2">
            <w:pPr>
              <w:rPr>
                <w:rFonts w:ascii="Times New Roman" w:hAnsi="Times New Roman" w:cs="Times New Roman"/>
                <w:sz w:val="24"/>
                <w:szCs w:val="24"/>
                <w:lang w:val="en-IN"/>
              </w:rPr>
            </w:pPr>
          </w:p>
        </w:tc>
        <w:tc>
          <w:tcPr>
            <w:tcW w:w="1936" w:type="dxa"/>
          </w:tcPr>
          <w:p w14:paraId="40256CDD" w14:textId="77777777" w:rsidR="000D17B2" w:rsidRDefault="000D17B2" w:rsidP="000D17B2">
            <w:pPr>
              <w:rPr>
                <w:rFonts w:ascii="Times New Roman" w:hAnsi="Times New Roman" w:cs="Times New Roman"/>
                <w:sz w:val="24"/>
                <w:szCs w:val="24"/>
                <w:lang w:val="en-IN"/>
              </w:rPr>
            </w:pPr>
          </w:p>
        </w:tc>
        <w:tc>
          <w:tcPr>
            <w:tcW w:w="2087" w:type="dxa"/>
          </w:tcPr>
          <w:p w14:paraId="76CE2B81" w14:textId="77777777" w:rsidR="000D17B2" w:rsidRDefault="000D17B2" w:rsidP="000D17B2">
            <w:pPr>
              <w:rPr>
                <w:rFonts w:ascii="Times New Roman" w:hAnsi="Times New Roman" w:cs="Times New Roman"/>
                <w:sz w:val="24"/>
                <w:szCs w:val="24"/>
                <w:lang w:val="en-IN"/>
              </w:rPr>
            </w:pPr>
          </w:p>
        </w:tc>
        <w:tc>
          <w:tcPr>
            <w:tcW w:w="2555" w:type="dxa"/>
          </w:tcPr>
          <w:p w14:paraId="5E67F02B" w14:textId="77777777" w:rsidR="000D17B2" w:rsidRDefault="000D17B2" w:rsidP="000D17B2">
            <w:pPr>
              <w:rPr>
                <w:rFonts w:ascii="Times New Roman" w:hAnsi="Times New Roman" w:cs="Times New Roman"/>
                <w:sz w:val="24"/>
                <w:szCs w:val="24"/>
                <w:lang w:val="en-IN"/>
              </w:rPr>
            </w:pPr>
          </w:p>
        </w:tc>
      </w:tr>
      <w:tr w:rsidR="000D17B2" w14:paraId="2A2E11F5" w14:textId="77777777" w:rsidTr="000D17B2">
        <w:trPr>
          <w:trHeight w:val="545"/>
          <w:jc w:val="center"/>
        </w:trPr>
        <w:tc>
          <w:tcPr>
            <w:tcW w:w="1136" w:type="dxa"/>
            <w:gridSpan w:val="6"/>
          </w:tcPr>
          <w:p w14:paraId="3C0818C7" w14:textId="77777777" w:rsidR="000D17B2" w:rsidRDefault="000D17B2" w:rsidP="000D17B2">
            <w:pPr>
              <w:rPr>
                <w:rFonts w:ascii="Times New Roman" w:hAnsi="Times New Roman" w:cs="Times New Roman"/>
                <w:sz w:val="24"/>
                <w:szCs w:val="24"/>
                <w:lang w:val="en-IN"/>
              </w:rPr>
            </w:pPr>
          </w:p>
        </w:tc>
        <w:tc>
          <w:tcPr>
            <w:tcW w:w="1689" w:type="dxa"/>
          </w:tcPr>
          <w:p w14:paraId="1DAB6748" w14:textId="77777777" w:rsidR="000D17B2" w:rsidRDefault="000D17B2" w:rsidP="000D17B2">
            <w:pPr>
              <w:rPr>
                <w:rFonts w:ascii="Times New Roman" w:hAnsi="Times New Roman" w:cs="Times New Roman"/>
                <w:sz w:val="24"/>
                <w:szCs w:val="24"/>
                <w:lang w:val="en-IN"/>
              </w:rPr>
            </w:pPr>
          </w:p>
        </w:tc>
        <w:tc>
          <w:tcPr>
            <w:tcW w:w="1936" w:type="dxa"/>
          </w:tcPr>
          <w:p w14:paraId="53A5F897" w14:textId="77777777" w:rsidR="000D17B2" w:rsidRDefault="000D17B2" w:rsidP="000D17B2">
            <w:pPr>
              <w:rPr>
                <w:rFonts w:ascii="Times New Roman" w:hAnsi="Times New Roman" w:cs="Times New Roman"/>
                <w:sz w:val="24"/>
                <w:szCs w:val="24"/>
                <w:lang w:val="en-IN"/>
              </w:rPr>
            </w:pPr>
          </w:p>
        </w:tc>
        <w:tc>
          <w:tcPr>
            <w:tcW w:w="2087" w:type="dxa"/>
          </w:tcPr>
          <w:p w14:paraId="213EA4FB" w14:textId="77777777" w:rsidR="000D17B2" w:rsidRDefault="000D17B2" w:rsidP="000D17B2">
            <w:pPr>
              <w:rPr>
                <w:rFonts w:ascii="Times New Roman" w:hAnsi="Times New Roman" w:cs="Times New Roman"/>
                <w:sz w:val="24"/>
                <w:szCs w:val="24"/>
                <w:lang w:val="en-IN"/>
              </w:rPr>
            </w:pPr>
          </w:p>
        </w:tc>
        <w:tc>
          <w:tcPr>
            <w:tcW w:w="2555" w:type="dxa"/>
          </w:tcPr>
          <w:p w14:paraId="7B4BE8C7" w14:textId="77777777" w:rsidR="000D17B2" w:rsidRDefault="000D17B2" w:rsidP="000D17B2">
            <w:pPr>
              <w:rPr>
                <w:rFonts w:ascii="Times New Roman" w:hAnsi="Times New Roman" w:cs="Times New Roman"/>
                <w:sz w:val="24"/>
                <w:szCs w:val="24"/>
                <w:lang w:val="en-IN"/>
              </w:rPr>
            </w:pPr>
          </w:p>
        </w:tc>
      </w:tr>
      <w:tr w:rsidR="000D17B2" w14:paraId="31043FB0" w14:textId="77777777" w:rsidTr="000D17B2">
        <w:trPr>
          <w:trHeight w:val="545"/>
          <w:jc w:val="center"/>
        </w:trPr>
        <w:tc>
          <w:tcPr>
            <w:tcW w:w="1136" w:type="dxa"/>
            <w:gridSpan w:val="6"/>
          </w:tcPr>
          <w:p w14:paraId="44739AA0" w14:textId="77777777" w:rsidR="000D17B2" w:rsidRDefault="000D17B2" w:rsidP="000D17B2">
            <w:pPr>
              <w:rPr>
                <w:rFonts w:ascii="Times New Roman" w:hAnsi="Times New Roman" w:cs="Times New Roman"/>
                <w:sz w:val="24"/>
                <w:szCs w:val="24"/>
                <w:lang w:val="en-IN"/>
              </w:rPr>
            </w:pPr>
          </w:p>
        </w:tc>
        <w:tc>
          <w:tcPr>
            <w:tcW w:w="1689" w:type="dxa"/>
          </w:tcPr>
          <w:p w14:paraId="21FFD5ED" w14:textId="77777777" w:rsidR="000D17B2" w:rsidRDefault="000D17B2" w:rsidP="000D17B2">
            <w:pPr>
              <w:rPr>
                <w:rFonts w:ascii="Times New Roman" w:hAnsi="Times New Roman" w:cs="Times New Roman"/>
                <w:sz w:val="24"/>
                <w:szCs w:val="24"/>
                <w:lang w:val="en-IN"/>
              </w:rPr>
            </w:pPr>
          </w:p>
        </w:tc>
        <w:tc>
          <w:tcPr>
            <w:tcW w:w="1936" w:type="dxa"/>
          </w:tcPr>
          <w:p w14:paraId="6EBEAADA" w14:textId="77777777" w:rsidR="000D17B2" w:rsidRDefault="000D17B2" w:rsidP="000D17B2">
            <w:pPr>
              <w:rPr>
                <w:rFonts w:ascii="Times New Roman" w:hAnsi="Times New Roman" w:cs="Times New Roman"/>
                <w:sz w:val="24"/>
                <w:szCs w:val="24"/>
                <w:lang w:val="en-IN"/>
              </w:rPr>
            </w:pPr>
          </w:p>
        </w:tc>
        <w:tc>
          <w:tcPr>
            <w:tcW w:w="2087" w:type="dxa"/>
          </w:tcPr>
          <w:p w14:paraId="23AD7185" w14:textId="77777777" w:rsidR="000D17B2" w:rsidRDefault="000D17B2" w:rsidP="000D17B2">
            <w:pPr>
              <w:rPr>
                <w:rFonts w:ascii="Times New Roman" w:hAnsi="Times New Roman" w:cs="Times New Roman"/>
                <w:sz w:val="24"/>
                <w:szCs w:val="24"/>
                <w:lang w:val="en-IN"/>
              </w:rPr>
            </w:pPr>
          </w:p>
        </w:tc>
        <w:tc>
          <w:tcPr>
            <w:tcW w:w="2555" w:type="dxa"/>
          </w:tcPr>
          <w:p w14:paraId="4FE8CCC3" w14:textId="77777777" w:rsidR="000D17B2" w:rsidRDefault="000D17B2" w:rsidP="000D17B2">
            <w:pPr>
              <w:rPr>
                <w:rFonts w:ascii="Times New Roman" w:hAnsi="Times New Roman" w:cs="Times New Roman"/>
                <w:sz w:val="24"/>
                <w:szCs w:val="24"/>
                <w:lang w:val="en-IN"/>
              </w:rPr>
            </w:pPr>
          </w:p>
        </w:tc>
      </w:tr>
      <w:tr w:rsidR="000D17B2" w14:paraId="553BC430" w14:textId="77777777" w:rsidTr="000D17B2">
        <w:trPr>
          <w:trHeight w:val="545"/>
          <w:jc w:val="center"/>
        </w:trPr>
        <w:tc>
          <w:tcPr>
            <w:tcW w:w="1136" w:type="dxa"/>
            <w:gridSpan w:val="6"/>
          </w:tcPr>
          <w:p w14:paraId="0B0C1D88" w14:textId="77777777" w:rsidR="000D17B2" w:rsidRDefault="000D17B2" w:rsidP="000D17B2">
            <w:pPr>
              <w:rPr>
                <w:rFonts w:ascii="Times New Roman" w:hAnsi="Times New Roman" w:cs="Times New Roman"/>
                <w:sz w:val="24"/>
                <w:szCs w:val="24"/>
                <w:lang w:val="en-IN"/>
              </w:rPr>
            </w:pPr>
          </w:p>
        </w:tc>
        <w:tc>
          <w:tcPr>
            <w:tcW w:w="1689" w:type="dxa"/>
          </w:tcPr>
          <w:p w14:paraId="6AD58EAB" w14:textId="77777777" w:rsidR="000D17B2" w:rsidRDefault="000D17B2" w:rsidP="000D17B2">
            <w:pPr>
              <w:rPr>
                <w:rFonts w:ascii="Times New Roman" w:hAnsi="Times New Roman" w:cs="Times New Roman"/>
                <w:sz w:val="24"/>
                <w:szCs w:val="24"/>
                <w:lang w:val="en-IN"/>
              </w:rPr>
            </w:pPr>
          </w:p>
        </w:tc>
        <w:tc>
          <w:tcPr>
            <w:tcW w:w="1936" w:type="dxa"/>
          </w:tcPr>
          <w:p w14:paraId="1DCF3307" w14:textId="77777777" w:rsidR="000D17B2" w:rsidRDefault="000D17B2" w:rsidP="000D17B2">
            <w:pPr>
              <w:rPr>
                <w:rFonts w:ascii="Times New Roman" w:hAnsi="Times New Roman" w:cs="Times New Roman"/>
                <w:sz w:val="24"/>
                <w:szCs w:val="24"/>
                <w:lang w:val="en-IN"/>
              </w:rPr>
            </w:pPr>
          </w:p>
        </w:tc>
        <w:tc>
          <w:tcPr>
            <w:tcW w:w="2087" w:type="dxa"/>
          </w:tcPr>
          <w:p w14:paraId="30E56597" w14:textId="77777777" w:rsidR="000D17B2" w:rsidRDefault="000D17B2" w:rsidP="000D17B2">
            <w:pPr>
              <w:rPr>
                <w:rFonts w:ascii="Times New Roman" w:hAnsi="Times New Roman" w:cs="Times New Roman"/>
                <w:sz w:val="24"/>
                <w:szCs w:val="24"/>
                <w:lang w:val="en-IN"/>
              </w:rPr>
            </w:pPr>
          </w:p>
        </w:tc>
        <w:tc>
          <w:tcPr>
            <w:tcW w:w="2555" w:type="dxa"/>
          </w:tcPr>
          <w:p w14:paraId="6B7727B9" w14:textId="77777777" w:rsidR="000D17B2" w:rsidRDefault="000D17B2" w:rsidP="000D17B2">
            <w:pPr>
              <w:rPr>
                <w:rFonts w:ascii="Times New Roman" w:hAnsi="Times New Roman" w:cs="Times New Roman"/>
                <w:sz w:val="24"/>
                <w:szCs w:val="24"/>
                <w:lang w:val="en-IN"/>
              </w:rPr>
            </w:pPr>
          </w:p>
        </w:tc>
      </w:tr>
    </w:tbl>
    <w:p w14:paraId="662E63E3" w14:textId="77777777" w:rsidR="000D17B2" w:rsidRPr="00DE59F7" w:rsidRDefault="000D17B2" w:rsidP="000D17B2">
      <w:pPr>
        <w:ind w:left="720"/>
        <w:rPr>
          <w:rFonts w:ascii="Times New Roman" w:hAnsi="Times New Roman" w:cs="Times New Roman"/>
          <w:sz w:val="24"/>
          <w:szCs w:val="24"/>
          <w:lang w:val="en-IN"/>
        </w:rPr>
      </w:pPr>
    </w:p>
    <w:p w14:paraId="25E105DB" w14:textId="77777777" w:rsidR="000475FD" w:rsidRPr="000475FD" w:rsidRDefault="000475FD" w:rsidP="000475FD">
      <w:pPr>
        <w:rPr>
          <w:rFonts w:ascii="Times New Roman" w:hAnsi="Times New Roman" w:cs="Times New Roman"/>
          <w:sz w:val="24"/>
          <w:szCs w:val="24"/>
          <w:u w:val="single"/>
          <w:lang w:val="en-IN"/>
        </w:rPr>
      </w:pPr>
      <w:r w:rsidRPr="000475FD">
        <w:rPr>
          <w:rFonts w:ascii="Times New Roman" w:hAnsi="Times New Roman" w:cs="Times New Roman"/>
          <w:b/>
          <w:bCs/>
          <w:sz w:val="24"/>
          <w:szCs w:val="24"/>
          <w:u w:val="single"/>
          <w:lang w:val="en-IN"/>
        </w:rPr>
        <w:t>Graph:</w:t>
      </w:r>
      <w:r w:rsidRPr="000475FD">
        <w:rPr>
          <w:rFonts w:ascii="Times New Roman" w:hAnsi="Times New Roman" w:cs="Times New Roman"/>
          <w:sz w:val="24"/>
          <w:szCs w:val="24"/>
          <w:u w:val="single"/>
          <w:lang w:val="en-IN"/>
        </w:rPr>
        <w:t xml:space="preserve"> </w:t>
      </w:r>
    </w:p>
    <w:p w14:paraId="14733DF5" w14:textId="0B570ED7" w:rsidR="000475FD" w:rsidRDefault="000475FD" w:rsidP="000475FD">
      <w:pPr>
        <w:ind w:left="720" w:firstLine="720"/>
        <w:rPr>
          <w:rFonts w:ascii="Times New Roman" w:hAnsi="Times New Roman" w:cs="Times New Roman"/>
          <w:sz w:val="24"/>
          <w:szCs w:val="24"/>
          <w:lang w:val="en-IN"/>
        </w:rPr>
      </w:pPr>
      <w:r w:rsidRPr="000475FD">
        <w:rPr>
          <w:rFonts w:ascii="Times New Roman" w:hAnsi="Times New Roman" w:cs="Times New Roman"/>
          <w:sz w:val="24"/>
          <w:szCs w:val="24"/>
          <w:lang w:val="en-IN"/>
        </w:rPr>
        <w:t>Plot Attenuation (Y-axis) vs Fibre Length (X-axis)</w:t>
      </w:r>
    </w:p>
    <w:p w14:paraId="0C0BB233" w14:textId="77777777" w:rsidR="000475FD" w:rsidRPr="000475FD" w:rsidRDefault="000475FD" w:rsidP="000475FD">
      <w:pPr>
        <w:rPr>
          <w:rFonts w:ascii="Times New Roman" w:hAnsi="Times New Roman" w:cs="Times New Roman"/>
          <w:sz w:val="24"/>
          <w:szCs w:val="24"/>
          <w:u w:val="single"/>
          <w:lang w:val="en-IN"/>
        </w:rPr>
      </w:pPr>
      <w:r w:rsidRPr="000475FD">
        <w:rPr>
          <w:rFonts w:ascii="Times New Roman" w:hAnsi="Times New Roman" w:cs="Times New Roman"/>
          <w:b/>
          <w:bCs/>
          <w:sz w:val="24"/>
          <w:szCs w:val="24"/>
          <w:u w:val="single"/>
          <w:lang w:val="en-IN"/>
        </w:rPr>
        <w:t>Calculations:</w:t>
      </w:r>
    </w:p>
    <w:p w14:paraId="3FCEF76A" w14:textId="77777777" w:rsidR="00EA7AF9" w:rsidRDefault="00EA7AF9" w:rsidP="00EA7AF9">
      <w:pPr>
        <w:rPr>
          <w:rFonts w:ascii="Times New Roman" w:hAnsi="Times New Roman" w:cs="Times New Roman"/>
          <w:b/>
          <w:bCs/>
          <w:sz w:val="24"/>
          <w:szCs w:val="24"/>
          <w:u w:val="single"/>
          <w:lang w:val="en-IN"/>
        </w:rPr>
      </w:pPr>
    </w:p>
    <w:p w14:paraId="5C2C0D3C" w14:textId="77777777" w:rsidR="00EA7AF9" w:rsidRDefault="00EA7AF9" w:rsidP="00EA7AF9">
      <w:pPr>
        <w:rPr>
          <w:rFonts w:ascii="Times New Roman" w:hAnsi="Times New Roman" w:cs="Times New Roman"/>
          <w:b/>
          <w:bCs/>
          <w:sz w:val="24"/>
          <w:szCs w:val="24"/>
          <w:u w:val="single"/>
          <w:lang w:val="en-IN"/>
        </w:rPr>
      </w:pPr>
    </w:p>
    <w:p w14:paraId="4813848A" w14:textId="77777777" w:rsidR="00EA7AF9" w:rsidRDefault="00EA7AF9" w:rsidP="00EA7AF9">
      <w:pPr>
        <w:rPr>
          <w:rFonts w:ascii="Times New Roman" w:hAnsi="Times New Roman" w:cs="Times New Roman"/>
          <w:b/>
          <w:bCs/>
          <w:sz w:val="24"/>
          <w:szCs w:val="24"/>
          <w:u w:val="single"/>
          <w:lang w:val="en-IN"/>
        </w:rPr>
      </w:pPr>
    </w:p>
    <w:p w14:paraId="5D9B40F7" w14:textId="77777777" w:rsidR="00DA3A1D" w:rsidRDefault="00DA3A1D" w:rsidP="00EA7AF9">
      <w:pPr>
        <w:rPr>
          <w:rFonts w:ascii="Times New Roman" w:hAnsi="Times New Roman" w:cs="Times New Roman"/>
          <w:b/>
          <w:bCs/>
          <w:sz w:val="24"/>
          <w:szCs w:val="24"/>
          <w:u w:val="single"/>
          <w:lang w:val="en-IN"/>
        </w:rPr>
      </w:pPr>
    </w:p>
    <w:p w14:paraId="423E642C" w14:textId="77777777" w:rsidR="00DA3A1D" w:rsidRDefault="00DA3A1D" w:rsidP="00EA7AF9">
      <w:pPr>
        <w:rPr>
          <w:rFonts w:ascii="Times New Roman" w:hAnsi="Times New Roman" w:cs="Times New Roman"/>
          <w:b/>
          <w:bCs/>
          <w:sz w:val="24"/>
          <w:szCs w:val="24"/>
          <w:u w:val="single"/>
          <w:lang w:val="en-IN"/>
        </w:rPr>
      </w:pPr>
    </w:p>
    <w:p w14:paraId="1A8C7880" w14:textId="77777777" w:rsidR="00EA7AF9" w:rsidRDefault="00EA7AF9" w:rsidP="00EA7AF9">
      <w:pPr>
        <w:rPr>
          <w:rFonts w:ascii="Times New Roman" w:hAnsi="Times New Roman" w:cs="Times New Roman"/>
          <w:b/>
          <w:bCs/>
          <w:sz w:val="24"/>
          <w:szCs w:val="24"/>
          <w:u w:val="single"/>
          <w:lang w:val="en-IN"/>
        </w:rPr>
      </w:pPr>
    </w:p>
    <w:p w14:paraId="3C3879DD" w14:textId="6E048E2B" w:rsidR="00EA7AF9" w:rsidRPr="00EA7AF9" w:rsidRDefault="00EA7AF9" w:rsidP="00EA7AF9">
      <w:pPr>
        <w:rPr>
          <w:rFonts w:ascii="Times New Roman" w:hAnsi="Times New Roman" w:cs="Times New Roman"/>
          <w:sz w:val="24"/>
          <w:szCs w:val="24"/>
          <w:u w:val="single"/>
          <w:lang w:val="en-IN"/>
        </w:rPr>
      </w:pPr>
      <w:r w:rsidRPr="00EA7AF9">
        <w:rPr>
          <w:rFonts w:ascii="Times New Roman" w:hAnsi="Times New Roman" w:cs="Times New Roman"/>
          <w:b/>
          <w:bCs/>
          <w:sz w:val="24"/>
          <w:szCs w:val="24"/>
          <w:u w:val="single"/>
          <w:lang w:val="en-IN"/>
        </w:rPr>
        <w:t>Results:</w:t>
      </w:r>
    </w:p>
    <w:p w14:paraId="555BDDE2" w14:textId="651A2193" w:rsidR="00DA3A1D" w:rsidRDefault="00EA7AF9" w:rsidP="00DA3A1D">
      <w:pPr>
        <w:rPr>
          <w:rFonts w:ascii="Times New Roman" w:hAnsi="Times New Roman" w:cs="Times New Roman"/>
          <w:sz w:val="24"/>
          <w:szCs w:val="24"/>
          <w:lang w:val="en-IN"/>
        </w:rPr>
      </w:pPr>
      <w:r w:rsidRPr="00EA7AF9">
        <w:rPr>
          <w:rFonts w:ascii="Times New Roman" w:hAnsi="Times New Roman" w:cs="Times New Roman"/>
          <w:sz w:val="24"/>
          <w:szCs w:val="24"/>
          <w:lang w:val="en-IN"/>
        </w:rPr>
        <w:t>The average attenuation of the plastic optical fibre was found to be __________ dB/m</w:t>
      </w:r>
    </w:p>
    <w:p w14:paraId="3838DC3C" w14:textId="79FE06B0" w:rsidR="00EA7AF9" w:rsidRPr="00EA7AF9" w:rsidRDefault="00EA7AF9" w:rsidP="00EA7AF9">
      <w:pPr>
        <w:tabs>
          <w:tab w:val="left" w:pos="360"/>
        </w:tabs>
        <w:rPr>
          <w:rFonts w:ascii="Times New Roman" w:hAnsi="Times New Roman" w:cs="Times New Roman"/>
          <w:color w:val="000000"/>
          <w:sz w:val="24"/>
          <w:szCs w:val="24"/>
          <w:lang w:val="en-IN"/>
        </w:rPr>
      </w:pPr>
      <w:r w:rsidRPr="00EA7AF9">
        <w:rPr>
          <w:rFonts w:ascii="Times New Roman" w:hAnsi="Times New Roman" w:cs="Times New Roman"/>
          <w:b/>
          <w:bCs/>
          <w:color w:val="000000"/>
          <w:sz w:val="24"/>
          <w:szCs w:val="24"/>
          <w:lang w:val="en-IN"/>
        </w:rPr>
        <w:t>Viva Questions:</w:t>
      </w:r>
    </w:p>
    <w:p w14:paraId="7865A97C" w14:textId="77777777" w:rsidR="00EA7AF9" w:rsidRPr="00EA7AF9" w:rsidRDefault="00EA7AF9" w:rsidP="00EA7AF9">
      <w:pPr>
        <w:numPr>
          <w:ilvl w:val="0"/>
          <w:numId w:val="37"/>
        </w:numPr>
        <w:tabs>
          <w:tab w:val="left" w:pos="360"/>
        </w:tabs>
        <w:rPr>
          <w:rFonts w:ascii="Times New Roman" w:hAnsi="Times New Roman" w:cs="Times New Roman"/>
          <w:color w:val="000000"/>
          <w:sz w:val="24"/>
          <w:szCs w:val="24"/>
          <w:lang w:val="en-IN"/>
        </w:rPr>
      </w:pPr>
      <w:r w:rsidRPr="00EA7AF9">
        <w:rPr>
          <w:rFonts w:ascii="Times New Roman" w:hAnsi="Times New Roman" w:cs="Times New Roman"/>
          <w:color w:val="000000"/>
          <w:sz w:val="24"/>
          <w:szCs w:val="24"/>
          <w:lang w:val="en-IN"/>
        </w:rPr>
        <w:t>What is optical attenuation?</w:t>
      </w:r>
    </w:p>
    <w:p w14:paraId="6F23E305" w14:textId="77777777" w:rsidR="00EA7AF9" w:rsidRPr="00EA7AF9" w:rsidRDefault="00EA7AF9" w:rsidP="00EA7AF9">
      <w:pPr>
        <w:numPr>
          <w:ilvl w:val="0"/>
          <w:numId w:val="37"/>
        </w:numPr>
        <w:tabs>
          <w:tab w:val="left" w:pos="360"/>
        </w:tabs>
        <w:rPr>
          <w:rFonts w:ascii="Times New Roman" w:hAnsi="Times New Roman" w:cs="Times New Roman"/>
          <w:color w:val="000000"/>
          <w:sz w:val="24"/>
          <w:szCs w:val="24"/>
          <w:lang w:val="en-IN"/>
        </w:rPr>
      </w:pPr>
      <w:r w:rsidRPr="00EA7AF9">
        <w:rPr>
          <w:rFonts w:ascii="Times New Roman" w:hAnsi="Times New Roman" w:cs="Times New Roman"/>
          <w:color w:val="000000"/>
          <w:sz w:val="24"/>
          <w:szCs w:val="24"/>
          <w:lang w:val="en-IN"/>
        </w:rPr>
        <w:t>Why is plastic optical fibre used over glass in some applications?</w:t>
      </w:r>
    </w:p>
    <w:p w14:paraId="4EC92316" w14:textId="77777777" w:rsidR="00EA7AF9" w:rsidRPr="00EA7AF9" w:rsidRDefault="00EA7AF9" w:rsidP="00EA7AF9">
      <w:pPr>
        <w:numPr>
          <w:ilvl w:val="0"/>
          <w:numId w:val="37"/>
        </w:numPr>
        <w:tabs>
          <w:tab w:val="left" w:pos="360"/>
        </w:tabs>
        <w:rPr>
          <w:rFonts w:ascii="Times New Roman" w:hAnsi="Times New Roman" w:cs="Times New Roman"/>
          <w:color w:val="000000"/>
          <w:sz w:val="24"/>
          <w:szCs w:val="24"/>
          <w:lang w:val="en-IN"/>
        </w:rPr>
      </w:pPr>
      <w:r w:rsidRPr="00EA7AF9">
        <w:rPr>
          <w:rFonts w:ascii="Times New Roman" w:hAnsi="Times New Roman" w:cs="Times New Roman"/>
          <w:color w:val="000000"/>
          <w:sz w:val="24"/>
          <w:szCs w:val="24"/>
          <w:lang w:val="en-IN"/>
        </w:rPr>
        <w:t>What factors affect attenuation in optical fibres?</w:t>
      </w:r>
    </w:p>
    <w:p w14:paraId="1553EEF7" w14:textId="77777777" w:rsidR="00EA7AF9" w:rsidRPr="00EA7AF9" w:rsidRDefault="00EA7AF9" w:rsidP="00EA7AF9">
      <w:pPr>
        <w:numPr>
          <w:ilvl w:val="0"/>
          <w:numId w:val="37"/>
        </w:numPr>
        <w:tabs>
          <w:tab w:val="left" w:pos="360"/>
        </w:tabs>
        <w:rPr>
          <w:rFonts w:ascii="Times New Roman" w:hAnsi="Times New Roman" w:cs="Times New Roman"/>
          <w:color w:val="000000"/>
          <w:sz w:val="24"/>
          <w:szCs w:val="24"/>
          <w:lang w:val="en-IN"/>
        </w:rPr>
      </w:pPr>
      <w:r w:rsidRPr="00EA7AF9">
        <w:rPr>
          <w:rFonts w:ascii="Times New Roman" w:hAnsi="Times New Roman" w:cs="Times New Roman"/>
          <w:color w:val="000000"/>
          <w:sz w:val="24"/>
          <w:szCs w:val="24"/>
          <w:lang w:val="en-IN"/>
        </w:rPr>
        <w:t>How is optical power measured in this experiment?</w:t>
      </w:r>
    </w:p>
    <w:p w14:paraId="500349C1" w14:textId="77777777" w:rsidR="00EA7AF9" w:rsidRPr="00EA7AF9" w:rsidRDefault="00EA7AF9" w:rsidP="00EA7AF9">
      <w:pPr>
        <w:numPr>
          <w:ilvl w:val="0"/>
          <w:numId w:val="37"/>
        </w:numPr>
        <w:tabs>
          <w:tab w:val="left" w:pos="360"/>
        </w:tabs>
        <w:rPr>
          <w:rFonts w:ascii="Times New Roman" w:hAnsi="Times New Roman" w:cs="Times New Roman"/>
          <w:color w:val="000000"/>
          <w:sz w:val="24"/>
          <w:szCs w:val="24"/>
          <w:lang w:val="en-IN"/>
        </w:rPr>
      </w:pPr>
      <w:r w:rsidRPr="00EA7AF9">
        <w:rPr>
          <w:rFonts w:ascii="Times New Roman" w:hAnsi="Times New Roman" w:cs="Times New Roman"/>
          <w:color w:val="000000"/>
          <w:sz w:val="24"/>
          <w:szCs w:val="24"/>
          <w:lang w:val="en-IN"/>
        </w:rPr>
        <w:t>How can you minimize losses in an optical fibre system?</w:t>
      </w:r>
    </w:p>
    <w:p w14:paraId="7BAF1228" w14:textId="77777777" w:rsidR="004B6949" w:rsidRDefault="004B6949" w:rsidP="00A56D73">
      <w:pPr>
        <w:tabs>
          <w:tab w:val="left" w:pos="7801"/>
        </w:tabs>
        <w:spacing w:before="67"/>
        <w:ind w:left="360"/>
        <w:rPr>
          <w:rFonts w:ascii="Times New Roman" w:hAnsi="Times New Roman" w:cs="Times New Roman"/>
          <w:b/>
          <w:bCs/>
          <w:sz w:val="24"/>
          <w:u w:val="single"/>
        </w:rPr>
      </w:pPr>
    </w:p>
    <w:p w14:paraId="405BFB8C" w14:textId="1FEA5441" w:rsidR="00DA3A1D" w:rsidRPr="00A56D73" w:rsidRDefault="00DA3A1D" w:rsidP="00A56D73">
      <w:pPr>
        <w:tabs>
          <w:tab w:val="left" w:pos="7801"/>
        </w:tabs>
        <w:spacing w:before="67"/>
        <w:ind w:left="360"/>
        <w:rPr>
          <w:rFonts w:ascii="Times New Roman" w:hAnsi="Times New Roman" w:cs="Times New Roman"/>
          <w:b/>
          <w:bCs/>
          <w:sz w:val="24"/>
        </w:rPr>
      </w:pPr>
      <w:r w:rsidRPr="00A56D73">
        <w:rPr>
          <w:rFonts w:ascii="Times New Roman" w:hAnsi="Times New Roman" w:cs="Times New Roman"/>
          <w:b/>
          <w:bCs/>
          <w:sz w:val="24"/>
          <w:u w:val="single"/>
        </w:rPr>
        <w:t>Answers</w:t>
      </w:r>
      <w:r w:rsidRPr="00A56D73">
        <w:rPr>
          <w:rFonts w:ascii="Times New Roman" w:hAnsi="Times New Roman" w:cs="Times New Roman"/>
          <w:b/>
          <w:bCs/>
          <w:sz w:val="24"/>
        </w:rPr>
        <w:t>:</w:t>
      </w:r>
    </w:p>
    <w:p w14:paraId="2A9130A6" w14:textId="02450697" w:rsidR="00476323" w:rsidRPr="00EA0DD8" w:rsidRDefault="00DA3A1D" w:rsidP="00C47BE3">
      <w:pPr>
        <w:tabs>
          <w:tab w:val="left" w:pos="7801"/>
        </w:tabs>
        <w:spacing w:before="67"/>
        <w:ind w:left="360"/>
        <w:jc w:val="center"/>
        <w:rPr>
          <w:rFonts w:ascii="Times New Roman" w:hAnsi="Times New Roman" w:cs="Times New Roman"/>
          <w:b/>
          <w:bCs/>
        </w:rPr>
      </w:pPr>
      <w:r w:rsidRPr="00DA3A1D">
        <w:rPr>
          <w:rFonts w:ascii="Times New Roman" w:hAnsi="Times New Roman" w:cs="Times New Roman"/>
          <w:b/>
          <w:bCs/>
          <w:sz w:val="24"/>
        </w:rPr>
        <w:t>------------------------------------------------------------------------------------------------------------------------------------------------------------------------------------------------------------------------------------------------------------------------------------------------------------------------------------------------------------------------------------------------------------------------------------------------------------------------------------------------------------------------------------------------------------------------------------------------------------------------------------------------------------------------------------------------------------------------------------------------------------------------------------------------------------------------------------------------------------------------------------------------------------------------------------------------------------------------------------------------------------------------------------------------------------------------------------------------------------------------------------------------------------------------------------------------------------------------------------------------------------------------------------------------------------------------------------------------------------------------------------------------------------------------------------------------------------------------------------------------------------------------------------------------------------------------------------------------------------------------------------------------------------------------------------------------------------------------------------------------------------------------------------------------------------------------------------------------------------------------------------------------------------------------------------------------------------------------------------------------------------------------------------------------------------------------------------------------------------------------------------------------------------------------------------------------------------------------------------------------------------------------------------------------------------------------------------------------------------------------------------------------------------------------------------------------------------------------------------------------------------------------------------------------------------------------------------</w:t>
      </w:r>
      <w:r w:rsidR="00FC5228" w:rsidRPr="006444F6">
        <w:rPr>
          <w:rFonts w:ascii="Times New Roman" w:hAnsi="Times New Roman" w:cs="Times New Roman"/>
          <w:b/>
          <w:bCs/>
          <w:sz w:val="24"/>
        </w:rPr>
        <w:t>------------------------------------------------------------------------------------------------------------------------------------------------------------------------------------------------------------------------------------------------------------------------------------------------------------------------------------------------------------------------------------------------------------------------------------------------------------------------------------------------------------------------------------------------------------------------------------------------------------------------------------------------------------------------------------------------------------------------------------------------------------------------------------------------------------------------------------------------------------------------------------------------------------------------------------------------------------------------------------------------------------------------------------------------------------------------------------------------------------------------------------------------------------------------------------------------------------------------------------------------------------------------------------------------------------------------------------------------------------------------------------------------------------------------------------------------------------------------------------------------------------------------------------------------------------------------------------------------------------------------------------------------------------------------------------------------------------------------------------------------------------------------------------------------------------------------------------------------------------------------------------------------------------</w:t>
      </w:r>
    </w:p>
    <w:p w14:paraId="1F041ED5" w14:textId="77777777" w:rsidR="00476323" w:rsidRPr="006444F6" w:rsidRDefault="00476323" w:rsidP="00476323">
      <w:pPr>
        <w:tabs>
          <w:tab w:val="left" w:pos="360"/>
        </w:tabs>
        <w:jc w:val="center"/>
        <w:rPr>
          <w:rFonts w:ascii="Times New Roman" w:hAnsi="Times New Roman" w:cs="Times New Roman"/>
          <w:color w:val="000000"/>
          <w:sz w:val="28"/>
          <w:szCs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7456" behindDoc="0" locked="0" layoutInCell="1" allowOverlap="1" wp14:anchorId="782C34CC" wp14:editId="52F25C89">
                <wp:simplePos x="0" y="0"/>
                <wp:positionH relativeFrom="column">
                  <wp:posOffset>782320</wp:posOffset>
                </wp:positionH>
                <wp:positionV relativeFrom="paragraph">
                  <wp:posOffset>38735</wp:posOffset>
                </wp:positionV>
                <wp:extent cx="4572000" cy="1916430"/>
                <wp:effectExtent l="0" t="0" r="19050" b="26670"/>
                <wp:wrapTight wrapText="bothSides">
                  <wp:wrapPolygon edited="0">
                    <wp:start x="0" y="0"/>
                    <wp:lineTo x="0" y="21686"/>
                    <wp:lineTo x="21600" y="21686"/>
                    <wp:lineTo x="21600" y="0"/>
                    <wp:lineTo x="0" y="0"/>
                  </wp:wrapPolygon>
                </wp:wrapTight>
                <wp:docPr id="2049695734"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91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4FA59E" w14:textId="77777777" w:rsidR="00476323" w:rsidRPr="00077CC1" w:rsidRDefault="00476323" w:rsidP="00476323">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291A040" w14:textId="77777777" w:rsidR="00476323" w:rsidRPr="00077CC1" w:rsidRDefault="00476323" w:rsidP="00476323">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7BD88D9" w14:textId="1EA1172C" w:rsidR="00476323" w:rsidRPr="00077CC1" w:rsidRDefault="00476323" w:rsidP="00476323">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9</w:t>
                            </w:r>
                          </w:p>
                          <w:p w14:paraId="4D37BF41" w14:textId="77777777" w:rsidR="00476323" w:rsidRPr="00476323" w:rsidRDefault="00476323" w:rsidP="00476323">
                            <w:pPr>
                              <w:pStyle w:val="BodyText"/>
                              <w:rPr>
                                <w:b/>
                                <w:bCs/>
                              </w:rPr>
                            </w:pPr>
                            <w:r>
                              <w:rPr>
                                <w:b/>
                                <w:bCs/>
                              </w:rPr>
                              <w:t xml:space="preserve">  </w:t>
                            </w:r>
                            <w:r w:rsidRPr="00077CC1">
                              <w:rPr>
                                <w:b/>
                                <w:bCs/>
                              </w:rPr>
                              <w:t>TITLE:</w:t>
                            </w:r>
                            <w:r>
                              <w:t xml:space="preserve"> </w:t>
                            </w:r>
                            <w:r>
                              <w:rPr>
                                <w:b/>
                                <w:bCs/>
                              </w:rPr>
                              <w:t>Measuring optical power attenuation in plastic optical fiber</w:t>
                            </w:r>
                          </w:p>
                          <w:p w14:paraId="6EB0F2F5" w14:textId="77777777" w:rsidR="00476323" w:rsidRDefault="00476323" w:rsidP="00476323">
                            <w:pPr>
                              <w:pStyle w:val="BodyText"/>
                              <w:rPr>
                                <w:b/>
                                <w:bCs/>
                              </w:rPr>
                            </w:pPr>
                          </w:p>
                          <w:p w14:paraId="156592BF" w14:textId="77777777" w:rsidR="00476323" w:rsidRPr="00077CC1" w:rsidRDefault="00476323" w:rsidP="00476323">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4BB7908" w14:textId="77777777" w:rsidR="00476323" w:rsidRPr="00077CC1" w:rsidRDefault="00476323" w:rsidP="00476323">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1F2B54" w14:textId="77777777" w:rsidR="00476323" w:rsidRDefault="00476323" w:rsidP="00476323">
                            <w:pPr>
                              <w:spacing w:before="241"/>
                              <w:rPr>
                                <w:spacing w:val="-57"/>
                                <w:sz w:val="24"/>
                              </w:rPr>
                            </w:pPr>
                          </w:p>
                          <w:p w14:paraId="61CE266E" w14:textId="77777777" w:rsidR="00476323" w:rsidRDefault="00476323" w:rsidP="00476323">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C34CC" id="_x0000_s1035" type="#_x0000_t202" style="position:absolute;left:0;text-align:left;margin-left:61.6pt;margin-top:3.05pt;width:5in;height:15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" filled="f">
                <v:textbox inset="0,0,0,0">
                  <w:txbxContent>
                    <w:p w14:paraId="784FA59E" w14:textId="77777777" w:rsidR="00476323" w:rsidRPr="00077CC1" w:rsidRDefault="00476323" w:rsidP="00476323">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291A040" w14:textId="77777777" w:rsidR="00476323" w:rsidRPr="00077CC1" w:rsidRDefault="00476323" w:rsidP="00476323">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7BD88D9" w14:textId="1EA1172C" w:rsidR="00476323" w:rsidRPr="00077CC1" w:rsidRDefault="00476323" w:rsidP="00476323">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9</w:t>
                      </w:r>
                    </w:p>
                    <w:p w14:paraId="4D37BF41" w14:textId="77777777" w:rsidR="00476323" w:rsidRPr="00476323" w:rsidRDefault="00476323" w:rsidP="00476323">
                      <w:pPr>
                        <w:pStyle w:val="BodyText"/>
                        <w:rPr>
                          <w:b/>
                          <w:bCs/>
                        </w:rPr>
                      </w:pPr>
                      <w:r>
                        <w:rPr>
                          <w:b/>
                          <w:bCs/>
                        </w:rPr>
                        <w:t xml:space="preserve">  </w:t>
                      </w:r>
                      <w:r w:rsidRPr="00077CC1">
                        <w:rPr>
                          <w:b/>
                          <w:bCs/>
                        </w:rPr>
                        <w:t>TITLE:</w:t>
                      </w:r>
                      <w:r>
                        <w:t xml:space="preserve"> </w:t>
                      </w:r>
                      <w:r>
                        <w:rPr>
                          <w:b/>
                          <w:bCs/>
                        </w:rPr>
                        <w:t>Measuring optical power attenuation in plastic optical fiber</w:t>
                      </w:r>
                    </w:p>
                    <w:p w14:paraId="6EB0F2F5" w14:textId="77777777" w:rsidR="00476323" w:rsidRDefault="00476323" w:rsidP="00476323">
                      <w:pPr>
                        <w:pStyle w:val="BodyText"/>
                        <w:rPr>
                          <w:b/>
                          <w:bCs/>
                        </w:rPr>
                      </w:pPr>
                    </w:p>
                    <w:p w14:paraId="156592BF" w14:textId="77777777" w:rsidR="00476323" w:rsidRPr="00077CC1" w:rsidRDefault="00476323" w:rsidP="00476323">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4BB7908" w14:textId="77777777" w:rsidR="00476323" w:rsidRPr="00077CC1" w:rsidRDefault="00476323" w:rsidP="00476323">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1F2B54" w14:textId="77777777" w:rsidR="00476323" w:rsidRDefault="00476323" w:rsidP="00476323">
                      <w:pPr>
                        <w:spacing w:before="241"/>
                        <w:rPr>
                          <w:spacing w:val="-57"/>
                          <w:sz w:val="24"/>
                        </w:rPr>
                      </w:pPr>
                    </w:p>
                    <w:p w14:paraId="61CE266E" w14:textId="77777777" w:rsidR="00476323" w:rsidRDefault="00476323" w:rsidP="00476323">
                      <w:pPr>
                        <w:rPr>
                          <w:sz w:val="24"/>
                        </w:rPr>
                      </w:pPr>
                    </w:p>
                  </w:txbxContent>
                </v:textbox>
                <w10:wrap type="tight"/>
              </v:shape>
            </w:pict>
          </mc:Fallback>
        </mc:AlternateContent>
      </w:r>
    </w:p>
    <w:p w14:paraId="7C1F92A3" w14:textId="77777777" w:rsidR="00476323" w:rsidRDefault="00476323" w:rsidP="00476323">
      <w:pPr>
        <w:tabs>
          <w:tab w:val="left" w:pos="7801"/>
        </w:tabs>
        <w:spacing w:before="66"/>
        <w:jc w:val="center"/>
        <w:rPr>
          <w:rFonts w:ascii="Times New Roman" w:hAnsi="Times New Roman" w:cs="Times New Roman"/>
          <w:b/>
          <w:bCs/>
          <w:sz w:val="28"/>
          <w:szCs w:val="28"/>
        </w:rPr>
      </w:pPr>
    </w:p>
    <w:p w14:paraId="62497F6F" w14:textId="77777777" w:rsidR="00476323" w:rsidRDefault="00476323" w:rsidP="00476323">
      <w:pPr>
        <w:tabs>
          <w:tab w:val="left" w:pos="7801"/>
        </w:tabs>
        <w:spacing w:before="66"/>
        <w:jc w:val="center"/>
        <w:rPr>
          <w:rFonts w:ascii="Times New Roman" w:hAnsi="Times New Roman" w:cs="Times New Roman"/>
          <w:b/>
          <w:bCs/>
          <w:sz w:val="28"/>
          <w:szCs w:val="28"/>
        </w:rPr>
      </w:pPr>
    </w:p>
    <w:p w14:paraId="38AAA7DB" w14:textId="77777777" w:rsidR="00476323" w:rsidRDefault="00476323" w:rsidP="00476323">
      <w:pPr>
        <w:tabs>
          <w:tab w:val="left" w:pos="7801"/>
        </w:tabs>
        <w:spacing w:before="66"/>
        <w:jc w:val="center"/>
        <w:rPr>
          <w:rFonts w:ascii="Times New Roman" w:hAnsi="Times New Roman" w:cs="Times New Roman"/>
          <w:b/>
          <w:bCs/>
          <w:sz w:val="28"/>
          <w:szCs w:val="28"/>
        </w:rPr>
      </w:pPr>
    </w:p>
    <w:p w14:paraId="05F650EF" w14:textId="77777777" w:rsidR="00476323" w:rsidRDefault="00476323" w:rsidP="00476323">
      <w:pPr>
        <w:tabs>
          <w:tab w:val="left" w:pos="7801"/>
        </w:tabs>
        <w:spacing w:before="66"/>
        <w:jc w:val="center"/>
        <w:rPr>
          <w:rFonts w:ascii="Times New Roman" w:hAnsi="Times New Roman" w:cs="Times New Roman"/>
          <w:b/>
          <w:bCs/>
          <w:sz w:val="28"/>
          <w:szCs w:val="28"/>
        </w:rPr>
      </w:pPr>
    </w:p>
    <w:p w14:paraId="558B822B" w14:textId="77777777" w:rsidR="00476323" w:rsidRDefault="00476323" w:rsidP="00476323">
      <w:pPr>
        <w:tabs>
          <w:tab w:val="left" w:pos="7801"/>
        </w:tabs>
        <w:spacing w:before="66"/>
        <w:jc w:val="center"/>
        <w:rPr>
          <w:rFonts w:ascii="Times New Roman" w:hAnsi="Times New Roman" w:cs="Times New Roman"/>
          <w:b/>
          <w:bCs/>
          <w:sz w:val="28"/>
          <w:szCs w:val="28"/>
        </w:rPr>
      </w:pPr>
    </w:p>
    <w:p w14:paraId="640D7EF1" w14:textId="77777777" w:rsidR="00476323" w:rsidRPr="006444F6" w:rsidRDefault="00476323" w:rsidP="00476323">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74CBBCCA" w14:textId="77777777" w:rsidR="00476323" w:rsidRDefault="00476323" w:rsidP="00476323">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47167809" w14:textId="77777777" w:rsidR="00476323" w:rsidRPr="006F0ACF" w:rsidRDefault="00476323" w:rsidP="00476323">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476323" w:rsidRPr="006444F6" w14:paraId="27900D3E" w14:textId="77777777" w:rsidTr="00941B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4407C56A"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792D4CAB"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9E3422B"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7E6E43CF"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72C5462"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AAE1AEE"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744BE271"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E3AFBEB"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57DF2B61"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476323" w:rsidRPr="006444F6" w14:paraId="5E3C61CC"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5C58D7AB"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57569449"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F839434"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5D96701"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60518294"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320B5337"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7842A96"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2462B2E2"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79753B46"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16FEEF5"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5E2EF0AA"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49D3846C"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28BF4D5"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76323" w:rsidRPr="006444F6" w14:paraId="0943A11D"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4D80C7D1"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607E8EAA"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234059E"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50C873E3"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35129E1D"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26487F6D"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464D379D"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B5B52A9"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197EE1F5"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33AF2F33"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62B27E08"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7499F62F"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51865DE3" w14:textId="77777777" w:rsidR="00476323" w:rsidRPr="006444F6" w:rsidRDefault="00476323"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ACCAE33"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76323" w:rsidRPr="006444F6" w14:paraId="1D0F9690" w14:textId="77777777" w:rsidTr="00941B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2888D10"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4B9842C7"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B46AD54"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174429C"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742C455E"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616E1A29"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57EE9034"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761EF7A6"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76323" w:rsidRPr="006444F6" w14:paraId="7A303583" w14:textId="77777777" w:rsidTr="00941B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A0FE481"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4EBE3308"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1B891A5"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50B85BAE"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BA1FC0D"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204F5066"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1DCC0C15" w14:textId="77777777" w:rsidR="00476323" w:rsidRPr="006444F6" w:rsidRDefault="00476323" w:rsidP="00941B46">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37F84FDB"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4C1C5050"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7541D909" w14:textId="77777777" w:rsidR="00476323" w:rsidRPr="006444F6" w:rsidRDefault="00476323" w:rsidP="00941B46">
            <w:pPr>
              <w:widowControl w:val="0"/>
              <w:autoSpaceDE w:val="0"/>
              <w:autoSpaceDN w:val="0"/>
              <w:spacing w:after="0" w:line="240" w:lineRule="auto"/>
              <w:rPr>
                <w:rFonts w:ascii="Times New Roman" w:eastAsia="Times New Roman" w:hAnsi="Times New Roman" w:cs="Times New Roman"/>
                <w:i/>
                <w:sz w:val="20"/>
                <w:szCs w:val="20"/>
              </w:rPr>
            </w:pPr>
          </w:p>
        </w:tc>
      </w:tr>
      <w:tr w:rsidR="00476323" w:rsidRPr="006444F6" w14:paraId="7B7668C8" w14:textId="77777777" w:rsidTr="00941B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2681DD8D" w14:textId="77777777" w:rsidR="00476323" w:rsidRPr="006444F6" w:rsidRDefault="00476323"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5F1D208B" w14:textId="77777777" w:rsidR="00476323" w:rsidRPr="006444F6" w:rsidRDefault="00476323" w:rsidP="00941B46">
            <w:pPr>
              <w:widowControl w:val="0"/>
              <w:autoSpaceDE w:val="0"/>
              <w:autoSpaceDN w:val="0"/>
              <w:spacing w:after="0" w:line="240" w:lineRule="auto"/>
              <w:rPr>
                <w:rFonts w:ascii="Times New Roman" w:eastAsia="Times New Roman" w:hAnsi="Times New Roman" w:cs="Times New Roman"/>
                <w:i/>
                <w:sz w:val="20"/>
                <w:szCs w:val="20"/>
              </w:rPr>
            </w:pPr>
          </w:p>
        </w:tc>
      </w:tr>
    </w:tbl>
    <w:p w14:paraId="089EBD44" w14:textId="77777777" w:rsidR="00476323" w:rsidRDefault="00476323" w:rsidP="00476323">
      <w:pPr>
        <w:tabs>
          <w:tab w:val="left" w:pos="7801"/>
        </w:tabs>
        <w:spacing w:before="66"/>
        <w:jc w:val="center"/>
        <w:rPr>
          <w:rFonts w:ascii="Times New Roman" w:hAnsi="Times New Roman" w:cs="Times New Roman"/>
          <w:b/>
          <w:bCs/>
          <w:sz w:val="28"/>
          <w:szCs w:val="28"/>
        </w:rPr>
      </w:pPr>
    </w:p>
    <w:p w14:paraId="4CCF8FE0" w14:textId="77777777" w:rsidR="00476323" w:rsidRDefault="00476323" w:rsidP="00476323">
      <w:pPr>
        <w:tabs>
          <w:tab w:val="left" w:pos="7801"/>
        </w:tabs>
        <w:spacing w:before="66"/>
        <w:jc w:val="center"/>
        <w:rPr>
          <w:rFonts w:ascii="Times New Roman" w:hAnsi="Times New Roman" w:cs="Times New Roman"/>
          <w:b/>
          <w:bCs/>
          <w:sz w:val="28"/>
          <w:szCs w:val="28"/>
        </w:rPr>
      </w:pPr>
    </w:p>
    <w:p w14:paraId="035950B1" w14:textId="77777777" w:rsidR="0041604E" w:rsidRDefault="0041604E" w:rsidP="00476323">
      <w:pPr>
        <w:tabs>
          <w:tab w:val="left" w:pos="7801"/>
        </w:tabs>
        <w:spacing w:before="66"/>
        <w:jc w:val="center"/>
        <w:rPr>
          <w:rFonts w:ascii="Times New Roman" w:hAnsi="Times New Roman" w:cs="Times New Roman"/>
          <w:b/>
          <w:bCs/>
          <w:sz w:val="28"/>
          <w:szCs w:val="28"/>
        </w:rPr>
      </w:pPr>
    </w:p>
    <w:p w14:paraId="51CF6ABA" w14:textId="730BFF47" w:rsidR="00476323" w:rsidRPr="006444F6" w:rsidRDefault="00476323" w:rsidP="00476323">
      <w:pPr>
        <w:tabs>
          <w:tab w:val="left" w:pos="7801"/>
        </w:tabs>
        <w:spacing w:before="66"/>
        <w:jc w:val="center"/>
        <w:rPr>
          <w:rFonts w:ascii="Times New Roman" w:hAnsi="Times New Roman" w:cs="Times New Roman"/>
          <w:b/>
          <w:bCs/>
          <w:sz w:val="28"/>
          <w:szCs w:val="28"/>
        </w:rPr>
      </w:pPr>
      <w:r w:rsidRPr="006444F6">
        <w:rPr>
          <w:rFonts w:ascii="Times New Roman" w:hAnsi="Times New Roman" w:cs="Times New Roman"/>
          <w:b/>
          <w:bCs/>
          <w:sz w:val="28"/>
          <w:szCs w:val="28"/>
        </w:rPr>
        <w:lastRenderedPageBreak/>
        <w:t>Experiment</w:t>
      </w:r>
      <w:r w:rsidRPr="006444F6">
        <w:rPr>
          <w:rFonts w:ascii="Times New Roman" w:hAnsi="Times New Roman" w:cs="Times New Roman"/>
          <w:b/>
          <w:bCs/>
          <w:spacing w:val="-1"/>
          <w:sz w:val="28"/>
          <w:szCs w:val="28"/>
        </w:rPr>
        <w:t xml:space="preserve"> </w:t>
      </w:r>
      <w:r w:rsidRPr="006444F6">
        <w:rPr>
          <w:rFonts w:ascii="Times New Roman" w:hAnsi="Times New Roman" w:cs="Times New Roman"/>
          <w:b/>
          <w:bCs/>
          <w:sz w:val="28"/>
          <w:szCs w:val="28"/>
        </w:rPr>
        <w:t>No:</w:t>
      </w:r>
      <w:r w:rsidRPr="006444F6">
        <w:rPr>
          <w:rFonts w:ascii="Times New Roman" w:hAnsi="Times New Roman" w:cs="Times New Roman"/>
          <w:b/>
          <w:bCs/>
          <w:spacing w:val="-1"/>
          <w:sz w:val="28"/>
          <w:szCs w:val="28"/>
        </w:rPr>
        <w:t xml:space="preserve"> </w:t>
      </w:r>
      <w:r w:rsidRPr="006444F6">
        <w:rPr>
          <w:rFonts w:ascii="Times New Roman" w:hAnsi="Times New Roman" w:cs="Times New Roman"/>
          <w:b/>
          <w:bCs/>
          <w:sz w:val="28"/>
          <w:szCs w:val="28"/>
        </w:rPr>
        <w:t>0</w:t>
      </w:r>
      <w:r>
        <w:rPr>
          <w:rFonts w:ascii="Times New Roman" w:hAnsi="Times New Roman" w:cs="Times New Roman"/>
          <w:b/>
          <w:bCs/>
          <w:sz w:val="28"/>
          <w:szCs w:val="28"/>
        </w:rPr>
        <w:t>9</w:t>
      </w:r>
    </w:p>
    <w:p w14:paraId="346D4723" w14:textId="5244B355" w:rsidR="00476323" w:rsidRPr="00DA710E" w:rsidRDefault="00DA710E" w:rsidP="00DA710E">
      <w:pPr>
        <w:jc w:val="center"/>
        <w:rPr>
          <w:rFonts w:ascii="Times New Roman" w:hAnsi="Times New Roman" w:cs="Times New Roman"/>
          <w:b/>
          <w:sz w:val="24"/>
          <w:szCs w:val="24"/>
          <w:u w:val="single"/>
        </w:rPr>
      </w:pPr>
      <w:r>
        <w:rPr>
          <w:rFonts w:ascii="Times New Roman" w:hAnsi="Times New Roman" w:cs="Times New Roman"/>
          <w:b/>
          <w:sz w:val="24"/>
          <w:szCs w:val="24"/>
          <w:u w:val="single"/>
        </w:rPr>
        <w:t>DETERMINATION OF ‘h’ USINGH PHOTOCELL</w:t>
      </w:r>
    </w:p>
    <w:p w14:paraId="6B3870EC" w14:textId="3F978F9D" w:rsidR="00476323" w:rsidRPr="00476323" w:rsidRDefault="00476323" w:rsidP="00476323">
      <w:pPr>
        <w:tabs>
          <w:tab w:val="left" w:pos="7501"/>
        </w:tabs>
        <w:spacing w:before="67" w:after="240"/>
        <w:jc w:val="both"/>
        <w:rPr>
          <w:rFonts w:ascii="Times New Roman" w:hAnsi="Times New Roman" w:cs="Times New Roman"/>
          <w:sz w:val="24"/>
          <w:szCs w:val="24"/>
        </w:rPr>
      </w:pPr>
      <w:r w:rsidRPr="00476323">
        <w:rPr>
          <w:rFonts w:ascii="Times New Roman" w:hAnsi="Times New Roman" w:cs="Times New Roman"/>
          <w:b/>
          <w:bCs/>
          <w:sz w:val="24"/>
          <w:szCs w:val="24"/>
          <w:u w:val="single"/>
        </w:rPr>
        <w:t>Aim:</w:t>
      </w:r>
      <w:r w:rsidRPr="00476323">
        <w:rPr>
          <w:rFonts w:ascii="Times New Roman" w:hAnsi="Times New Roman" w:cs="Times New Roman"/>
          <w:sz w:val="24"/>
          <w:szCs w:val="24"/>
        </w:rPr>
        <w:t xml:space="preserve"> Determination of Planck’s constant using a photoelectric cell.</w:t>
      </w:r>
    </w:p>
    <w:p w14:paraId="53B8154F" w14:textId="15F8E253" w:rsidR="00476323" w:rsidRPr="00476323" w:rsidRDefault="00476323" w:rsidP="00476323">
      <w:pPr>
        <w:tabs>
          <w:tab w:val="left" w:pos="7501"/>
        </w:tabs>
        <w:spacing w:before="67" w:after="240"/>
        <w:jc w:val="both"/>
        <w:rPr>
          <w:rFonts w:ascii="Times New Roman" w:hAnsi="Times New Roman" w:cs="Times New Roman"/>
          <w:sz w:val="24"/>
          <w:szCs w:val="24"/>
        </w:rPr>
      </w:pPr>
      <w:r w:rsidRPr="00476323">
        <w:rPr>
          <w:rFonts w:ascii="Times New Roman" w:hAnsi="Times New Roman" w:cs="Times New Roman"/>
          <w:b/>
          <w:bCs/>
          <w:sz w:val="24"/>
          <w:szCs w:val="24"/>
          <w:u w:val="single"/>
        </w:rPr>
        <w:t>Apparatus:</w:t>
      </w:r>
      <w:r w:rsidRPr="00476323">
        <w:rPr>
          <w:rFonts w:ascii="Times New Roman" w:hAnsi="Times New Roman" w:cs="Times New Roman"/>
          <w:sz w:val="24"/>
          <w:szCs w:val="24"/>
        </w:rPr>
        <w:t xml:space="preserve"> Planck’s constant setup having a photoelectric cell, a tungsten light source, an</w:t>
      </w:r>
      <w:r>
        <w:rPr>
          <w:rFonts w:ascii="Times New Roman" w:hAnsi="Times New Roman" w:cs="Times New Roman"/>
          <w:sz w:val="24"/>
          <w:szCs w:val="24"/>
        </w:rPr>
        <w:t xml:space="preserve"> </w:t>
      </w:r>
      <w:r w:rsidRPr="00476323">
        <w:rPr>
          <w:rFonts w:ascii="Times New Roman" w:hAnsi="Times New Roman" w:cs="Times New Roman"/>
          <w:sz w:val="24"/>
          <w:szCs w:val="24"/>
        </w:rPr>
        <w:t>adjustable dc power supply (0 to 10 V dc, with polarity reversal switch), digital voltmeter (0 to 10 V)</w:t>
      </w:r>
      <w:r>
        <w:rPr>
          <w:rFonts w:ascii="Times New Roman" w:hAnsi="Times New Roman" w:cs="Times New Roman"/>
          <w:sz w:val="24"/>
          <w:szCs w:val="24"/>
        </w:rPr>
        <w:t xml:space="preserve"> </w:t>
      </w:r>
      <w:r w:rsidRPr="00476323">
        <w:rPr>
          <w:rFonts w:ascii="Times New Roman" w:hAnsi="Times New Roman" w:cs="Times New Roman"/>
          <w:sz w:val="24"/>
          <w:szCs w:val="24"/>
        </w:rPr>
        <w:t xml:space="preserve">and a multirange ammeter (0 to 100 </w:t>
      </w:r>
      <w:proofErr w:type="spellStart"/>
      <w:r w:rsidRPr="00476323">
        <w:rPr>
          <w:rFonts w:ascii="Times New Roman" w:hAnsi="Times New Roman" w:cs="Times New Roman"/>
          <w:sz w:val="24"/>
          <w:szCs w:val="24"/>
        </w:rPr>
        <w:t>μA</w:t>
      </w:r>
      <w:proofErr w:type="spellEnd"/>
      <w:r w:rsidRPr="00476323">
        <w:rPr>
          <w:rFonts w:ascii="Times New Roman" w:hAnsi="Times New Roman" w:cs="Times New Roman"/>
          <w:sz w:val="24"/>
          <w:szCs w:val="24"/>
        </w:rPr>
        <w:t>), Color filter set.</w:t>
      </w:r>
    </w:p>
    <w:p w14:paraId="0ADEC6CE" w14:textId="44CEB4C5" w:rsidR="00476323" w:rsidRPr="00476323" w:rsidRDefault="00476323" w:rsidP="00476323">
      <w:pPr>
        <w:tabs>
          <w:tab w:val="left" w:pos="7501"/>
        </w:tabs>
        <w:spacing w:before="67" w:after="240"/>
        <w:jc w:val="both"/>
        <w:rPr>
          <w:rFonts w:ascii="Times New Roman" w:hAnsi="Times New Roman" w:cs="Times New Roman"/>
          <w:sz w:val="24"/>
          <w:szCs w:val="24"/>
        </w:rPr>
      </w:pPr>
      <w:r w:rsidRPr="00476323">
        <w:rPr>
          <w:rFonts w:ascii="Times New Roman" w:hAnsi="Times New Roman" w:cs="Times New Roman"/>
          <w:b/>
          <w:bCs/>
          <w:sz w:val="24"/>
          <w:szCs w:val="24"/>
          <w:u w:val="single"/>
        </w:rPr>
        <w:t>Theory:</w:t>
      </w:r>
      <w:r w:rsidRPr="00476323">
        <w:rPr>
          <w:rFonts w:ascii="Times New Roman" w:hAnsi="Times New Roman" w:cs="Times New Roman"/>
          <w:sz w:val="24"/>
          <w:szCs w:val="24"/>
        </w:rPr>
        <w:t xml:space="preserve"> This experiment demonstrates wave-particle duality, where the particle-like behavior of light</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is clearly observed. When a light beam with a frequency higher than a certain threshold strikes the</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surface of a metal, the electrons in the metal absorb sufficient energy to become free and are ejected</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from the metal without any time lag. The minimum frequency required for this effect to occur is known</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as the threshold frequency, which is characteristic of the metal and is related to its work function. This</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phenomenon is particularly observable when the metal is in a vacuum or under very low pressure</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 xml:space="preserve">Photocurrent is produced only when the light of frequency </w:t>
      </w:r>
      <w:r w:rsidRPr="00476323">
        <w:rPr>
          <w:rFonts w:ascii="Cambria Math" w:hAnsi="Cambria Math" w:cs="Cambria Math"/>
          <w:sz w:val="24"/>
          <w:szCs w:val="24"/>
        </w:rPr>
        <w:t>𝜈</w:t>
      </w:r>
      <w:r w:rsidRPr="00476323">
        <w:rPr>
          <w:rFonts w:ascii="Times New Roman" w:hAnsi="Times New Roman" w:cs="Times New Roman"/>
          <w:sz w:val="24"/>
          <w:szCs w:val="24"/>
        </w:rPr>
        <w:t xml:space="preserve"> &gt; </w:t>
      </w:r>
      <w:r w:rsidRPr="00476323">
        <w:rPr>
          <w:rFonts w:ascii="Cambria Math" w:hAnsi="Cambria Math" w:cs="Cambria Math"/>
          <w:sz w:val="24"/>
          <w:szCs w:val="24"/>
        </w:rPr>
        <w:t>𝜈</w:t>
      </w:r>
      <w:r w:rsidRPr="00F96CF5">
        <w:rPr>
          <w:rFonts w:ascii="Times New Roman" w:hAnsi="Times New Roman" w:cs="Times New Roman"/>
          <w:sz w:val="24"/>
          <w:szCs w:val="24"/>
          <w:vertAlign w:val="subscript"/>
        </w:rPr>
        <w:t>0</w:t>
      </w:r>
      <w:r w:rsidRPr="00476323">
        <w:rPr>
          <w:rFonts w:ascii="Times New Roman" w:hAnsi="Times New Roman" w:cs="Times New Roman"/>
          <w:sz w:val="24"/>
          <w:szCs w:val="24"/>
        </w:rPr>
        <w:t xml:space="preserve"> (threshold frequency) is incident</w:t>
      </w:r>
      <w:r w:rsidR="00F96CF5">
        <w:rPr>
          <w:rFonts w:ascii="Times New Roman" w:hAnsi="Times New Roman" w:cs="Times New Roman"/>
          <w:sz w:val="24"/>
          <w:szCs w:val="24"/>
        </w:rPr>
        <w:t xml:space="preserve"> </w:t>
      </w:r>
      <w:r w:rsidRPr="00476323">
        <w:rPr>
          <w:rFonts w:ascii="Times New Roman" w:hAnsi="Times New Roman" w:cs="Times New Roman"/>
          <w:sz w:val="24"/>
          <w:szCs w:val="24"/>
        </w:rPr>
        <w:t xml:space="preserve">on the metal surface. </w:t>
      </w:r>
    </w:p>
    <w:p w14:paraId="1F7D966B" w14:textId="77777777" w:rsidR="00476323" w:rsidRPr="00476323" w:rsidRDefault="00476323" w:rsidP="00476323">
      <w:pPr>
        <w:pStyle w:val="BodyText"/>
        <w:tabs>
          <w:tab w:val="left" w:pos="7501"/>
        </w:tabs>
        <w:spacing w:before="67" w:after="240"/>
        <w:jc w:val="both"/>
      </w:pPr>
      <w:r w:rsidRPr="00476323">
        <w:t xml:space="preserve">According to Einstein’s photoelectric equation: </w:t>
      </w:r>
      <w:r w:rsidRPr="00476323">
        <w:rPr>
          <w:i/>
          <w:iCs/>
        </w:rPr>
        <w:t xml:space="preserve">eV= </w:t>
      </w:r>
      <w:proofErr w:type="spellStart"/>
      <w:r w:rsidRPr="00476323">
        <w:rPr>
          <w:i/>
          <w:iCs/>
        </w:rPr>
        <w:t>hν</w:t>
      </w:r>
      <w:proofErr w:type="spellEnd"/>
      <w:r w:rsidRPr="00476323">
        <w:rPr>
          <w:i/>
          <w:iCs/>
        </w:rPr>
        <w:t xml:space="preserve"> − ϕ</w:t>
      </w:r>
    </w:p>
    <w:p w14:paraId="30004896" w14:textId="77777777" w:rsidR="00476323" w:rsidRPr="00476323" w:rsidRDefault="00476323" w:rsidP="00476323">
      <w:pPr>
        <w:pStyle w:val="BodyText"/>
        <w:spacing w:after="283"/>
      </w:pPr>
      <w:r w:rsidRPr="00476323">
        <w:t>Where:</w:t>
      </w:r>
    </w:p>
    <w:p w14:paraId="15ED616F" w14:textId="77777777" w:rsidR="00476323" w:rsidRPr="00476323" w:rsidRDefault="00476323" w:rsidP="00476323">
      <w:pPr>
        <w:pStyle w:val="BodyText"/>
        <w:numPr>
          <w:ilvl w:val="0"/>
          <w:numId w:val="38"/>
        </w:numPr>
        <w:tabs>
          <w:tab w:val="clear" w:pos="709"/>
          <w:tab w:val="left" w:pos="0"/>
        </w:tabs>
        <w:suppressAutoHyphens/>
        <w:autoSpaceDE/>
        <w:autoSpaceDN/>
        <w:spacing w:after="283"/>
      </w:pPr>
      <w:r w:rsidRPr="00476323">
        <w:rPr>
          <w:i/>
          <w:iCs/>
        </w:rPr>
        <w:t>h</w:t>
      </w:r>
      <w:r w:rsidRPr="00476323">
        <w:t xml:space="preserve"> = Planck’s constant</w:t>
      </w:r>
    </w:p>
    <w:p w14:paraId="4EBFA8FA" w14:textId="77777777" w:rsidR="00476323" w:rsidRPr="00476323" w:rsidRDefault="00476323" w:rsidP="00476323">
      <w:pPr>
        <w:pStyle w:val="BodyText"/>
        <w:numPr>
          <w:ilvl w:val="0"/>
          <w:numId w:val="38"/>
        </w:numPr>
        <w:tabs>
          <w:tab w:val="clear" w:pos="709"/>
          <w:tab w:val="left" w:pos="0"/>
        </w:tabs>
        <w:suppressAutoHyphens/>
        <w:autoSpaceDE/>
        <w:autoSpaceDN/>
        <w:spacing w:after="283"/>
      </w:pPr>
      <w:r w:rsidRPr="00476323">
        <w:t>ν = Frequency of incident light</w:t>
      </w:r>
    </w:p>
    <w:p w14:paraId="29C26DDE" w14:textId="77777777" w:rsidR="00476323" w:rsidRPr="00476323" w:rsidRDefault="00476323" w:rsidP="00476323">
      <w:pPr>
        <w:pStyle w:val="BodyText"/>
        <w:numPr>
          <w:ilvl w:val="0"/>
          <w:numId w:val="38"/>
        </w:numPr>
        <w:tabs>
          <w:tab w:val="clear" w:pos="709"/>
          <w:tab w:val="left" w:pos="0"/>
        </w:tabs>
        <w:suppressAutoHyphens/>
        <w:autoSpaceDE/>
        <w:autoSpaceDN/>
        <w:spacing w:after="283"/>
      </w:pPr>
      <w:r w:rsidRPr="00F96CF5">
        <w:rPr>
          <w:i/>
          <w:iCs/>
        </w:rPr>
        <w:t>φ</w:t>
      </w:r>
      <w:r w:rsidRPr="00476323">
        <w:t xml:space="preserve"> = Work function of the metal</w:t>
      </w:r>
    </w:p>
    <w:p w14:paraId="22FD9878" w14:textId="77777777" w:rsidR="00476323" w:rsidRPr="00476323" w:rsidRDefault="00476323" w:rsidP="00476323">
      <w:pPr>
        <w:pStyle w:val="BodyText"/>
        <w:numPr>
          <w:ilvl w:val="0"/>
          <w:numId w:val="38"/>
        </w:numPr>
        <w:tabs>
          <w:tab w:val="clear" w:pos="709"/>
          <w:tab w:val="left" w:pos="0"/>
        </w:tabs>
        <w:suppressAutoHyphens/>
        <w:autoSpaceDE/>
        <w:autoSpaceDN/>
        <w:spacing w:after="283"/>
      </w:pPr>
      <w:r w:rsidRPr="00476323">
        <w:rPr>
          <w:i/>
          <w:iCs/>
        </w:rPr>
        <w:t xml:space="preserve">e </w:t>
      </w:r>
      <w:r w:rsidRPr="00476323">
        <w:t>= Charge of the electron</w:t>
      </w:r>
    </w:p>
    <w:p w14:paraId="75CEFD9F" w14:textId="48F9C4E7" w:rsidR="00476323" w:rsidRPr="00476323" w:rsidRDefault="00476323" w:rsidP="00476323">
      <w:pPr>
        <w:pStyle w:val="BodyText"/>
        <w:numPr>
          <w:ilvl w:val="0"/>
          <w:numId w:val="38"/>
        </w:numPr>
        <w:tabs>
          <w:tab w:val="clear" w:pos="709"/>
          <w:tab w:val="left" w:pos="0"/>
        </w:tabs>
        <w:suppressAutoHyphens/>
        <w:autoSpaceDE/>
        <w:autoSpaceDN/>
        <w:spacing w:after="283"/>
      </w:pPr>
      <w:r w:rsidRPr="00F96CF5">
        <w:rPr>
          <w:i/>
          <w:iCs/>
        </w:rPr>
        <w:t>V</w:t>
      </w:r>
      <w:r w:rsidRPr="00F96CF5">
        <w:rPr>
          <w:i/>
          <w:iCs/>
          <w:vertAlign w:val="subscript"/>
        </w:rPr>
        <w:t>s</w:t>
      </w:r>
      <w:r w:rsidR="00F96CF5">
        <w:rPr>
          <w:vertAlign w:val="subscript"/>
        </w:rPr>
        <w:t xml:space="preserve"> </w:t>
      </w:r>
      <w:r w:rsidRPr="00476323">
        <w:t>= Stopping potential</w:t>
      </w:r>
    </w:p>
    <w:p w14:paraId="20E4A849" w14:textId="77777777" w:rsidR="00476323" w:rsidRPr="00476323" w:rsidRDefault="00476323" w:rsidP="00476323">
      <w:pPr>
        <w:pStyle w:val="BodyText"/>
        <w:spacing w:after="283"/>
      </w:pPr>
      <w:r w:rsidRPr="00476323">
        <w:t xml:space="preserve">By plotting stopping potential against frequency </w:t>
      </w:r>
      <w:r w:rsidRPr="00291DE5">
        <w:rPr>
          <w:i/>
          <w:iCs/>
        </w:rPr>
        <w:t>ν</w:t>
      </w:r>
      <w:r w:rsidRPr="00476323">
        <w:t>, we can calculate from the slope of the line.</w:t>
      </w:r>
    </w:p>
    <w:p w14:paraId="7F18C52B" w14:textId="77777777" w:rsidR="00476323" w:rsidRPr="00476323" w:rsidRDefault="00476323" w:rsidP="00476323">
      <w:pPr>
        <w:pStyle w:val="BodyText"/>
        <w:spacing w:after="283"/>
      </w:pPr>
      <w:r w:rsidRPr="00476323">
        <w:rPr>
          <w:rStyle w:val="Strong"/>
          <w:u w:val="single"/>
        </w:rPr>
        <w:t xml:space="preserve">Formula: </w:t>
      </w:r>
    </w:p>
    <w:p w14:paraId="47B6B284" w14:textId="45DAFB93" w:rsidR="00476323" w:rsidRPr="00291DE5" w:rsidRDefault="00476323" w:rsidP="00476323">
      <w:pPr>
        <w:pStyle w:val="BodyText"/>
        <w:spacing w:after="283"/>
        <w:rPr>
          <w:b/>
          <w:bCs/>
          <w:i/>
          <w:iCs/>
        </w:rPr>
      </w:pPr>
      <w:r w:rsidRPr="00291DE5">
        <w:rPr>
          <w:rStyle w:val="Strong"/>
          <w:b w:val="0"/>
          <w:bCs w:val="0"/>
        </w:rPr>
        <w:t xml:space="preserve">Einstein’s photoelectric equation:   </w:t>
      </w:r>
      <w:r w:rsidRPr="00291DE5">
        <w:rPr>
          <w:rStyle w:val="Strong"/>
          <w:b w:val="0"/>
          <w:bCs w:val="0"/>
          <w:i/>
          <w:iCs/>
        </w:rPr>
        <w:t>eV</w:t>
      </w:r>
      <w:r w:rsidRPr="00291DE5">
        <w:rPr>
          <w:rStyle w:val="Strong"/>
          <w:b w:val="0"/>
          <w:bCs w:val="0"/>
          <w:i/>
          <w:iCs/>
          <w:vertAlign w:val="subscript"/>
        </w:rPr>
        <w:t>s</w:t>
      </w:r>
      <w:r w:rsidRPr="00291DE5">
        <w:rPr>
          <w:rStyle w:val="Strong"/>
          <w:b w:val="0"/>
          <w:bCs w:val="0"/>
          <w:i/>
          <w:iCs/>
        </w:rPr>
        <w:t>=</w:t>
      </w:r>
      <w:proofErr w:type="spellStart"/>
      <w:r w:rsidRPr="00291DE5">
        <w:rPr>
          <w:rStyle w:val="Strong"/>
          <w:b w:val="0"/>
          <w:bCs w:val="0"/>
          <w:i/>
          <w:iCs/>
        </w:rPr>
        <w:t>hν</w:t>
      </w:r>
      <w:proofErr w:type="spellEnd"/>
      <w:r w:rsidRPr="00291DE5">
        <w:rPr>
          <w:rStyle w:val="Strong"/>
          <w:b w:val="0"/>
          <w:bCs w:val="0"/>
          <w:i/>
          <w:iCs/>
        </w:rPr>
        <w:t xml:space="preserve"> −ϕ</w:t>
      </w:r>
      <w:r w:rsidRPr="00476323">
        <w:rPr>
          <w:rStyle w:val="Strong"/>
          <w:i/>
          <w:iCs/>
        </w:rPr>
        <w:t xml:space="preserve">   </w:t>
      </w:r>
    </w:p>
    <w:p w14:paraId="6F93931A" w14:textId="77777777" w:rsidR="00291DE5" w:rsidRDefault="00291DE5" w:rsidP="00476323">
      <w:pPr>
        <w:pStyle w:val="BodyText"/>
        <w:spacing w:after="283"/>
        <w:rPr>
          <w:rStyle w:val="Strong"/>
        </w:rPr>
      </w:pPr>
    </w:p>
    <w:p w14:paraId="2E86C439" w14:textId="77777777" w:rsidR="00291DE5" w:rsidRDefault="00291DE5" w:rsidP="00476323">
      <w:pPr>
        <w:pStyle w:val="BodyText"/>
        <w:spacing w:after="283"/>
        <w:rPr>
          <w:rStyle w:val="Strong"/>
        </w:rPr>
      </w:pPr>
    </w:p>
    <w:p w14:paraId="614BA424" w14:textId="77777777" w:rsidR="00291DE5" w:rsidRDefault="00291DE5" w:rsidP="00476323">
      <w:pPr>
        <w:pStyle w:val="BodyText"/>
        <w:spacing w:after="283"/>
        <w:rPr>
          <w:rStyle w:val="Strong"/>
        </w:rPr>
      </w:pPr>
    </w:p>
    <w:p w14:paraId="32E7B0B8" w14:textId="4A649D87" w:rsidR="00A253E9" w:rsidRPr="0007019D" w:rsidRDefault="00A253E9" w:rsidP="00A253E9">
      <w:pPr>
        <w:pStyle w:val="BodyText"/>
        <w:spacing w:after="283"/>
        <w:rPr>
          <w:u w:val="single"/>
        </w:rPr>
      </w:pPr>
    </w:p>
    <w:p w14:paraId="5F0DE3C4" w14:textId="77777777" w:rsidR="00A253E9" w:rsidRDefault="00A253E9" w:rsidP="00476323">
      <w:pPr>
        <w:pStyle w:val="BodyText"/>
        <w:spacing w:after="283"/>
        <w:rPr>
          <w:rStyle w:val="Strong"/>
        </w:rPr>
      </w:pPr>
    </w:p>
    <w:p w14:paraId="37621630" w14:textId="7CF14926" w:rsidR="00A253E9" w:rsidRDefault="00A253E9" w:rsidP="00A253E9">
      <w:pPr>
        <w:pStyle w:val="BodyText"/>
        <w:spacing w:after="283"/>
        <w:jc w:val="center"/>
        <w:rPr>
          <w:rStyle w:val="Strong"/>
        </w:rPr>
      </w:pPr>
      <w:r>
        <w:rPr>
          <w:b/>
          <w:bCs/>
          <w:noProof/>
        </w:rPr>
        <w:drawing>
          <wp:inline distT="0" distB="0" distL="0" distR="0" wp14:anchorId="3B08F239" wp14:editId="4F1F8801">
            <wp:extent cx="3953427" cy="2086266"/>
            <wp:effectExtent l="0" t="0" r="9525" b="9525"/>
            <wp:docPr id="6412885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88528" name="Picture 641288528"/>
                    <pic:cNvPicPr/>
                  </pic:nvPicPr>
                  <pic:blipFill>
                    <a:blip r:embed="rId78">
                      <a:extLst>
                        <a:ext uri="{28A0092B-C50C-407E-A947-70E740481C1C}">
                          <a14:useLocalDpi xmlns:a14="http://schemas.microsoft.com/office/drawing/2010/main" val="0"/>
                        </a:ext>
                      </a:extLst>
                    </a:blip>
                    <a:stretch>
                      <a:fillRect/>
                    </a:stretch>
                  </pic:blipFill>
                  <pic:spPr>
                    <a:xfrm>
                      <a:off x="0" y="0"/>
                      <a:ext cx="3953427" cy="2086266"/>
                    </a:xfrm>
                    <a:prstGeom prst="rect">
                      <a:avLst/>
                    </a:prstGeom>
                  </pic:spPr>
                </pic:pic>
              </a:graphicData>
            </a:graphic>
          </wp:inline>
        </w:drawing>
      </w:r>
    </w:p>
    <w:p w14:paraId="31DCC6BE" w14:textId="3969D469" w:rsidR="00A253E9" w:rsidRPr="00A253E9" w:rsidRDefault="00A253E9" w:rsidP="00A253E9">
      <w:pPr>
        <w:pStyle w:val="BodyText"/>
        <w:spacing w:after="283"/>
        <w:jc w:val="center"/>
        <w:rPr>
          <w:rStyle w:val="Strong"/>
          <w:b w:val="0"/>
          <w:bCs w:val="0"/>
        </w:rPr>
      </w:pPr>
      <w:r>
        <w:rPr>
          <w:rStyle w:val="Strong"/>
        </w:rPr>
        <w:t xml:space="preserve">Figure 13: </w:t>
      </w:r>
      <w:r w:rsidRPr="00A253E9">
        <w:rPr>
          <w:rStyle w:val="Strong"/>
          <w:b w:val="0"/>
          <w:bCs w:val="0"/>
        </w:rPr>
        <w:t>Circuit diagram</w:t>
      </w:r>
    </w:p>
    <w:p w14:paraId="46EB4EF0" w14:textId="2DE4EC79" w:rsidR="00476323" w:rsidRPr="0007019D" w:rsidRDefault="00476323" w:rsidP="00476323">
      <w:pPr>
        <w:pStyle w:val="BodyText"/>
        <w:spacing w:after="283"/>
        <w:rPr>
          <w:u w:val="single"/>
        </w:rPr>
      </w:pPr>
      <w:r w:rsidRPr="0007019D">
        <w:rPr>
          <w:rStyle w:val="Strong"/>
          <w:u w:val="single"/>
        </w:rPr>
        <w:t>Procedure:</w:t>
      </w:r>
    </w:p>
    <w:p w14:paraId="4C4036FC"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Arrange the experimental setup with the photocell, light source, voltmeter, and variable power supply.</w:t>
      </w:r>
    </w:p>
    <w:p w14:paraId="568A4DAB"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Illuminate the photocell with a monochromatic light source (LED or filtered light).</w:t>
      </w:r>
    </w:p>
    <w:p w14:paraId="12D27716"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Adjust the power supply to find the stopping potential—voltage at which photocurrent just becomes zero.</w:t>
      </w:r>
    </w:p>
    <w:p w14:paraId="2F2F31ED"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Record the frequency of the light used.</w:t>
      </w:r>
    </w:p>
    <w:p w14:paraId="409B2E02"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Repeat the procedure with other light sources of different frequencies.</w:t>
      </w:r>
    </w:p>
    <w:p w14:paraId="1C40E58F" w14:textId="7F35C3C3"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 xml:space="preserve">Plot a graph of stopping potential against </w:t>
      </w:r>
      <w:r w:rsidR="00291DE5" w:rsidRPr="00476323">
        <w:t>frequency.</w:t>
      </w:r>
    </w:p>
    <w:p w14:paraId="00B368D5" w14:textId="77777777" w:rsidR="00476323" w:rsidRPr="00476323" w:rsidRDefault="00476323" w:rsidP="00476323">
      <w:pPr>
        <w:pStyle w:val="BodyText"/>
        <w:numPr>
          <w:ilvl w:val="0"/>
          <w:numId w:val="39"/>
        </w:numPr>
        <w:tabs>
          <w:tab w:val="clear" w:pos="709"/>
          <w:tab w:val="left" w:pos="0"/>
        </w:tabs>
        <w:suppressAutoHyphens/>
        <w:autoSpaceDE/>
        <w:autoSpaceDN/>
        <w:spacing w:after="283"/>
      </w:pPr>
      <w:r w:rsidRPr="00476323">
        <w:t>Calculate Planck’s constant from the slope of the graph.</w:t>
      </w:r>
    </w:p>
    <w:p w14:paraId="650A5F1B" w14:textId="77777777" w:rsidR="00FD6773" w:rsidRDefault="00FD6773" w:rsidP="00476323">
      <w:pPr>
        <w:pStyle w:val="BodyText"/>
        <w:spacing w:after="283"/>
        <w:rPr>
          <w:rStyle w:val="Strong"/>
          <w:u w:val="single"/>
        </w:rPr>
      </w:pPr>
    </w:p>
    <w:p w14:paraId="50C7F764" w14:textId="77777777" w:rsidR="00FD6773" w:rsidRDefault="00FD6773" w:rsidP="00476323">
      <w:pPr>
        <w:pStyle w:val="BodyText"/>
        <w:spacing w:after="283"/>
        <w:rPr>
          <w:rStyle w:val="Strong"/>
          <w:u w:val="single"/>
        </w:rPr>
      </w:pPr>
    </w:p>
    <w:p w14:paraId="6C643AE5" w14:textId="77777777" w:rsidR="00FD6773" w:rsidRDefault="00FD6773" w:rsidP="00476323">
      <w:pPr>
        <w:pStyle w:val="BodyText"/>
        <w:spacing w:after="283"/>
        <w:rPr>
          <w:rStyle w:val="Strong"/>
          <w:u w:val="single"/>
        </w:rPr>
      </w:pPr>
    </w:p>
    <w:p w14:paraId="17419806" w14:textId="77777777" w:rsidR="00D26304" w:rsidRDefault="00D26304" w:rsidP="00476323">
      <w:pPr>
        <w:pStyle w:val="BodyText"/>
        <w:spacing w:after="283"/>
        <w:rPr>
          <w:rStyle w:val="Strong"/>
          <w:u w:val="single"/>
        </w:rPr>
      </w:pPr>
    </w:p>
    <w:p w14:paraId="5FAAF8E3" w14:textId="77777777" w:rsidR="00FD6773" w:rsidRDefault="00FD6773" w:rsidP="00476323">
      <w:pPr>
        <w:pStyle w:val="BodyText"/>
        <w:spacing w:after="283"/>
        <w:rPr>
          <w:rStyle w:val="Strong"/>
          <w:u w:val="single"/>
        </w:rPr>
      </w:pPr>
    </w:p>
    <w:p w14:paraId="505EE960" w14:textId="77777777" w:rsidR="00FD6773" w:rsidRDefault="00FD6773" w:rsidP="00476323">
      <w:pPr>
        <w:pStyle w:val="BodyText"/>
        <w:spacing w:after="283"/>
        <w:rPr>
          <w:rStyle w:val="Strong"/>
          <w:u w:val="single"/>
        </w:rPr>
      </w:pPr>
    </w:p>
    <w:p w14:paraId="0395CE9D" w14:textId="77777777" w:rsidR="00FD6773" w:rsidRDefault="00FD6773" w:rsidP="00476323">
      <w:pPr>
        <w:pStyle w:val="BodyText"/>
        <w:spacing w:after="283"/>
        <w:rPr>
          <w:rStyle w:val="Strong"/>
          <w:u w:val="single"/>
        </w:rPr>
      </w:pPr>
    </w:p>
    <w:p w14:paraId="711EFFD7" w14:textId="77777777" w:rsidR="00FD6773" w:rsidRDefault="00FD6773" w:rsidP="00476323">
      <w:pPr>
        <w:pStyle w:val="BodyText"/>
        <w:spacing w:after="283"/>
        <w:rPr>
          <w:rStyle w:val="Strong"/>
          <w:u w:val="single"/>
        </w:rPr>
      </w:pPr>
    </w:p>
    <w:p w14:paraId="1425EDCD" w14:textId="4D49D0E4" w:rsidR="00291DE5" w:rsidRDefault="00476323" w:rsidP="00476323">
      <w:pPr>
        <w:pStyle w:val="BodyText"/>
        <w:spacing w:after="283"/>
        <w:rPr>
          <w:rStyle w:val="Strong"/>
          <w:u w:val="single"/>
        </w:rPr>
      </w:pPr>
      <w:r w:rsidRPr="00476323">
        <w:rPr>
          <w:rStyle w:val="Strong"/>
          <w:u w:val="single"/>
        </w:rPr>
        <w:lastRenderedPageBreak/>
        <w:t>Observation</w:t>
      </w:r>
      <w:r w:rsidR="0007019D">
        <w:rPr>
          <w:rStyle w:val="Strong"/>
          <w:u w:val="single"/>
        </w:rPr>
        <w:t>s</w:t>
      </w:r>
      <w:r w:rsidRPr="00476323">
        <w:rPr>
          <w:rStyle w:val="Strong"/>
          <w:u w:val="single"/>
        </w:rPr>
        <w:t>:</w:t>
      </w:r>
    </w:p>
    <w:tbl>
      <w:tblPr>
        <w:tblStyle w:val="TableGrid"/>
        <w:tblW w:w="9340" w:type="dxa"/>
        <w:tblLook w:val="04A0" w:firstRow="1" w:lastRow="0" w:firstColumn="1" w:lastColumn="0" w:noHBand="0" w:noVBand="1"/>
      </w:tblPr>
      <w:tblGrid>
        <w:gridCol w:w="1868"/>
        <w:gridCol w:w="1868"/>
        <w:gridCol w:w="1868"/>
        <w:gridCol w:w="1868"/>
        <w:gridCol w:w="1868"/>
      </w:tblGrid>
      <w:tr w:rsidR="0085399E" w14:paraId="0677E0A4" w14:textId="77777777" w:rsidTr="00FD6773">
        <w:trPr>
          <w:trHeight w:val="1193"/>
        </w:trPr>
        <w:tc>
          <w:tcPr>
            <w:tcW w:w="1868" w:type="dxa"/>
            <w:vAlign w:val="center"/>
          </w:tcPr>
          <w:p w14:paraId="797A1838" w14:textId="48F8A872" w:rsidR="0085399E" w:rsidRDefault="0085399E" w:rsidP="0085399E">
            <w:pPr>
              <w:pStyle w:val="BodyText"/>
              <w:spacing w:after="283"/>
              <w:jc w:val="center"/>
            </w:pPr>
            <w:r w:rsidRPr="00476323">
              <w:t>Sr. No.</w:t>
            </w:r>
          </w:p>
        </w:tc>
        <w:tc>
          <w:tcPr>
            <w:tcW w:w="1868" w:type="dxa"/>
            <w:vAlign w:val="center"/>
          </w:tcPr>
          <w:p w14:paraId="5C001C2C" w14:textId="0662E86C" w:rsidR="0085399E" w:rsidRDefault="0085399E" w:rsidP="0085399E">
            <w:pPr>
              <w:pStyle w:val="BodyText"/>
              <w:spacing w:after="283"/>
              <w:jc w:val="center"/>
            </w:pPr>
            <w:proofErr w:type="spellStart"/>
            <w:r w:rsidRPr="00476323">
              <w:t>Colour</w:t>
            </w:r>
            <w:proofErr w:type="spellEnd"/>
            <w:r w:rsidRPr="00476323">
              <w:t>/LED Used</w:t>
            </w:r>
          </w:p>
        </w:tc>
        <w:tc>
          <w:tcPr>
            <w:tcW w:w="1868" w:type="dxa"/>
            <w:vAlign w:val="center"/>
          </w:tcPr>
          <w:p w14:paraId="0B459955" w14:textId="1B7B23E5" w:rsidR="0085399E" w:rsidRDefault="0085399E" w:rsidP="0085399E">
            <w:pPr>
              <w:pStyle w:val="BodyText"/>
              <w:spacing w:after="283"/>
              <w:jc w:val="center"/>
            </w:pPr>
            <w:r w:rsidRPr="00476323">
              <w:t>Wavelength (nm)</w:t>
            </w:r>
          </w:p>
        </w:tc>
        <w:tc>
          <w:tcPr>
            <w:tcW w:w="1868" w:type="dxa"/>
            <w:vAlign w:val="center"/>
          </w:tcPr>
          <w:p w14:paraId="10AC2601" w14:textId="77777777" w:rsidR="0085399E" w:rsidRDefault="0085399E" w:rsidP="0085399E">
            <w:pPr>
              <w:pStyle w:val="BodyText"/>
              <w:spacing w:after="283"/>
              <w:jc w:val="center"/>
            </w:pPr>
            <w:r w:rsidRPr="00476323">
              <w:t xml:space="preserve">Frequency </w:t>
            </w:r>
          </w:p>
          <w:p w14:paraId="08180116" w14:textId="6E56BD61" w:rsidR="0085399E" w:rsidRDefault="0085399E" w:rsidP="0085399E">
            <w:pPr>
              <w:pStyle w:val="BodyText"/>
              <w:spacing w:after="283"/>
              <w:jc w:val="center"/>
            </w:pPr>
            <w:r w:rsidRPr="00476323">
              <w:t>(Hz)</w:t>
            </w:r>
          </w:p>
        </w:tc>
        <w:tc>
          <w:tcPr>
            <w:tcW w:w="1868" w:type="dxa"/>
            <w:vAlign w:val="center"/>
          </w:tcPr>
          <w:p w14:paraId="63EECA9D" w14:textId="77777777" w:rsidR="0085399E" w:rsidRDefault="0085399E" w:rsidP="0085399E">
            <w:pPr>
              <w:pStyle w:val="BodyText"/>
              <w:spacing w:after="283"/>
              <w:jc w:val="center"/>
            </w:pPr>
            <w:r w:rsidRPr="00476323">
              <w:t xml:space="preserve">Stopping Potential </w:t>
            </w:r>
          </w:p>
          <w:p w14:paraId="1BEE6D1B" w14:textId="373AC044" w:rsidR="0085399E" w:rsidRDefault="0085399E" w:rsidP="0085399E">
            <w:pPr>
              <w:pStyle w:val="BodyText"/>
              <w:spacing w:after="283"/>
              <w:jc w:val="center"/>
            </w:pPr>
            <w:r w:rsidRPr="00476323">
              <w:t>(V)</w:t>
            </w:r>
          </w:p>
        </w:tc>
      </w:tr>
      <w:tr w:rsidR="0085399E" w14:paraId="7EDB8E76" w14:textId="77777777" w:rsidTr="0085399E">
        <w:trPr>
          <w:trHeight w:val="517"/>
        </w:trPr>
        <w:tc>
          <w:tcPr>
            <w:tcW w:w="1868" w:type="dxa"/>
          </w:tcPr>
          <w:p w14:paraId="34D792D2" w14:textId="77777777" w:rsidR="0085399E" w:rsidRDefault="0085399E" w:rsidP="00291DE5">
            <w:pPr>
              <w:pStyle w:val="BodyText"/>
              <w:spacing w:after="283"/>
            </w:pPr>
          </w:p>
        </w:tc>
        <w:tc>
          <w:tcPr>
            <w:tcW w:w="1868" w:type="dxa"/>
          </w:tcPr>
          <w:p w14:paraId="4D2856F5" w14:textId="77777777" w:rsidR="0085399E" w:rsidRDefault="0085399E" w:rsidP="00291DE5">
            <w:pPr>
              <w:pStyle w:val="BodyText"/>
              <w:spacing w:after="283"/>
            </w:pPr>
          </w:p>
        </w:tc>
        <w:tc>
          <w:tcPr>
            <w:tcW w:w="1868" w:type="dxa"/>
          </w:tcPr>
          <w:p w14:paraId="1F9CD896" w14:textId="77777777" w:rsidR="0085399E" w:rsidRDefault="0085399E" w:rsidP="00291DE5">
            <w:pPr>
              <w:pStyle w:val="BodyText"/>
              <w:spacing w:after="283"/>
            </w:pPr>
          </w:p>
        </w:tc>
        <w:tc>
          <w:tcPr>
            <w:tcW w:w="1868" w:type="dxa"/>
          </w:tcPr>
          <w:p w14:paraId="5F2DB554" w14:textId="77777777" w:rsidR="0085399E" w:rsidRDefault="0085399E" w:rsidP="00291DE5">
            <w:pPr>
              <w:pStyle w:val="BodyText"/>
              <w:spacing w:after="283"/>
            </w:pPr>
          </w:p>
        </w:tc>
        <w:tc>
          <w:tcPr>
            <w:tcW w:w="1868" w:type="dxa"/>
          </w:tcPr>
          <w:p w14:paraId="77923240" w14:textId="77777777" w:rsidR="0085399E" w:rsidRDefault="0085399E" w:rsidP="00291DE5">
            <w:pPr>
              <w:pStyle w:val="BodyText"/>
              <w:spacing w:after="283"/>
            </w:pPr>
          </w:p>
        </w:tc>
      </w:tr>
      <w:tr w:rsidR="0085399E" w14:paraId="0D4D0065" w14:textId="77777777" w:rsidTr="0085399E">
        <w:trPr>
          <w:trHeight w:val="507"/>
        </w:trPr>
        <w:tc>
          <w:tcPr>
            <w:tcW w:w="1868" w:type="dxa"/>
          </w:tcPr>
          <w:p w14:paraId="6B3F7329" w14:textId="77777777" w:rsidR="0085399E" w:rsidRDefault="0085399E" w:rsidP="00291DE5">
            <w:pPr>
              <w:pStyle w:val="BodyText"/>
              <w:spacing w:after="283"/>
            </w:pPr>
          </w:p>
        </w:tc>
        <w:tc>
          <w:tcPr>
            <w:tcW w:w="1868" w:type="dxa"/>
          </w:tcPr>
          <w:p w14:paraId="7C31CC8C" w14:textId="77777777" w:rsidR="0085399E" w:rsidRDefault="0085399E" w:rsidP="00291DE5">
            <w:pPr>
              <w:pStyle w:val="BodyText"/>
              <w:spacing w:after="283"/>
            </w:pPr>
          </w:p>
        </w:tc>
        <w:tc>
          <w:tcPr>
            <w:tcW w:w="1868" w:type="dxa"/>
          </w:tcPr>
          <w:p w14:paraId="1D81235A" w14:textId="77777777" w:rsidR="0085399E" w:rsidRDefault="0085399E" w:rsidP="00291DE5">
            <w:pPr>
              <w:pStyle w:val="BodyText"/>
              <w:spacing w:after="283"/>
            </w:pPr>
          </w:p>
        </w:tc>
        <w:tc>
          <w:tcPr>
            <w:tcW w:w="1868" w:type="dxa"/>
          </w:tcPr>
          <w:p w14:paraId="7E35FD59" w14:textId="77777777" w:rsidR="0085399E" w:rsidRDefault="0085399E" w:rsidP="00291DE5">
            <w:pPr>
              <w:pStyle w:val="BodyText"/>
              <w:spacing w:after="283"/>
            </w:pPr>
          </w:p>
        </w:tc>
        <w:tc>
          <w:tcPr>
            <w:tcW w:w="1868" w:type="dxa"/>
          </w:tcPr>
          <w:p w14:paraId="78452E5F" w14:textId="77777777" w:rsidR="0085399E" w:rsidRDefault="0085399E" w:rsidP="00291DE5">
            <w:pPr>
              <w:pStyle w:val="BodyText"/>
              <w:spacing w:after="283"/>
            </w:pPr>
          </w:p>
        </w:tc>
      </w:tr>
      <w:tr w:rsidR="0085399E" w14:paraId="79064D20" w14:textId="77777777" w:rsidTr="0085399E">
        <w:trPr>
          <w:trHeight w:val="517"/>
        </w:trPr>
        <w:tc>
          <w:tcPr>
            <w:tcW w:w="1868" w:type="dxa"/>
          </w:tcPr>
          <w:p w14:paraId="535B9B4B" w14:textId="77777777" w:rsidR="0085399E" w:rsidRDefault="0085399E" w:rsidP="00291DE5">
            <w:pPr>
              <w:pStyle w:val="BodyText"/>
              <w:spacing w:after="283"/>
            </w:pPr>
          </w:p>
        </w:tc>
        <w:tc>
          <w:tcPr>
            <w:tcW w:w="1868" w:type="dxa"/>
          </w:tcPr>
          <w:p w14:paraId="7C61767E" w14:textId="77777777" w:rsidR="0085399E" w:rsidRDefault="0085399E" w:rsidP="00291DE5">
            <w:pPr>
              <w:pStyle w:val="BodyText"/>
              <w:spacing w:after="283"/>
            </w:pPr>
          </w:p>
        </w:tc>
        <w:tc>
          <w:tcPr>
            <w:tcW w:w="1868" w:type="dxa"/>
          </w:tcPr>
          <w:p w14:paraId="420BAF58" w14:textId="77777777" w:rsidR="0085399E" w:rsidRDefault="0085399E" w:rsidP="00291DE5">
            <w:pPr>
              <w:pStyle w:val="BodyText"/>
              <w:spacing w:after="283"/>
            </w:pPr>
          </w:p>
        </w:tc>
        <w:tc>
          <w:tcPr>
            <w:tcW w:w="1868" w:type="dxa"/>
          </w:tcPr>
          <w:p w14:paraId="55528847" w14:textId="77777777" w:rsidR="0085399E" w:rsidRDefault="0085399E" w:rsidP="00291DE5">
            <w:pPr>
              <w:pStyle w:val="BodyText"/>
              <w:spacing w:after="283"/>
            </w:pPr>
          </w:p>
        </w:tc>
        <w:tc>
          <w:tcPr>
            <w:tcW w:w="1868" w:type="dxa"/>
          </w:tcPr>
          <w:p w14:paraId="5A42E64E" w14:textId="77777777" w:rsidR="0085399E" w:rsidRDefault="0085399E" w:rsidP="00291DE5">
            <w:pPr>
              <w:pStyle w:val="BodyText"/>
              <w:spacing w:after="283"/>
            </w:pPr>
          </w:p>
        </w:tc>
      </w:tr>
    </w:tbl>
    <w:p w14:paraId="0C40B5D6" w14:textId="77777777" w:rsidR="00476323" w:rsidRPr="00476323" w:rsidRDefault="00476323" w:rsidP="00476323">
      <w:pPr>
        <w:pStyle w:val="BodyText"/>
        <w:spacing w:after="283"/>
      </w:pPr>
    </w:p>
    <w:p w14:paraId="298C8B8A" w14:textId="77777777" w:rsidR="00476323" w:rsidRPr="00476323" w:rsidRDefault="00476323" w:rsidP="00476323">
      <w:pPr>
        <w:pStyle w:val="BodyText"/>
        <w:tabs>
          <w:tab w:val="left" w:pos="7501"/>
        </w:tabs>
        <w:spacing w:before="67" w:after="240"/>
        <w:jc w:val="both"/>
      </w:pPr>
      <w:r w:rsidRPr="00476323">
        <w:rPr>
          <w:rStyle w:val="Strong"/>
          <w:u w:val="single"/>
        </w:rPr>
        <w:t>Graph:</w:t>
      </w:r>
      <w:r w:rsidRPr="00476323">
        <w:rPr>
          <w:u w:val="single"/>
        </w:rPr>
        <w:t xml:space="preserve"> </w:t>
      </w:r>
    </w:p>
    <w:p w14:paraId="0FD1FAD6" w14:textId="6E158F88" w:rsidR="00476323" w:rsidRPr="00476323" w:rsidRDefault="00476323" w:rsidP="00476323">
      <w:pPr>
        <w:pStyle w:val="BodyText"/>
        <w:tabs>
          <w:tab w:val="left" w:pos="7501"/>
        </w:tabs>
        <w:spacing w:before="67" w:after="240"/>
        <w:jc w:val="both"/>
      </w:pPr>
      <w:r w:rsidRPr="00476323">
        <w:t>Plot Stopping Potential (Y-axis) vs Frequency (X-axis)</w:t>
      </w:r>
    </w:p>
    <w:p w14:paraId="1919D918" w14:textId="77777777" w:rsidR="00476323" w:rsidRPr="00476323" w:rsidRDefault="00476323" w:rsidP="00476323">
      <w:pPr>
        <w:pStyle w:val="BodyText"/>
        <w:spacing w:after="283"/>
      </w:pPr>
      <w:r w:rsidRPr="00476323">
        <w:rPr>
          <w:rStyle w:val="Strong"/>
          <w:u w:val="single"/>
        </w:rPr>
        <w:t>Calculations:</w:t>
      </w:r>
    </w:p>
    <w:p w14:paraId="0FAA259E" w14:textId="77777777" w:rsidR="00476323" w:rsidRPr="00476323" w:rsidRDefault="00476323" w:rsidP="00476323">
      <w:pPr>
        <w:pStyle w:val="BodyText"/>
        <w:spacing w:after="283"/>
      </w:pPr>
      <w:r w:rsidRPr="00476323">
        <w:t>Example:</w:t>
      </w:r>
    </w:p>
    <w:p w14:paraId="0D71E536" w14:textId="77777777" w:rsidR="00476323" w:rsidRPr="00476323" w:rsidRDefault="00476323" w:rsidP="00476323">
      <w:pPr>
        <w:pStyle w:val="BodyText"/>
        <w:numPr>
          <w:ilvl w:val="0"/>
          <w:numId w:val="40"/>
        </w:numPr>
        <w:tabs>
          <w:tab w:val="clear" w:pos="709"/>
          <w:tab w:val="left" w:pos="0"/>
        </w:tabs>
        <w:suppressAutoHyphens/>
        <w:autoSpaceDE/>
        <w:autoSpaceDN/>
        <w:spacing w:after="283"/>
      </w:pPr>
      <w:r w:rsidRPr="00476323">
        <w:t xml:space="preserve">Calculate the slope of the V vs </w:t>
      </w:r>
      <w:r w:rsidRPr="00732D1F">
        <w:rPr>
          <w:rStyle w:val="Strong"/>
          <w:b w:val="0"/>
          <w:bCs w:val="0"/>
          <w:i/>
          <w:iCs/>
        </w:rPr>
        <w:t>ν</w:t>
      </w:r>
      <w:r w:rsidRPr="00476323">
        <w:rPr>
          <w:rStyle w:val="Strong"/>
          <w:i/>
          <w:iCs/>
        </w:rPr>
        <w:t xml:space="preserve"> </w:t>
      </w:r>
      <w:r w:rsidRPr="00476323">
        <w:t>graph.</w:t>
      </w:r>
    </w:p>
    <w:p w14:paraId="6572EEAE" w14:textId="261F37BE" w:rsidR="00476323" w:rsidRPr="00476323" w:rsidRDefault="00476323" w:rsidP="00476323">
      <w:pPr>
        <w:pStyle w:val="BodyText"/>
        <w:numPr>
          <w:ilvl w:val="0"/>
          <w:numId w:val="40"/>
        </w:numPr>
        <w:tabs>
          <w:tab w:val="clear" w:pos="709"/>
          <w:tab w:val="left" w:pos="0"/>
        </w:tabs>
        <w:suppressAutoHyphens/>
        <w:autoSpaceDE/>
        <w:autoSpaceDN/>
        <w:spacing w:after="283"/>
      </w:pPr>
      <w:r w:rsidRPr="00476323">
        <w:t>Use h</w:t>
      </w:r>
      <w:r w:rsidR="0007019D">
        <w:t xml:space="preserve"> </w:t>
      </w:r>
      <w:r w:rsidRPr="00476323">
        <w:t>=</w:t>
      </w:r>
      <w:r w:rsidR="0007019D">
        <w:t xml:space="preserve"> </w:t>
      </w:r>
      <w:r w:rsidRPr="00476323">
        <w:t>Slope</w:t>
      </w:r>
      <w:r w:rsidR="00937A32">
        <w:t xml:space="preserve"> </w:t>
      </w:r>
      <w:r w:rsidRPr="00476323">
        <w:t>×</w:t>
      </w:r>
      <w:r w:rsidR="00937A32">
        <w:t xml:space="preserve"> </w:t>
      </w:r>
      <w:r w:rsidRPr="00476323">
        <w:t>e</w:t>
      </w:r>
    </w:p>
    <w:p w14:paraId="053B6D8B" w14:textId="77777777" w:rsidR="00476323" w:rsidRPr="00476323" w:rsidRDefault="00476323" w:rsidP="00476323">
      <w:pPr>
        <w:pStyle w:val="BodyText"/>
        <w:spacing w:after="283"/>
        <w:rPr>
          <w:rStyle w:val="Strong"/>
        </w:rPr>
      </w:pPr>
    </w:p>
    <w:p w14:paraId="0D2891D4" w14:textId="77777777" w:rsidR="006422EF" w:rsidRDefault="006422EF" w:rsidP="00476323">
      <w:pPr>
        <w:pStyle w:val="BodyText"/>
        <w:spacing w:after="283"/>
        <w:rPr>
          <w:rStyle w:val="Strong"/>
        </w:rPr>
      </w:pPr>
    </w:p>
    <w:p w14:paraId="632B2F3D" w14:textId="3356347E" w:rsidR="00476323" w:rsidRPr="00476323" w:rsidRDefault="00476323" w:rsidP="00476323">
      <w:pPr>
        <w:pStyle w:val="BodyText"/>
        <w:spacing w:after="283"/>
      </w:pPr>
      <w:r w:rsidRPr="00476323">
        <w:rPr>
          <w:rStyle w:val="Strong"/>
        </w:rPr>
        <w:t>Results:</w:t>
      </w:r>
    </w:p>
    <w:p w14:paraId="10345A24" w14:textId="2EC9A024" w:rsidR="00476323" w:rsidRPr="009F178A" w:rsidRDefault="00476323" w:rsidP="00476323">
      <w:pPr>
        <w:pStyle w:val="BodyText"/>
        <w:spacing w:after="283"/>
        <w:rPr>
          <w:rStyle w:val="Strong"/>
          <w:b w:val="0"/>
          <w:bCs w:val="0"/>
        </w:rPr>
      </w:pPr>
      <w:r w:rsidRPr="00476323">
        <w:t xml:space="preserve">The value of Planck’s constant as determined from the experiment is __________ </w:t>
      </w:r>
      <w:proofErr w:type="spellStart"/>
      <w:r w:rsidRPr="00476323">
        <w:t>Js</w:t>
      </w:r>
      <w:proofErr w:type="spellEnd"/>
      <w:r w:rsidRPr="00476323">
        <w:t>.</w:t>
      </w:r>
    </w:p>
    <w:p w14:paraId="4372E1B5" w14:textId="77777777" w:rsidR="00476323" w:rsidRPr="00476323" w:rsidRDefault="00476323" w:rsidP="00476323">
      <w:pPr>
        <w:pStyle w:val="BodyText"/>
        <w:spacing w:after="283"/>
      </w:pPr>
      <w:r w:rsidRPr="00476323">
        <w:rPr>
          <w:rStyle w:val="Strong"/>
        </w:rPr>
        <w:t>Viva Questions:</w:t>
      </w:r>
    </w:p>
    <w:p w14:paraId="2949B34C" w14:textId="77777777" w:rsidR="00476323" w:rsidRPr="00476323" w:rsidRDefault="00476323" w:rsidP="00476323">
      <w:pPr>
        <w:pStyle w:val="BodyText"/>
        <w:numPr>
          <w:ilvl w:val="0"/>
          <w:numId w:val="41"/>
        </w:numPr>
        <w:tabs>
          <w:tab w:val="clear" w:pos="709"/>
          <w:tab w:val="left" w:pos="0"/>
        </w:tabs>
        <w:suppressAutoHyphens/>
        <w:autoSpaceDE/>
        <w:autoSpaceDN/>
        <w:spacing w:after="283"/>
      </w:pPr>
      <w:r w:rsidRPr="00476323">
        <w:t>What is the photoelectric effect?</w:t>
      </w:r>
    </w:p>
    <w:p w14:paraId="0B703C96" w14:textId="77777777" w:rsidR="00476323" w:rsidRPr="00476323" w:rsidRDefault="00476323" w:rsidP="00476323">
      <w:pPr>
        <w:pStyle w:val="BodyText"/>
        <w:numPr>
          <w:ilvl w:val="0"/>
          <w:numId w:val="41"/>
        </w:numPr>
        <w:tabs>
          <w:tab w:val="clear" w:pos="709"/>
          <w:tab w:val="left" w:pos="0"/>
        </w:tabs>
        <w:suppressAutoHyphens/>
        <w:autoSpaceDE/>
        <w:autoSpaceDN/>
        <w:spacing w:after="283"/>
      </w:pPr>
      <w:r w:rsidRPr="00476323">
        <w:t>Why is stopping potential used in this experiment?</w:t>
      </w:r>
    </w:p>
    <w:p w14:paraId="6BD0EF07" w14:textId="77777777" w:rsidR="00476323" w:rsidRPr="00476323" w:rsidRDefault="00476323" w:rsidP="00476323">
      <w:pPr>
        <w:pStyle w:val="BodyText"/>
        <w:numPr>
          <w:ilvl w:val="0"/>
          <w:numId w:val="41"/>
        </w:numPr>
        <w:tabs>
          <w:tab w:val="clear" w:pos="709"/>
          <w:tab w:val="left" w:pos="0"/>
        </w:tabs>
        <w:suppressAutoHyphens/>
        <w:autoSpaceDE/>
        <w:autoSpaceDN/>
        <w:spacing w:after="283"/>
      </w:pPr>
      <w:r w:rsidRPr="00476323">
        <w:t>How is Planck's constant related to the photoelectric effect?</w:t>
      </w:r>
    </w:p>
    <w:p w14:paraId="496EC3A6" w14:textId="77777777" w:rsidR="00476323" w:rsidRPr="00476323" w:rsidRDefault="00476323" w:rsidP="00476323">
      <w:pPr>
        <w:pStyle w:val="BodyText"/>
        <w:numPr>
          <w:ilvl w:val="0"/>
          <w:numId w:val="41"/>
        </w:numPr>
        <w:tabs>
          <w:tab w:val="clear" w:pos="709"/>
          <w:tab w:val="left" w:pos="0"/>
        </w:tabs>
        <w:suppressAutoHyphens/>
        <w:autoSpaceDE/>
        <w:autoSpaceDN/>
        <w:spacing w:after="283"/>
      </w:pPr>
      <w:r w:rsidRPr="00476323">
        <w:t>What factors influence the emission of photoelectrons?</w:t>
      </w:r>
    </w:p>
    <w:p w14:paraId="0B20503C" w14:textId="39271BBB" w:rsidR="00D26304" w:rsidRDefault="00476323" w:rsidP="00D26304">
      <w:pPr>
        <w:pStyle w:val="BodyText"/>
        <w:numPr>
          <w:ilvl w:val="0"/>
          <w:numId w:val="41"/>
        </w:numPr>
        <w:tabs>
          <w:tab w:val="clear" w:pos="709"/>
          <w:tab w:val="left" w:pos="0"/>
        </w:tabs>
        <w:suppressAutoHyphens/>
        <w:autoSpaceDE/>
        <w:autoSpaceDN/>
        <w:spacing w:after="283"/>
      </w:pPr>
      <w:r w:rsidRPr="00476323">
        <w:t>Why is monochromatic light preferred for this experiment?</w:t>
      </w:r>
    </w:p>
    <w:p w14:paraId="7B168A6E" w14:textId="77777777" w:rsidR="00D26304" w:rsidRDefault="00D26304" w:rsidP="00D26304">
      <w:pPr>
        <w:pStyle w:val="BodyText"/>
        <w:tabs>
          <w:tab w:val="left" w:pos="0"/>
        </w:tabs>
        <w:suppressAutoHyphens/>
        <w:autoSpaceDE/>
        <w:autoSpaceDN/>
        <w:spacing w:after="283"/>
        <w:ind w:left="709"/>
      </w:pPr>
    </w:p>
    <w:p w14:paraId="2472B9F5" w14:textId="77777777" w:rsidR="00D26304" w:rsidRDefault="00D26304" w:rsidP="00D26304">
      <w:pPr>
        <w:tabs>
          <w:tab w:val="left" w:pos="7801"/>
        </w:tabs>
        <w:spacing w:before="67"/>
        <w:rPr>
          <w:b/>
          <w:bCs/>
          <w:u w:val="single"/>
        </w:rPr>
      </w:pPr>
      <w:r w:rsidRPr="00D26304">
        <w:rPr>
          <w:b/>
          <w:bCs/>
          <w:u w:val="single"/>
        </w:rPr>
        <w:lastRenderedPageBreak/>
        <w:t xml:space="preserve">Answers: </w:t>
      </w:r>
    </w:p>
    <w:p w14:paraId="7A6E1FD6" w14:textId="14CDE5C3" w:rsidR="00476323" w:rsidRPr="00AD764A" w:rsidRDefault="00D26304" w:rsidP="00AD764A">
      <w:pPr>
        <w:tabs>
          <w:tab w:val="left" w:pos="7801"/>
        </w:tabs>
        <w:spacing w:before="67"/>
        <w:rPr>
          <w:rFonts w:ascii="Times New Roman" w:hAnsi="Times New Roman" w:cs="Times New Roman"/>
          <w:b/>
          <w:bCs/>
          <w:sz w:val="24"/>
        </w:rPr>
      </w:pPr>
      <w:r w:rsidRPr="00D26304">
        <w:rPr>
          <w:rFonts w:ascii="Times New Roman" w:hAnsi="Times New Roman" w:cs="Times New Roman"/>
          <w:b/>
          <w:bCs/>
          <w:sz w:val="24"/>
        </w:rPr>
        <w:t>------------------------------------------------------------------------------------------------------------------------------------------------------------------------------------------------------------------------------------------------------------------------------------------------------------------------------------------------------------------------------------------------------------------------------------------------------------------------------------------------------------------------------------------------------------------------------------------------------------------------------------------------------------------------------------------------------------------------------------------------------------------------------------------------------------------------------------------------------------------------------------------------------------------------------------------------------------------------------------------------------------------------------------------------------------------------------------------------------------------------------------------------------------------------------------------------------------------------------------------------------------------------------------------------------------------------------------------------------------------------------------------------------------------------------------------------------------------------------------------------------------------------------------------------------------------------------------------------------------------------------------------------------------------------------------------------------------------------------------------------------------------------------------------------------------------------------------------------------------------------------------------------------------------------------------------------------------------------------------------------------------------------------------------------------------------------------------------------------------------------------------------------------------------------------------------------------------------------------------------------------------------------------------------------------------------------------------------------------------------------------------------------------------------------------------------------------------------------------------------------------------------------------------------------------------------------------------------------------------------------------------------------------------------------------------------------------------------------------------------------------------------------------------------------------------------------------------------------------------------------------------------------------------------------------------------------------------------------------------------------------------------------------------------------------------------------------------------------------------------------------------------------------------------------------------------------------------------------------------------------------------------------------------------------------------------------------------------------------------------------------------------------------------------------------------------------------------------------------------------------------------------------------------------------------------------------------------------------------------------------------------------------------------------------------------------------------------------------------------------------------------------------------------------------------------------------------------------------------------------------------------------------------------------------------------------------------------------------------------------------------------------------------------------------------------------------------------------------------------------------------------------------------------------------------------------------------------------------------------------------------------------------------------------------------------------------------------------------------------------------------------------------------------------------------------------------------------------------------------------------------------------------------------------------------------------------------------------------------------------------------------------------------------------------------------------------------------------------------------------------------------------------------------------------------------------------------------------------------------------------------------------------</w:t>
      </w:r>
    </w:p>
    <w:p w14:paraId="2BCF455A" w14:textId="77777777" w:rsidR="000A68BD" w:rsidRPr="006444F6" w:rsidRDefault="000A68BD" w:rsidP="00AD764A">
      <w:pPr>
        <w:tabs>
          <w:tab w:val="left" w:pos="360"/>
        </w:tabs>
        <w:rPr>
          <w:rFonts w:ascii="Times New Roman" w:hAnsi="Times New Roman" w:cs="Times New Roman"/>
          <w:color w:val="000000"/>
          <w:sz w:val="28"/>
          <w:szCs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9504" behindDoc="0" locked="0" layoutInCell="1" allowOverlap="1" wp14:anchorId="1C1A37AB" wp14:editId="34D64F7F">
                <wp:simplePos x="0" y="0"/>
                <wp:positionH relativeFrom="column">
                  <wp:posOffset>782320</wp:posOffset>
                </wp:positionH>
                <wp:positionV relativeFrom="paragraph">
                  <wp:posOffset>38735</wp:posOffset>
                </wp:positionV>
                <wp:extent cx="4572000" cy="1916430"/>
                <wp:effectExtent l="0" t="0" r="19050" b="26670"/>
                <wp:wrapTight wrapText="bothSides">
                  <wp:wrapPolygon edited="0">
                    <wp:start x="0" y="0"/>
                    <wp:lineTo x="0" y="21686"/>
                    <wp:lineTo x="21600" y="21686"/>
                    <wp:lineTo x="21600" y="0"/>
                    <wp:lineTo x="0" y="0"/>
                  </wp:wrapPolygon>
                </wp:wrapTight>
                <wp:docPr id="37311162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91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93C240" w14:textId="77777777" w:rsidR="000A68BD" w:rsidRPr="00077CC1" w:rsidRDefault="000A68BD" w:rsidP="000A68B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88FD7C1" w14:textId="77777777" w:rsidR="000A68BD" w:rsidRPr="00077CC1" w:rsidRDefault="000A68BD" w:rsidP="000A68B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71550464" w14:textId="56932EB1" w:rsidR="000A68BD" w:rsidRPr="00077CC1" w:rsidRDefault="000A68BD" w:rsidP="000A68B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pacing w:val="-2"/>
                                <w:sz w:val="24"/>
                              </w:rPr>
                              <w:t>1</w:t>
                            </w:r>
                            <w:r w:rsidRPr="00077CC1">
                              <w:rPr>
                                <w:rFonts w:ascii="Times New Roman" w:hAnsi="Times New Roman" w:cs="Times New Roman"/>
                                <w:sz w:val="24"/>
                              </w:rPr>
                              <w:t>0</w:t>
                            </w:r>
                          </w:p>
                          <w:p w14:paraId="65966524" w14:textId="77777777" w:rsidR="000A68BD" w:rsidRPr="00476323" w:rsidRDefault="000A68BD" w:rsidP="000A68BD">
                            <w:pPr>
                              <w:pStyle w:val="BodyText"/>
                              <w:rPr>
                                <w:b/>
                                <w:bCs/>
                              </w:rPr>
                            </w:pPr>
                            <w:r>
                              <w:rPr>
                                <w:b/>
                                <w:bCs/>
                              </w:rPr>
                              <w:t xml:space="preserve">  </w:t>
                            </w:r>
                            <w:r w:rsidRPr="00077CC1">
                              <w:rPr>
                                <w:b/>
                                <w:bCs/>
                              </w:rPr>
                              <w:t>TITLE:</w:t>
                            </w:r>
                            <w:r>
                              <w:t xml:space="preserve"> </w:t>
                            </w:r>
                            <w:r>
                              <w:rPr>
                                <w:b/>
                                <w:bCs/>
                              </w:rPr>
                              <w:t>Measuring optical power attenuation in plastic optical fiber</w:t>
                            </w:r>
                          </w:p>
                          <w:p w14:paraId="55B2F6CF" w14:textId="77777777" w:rsidR="000A68BD" w:rsidRDefault="000A68BD" w:rsidP="000A68BD">
                            <w:pPr>
                              <w:pStyle w:val="BodyText"/>
                              <w:rPr>
                                <w:b/>
                                <w:bCs/>
                              </w:rPr>
                            </w:pPr>
                          </w:p>
                          <w:p w14:paraId="4DB35025" w14:textId="77777777" w:rsidR="000A68BD" w:rsidRPr="00077CC1" w:rsidRDefault="000A68BD" w:rsidP="000A68BD">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167953" w14:textId="77777777" w:rsidR="000A68BD" w:rsidRPr="00077CC1" w:rsidRDefault="000A68BD" w:rsidP="000A68B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03955D8" w14:textId="77777777" w:rsidR="000A68BD" w:rsidRDefault="000A68BD" w:rsidP="000A68BD">
                            <w:pPr>
                              <w:spacing w:before="241"/>
                              <w:rPr>
                                <w:spacing w:val="-57"/>
                                <w:sz w:val="24"/>
                              </w:rPr>
                            </w:pPr>
                          </w:p>
                          <w:p w14:paraId="729F2080" w14:textId="77777777" w:rsidR="000A68BD" w:rsidRDefault="000A68BD" w:rsidP="000A68BD">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1A37AB" id="_x0000_s1036" type="#_x0000_t202" style="position:absolute;margin-left:61.6pt;margin-top:3.05pt;width:5in;height:1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" filled="f">
                <v:textbox inset="0,0,0,0">
                  <w:txbxContent>
                    <w:p w14:paraId="3D93C240" w14:textId="77777777" w:rsidR="000A68BD" w:rsidRPr="00077CC1" w:rsidRDefault="000A68BD" w:rsidP="000A68B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88FD7C1" w14:textId="77777777" w:rsidR="000A68BD" w:rsidRPr="00077CC1" w:rsidRDefault="000A68BD" w:rsidP="000A68B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71550464" w14:textId="56932EB1" w:rsidR="000A68BD" w:rsidRPr="00077CC1" w:rsidRDefault="000A68BD" w:rsidP="000A68B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pacing w:val="-2"/>
                          <w:sz w:val="24"/>
                        </w:rPr>
                        <w:t>1</w:t>
                      </w:r>
                      <w:r w:rsidRPr="00077CC1">
                        <w:rPr>
                          <w:rFonts w:ascii="Times New Roman" w:hAnsi="Times New Roman" w:cs="Times New Roman"/>
                          <w:sz w:val="24"/>
                        </w:rPr>
                        <w:t>0</w:t>
                      </w:r>
                    </w:p>
                    <w:p w14:paraId="65966524" w14:textId="77777777" w:rsidR="000A68BD" w:rsidRPr="00476323" w:rsidRDefault="000A68BD" w:rsidP="000A68BD">
                      <w:pPr>
                        <w:pStyle w:val="BodyText"/>
                        <w:rPr>
                          <w:b/>
                          <w:bCs/>
                        </w:rPr>
                      </w:pPr>
                      <w:r>
                        <w:rPr>
                          <w:b/>
                          <w:bCs/>
                        </w:rPr>
                        <w:t xml:space="preserve">  </w:t>
                      </w:r>
                      <w:r w:rsidRPr="00077CC1">
                        <w:rPr>
                          <w:b/>
                          <w:bCs/>
                        </w:rPr>
                        <w:t>TITLE:</w:t>
                      </w:r>
                      <w:r>
                        <w:t xml:space="preserve"> </w:t>
                      </w:r>
                      <w:r>
                        <w:rPr>
                          <w:b/>
                          <w:bCs/>
                        </w:rPr>
                        <w:t>Measuring optical power attenuation in plastic optical fiber</w:t>
                      </w:r>
                    </w:p>
                    <w:p w14:paraId="55B2F6CF" w14:textId="77777777" w:rsidR="000A68BD" w:rsidRDefault="000A68BD" w:rsidP="000A68BD">
                      <w:pPr>
                        <w:pStyle w:val="BodyText"/>
                        <w:rPr>
                          <w:b/>
                          <w:bCs/>
                        </w:rPr>
                      </w:pPr>
                    </w:p>
                    <w:p w14:paraId="4DB35025" w14:textId="77777777" w:rsidR="000A68BD" w:rsidRPr="00077CC1" w:rsidRDefault="000A68BD" w:rsidP="000A68BD">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167953" w14:textId="77777777" w:rsidR="000A68BD" w:rsidRPr="00077CC1" w:rsidRDefault="000A68BD" w:rsidP="000A68B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03955D8" w14:textId="77777777" w:rsidR="000A68BD" w:rsidRDefault="000A68BD" w:rsidP="000A68BD">
                      <w:pPr>
                        <w:spacing w:before="241"/>
                        <w:rPr>
                          <w:spacing w:val="-57"/>
                          <w:sz w:val="24"/>
                        </w:rPr>
                      </w:pPr>
                    </w:p>
                    <w:p w14:paraId="729F2080" w14:textId="77777777" w:rsidR="000A68BD" w:rsidRDefault="000A68BD" w:rsidP="000A68BD">
                      <w:pPr>
                        <w:rPr>
                          <w:sz w:val="24"/>
                        </w:rPr>
                      </w:pPr>
                    </w:p>
                  </w:txbxContent>
                </v:textbox>
                <w10:wrap type="tight"/>
              </v:shape>
            </w:pict>
          </mc:Fallback>
        </mc:AlternateContent>
      </w:r>
    </w:p>
    <w:p w14:paraId="49A45866" w14:textId="77777777" w:rsidR="000A68BD" w:rsidRDefault="000A68BD" w:rsidP="000A68BD">
      <w:pPr>
        <w:tabs>
          <w:tab w:val="left" w:pos="7801"/>
        </w:tabs>
        <w:spacing w:before="66"/>
        <w:jc w:val="center"/>
        <w:rPr>
          <w:rFonts w:ascii="Times New Roman" w:hAnsi="Times New Roman" w:cs="Times New Roman"/>
          <w:b/>
          <w:bCs/>
          <w:sz w:val="28"/>
          <w:szCs w:val="28"/>
        </w:rPr>
      </w:pPr>
    </w:p>
    <w:p w14:paraId="40E01E91" w14:textId="77777777" w:rsidR="000A68BD" w:rsidRDefault="000A68BD" w:rsidP="000A68BD">
      <w:pPr>
        <w:tabs>
          <w:tab w:val="left" w:pos="7801"/>
        </w:tabs>
        <w:spacing w:before="66"/>
        <w:jc w:val="center"/>
        <w:rPr>
          <w:rFonts w:ascii="Times New Roman" w:hAnsi="Times New Roman" w:cs="Times New Roman"/>
          <w:b/>
          <w:bCs/>
          <w:sz w:val="28"/>
          <w:szCs w:val="28"/>
        </w:rPr>
      </w:pPr>
    </w:p>
    <w:p w14:paraId="71016E86" w14:textId="77777777" w:rsidR="000A68BD" w:rsidRDefault="000A68BD" w:rsidP="000A68BD">
      <w:pPr>
        <w:tabs>
          <w:tab w:val="left" w:pos="7801"/>
        </w:tabs>
        <w:spacing w:before="66"/>
        <w:jc w:val="center"/>
        <w:rPr>
          <w:rFonts w:ascii="Times New Roman" w:hAnsi="Times New Roman" w:cs="Times New Roman"/>
          <w:b/>
          <w:bCs/>
          <w:sz w:val="28"/>
          <w:szCs w:val="28"/>
        </w:rPr>
      </w:pPr>
    </w:p>
    <w:p w14:paraId="5EFA0051" w14:textId="77777777" w:rsidR="000A68BD" w:rsidRDefault="000A68BD" w:rsidP="000A68BD">
      <w:pPr>
        <w:tabs>
          <w:tab w:val="left" w:pos="7801"/>
        </w:tabs>
        <w:spacing w:before="66"/>
        <w:jc w:val="center"/>
        <w:rPr>
          <w:rFonts w:ascii="Times New Roman" w:hAnsi="Times New Roman" w:cs="Times New Roman"/>
          <w:b/>
          <w:bCs/>
          <w:sz w:val="28"/>
          <w:szCs w:val="28"/>
        </w:rPr>
      </w:pPr>
    </w:p>
    <w:p w14:paraId="37EB0429" w14:textId="77777777" w:rsidR="000A68BD" w:rsidRDefault="000A68BD" w:rsidP="000A68BD">
      <w:pPr>
        <w:tabs>
          <w:tab w:val="left" w:pos="7801"/>
        </w:tabs>
        <w:spacing w:before="66"/>
        <w:jc w:val="center"/>
        <w:rPr>
          <w:rFonts w:ascii="Times New Roman" w:hAnsi="Times New Roman" w:cs="Times New Roman"/>
          <w:b/>
          <w:bCs/>
          <w:sz w:val="28"/>
          <w:szCs w:val="28"/>
        </w:rPr>
      </w:pPr>
    </w:p>
    <w:p w14:paraId="4E0B5F7A" w14:textId="77777777" w:rsidR="000A68BD" w:rsidRPr="006444F6" w:rsidRDefault="000A68BD" w:rsidP="000A68B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255AA935" w14:textId="77777777" w:rsidR="000A68BD" w:rsidRDefault="000A68BD" w:rsidP="000A68BD">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221A2096" w14:textId="77777777" w:rsidR="000A68BD" w:rsidRPr="006F0ACF" w:rsidRDefault="000A68BD" w:rsidP="000A68B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0A68BD" w:rsidRPr="006444F6" w14:paraId="3F668BA6" w14:textId="77777777" w:rsidTr="00941B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F60D529"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20DE685A"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F561219"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740114E8"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88C019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5E25DAB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6D439429"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5497DD42"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61100A43"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0A68BD" w:rsidRPr="006444F6" w14:paraId="31BAA42D"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5C083AF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42CA0F02"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CAEA94D"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3A1C63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603D09C2"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20AC4E0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0D39B092"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79377E98"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610077D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6A025F3A"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780C120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p w14:paraId="021C8E35"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C883DE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0A68BD" w:rsidRPr="006444F6" w14:paraId="31AA52D1" w14:textId="77777777" w:rsidTr="00941B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0392F1B"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0CD11A12"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4CE1D04C"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0E00D073"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5049814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2EF14ECB"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7A689EF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AA6F559"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121F10CE"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4CD46E86"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CA0F3A8"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15B039DE"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24A8B837" w14:textId="77777777" w:rsidR="000A68BD" w:rsidRPr="006444F6" w:rsidRDefault="000A68BD" w:rsidP="00941B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7AFE32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0A68BD" w:rsidRPr="006444F6" w14:paraId="76FE64A2" w14:textId="77777777" w:rsidTr="00941B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E37FB4F"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74B0E84D"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1CCD3AC"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9E1578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04E6F0E5"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2AB42C6D"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5D19240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2887A62A"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0A68BD" w:rsidRPr="006444F6" w14:paraId="18802D52" w14:textId="77777777" w:rsidTr="00941B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86790B7"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58278BAE"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0266BD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5D0360C8"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5A4BE69"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7C299DA1"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391215F" w14:textId="77777777" w:rsidR="000A68BD" w:rsidRPr="006444F6" w:rsidRDefault="000A68BD" w:rsidP="00941B46">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51BA2B5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6E1D0BFB"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6B618D8C" w14:textId="77777777" w:rsidR="000A68BD" w:rsidRPr="006444F6" w:rsidRDefault="000A68BD" w:rsidP="00941B46">
            <w:pPr>
              <w:widowControl w:val="0"/>
              <w:autoSpaceDE w:val="0"/>
              <w:autoSpaceDN w:val="0"/>
              <w:spacing w:after="0" w:line="240" w:lineRule="auto"/>
              <w:rPr>
                <w:rFonts w:ascii="Times New Roman" w:eastAsia="Times New Roman" w:hAnsi="Times New Roman" w:cs="Times New Roman"/>
                <w:i/>
                <w:sz w:val="20"/>
                <w:szCs w:val="20"/>
              </w:rPr>
            </w:pPr>
          </w:p>
        </w:tc>
      </w:tr>
      <w:tr w:rsidR="000A68BD" w:rsidRPr="006444F6" w14:paraId="67FCF78D" w14:textId="77777777" w:rsidTr="00941B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8576734" w14:textId="77777777" w:rsidR="000A68BD" w:rsidRPr="006444F6" w:rsidRDefault="000A68BD" w:rsidP="00941B46">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1C1EE326" w14:textId="77777777" w:rsidR="000A68BD" w:rsidRPr="006444F6" w:rsidRDefault="000A68BD" w:rsidP="00941B46">
            <w:pPr>
              <w:widowControl w:val="0"/>
              <w:autoSpaceDE w:val="0"/>
              <w:autoSpaceDN w:val="0"/>
              <w:spacing w:after="0" w:line="240" w:lineRule="auto"/>
              <w:rPr>
                <w:rFonts w:ascii="Times New Roman" w:eastAsia="Times New Roman" w:hAnsi="Times New Roman" w:cs="Times New Roman"/>
                <w:i/>
                <w:sz w:val="20"/>
                <w:szCs w:val="20"/>
              </w:rPr>
            </w:pPr>
          </w:p>
        </w:tc>
      </w:tr>
    </w:tbl>
    <w:p w14:paraId="6EB1D8C0" w14:textId="77777777" w:rsidR="000A68BD" w:rsidRDefault="000A68BD" w:rsidP="000A68BD">
      <w:pPr>
        <w:tabs>
          <w:tab w:val="left" w:pos="7801"/>
        </w:tabs>
        <w:spacing w:before="66"/>
        <w:jc w:val="center"/>
        <w:rPr>
          <w:rFonts w:ascii="Times New Roman" w:hAnsi="Times New Roman" w:cs="Times New Roman"/>
          <w:b/>
          <w:bCs/>
          <w:sz w:val="28"/>
          <w:szCs w:val="28"/>
        </w:rPr>
      </w:pPr>
    </w:p>
    <w:p w14:paraId="37D5399B" w14:textId="77777777" w:rsidR="000A68BD" w:rsidRDefault="000A68BD" w:rsidP="000A68BD">
      <w:pPr>
        <w:tabs>
          <w:tab w:val="left" w:pos="7801"/>
        </w:tabs>
        <w:spacing w:before="66"/>
        <w:jc w:val="center"/>
        <w:rPr>
          <w:rFonts w:ascii="Times New Roman" w:hAnsi="Times New Roman" w:cs="Times New Roman"/>
          <w:b/>
          <w:bCs/>
          <w:sz w:val="28"/>
          <w:szCs w:val="28"/>
        </w:rPr>
      </w:pPr>
    </w:p>
    <w:p w14:paraId="5767697F" w14:textId="77777777" w:rsidR="00C47BE3" w:rsidRDefault="00C47BE3" w:rsidP="000A68BD">
      <w:pPr>
        <w:tabs>
          <w:tab w:val="left" w:pos="7801"/>
        </w:tabs>
        <w:spacing w:before="66"/>
        <w:jc w:val="center"/>
        <w:rPr>
          <w:rFonts w:ascii="Times New Roman" w:hAnsi="Times New Roman" w:cs="Times New Roman"/>
          <w:b/>
          <w:bCs/>
          <w:sz w:val="28"/>
          <w:szCs w:val="28"/>
        </w:rPr>
      </w:pPr>
    </w:p>
    <w:p w14:paraId="0A0FD2E4" w14:textId="5C0992DA" w:rsidR="000A68BD" w:rsidRDefault="000A68BD" w:rsidP="000A68BD">
      <w:pPr>
        <w:tabs>
          <w:tab w:val="left" w:pos="7801"/>
        </w:tabs>
        <w:spacing w:before="66"/>
        <w:jc w:val="center"/>
        <w:rPr>
          <w:rFonts w:ascii="Times New Roman" w:hAnsi="Times New Roman" w:cs="Times New Roman"/>
          <w:b/>
          <w:bCs/>
          <w:sz w:val="28"/>
          <w:szCs w:val="28"/>
        </w:rPr>
      </w:pPr>
      <w:r w:rsidRPr="006444F6">
        <w:rPr>
          <w:rFonts w:ascii="Times New Roman" w:hAnsi="Times New Roman" w:cs="Times New Roman"/>
          <w:b/>
          <w:bCs/>
          <w:sz w:val="28"/>
          <w:szCs w:val="28"/>
        </w:rPr>
        <w:lastRenderedPageBreak/>
        <w:t>Experiment</w:t>
      </w:r>
      <w:r w:rsidRPr="006444F6">
        <w:rPr>
          <w:rFonts w:ascii="Times New Roman" w:hAnsi="Times New Roman" w:cs="Times New Roman"/>
          <w:b/>
          <w:bCs/>
          <w:spacing w:val="-1"/>
          <w:sz w:val="28"/>
          <w:szCs w:val="28"/>
        </w:rPr>
        <w:t xml:space="preserve"> </w:t>
      </w:r>
      <w:r w:rsidRPr="006444F6">
        <w:rPr>
          <w:rFonts w:ascii="Times New Roman" w:hAnsi="Times New Roman" w:cs="Times New Roman"/>
          <w:b/>
          <w:bCs/>
          <w:sz w:val="28"/>
          <w:szCs w:val="28"/>
        </w:rPr>
        <w:t>No:</w:t>
      </w:r>
      <w:r w:rsidRPr="006444F6">
        <w:rPr>
          <w:rFonts w:ascii="Times New Roman" w:hAnsi="Times New Roman" w:cs="Times New Roman"/>
          <w:b/>
          <w:bCs/>
          <w:spacing w:val="-1"/>
          <w:sz w:val="28"/>
          <w:szCs w:val="28"/>
        </w:rPr>
        <w:t xml:space="preserve"> </w:t>
      </w:r>
      <w:r w:rsidR="00AE7C27">
        <w:rPr>
          <w:rFonts w:ascii="Times New Roman" w:hAnsi="Times New Roman" w:cs="Times New Roman"/>
          <w:b/>
          <w:bCs/>
          <w:sz w:val="28"/>
          <w:szCs w:val="28"/>
        </w:rPr>
        <w:t>10</w:t>
      </w:r>
    </w:p>
    <w:p w14:paraId="71923652" w14:textId="1ABDD32C" w:rsidR="000A68BD" w:rsidRPr="00AE7C27" w:rsidRDefault="00AE7C27" w:rsidP="00AE7C27">
      <w:pPr>
        <w:tabs>
          <w:tab w:val="left" w:pos="7801"/>
        </w:tabs>
        <w:spacing w:before="66"/>
        <w:jc w:val="center"/>
        <w:rPr>
          <w:rStyle w:val="Strong"/>
          <w:rFonts w:ascii="Times New Roman" w:hAnsi="Times New Roman" w:cs="Times New Roman"/>
          <w:sz w:val="28"/>
          <w:szCs w:val="28"/>
          <w:u w:val="single"/>
        </w:rPr>
      </w:pPr>
      <w:r w:rsidRPr="00AE7C27">
        <w:rPr>
          <w:rFonts w:ascii="Times New Roman" w:hAnsi="Times New Roman" w:cs="Times New Roman"/>
          <w:b/>
          <w:bCs/>
          <w:sz w:val="28"/>
          <w:szCs w:val="28"/>
          <w:u w:val="single"/>
        </w:rPr>
        <w:t>DETERMINATION OF RESISTIVITY BY FOUR PROBE METHOD</w:t>
      </w:r>
    </w:p>
    <w:p w14:paraId="0EA33ED5" w14:textId="77777777" w:rsidR="00C923FE" w:rsidRDefault="00C923FE" w:rsidP="00C923FE">
      <w:pPr>
        <w:pStyle w:val="BodyText"/>
        <w:spacing w:after="283"/>
      </w:pPr>
      <w:r>
        <w:rPr>
          <w:rStyle w:val="Strong"/>
          <w:u w:val="single"/>
        </w:rPr>
        <w:t>Aim:</w:t>
      </w:r>
      <w:r>
        <w:t xml:space="preserve"> To determine the resistivity of a semiconductor sample using the four-probe method.</w:t>
      </w:r>
    </w:p>
    <w:p w14:paraId="5D78665C" w14:textId="405EEF00" w:rsidR="00C923FE" w:rsidRDefault="00C923FE" w:rsidP="008B6636">
      <w:pPr>
        <w:pStyle w:val="BodyText"/>
        <w:spacing w:after="283"/>
      </w:pPr>
      <w:r>
        <w:rPr>
          <w:rStyle w:val="Strong"/>
          <w:u w:val="single"/>
        </w:rPr>
        <w:t>Apparatus:</w:t>
      </w:r>
      <w:r w:rsidR="008B6636">
        <w:t xml:space="preserve"> </w:t>
      </w:r>
      <w:r>
        <w:t>Four-probe apparatus, Semiconductor sample (e.g., Germanium wafer), Constant current source, Digital voltmeter, Thermometer Connecting wires.</w:t>
      </w:r>
    </w:p>
    <w:p w14:paraId="6EFBC69D" w14:textId="77777777" w:rsidR="00C923FE" w:rsidRDefault="00C923FE" w:rsidP="00C923FE">
      <w:pPr>
        <w:pStyle w:val="BodyText"/>
        <w:spacing w:after="283"/>
      </w:pPr>
      <w:r>
        <w:rPr>
          <w:rStyle w:val="Strong"/>
          <w:u w:val="single"/>
        </w:rPr>
        <w:t>Theory:</w:t>
      </w:r>
      <w:r>
        <w:t xml:space="preserve"> The four-probe method is used to measure the resistivity of materials, especially semiconductors. It eliminates the error caused by contact resistance which is significant in low-resistance materials. In this method, current is passed through the outer two probes, and voltage is measured across the inner two probes.</w:t>
      </w:r>
    </w:p>
    <w:p w14:paraId="4BFF6427" w14:textId="77777777" w:rsidR="00C923FE" w:rsidRDefault="00C923FE" w:rsidP="00C923FE">
      <w:pPr>
        <w:pStyle w:val="BodyText"/>
        <w:spacing w:after="283"/>
      </w:pPr>
      <w:r>
        <w:t>The resistivity ρ is calculated using the measured voltage V and current I with a geometric correction factor based on the sample dimensions.</w:t>
      </w:r>
    </w:p>
    <w:p w14:paraId="71861700" w14:textId="77777777" w:rsidR="00D071DE" w:rsidRDefault="00C923FE" w:rsidP="00C923FE">
      <w:pPr>
        <w:pStyle w:val="BodyText"/>
        <w:tabs>
          <w:tab w:val="left" w:pos="7501"/>
        </w:tabs>
        <w:spacing w:before="67" w:after="240"/>
        <w:jc w:val="both"/>
      </w:pPr>
      <w:r>
        <w:rPr>
          <w:rStyle w:val="Strong"/>
          <w:u w:val="single"/>
        </w:rPr>
        <w:t>Formula:</w:t>
      </w:r>
      <w:r>
        <w:t xml:space="preserve"> For a thin sample (thickness t &lt;&lt; spacing s):</w:t>
      </w:r>
    </w:p>
    <w:p w14:paraId="1FB21465" w14:textId="5B1BAFF0" w:rsidR="00C923FE" w:rsidRPr="00D071DE" w:rsidRDefault="00C923FE" w:rsidP="00D071DE">
      <w:pPr>
        <w:pStyle w:val="BodyText"/>
        <w:tabs>
          <w:tab w:val="left" w:pos="7501"/>
        </w:tabs>
        <w:spacing w:before="67" w:after="240"/>
        <w:jc w:val="center"/>
        <w:rPr>
          <w:i/>
          <w:iCs/>
        </w:rPr>
      </w:pPr>
      <w:r w:rsidRPr="00D071DE">
        <w:rPr>
          <w:i/>
          <w:iCs/>
        </w:rPr>
        <w:t>ρ</w:t>
      </w:r>
      <w:r w:rsidR="00D071DE">
        <w:t xml:space="preserve"> </w:t>
      </w:r>
      <w:r>
        <w:t>=</w:t>
      </w:r>
      <w:r w:rsidR="00D071DE">
        <w:t xml:space="preserve"> </w:t>
      </w:r>
      <w:r w:rsidRPr="00D071DE">
        <w:rPr>
          <w:i/>
          <w:iCs/>
        </w:rPr>
        <w:t>I2π</w:t>
      </w:r>
      <w:proofErr w:type="spellStart"/>
      <w:r w:rsidRPr="00D071DE">
        <w:rPr>
          <w:i/>
          <w:iCs/>
        </w:rPr>
        <w:t>sV</w:t>
      </w:r>
      <w:proofErr w:type="spellEnd"/>
      <w:r w:rsidRPr="00D071DE">
        <w:rPr>
          <w:i/>
          <w:iCs/>
        </w:rPr>
        <w:t>​×f(</w:t>
      </w:r>
      <w:proofErr w:type="spellStart"/>
      <w:r w:rsidRPr="00D071DE">
        <w:rPr>
          <w:i/>
          <w:iCs/>
        </w:rPr>
        <w:t>st</w:t>
      </w:r>
      <w:proofErr w:type="spellEnd"/>
      <w:r w:rsidRPr="00D071DE">
        <w:rPr>
          <w:i/>
          <w:iCs/>
        </w:rPr>
        <w:t>​)</w:t>
      </w:r>
    </w:p>
    <w:p w14:paraId="0DC53392" w14:textId="77777777" w:rsidR="00C923FE" w:rsidRDefault="00C923FE" w:rsidP="00C923FE">
      <w:pPr>
        <w:pStyle w:val="BodyText"/>
        <w:spacing w:after="283"/>
      </w:pPr>
      <w:r>
        <w:t>Where:</w:t>
      </w:r>
    </w:p>
    <w:p w14:paraId="61582973" w14:textId="77777777" w:rsidR="00C923FE" w:rsidRPr="00D071DE" w:rsidRDefault="00C923FE" w:rsidP="00C923FE">
      <w:pPr>
        <w:pStyle w:val="BodyText"/>
        <w:numPr>
          <w:ilvl w:val="0"/>
          <w:numId w:val="42"/>
        </w:numPr>
        <w:tabs>
          <w:tab w:val="clear" w:pos="709"/>
          <w:tab w:val="left" w:pos="0"/>
        </w:tabs>
        <w:suppressAutoHyphens/>
        <w:autoSpaceDE/>
        <w:autoSpaceDN/>
        <w:spacing w:after="283"/>
      </w:pPr>
      <w:r w:rsidRPr="00D071DE">
        <w:rPr>
          <w:i/>
          <w:iCs/>
        </w:rPr>
        <w:t>ρ</w:t>
      </w:r>
      <w:r w:rsidRPr="00D071DE">
        <w:t>: Resistivity (</w:t>
      </w:r>
      <w:proofErr w:type="spellStart"/>
      <w:r w:rsidRPr="00D071DE">
        <w:t>Ω</w:t>
      </w:r>
      <w:r w:rsidRPr="00D071DE">
        <w:rPr>
          <w:rFonts w:ascii="Cambria Math" w:hAnsi="Cambria Math" w:cs="Cambria Math"/>
        </w:rPr>
        <w:t>⋅</w:t>
      </w:r>
      <w:r w:rsidRPr="00D071DE">
        <w:t>cm</w:t>
      </w:r>
      <w:proofErr w:type="spellEnd"/>
      <w:r w:rsidRPr="00D071DE">
        <w:t>)</w:t>
      </w:r>
    </w:p>
    <w:p w14:paraId="0E3B1093" w14:textId="77777777" w:rsidR="00C923FE" w:rsidRPr="00D071DE" w:rsidRDefault="00C923FE" w:rsidP="00C923FE">
      <w:pPr>
        <w:pStyle w:val="BodyText"/>
        <w:numPr>
          <w:ilvl w:val="0"/>
          <w:numId w:val="42"/>
        </w:numPr>
        <w:tabs>
          <w:tab w:val="clear" w:pos="709"/>
          <w:tab w:val="left" w:pos="0"/>
        </w:tabs>
        <w:suppressAutoHyphens/>
        <w:autoSpaceDE/>
        <w:autoSpaceDN/>
        <w:spacing w:after="283"/>
      </w:pPr>
      <w:r w:rsidRPr="00D071DE">
        <w:rPr>
          <w:i/>
          <w:iCs/>
        </w:rPr>
        <w:t>V</w:t>
      </w:r>
      <w:r w:rsidRPr="00D071DE">
        <w:t>: Voltage between inner probes</w:t>
      </w:r>
    </w:p>
    <w:p w14:paraId="0AF78B2E" w14:textId="77777777" w:rsidR="00C923FE" w:rsidRPr="00D071DE" w:rsidRDefault="00C923FE" w:rsidP="00C923FE">
      <w:pPr>
        <w:pStyle w:val="BodyText"/>
        <w:numPr>
          <w:ilvl w:val="0"/>
          <w:numId w:val="42"/>
        </w:numPr>
        <w:tabs>
          <w:tab w:val="clear" w:pos="709"/>
          <w:tab w:val="left" w:pos="0"/>
        </w:tabs>
        <w:suppressAutoHyphens/>
        <w:autoSpaceDE/>
        <w:autoSpaceDN/>
        <w:spacing w:after="283"/>
      </w:pPr>
      <w:r w:rsidRPr="00D071DE">
        <w:rPr>
          <w:i/>
          <w:iCs/>
        </w:rPr>
        <w:t>I</w:t>
      </w:r>
      <w:r w:rsidRPr="00D071DE">
        <w:t>: Current through outer probes</w:t>
      </w:r>
    </w:p>
    <w:p w14:paraId="55A32AE4" w14:textId="77777777" w:rsidR="00C923FE" w:rsidRPr="00D071DE" w:rsidRDefault="00C923FE" w:rsidP="00C923FE">
      <w:pPr>
        <w:pStyle w:val="BodyText"/>
        <w:numPr>
          <w:ilvl w:val="0"/>
          <w:numId w:val="42"/>
        </w:numPr>
        <w:tabs>
          <w:tab w:val="clear" w:pos="709"/>
          <w:tab w:val="left" w:pos="0"/>
        </w:tabs>
        <w:suppressAutoHyphens/>
        <w:autoSpaceDE/>
        <w:autoSpaceDN/>
        <w:spacing w:after="283"/>
      </w:pPr>
      <w:r w:rsidRPr="00D071DE">
        <w:rPr>
          <w:i/>
          <w:iCs/>
        </w:rPr>
        <w:t>s</w:t>
      </w:r>
      <w:r w:rsidRPr="00D071DE">
        <w:t>: Probe spacing</w:t>
      </w:r>
    </w:p>
    <w:p w14:paraId="6FB15C18" w14:textId="77777777" w:rsidR="00C923FE" w:rsidRPr="00D071DE" w:rsidRDefault="00C923FE" w:rsidP="00C923FE">
      <w:pPr>
        <w:pStyle w:val="BodyText"/>
        <w:numPr>
          <w:ilvl w:val="0"/>
          <w:numId w:val="42"/>
        </w:numPr>
        <w:tabs>
          <w:tab w:val="clear" w:pos="709"/>
          <w:tab w:val="left" w:pos="0"/>
        </w:tabs>
        <w:suppressAutoHyphens/>
        <w:autoSpaceDE/>
        <w:autoSpaceDN/>
        <w:spacing w:after="283"/>
      </w:pPr>
      <w:r w:rsidRPr="00D071DE">
        <w:rPr>
          <w:i/>
          <w:iCs/>
        </w:rPr>
        <w:t>f(t/s)</w:t>
      </w:r>
      <w:r w:rsidRPr="00D071DE">
        <w:t>: Correction factor depending on the ratio t/s</w:t>
      </w:r>
    </w:p>
    <w:p w14:paraId="0226FACF" w14:textId="16094775" w:rsidR="00C923FE" w:rsidRPr="00D071DE" w:rsidRDefault="00C923FE" w:rsidP="00C923FE">
      <w:pPr>
        <w:pStyle w:val="BodyText"/>
        <w:spacing w:after="283"/>
        <w:rPr>
          <w:i/>
          <w:iCs/>
        </w:rPr>
      </w:pPr>
      <w:r>
        <w:t xml:space="preserve">For simplicity (if </w:t>
      </w:r>
      <w:proofErr w:type="spellStart"/>
      <w:r>
        <w:t>t</w:t>
      </w:r>
      <w:proofErr w:type="spellEnd"/>
      <w:r>
        <w:t xml:space="preserve"> is negligible), </w:t>
      </w:r>
      <w:r w:rsidRPr="00D071DE">
        <w:rPr>
          <w:i/>
          <w:iCs/>
        </w:rPr>
        <w:t>ρ</w:t>
      </w:r>
      <w:r w:rsidR="00D071DE" w:rsidRPr="00D071DE">
        <w:rPr>
          <w:i/>
          <w:iCs/>
        </w:rPr>
        <w:t xml:space="preserve"> </w:t>
      </w:r>
      <w:r w:rsidRPr="00D071DE">
        <w:rPr>
          <w:i/>
          <w:iCs/>
        </w:rPr>
        <w:t>=</w:t>
      </w:r>
      <w:r w:rsidR="00D071DE" w:rsidRPr="00D071DE">
        <w:rPr>
          <w:i/>
          <w:iCs/>
        </w:rPr>
        <w:t xml:space="preserve"> </w:t>
      </w:r>
      <w:r w:rsidRPr="00D071DE">
        <w:rPr>
          <w:i/>
          <w:iCs/>
        </w:rPr>
        <w:t>2π</w:t>
      </w:r>
      <w:proofErr w:type="spellStart"/>
      <w:r w:rsidRPr="00D071DE">
        <w:rPr>
          <w:i/>
          <w:iCs/>
        </w:rPr>
        <w:t>sV</w:t>
      </w:r>
      <w:proofErr w:type="spellEnd"/>
      <w:r w:rsidR="006335DD">
        <w:rPr>
          <w:i/>
          <w:iCs/>
        </w:rPr>
        <w:t xml:space="preserve"> / I</w:t>
      </w:r>
      <w:r w:rsidRPr="00D071DE">
        <w:rPr>
          <w:i/>
          <w:iCs/>
        </w:rPr>
        <w:t>​</w:t>
      </w:r>
    </w:p>
    <w:p w14:paraId="5CC70C55" w14:textId="77777777" w:rsidR="00D071DE" w:rsidRDefault="00D071DE" w:rsidP="00C923FE">
      <w:pPr>
        <w:pStyle w:val="BodyText"/>
        <w:spacing w:after="283"/>
        <w:rPr>
          <w:rStyle w:val="Strong"/>
          <w:u w:val="single"/>
        </w:rPr>
      </w:pPr>
    </w:p>
    <w:p w14:paraId="7F3E35A0" w14:textId="77777777" w:rsidR="00D071DE" w:rsidRDefault="00D071DE" w:rsidP="00C923FE">
      <w:pPr>
        <w:pStyle w:val="BodyText"/>
        <w:spacing w:after="283"/>
        <w:rPr>
          <w:rStyle w:val="Strong"/>
          <w:u w:val="single"/>
        </w:rPr>
      </w:pPr>
    </w:p>
    <w:p w14:paraId="54047E31" w14:textId="77777777" w:rsidR="00D071DE" w:rsidRDefault="00D071DE" w:rsidP="00C923FE">
      <w:pPr>
        <w:pStyle w:val="BodyText"/>
        <w:spacing w:after="283"/>
        <w:rPr>
          <w:rStyle w:val="Strong"/>
          <w:u w:val="single"/>
        </w:rPr>
      </w:pPr>
    </w:p>
    <w:p w14:paraId="3B903D47" w14:textId="77777777" w:rsidR="00D071DE" w:rsidRDefault="00D071DE" w:rsidP="00C923FE">
      <w:pPr>
        <w:pStyle w:val="BodyText"/>
        <w:spacing w:after="283"/>
        <w:rPr>
          <w:rStyle w:val="Strong"/>
          <w:u w:val="single"/>
        </w:rPr>
      </w:pPr>
    </w:p>
    <w:p w14:paraId="30BE6678" w14:textId="77777777" w:rsidR="00D071DE" w:rsidRDefault="00D071DE" w:rsidP="00C923FE">
      <w:pPr>
        <w:pStyle w:val="BodyText"/>
        <w:spacing w:after="283"/>
        <w:rPr>
          <w:rStyle w:val="Strong"/>
          <w:u w:val="single"/>
        </w:rPr>
      </w:pPr>
    </w:p>
    <w:p w14:paraId="76FAAAAE" w14:textId="77777777" w:rsidR="00D071DE" w:rsidRDefault="00D071DE" w:rsidP="00C923FE">
      <w:pPr>
        <w:pStyle w:val="BodyText"/>
        <w:spacing w:after="283"/>
        <w:rPr>
          <w:rStyle w:val="Strong"/>
          <w:u w:val="single"/>
        </w:rPr>
      </w:pPr>
    </w:p>
    <w:p w14:paraId="1175A318" w14:textId="77777777" w:rsidR="00D071DE" w:rsidRDefault="00D071DE" w:rsidP="00C923FE">
      <w:pPr>
        <w:pStyle w:val="BodyText"/>
        <w:spacing w:after="283"/>
        <w:rPr>
          <w:rStyle w:val="Strong"/>
          <w:u w:val="single"/>
        </w:rPr>
      </w:pPr>
    </w:p>
    <w:p w14:paraId="03A2985B" w14:textId="77777777" w:rsidR="00D071DE" w:rsidRDefault="00C923FE" w:rsidP="00C923FE">
      <w:pPr>
        <w:pStyle w:val="BodyText"/>
        <w:spacing w:after="283"/>
      </w:pPr>
      <w:r>
        <w:rPr>
          <w:rStyle w:val="Strong"/>
          <w:u w:val="single"/>
        </w:rPr>
        <w:lastRenderedPageBreak/>
        <w:t>Experimental Arrangement:</w:t>
      </w:r>
      <w:r>
        <w:t xml:space="preserve"> </w:t>
      </w:r>
      <w:r w:rsidR="00D071DE">
        <w:t xml:space="preserve"> </w:t>
      </w:r>
    </w:p>
    <w:p w14:paraId="4D4B2CDA" w14:textId="61EAB3AF" w:rsidR="00C923FE" w:rsidRDefault="0062685E" w:rsidP="0062685E">
      <w:pPr>
        <w:pStyle w:val="BodyText"/>
        <w:spacing w:after="283"/>
        <w:jc w:val="center"/>
        <w:rPr>
          <w:rStyle w:val="Strong"/>
          <w:u w:val="single"/>
        </w:rPr>
      </w:pPr>
      <w:r w:rsidRPr="0062685E">
        <w:rPr>
          <w:rStyle w:val="Strong"/>
          <w:u w:val="single"/>
        </w:rPr>
        <w:drawing>
          <wp:inline distT="0" distB="0" distL="0" distR="0" wp14:anchorId="7E797C09" wp14:editId="698EF02B">
            <wp:extent cx="2150669" cy="2932054"/>
            <wp:effectExtent l="0" t="0" r="2540" b="1905"/>
            <wp:docPr id="62436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4063" name=""/>
                    <pic:cNvPicPr/>
                  </pic:nvPicPr>
                  <pic:blipFill>
                    <a:blip r:embed="rId79"/>
                    <a:stretch>
                      <a:fillRect/>
                    </a:stretch>
                  </pic:blipFill>
                  <pic:spPr>
                    <a:xfrm>
                      <a:off x="0" y="0"/>
                      <a:ext cx="2155965" cy="2939275"/>
                    </a:xfrm>
                    <a:prstGeom prst="rect">
                      <a:avLst/>
                    </a:prstGeom>
                  </pic:spPr>
                </pic:pic>
              </a:graphicData>
            </a:graphic>
          </wp:inline>
        </w:drawing>
      </w:r>
    </w:p>
    <w:p w14:paraId="786D0A6A" w14:textId="114D387F" w:rsidR="00C923FE" w:rsidRPr="00E118B6" w:rsidRDefault="005174E6" w:rsidP="00E118B6">
      <w:pPr>
        <w:pStyle w:val="BodyText"/>
        <w:spacing w:after="283"/>
        <w:jc w:val="both"/>
      </w:pPr>
      <w:r w:rsidRPr="005174E6">
        <w:rPr>
          <w:b/>
          <w:bCs/>
        </w:rPr>
        <w:t>Figure</w:t>
      </w:r>
      <w:r w:rsidR="00E118B6">
        <w:rPr>
          <w:b/>
          <w:bCs/>
        </w:rPr>
        <w:t xml:space="preserve"> </w:t>
      </w:r>
      <w:r w:rsidR="00FD6773">
        <w:rPr>
          <w:b/>
          <w:bCs/>
        </w:rPr>
        <w:t>14</w:t>
      </w:r>
      <w:r w:rsidRPr="005174E6">
        <w:rPr>
          <w:b/>
          <w:bCs/>
        </w:rPr>
        <w:t>:</w:t>
      </w:r>
      <w:r w:rsidR="00E118B6">
        <w:t xml:space="preserve"> </w:t>
      </w:r>
      <w:r w:rsidR="0062685E" w:rsidRPr="00E118B6">
        <w:t>Schematic showing the arrangement of four probes placed linearly on a</w:t>
      </w:r>
      <w:r w:rsidR="00E118B6">
        <w:t xml:space="preserve"> </w:t>
      </w:r>
      <w:r w:rsidR="0062685E" w:rsidRPr="00E118B6">
        <w:t>semiconductor wafer with connections to the current source and voltmeter</w:t>
      </w:r>
      <w:r w:rsidR="00E118B6">
        <w:t>.</w:t>
      </w:r>
    </w:p>
    <w:p w14:paraId="3DAAC306" w14:textId="77777777" w:rsidR="005174E6" w:rsidRDefault="00D84B2E" w:rsidP="00D84B2E">
      <w:pPr>
        <w:pStyle w:val="BodyText"/>
        <w:spacing w:after="283"/>
        <w:rPr>
          <w:rStyle w:val="Strong"/>
          <w:u w:val="single"/>
        </w:rPr>
      </w:pPr>
      <w:r w:rsidRPr="00D84B2E">
        <w:rPr>
          <w:rStyle w:val="Strong"/>
          <w:u w:val="single"/>
        </w:rPr>
        <w:t>Four Probe Method</w:t>
      </w:r>
      <w:r>
        <w:rPr>
          <w:rStyle w:val="Strong"/>
          <w:u w:val="single"/>
        </w:rPr>
        <w:t xml:space="preserve">: </w:t>
      </w:r>
    </w:p>
    <w:p w14:paraId="03601EC9" w14:textId="5B089D3D" w:rsidR="00D84B2E" w:rsidRDefault="00D84B2E" w:rsidP="005174E6">
      <w:pPr>
        <w:pStyle w:val="BodyText"/>
        <w:spacing w:after="283"/>
        <w:jc w:val="both"/>
      </w:pPr>
      <w:r w:rsidRPr="00D84B2E">
        <w:t xml:space="preserve">The 4-point probe set up (Fig.2) consists of four equally spaced tungsten metal tips with finite radius. Each tip is supported by springs on the end to minimize sample damage during probing. The four metal tips are part of an auto-mechanical stage which travels up and down during measurements. A high impedance current source is used to supply current through the outer two probes, a voltmeter measures the voltage across the inner two probes to determine </w:t>
      </w:r>
      <w:r w:rsidRPr="00D84B2E">
        <w:t>sample</w:t>
      </w:r>
      <w:r w:rsidRPr="00D84B2E">
        <w:t xml:space="preserve"> resistivity. Typical probe spacings</w:t>
      </w:r>
      <w:r w:rsidR="005174E6">
        <w:t xml:space="preserve"> </w:t>
      </w:r>
      <w:r w:rsidRPr="00D84B2E">
        <w:t>~ 1 mm</w:t>
      </w:r>
      <w:r>
        <w:t>.</w:t>
      </w:r>
    </w:p>
    <w:p w14:paraId="04C15FAF" w14:textId="2E019EC0" w:rsidR="00D84B2E" w:rsidRPr="005E4AC5" w:rsidRDefault="00D84B2E" w:rsidP="005E4AC5">
      <w:pPr>
        <w:pStyle w:val="BodyText"/>
        <w:spacing w:after="283"/>
        <w:jc w:val="both"/>
        <w:rPr>
          <w:rStyle w:val="Strong"/>
          <w:b w:val="0"/>
          <w:bCs w:val="0"/>
        </w:rPr>
      </w:pPr>
      <w:r>
        <w:t xml:space="preserve">These inner probes draw no current because of the high input impedance voltmeter in the circuit. </w:t>
      </w:r>
      <w:r>
        <w:t>Thus,</w:t>
      </w:r>
      <w:r>
        <w:t xml:space="preserve"> unwanted voltage </w:t>
      </w:r>
      <w:r w:rsidR="005174E6">
        <w:t>drops</w:t>
      </w:r>
      <w:r>
        <w:t xml:space="preserve"> (IR drop) at point B and point C caused by contact resistance between probes and the sample is eliminated from the potential measurements. Since these (such as oxidation of either surface), error with the conventional two-electrode technique (in which potential-measuring contact passes a current) can be quite large.</w:t>
      </w:r>
    </w:p>
    <w:p w14:paraId="0A357727" w14:textId="77777777" w:rsidR="00C923FE" w:rsidRDefault="00C923FE" w:rsidP="00C923FE">
      <w:pPr>
        <w:pStyle w:val="BodyText"/>
        <w:spacing w:after="283"/>
      </w:pPr>
      <w:r>
        <w:rPr>
          <w:rStyle w:val="Strong"/>
          <w:u w:val="single"/>
        </w:rPr>
        <w:t>Procedure:</w:t>
      </w:r>
    </w:p>
    <w:p w14:paraId="4028C359" w14:textId="77777777" w:rsidR="00C923FE" w:rsidRDefault="00C923FE" w:rsidP="00C923FE">
      <w:pPr>
        <w:pStyle w:val="BodyText"/>
        <w:numPr>
          <w:ilvl w:val="0"/>
          <w:numId w:val="43"/>
        </w:numPr>
        <w:tabs>
          <w:tab w:val="clear" w:pos="709"/>
          <w:tab w:val="left" w:pos="0"/>
        </w:tabs>
        <w:suppressAutoHyphens/>
        <w:autoSpaceDE/>
        <w:autoSpaceDN/>
        <w:spacing w:after="283"/>
      </w:pPr>
      <w:r>
        <w:t>Connect the semiconductor sample to the four-probe setup.</w:t>
      </w:r>
    </w:p>
    <w:p w14:paraId="76DAFF4D" w14:textId="77777777" w:rsidR="00C923FE" w:rsidRDefault="00C923FE" w:rsidP="00C923FE">
      <w:pPr>
        <w:pStyle w:val="BodyText"/>
        <w:numPr>
          <w:ilvl w:val="0"/>
          <w:numId w:val="43"/>
        </w:numPr>
        <w:tabs>
          <w:tab w:val="clear" w:pos="709"/>
          <w:tab w:val="left" w:pos="0"/>
        </w:tabs>
        <w:suppressAutoHyphens/>
        <w:autoSpaceDE/>
        <w:autoSpaceDN/>
        <w:spacing w:after="283"/>
      </w:pPr>
      <w:r>
        <w:t>Ensure equal spacing between the four probes.</w:t>
      </w:r>
    </w:p>
    <w:p w14:paraId="4A81223C" w14:textId="77777777" w:rsidR="00C923FE" w:rsidRDefault="00C923FE" w:rsidP="00C923FE">
      <w:pPr>
        <w:pStyle w:val="BodyText"/>
        <w:numPr>
          <w:ilvl w:val="0"/>
          <w:numId w:val="43"/>
        </w:numPr>
        <w:tabs>
          <w:tab w:val="clear" w:pos="709"/>
          <w:tab w:val="left" w:pos="0"/>
        </w:tabs>
        <w:suppressAutoHyphens/>
        <w:autoSpaceDE/>
        <w:autoSpaceDN/>
        <w:spacing w:after="283"/>
      </w:pPr>
      <w:r>
        <w:t>Connect the outer probes to a constant current source.</w:t>
      </w:r>
    </w:p>
    <w:p w14:paraId="570B3BFA" w14:textId="77777777" w:rsidR="00C923FE" w:rsidRDefault="00C923FE" w:rsidP="00C923FE">
      <w:pPr>
        <w:pStyle w:val="BodyText"/>
        <w:numPr>
          <w:ilvl w:val="0"/>
          <w:numId w:val="43"/>
        </w:numPr>
        <w:tabs>
          <w:tab w:val="clear" w:pos="709"/>
          <w:tab w:val="left" w:pos="0"/>
        </w:tabs>
        <w:suppressAutoHyphens/>
        <w:autoSpaceDE/>
        <w:autoSpaceDN/>
        <w:spacing w:after="283"/>
      </w:pPr>
      <w:r>
        <w:t>Connect the inner probes to a voltmeter.</w:t>
      </w:r>
    </w:p>
    <w:p w14:paraId="6508BA0A" w14:textId="77777777" w:rsidR="00C923FE" w:rsidRDefault="00C923FE" w:rsidP="00C923FE">
      <w:pPr>
        <w:pStyle w:val="BodyText"/>
        <w:numPr>
          <w:ilvl w:val="0"/>
          <w:numId w:val="43"/>
        </w:numPr>
        <w:tabs>
          <w:tab w:val="clear" w:pos="709"/>
          <w:tab w:val="left" w:pos="0"/>
        </w:tabs>
        <w:suppressAutoHyphens/>
        <w:autoSpaceDE/>
        <w:autoSpaceDN/>
        <w:spacing w:after="283"/>
      </w:pPr>
      <w:r>
        <w:t>Switch on the current and note the current reading from the ammeter.</w:t>
      </w:r>
    </w:p>
    <w:p w14:paraId="1AD5F1C5" w14:textId="77777777" w:rsidR="00C923FE" w:rsidRDefault="00C923FE" w:rsidP="00C923FE">
      <w:pPr>
        <w:pStyle w:val="BodyText"/>
        <w:numPr>
          <w:ilvl w:val="0"/>
          <w:numId w:val="43"/>
        </w:numPr>
        <w:tabs>
          <w:tab w:val="clear" w:pos="709"/>
          <w:tab w:val="left" w:pos="0"/>
        </w:tabs>
        <w:suppressAutoHyphens/>
        <w:autoSpaceDE/>
        <w:autoSpaceDN/>
        <w:spacing w:after="283"/>
      </w:pPr>
      <w:r>
        <w:lastRenderedPageBreak/>
        <w:t>Record the voltage between the inner probes.</w:t>
      </w:r>
    </w:p>
    <w:p w14:paraId="1CA8C7C5" w14:textId="77777777" w:rsidR="00C923FE" w:rsidRDefault="00C923FE" w:rsidP="00C923FE">
      <w:pPr>
        <w:pStyle w:val="BodyText"/>
        <w:numPr>
          <w:ilvl w:val="0"/>
          <w:numId w:val="43"/>
        </w:numPr>
        <w:tabs>
          <w:tab w:val="clear" w:pos="709"/>
          <w:tab w:val="left" w:pos="0"/>
        </w:tabs>
        <w:suppressAutoHyphens/>
        <w:autoSpaceDE/>
        <w:autoSpaceDN/>
        <w:spacing w:after="283"/>
      </w:pPr>
      <w:r>
        <w:t>Repeat the readings for different current values if needed.</w:t>
      </w:r>
    </w:p>
    <w:p w14:paraId="120482B2" w14:textId="77777777" w:rsidR="00C923FE" w:rsidRDefault="00C923FE" w:rsidP="00C923FE">
      <w:pPr>
        <w:pStyle w:val="BodyText"/>
        <w:numPr>
          <w:ilvl w:val="0"/>
          <w:numId w:val="43"/>
        </w:numPr>
        <w:tabs>
          <w:tab w:val="clear" w:pos="709"/>
          <w:tab w:val="left" w:pos="0"/>
        </w:tabs>
        <w:suppressAutoHyphens/>
        <w:autoSpaceDE/>
        <w:autoSpaceDN/>
        <w:spacing w:after="283"/>
      </w:pPr>
      <w:r>
        <w:t>If temperature dependence is to be studied, heat the sample gradually and repeat measurements at various temperatures.</w:t>
      </w:r>
    </w:p>
    <w:p w14:paraId="5216ADFF" w14:textId="727289A3" w:rsidR="00C923FE" w:rsidRDefault="00C923FE" w:rsidP="00C923FE">
      <w:pPr>
        <w:pStyle w:val="BodyText"/>
        <w:spacing w:after="283"/>
        <w:rPr>
          <w:rStyle w:val="Strong"/>
          <w:u w:val="single"/>
        </w:rPr>
      </w:pPr>
      <w:r w:rsidRPr="00D071DE">
        <w:rPr>
          <w:rStyle w:val="Strong"/>
          <w:u w:val="single"/>
        </w:rPr>
        <w:t>Observation</w:t>
      </w:r>
      <w:r w:rsidR="002A79AB">
        <w:rPr>
          <w:rStyle w:val="Strong"/>
          <w:u w:val="single"/>
        </w:rPr>
        <w:t>s</w:t>
      </w:r>
      <w:r w:rsidRPr="00D071DE">
        <w:rPr>
          <w:rStyle w:val="Strong"/>
          <w:u w:val="single"/>
        </w:rPr>
        <w:t>:</w:t>
      </w:r>
    </w:p>
    <w:p w14:paraId="2EFB9BE4" w14:textId="7DCC92C8" w:rsidR="002A79AB" w:rsidRPr="002A79AB" w:rsidRDefault="002A79AB" w:rsidP="002A79AB">
      <w:pPr>
        <w:pStyle w:val="BodyText"/>
        <w:spacing w:after="283"/>
        <w:rPr>
          <w:rStyle w:val="Strong"/>
          <w:b w:val="0"/>
          <w:bCs w:val="0"/>
        </w:rPr>
      </w:pPr>
      <w:r w:rsidRPr="002A79AB">
        <w:rPr>
          <w:rStyle w:val="Strong"/>
          <w:b w:val="0"/>
          <w:bCs w:val="0"/>
        </w:rPr>
        <w:t xml:space="preserve">1. Semiconductor chip material = </w:t>
      </w:r>
      <w:r w:rsidR="00D82345">
        <w:rPr>
          <w:rStyle w:val="Strong"/>
          <w:b w:val="0"/>
          <w:bCs w:val="0"/>
        </w:rPr>
        <w:t>_________________</w:t>
      </w:r>
      <w:r w:rsidRPr="002A79AB">
        <w:rPr>
          <w:rStyle w:val="Strong"/>
          <w:b w:val="0"/>
          <w:bCs w:val="0"/>
        </w:rPr>
        <w:t xml:space="preserve"> </w:t>
      </w:r>
    </w:p>
    <w:p w14:paraId="05984788" w14:textId="1370415D" w:rsidR="002A79AB" w:rsidRPr="002A79AB" w:rsidRDefault="002A79AB" w:rsidP="002A79AB">
      <w:pPr>
        <w:pStyle w:val="BodyText"/>
        <w:spacing w:after="283"/>
        <w:rPr>
          <w:rStyle w:val="Strong"/>
          <w:b w:val="0"/>
          <w:bCs w:val="0"/>
        </w:rPr>
      </w:pPr>
      <w:r w:rsidRPr="002A79AB">
        <w:rPr>
          <w:rStyle w:val="Strong"/>
          <w:b w:val="0"/>
          <w:bCs w:val="0"/>
        </w:rPr>
        <w:t xml:space="preserve">2. Spacing (distance) between the probes, s = </w:t>
      </w:r>
      <w:r w:rsidR="00D82345">
        <w:rPr>
          <w:rStyle w:val="Strong"/>
          <w:b w:val="0"/>
          <w:bCs w:val="0"/>
        </w:rPr>
        <w:t>_________________</w:t>
      </w:r>
    </w:p>
    <w:p w14:paraId="14795ADF" w14:textId="2D0ED2F5" w:rsidR="00D82345" w:rsidRDefault="002A79AB" w:rsidP="002A79AB">
      <w:pPr>
        <w:pStyle w:val="BodyText"/>
        <w:spacing w:after="283"/>
        <w:rPr>
          <w:rStyle w:val="Strong"/>
          <w:b w:val="0"/>
          <w:bCs w:val="0"/>
        </w:rPr>
      </w:pPr>
      <w:r w:rsidRPr="002A79AB">
        <w:rPr>
          <w:rStyle w:val="Strong"/>
          <w:b w:val="0"/>
          <w:bCs w:val="0"/>
        </w:rPr>
        <w:t xml:space="preserve">3. Thickness of the sample, </w:t>
      </w:r>
      <w:r w:rsidR="00D82345">
        <w:rPr>
          <w:rStyle w:val="Strong"/>
          <w:b w:val="0"/>
          <w:bCs w:val="0"/>
        </w:rPr>
        <w:t>t</w:t>
      </w:r>
      <w:r w:rsidRPr="002A79AB">
        <w:rPr>
          <w:rStyle w:val="Strong"/>
          <w:b w:val="0"/>
          <w:bCs w:val="0"/>
        </w:rPr>
        <w:t xml:space="preserve"> = </w:t>
      </w:r>
      <w:r w:rsidR="00D82345">
        <w:rPr>
          <w:rStyle w:val="Strong"/>
          <w:b w:val="0"/>
          <w:bCs w:val="0"/>
        </w:rPr>
        <w:t>_________________</w:t>
      </w:r>
      <w:r w:rsidR="00D82345" w:rsidRPr="002A79AB">
        <w:rPr>
          <w:rStyle w:val="Strong"/>
          <w:b w:val="0"/>
          <w:bCs w:val="0"/>
        </w:rPr>
        <w:t xml:space="preserve"> </w:t>
      </w:r>
    </w:p>
    <w:p w14:paraId="23BD353F" w14:textId="796DE3CB" w:rsidR="002A79AB" w:rsidRPr="002A79AB" w:rsidRDefault="00D82345" w:rsidP="002A79AB">
      <w:pPr>
        <w:pStyle w:val="BodyText"/>
        <w:spacing w:after="283"/>
        <w:rPr>
          <w:rStyle w:val="Strong"/>
          <w:b w:val="0"/>
          <w:bCs w:val="0"/>
        </w:rPr>
      </w:pPr>
      <w:r>
        <w:rPr>
          <w:rStyle w:val="Strong"/>
          <w:b w:val="0"/>
          <w:bCs w:val="0"/>
        </w:rPr>
        <w:t>4.</w:t>
      </w:r>
      <w:r w:rsidR="002A79AB" w:rsidRPr="002A79AB">
        <w:rPr>
          <w:rStyle w:val="Strong"/>
          <w:b w:val="0"/>
          <w:bCs w:val="0"/>
        </w:rPr>
        <w:t xml:space="preserve"> Constant current passed through the sample = </w:t>
      </w:r>
      <w:r w:rsidR="000E207B">
        <w:rPr>
          <w:rStyle w:val="Strong"/>
          <w:b w:val="0"/>
          <w:bCs w:val="0"/>
        </w:rPr>
        <w:t xml:space="preserve"> </w:t>
      </w:r>
      <w:r w:rsidR="000E207B">
        <w:rPr>
          <w:rStyle w:val="Strong"/>
          <w:b w:val="0"/>
          <w:bCs w:val="0"/>
        </w:rPr>
        <w:t>_________________</w:t>
      </w:r>
    </w:p>
    <w:p w14:paraId="0EF41AA6" w14:textId="77777777" w:rsidR="002A79AB" w:rsidRDefault="002A79AB" w:rsidP="00C923FE">
      <w:pPr>
        <w:pStyle w:val="BodyText"/>
        <w:spacing w:after="283"/>
        <w:rPr>
          <w:rStyle w:val="Strong"/>
          <w:u w:val="single"/>
        </w:rPr>
      </w:pPr>
    </w:p>
    <w:tbl>
      <w:tblPr>
        <w:tblStyle w:val="TableGrid"/>
        <w:tblW w:w="0" w:type="auto"/>
        <w:jc w:val="center"/>
        <w:tblLook w:val="04A0" w:firstRow="1" w:lastRow="0" w:firstColumn="1" w:lastColumn="0" w:noHBand="0" w:noVBand="1"/>
      </w:tblPr>
      <w:tblGrid>
        <w:gridCol w:w="1611"/>
        <w:gridCol w:w="1611"/>
        <w:gridCol w:w="1611"/>
        <w:gridCol w:w="1611"/>
        <w:gridCol w:w="1612"/>
      </w:tblGrid>
      <w:tr w:rsidR="00AA1843" w14:paraId="1908F183" w14:textId="77777777" w:rsidTr="00AA1843">
        <w:trPr>
          <w:trHeight w:val="934"/>
          <w:jc w:val="center"/>
        </w:trPr>
        <w:tc>
          <w:tcPr>
            <w:tcW w:w="1611" w:type="dxa"/>
          </w:tcPr>
          <w:p w14:paraId="183EB942" w14:textId="22D9C05E" w:rsidR="00AA1843" w:rsidRPr="00AA1843" w:rsidRDefault="00AA1843" w:rsidP="00AA1843">
            <w:pPr>
              <w:pStyle w:val="BodyText"/>
              <w:spacing w:after="283"/>
              <w:jc w:val="center"/>
              <w:rPr>
                <w:rStyle w:val="Strong"/>
                <w:b w:val="0"/>
                <w:bCs w:val="0"/>
                <w:u w:val="single"/>
              </w:rPr>
            </w:pPr>
            <w:r w:rsidRPr="00AA1843">
              <w:rPr>
                <w:b/>
                <w:bCs/>
              </w:rPr>
              <w:t>Sr No..</w:t>
            </w:r>
          </w:p>
        </w:tc>
        <w:tc>
          <w:tcPr>
            <w:tcW w:w="1611" w:type="dxa"/>
          </w:tcPr>
          <w:p w14:paraId="3955E062" w14:textId="46527CA7" w:rsidR="00AA1843" w:rsidRPr="00AA1843" w:rsidRDefault="00AA1843" w:rsidP="00AA1843">
            <w:pPr>
              <w:pStyle w:val="BodyText"/>
              <w:spacing w:after="283"/>
              <w:jc w:val="center"/>
              <w:rPr>
                <w:rStyle w:val="Strong"/>
                <w:b w:val="0"/>
                <w:bCs w:val="0"/>
                <w:u w:val="single"/>
              </w:rPr>
            </w:pPr>
            <w:r w:rsidRPr="00AA1843">
              <w:rPr>
                <w:b/>
                <w:bCs/>
              </w:rPr>
              <w:t>Current (I) (mA)</w:t>
            </w:r>
          </w:p>
        </w:tc>
        <w:tc>
          <w:tcPr>
            <w:tcW w:w="1611" w:type="dxa"/>
          </w:tcPr>
          <w:p w14:paraId="2E8DED6A" w14:textId="7B412668" w:rsidR="00AA1843" w:rsidRPr="00AA1843" w:rsidRDefault="00AA1843" w:rsidP="00AA1843">
            <w:pPr>
              <w:pStyle w:val="BodyText"/>
              <w:spacing w:after="283"/>
              <w:jc w:val="center"/>
              <w:rPr>
                <w:rStyle w:val="Strong"/>
                <w:b w:val="0"/>
                <w:bCs w:val="0"/>
                <w:u w:val="single"/>
              </w:rPr>
            </w:pPr>
            <w:r w:rsidRPr="00AA1843">
              <w:rPr>
                <w:b/>
                <w:bCs/>
              </w:rPr>
              <w:t>Voltage (V) (mV)</w:t>
            </w:r>
          </w:p>
        </w:tc>
        <w:tc>
          <w:tcPr>
            <w:tcW w:w="1611" w:type="dxa"/>
          </w:tcPr>
          <w:p w14:paraId="15D9BEDF" w14:textId="7FC460F6" w:rsidR="00AA1843" w:rsidRPr="00AA1843" w:rsidRDefault="00AA1843" w:rsidP="00AA1843">
            <w:pPr>
              <w:pStyle w:val="BodyText"/>
              <w:spacing w:after="283"/>
              <w:jc w:val="center"/>
              <w:rPr>
                <w:rStyle w:val="Strong"/>
                <w:b w:val="0"/>
                <w:bCs w:val="0"/>
                <w:u w:val="single"/>
              </w:rPr>
            </w:pPr>
            <w:r w:rsidRPr="00AA1843">
              <w:rPr>
                <w:b/>
                <w:bCs/>
              </w:rPr>
              <w:t>Spacing (s) (cm)</w:t>
            </w:r>
          </w:p>
        </w:tc>
        <w:tc>
          <w:tcPr>
            <w:tcW w:w="1612" w:type="dxa"/>
            <w:vAlign w:val="center"/>
          </w:tcPr>
          <w:p w14:paraId="5D7C2FCD" w14:textId="54299A93" w:rsidR="00AA1843" w:rsidRPr="00AA1843" w:rsidRDefault="00AA1843" w:rsidP="00AA1843">
            <w:pPr>
              <w:pStyle w:val="BodyText"/>
              <w:spacing w:after="283"/>
              <w:jc w:val="center"/>
              <w:rPr>
                <w:rStyle w:val="Strong"/>
                <w:b w:val="0"/>
                <w:bCs w:val="0"/>
                <w:u w:val="single"/>
              </w:rPr>
            </w:pPr>
            <w:r w:rsidRPr="00AA1843">
              <w:rPr>
                <w:b/>
                <w:bCs/>
              </w:rPr>
              <w:t>Resistivity (ρ) (</w:t>
            </w:r>
            <w:proofErr w:type="spellStart"/>
            <w:r w:rsidRPr="00AA1843">
              <w:rPr>
                <w:b/>
                <w:bCs/>
              </w:rPr>
              <w:t>Ω</w:t>
            </w:r>
            <w:r w:rsidRPr="00AA1843">
              <w:rPr>
                <w:rFonts w:ascii="Cambria Math" w:hAnsi="Cambria Math" w:cs="Cambria Math"/>
                <w:b/>
                <w:bCs/>
              </w:rPr>
              <w:t>⋅</w:t>
            </w:r>
            <w:r w:rsidRPr="00AA1843">
              <w:rPr>
                <w:b/>
                <w:bCs/>
              </w:rPr>
              <w:t>cm</w:t>
            </w:r>
            <w:proofErr w:type="spellEnd"/>
            <w:r w:rsidRPr="00AA1843">
              <w:rPr>
                <w:b/>
                <w:bCs/>
              </w:rPr>
              <w:t>)</w:t>
            </w:r>
          </w:p>
        </w:tc>
      </w:tr>
      <w:tr w:rsidR="00AA1843" w14:paraId="0F998ABC" w14:textId="77777777" w:rsidTr="00AA1843">
        <w:trPr>
          <w:trHeight w:val="614"/>
          <w:jc w:val="center"/>
        </w:trPr>
        <w:tc>
          <w:tcPr>
            <w:tcW w:w="1611" w:type="dxa"/>
          </w:tcPr>
          <w:p w14:paraId="0725E8AA" w14:textId="77777777" w:rsidR="00AA1843" w:rsidRDefault="00AA1843" w:rsidP="00AA1843">
            <w:pPr>
              <w:pStyle w:val="BodyText"/>
              <w:spacing w:after="283"/>
              <w:rPr>
                <w:rStyle w:val="Strong"/>
                <w:u w:val="single"/>
              </w:rPr>
            </w:pPr>
          </w:p>
        </w:tc>
        <w:tc>
          <w:tcPr>
            <w:tcW w:w="1611" w:type="dxa"/>
          </w:tcPr>
          <w:p w14:paraId="545B7AD5" w14:textId="77777777" w:rsidR="00AA1843" w:rsidRDefault="00AA1843" w:rsidP="00AA1843">
            <w:pPr>
              <w:pStyle w:val="BodyText"/>
              <w:spacing w:after="283"/>
              <w:rPr>
                <w:rStyle w:val="Strong"/>
                <w:u w:val="single"/>
              </w:rPr>
            </w:pPr>
          </w:p>
        </w:tc>
        <w:tc>
          <w:tcPr>
            <w:tcW w:w="1611" w:type="dxa"/>
          </w:tcPr>
          <w:p w14:paraId="54842ECD" w14:textId="6AC81939" w:rsidR="00AA1843" w:rsidRDefault="00AA1843" w:rsidP="00AA1843">
            <w:pPr>
              <w:pStyle w:val="BodyText"/>
              <w:spacing w:after="283"/>
              <w:rPr>
                <w:rStyle w:val="Strong"/>
                <w:u w:val="single"/>
              </w:rPr>
            </w:pPr>
          </w:p>
        </w:tc>
        <w:tc>
          <w:tcPr>
            <w:tcW w:w="1611" w:type="dxa"/>
          </w:tcPr>
          <w:p w14:paraId="6E045054" w14:textId="77777777" w:rsidR="00AA1843" w:rsidRDefault="00AA1843" w:rsidP="00AA1843">
            <w:pPr>
              <w:pStyle w:val="BodyText"/>
              <w:spacing w:after="283"/>
              <w:rPr>
                <w:rStyle w:val="Strong"/>
                <w:u w:val="single"/>
              </w:rPr>
            </w:pPr>
          </w:p>
        </w:tc>
        <w:tc>
          <w:tcPr>
            <w:tcW w:w="1612" w:type="dxa"/>
          </w:tcPr>
          <w:p w14:paraId="368A88E6" w14:textId="77777777" w:rsidR="00AA1843" w:rsidRDefault="00AA1843" w:rsidP="00AA1843">
            <w:pPr>
              <w:pStyle w:val="BodyText"/>
              <w:spacing w:after="283"/>
              <w:rPr>
                <w:rStyle w:val="Strong"/>
                <w:u w:val="single"/>
              </w:rPr>
            </w:pPr>
          </w:p>
        </w:tc>
      </w:tr>
      <w:tr w:rsidR="00AA1843" w14:paraId="275BFD1B" w14:textId="77777777" w:rsidTr="00AA1843">
        <w:trPr>
          <w:trHeight w:val="626"/>
          <w:jc w:val="center"/>
        </w:trPr>
        <w:tc>
          <w:tcPr>
            <w:tcW w:w="1611" w:type="dxa"/>
          </w:tcPr>
          <w:p w14:paraId="106BF663" w14:textId="77777777" w:rsidR="00AA1843" w:rsidRDefault="00AA1843" w:rsidP="00AA1843">
            <w:pPr>
              <w:pStyle w:val="BodyText"/>
              <w:spacing w:after="283"/>
              <w:rPr>
                <w:rStyle w:val="Strong"/>
                <w:u w:val="single"/>
              </w:rPr>
            </w:pPr>
          </w:p>
        </w:tc>
        <w:tc>
          <w:tcPr>
            <w:tcW w:w="1611" w:type="dxa"/>
          </w:tcPr>
          <w:p w14:paraId="18D7EE43" w14:textId="77777777" w:rsidR="00AA1843" w:rsidRDefault="00AA1843" w:rsidP="00AA1843">
            <w:pPr>
              <w:pStyle w:val="BodyText"/>
              <w:spacing w:after="283"/>
              <w:rPr>
                <w:rStyle w:val="Strong"/>
                <w:u w:val="single"/>
              </w:rPr>
            </w:pPr>
          </w:p>
        </w:tc>
        <w:tc>
          <w:tcPr>
            <w:tcW w:w="1611" w:type="dxa"/>
          </w:tcPr>
          <w:p w14:paraId="2EDC3FF5" w14:textId="5C8E2549" w:rsidR="00AA1843" w:rsidRDefault="00AA1843" w:rsidP="00AA1843">
            <w:pPr>
              <w:pStyle w:val="BodyText"/>
              <w:spacing w:after="283"/>
              <w:rPr>
                <w:rStyle w:val="Strong"/>
                <w:u w:val="single"/>
              </w:rPr>
            </w:pPr>
          </w:p>
        </w:tc>
        <w:tc>
          <w:tcPr>
            <w:tcW w:w="1611" w:type="dxa"/>
          </w:tcPr>
          <w:p w14:paraId="528E55A5" w14:textId="77777777" w:rsidR="00AA1843" w:rsidRDefault="00AA1843" w:rsidP="00AA1843">
            <w:pPr>
              <w:pStyle w:val="BodyText"/>
              <w:spacing w:after="283"/>
              <w:rPr>
                <w:rStyle w:val="Strong"/>
                <w:u w:val="single"/>
              </w:rPr>
            </w:pPr>
          </w:p>
        </w:tc>
        <w:tc>
          <w:tcPr>
            <w:tcW w:w="1612" w:type="dxa"/>
          </w:tcPr>
          <w:p w14:paraId="39788B42" w14:textId="77777777" w:rsidR="00AA1843" w:rsidRDefault="00AA1843" w:rsidP="00AA1843">
            <w:pPr>
              <w:pStyle w:val="BodyText"/>
              <w:spacing w:after="283"/>
              <w:rPr>
                <w:rStyle w:val="Strong"/>
                <w:u w:val="single"/>
              </w:rPr>
            </w:pPr>
          </w:p>
        </w:tc>
      </w:tr>
      <w:tr w:rsidR="00AA1843" w14:paraId="6B71B8F4" w14:textId="77777777" w:rsidTr="00AA1843">
        <w:trPr>
          <w:trHeight w:val="614"/>
          <w:jc w:val="center"/>
        </w:trPr>
        <w:tc>
          <w:tcPr>
            <w:tcW w:w="1611" w:type="dxa"/>
          </w:tcPr>
          <w:p w14:paraId="0F09C057" w14:textId="77777777" w:rsidR="00AA1843" w:rsidRDefault="00AA1843" w:rsidP="00AA1843">
            <w:pPr>
              <w:pStyle w:val="BodyText"/>
              <w:spacing w:after="283"/>
              <w:rPr>
                <w:rStyle w:val="Strong"/>
                <w:u w:val="single"/>
              </w:rPr>
            </w:pPr>
          </w:p>
        </w:tc>
        <w:tc>
          <w:tcPr>
            <w:tcW w:w="1611" w:type="dxa"/>
          </w:tcPr>
          <w:p w14:paraId="042480AF" w14:textId="77777777" w:rsidR="00AA1843" w:rsidRDefault="00AA1843" w:rsidP="00AA1843">
            <w:pPr>
              <w:pStyle w:val="BodyText"/>
              <w:spacing w:after="283"/>
              <w:rPr>
                <w:rStyle w:val="Strong"/>
                <w:u w:val="single"/>
              </w:rPr>
            </w:pPr>
          </w:p>
        </w:tc>
        <w:tc>
          <w:tcPr>
            <w:tcW w:w="1611" w:type="dxa"/>
          </w:tcPr>
          <w:p w14:paraId="07695A19" w14:textId="33B81DCF" w:rsidR="00AA1843" w:rsidRDefault="00AA1843" w:rsidP="00AA1843">
            <w:pPr>
              <w:pStyle w:val="BodyText"/>
              <w:spacing w:after="283"/>
              <w:rPr>
                <w:rStyle w:val="Strong"/>
                <w:u w:val="single"/>
              </w:rPr>
            </w:pPr>
          </w:p>
        </w:tc>
        <w:tc>
          <w:tcPr>
            <w:tcW w:w="1611" w:type="dxa"/>
          </w:tcPr>
          <w:p w14:paraId="6FB21E1D" w14:textId="77777777" w:rsidR="00AA1843" w:rsidRDefault="00AA1843" w:rsidP="00AA1843">
            <w:pPr>
              <w:pStyle w:val="BodyText"/>
              <w:spacing w:after="283"/>
              <w:rPr>
                <w:rStyle w:val="Strong"/>
                <w:u w:val="single"/>
              </w:rPr>
            </w:pPr>
          </w:p>
        </w:tc>
        <w:tc>
          <w:tcPr>
            <w:tcW w:w="1612" w:type="dxa"/>
          </w:tcPr>
          <w:p w14:paraId="1F3A1EBF" w14:textId="77777777" w:rsidR="00AA1843" w:rsidRDefault="00AA1843" w:rsidP="00AA1843">
            <w:pPr>
              <w:pStyle w:val="BodyText"/>
              <w:spacing w:after="283"/>
              <w:rPr>
                <w:rStyle w:val="Strong"/>
                <w:u w:val="single"/>
              </w:rPr>
            </w:pPr>
          </w:p>
        </w:tc>
      </w:tr>
      <w:tr w:rsidR="00AA1843" w14:paraId="3EBCCCC2" w14:textId="77777777" w:rsidTr="00AA1843">
        <w:trPr>
          <w:trHeight w:val="614"/>
          <w:jc w:val="center"/>
        </w:trPr>
        <w:tc>
          <w:tcPr>
            <w:tcW w:w="1611" w:type="dxa"/>
          </w:tcPr>
          <w:p w14:paraId="04D156B7" w14:textId="77777777" w:rsidR="00AA1843" w:rsidRDefault="00AA1843" w:rsidP="00AA1843">
            <w:pPr>
              <w:pStyle w:val="BodyText"/>
              <w:spacing w:after="283"/>
              <w:rPr>
                <w:rStyle w:val="Strong"/>
                <w:u w:val="single"/>
              </w:rPr>
            </w:pPr>
          </w:p>
        </w:tc>
        <w:tc>
          <w:tcPr>
            <w:tcW w:w="1611" w:type="dxa"/>
          </w:tcPr>
          <w:p w14:paraId="6DF85783" w14:textId="77777777" w:rsidR="00AA1843" w:rsidRDefault="00AA1843" w:rsidP="00AA1843">
            <w:pPr>
              <w:pStyle w:val="BodyText"/>
              <w:spacing w:after="283"/>
              <w:rPr>
                <w:rStyle w:val="Strong"/>
                <w:u w:val="single"/>
              </w:rPr>
            </w:pPr>
          </w:p>
        </w:tc>
        <w:tc>
          <w:tcPr>
            <w:tcW w:w="1611" w:type="dxa"/>
          </w:tcPr>
          <w:p w14:paraId="6B421CCC" w14:textId="27D107A9" w:rsidR="00AA1843" w:rsidRDefault="00AA1843" w:rsidP="00AA1843">
            <w:pPr>
              <w:pStyle w:val="BodyText"/>
              <w:spacing w:after="283"/>
              <w:rPr>
                <w:rStyle w:val="Strong"/>
                <w:u w:val="single"/>
              </w:rPr>
            </w:pPr>
          </w:p>
        </w:tc>
        <w:tc>
          <w:tcPr>
            <w:tcW w:w="1611" w:type="dxa"/>
          </w:tcPr>
          <w:p w14:paraId="6257A0A3" w14:textId="77777777" w:rsidR="00AA1843" w:rsidRDefault="00AA1843" w:rsidP="00AA1843">
            <w:pPr>
              <w:pStyle w:val="BodyText"/>
              <w:spacing w:after="283"/>
              <w:rPr>
                <w:rStyle w:val="Strong"/>
                <w:u w:val="single"/>
              </w:rPr>
            </w:pPr>
          </w:p>
        </w:tc>
        <w:tc>
          <w:tcPr>
            <w:tcW w:w="1612" w:type="dxa"/>
          </w:tcPr>
          <w:p w14:paraId="56BA8805" w14:textId="77777777" w:rsidR="00AA1843" w:rsidRDefault="00AA1843" w:rsidP="00AA1843">
            <w:pPr>
              <w:pStyle w:val="BodyText"/>
              <w:spacing w:after="283"/>
              <w:rPr>
                <w:rStyle w:val="Strong"/>
                <w:u w:val="single"/>
              </w:rPr>
            </w:pPr>
          </w:p>
        </w:tc>
      </w:tr>
    </w:tbl>
    <w:p w14:paraId="5E0C0422" w14:textId="77777777" w:rsidR="00D071DE" w:rsidRDefault="00D071DE" w:rsidP="00AA1843">
      <w:pPr>
        <w:pStyle w:val="BodyText"/>
        <w:spacing w:after="283"/>
        <w:jc w:val="center"/>
        <w:rPr>
          <w:rStyle w:val="Strong"/>
          <w:u w:val="single"/>
        </w:rPr>
      </w:pPr>
    </w:p>
    <w:p w14:paraId="51FD4D71" w14:textId="77777777" w:rsidR="00C923FE" w:rsidRDefault="00C923FE" w:rsidP="00C923FE">
      <w:pPr>
        <w:pStyle w:val="BodyText"/>
        <w:spacing w:after="283"/>
      </w:pPr>
      <w:r>
        <w:rPr>
          <w:rStyle w:val="Strong"/>
          <w:u w:val="single"/>
        </w:rPr>
        <w:t>Graph:</w:t>
      </w:r>
      <w:r>
        <w:t xml:space="preserve"> </w:t>
      </w:r>
    </w:p>
    <w:p w14:paraId="7D90D0A6" w14:textId="77777777" w:rsidR="00C923FE" w:rsidRDefault="00C923FE" w:rsidP="00C923FE">
      <w:pPr>
        <w:pStyle w:val="BodyText"/>
        <w:spacing w:after="283"/>
      </w:pPr>
      <w:r>
        <w:t>Plot Resistivity ρ (Y-axis) vs Temperature (X-axis) if temperature variation is studied.</w:t>
      </w:r>
    </w:p>
    <w:p w14:paraId="37A16006" w14:textId="77777777" w:rsidR="00C923FE" w:rsidRDefault="00C923FE" w:rsidP="00C923FE">
      <w:pPr>
        <w:pStyle w:val="BodyText"/>
        <w:spacing w:after="283"/>
      </w:pPr>
      <w:r>
        <w:rPr>
          <w:rStyle w:val="Strong"/>
        </w:rPr>
        <w:t>Calculations:</w:t>
      </w:r>
    </w:p>
    <w:p w14:paraId="18F2B89B" w14:textId="77777777" w:rsidR="00AA1843" w:rsidRDefault="00AA1843" w:rsidP="00AA1843">
      <w:pPr>
        <w:pStyle w:val="BodyText"/>
        <w:tabs>
          <w:tab w:val="left" w:pos="0"/>
        </w:tabs>
        <w:suppressAutoHyphens/>
        <w:autoSpaceDE/>
        <w:autoSpaceDN/>
        <w:spacing w:after="283"/>
      </w:pPr>
    </w:p>
    <w:p w14:paraId="7B40EDE7" w14:textId="77777777" w:rsidR="00AA1843" w:rsidRDefault="00AA1843" w:rsidP="00AA1843">
      <w:pPr>
        <w:pStyle w:val="BodyText"/>
        <w:tabs>
          <w:tab w:val="left" w:pos="0"/>
        </w:tabs>
        <w:suppressAutoHyphens/>
        <w:autoSpaceDE/>
        <w:autoSpaceDN/>
        <w:spacing w:after="283"/>
      </w:pPr>
    </w:p>
    <w:p w14:paraId="1D8EB866" w14:textId="77777777" w:rsidR="00AA1843" w:rsidRDefault="00AA1843" w:rsidP="00AA1843">
      <w:pPr>
        <w:pStyle w:val="BodyText"/>
        <w:tabs>
          <w:tab w:val="left" w:pos="0"/>
        </w:tabs>
        <w:suppressAutoHyphens/>
        <w:autoSpaceDE/>
        <w:autoSpaceDN/>
        <w:spacing w:after="283"/>
      </w:pPr>
    </w:p>
    <w:p w14:paraId="788B80B4" w14:textId="77777777" w:rsidR="00AA1843" w:rsidRDefault="00AA1843" w:rsidP="00AA1843">
      <w:pPr>
        <w:pStyle w:val="BodyText"/>
        <w:tabs>
          <w:tab w:val="left" w:pos="0"/>
        </w:tabs>
        <w:suppressAutoHyphens/>
        <w:autoSpaceDE/>
        <w:autoSpaceDN/>
        <w:spacing w:after="283"/>
      </w:pPr>
    </w:p>
    <w:p w14:paraId="0739D57D" w14:textId="77777777" w:rsidR="00AA1843" w:rsidRDefault="00AA1843" w:rsidP="00AA1843">
      <w:pPr>
        <w:pStyle w:val="BodyText"/>
        <w:tabs>
          <w:tab w:val="left" w:pos="0"/>
        </w:tabs>
        <w:suppressAutoHyphens/>
        <w:autoSpaceDE/>
        <w:autoSpaceDN/>
        <w:spacing w:after="283"/>
      </w:pPr>
    </w:p>
    <w:p w14:paraId="6A40A181" w14:textId="77777777" w:rsidR="00AA1843" w:rsidRDefault="00AA1843" w:rsidP="00AA1843">
      <w:pPr>
        <w:pStyle w:val="BodyText"/>
        <w:tabs>
          <w:tab w:val="left" w:pos="0"/>
        </w:tabs>
        <w:suppressAutoHyphens/>
        <w:autoSpaceDE/>
        <w:autoSpaceDN/>
        <w:spacing w:after="283"/>
      </w:pPr>
    </w:p>
    <w:p w14:paraId="152C6D5B" w14:textId="77777777" w:rsidR="00AA1843" w:rsidRDefault="00AA1843" w:rsidP="00AA1843">
      <w:pPr>
        <w:pStyle w:val="BodyText"/>
        <w:tabs>
          <w:tab w:val="left" w:pos="0"/>
        </w:tabs>
        <w:suppressAutoHyphens/>
        <w:autoSpaceDE/>
        <w:autoSpaceDN/>
        <w:spacing w:after="283"/>
      </w:pPr>
    </w:p>
    <w:p w14:paraId="78117B6B" w14:textId="77777777" w:rsidR="00C923FE" w:rsidRDefault="00C923FE" w:rsidP="00C923FE">
      <w:pPr>
        <w:pStyle w:val="BodyText"/>
        <w:spacing w:after="283"/>
      </w:pPr>
      <w:r>
        <w:rPr>
          <w:rStyle w:val="Strong"/>
        </w:rPr>
        <w:t>Results:</w:t>
      </w:r>
    </w:p>
    <w:p w14:paraId="57EC6795" w14:textId="4C80C4A7" w:rsidR="00C923FE" w:rsidRPr="00AA1843" w:rsidRDefault="00C923FE" w:rsidP="00C923FE">
      <w:pPr>
        <w:pStyle w:val="BodyText"/>
        <w:spacing w:after="283"/>
        <w:rPr>
          <w:rStyle w:val="Strong"/>
          <w:b w:val="0"/>
          <w:bCs w:val="0"/>
        </w:rPr>
      </w:pPr>
      <w:r>
        <w:t xml:space="preserve">The resistivity of the given semiconductor sample is __________ </w:t>
      </w:r>
      <w:proofErr w:type="spellStart"/>
      <w:r>
        <w:t>Ω</w:t>
      </w:r>
      <w:r>
        <w:rPr>
          <w:rFonts w:ascii="Cambria Math" w:hAnsi="Cambria Math" w:cs="Cambria Math"/>
        </w:rPr>
        <w:t>⋅</w:t>
      </w:r>
      <w:r>
        <w:t>cm</w:t>
      </w:r>
      <w:proofErr w:type="spellEnd"/>
      <w:r>
        <w:t>.</w:t>
      </w:r>
    </w:p>
    <w:p w14:paraId="234EA15D" w14:textId="77777777" w:rsidR="00C923FE" w:rsidRDefault="00C923FE" w:rsidP="00C923FE">
      <w:pPr>
        <w:pStyle w:val="BodyText"/>
        <w:spacing w:after="283"/>
      </w:pPr>
      <w:r>
        <w:rPr>
          <w:rStyle w:val="Strong"/>
        </w:rPr>
        <w:t>11. Viva Questions:</w:t>
      </w:r>
    </w:p>
    <w:p w14:paraId="1A912549" w14:textId="77777777" w:rsidR="00C923FE" w:rsidRDefault="00C923FE" w:rsidP="00C923FE">
      <w:pPr>
        <w:pStyle w:val="BodyText"/>
        <w:numPr>
          <w:ilvl w:val="0"/>
          <w:numId w:val="45"/>
        </w:numPr>
        <w:tabs>
          <w:tab w:val="clear" w:pos="709"/>
          <w:tab w:val="left" w:pos="0"/>
        </w:tabs>
        <w:suppressAutoHyphens/>
        <w:autoSpaceDE/>
        <w:autoSpaceDN/>
        <w:spacing w:after="283"/>
      </w:pPr>
      <w:r>
        <w:t>What is the purpose of using four probes instead of two?</w:t>
      </w:r>
    </w:p>
    <w:p w14:paraId="4D501359" w14:textId="77777777" w:rsidR="00C923FE" w:rsidRDefault="00C923FE" w:rsidP="00C923FE">
      <w:pPr>
        <w:pStyle w:val="BodyText"/>
        <w:numPr>
          <w:ilvl w:val="0"/>
          <w:numId w:val="45"/>
        </w:numPr>
        <w:tabs>
          <w:tab w:val="clear" w:pos="709"/>
          <w:tab w:val="left" w:pos="0"/>
        </w:tabs>
        <w:suppressAutoHyphens/>
        <w:autoSpaceDE/>
        <w:autoSpaceDN/>
        <w:spacing w:after="283"/>
      </w:pPr>
      <w:r>
        <w:t>Why is contact resistance negligible in this method?</w:t>
      </w:r>
    </w:p>
    <w:p w14:paraId="14030F28" w14:textId="77777777" w:rsidR="00C923FE" w:rsidRDefault="00C923FE" w:rsidP="00C923FE">
      <w:pPr>
        <w:pStyle w:val="BodyText"/>
        <w:numPr>
          <w:ilvl w:val="0"/>
          <w:numId w:val="45"/>
        </w:numPr>
        <w:tabs>
          <w:tab w:val="clear" w:pos="709"/>
          <w:tab w:val="left" w:pos="0"/>
        </w:tabs>
        <w:suppressAutoHyphens/>
        <w:autoSpaceDE/>
        <w:autoSpaceDN/>
        <w:spacing w:after="283"/>
      </w:pPr>
      <w:r>
        <w:t>What is the correction factor in the four-probe method?</w:t>
      </w:r>
    </w:p>
    <w:p w14:paraId="5469327E" w14:textId="77777777" w:rsidR="00C923FE" w:rsidRDefault="00C923FE" w:rsidP="00C923FE">
      <w:pPr>
        <w:pStyle w:val="BodyText"/>
        <w:numPr>
          <w:ilvl w:val="0"/>
          <w:numId w:val="45"/>
        </w:numPr>
        <w:tabs>
          <w:tab w:val="clear" w:pos="709"/>
          <w:tab w:val="left" w:pos="0"/>
        </w:tabs>
        <w:suppressAutoHyphens/>
        <w:autoSpaceDE/>
        <w:autoSpaceDN/>
        <w:spacing w:after="283"/>
      </w:pPr>
      <w:r>
        <w:t>How does temperature affect the resistivity of semiconductors?</w:t>
      </w:r>
    </w:p>
    <w:p w14:paraId="62C2F81E" w14:textId="77777777" w:rsidR="00C923FE" w:rsidRDefault="00C923FE" w:rsidP="00C923FE">
      <w:pPr>
        <w:pStyle w:val="BodyText"/>
        <w:numPr>
          <w:ilvl w:val="0"/>
          <w:numId w:val="45"/>
        </w:numPr>
        <w:tabs>
          <w:tab w:val="clear" w:pos="709"/>
          <w:tab w:val="left" w:pos="0"/>
        </w:tabs>
        <w:suppressAutoHyphens/>
        <w:autoSpaceDE/>
        <w:autoSpaceDN/>
        <w:spacing w:after="283"/>
      </w:pPr>
      <w:r>
        <w:t>What are the advantages of the four-probe method?</w:t>
      </w:r>
    </w:p>
    <w:p w14:paraId="27F759D4" w14:textId="6D7E26FD" w:rsidR="00EA7AF9" w:rsidRPr="0047347B" w:rsidRDefault="006810D4" w:rsidP="0047347B">
      <w:pPr>
        <w:tabs>
          <w:tab w:val="left" w:pos="7801"/>
        </w:tabs>
        <w:spacing w:before="67"/>
        <w:ind w:left="360"/>
        <w:jc w:val="center"/>
        <w:rPr>
          <w:rFonts w:ascii="Times New Roman" w:hAnsi="Times New Roman" w:cs="Times New Roman"/>
          <w:b/>
          <w:bCs/>
          <w:sz w:val="24"/>
        </w:rPr>
      </w:pPr>
      <w:r w:rsidRPr="006810D4">
        <w:rPr>
          <w:b/>
          <w:bCs/>
          <w:u w:val="single"/>
        </w:rPr>
        <w:t>Answers:</w:t>
      </w:r>
      <w:r>
        <w:rPr>
          <w:b/>
          <w:bCs/>
          <w:u w:val="single"/>
        </w:rPr>
        <w:t xml:space="preserve"> </w:t>
      </w:r>
      <w:r w:rsidRPr="00DA3A1D">
        <w:rPr>
          <w:rFonts w:ascii="Times New Roman" w:hAnsi="Times New Roman" w:cs="Times New Roman"/>
          <w:b/>
          <w:bCs/>
          <w:sz w:val="24"/>
        </w:rPr>
        <w:t>------------------------------------------------------------------------------------------------------------------------------------------------------------------------------------------------------------------------------------------------------------------------------------------------------------------------------------------------------------------------------------------------------------------------------------------------------------------------------------------------------------------------------------------------------------------------------------------------------------------------------------------------------------------------------------------------------------------------------------------------------------------------------------------------------------------------------------------------------------------------------------------------------------------------------------------------------------------------------------------------------------------------------------------------------------------------------------------------------------------------------------------------------------------------------------------------------------------------------------------------------------------------------------------------------------------------------------------------------------------------------------------------------------------------------------------------------------------------------------------------------------------------------------------------------------------------------------------------------------------------------------------------------------------------------------------------------------------------------------------------------------------------------------------------------------------------------------------------------------------------------------------------------------------------------------------------------------------------------------------------------------------------------------------------------------------------------------------------------------------------------------------------------------------------------------------------------------------------------------------------------------------------------------------------------------------------------------------------------------------------------------------------------------------------------------------------------------------------------------------------------------------------------------------------------------------------------------</w:t>
      </w:r>
      <w:r w:rsidRPr="006444F6">
        <w:rPr>
          <w:rFonts w:ascii="Times New Roman" w:hAnsi="Times New Roman" w:cs="Times New Roman"/>
          <w:b/>
          <w:bCs/>
          <w:sz w:val="24"/>
        </w:rPr>
        <w:t>-------------------------------------------------------------------------------------------------------------------------------------------------------------------------------------------------------------------------------------------------------------------------------------------------------------------------</w:t>
      </w:r>
      <w:r w:rsidRPr="006444F6">
        <w:rPr>
          <w:rFonts w:ascii="Times New Roman" w:hAnsi="Times New Roman" w:cs="Times New Roman"/>
          <w:b/>
          <w:bCs/>
          <w:sz w:val="24"/>
        </w:rPr>
        <w:lastRenderedPageBreak/>
        <w:t>------------------------------------------------------------------------------------------------------------------------------------------------------------------------------------------------------------------------------------------------------------------------------------------------------------------------------------------------------------------------------------------------------------------------------------------------------------------------------------------------------------------------------------------------------------------------------------------------------------------------------------------------------------------------------------------------------------------------------------------------------------------------------------------------------------------------------------------------------------------------------------------------------------------------------------------------------------------------------------------------------------------------------------------------------------------------------------------------------------------------------------------------------------------------------------------------------------------------------------------------------------------------------------------------------------------------------------------------------------------------------------------------------------------------------------------------------------------------------------------------------------------------------------------------------------------------------------------------------------------------------------------------------------------------------------------------------------------------------------------------------------------------------------------------------------------------------------------------------------------------------------------------------------------------------------------------------------------------------------------------------------------------------------------------------------------------------------------------------------------------------------------------------------------------------------------------------------------------------------------------------------------------------------------------------------------------------------------------------------------------------------------------------------------------------------------------------------------------------------------------------------------------------------------------------------------------------------------------------------------------------------------------------------------------------------------------------------------------------------------------------------------------------------------------------------------------------------------------------------------------------------------------------------------------------------------------------------------------------------------------------------------------------------------------------------------------------------------------------------------------------------------------------------------------------------------------------------------------------------------------------------------------------------------------------------------------------------------------------------------------</w:t>
      </w:r>
      <w:r w:rsidR="0047347B" w:rsidRPr="006444F6">
        <w:rPr>
          <w:rFonts w:ascii="Times New Roman" w:hAnsi="Times New Roman" w:cs="Times New Roman"/>
          <w:b/>
          <w:bCs/>
          <w:sz w:val="24"/>
        </w:rPr>
        <w:t>------------------------------------------------------------------------------------------------------------------------------------------------------------------------------------------------------------------------------------------------------------------------------------------------------------------------------------------------------------------------------------------------------------------------------------------------------------------------------------------------------------------------------------------------------------------------------------------------------------------------------------------------------------------------------------------------------------------------------------------------------------------------------------------------------------------------------------------------------------------------------------------------------------------------------------------------------------------------------------------------------------------------------------------------------------------------------------------------------------------------------------------------------------------------------------------------------------------------------------------------------------------------------------------------------------------------------------------------------------------------------------------------------------------------------------------------------------------------------------------------------------------------------------------------------------------------</w:t>
      </w:r>
    </w:p>
    <w:sectPr w:rsidR="00EA7AF9" w:rsidRPr="0047347B" w:rsidSect="0073761D">
      <w:headerReference w:type="default" r:id="rId80"/>
      <w:footerReference w:type="default" r:id="rId81"/>
      <w:pgSz w:w="11906" w:h="16838"/>
      <w:pgMar w:top="1440" w:right="1440" w:bottom="1440" w:left="144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87FA9" w14:textId="77777777" w:rsidR="002878A0" w:rsidRDefault="002878A0" w:rsidP="00007CB2">
      <w:pPr>
        <w:spacing w:after="0" w:line="240" w:lineRule="auto"/>
      </w:pPr>
      <w:r>
        <w:separator/>
      </w:r>
    </w:p>
  </w:endnote>
  <w:endnote w:type="continuationSeparator" w:id="0">
    <w:p w14:paraId="445B61F1" w14:textId="77777777" w:rsidR="002878A0" w:rsidRDefault="002878A0" w:rsidP="0000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MV Boli"/>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Tiger">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E2B81" w14:textId="1C5B6FBD" w:rsidR="0020484C" w:rsidRPr="00BB422E" w:rsidRDefault="0020484C" w:rsidP="008F2A6D">
    <w:pPr>
      <w:pStyle w:val="Footer"/>
      <w:rPr>
        <w:rFonts w:ascii="Times New Roman" w:hAnsi="Times New Roman" w:cs="Times New Roman"/>
      </w:rPr>
    </w:pPr>
    <w:r w:rsidRPr="00BB422E">
      <w:rPr>
        <w:rFonts w:ascii="Times New Roman" w:hAnsi="Times New Roman" w:cs="Times New Roman"/>
        <w:b/>
        <w:i/>
      </w:rPr>
      <w:t xml:space="preserve">F E SEM I (A.Y:2024-25)                          Applied Physics Lab Manual      </w:t>
    </w:r>
    <w:r>
      <w:rPr>
        <w:rFonts w:ascii="Times New Roman" w:hAnsi="Times New Roman" w:cs="Times New Roman"/>
        <w:b/>
        <w:i/>
      </w:rPr>
      <w:t xml:space="preserve">         </w:t>
    </w:r>
    <w:r w:rsidRPr="00BB422E">
      <w:rPr>
        <w:rFonts w:ascii="Times New Roman" w:hAnsi="Times New Roman" w:cs="Times New Roman"/>
        <w:b/>
        <w:i/>
      </w:rPr>
      <w:t xml:space="preserve">                            </w:t>
    </w:r>
    <w:sdt>
      <w:sdtPr>
        <w:rPr>
          <w:rFonts w:ascii="Times New Roman" w:hAnsi="Times New Roman" w:cs="Times New Roman"/>
        </w:rPr>
        <w:id w:val="485831313"/>
        <w:docPartObj>
          <w:docPartGallery w:val="Page Numbers (Bottom of Page)"/>
          <w:docPartUnique/>
        </w:docPartObj>
      </w:sdtPr>
      <w:sdtEndPr>
        <w:rPr>
          <w:noProof/>
        </w:rPr>
      </w:sdtEndPr>
      <w:sdtContent>
        <w:r w:rsidRPr="00BB422E">
          <w:rPr>
            <w:rFonts w:ascii="Times New Roman" w:hAnsi="Times New Roman" w:cs="Times New Roman"/>
          </w:rPr>
          <w:fldChar w:fldCharType="begin"/>
        </w:r>
        <w:r w:rsidRPr="00BB422E">
          <w:rPr>
            <w:rFonts w:ascii="Times New Roman" w:hAnsi="Times New Roman" w:cs="Times New Roman"/>
          </w:rPr>
          <w:instrText xml:space="preserve"> PAGE   \* MERGEFORMAT </w:instrText>
        </w:r>
        <w:r w:rsidRPr="00BB422E">
          <w:rPr>
            <w:rFonts w:ascii="Times New Roman" w:hAnsi="Times New Roman" w:cs="Times New Roman"/>
          </w:rPr>
          <w:fldChar w:fldCharType="separate"/>
        </w:r>
        <w:r w:rsidR="00882DB0">
          <w:rPr>
            <w:rFonts w:ascii="Times New Roman" w:hAnsi="Times New Roman" w:cs="Times New Roman"/>
            <w:noProof/>
          </w:rPr>
          <w:t>35</w:t>
        </w:r>
        <w:r w:rsidRPr="00BB422E">
          <w:rPr>
            <w:rFonts w:ascii="Times New Roman" w:hAnsi="Times New Roman" w:cs="Times New Roman"/>
            <w:noProof/>
          </w:rPr>
          <w:fldChar w:fldCharType="end"/>
        </w:r>
      </w:sdtContent>
    </w:sdt>
  </w:p>
  <w:p w14:paraId="5BC7DC76" w14:textId="77777777" w:rsidR="0020484C" w:rsidRPr="008F2A6D" w:rsidRDefault="0020484C" w:rsidP="00BC23C5">
    <w:pPr>
      <w:pStyle w:val="Header"/>
      <w:ind w:right="-7"/>
      <w:rPr>
        <w:rFonts w:ascii="Times New Roman" w:hAnsi="Times New Roman" w:cs="Times New Roman"/>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69369" w14:textId="77777777" w:rsidR="002878A0" w:rsidRDefault="002878A0" w:rsidP="00007CB2">
      <w:pPr>
        <w:spacing w:after="0" w:line="240" w:lineRule="auto"/>
      </w:pPr>
      <w:r>
        <w:separator/>
      </w:r>
    </w:p>
  </w:footnote>
  <w:footnote w:type="continuationSeparator" w:id="0">
    <w:p w14:paraId="173DAC33" w14:textId="77777777" w:rsidR="002878A0" w:rsidRDefault="002878A0" w:rsidP="00007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4E8AB" w14:textId="77777777" w:rsidR="0020484C" w:rsidRDefault="0020484C">
    <w:pPr>
      <w:pStyle w:val="Header"/>
    </w:pPr>
    <w:r w:rsidRPr="002D3648">
      <w:rPr>
        <w:rFonts w:ascii="Calibri" w:eastAsia="Calibri" w:hAnsi="Calibri" w:cs="Times New Roman"/>
        <w:noProof/>
        <w:sz w:val="40"/>
        <w:szCs w:val="36"/>
      </w:rPr>
      <w:drawing>
        <wp:anchor distT="0" distB="0" distL="0" distR="0" simplePos="0" relativeHeight="251658240" behindDoc="0" locked="0" layoutInCell="1" allowOverlap="1" wp14:anchorId="3EDE9810" wp14:editId="7C7C6657">
          <wp:simplePos x="0" y="0"/>
          <wp:positionH relativeFrom="page">
            <wp:posOffset>1066800</wp:posOffset>
          </wp:positionH>
          <wp:positionV relativeFrom="paragraph">
            <wp:posOffset>-304800</wp:posOffset>
          </wp:positionV>
          <wp:extent cx="728375" cy="702579"/>
          <wp:effectExtent l="0" t="0" r="0" b="254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8375" cy="702579"/>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657216" behindDoc="1" locked="0" layoutInCell="1" allowOverlap="1" wp14:anchorId="4B6F1137" wp14:editId="7EF43D53">
              <wp:simplePos x="0" y="0"/>
              <wp:positionH relativeFrom="margin">
                <wp:align>left</wp:align>
              </wp:positionH>
              <wp:positionV relativeFrom="paragraph">
                <wp:posOffset>-287655</wp:posOffset>
              </wp:positionV>
              <wp:extent cx="5943600" cy="752475"/>
              <wp:effectExtent l="0" t="0" r="0" b="9525"/>
              <wp:wrapTight wrapText="bothSides">
                <wp:wrapPolygon edited="0">
                  <wp:start x="0" y="0"/>
                  <wp:lineTo x="0" y="21327"/>
                  <wp:lineTo x="21531" y="21327"/>
                  <wp:lineTo x="21531" y="0"/>
                  <wp:lineTo x="0" y="0"/>
                </wp:wrapPolygon>
              </wp:wrapTight>
              <wp:docPr id="34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752475"/>
                        <a:chOff x="0" y="0"/>
                        <a:chExt cx="9137" cy="1200"/>
                      </a:xfrm>
                    </wpg:grpSpPr>
                    <wps:wsp>
                      <wps:cNvPr id="349" name="AutoShape 421"/>
                      <wps:cNvSpPr>
                        <a:spLocks/>
                      </wps:cNvSpPr>
                      <wps:spPr bwMode="auto">
                        <a:xfrm>
                          <a:off x="0" y="1111"/>
                          <a:ext cx="9137" cy="89"/>
                        </a:xfrm>
                        <a:custGeom>
                          <a:avLst/>
                          <a:gdLst>
                            <a:gd name="T0" fmla="*/ 9136 w 9137"/>
                            <a:gd name="T1" fmla="+- 0 1186 1111"/>
                            <a:gd name="T2" fmla="*/ 1186 h 89"/>
                            <a:gd name="T3" fmla="*/ 1622 w 9137"/>
                            <a:gd name="T4" fmla="+- 0 1186 1111"/>
                            <a:gd name="T5" fmla="*/ 1186 h 89"/>
                            <a:gd name="T6" fmla="*/ 1534 w 9137"/>
                            <a:gd name="T7" fmla="+- 0 1186 1111"/>
                            <a:gd name="T8" fmla="*/ 1186 h 89"/>
                            <a:gd name="T9" fmla="*/ 1534 w 9137"/>
                            <a:gd name="T10" fmla="+- 0 1186 1111"/>
                            <a:gd name="T11" fmla="*/ 1186 h 89"/>
                            <a:gd name="T12" fmla="*/ 0 w 9137"/>
                            <a:gd name="T13" fmla="+- 0 1186 1111"/>
                            <a:gd name="T14" fmla="*/ 1186 h 89"/>
                            <a:gd name="T15" fmla="*/ 0 w 9137"/>
                            <a:gd name="T16" fmla="+- 0 1200 1111"/>
                            <a:gd name="T17" fmla="*/ 1200 h 89"/>
                            <a:gd name="T18" fmla="*/ 1534 w 9137"/>
                            <a:gd name="T19" fmla="+- 0 1200 1111"/>
                            <a:gd name="T20" fmla="*/ 1200 h 89"/>
                            <a:gd name="T21" fmla="*/ 1534 w 9137"/>
                            <a:gd name="T22" fmla="+- 0 1200 1111"/>
                            <a:gd name="T23" fmla="*/ 1200 h 89"/>
                            <a:gd name="T24" fmla="*/ 1622 w 9137"/>
                            <a:gd name="T25" fmla="+- 0 1200 1111"/>
                            <a:gd name="T26" fmla="*/ 1200 h 89"/>
                            <a:gd name="T27" fmla="*/ 9136 w 9137"/>
                            <a:gd name="T28" fmla="+- 0 1200 1111"/>
                            <a:gd name="T29" fmla="*/ 1200 h 89"/>
                            <a:gd name="T30" fmla="*/ 9136 w 9137"/>
                            <a:gd name="T31" fmla="+- 0 1186 1111"/>
                            <a:gd name="T32" fmla="*/ 1186 h 89"/>
                            <a:gd name="T33" fmla="*/ 9136 w 9137"/>
                            <a:gd name="T34" fmla="+- 0 1111 1111"/>
                            <a:gd name="T35" fmla="*/ 1111 h 89"/>
                            <a:gd name="T36" fmla="*/ 1622 w 9137"/>
                            <a:gd name="T37" fmla="+- 0 1111 1111"/>
                            <a:gd name="T38" fmla="*/ 1111 h 89"/>
                            <a:gd name="T39" fmla="*/ 1534 w 9137"/>
                            <a:gd name="T40" fmla="+- 0 1111 1111"/>
                            <a:gd name="T41" fmla="*/ 1111 h 89"/>
                            <a:gd name="T42" fmla="*/ 1534 w 9137"/>
                            <a:gd name="T43" fmla="+- 0 1111 1111"/>
                            <a:gd name="T44" fmla="*/ 1111 h 89"/>
                            <a:gd name="T45" fmla="*/ 0 w 9137"/>
                            <a:gd name="T46" fmla="+- 0 1111 1111"/>
                            <a:gd name="T47" fmla="*/ 1111 h 89"/>
                            <a:gd name="T48" fmla="*/ 0 w 9137"/>
                            <a:gd name="T49" fmla="+- 0 1171 1111"/>
                            <a:gd name="T50" fmla="*/ 1171 h 89"/>
                            <a:gd name="T51" fmla="*/ 1534 w 9137"/>
                            <a:gd name="T52" fmla="+- 0 1171 1111"/>
                            <a:gd name="T53" fmla="*/ 1171 h 89"/>
                            <a:gd name="T54" fmla="*/ 1534 w 9137"/>
                            <a:gd name="T55" fmla="+- 0 1171 1111"/>
                            <a:gd name="T56" fmla="*/ 1171 h 89"/>
                            <a:gd name="T57" fmla="*/ 1622 w 9137"/>
                            <a:gd name="T58" fmla="+- 0 1171 1111"/>
                            <a:gd name="T59" fmla="*/ 1171 h 89"/>
                            <a:gd name="T60" fmla="*/ 9136 w 9137"/>
                            <a:gd name="T61" fmla="+- 0 1171 1111"/>
                            <a:gd name="T62" fmla="*/ 1171 h 89"/>
                            <a:gd name="T63" fmla="*/ 9136 w 9137"/>
                            <a:gd name="T64" fmla="+- 0 1111 1111"/>
                            <a:gd name="T65" fmla="*/ 1111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9137" h="89">
                              <a:moveTo>
                                <a:pt x="9136" y="75"/>
                              </a:moveTo>
                              <a:lnTo>
                                <a:pt x="1622" y="75"/>
                              </a:lnTo>
                              <a:lnTo>
                                <a:pt x="1534" y="75"/>
                              </a:lnTo>
                              <a:lnTo>
                                <a:pt x="0" y="75"/>
                              </a:lnTo>
                              <a:lnTo>
                                <a:pt x="0" y="89"/>
                              </a:lnTo>
                              <a:lnTo>
                                <a:pt x="1534" y="89"/>
                              </a:lnTo>
                              <a:lnTo>
                                <a:pt x="1622" y="89"/>
                              </a:lnTo>
                              <a:lnTo>
                                <a:pt x="9136" y="89"/>
                              </a:lnTo>
                              <a:lnTo>
                                <a:pt x="9136" y="75"/>
                              </a:lnTo>
                              <a:close/>
                              <a:moveTo>
                                <a:pt x="9136" y="0"/>
                              </a:moveTo>
                              <a:lnTo>
                                <a:pt x="1622" y="0"/>
                              </a:lnTo>
                              <a:lnTo>
                                <a:pt x="1534" y="0"/>
                              </a:lnTo>
                              <a:lnTo>
                                <a:pt x="0" y="0"/>
                              </a:lnTo>
                              <a:lnTo>
                                <a:pt x="0" y="60"/>
                              </a:lnTo>
                              <a:lnTo>
                                <a:pt x="1534" y="60"/>
                              </a:lnTo>
                              <a:lnTo>
                                <a:pt x="1622" y="60"/>
                              </a:lnTo>
                              <a:lnTo>
                                <a:pt x="9136" y="60"/>
                              </a:lnTo>
                              <a:lnTo>
                                <a:pt x="91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0" name="Picture 4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24" y="0"/>
                          <a:ext cx="1130" cy="1096"/>
                        </a:xfrm>
                        <a:prstGeom prst="rect">
                          <a:avLst/>
                        </a:prstGeom>
                        <a:noFill/>
                        <a:extLst>
                          <a:ext uri="{909E8E84-426E-40DD-AFC4-6F175D3DCCD1}">
                            <a14:hiddenFill xmlns:a14="http://schemas.microsoft.com/office/drawing/2010/main">
                              <a:solidFill>
                                <a:srgbClr val="FFFFFF"/>
                              </a:solidFill>
                            </a14:hiddenFill>
                          </a:ext>
                        </a:extLst>
                      </pic:spPr>
                    </pic:pic>
                    <wps:wsp>
                      <wps:cNvPr id="351" name="Text Box 419"/>
                      <wps:cNvSpPr txBox="1">
                        <a:spLocks noChangeArrowheads="1"/>
                      </wps:cNvSpPr>
                      <wps:spPr bwMode="auto">
                        <a:xfrm>
                          <a:off x="0" y="0"/>
                          <a:ext cx="9137"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3AC97" w14:textId="77777777" w:rsidR="0020484C" w:rsidRPr="00007CB2" w:rsidRDefault="0020484C" w:rsidP="00007CB2">
                            <w:pPr>
                              <w:spacing w:before="238" w:after="0"/>
                              <w:ind w:left="1771" w:right="245"/>
                              <w:rPr>
                                <w:rFonts w:ascii="Times New Roman" w:hAnsi="Times New Roman" w:cs="Times New Roman"/>
                                <w:sz w:val="32"/>
                                <w:szCs w:val="32"/>
                              </w:rPr>
                            </w:pPr>
                            <w:r w:rsidRPr="00007CB2">
                              <w:rPr>
                                <w:rFonts w:ascii="Times New Roman" w:hAnsi="Times New Roman" w:cs="Times New Roman"/>
                                <w:color w:val="000009"/>
                                <w:sz w:val="32"/>
                                <w:szCs w:val="32"/>
                              </w:rPr>
                              <w:t>Vidyavardhini’s</w:t>
                            </w:r>
                            <w:r w:rsidRPr="00007CB2">
                              <w:rPr>
                                <w:rFonts w:ascii="Times New Roman" w:hAnsi="Times New Roman" w:cs="Times New Roman"/>
                                <w:color w:val="000009"/>
                                <w:spacing w:val="-4"/>
                                <w:sz w:val="32"/>
                                <w:szCs w:val="32"/>
                              </w:rPr>
                              <w:t xml:space="preserve"> </w:t>
                            </w:r>
                            <w:r w:rsidRPr="00007CB2">
                              <w:rPr>
                                <w:rFonts w:ascii="Times New Roman" w:hAnsi="Times New Roman" w:cs="Times New Roman"/>
                                <w:color w:val="000009"/>
                                <w:sz w:val="32"/>
                                <w:szCs w:val="32"/>
                              </w:rPr>
                              <w:t>College</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of</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Engineering</w:t>
                            </w:r>
                            <w:r w:rsidRPr="00007CB2">
                              <w:rPr>
                                <w:rFonts w:ascii="Times New Roman" w:hAnsi="Times New Roman" w:cs="Times New Roman"/>
                                <w:color w:val="000009"/>
                                <w:spacing w:val="-2"/>
                                <w:sz w:val="32"/>
                                <w:szCs w:val="32"/>
                              </w:rPr>
                              <w:t xml:space="preserve"> </w:t>
                            </w:r>
                            <w:r w:rsidRPr="00007CB2">
                              <w:rPr>
                                <w:rFonts w:ascii="Times New Roman" w:hAnsi="Times New Roman" w:cs="Times New Roman"/>
                                <w:color w:val="000009"/>
                                <w:sz w:val="32"/>
                                <w:szCs w:val="32"/>
                              </w:rPr>
                              <w:t>&amp;</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Technology</w:t>
                            </w:r>
                          </w:p>
                          <w:p w14:paraId="6B5107ED" w14:textId="77777777" w:rsidR="0020484C" w:rsidRPr="00E56709" w:rsidRDefault="0020484C" w:rsidP="00E50B81">
                            <w:pPr>
                              <w:spacing w:before="80"/>
                              <w:ind w:left="1771" w:right="245"/>
                              <w:rPr>
                                <w:rFonts w:ascii="Times New Roman" w:hAnsi="Times New Roman" w:cs="Times New Roman"/>
                                <w:sz w:val="28"/>
                                <w:szCs w:val="32"/>
                              </w:rPr>
                            </w:pPr>
                            <w:r>
                              <w:rPr>
                                <w:rFonts w:ascii="Times New Roman" w:hAnsi="Times New Roman" w:cs="Times New Roman"/>
                                <w:color w:val="000009"/>
                                <w:sz w:val="28"/>
                                <w:szCs w:val="32"/>
                              </w:rPr>
                              <w:t xml:space="preserve">                  </w:t>
                            </w:r>
                            <w:r w:rsidRPr="00E56709">
                              <w:rPr>
                                <w:rFonts w:ascii="Times New Roman" w:hAnsi="Times New Roman" w:cs="Times New Roman"/>
                                <w:color w:val="000009"/>
                                <w:sz w:val="28"/>
                                <w:szCs w:val="32"/>
                              </w:rPr>
                              <w:t>First</w:t>
                            </w:r>
                            <w:r w:rsidRPr="00E56709">
                              <w:rPr>
                                <w:rFonts w:ascii="Times New Roman" w:hAnsi="Times New Roman" w:cs="Times New Roman"/>
                                <w:color w:val="000009"/>
                                <w:spacing w:val="-5"/>
                                <w:sz w:val="28"/>
                                <w:szCs w:val="32"/>
                              </w:rPr>
                              <w:t xml:space="preserve"> </w:t>
                            </w:r>
                            <w:r w:rsidRPr="00E56709">
                              <w:rPr>
                                <w:rFonts w:ascii="Times New Roman" w:hAnsi="Times New Roman" w:cs="Times New Roman"/>
                                <w:color w:val="000009"/>
                                <w:sz w:val="28"/>
                                <w:szCs w:val="32"/>
                              </w:rPr>
                              <w:t>Year</w:t>
                            </w:r>
                            <w:r w:rsidRPr="00E56709">
                              <w:rPr>
                                <w:rFonts w:ascii="Times New Roman" w:hAnsi="Times New Roman" w:cs="Times New Roman"/>
                                <w:color w:val="000009"/>
                                <w:spacing w:val="-3"/>
                                <w:sz w:val="28"/>
                                <w:szCs w:val="32"/>
                              </w:rPr>
                              <w:t xml:space="preserve"> </w:t>
                            </w:r>
                            <w:r w:rsidRPr="00E56709">
                              <w:rPr>
                                <w:rFonts w:ascii="Times New Roman" w:hAnsi="Times New Roman" w:cs="Times New Roman"/>
                                <w:color w:val="000009"/>
                                <w:sz w:val="28"/>
                                <w:szCs w:val="32"/>
                              </w:rPr>
                              <w:t>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F1137" id="Group 418" o:spid="_x0000_s1037" style="position:absolute;margin-left:0;margin-top:-22.65pt;width:468pt;height:59.25pt;z-index:-251659264;mso-position-horizontal:left;mso-position-horizontal-relative:margin" coordsize="9137,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">
              <v:shape id="AutoShape 421" o:spid="_x0000_s1038" style="position:absolute;top:1111;width:9137;height:89;visibility:visible;mso-wrap-style:square;v-text-anchor:top" coordsize="9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" path="m9136,75r-7514,l1534,75,,75,,89r1534,l1622,89r7514,l9136,75xm9136,l1622,r-88,l,,,60r1534,l1622,60r7514,l9136,xe" fillcolor="black" stroked="f">
                <v:path arrowok="t" o:connecttype="custom" o:connectlocs="9136,1186;1622,1186;1534,1186;1534,1186;0,1186;0,1200;1534,1200;1534,1200;1622,1200;9136,1200;9136,1186;9136,1111;1622,1111;1534,1111;1534,1111;0,1111;0,1171;1534,1171;1534,1171;1622,1171;9136,1171;9136,1111"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 o:spid="_x0000_s1039" type="#_x0000_t75" style="position:absolute;left:224;width:1130;height:1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">
                <v:imagedata r:id="rId3" o:title=""/>
              </v:shape>
              <v:shapetype id="_x0000_t202" coordsize="21600,21600" o:spt="202" path="m,l,21600r21600,l21600,xe">
                <v:stroke joinstyle="miter"/>
                <v:path gradientshapeok="t" o:connecttype="rect"/>
              </v:shapetype>
              <v:shape id="Text Box 419" o:spid="_x0000_s1040" type="#_x0000_t202" style="position:absolute;width:9137;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7B93AC97" w14:textId="77777777" w:rsidR="0020484C" w:rsidRPr="00007CB2" w:rsidRDefault="0020484C" w:rsidP="00007CB2">
                      <w:pPr>
                        <w:spacing w:before="238" w:after="0"/>
                        <w:ind w:left="1771" w:right="245"/>
                        <w:rPr>
                          <w:rFonts w:ascii="Times New Roman" w:hAnsi="Times New Roman" w:cs="Times New Roman"/>
                          <w:sz w:val="32"/>
                          <w:szCs w:val="32"/>
                        </w:rPr>
                      </w:pPr>
                      <w:r w:rsidRPr="00007CB2">
                        <w:rPr>
                          <w:rFonts w:ascii="Times New Roman" w:hAnsi="Times New Roman" w:cs="Times New Roman"/>
                          <w:color w:val="000009"/>
                          <w:sz w:val="32"/>
                          <w:szCs w:val="32"/>
                        </w:rPr>
                        <w:t>Vidyavardhini’s</w:t>
                      </w:r>
                      <w:r w:rsidRPr="00007CB2">
                        <w:rPr>
                          <w:rFonts w:ascii="Times New Roman" w:hAnsi="Times New Roman" w:cs="Times New Roman"/>
                          <w:color w:val="000009"/>
                          <w:spacing w:val="-4"/>
                          <w:sz w:val="32"/>
                          <w:szCs w:val="32"/>
                        </w:rPr>
                        <w:t xml:space="preserve"> </w:t>
                      </w:r>
                      <w:r w:rsidRPr="00007CB2">
                        <w:rPr>
                          <w:rFonts w:ascii="Times New Roman" w:hAnsi="Times New Roman" w:cs="Times New Roman"/>
                          <w:color w:val="000009"/>
                          <w:sz w:val="32"/>
                          <w:szCs w:val="32"/>
                        </w:rPr>
                        <w:t>College</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of</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Engineering</w:t>
                      </w:r>
                      <w:r w:rsidRPr="00007CB2">
                        <w:rPr>
                          <w:rFonts w:ascii="Times New Roman" w:hAnsi="Times New Roman" w:cs="Times New Roman"/>
                          <w:color w:val="000009"/>
                          <w:spacing w:val="-2"/>
                          <w:sz w:val="32"/>
                          <w:szCs w:val="32"/>
                        </w:rPr>
                        <w:t xml:space="preserve"> </w:t>
                      </w:r>
                      <w:r w:rsidRPr="00007CB2">
                        <w:rPr>
                          <w:rFonts w:ascii="Times New Roman" w:hAnsi="Times New Roman" w:cs="Times New Roman"/>
                          <w:color w:val="000009"/>
                          <w:sz w:val="32"/>
                          <w:szCs w:val="32"/>
                        </w:rPr>
                        <w:t>&amp;</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Technology</w:t>
                      </w:r>
                    </w:p>
                    <w:p w14:paraId="6B5107ED" w14:textId="77777777" w:rsidR="0020484C" w:rsidRPr="00E56709" w:rsidRDefault="0020484C" w:rsidP="00E50B81">
                      <w:pPr>
                        <w:spacing w:before="80"/>
                        <w:ind w:left="1771" w:right="245"/>
                        <w:rPr>
                          <w:rFonts w:ascii="Times New Roman" w:hAnsi="Times New Roman" w:cs="Times New Roman"/>
                          <w:sz w:val="28"/>
                          <w:szCs w:val="32"/>
                        </w:rPr>
                      </w:pPr>
                      <w:r>
                        <w:rPr>
                          <w:rFonts w:ascii="Times New Roman" w:hAnsi="Times New Roman" w:cs="Times New Roman"/>
                          <w:color w:val="000009"/>
                          <w:sz w:val="28"/>
                          <w:szCs w:val="32"/>
                        </w:rPr>
                        <w:t xml:space="preserve">                  </w:t>
                      </w:r>
                      <w:r w:rsidRPr="00E56709">
                        <w:rPr>
                          <w:rFonts w:ascii="Times New Roman" w:hAnsi="Times New Roman" w:cs="Times New Roman"/>
                          <w:color w:val="000009"/>
                          <w:sz w:val="28"/>
                          <w:szCs w:val="32"/>
                        </w:rPr>
                        <w:t>First</w:t>
                      </w:r>
                      <w:r w:rsidRPr="00E56709">
                        <w:rPr>
                          <w:rFonts w:ascii="Times New Roman" w:hAnsi="Times New Roman" w:cs="Times New Roman"/>
                          <w:color w:val="000009"/>
                          <w:spacing w:val="-5"/>
                          <w:sz w:val="28"/>
                          <w:szCs w:val="32"/>
                        </w:rPr>
                        <w:t xml:space="preserve"> </w:t>
                      </w:r>
                      <w:r w:rsidRPr="00E56709">
                        <w:rPr>
                          <w:rFonts w:ascii="Times New Roman" w:hAnsi="Times New Roman" w:cs="Times New Roman"/>
                          <w:color w:val="000009"/>
                          <w:sz w:val="28"/>
                          <w:szCs w:val="32"/>
                        </w:rPr>
                        <w:t>Year</w:t>
                      </w:r>
                      <w:r w:rsidRPr="00E56709">
                        <w:rPr>
                          <w:rFonts w:ascii="Times New Roman" w:hAnsi="Times New Roman" w:cs="Times New Roman"/>
                          <w:color w:val="000009"/>
                          <w:spacing w:val="-3"/>
                          <w:sz w:val="28"/>
                          <w:szCs w:val="32"/>
                        </w:rPr>
                        <w:t xml:space="preserve"> </w:t>
                      </w:r>
                      <w:r w:rsidRPr="00E56709">
                        <w:rPr>
                          <w:rFonts w:ascii="Times New Roman" w:hAnsi="Times New Roman" w:cs="Times New Roman"/>
                          <w:color w:val="000009"/>
                          <w:sz w:val="28"/>
                          <w:szCs w:val="32"/>
                        </w:rPr>
                        <w:t>Engineering</w:t>
                      </w:r>
                    </w:p>
                  </w:txbxContent>
                </v:textbox>
              </v:shape>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4"/>
    <w:lvl w:ilvl="0">
      <w:start w:val="1"/>
      <w:numFmt w:val="decimal"/>
      <w:lvlText w:val="%1)"/>
      <w:lvlJc w:val="left"/>
      <w:pPr>
        <w:tabs>
          <w:tab w:val="num" w:pos="780"/>
        </w:tabs>
        <w:ind w:left="780" w:hanging="360"/>
      </w:pPr>
      <w:rPr>
        <w:rFonts w:hint="default"/>
      </w:rPr>
    </w:lvl>
    <w:lvl w:ilvl="1">
      <w:start w:val="1"/>
      <w:numFmt w:val="lowerRoman"/>
      <w:lvlText w:val="(%2)"/>
      <w:lvlJc w:val="left"/>
      <w:pPr>
        <w:tabs>
          <w:tab w:val="num" w:pos="1980"/>
        </w:tabs>
        <w:ind w:left="1980" w:hanging="720"/>
      </w:pPr>
      <w:rPr>
        <w:rFonts w:hint="default"/>
      </w:rPr>
    </w:lvl>
    <w:lvl w:ilvl="2">
      <w:start w:val="1"/>
      <w:numFmt w:val="lowerRoman"/>
      <w:lvlText w:val="%3)"/>
      <w:lvlJc w:val="left"/>
      <w:pPr>
        <w:tabs>
          <w:tab w:val="num" w:pos="2760"/>
        </w:tabs>
        <w:ind w:left="2760" w:hanging="720"/>
      </w:pPr>
      <w:rPr>
        <w:rFonts w:hint="default"/>
      </w:r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 w15:restartNumberingAfterBreak="0">
    <w:nsid w:val="00000004"/>
    <w:multiLevelType w:val="multilevel"/>
    <w:tmpl w:val="00000004"/>
    <w:name w:val="WW8Num5"/>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cs="Wingdings"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540"/>
        </w:tabs>
        <w:ind w:left="54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00000005"/>
    <w:multiLevelType w:val="singleLevel"/>
    <w:tmpl w:val="00000005"/>
    <w:name w:val="WW8Num6"/>
    <w:lvl w:ilvl="0">
      <w:start w:val="1"/>
      <w:numFmt w:val="decimal"/>
      <w:lvlText w:val="%1."/>
      <w:lvlJc w:val="left"/>
      <w:pPr>
        <w:tabs>
          <w:tab w:val="num" w:pos="1800"/>
        </w:tabs>
        <w:ind w:left="1800" w:hanging="360"/>
      </w:pPr>
    </w:lvl>
  </w:abstractNum>
  <w:abstractNum w:abstractNumId="3" w15:restartNumberingAfterBreak="0">
    <w:nsid w:val="00000006"/>
    <w:multiLevelType w:val="singleLevel"/>
    <w:tmpl w:val="00000006"/>
    <w:name w:val="WW8Num7"/>
    <w:lvl w:ilvl="0">
      <w:start w:val="1"/>
      <w:numFmt w:val="decimal"/>
      <w:lvlText w:val="%1."/>
      <w:lvlJc w:val="left"/>
      <w:pPr>
        <w:tabs>
          <w:tab w:val="num" w:pos="1440"/>
        </w:tabs>
        <w:ind w:left="1440" w:hanging="360"/>
      </w:pPr>
    </w:lvl>
  </w:abstractNum>
  <w:abstractNum w:abstractNumId="4" w15:restartNumberingAfterBreak="0">
    <w:nsid w:val="00000008"/>
    <w:multiLevelType w:val="singleLevel"/>
    <w:tmpl w:val="00000008"/>
    <w:name w:val="WW8Num10"/>
    <w:lvl w:ilvl="0">
      <w:start w:val="1"/>
      <w:numFmt w:val="decimal"/>
      <w:lvlText w:val="%1."/>
      <w:lvlJc w:val="left"/>
      <w:pPr>
        <w:tabs>
          <w:tab w:val="num" w:pos="1800"/>
        </w:tabs>
        <w:ind w:left="1800" w:hanging="360"/>
      </w:pPr>
      <w:rPr>
        <w:rFonts w:hint="default"/>
        <w:b w:val="0"/>
        <w:u w:val="none"/>
      </w:rPr>
    </w:lvl>
  </w:abstractNum>
  <w:abstractNum w:abstractNumId="5" w15:restartNumberingAfterBreak="0">
    <w:nsid w:val="041A0198"/>
    <w:multiLevelType w:val="hybridMultilevel"/>
    <w:tmpl w:val="E6FE3E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5BF2B00"/>
    <w:multiLevelType w:val="multilevel"/>
    <w:tmpl w:val="A420EB4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06A23019"/>
    <w:multiLevelType w:val="multilevel"/>
    <w:tmpl w:val="D18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6F2DAC"/>
    <w:multiLevelType w:val="hybridMultilevel"/>
    <w:tmpl w:val="9BB88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C20DB"/>
    <w:multiLevelType w:val="hybridMultilevel"/>
    <w:tmpl w:val="B53AE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356413"/>
    <w:multiLevelType w:val="hybridMultilevel"/>
    <w:tmpl w:val="D06E9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FB201A"/>
    <w:multiLevelType w:val="hybridMultilevel"/>
    <w:tmpl w:val="C2B04B22"/>
    <w:lvl w:ilvl="0" w:tplc="04090011">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017E47"/>
    <w:multiLevelType w:val="multilevel"/>
    <w:tmpl w:val="796EE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B2C2934"/>
    <w:multiLevelType w:val="multilevel"/>
    <w:tmpl w:val="D94230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1B4D7DD5"/>
    <w:multiLevelType w:val="multilevel"/>
    <w:tmpl w:val="57E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414A6"/>
    <w:multiLevelType w:val="hybridMultilevel"/>
    <w:tmpl w:val="C59A48F8"/>
    <w:lvl w:ilvl="0" w:tplc="D1BA68AC">
      <w:start w:val="1"/>
      <w:numFmt w:val="decimal"/>
      <w:lvlText w:val="%1."/>
      <w:lvlJc w:val="left"/>
      <w:pPr>
        <w:ind w:left="840" w:hanging="360"/>
      </w:pPr>
      <w:rPr>
        <w:rFonts w:ascii="Times New Roman" w:eastAsia="Times New Roman" w:hAnsi="Times New Roman" w:cs="Times New Roman" w:hint="default"/>
        <w:spacing w:val="-3"/>
        <w:w w:val="100"/>
        <w:sz w:val="24"/>
        <w:szCs w:val="24"/>
        <w:lang w:val="en-US" w:eastAsia="en-US" w:bidi="ar-SA"/>
      </w:rPr>
    </w:lvl>
    <w:lvl w:ilvl="1" w:tplc="EAF8B12C">
      <w:start w:val="1"/>
      <w:numFmt w:val="decimal"/>
      <w:lvlText w:val="%2."/>
      <w:lvlJc w:val="left"/>
      <w:pPr>
        <w:ind w:left="1380" w:hanging="360"/>
      </w:pPr>
      <w:rPr>
        <w:rFonts w:hint="default"/>
        <w:spacing w:val="-3"/>
        <w:w w:val="100"/>
        <w:lang w:val="en-US" w:eastAsia="en-US" w:bidi="ar-SA"/>
      </w:rPr>
    </w:lvl>
    <w:lvl w:ilvl="2" w:tplc="696CF4EE">
      <w:numFmt w:val="bullet"/>
      <w:lvlText w:val="•"/>
      <w:lvlJc w:val="left"/>
      <w:pPr>
        <w:ind w:left="2216" w:hanging="360"/>
      </w:pPr>
      <w:rPr>
        <w:rFonts w:hint="default"/>
        <w:lang w:val="en-US" w:eastAsia="en-US" w:bidi="ar-SA"/>
      </w:rPr>
    </w:lvl>
    <w:lvl w:ilvl="3" w:tplc="DD8A8D98">
      <w:numFmt w:val="bullet"/>
      <w:lvlText w:val="•"/>
      <w:lvlJc w:val="left"/>
      <w:pPr>
        <w:ind w:left="3053" w:hanging="360"/>
      </w:pPr>
      <w:rPr>
        <w:rFonts w:hint="default"/>
        <w:lang w:val="en-US" w:eastAsia="en-US" w:bidi="ar-SA"/>
      </w:rPr>
    </w:lvl>
    <w:lvl w:ilvl="4" w:tplc="9CB8A588">
      <w:numFmt w:val="bullet"/>
      <w:lvlText w:val="•"/>
      <w:lvlJc w:val="left"/>
      <w:pPr>
        <w:ind w:left="3889" w:hanging="360"/>
      </w:pPr>
      <w:rPr>
        <w:rFonts w:hint="default"/>
        <w:lang w:val="en-US" w:eastAsia="en-US" w:bidi="ar-SA"/>
      </w:rPr>
    </w:lvl>
    <w:lvl w:ilvl="5" w:tplc="E0AA85FC">
      <w:numFmt w:val="bullet"/>
      <w:lvlText w:val="•"/>
      <w:lvlJc w:val="left"/>
      <w:pPr>
        <w:ind w:left="4726" w:hanging="360"/>
      </w:pPr>
      <w:rPr>
        <w:rFonts w:hint="default"/>
        <w:lang w:val="en-US" w:eastAsia="en-US" w:bidi="ar-SA"/>
      </w:rPr>
    </w:lvl>
    <w:lvl w:ilvl="6" w:tplc="89E460BC">
      <w:numFmt w:val="bullet"/>
      <w:lvlText w:val="•"/>
      <w:lvlJc w:val="left"/>
      <w:pPr>
        <w:ind w:left="5562" w:hanging="360"/>
      </w:pPr>
      <w:rPr>
        <w:rFonts w:hint="default"/>
        <w:lang w:val="en-US" w:eastAsia="en-US" w:bidi="ar-SA"/>
      </w:rPr>
    </w:lvl>
    <w:lvl w:ilvl="7" w:tplc="843676B2">
      <w:numFmt w:val="bullet"/>
      <w:lvlText w:val="•"/>
      <w:lvlJc w:val="left"/>
      <w:pPr>
        <w:ind w:left="6399" w:hanging="360"/>
      </w:pPr>
      <w:rPr>
        <w:rFonts w:hint="default"/>
        <w:lang w:val="en-US" w:eastAsia="en-US" w:bidi="ar-SA"/>
      </w:rPr>
    </w:lvl>
    <w:lvl w:ilvl="8" w:tplc="04C6A17E">
      <w:numFmt w:val="bullet"/>
      <w:lvlText w:val="•"/>
      <w:lvlJc w:val="left"/>
      <w:pPr>
        <w:ind w:left="7235" w:hanging="360"/>
      </w:pPr>
      <w:rPr>
        <w:rFonts w:hint="default"/>
        <w:lang w:val="en-US" w:eastAsia="en-US" w:bidi="ar-SA"/>
      </w:rPr>
    </w:lvl>
  </w:abstractNum>
  <w:abstractNum w:abstractNumId="16" w15:restartNumberingAfterBreak="0">
    <w:nsid w:val="1FE845D8"/>
    <w:multiLevelType w:val="multilevel"/>
    <w:tmpl w:val="6A360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27DC5C69"/>
    <w:multiLevelType w:val="hybridMultilevel"/>
    <w:tmpl w:val="FE2EE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F72CE"/>
    <w:multiLevelType w:val="multilevel"/>
    <w:tmpl w:val="577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F141DE"/>
    <w:multiLevelType w:val="hybridMultilevel"/>
    <w:tmpl w:val="65EEB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B1990"/>
    <w:multiLevelType w:val="multilevel"/>
    <w:tmpl w:val="B7B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4B7358"/>
    <w:multiLevelType w:val="multilevel"/>
    <w:tmpl w:val="74CE6E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35681DE3"/>
    <w:multiLevelType w:val="multilevel"/>
    <w:tmpl w:val="9602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F770E"/>
    <w:multiLevelType w:val="hybridMultilevel"/>
    <w:tmpl w:val="4028D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C37D5F"/>
    <w:multiLevelType w:val="hybridMultilevel"/>
    <w:tmpl w:val="DFD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236E92"/>
    <w:multiLevelType w:val="multilevel"/>
    <w:tmpl w:val="63C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749FD"/>
    <w:multiLevelType w:val="multilevel"/>
    <w:tmpl w:val="5E8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66D22"/>
    <w:multiLevelType w:val="multilevel"/>
    <w:tmpl w:val="0E9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7155B"/>
    <w:multiLevelType w:val="multilevel"/>
    <w:tmpl w:val="CF7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215DEF"/>
    <w:multiLevelType w:val="hybridMultilevel"/>
    <w:tmpl w:val="A41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9444F"/>
    <w:multiLevelType w:val="hybridMultilevel"/>
    <w:tmpl w:val="9D72B27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54CA19D7"/>
    <w:multiLevelType w:val="hybridMultilevel"/>
    <w:tmpl w:val="FD86A028"/>
    <w:lvl w:ilvl="0" w:tplc="CE9A7EF2">
      <w:numFmt w:val="bullet"/>
      <w:lvlText w:val=""/>
      <w:lvlJc w:val="left"/>
      <w:pPr>
        <w:ind w:left="580" w:hanging="360"/>
      </w:pPr>
      <w:rPr>
        <w:rFonts w:ascii="Symbol" w:eastAsia="Symbol" w:hAnsi="Symbol" w:cs="Symbol" w:hint="default"/>
        <w:color w:val="000009"/>
        <w:w w:val="100"/>
        <w:sz w:val="24"/>
        <w:szCs w:val="24"/>
        <w:lang w:val="en-US" w:eastAsia="en-US" w:bidi="ar-SA"/>
      </w:rPr>
    </w:lvl>
    <w:lvl w:ilvl="1" w:tplc="78B89E18">
      <w:numFmt w:val="bullet"/>
      <w:lvlText w:val="•"/>
      <w:lvlJc w:val="left"/>
      <w:pPr>
        <w:ind w:left="1498" w:hanging="360"/>
      </w:pPr>
      <w:rPr>
        <w:rFonts w:hint="default"/>
        <w:lang w:val="en-US" w:eastAsia="en-US" w:bidi="ar-SA"/>
      </w:rPr>
    </w:lvl>
    <w:lvl w:ilvl="2" w:tplc="91E45CDA">
      <w:numFmt w:val="bullet"/>
      <w:lvlText w:val="•"/>
      <w:lvlJc w:val="left"/>
      <w:pPr>
        <w:ind w:left="2417" w:hanging="360"/>
      </w:pPr>
      <w:rPr>
        <w:rFonts w:hint="default"/>
        <w:lang w:val="en-US" w:eastAsia="en-US" w:bidi="ar-SA"/>
      </w:rPr>
    </w:lvl>
    <w:lvl w:ilvl="3" w:tplc="9E3E52F6">
      <w:numFmt w:val="bullet"/>
      <w:lvlText w:val="•"/>
      <w:lvlJc w:val="left"/>
      <w:pPr>
        <w:ind w:left="3335" w:hanging="360"/>
      </w:pPr>
      <w:rPr>
        <w:rFonts w:hint="default"/>
        <w:lang w:val="en-US" w:eastAsia="en-US" w:bidi="ar-SA"/>
      </w:rPr>
    </w:lvl>
    <w:lvl w:ilvl="4" w:tplc="219CE676">
      <w:numFmt w:val="bullet"/>
      <w:lvlText w:val="•"/>
      <w:lvlJc w:val="left"/>
      <w:pPr>
        <w:ind w:left="4254" w:hanging="360"/>
      </w:pPr>
      <w:rPr>
        <w:rFonts w:hint="default"/>
        <w:lang w:val="en-US" w:eastAsia="en-US" w:bidi="ar-SA"/>
      </w:rPr>
    </w:lvl>
    <w:lvl w:ilvl="5" w:tplc="C902CA68">
      <w:numFmt w:val="bullet"/>
      <w:lvlText w:val="•"/>
      <w:lvlJc w:val="left"/>
      <w:pPr>
        <w:ind w:left="5173" w:hanging="360"/>
      </w:pPr>
      <w:rPr>
        <w:rFonts w:hint="default"/>
        <w:lang w:val="en-US" w:eastAsia="en-US" w:bidi="ar-SA"/>
      </w:rPr>
    </w:lvl>
    <w:lvl w:ilvl="6" w:tplc="78FCCA82">
      <w:numFmt w:val="bullet"/>
      <w:lvlText w:val="•"/>
      <w:lvlJc w:val="left"/>
      <w:pPr>
        <w:ind w:left="6091" w:hanging="360"/>
      </w:pPr>
      <w:rPr>
        <w:rFonts w:hint="default"/>
        <w:lang w:val="en-US" w:eastAsia="en-US" w:bidi="ar-SA"/>
      </w:rPr>
    </w:lvl>
    <w:lvl w:ilvl="7" w:tplc="96F26034">
      <w:numFmt w:val="bullet"/>
      <w:lvlText w:val="•"/>
      <w:lvlJc w:val="left"/>
      <w:pPr>
        <w:ind w:left="7010" w:hanging="360"/>
      </w:pPr>
      <w:rPr>
        <w:rFonts w:hint="default"/>
        <w:lang w:val="en-US" w:eastAsia="en-US" w:bidi="ar-SA"/>
      </w:rPr>
    </w:lvl>
    <w:lvl w:ilvl="8" w:tplc="0B4268BE">
      <w:numFmt w:val="bullet"/>
      <w:lvlText w:val="•"/>
      <w:lvlJc w:val="left"/>
      <w:pPr>
        <w:ind w:left="7929" w:hanging="360"/>
      </w:pPr>
      <w:rPr>
        <w:rFonts w:hint="default"/>
        <w:lang w:val="en-US" w:eastAsia="en-US" w:bidi="ar-SA"/>
      </w:rPr>
    </w:lvl>
  </w:abstractNum>
  <w:abstractNum w:abstractNumId="32" w15:restartNumberingAfterBreak="0">
    <w:nsid w:val="58062CD3"/>
    <w:multiLevelType w:val="hybridMultilevel"/>
    <w:tmpl w:val="9086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270BC"/>
    <w:multiLevelType w:val="multilevel"/>
    <w:tmpl w:val="653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F11DC2"/>
    <w:multiLevelType w:val="multilevel"/>
    <w:tmpl w:val="C98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7D288D"/>
    <w:multiLevelType w:val="multilevel"/>
    <w:tmpl w:val="CE1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BB0207"/>
    <w:multiLevelType w:val="multilevel"/>
    <w:tmpl w:val="C7768F4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7" w15:restartNumberingAfterBreak="0">
    <w:nsid w:val="6D1B0671"/>
    <w:multiLevelType w:val="multilevel"/>
    <w:tmpl w:val="A4C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C34D7"/>
    <w:multiLevelType w:val="multilevel"/>
    <w:tmpl w:val="CC4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673A7C"/>
    <w:multiLevelType w:val="multilevel"/>
    <w:tmpl w:val="BCF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A471FE"/>
    <w:multiLevelType w:val="multilevel"/>
    <w:tmpl w:val="F5B6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05F48"/>
    <w:multiLevelType w:val="hybridMultilevel"/>
    <w:tmpl w:val="480A244A"/>
    <w:lvl w:ilvl="0" w:tplc="B43E501E">
      <w:numFmt w:val="bullet"/>
      <w:lvlText w:val=""/>
      <w:lvlJc w:val="left"/>
      <w:pPr>
        <w:ind w:left="810" w:hanging="360"/>
      </w:pPr>
      <w:rPr>
        <w:rFonts w:ascii="Symbol" w:eastAsia="Symbol" w:hAnsi="Symbol" w:cs="Symbol" w:hint="default"/>
        <w:w w:val="100"/>
        <w:sz w:val="24"/>
        <w:szCs w:val="24"/>
        <w:lang w:val="en-US" w:eastAsia="en-US" w:bidi="ar-SA"/>
      </w:rPr>
    </w:lvl>
    <w:lvl w:ilvl="1" w:tplc="EC52B938">
      <w:numFmt w:val="bullet"/>
      <w:lvlText w:val=""/>
      <w:lvlJc w:val="left"/>
      <w:pPr>
        <w:ind w:left="1754" w:hanging="720"/>
      </w:pPr>
      <w:rPr>
        <w:rFonts w:ascii="Wingdings" w:eastAsia="Wingdings" w:hAnsi="Wingdings" w:cs="Wingdings" w:hint="default"/>
        <w:w w:val="100"/>
        <w:sz w:val="24"/>
        <w:szCs w:val="24"/>
        <w:lang w:val="en-US" w:eastAsia="en-US" w:bidi="ar-SA"/>
      </w:rPr>
    </w:lvl>
    <w:lvl w:ilvl="2" w:tplc="115AF9CC">
      <w:numFmt w:val="bullet"/>
      <w:lvlText w:val=""/>
      <w:lvlJc w:val="left"/>
      <w:pPr>
        <w:ind w:left="1879" w:hanging="720"/>
      </w:pPr>
      <w:rPr>
        <w:rFonts w:ascii="Wingdings" w:eastAsia="Wingdings" w:hAnsi="Wingdings" w:cs="Wingdings" w:hint="default"/>
        <w:w w:val="100"/>
        <w:sz w:val="24"/>
        <w:szCs w:val="24"/>
        <w:lang w:val="en-US" w:eastAsia="en-US" w:bidi="ar-SA"/>
      </w:rPr>
    </w:lvl>
    <w:lvl w:ilvl="3" w:tplc="8C563634">
      <w:numFmt w:val="bullet"/>
      <w:lvlText w:val="•"/>
      <w:lvlJc w:val="left"/>
      <w:pPr>
        <w:ind w:left="2758" w:hanging="720"/>
      </w:pPr>
      <w:rPr>
        <w:rFonts w:hint="default"/>
        <w:lang w:val="en-US" w:eastAsia="en-US" w:bidi="ar-SA"/>
      </w:rPr>
    </w:lvl>
    <w:lvl w:ilvl="4" w:tplc="C7269284">
      <w:numFmt w:val="bullet"/>
      <w:lvlText w:val="•"/>
      <w:lvlJc w:val="left"/>
      <w:pPr>
        <w:ind w:left="3637" w:hanging="720"/>
      </w:pPr>
      <w:rPr>
        <w:rFonts w:hint="default"/>
        <w:lang w:val="en-US" w:eastAsia="en-US" w:bidi="ar-SA"/>
      </w:rPr>
    </w:lvl>
    <w:lvl w:ilvl="5" w:tplc="65BA287A">
      <w:numFmt w:val="bullet"/>
      <w:lvlText w:val="•"/>
      <w:lvlJc w:val="left"/>
      <w:pPr>
        <w:ind w:left="4515" w:hanging="720"/>
      </w:pPr>
      <w:rPr>
        <w:rFonts w:hint="default"/>
        <w:lang w:val="en-US" w:eastAsia="en-US" w:bidi="ar-SA"/>
      </w:rPr>
    </w:lvl>
    <w:lvl w:ilvl="6" w:tplc="47EC9102">
      <w:numFmt w:val="bullet"/>
      <w:lvlText w:val="•"/>
      <w:lvlJc w:val="left"/>
      <w:pPr>
        <w:ind w:left="5394" w:hanging="720"/>
      </w:pPr>
      <w:rPr>
        <w:rFonts w:hint="default"/>
        <w:lang w:val="en-US" w:eastAsia="en-US" w:bidi="ar-SA"/>
      </w:rPr>
    </w:lvl>
    <w:lvl w:ilvl="7" w:tplc="5EF69656">
      <w:numFmt w:val="bullet"/>
      <w:lvlText w:val="•"/>
      <w:lvlJc w:val="left"/>
      <w:pPr>
        <w:ind w:left="6273" w:hanging="720"/>
      </w:pPr>
      <w:rPr>
        <w:rFonts w:hint="default"/>
        <w:lang w:val="en-US" w:eastAsia="en-US" w:bidi="ar-SA"/>
      </w:rPr>
    </w:lvl>
    <w:lvl w:ilvl="8" w:tplc="F4DAED16">
      <w:numFmt w:val="bullet"/>
      <w:lvlText w:val="•"/>
      <w:lvlJc w:val="left"/>
      <w:pPr>
        <w:ind w:left="7151" w:hanging="720"/>
      </w:pPr>
      <w:rPr>
        <w:rFonts w:hint="default"/>
        <w:lang w:val="en-US" w:eastAsia="en-US" w:bidi="ar-SA"/>
      </w:rPr>
    </w:lvl>
  </w:abstractNum>
  <w:abstractNum w:abstractNumId="42" w15:restartNumberingAfterBreak="0">
    <w:nsid w:val="75A75827"/>
    <w:multiLevelType w:val="multilevel"/>
    <w:tmpl w:val="4112B52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3" w15:restartNumberingAfterBreak="0">
    <w:nsid w:val="77B703A4"/>
    <w:multiLevelType w:val="multilevel"/>
    <w:tmpl w:val="A42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772B01"/>
    <w:multiLevelType w:val="hybridMultilevel"/>
    <w:tmpl w:val="15D4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5B3642"/>
    <w:multiLevelType w:val="hybridMultilevel"/>
    <w:tmpl w:val="7D022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272C0A"/>
    <w:multiLevelType w:val="hybridMultilevel"/>
    <w:tmpl w:val="66A2C4D6"/>
    <w:lvl w:ilvl="0" w:tplc="0340FAC8">
      <w:start w:val="1"/>
      <w:numFmt w:val="decimal"/>
      <w:lvlText w:val="%1."/>
      <w:lvlJc w:val="left"/>
      <w:pPr>
        <w:ind w:left="940" w:hanging="720"/>
      </w:pPr>
      <w:rPr>
        <w:rFonts w:ascii="Times New Roman" w:eastAsia="Times New Roman" w:hAnsi="Times New Roman" w:cs="Times New Roman" w:hint="default"/>
        <w:w w:val="100"/>
        <w:sz w:val="24"/>
        <w:szCs w:val="24"/>
        <w:lang w:val="en-US" w:eastAsia="en-US" w:bidi="ar-SA"/>
      </w:rPr>
    </w:lvl>
    <w:lvl w:ilvl="1" w:tplc="931404FC">
      <w:numFmt w:val="bullet"/>
      <w:lvlText w:val=""/>
      <w:lvlJc w:val="left"/>
      <w:pPr>
        <w:ind w:left="840" w:hanging="360"/>
      </w:pPr>
      <w:rPr>
        <w:rFonts w:ascii="Wingdings" w:eastAsia="Wingdings" w:hAnsi="Wingdings" w:cs="Wingdings" w:hint="default"/>
        <w:w w:val="100"/>
        <w:sz w:val="24"/>
        <w:szCs w:val="24"/>
        <w:lang w:val="en-US" w:eastAsia="en-US" w:bidi="ar-SA"/>
      </w:rPr>
    </w:lvl>
    <w:lvl w:ilvl="2" w:tplc="9EA00610">
      <w:numFmt w:val="bullet"/>
      <w:lvlText w:val="•"/>
      <w:lvlJc w:val="left"/>
      <w:pPr>
        <w:ind w:left="1825" w:hanging="360"/>
      </w:pPr>
      <w:rPr>
        <w:rFonts w:hint="default"/>
        <w:lang w:val="en-US" w:eastAsia="en-US" w:bidi="ar-SA"/>
      </w:rPr>
    </w:lvl>
    <w:lvl w:ilvl="3" w:tplc="D9D2E120">
      <w:numFmt w:val="bullet"/>
      <w:lvlText w:val="•"/>
      <w:lvlJc w:val="left"/>
      <w:pPr>
        <w:ind w:left="2710" w:hanging="360"/>
      </w:pPr>
      <w:rPr>
        <w:rFonts w:hint="default"/>
        <w:lang w:val="en-US" w:eastAsia="en-US" w:bidi="ar-SA"/>
      </w:rPr>
    </w:lvl>
    <w:lvl w:ilvl="4" w:tplc="153E52B8">
      <w:numFmt w:val="bullet"/>
      <w:lvlText w:val="•"/>
      <w:lvlJc w:val="left"/>
      <w:pPr>
        <w:ind w:left="3596" w:hanging="360"/>
      </w:pPr>
      <w:rPr>
        <w:rFonts w:hint="default"/>
        <w:lang w:val="en-US" w:eastAsia="en-US" w:bidi="ar-SA"/>
      </w:rPr>
    </w:lvl>
    <w:lvl w:ilvl="5" w:tplc="D31ED030">
      <w:numFmt w:val="bullet"/>
      <w:lvlText w:val="•"/>
      <w:lvlJc w:val="left"/>
      <w:pPr>
        <w:ind w:left="4481" w:hanging="360"/>
      </w:pPr>
      <w:rPr>
        <w:rFonts w:hint="default"/>
        <w:lang w:val="en-US" w:eastAsia="en-US" w:bidi="ar-SA"/>
      </w:rPr>
    </w:lvl>
    <w:lvl w:ilvl="6" w:tplc="8184151A">
      <w:numFmt w:val="bullet"/>
      <w:lvlText w:val="•"/>
      <w:lvlJc w:val="left"/>
      <w:pPr>
        <w:ind w:left="5367" w:hanging="360"/>
      </w:pPr>
      <w:rPr>
        <w:rFonts w:hint="default"/>
        <w:lang w:val="en-US" w:eastAsia="en-US" w:bidi="ar-SA"/>
      </w:rPr>
    </w:lvl>
    <w:lvl w:ilvl="7" w:tplc="D9985D7E">
      <w:numFmt w:val="bullet"/>
      <w:lvlText w:val="•"/>
      <w:lvlJc w:val="left"/>
      <w:pPr>
        <w:ind w:left="6252" w:hanging="360"/>
      </w:pPr>
      <w:rPr>
        <w:rFonts w:hint="default"/>
        <w:lang w:val="en-US" w:eastAsia="en-US" w:bidi="ar-SA"/>
      </w:rPr>
    </w:lvl>
    <w:lvl w:ilvl="8" w:tplc="22940AEE">
      <w:numFmt w:val="bullet"/>
      <w:lvlText w:val="•"/>
      <w:lvlJc w:val="left"/>
      <w:pPr>
        <w:ind w:left="7137" w:hanging="360"/>
      </w:pPr>
      <w:rPr>
        <w:rFonts w:hint="default"/>
        <w:lang w:val="en-US" w:eastAsia="en-US" w:bidi="ar-SA"/>
      </w:rPr>
    </w:lvl>
  </w:abstractNum>
  <w:abstractNum w:abstractNumId="47" w15:restartNumberingAfterBreak="0">
    <w:nsid w:val="7CE352F2"/>
    <w:multiLevelType w:val="multilevel"/>
    <w:tmpl w:val="B9CC80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7D381EA7"/>
    <w:multiLevelType w:val="hybridMultilevel"/>
    <w:tmpl w:val="6C66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361121">
    <w:abstractNumId w:val="31"/>
  </w:num>
  <w:num w:numId="2" w16cid:durableId="1080368465">
    <w:abstractNumId w:val="41"/>
  </w:num>
  <w:num w:numId="3" w16cid:durableId="963274002">
    <w:abstractNumId w:val="46"/>
  </w:num>
  <w:num w:numId="4" w16cid:durableId="1205217155">
    <w:abstractNumId w:val="15"/>
  </w:num>
  <w:num w:numId="5" w16cid:durableId="327832862">
    <w:abstractNumId w:val="1"/>
  </w:num>
  <w:num w:numId="6" w16cid:durableId="1564943928">
    <w:abstractNumId w:val="2"/>
  </w:num>
  <w:num w:numId="7" w16cid:durableId="1384252713">
    <w:abstractNumId w:val="10"/>
  </w:num>
  <w:num w:numId="8" w16cid:durableId="1434278846">
    <w:abstractNumId w:val="23"/>
  </w:num>
  <w:num w:numId="9" w16cid:durableId="519663358">
    <w:abstractNumId w:val="9"/>
  </w:num>
  <w:num w:numId="10" w16cid:durableId="251085162">
    <w:abstractNumId w:val="29"/>
  </w:num>
  <w:num w:numId="11" w16cid:durableId="1930114099">
    <w:abstractNumId w:val="3"/>
  </w:num>
  <w:num w:numId="12" w16cid:durableId="1228222034">
    <w:abstractNumId w:val="32"/>
  </w:num>
  <w:num w:numId="13" w16cid:durableId="378093372">
    <w:abstractNumId w:val="19"/>
  </w:num>
  <w:num w:numId="14" w16cid:durableId="699818848">
    <w:abstractNumId w:val="48"/>
  </w:num>
  <w:num w:numId="15" w16cid:durableId="1508252625">
    <w:abstractNumId w:val="11"/>
  </w:num>
  <w:num w:numId="16" w16cid:durableId="1642419767">
    <w:abstractNumId w:val="30"/>
  </w:num>
  <w:num w:numId="17" w16cid:durableId="174659996">
    <w:abstractNumId w:val="27"/>
  </w:num>
  <w:num w:numId="18" w16cid:durableId="1062288262">
    <w:abstractNumId w:val="35"/>
  </w:num>
  <w:num w:numId="19" w16cid:durableId="1510485212">
    <w:abstractNumId w:val="7"/>
  </w:num>
  <w:num w:numId="20" w16cid:durableId="413091561">
    <w:abstractNumId w:val="43"/>
  </w:num>
  <w:num w:numId="21" w16cid:durableId="1699771832">
    <w:abstractNumId w:val="33"/>
  </w:num>
  <w:num w:numId="22" w16cid:durableId="786317987">
    <w:abstractNumId w:val="34"/>
  </w:num>
  <w:num w:numId="23" w16cid:durableId="1105274813">
    <w:abstractNumId w:val="38"/>
  </w:num>
  <w:num w:numId="24" w16cid:durableId="24445270">
    <w:abstractNumId w:val="22"/>
  </w:num>
  <w:num w:numId="25" w16cid:durableId="1080249537">
    <w:abstractNumId w:val="20"/>
  </w:num>
  <w:num w:numId="26" w16cid:durableId="1091315988">
    <w:abstractNumId w:val="18"/>
  </w:num>
  <w:num w:numId="27" w16cid:durableId="1701979183">
    <w:abstractNumId w:val="26"/>
  </w:num>
  <w:num w:numId="28" w16cid:durableId="817065331">
    <w:abstractNumId w:val="14"/>
  </w:num>
  <w:num w:numId="29" w16cid:durableId="1209687138">
    <w:abstractNumId w:val="28"/>
  </w:num>
  <w:num w:numId="30" w16cid:durableId="909313373">
    <w:abstractNumId w:val="39"/>
  </w:num>
  <w:num w:numId="31" w16cid:durableId="1762800101">
    <w:abstractNumId w:val="45"/>
  </w:num>
  <w:num w:numId="32" w16cid:durableId="1595238725">
    <w:abstractNumId w:val="17"/>
  </w:num>
  <w:num w:numId="33" w16cid:durableId="1736003295">
    <w:abstractNumId w:val="24"/>
  </w:num>
  <w:num w:numId="34" w16cid:durableId="837426775">
    <w:abstractNumId w:val="44"/>
  </w:num>
  <w:num w:numId="35" w16cid:durableId="750201390">
    <w:abstractNumId w:val="25"/>
  </w:num>
  <w:num w:numId="36" w16cid:durableId="184289558">
    <w:abstractNumId w:val="37"/>
  </w:num>
  <w:num w:numId="37" w16cid:durableId="426076271">
    <w:abstractNumId w:val="40"/>
  </w:num>
  <w:num w:numId="38" w16cid:durableId="1118378282">
    <w:abstractNumId w:val="12"/>
  </w:num>
  <w:num w:numId="39" w16cid:durableId="1702048003">
    <w:abstractNumId w:val="42"/>
  </w:num>
  <w:num w:numId="40" w16cid:durableId="1189367220">
    <w:abstractNumId w:val="21"/>
  </w:num>
  <w:num w:numId="41" w16cid:durableId="943073730">
    <w:abstractNumId w:val="36"/>
  </w:num>
  <w:num w:numId="42" w16cid:durableId="989553977">
    <w:abstractNumId w:val="16"/>
  </w:num>
  <w:num w:numId="43" w16cid:durableId="1719665576">
    <w:abstractNumId w:val="13"/>
  </w:num>
  <w:num w:numId="44" w16cid:durableId="77755061">
    <w:abstractNumId w:val="47"/>
  </w:num>
  <w:num w:numId="45" w16cid:durableId="172109218">
    <w:abstractNumId w:val="6"/>
  </w:num>
  <w:num w:numId="46" w16cid:durableId="351954551">
    <w:abstractNumId w:val="8"/>
  </w:num>
  <w:num w:numId="47" w16cid:durableId="1383865174">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szC1tDA3MjIwM7NQ0lEKTi0uzszPAykwqQUARzPdAiwAAAA="/>
  </w:docVars>
  <w:rsids>
    <w:rsidRoot w:val="00007CB2"/>
    <w:rsid w:val="000034C9"/>
    <w:rsid w:val="00005111"/>
    <w:rsid w:val="00007CB2"/>
    <w:rsid w:val="0001376F"/>
    <w:rsid w:val="00020ED3"/>
    <w:rsid w:val="00025453"/>
    <w:rsid w:val="000352F2"/>
    <w:rsid w:val="0004323A"/>
    <w:rsid w:val="000475FD"/>
    <w:rsid w:val="0005661E"/>
    <w:rsid w:val="00056EDE"/>
    <w:rsid w:val="000642BF"/>
    <w:rsid w:val="000675BE"/>
    <w:rsid w:val="0007019D"/>
    <w:rsid w:val="00072AEC"/>
    <w:rsid w:val="0007559B"/>
    <w:rsid w:val="00077CC1"/>
    <w:rsid w:val="00085FC9"/>
    <w:rsid w:val="00086C1A"/>
    <w:rsid w:val="000A68BD"/>
    <w:rsid w:val="000B3717"/>
    <w:rsid w:val="000B4C01"/>
    <w:rsid w:val="000C74CF"/>
    <w:rsid w:val="000C7E72"/>
    <w:rsid w:val="000D17B2"/>
    <w:rsid w:val="000D1C0B"/>
    <w:rsid w:val="000E04BB"/>
    <w:rsid w:val="000E207B"/>
    <w:rsid w:val="000E54E3"/>
    <w:rsid w:val="000E74D4"/>
    <w:rsid w:val="000F48B6"/>
    <w:rsid w:val="000F4FE5"/>
    <w:rsid w:val="00101B31"/>
    <w:rsid w:val="00117FFA"/>
    <w:rsid w:val="00125A3F"/>
    <w:rsid w:val="00127D0A"/>
    <w:rsid w:val="00142A72"/>
    <w:rsid w:val="001448A3"/>
    <w:rsid w:val="00146E33"/>
    <w:rsid w:val="00147987"/>
    <w:rsid w:val="00152324"/>
    <w:rsid w:val="001546BD"/>
    <w:rsid w:val="001546E6"/>
    <w:rsid w:val="00165E59"/>
    <w:rsid w:val="00173FAF"/>
    <w:rsid w:val="001844F6"/>
    <w:rsid w:val="00191135"/>
    <w:rsid w:val="001A38FB"/>
    <w:rsid w:val="001A547F"/>
    <w:rsid w:val="001B1983"/>
    <w:rsid w:val="001B4285"/>
    <w:rsid w:val="001C49A3"/>
    <w:rsid w:val="001D5C6E"/>
    <w:rsid w:val="001D7304"/>
    <w:rsid w:val="001E11FC"/>
    <w:rsid w:val="001F29F1"/>
    <w:rsid w:val="001F5488"/>
    <w:rsid w:val="001F74DB"/>
    <w:rsid w:val="0020484C"/>
    <w:rsid w:val="002062B1"/>
    <w:rsid w:val="002074BE"/>
    <w:rsid w:val="0021313F"/>
    <w:rsid w:val="002154A9"/>
    <w:rsid w:val="002163AF"/>
    <w:rsid w:val="00220A26"/>
    <w:rsid w:val="00220DFE"/>
    <w:rsid w:val="0022439F"/>
    <w:rsid w:val="00233419"/>
    <w:rsid w:val="002446BD"/>
    <w:rsid w:val="00245C72"/>
    <w:rsid w:val="00250614"/>
    <w:rsid w:val="00264797"/>
    <w:rsid w:val="00277B0B"/>
    <w:rsid w:val="00277C8B"/>
    <w:rsid w:val="002878A0"/>
    <w:rsid w:val="002903D0"/>
    <w:rsid w:val="00291DE5"/>
    <w:rsid w:val="00292087"/>
    <w:rsid w:val="00293AE1"/>
    <w:rsid w:val="00294286"/>
    <w:rsid w:val="002A0A42"/>
    <w:rsid w:val="002A79AB"/>
    <w:rsid w:val="002B5B76"/>
    <w:rsid w:val="002C5476"/>
    <w:rsid w:val="002D3648"/>
    <w:rsid w:val="002E6295"/>
    <w:rsid w:val="00302FD8"/>
    <w:rsid w:val="0031093B"/>
    <w:rsid w:val="0032054B"/>
    <w:rsid w:val="00331BED"/>
    <w:rsid w:val="0033663A"/>
    <w:rsid w:val="003466C4"/>
    <w:rsid w:val="00346731"/>
    <w:rsid w:val="0037359B"/>
    <w:rsid w:val="003745BD"/>
    <w:rsid w:val="003806FD"/>
    <w:rsid w:val="003859A4"/>
    <w:rsid w:val="003911FE"/>
    <w:rsid w:val="00397B54"/>
    <w:rsid w:val="003A247D"/>
    <w:rsid w:val="003A58FD"/>
    <w:rsid w:val="003C2BFE"/>
    <w:rsid w:val="003E5CEB"/>
    <w:rsid w:val="003F7E13"/>
    <w:rsid w:val="0041604E"/>
    <w:rsid w:val="00417196"/>
    <w:rsid w:val="004220E1"/>
    <w:rsid w:val="00422C20"/>
    <w:rsid w:val="00424DB7"/>
    <w:rsid w:val="00425BB8"/>
    <w:rsid w:val="00435726"/>
    <w:rsid w:val="00436B1B"/>
    <w:rsid w:val="00441B00"/>
    <w:rsid w:val="00442876"/>
    <w:rsid w:val="00442E7F"/>
    <w:rsid w:val="00447318"/>
    <w:rsid w:val="00457571"/>
    <w:rsid w:val="00460AC2"/>
    <w:rsid w:val="004647A9"/>
    <w:rsid w:val="004668D5"/>
    <w:rsid w:val="0047347B"/>
    <w:rsid w:val="00476323"/>
    <w:rsid w:val="00490879"/>
    <w:rsid w:val="004A6EC9"/>
    <w:rsid w:val="004A6F8D"/>
    <w:rsid w:val="004B28F3"/>
    <w:rsid w:val="004B62DA"/>
    <w:rsid w:val="004B6949"/>
    <w:rsid w:val="004E6372"/>
    <w:rsid w:val="004F3506"/>
    <w:rsid w:val="005170A9"/>
    <w:rsid w:val="005174E6"/>
    <w:rsid w:val="00517C48"/>
    <w:rsid w:val="005364D6"/>
    <w:rsid w:val="005427FC"/>
    <w:rsid w:val="00545FE1"/>
    <w:rsid w:val="00567269"/>
    <w:rsid w:val="00571677"/>
    <w:rsid w:val="0057277A"/>
    <w:rsid w:val="00593535"/>
    <w:rsid w:val="005976F2"/>
    <w:rsid w:val="005A00EF"/>
    <w:rsid w:val="005A36A6"/>
    <w:rsid w:val="005A5929"/>
    <w:rsid w:val="005A632D"/>
    <w:rsid w:val="005C1F0A"/>
    <w:rsid w:val="005D0BDE"/>
    <w:rsid w:val="005D520F"/>
    <w:rsid w:val="005D7598"/>
    <w:rsid w:val="005D78E0"/>
    <w:rsid w:val="005E4AC5"/>
    <w:rsid w:val="005E7A03"/>
    <w:rsid w:val="005F5951"/>
    <w:rsid w:val="00600D0D"/>
    <w:rsid w:val="006108B0"/>
    <w:rsid w:val="006116A4"/>
    <w:rsid w:val="00611F63"/>
    <w:rsid w:val="006144B6"/>
    <w:rsid w:val="0061572B"/>
    <w:rsid w:val="00617CA6"/>
    <w:rsid w:val="0062685E"/>
    <w:rsid w:val="00626D07"/>
    <w:rsid w:val="00627588"/>
    <w:rsid w:val="00630972"/>
    <w:rsid w:val="006335DD"/>
    <w:rsid w:val="006422EF"/>
    <w:rsid w:val="006444F6"/>
    <w:rsid w:val="00662461"/>
    <w:rsid w:val="00667055"/>
    <w:rsid w:val="0067390D"/>
    <w:rsid w:val="00674DE4"/>
    <w:rsid w:val="00676C5B"/>
    <w:rsid w:val="006810D4"/>
    <w:rsid w:val="006815D2"/>
    <w:rsid w:val="00685B80"/>
    <w:rsid w:val="00693C2E"/>
    <w:rsid w:val="006A0ABF"/>
    <w:rsid w:val="006B168A"/>
    <w:rsid w:val="006B2BA2"/>
    <w:rsid w:val="006B4A40"/>
    <w:rsid w:val="006B60D7"/>
    <w:rsid w:val="006B7276"/>
    <w:rsid w:val="006C5445"/>
    <w:rsid w:val="006D35C2"/>
    <w:rsid w:val="006F02A0"/>
    <w:rsid w:val="006F0ACF"/>
    <w:rsid w:val="006F1910"/>
    <w:rsid w:val="006F6260"/>
    <w:rsid w:val="00706378"/>
    <w:rsid w:val="007107BD"/>
    <w:rsid w:val="00717A5B"/>
    <w:rsid w:val="00720BE0"/>
    <w:rsid w:val="007278CD"/>
    <w:rsid w:val="00730F2E"/>
    <w:rsid w:val="00732D1F"/>
    <w:rsid w:val="0073761D"/>
    <w:rsid w:val="00742834"/>
    <w:rsid w:val="00765D46"/>
    <w:rsid w:val="00773239"/>
    <w:rsid w:val="00783F10"/>
    <w:rsid w:val="007854AA"/>
    <w:rsid w:val="00786CC8"/>
    <w:rsid w:val="007920BC"/>
    <w:rsid w:val="007B6271"/>
    <w:rsid w:val="007D46E2"/>
    <w:rsid w:val="007D4CE5"/>
    <w:rsid w:val="007D769D"/>
    <w:rsid w:val="007F17BC"/>
    <w:rsid w:val="007F2A00"/>
    <w:rsid w:val="007F32AB"/>
    <w:rsid w:val="00800813"/>
    <w:rsid w:val="008054B7"/>
    <w:rsid w:val="00811F30"/>
    <w:rsid w:val="008170B1"/>
    <w:rsid w:val="00817B72"/>
    <w:rsid w:val="008207D6"/>
    <w:rsid w:val="008335A8"/>
    <w:rsid w:val="00835809"/>
    <w:rsid w:val="008372B7"/>
    <w:rsid w:val="00841FEB"/>
    <w:rsid w:val="00842110"/>
    <w:rsid w:val="0085399E"/>
    <w:rsid w:val="00866FA5"/>
    <w:rsid w:val="00882DB0"/>
    <w:rsid w:val="008832AB"/>
    <w:rsid w:val="00883434"/>
    <w:rsid w:val="0088429A"/>
    <w:rsid w:val="00892021"/>
    <w:rsid w:val="008927EA"/>
    <w:rsid w:val="00894D42"/>
    <w:rsid w:val="0089533D"/>
    <w:rsid w:val="008A32B1"/>
    <w:rsid w:val="008B5057"/>
    <w:rsid w:val="008B6636"/>
    <w:rsid w:val="008C58F1"/>
    <w:rsid w:val="008C78E3"/>
    <w:rsid w:val="008E06CE"/>
    <w:rsid w:val="008E0AB4"/>
    <w:rsid w:val="008F20E4"/>
    <w:rsid w:val="008F2A6D"/>
    <w:rsid w:val="008F6BA5"/>
    <w:rsid w:val="009176F6"/>
    <w:rsid w:val="00925281"/>
    <w:rsid w:val="00937A32"/>
    <w:rsid w:val="00947E01"/>
    <w:rsid w:val="0095370C"/>
    <w:rsid w:val="009646B8"/>
    <w:rsid w:val="009649DD"/>
    <w:rsid w:val="00966EAB"/>
    <w:rsid w:val="00967EBF"/>
    <w:rsid w:val="00976159"/>
    <w:rsid w:val="009850FA"/>
    <w:rsid w:val="009A60A6"/>
    <w:rsid w:val="009C47F7"/>
    <w:rsid w:val="009D247F"/>
    <w:rsid w:val="009D4AAD"/>
    <w:rsid w:val="009E0C2D"/>
    <w:rsid w:val="009F178A"/>
    <w:rsid w:val="009F568D"/>
    <w:rsid w:val="00A0129C"/>
    <w:rsid w:val="00A02D75"/>
    <w:rsid w:val="00A03F79"/>
    <w:rsid w:val="00A159C0"/>
    <w:rsid w:val="00A2100E"/>
    <w:rsid w:val="00A253E9"/>
    <w:rsid w:val="00A32AC7"/>
    <w:rsid w:val="00A36755"/>
    <w:rsid w:val="00A41C10"/>
    <w:rsid w:val="00A42A1B"/>
    <w:rsid w:val="00A45C25"/>
    <w:rsid w:val="00A555F0"/>
    <w:rsid w:val="00A56D73"/>
    <w:rsid w:val="00A65E06"/>
    <w:rsid w:val="00A84742"/>
    <w:rsid w:val="00A84C2B"/>
    <w:rsid w:val="00A9015D"/>
    <w:rsid w:val="00A92620"/>
    <w:rsid w:val="00A95916"/>
    <w:rsid w:val="00A97994"/>
    <w:rsid w:val="00AA0394"/>
    <w:rsid w:val="00AA1690"/>
    <w:rsid w:val="00AA1843"/>
    <w:rsid w:val="00AA3CC0"/>
    <w:rsid w:val="00AB6272"/>
    <w:rsid w:val="00AC2CFC"/>
    <w:rsid w:val="00AC6229"/>
    <w:rsid w:val="00AD624F"/>
    <w:rsid w:val="00AD764A"/>
    <w:rsid w:val="00AE24F7"/>
    <w:rsid w:val="00AE4918"/>
    <w:rsid w:val="00AE7C27"/>
    <w:rsid w:val="00AF011F"/>
    <w:rsid w:val="00AF4533"/>
    <w:rsid w:val="00B10284"/>
    <w:rsid w:val="00B20894"/>
    <w:rsid w:val="00B302A0"/>
    <w:rsid w:val="00B31D35"/>
    <w:rsid w:val="00B32CD5"/>
    <w:rsid w:val="00B40E96"/>
    <w:rsid w:val="00B46077"/>
    <w:rsid w:val="00B60375"/>
    <w:rsid w:val="00B620F0"/>
    <w:rsid w:val="00B63F28"/>
    <w:rsid w:val="00B6511E"/>
    <w:rsid w:val="00B74021"/>
    <w:rsid w:val="00B8122A"/>
    <w:rsid w:val="00B84E96"/>
    <w:rsid w:val="00B86501"/>
    <w:rsid w:val="00B90403"/>
    <w:rsid w:val="00BB422E"/>
    <w:rsid w:val="00BB58C1"/>
    <w:rsid w:val="00BC23C5"/>
    <w:rsid w:val="00BD07C9"/>
    <w:rsid w:val="00BD0B2D"/>
    <w:rsid w:val="00BD2DE5"/>
    <w:rsid w:val="00BD6B3F"/>
    <w:rsid w:val="00BE753F"/>
    <w:rsid w:val="00BF1266"/>
    <w:rsid w:val="00BF247A"/>
    <w:rsid w:val="00BF30AA"/>
    <w:rsid w:val="00C15E31"/>
    <w:rsid w:val="00C16067"/>
    <w:rsid w:val="00C20DDB"/>
    <w:rsid w:val="00C25EAF"/>
    <w:rsid w:val="00C47BE3"/>
    <w:rsid w:val="00C6060C"/>
    <w:rsid w:val="00C63DC9"/>
    <w:rsid w:val="00C70F39"/>
    <w:rsid w:val="00C9216D"/>
    <w:rsid w:val="00C923FE"/>
    <w:rsid w:val="00C9373E"/>
    <w:rsid w:val="00C94E14"/>
    <w:rsid w:val="00CA1C3F"/>
    <w:rsid w:val="00CA3021"/>
    <w:rsid w:val="00CA40DB"/>
    <w:rsid w:val="00CB3CA4"/>
    <w:rsid w:val="00CB561B"/>
    <w:rsid w:val="00CD04C0"/>
    <w:rsid w:val="00CD7E3D"/>
    <w:rsid w:val="00CF0A18"/>
    <w:rsid w:val="00CF6826"/>
    <w:rsid w:val="00D0524C"/>
    <w:rsid w:val="00D071DE"/>
    <w:rsid w:val="00D22C91"/>
    <w:rsid w:val="00D26304"/>
    <w:rsid w:val="00D368EF"/>
    <w:rsid w:val="00D43161"/>
    <w:rsid w:val="00D45AE8"/>
    <w:rsid w:val="00D4764B"/>
    <w:rsid w:val="00D55069"/>
    <w:rsid w:val="00D760D2"/>
    <w:rsid w:val="00D80A46"/>
    <w:rsid w:val="00D8200E"/>
    <w:rsid w:val="00D82345"/>
    <w:rsid w:val="00D83803"/>
    <w:rsid w:val="00D84B2E"/>
    <w:rsid w:val="00D86044"/>
    <w:rsid w:val="00D944FF"/>
    <w:rsid w:val="00DA3A1D"/>
    <w:rsid w:val="00DA710E"/>
    <w:rsid w:val="00DB18CC"/>
    <w:rsid w:val="00DC09E3"/>
    <w:rsid w:val="00DC660B"/>
    <w:rsid w:val="00DE0B9C"/>
    <w:rsid w:val="00DE59F7"/>
    <w:rsid w:val="00DE7ADB"/>
    <w:rsid w:val="00DF36B1"/>
    <w:rsid w:val="00DF54D4"/>
    <w:rsid w:val="00E02132"/>
    <w:rsid w:val="00E04CF0"/>
    <w:rsid w:val="00E118B6"/>
    <w:rsid w:val="00E2284B"/>
    <w:rsid w:val="00E27140"/>
    <w:rsid w:val="00E27196"/>
    <w:rsid w:val="00E412E3"/>
    <w:rsid w:val="00E50B81"/>
    <w:rsid w:val="00E544F2"/>
    <w:rsid w:val="00E56709"/>
    <w:rsid w:val="00E56D0B"/>
    <w:rsid w:val="00E63FB3"/>
    <w:rsid w:val="00E74D94"/>
    <w:rsid w:val="00E76E00"/>
    <w:rsid w:val="00E874A9"/>
    <w:rsid w:val="00E9445B"/>
    <w:rsid w:val="00E94BF6"/>
    <w:rsid w:val="00E976E8"/>
    <w:rsid w:val="00EA0DD8"/>
    <w:rsid w:val="00EA16BB"/>
    <w:rsid w:val="00EA7AF9"/>
    <w:rsid w:val="00EC62A7"/>
    <w:rsid w:val="00ED4454"/>
    <w:rsid w:val="00ED7A46"/>
    <w:rsid w:val="00EE4D51"/>
    <w:rsid w:val="00EF231C"/>
    <w:rsid w:val="00EF28B3"/>
    <w:rsid w:val="00F04F39"/>
    <w:rsid w:val="00F04FE5"/>
    <w:rsid w:val="00F252C7"/>
    <w:rsid w:val="00F30E77"/>
    <w:rsid w:val="00F364FE"/>
    <w:rsid w:val="00F37222"/>
    <w:rsid w:val="00F4019D"/>
    <w:rsid w:val="00F40771"/>
    <w:rsid w:val="00F54D21"/>
    <w:rsid w:val="00F617C8"/>
    <w:rsid w:val="00F71E3B"/>
    <w:rsid w:val="00F723E3"/>
    <w:rsid w:val="00F92093"/>
    <w:rsid w:val="00F932AF"/>
    <w:rsid w:val="00F93624"/>
    <w:rsid w:val="00F96CF5"/>
    <w:rsid w:val="00FC5228"/>
    <w:rsid w:val="00FC5259"/>
    <w:rsid w:val="00FD1061"/>
    <w:rsid w:val="00FD3417"/>
    <w:rsid w:val="00FD3D3F"/>
    <w:rsid w:val="00FD6773"/>
    <w:rsid w:val="00FE0CC5"/>
    <w:rsid w:val="00FE4FD2"/>
    <w:rsid w:val="00FE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38CFC"/>
  <w15:docId w15:val="{0A75B37D-68ED-4EA4-B47F-CA075FF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7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46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46077"/>
    <w:pPr>
      <w:keepNext/>
      <w:tabs>
        <w:tab w:val="num" w:pos="864"/>
      </w:tabs>
      <w:suppressAutoHyphens/>
      <w:spacing w:after="0" w:line="240" w:lineRule="auto"/>
      <w:ind w:left="864" w:hanging="864"/>
      <w:outlineLvl w:val="3"/>
    </w:pPr>
    <w:rPr>
      <w:rFonts w:ascii="Times New Roman" w:eastAsia="Times New Roman" w:hAnsi="Times New Roman" w:cs="Times New Roman"/>
      <w:b/>
      <w:bCs/>
      <w:sz w:val="24"/>
      <w:szCs w:val="24"/>
      <w:lang w:eastAsia="zh-CN"/>
    </w:rPr>
  </w:style>
  <w:style w:type="paragraph" w:styleId="Heading5">
    <w:name w:val="heading 5"/>
    <w:basedOn w:val="Normal"/>
    <w:next w:val="Normal"/>
    <w:link w:val="Heading5Char"/>
    <w:qFormat/>
    <w:rsid w:val="00B46077"/>
    <w:pPr>
      <w:keepNext/>
      <w:tabs>
        <w:tab w:val="num" w:pos="1008"/>
      </w:tabs>
      <w:suppressAutoHyphens/>
      <w:spacing w:after="0" w:line="240" w:lineRule="auto"/>
      <w:ind w:left="720"/>
      <w:jc w:val="center"/>
      <w:outlineLvl w:val="4"/>
    </w:pPr>
    <w:rPr>
      <w:rFonts w:ascii="Times New Roman" w:eastAsia="Times New Roman" w:hAnsi="Times New Roman" w:cs="Times New Roman"/>
      <w:b/>
      <w:bCs/>
      <w:sz w:val="24"/>
      <w:szCs w:val="24"/>
      <w:u w:val="single"/>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7CB2"/>
    <w:pPr>
      <w:tabs>
        <w:tab w:val="center" w:pos="4513"/>
        <w:tab w:val="right" w:pos="9026"/>
      </w:tabs>
      <w:spacing w:after="0" w:line="240" w:lineRule="auto"/>
    </w:pPr>
  </w:style>
  <w:style w:type="character" w:customStyle="1" w:styleId="HeaderChar">
    <w:name w:val="Header Char"/>
    <w:basedOn w:val="DefaultParagraphFont"/>
    <w:link w:val="Header"/>
    <w:qFormat/>
    <w:rsid w:val="00007CB2"/>
  </w:style>
  <w:style w:type="paragraph" w:styleId="Footer">
    <w:name w:val="footer"/>
    <w:basedOn w:val="Normal"/>
    <w:link w:val="FooterChar"/>
    <w:uiPriority w:val="99"/>
    <w:unhideWhenUsed/>
    <w:rsid w:val="0000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CB2"/>
  </w:style>
  <w:style w:type="paragraph" w:styleId="ListParagraph">
    <w:name w:val="List Paragraph"/>
    <w:basedOn w:val="Normal"/>
    <w:uiPriority w:val="1"/>
    <w:qFormat/>
    <w:rsid w:val="00B46077"/>
    <w:pPr>
      <w:ind w:left="720"/>
      <w:contextualSpacing/>
    </w:pPr>
  </w:style>
  <w:style w:type="paragraph" w:styleId="BodyText">
    <w:name w:val="Body Text"/>
    <w:basedOn w:val="Normal"/>
    <w:link w:val="BodyTextChar"/>
    <w:uiPriority w:val="1"/>
    <w:qFormat/>
    <w:rsid w:val="00B460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6077"/>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B46077"/>
    <w:rPr>
      <w:rFonts w:ascii="Times New Roman" w:eastAsia="Times New Roman" w:hAnsi="Times New Roman" w:cs="Times New Roman"/>
      <w:b/>
      <w:bCs/>
      <w:sz w:val="24"/>
      <w:szCs w:val="24"/>
      <w:u w:val="single"/>
      <w:lang w:val="en-US" w:eastAsia="zh-CN"/>
    </w:rPr>
  </w:style>
  <w:style w:type="character" w:customStyle="1" w:styleId="Heading1Char">
    <w:name w:val="Heading 1 Char"/>
    <w:basedOn w:val="DefaultParagraphFont"/>
    <w:link w:val="Heading1"/>
    <w:uiPriority w:val="9"/>
    <w:rsid w:val="00B4607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B4607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B46077"/>
    <w:rPr>
      <w:rFonts w:ascii="Times New Roman" w:eastAsia="Times New Roman" w:hAnsi="Times New Roman" w:cs="Times New Roman"/>
      <w:b/>
      <w:bCs/>
      <w:sz w:val="24"/>
      <w:szCs w:val="24"/>
      <w:lang w:val="en-US" w:eastAsia="zh-CN"/>
    </w:rPr>
  </w:style>
  <w:style w:type="paragraph" w:styleId="Title">
    <w:name w:val="Title"/>
    <w:basedOn w:val="Normal"/>
    <w:link w:val="TitleChar"/>
    <w:qFormat/>
    <w:rsid w:val="00B4607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B46077"/>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B46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77"/>
    <w:rPr>
      <w:rFonts w:ascii="Tahoma" w:eastAsiaTheme="minorEastAsia" w:hAnsi="Tahoma" w:cs="Tahoma"/>
      <w:sz w:val="16"/>
      <w:szCs w:val="16"/>
      <w:lang w:val="en-US"/>
    </w:rPr>
  </w:style>
  <w:style w:type="character" w:styleId="PageNumber">
    <w:name w:val="page number"/>
    <w:basedOn w:val="DefaultParagraphFont"/>
    <w:rsid w:val="00B46077"/>
  </w:style>
  <w:style w:type="paragraph" w:styleId="NormalWeb">
    <w:name w:val="Normal (Web)"/>
    <w:basedOn w:val="Normal"/>
    <w:uiPriority w:val="99"/>
    <w:unhideWhenUsed/>
    <w:rsid w:val="00B460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4607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B46077"/>
    <w:pPr>
      <w:widowControl w:val="0"/>
      <w:autoSpaceDE w:val="0"/>
      <w:autoSpaceDN w:val="0"/>
      <w:spacing w:after="0" w:line="240" w:lineRule="auto"/>
    </w:pPr>
    <w:rPr>
      <w:rFonts w:ascii="Times New Roman" w:eastAsia="Times New Roman" w:hAnsi="Times New Roman" w:cs="Times New Roman"/>
    </w:rPr>
  </w:style>
  <w:style w:type="character" w:customStyle="1" w:styleId="fontstyle01">
    <w:name w:val="fontstyle01"/>
    <w:basedOn w:val="DefaultParagraphFont"/>
    <w:rsid w:val="00B46077"/>
    <w:rPr>
      <w:rFonts w:ascii="AGaramond-Regular" w:hAnsi="AGaramond-Regular" w:hint="default"/>
      <w:b w:val="0"/>
      <w:bCs w:val="0"/>
      <w:i w:val="0"/>
      <w:iCs w:val="0"/>
      <w:color w:val="000000"/>
      <w:sz w:val="22"/>
      <w:szCs w:val="22"/>
    </w:rPr>
  </w:style>
  <w:style w:type="character" w:styleId="PlaceholderText">
    <w:name w:val="Placeholder Text"/>
    <w:basedOn w:val="DefaultParagraphFont"/>
    <w:uiPriority w:val="99"/>
    <w:semiHidden/>
    <w:rsid w:val="00FD1061"/>
    <w:rPr>
      <w:color w:val="808080"/>
    </w:rPr>
  </w:style>
  <w:style w:type="character" w:customStyle="1" w:styleId="fontstyle21">
    <w:name w:val="fontstyle21"/>
    <w:basedOn w:val="DefaultParagraphFont"/>
    <w:rsid w:val="00086C1A"/>
    <w:rPr>
      <w:rFonts w:ascii="TimesNewRomanPS-BoldMT" w:hAnsi="TimesNewRomanPS-BoldMT" w:hint="default"/>
      <w:b/>
      <w:bCs/>
      <w:i w:val="0"/>
      <w:iCs w:val="0"/>
      <w:color w:val="000000"/>
      <w:sz w:val="24"/>
      <w:szCs w:val="24"/>
    </w:rPr>
  </w:style>
  <w:style w:type="character" w:customStyle="1" w:styleId="Heading3Char">
    <w:name w:val="Heading 3 Char"/>
    <w:basedOn w:val="DefaultParagraphFont"/>
    <w:link w:val="Heading3"/>
    <w:uiPriority w:val="9"/>
    <w:semiHidden/>
    <w:rsid w:val="00630972"/>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qFormat/>
    <w:rsid w:val="000D17B2"/>
    <w:rPr>
      <w:b/>
      <w:bCs/>
    </w:rPr>
  </w:style>
  <w:style w:type="paragraph" w:customStyle="1" w:styleId="HorizontalLine">
    <w:name w:val="Horizontal Line"/>
    <w:basedOn w:val="Normal"/>
    <w:next w:val="BodyText"/>
    <w:qFormat/>
    <w:rsid w:val="00476323"/>
    <w:pPr>
      <w:widowControl w:val="0"/>
      <w:suppressLineNumbers/>
      <w:pBdr>
        <w:bottom w:val="double" w:sz="2" w:space="0" w:color="808080"/>
      </w:pBdr>
      <w:suppressAutoHyphens/>
      <w:spacing w:after="283" w:line="240" w:lineRule="auto"/>
    </w:pPr>
    <w:rPr>
      <w:rFonts w:ascii="Times New Roman" w:eastAsia="Times New Roman" w:hAnsi="Times New Roman" w:cs="Times New Roman"/>
      <w:sz w:val="12"/>
      <w:szCs w:val="12"/>
    </w:rPr>
  </w:style>
  <w:style w:type="paragraph" w:customStyle="1" w:styleId="TableHeading">
    <w:name w:val="Table Heading"/>
    <w:basedOn w:val="Normal"/>
    <w:qFormat/>
    <w:rsid w:val="00476323"/>
    <w:pPr>
      <w:widowControl w:val="0"/>
      <w:suppressLineNumbers/>
      <w:suppressAutoHyphens/>
      <w:spacing w:after="0" w:line="240" w:lineRule="auto"/>
      <w:jc w:val="center"/>
    </w:pPr>
    <w:rPr>
      <w:rFonts w:ascii="Times New Roman" w:eastAsia="Times New Roman" w:hAnsi="Times New Roman" w:cs="Times New Roman"/>
      <w:b/>
      <w:bCs/>
    </w:rPr>
  </w:style>
  <w:style w:type="paragraph" w:customStyle="1" w:styleId="TableContents">
    <w:name w:val="Table Contents"/>
    <w:basedOn w:val="Normal"/>
    <w:qFormat/>
    <w:rsid w:val="00C923FE"/>
    <w:pPr>
      <w:widowControl w:val="0"/>
      <w:suppressLineNumbers/>
      <w:suppressAutoHyphens/>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261">
      <w:bodyDiv w:val="1"/>
      <w:marLeft w:val="0"/>
      <w:marRight w:val="0"/>
      <w:marTop w:val="0"/>
      <w:marBottom w:val="0"/>
      <w:divBdr>
        <w:top w:val="none" w:sz="0" w:space="0" w:color="auto"/>
        <w:left w:val="none" w:sz="0" w:space="0" w:color="auto"/>
        <w:bottom w:val="none" w:sz="0" w:space="0" w:color="auto"/>
        <w:right w:val="none" w:sz="0" w:space="0" w:color="auto"/>
      </w:divBdr>
    </w:div>
    <w:div w:id="45223967">
      <w:bodyDiv w:val="1"/>
      <w:marLeft w:val="0"/>
      <w:marRight w:val="0"/>
      <w:marTop w:val="0"/>
      <w:marBottom w:val="0"/>
      <w:divBdr>
        <w:top w:val="none" w:sz="0" w:space="0" w:color="auto"/>
        <w:left w:val="none" w:sz="0" w:space="0" w:color="auto"/>
        <w:bottom w:val="none" w:sz="0" w:space="0" w:color="auto"/>
        <w:right w:val="none" w:sz="0" w:space="0" w:color="auto"/>
      </w:divBdr>
    </w:div>
    <w:div w:id="72746195">
      <w:bodyDiv w:val="1"/>
      <w:marLeft w:val="0"/>
      <w:marRight w:val="0"/>
      <w:marTop w:val="0"/>
      <w:marBottom w:val="0"/>
      <w:divBdr>
        <w:top w:val="none" w:sz="0" w:space="0" w:color="auto"/>
        <w:left w:val="none" w:sz="0" w:space="0" w:color="auto"/>
        <w:bottom w:val="none" w:sz="0" w:space="0" w:color="auto"/>
        <w:right w:val="none" w:sz="0" w:space="0" w:color="auto"/>
      </w:divBdr>
    </w:div>
    <w:div w:id="171531941">
      <w:bodyDiv w:val="1"/>
      <w:marLeft w:val="0"/>
      <w:marRight w:val="0"/>
      <w:marTop w:val="0"/>
      <w:marBottom w:val="0"/>
      <w:divBdr>
        <w:top w:val="none" w:sz="0" w:space="0" w:color="auto"/>
        <w:left w:val="none" w:sz="0" w:space="0" w:color="auto"/>
        <w:bottom w:val="none" w:sz="0" w:space="0" w:color="auto"/>
        <w:right w:val="none" w:sz="0" w:space="0" w:color="auto"/>
      </w:divBdr>
    </w:div>
    <w:div w:id="181868768">
      <w:bodyDiv w:val="1"/>
      <w:marLeft w:val="0"/>
      <w:marRight w:val="0"/>
      <w:marTop w:val="0"/>
      <w:marBottom w:val="0"/>
      <w:divBdr>
        <w:top w:val="none" w:sz="0" w:space="0" w:color="auto"/>
        <w:left w:val="none" w:sz="0" w:space="0" w:color="auto"/>
        <w:bottom w:val="none" w:sz="0" w:space="0" w:color="auto"/>
        <w:right w:val="none" w:sz="0" w:space="0" w:color="auto"/>
      </w:divBdr>
    </w:div>
    <w:div w:id="203753931">
      <w:bodyDiv w:val="1"/>
      <w:marLeft w:val="0"/>
      <w:marRight w:val="0"/>
      <w:marTop w:val="0"/>
      <w:marBottom w:val="0"/>
      <w:divBdr>
        <w:top w:val="none" w:sz="0" w:space="0" w:color="auto"/>
        <w:left w:val="none" w:sz="0" w:space="0" w:color="auto"/>
        <w:bottom w:val="none" w:sz="0" w:space="0" w:color="auto"/>
        <w:right w:val="none" w:sz="0" w:space="0" w:color="auto"/>
      </w:divBdr>
    </w:div>
    <w:div w:id="223178991">
      <w:bodyDiv w:val="1"/>
      <w:marLeft w:val="0"/>
      <w:marRight w:val="0"/>
      <w:marTop w:val="0"/>
      <w:marBottom w:val="0"/>
      <w:divBdr>
        <w:top w:val="none" w:sz="0" w:space="0" w:color="auto"/>
        <w:left w:val="none" w:sz="0" w:space="0" w:color="auto"/>
        <w:bottom w:val="none" w:sz="0" w:space="0" w:color="auto"/>
        <w:right w:val="none" w:sz="0" w:space="0" w:color="auto"/>
      </w:divBdr>
    </w:div>
    <w:div w:id="511380671">
      <w:bodyDiv w:val="1"/>
      <w:marLeft w:val="0"/>
      <w:marRight w:val="0"/>
      <w:marTop w:val="0"/>
      <w:marBottom w:val="0"/>
      <w:divBdr>
        <w:top w:val="none" w:sz="0" w:space="0" w:color="auto"/>
        <w:left w:val="none" w:sz="0" w:space="0" w:color="auto"/>
        <w:bottom w:val="none" w:sz="0" w:space="0" w:color="auto"/>
        <w:right w:val="none" w:sz="0" w:space="0" w:color="auto"/>
      </w:divBdr>
    </w:div>
    <w:div w:id="521748533">
      <w:bodyDiv w:val="1"/>
      <w:marLeft w:val="0"/>
      <w:marRight w:val="0"/>
      <w:marTop w:val="0"/>
      <w:marBottom w:val="0"/>
      <w:divBdr>
        <w:top w:val="none" w:sz="0" w:space="0" w:color="auto"/>
        <w:left w:val="none" w:sz="0" w:space="0" w:color="auto"/>
        <w:bottom w:val="none" w:sz="0" w:space="0" w:color="auto"/>
        <w:right w:val="none" w:sz="0" w:space="0" w:color="auto"/>
      </w:divBdr>
    </w:div>
    <w:div w:id="551620284">
      <w:bodyDiv w:val="1"/>
      <w:marLeft w:val="0"/>
      <w:marRight w:val="0"/>
      <w:marTop w:val="0"/>
      <w:marBottom w:val="0"/>
      <w:divBdr>
        <w:top w:val="none" w:sz="0" w:space="0" w:color="auto"/>
        <w:left w:val="none" w:sz="0" w:space="0" w:color="auto"/>
        <w:bottom w:val="none" w:sz="0" w:space="0" w:color="auto"/>
        <w:right w:val="none" w:sz="0" w:space="0" w:color="auto"/>
      </w:divBdr>
    </w:div>
    <w:div w:id="555045028">
      <w:bodyDiv w:val="1"/>
      <w:marLeft w:val="0"/>
      <w:marRight w:val="0"/>
      <w:marTop w:val="0"/>
      <w:marBottom w:val="0"/>
      <w:divBdr>
        <w:top w:val="none" w:sz="0" w:space="0" w:color="auto"/>
        <w:left w:val="none" w:sz="0" w:space="0" w:color="auto"/>
        <w:bottom w:val="none" w:sz="0" w:space="0" w:color="auto"/>
        <w:right w:val="none" w:sz="0" w:space="0" w:color="auto"/>
      </w:divBdr>
    </w:div>
    <w:div w:id="627398979">
      <w:bodyDiv w:val="1"/>
      <w:marLeft w:val="0"/>
      <w:marRight w:val="0"/>
      <w:marTop w:val="0"/>
      <w:marBottom w:val="0"/>
      <w:divBdr>
        <w:top w:val="none" w:sz="0" w:space="0" w:color="auto"/>
        <w:left w:val="none" w:sz="0" w:space="0" w:color="auto"/>
        <w:bottom w:val="none" w:sz="0" w:space="0" w:color="auto"/>
        <w:right w:val="none" w:sz="0" w:space="0" w:color="auto"/>
      </w:divBdr>
    </w:div>
    <w:div w:id="739712401">
      <w:bodyDiv w:val="1"/>
      <w:marLeft w:val="0"/>
      <w:marRight w:val="0"/>
      <w:marTop w:val="0"/>
      <w:marBottom w:val="0"/>
      <w:divBdr>
        <w:top w:val="none" w:sz="0" w:space="0" w:color="auto"/>
        <w:left w:val="none" w:sz="0" w:space="0" w:color="auto"/>
        <w:bottom w:val="none" w:sz="0" w:space="0" w:color="auto"/>
        <w:right w:val="none" w:sz="0" w:space="0" w:color="auto"/>
      </w:divBdr>
    </w:div>
    <w:div w:id="745613735">
      <w:bodyDiv w:val="1"/>
      <w:marLeft w:val="0"/>
      <w:marRight w:val="0"/>
      <w:marTop w:val="0"/>
      <w:marBottom w:val="0"/>
      <w:divBdr>
        <w:top w:val="none" w:sz="0" w:space="0" w:color="auto"/>
        <w:left w:val="none" w:sz="0" w:space="0" w:color="auto"/>
        <w:bottom w:val="none" w:sz="0" w:space="0" w:color="auto"/>
        <w:right w:val="none" w:sz="0" w:space="0" w:color="auto"/>
      </w:divBdr>
    </w:div>
    <w:div w:id="825586944">
      <w:bodyDiv w:val="1"/>
      <w:marLeft w:val="0"/>
      <w:marRight w:val="0"/>
      <w:marTop w:val="0"/>
      <w:marBottom w:val="0"/>
      <w:divBdr>
        <w:top w:val="none" w:sz="0" w:space="0" w:color="auto"/>
        <w:left w:val="none" w:sz="0" w:space="0" w:color="auto"/>
        <w:bottom w:val="none" w:sz="0" w:space="0" w:color="auto"/>
        <w:right w:val="none" w:sz="0" w:space="0" w:color="auto"/>
      </w:divBdr>
    </w:div>
    <w:div w:id="947389453">
      <w:bodyDiv w:val="1"/>
      <w:marLeft w:val="0"/>
      <w:marRight w:val="0"/>
      <w:marTop w:val="0"/>
      <w:marBottom w:val="0"/>
      <w:divBdr>
        <w:top w:val="none" w:sz="0" w:space="0" w:color="auto"/>
        <w:left w:val="none" w:sz="0" w:space="0" w:color="auto"/>
        <w:bottom w:val="none" w:sz="0" w:space="0" w:color="auto"/>
        <w:right w:val="none" w:sz="0" w:space="0" w:color="auto"/>
      </w:divBdr>
    </w:div>
    <w:div w:id="1040128975">
      <w:bodyDiv w:val="1"/>
      <w:marLeft w:val="0"/>
      <w:marRight w:val="0"/>
      <w:marTop w:val="0"/>
      <w:marBottom w:val="0"/>
      <w:divBdr>
        <w:top w:val="none" w:sz="0" w:space="0" w:color="auto"/>
        <w:left w:val="none" w:sz="0" w:space="0" w:color="auto"/>
        <w:bottom w:val="none" w:sz="0" w:space="0" w:color="auto"/>
        <w:right w:val="none" w:sz="0" w:space="0" w:color="auto"/>
      </w:divBdr>
    </w:div>
    <w:div w:id="1055393281">
      <w:bodyDiv w:val="1"/>
      <w:marLeft w:val="0"/>
      <w:marRight w:val="0"/>
      <w:marTop w:val="0"/>
      <w:marBottom w:val="0"/>
      <w:divBdr>
        <w:top w:val="none" w:sz="0" w:space="0" w:color="auto"/>
        <w:left w:val="none" w:sz="0" w:space="0" w:color="auto"/>
        <w:bottom w:val="none" w:sz="0" w:space="0" w:color="auto"/>
        <w:right w:val="none" w:sz="0" w:space="0" w:color="auto"/>
      </w:divBdr>
    </w:div>
    <w:div w:id="1121918559">
      <w:bodyDiv w:val="1"/>
      <w:marLeft w:val="0"/>
      <w:marRight w:val="0"/>
      <w:marTop w:val="0"/>
      <w:marBottom w:val="0"/>
      <w:divBdr>
        <w:top w:val="none" w:sz="0" w:space="0" w:color="auto"/>
        <w:left w:val="none" w:sz="0" w:space="0" w:color="auto"/>
        <w:bottom w:val="none" w:sz="0" w:space="0" w:color="auto"/>
        <w:right w:val="none" w:sz="0" w:space="0" w:color="auto"/>
      </w:divBdr>
    </w:div>
    <w:div w:id="1185173584">
      <w:bodyDiv w:val="1"/>
      <w:marLeft w:val="0"/>
      <w:marRight w:val="0"/>
      <w:marTop w:val="0"/>
      <w:marBottom w:val="0"/>
      <w:divBdr>
        <w:top w:val="none" w:sz="0" w:space="0" w:color="auto"/>
        <w:left w:val="none" w:sz="0" w:space="0" w:color="auto"/>
        <w:bottom w:val="none" w:sz="0" w:space="0" w:color="auto"/>
        <w:right w:val="none" w:sz="0" w:space="0" w:color="auto"/>
      </w:divBdr>
    </w:div>
    <w:div w:id="1256859772">
      <w:bodyDiv w:val="1"/>
      <w:marLeft w:val="0"/>
      <w:marRight w:val="0"/>
      <w:marTop w:val="0"/>
      <w:marBottom w:val="0"/>
      <w:divBdr>
        <w:top w:val="none" w:sz="0" w:space="0" w:color="auto"/>
        <w:left w:val="none" w:sz="0" w:space="0" w:color="auto"/>
        <w:bottom w:val="none" w:sz="0" w:space="0" w:color="auto"/>
        <w:right w:val="none" w:sz="0" w:space="0" w:color="auto"/>
      </w:divBdr>
    </w:div>
    <w:div w:id="1272859348">
      <w:bodyDiv w:val="1"/>
      <w:marLeft w:val="0"/>
      <w:marRight w:val="0"/>
      <w:marTop w:val="0"/>
      <w:marBottom w:val="0"/>
      <w:divBdr>
        <w:top w:val="none" w:sz="0" w:space="0" w:color="auto"/>
        <w:left w:val="none" w:sz="0" w:space="0" w:color="auto"/>
        <w:bottom w:val="none" w:sz="0" w:space="0" w:color="auto"/>
        <w:right w:val="none" w:sz="0" w:space="0" w:color="auto"/>
      </w:divBdr>
    </w:div>
    <w:div w:id="1357659226">
      <w:bodyDiv w:val="1"/>
      <w:marLeft w:val="0"/>
      <w:marRight w:val="0"/>
      <w:marTop w:val="0"/>
      <w:marBottom w:val="0"/>
      <w:divBdr>
        <w:top w:val="none" w:sz="0" w:space="0" w:color="auto"/>
        <w:left w:val="none" w:sz="0" w:space="0" w:color="auto"/>
        <w:bottom w:val="none" w:sz="0" w:space="0" w:color="auto"/>
        <w:right w:val="none" w:sz="0" w:space="0" w:color="auto"/>
      </w:divBdr>
    </w:div>
    <w:div w:id="1361858355">
      <w:bodyDiv w:val="1"/>
      <w:marLeft w:val="0"/>
      <w:marRight w:val="0"/>
      <w:marTop w:val="0"/>
      <w:marBottom w:val="0"/>
      <w:divBdr>
        <w:top w:val="none" w:sz="0" w:space="0" w:color="auto"/>
        <w:left w:val="none" w:sz="0" w:space="0" w:color="auto"/>
        <w:bottom w:val="none" w:sz="0" w:space="0" w:color="auto"/>
        <w:right w:val="none" w:sz="0" w:space="0" w:color="auto"/>
      </w:divBdr>
    </w:div>
    <w:div w:id="1380744411">
      <w:bodyDiv w:val="1"/>
      <w:marLeft w:val="0"/>
      <w:marRight w:val="0"/>
      <w:marTop w:val="0"/>
      <w:marBottom w:val="0"/>
      <w:divBdr>
        <w:top w:val="none" w:sz="0" w:space="0" w:color="auto"/>
        <w:left w:val="none" w:sz="0" w:space="0" w:color="auto"/>
        <w:bottom w:val="none" w:sz="0" w:space="0" w:color="auto"/>
        <w:right w:val="none" w:sz="0" w:space="0" w:color="auto"/>
      </w:divBdr>
    </w:div>
    <w:div w:id="1436561325">
      <w:bodyDiv w:val="1"/>
      <w:marLeft w:val="0"/>
      <w:marRight w:val="0"/>
      <w:marTop w:val="0"/>
      <w:marBottom w:val="0"/>
      <w:divBdr>
        <w:top w:val="none" w:sz="0" w:space="0" w:color="auto"/>
        <w:left w:val="none" w:sz="0" w:space="0" w:color="auto"/>
        <w:bottom w:val="none" w:sz="0" w:space="0" w:color="auto"/>
        <w:right w:val="none" w:sz="0" w:space="0" w:color="auto"/>
      </w:divBdr>
    </w:div>
    <w:div w:id="1475609800">
      <w:bodyDiv w:val="1"/>
      <w:marLeft w:val="0"/>
      <w:marRight w:val="0"/>
      <w:marTop w:val="0"/>
      <w:marBottom w:val="0"/>
      <w:divBdr>
        <w:top w:val="none" w:sz="0" w:space="0" w:color="auto"/>
        <w:left w:val="none" w:sz="0" w:space="0" w:color="auto"/>
        <w:bottom w:val="none" w:sz="0" w:space="0" w:color="auto"/>
        <w:right w:val="none" w:sz="0" w:space="0" w:color="auto"/>
      </w:divBdr>
    </w:div>
    <w:div w:id="1501626927">
      <w:bodyDiv w:val="1"/>
      <w:marLeft w:val="0"/>
      <w:marRight w:val="0"/>
      <w:marTop w:val="0"/>
      <w:marBottom w:val="0"/>
      <w:divBdr>
        <w:top w:val="none" w:sz="0" w:space="0" w:color="auto"/>
        <w:left w:val="none" w:sz="0" w:space="0" w:color="auto"/>
        <w:bottom w:val="none" w:sz="0" w:space="0" w:color="auto"/>
        <w:right w:val="none" w:sz="0" w:space="0" w:color="auto"/>
      </w:divBdr>
    </w:div>
    <w:div w:id="1609580441">
      <w:bodyDiv w:val="1"/>
      <w:marLeft w:val="0"/>
      <w:marRight w:val="0"/>
      <w:marTop w:val="0"/>
      <w:marBottom w:val="0"/>
      <w:divBdr>
        <w:top w:val="none" w:sz="0" w:space="0" w:color="auto"/>
        <w:left w:val="none" w:sz="0" w:space="0" w:color="auto"/>
        <w:bottom w:val="none" w:sz="0" w:space="0" w:color="auto"/>
        <w:right w:val="none" w:sz="0" w:space="0" w:color="auto"/>
      </w:divBdr>
    </w:div>
    <w:div w:id="1625888103">
      <w:bodyDiv w:val="1"/>
      <w:marLeft w:val="0"/>
      <w:marRight w:val="0"/>
      <w:marTop w:val="0"/>
      <w:marBottom w:val="0"/>
      <w:divBdr>
        <w:top w:val="none" w:sz="0" w:space="0" w:color="auto"/>
        <w:left w:val="none" w:sz="0" w:space="0" w:color="auto"/>
        <w:bottom w:val="none" w:sz="0" w:space="0" w:color="auto"/>
        <w:right w:val="none" w:sz="0" w:space="0" w:color="auto"/>
      </w:divBdr>
    </w:div>
    <w:div w:id="1644652545">
      <w:bodyDiv w:val="1"/>
      <w:marLeft w:val="0"/>
      <w:marRight w:val="0"/>
      <w:marTop w:val="0"/>
      <w:marBottom w:val="0"/>
      <w:divBdr>
        <w:top w:val="none" w:sz="0" w:space="0" w:color="auto"/>
        <w:left w:val="none" w:sz="0" w:space="0" w:color="auto"/>
        <w:bottom w:val="none" w:sz="0" w:space="0" w:color="auto"/>
        <w:right w:val="none" w:sz="0" w:space="0" w:color="auto"/>
      </w:divBdr>
    </w:div>
    <w:div w:id="1649672517">
      <w:bodyDiv w:val="1"/>
      <w:marLeft w:val="0"/>
      <w:marRight w:val="0"/>
      <w:marTop w:val="0"/>
      <w:marBottom w:val="0"/>
      <w:divBdr>
        <w:top w:val="none" w:sz="0" w:space="0" w:color="auto"/>
        <w:left w:val="none" w:sz="0" w:space="0" w:color="auto"/>
        <w:bottom w:val="none" w:sz="0" w:space="0" w:color="auto"/>
        <w:right w:val="none" w:sz="0" w:space="0" w:color="auto"/>
      </w:divBdr>
    </w:div>
    <w:div w:id="1692414071">
      <w:bodyDiv w:val="1"/>
      <w:marLeft w:val="0"/>
      <w:marRight w:val="0"/>
      <w:marTop w:val="0"/>
      <w:marBottom w:val="0"/>
      <w:divBdr>
        <w:top w:val="none" w:sz="0" w:space="0" w:color="auto"/>
        <w:left w:val="none" w:sz="0" w:space="0" w:color="auto"/>
        <w:bottom w:val="none" w:sz="0" w:space="0" w:color="auto"/>
        <w:right w:val="none" w:sz="0" w:space="0" w:color="auto"/>
      </w:divBdr>
    </w:div>
    <w:div w:id="1749841911">
      <w:bodyDiv w:val="1"/>
      <w:marLeft w:val="0"/>
      <w:marRight w:val="0"/>
      <w:marTop w:val="0"/>
      <w:marBottom w:val="0"/>
      <w:divBdr>
        <w:top w:val="none" w:sz="0" w:space="0" w:color="auto"/>
        <w:left w:val="none" w:sz="0" w:space="0" w:color="auto"/>
        <w:bottom w:val="none" w:sz="0" w:space="0" w:color="auto"/>
        <w:right w:val="none" w:sz="0" w:space="0" w:color="auto"/>
      </w:divBdr>
    </w:div>
    <w:div w:id="1756511007">
      <w:bodyDiv w:val="1"/>
      <w:marLeft w:val="0"/>
      <w:marRight w:val="0"/>
      <w:marTop w:val="0"/>
      <w:marBottom w:val="0"/>
      <w:divBdr>
        <w:top w:val="none" w:sz="0" w:space="0" w:color="auto"/>
        <w:left w:val="none" w:sz="0" w:space="0" w:color="auto"/>
        <w:bottom w:val="none" w:sz="0" w:space="0" w:color="auto"/>
        <w:right w:val="none" w:sz="0" w:space="0" w:color="auto"/>
      </w:divBdr>
    </w:div>
    <w:div w:id="1852336526">
      <w:bodyDiv w:val="1"/>
      <w:marLeft w:val="0"/>
      <w:marRight w:val="0"/>
      <w:marTop w:val="0"/>
      <w:marBottom w:val="0"/>
      <w:divBdr>
        <w:top w:val="none" w:sz="0" w:space="0" w:color="auto"/>
        <w:left w:val="none" w:sz="0" w:space="0" w:color="auto"/>
        <w:bottom w:val="none" w:sz="0" w:space="0" w:color="auto"/>
        <w:right w:val="none" w:sz="0" w:space="0" w:color="auto"/>
      </w:divBdr>
    </w:div>
    <w:div w:id="2013683766">
      <w:bodyDiv w:val="1"/>
      <w:marLeft w:val="0"/>
      <w:marRight w:val="0"/>
      <w:marTop w:val="0"/>
      <w:marBottom w:val="0"/>
      <w:divBdr>
        <w:top w:val="none" w:sz="0" w:space="0" w:color="auto"/>
        <w:left w:val="none" w:sz="0" w:space="0" w:color="auto"/>
        <w:bottom w:val="none" w:sz="0" w:space="0" w:color="auto"/>
        <w:right w:val="none" w:sz="0" w:space="0" w:color="auto"/>
      </w:divBdr>
    </w:div>
    <w:div w:id="21279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oleObject" Target="embeddings/oleObject6.bin"/><Relationship Id="rId42" Type="http://schemas.openxmlformats.org/officeDocument/2006/relationships/image" Target="media/image19.jpeg"/><Relationship Id="rId47" Type="http://schemas.openxmlformats.org/officeDocument/2006/relationships/image" Target="media/image24.jpeg"/><Relationship Id="rId63" Type="http://schemas.openxmlformats.org/officeDocument/2006/relationships/image" Target="media/image35.wmf"/><Relationship Id="rId68" Type="http://schemas.openxmlformats.org/officeDocument/2006/relationships/image" Target="media/image38.wmf"/><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30.wmf"/><Relationship Id="rId58" Type="http://schemas.openxmlformats.org/officeDocument/2006/relationships/oleObject" Target="embeddings/oleObject19.bin"/><Relationship Id="rId74" Type="http://schemas.openxmlformats.org/officeDocument/2006/relationships/image" Target="media/image41.wmf"/><Relationship Id="rId79"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image" Target="media/image34.wmf"/><Relationship Id="rId82"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image" Target="media/image20.jpeg"/><Relationship Id="rId48" Type="http://schemas.openxmlformats.org/officeDocument/2006/relationships/image" Target="media/image25.jpeg"/><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oleObject" Target="embeddings/oleObject24.bin"/><Relationship Id="rId77"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0.wmf"/><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3.jpeg"/><Relationship Id="rId59" Type="http://schemas.openxmlformats.org/officeDocument/2006/relationships/image" Target="media/image33.wmf"/><Relationship Id="rId67" Type="http://schemas.openxmlformats.org/officeDocument/2006/relationships/oleObject" Target="embeddings/oleObject23.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image" Target="media/image39.wmf"/><Relationship Id="rId75" Type="http://schemas.openxmlformats.org/officeDocument/2006/relationships/oleObject" Target="embeddings/oleObject27.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jpeg"/><Relationship Id="rId57" Type="http://schemas.openxmlformats.org/officeDocument/2006/relationships/image" Target="media/image32.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1.jpeg"/><Relationship Id="rId52" Type="http://schemas.openxmlformats.org/officeDocument/2006/relationships/image" Target="media/image29.jpeg"/><Relationship Id="rId60" Type="http://schemas.openxmlformats.org/officeDocument/2006/relationships/oleObject" Target="embeddings/oleObject20.bin"/><Relationship Id="rId65" Type="http://schemas.openxmlformats.org/officeDocument/2006/relationships/image" Target="media/image36.png"/><Relationship Id="rId73" Type="http://schemas.openxmlformats.org/officeDocument/2006/relationships/oleObject" Target="embeddings/oleObject26.bin"/><Relationship Id="rId78" Type="http://schemas.openxmlformats.org/officeDocument/2006/relationships/image" Target="media/image44.tmp"/><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6.wmf"/><Relationship Id="rId50" Type="http://schemas.openxmlformats.org/officeDocument/2006/relationships/image" Target="media/image27.jpeg"/><Relationship Id="rId55" Type="http://schemas.openxmlformats.org/officeDocument/2006/relationships/image" Target="media/image31.wmf"/><Relationship Id="rId76"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oleObject" Target="embeddings/oleObject25.bin"/><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2.jpeg"/><Relationship Id="rId66" Type="http://schemas.openxmlformats.org/officeDocument/2006/relationships/image" Target="media/image37.wmf"/></Relationships>
</file>

<file path=word/_rels/header1.xml.rels><?xml version="1.0" encoding="UTF-8" standalone="yes"?>
<Relationships xmlns="http://schemas.openxmlformats.org/package/2006/relationships"><Relationship Id="rId3" Type="http://schemas.openxmlformats.org/officeDocument/2006/relationships/image" Target="media/image48.jpeg"/><Relationship Id="rId2" Type="http://schemas.openxmlformats.org/officeDocument/2006/relationships/image" Target="media/image47.jpeg"/><Relationship Id="rId1"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32C0-6C68-4347-A939-B44E0246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55</Pages>
  <Words>14514</Words>
  <Characters>82730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Mohan</dc:creator>
  <cp:keywords/>
  <dc:description/>
  <cp:lastModifiedBy>vivek singh</cp:lastModifiedBy>
  <cp:revision>189</cp:revision>
  <cp:lastPrinted>2024-09-17T11:02:00Z</cp:lastPrinted>
  <dcterms:created xsi:type="dcterms:W3CDTF">2022-02-01T08:14:00Z</dcterms:created>
  <dcterms:modified xsi:type="dcterms:W3CDTF">2025-05-02T08:20:00Z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e1beede3babafc6adeff30843d9afddd7578dca6f238d3291bcf8b2e0d9aa5e6</vt:lpwstr>
  </property>
</Properties>
</file>