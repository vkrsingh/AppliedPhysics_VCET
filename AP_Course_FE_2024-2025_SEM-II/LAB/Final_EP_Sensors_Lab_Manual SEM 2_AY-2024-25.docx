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82CA" w14:textId="77777777" w:rsidR="00D43161" w:rsidRPr="006444F6" w:rsidRDefault="00233419" w:rsidP="00233419">
      <w:pPr>
        <w:widowControl w:val="0"/>
        <w:tabs>
          <w:tab w:val="left" w:pos="8370"/>
        </w:tabs>
        <w:autoSpaceDE w:val="0"/>
        <w:autoSpaceDN w:val="0"/>
        <w:spacing w:before="86" w:after="0" w:line="240" w:lineRule="auto"/>
        <w:rPr>
          <w:rFonts w:ascii="Times New Roman" w:eastAsia="Times New Roman" w:hAnsi="Times New Roman" w:cs="Times New Roman"/>
          <w:b/>
          <w:sz w:val="32"/>
          <w:u w:val="single"/>
        </w:rPr>
      </w:pPr>
      <w:r w:rsidRPr="006444F6">
        <w:rPr>
          <w:rFonts w:ascii="Times New Roman" w:hAnsi="Times New Roman" w:cs="Times New Roman"/>
          <w:b/>
          <w:color w:val="000000" w:themeColor="text1"/>
          <w:sz w:val="32"/>
        </w:rPr>
        <w:t xml:space="preserve">                                     </w:t>
      </w:r>
      <w:r w:rsidR="00D43161" w:rsidRPr="006444F6">
        <w:rPr>
          <w:rFonts w:ascii="Times New Roman" w:eastAsia="Times New Roman" w:hAnsi="Times New Roman" w:cs="Times New Roman"/>
          <w:b/>
          <w:color w:val="000009"/>
          <w:sz w:val="32"/>
          <w:u w:val="single"/>
        </w:rPr>
        <w:t>Program</w:t>
      </w:r>
      <w:r w:rsidR="00D43161" w:rsidRPr="006444F6">
        <w:rPr>
          <w:rFonts w:ascii="Times New Roman" w:eastAsia="Times New Roman" w:hAnsi="Times New Roman" w:cs="Times New Roman"/>
          <w:b/>
          <w:color w:val="000009"/>
          <w:spacing w:val="-4"/>
          <w:sz w:val="32"/>
          <w:u w:val="single"/>
        </w:rPr>
        <w:t xml:space="preserve"> </w:t>
      </w:r>
      <w:r w:rsidR="00D43161" w:rsidRPr="006444F6">
        <w:rPr>
          <w:rFonts w:ascii="Times New Roman" w:eastAsia="Times New Roman" w:hAnsi="Times New Roman" w:cs="Times New Roman"/>
          <w:b/>
          <w:color w:val="000009"/>
          <w:sz w:val="32"/>
          <w:u w:val="single"/>
        </w:rPr>
        <w:t>Outcomes</w:t>
      </w:r>
      <w:r w:rsidR="00D43161" w:rsidRPr="006444F6">
        <w:rPr>
          <w:rFonts w:ascii="Times New Roman" w:eastAsia="Times New Roman" w:hAnsi="Times New Roman" w:cs="Times New Roman"/>
          <w:b/>
          <w:color w:val="000009"/>
          <w:spacing w:val="-3"/>
          <w:sz w:val="32"/>
          <w:u w:val="single"/>
        </w:rPr>
        <w:t xml:space="preserve"> </w:t>
      </w:r>
      <w:r w:rsidR="00D43161" w:rsidRPr="006444F6">
        <w:rPr>
          <w:rFonts w:ascii="Times New Roman" w:eastAsia="Times New Roman" w:hAnsi="Times New Roman" w:cs="Times New Roman"/>
          <w:b/>
          <w:color w:val="000009"/>
          <w:sz w:val="32"/>
          <w:u w:val="single"/>
        </w:rPr>
        <w:t>(POs)</w:t>
      </w:r>
    </w:p>
    <w:p w14:paraId="11F24884" w14:textId="77777777" w:rsidR="00D43161" w:rsidRPr="006444F6" w:rsidRDefault="00D43161" w:rsidP="00D43161">
      <w:pPr>
        <w:widowControl w:val="0"/>
        <w:autoSpaceDE w:val="0"/>
        <w:autoSpaceDN w:val="0"/>
        <w:spacing w:before="253" w:after="0" w:line="240" w:lineRule="auto"/>
        <w:ind w:left="220"/>
        <w:rPr>
          <w:rFonts w:ascii="Times New Roman" w:eastAsia="Times New Roman" w:hAnsi="Times New Roman" w:cs="Times New Roman"/>
          <w:sz w:val="24"/>
          <w:szCs w:val="24"/>
        </w:rPr>
      </w:pPr>
      <w:r w:rsidRPr="006444F6">
        <w:rPr>
          <w:rFonts w:ascii="Times New Roman" w:eastAsia="Times New Roman" w:hAnsi="Times New Roman" w:cs="Times New Roman"/>
          <w:color w:val="000009"/>
          <w:sz w:val="24"/>
          <w:szCs w:val="24"/>
        </w:rPr>
        <w:t>Engineering</w:t>
      </w:r>
      <w:r w:rsidRPr="006444F6">
        <w:rPr>
          <w:rFonts w:ascii="Times New Roman" w:eastAsia="Times New Roman" w:hAnsi="Times New Roman" w:cs="Times New Roman"/>
          <w:color w:val="000009"/>
          <w:spacing w:val="-2"/>
          <w:sz w:val="24"/>
          <w:szCs w:val="24"/>
        </w:rPr>
        <w:t xml:space="preserve"> </w:t>
      </w:r>
      <w:r w:rsidRPr="006444F6">
        <w:rPr>
          <w:rFonts w:ascii="Times New Roman" w:eastAsia="Times New Roman" w:hAnsi="Times New Roman" w:cs="Times New Roman"/>
          <w:color w:val="000009"/>
          <w:sz w:val="24"/>
          <w:szCs w:val="24"/>
        </w:rPr>
        <w:t>Graduates</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will</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be</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able</w:t>
      </w:r>
      <w:r w:rsidRPr="006444F6">
        <w:rPr>
          <w:rFonts w:ascii="Times New Roman" w:eastAsia="Times New Roman" w:hAnsi="Times New Roman" w:cs="Times New Roman"/>
          <w:color w:val="000009"/>
          <w:spacing w:val="-1"/>
          <w:sz w:val="24"/>
          <w:szCs w:val="24"/>
        </w:rPr>
        <w:t xml:space="preserve"> </w:t>
      </w:r>
      <w:r w:rsidRPr="006444F6">
        <w:rPr>
          <w:rFonts w:ascii="Times New Roman" w:eastAsia="Times New Roman" w:hAnsi="Times New Roman" w:cs="Times New Roman"/>
          <w:color w:val="000009"/>
          <w:sz w:val="24"/>
          <w:szCs w:val="24"/>
        </w:rPr>
        <w:t>to:</w:t>
      </w:r>
    </w:p>
    <w:p w14:paraId="16D4AE39" w14:textId="77777777" w:rsidR="00D43161" w:rsidRPr="006444F6" w:rsidRDefault="00D43161" w:rsidP="00D43161">
      <w:pPr>
        <w:widowControl w:val="0"/>
        <w:numPr>
          <w:ilvl w:val="0"/>
          <w:numId w:val="1"/>
        </w:numPr>
        <w:tabs>
          <w:tab w:val="left" w:pos="581"/>
        </w:tabs>
        <w:autoSpaceDE w:val="0"/>
        <w:autoSpaceDN w:val="0"/>
        <w:spacing w:before="161" w:after="0" w:line="240" w:lineRule="auto"/>
        <w:ind w:right="519"/>
        <w:jc w:val="both"/>
        <w:rPr>
          <w:rFonts w:ascii="Times New Roman" w:eastAsia="Times New Roman" w:hAnsi="Times New Roman" w:cs="Times New Roman"/>
          <w:sz w:val="24"/>
        </w:rPr>
      </w:pPr>
      <w:r w:rsidRPr="00FB684F">
        <w:t>PO1. Engineering knowledge: Apply the knowledge of mathematics, science</w:t>
      </w:r>
      <w:r w:rsidR="0037359B" w:rsidRPr="00FB684F">
        <w:t>,</w:t>
      </w:r>
      <w:r w:rsidR="0037359B" w:rsidRPr="006444F6">
        <w:rPr>
          <w:rFonts w:ascii="Times New Roman" w:eastAsia="Times New Roman" w:hAnsi="Times New Roman" w:cs="Times New Roman"/>
          <w:color w:val="000009"/>
          <w:spacing w:val="1"/>
          <w:sz w:val="24"/>
        </w:rPr>
        <w:t xml:space="preserve"> engineering</w:t>
      </w:r>
      <w:r w:rsidRPr="006444F6">
        <w:rPr>
          <w:rFonts w:ascii="Times New Roman" w:eastAsia="Times New Roman" w:hAnsi="Times New Roman" w:cs="Times New Roman"/>
          <w:color w:val="000009"/>
          <w:sz w:val="24"/>
        </w:rPr>
        <w:t xml:space="preserve"> fundamentals, and an engineering specialization to the solution of 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problems.</w:t>
      </w:r>
    </w:p>
    <w:p w14:paraId="782C7202" w14:textId="6004909A"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PO2.</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Problem</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analysis: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Identify,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formulate,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review</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research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literature,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analyze</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complex engineering problems reaching substantiated conclusions using first principles of</w:t>
      </w:r>
      <w:r w:rsidRPr="006444F6">
        <w:rPr>
          <w:rFonts w:ascii="Times New Roman" w:eastAsia="Times New Roman" w:hAnsi="Times New Roman" w:cs="Times New Roman"/>
          <w:color w:val="000009"/>
          <w:spacing w:val="-57"/>
          <w:sz w:val="24"/>
        </w:rPr>
        <w:t xml:space="preserve"> </w:t>
      </w:r>
      <w:r w:rsidR="0020484C">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mathematics,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natural sciences, and engineering sciences.</w:t>
      </w:r>
    </w:p>
    <w:p w14:paraId="5C1EA47F"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5"/>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PO3.</w:t>
      </w:r>
      <w:r w:rsidR="003A247D"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Design/development</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of</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solutions: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Design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solutions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for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problems and design system components or processes that meet the specified needs 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appropriate consideration for the public health and safety, and the cultural, societal, 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environmental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considerations.</w:t>
      </w:r>
    </w:p>
    <w:p w14:paraId="1E997A06"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PO4. Conduct investigations of complex problems: </w:t>
      </w:r>
      <w:r w:rsidRPr="006444F6">
        <w:rPr>
          <w:rFonts w:ascii="Times New Roman" w:eastAsia="Times New Roman" w:hAnsi="Times New Roman" w:cs="Times New Roman"/>
          <w:color w:val="000009"/>
          <w:sz w:val="24"/>
        </w:rPr>
        <w:t>Use research-based knowledge and</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research methods including design of experiments, analysis and interpretation of data, and</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synthesis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of the</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information to provide valid conclusions.</w:t>
      </w:r>
    </w:p>
    <w:p w14:paraId="00EB0283" w14:textId="77777777" w:rsidR="00D43161" w:rsidRPr="006444F6" w:rsidRDefault="00D43161" w:rsidP="00D43161">
      <w:pPr>
        <w:widowControl w:val="0"/>
        <w:numPr>
          <w:ilvl w:val="0"/>
          <w:numId w:val="1"/>
        </w:numPr>
        <w:tabs>
          <w:tab w:val="left" w:pos="581"/>
        </w:tabs>
        <w:autoSpaceDE w:val="0"/>
        <w:autoSpaceDN w:val="0"/>
        <w:spacing w:before="121"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PO5.</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Modern</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tool</w:t>
      </w:r>
      <w:r w:rsidRPr="006444F6">
        <w:rPr>
          <w:rFonts w:ascii="Times New Roman" w:eastAsia="Times New Roman" w:hAnsi="Times New Roman" w:cs="Times New Roman"/>
          <w:b/>
          <w:color w:val="000009"/>
          <w:spacing w:val="35"/>
          <w:sz w:val="24"/>
        </w:rPr>
        <w:t xml:space="preserve"> </w:t>
      </w:r>
      <w:r w:rsidRPr="006444F6">
        <w:rPr>
          <w:rFonts w:ascii="Times New Roman" w:eastAsia="Times New Roman" w:hAnsi="Times New Roman" w:cs="Times New Roman"/>
          <w:b/>
          <w:color w:val="000009"/>
          <w:sz w:val="24"/>
        </w:rPr>
        <w:t>usage:</w:t>
      </w:r>
      <w:r w:rsidRPr="006444F6">
        <w:rPr>
          <w:rFonts w:ascii="Times New Roman" w:eastAsia="Times New Roman" w:hAnsi="Times New Roman" w:cs="Times New Roman"/>
          <w:b/>
          <w:color w:val="000009"/>
          <w:spacing w:val="36"/>
          <w:sz w:val="24"/>
        </w:rPr>
        <w:t xml:space="preserve"> </w:t>
      </w:r>
      <w:r w:rsidRPr="006444F6">
        <w:rPr>
          <w:rFonts w:ascii="Times New Roman" w:eastAsia="Times New Roman" w:hAnsi="Times New Roman" w:cs="Times New Roman"/>
          <w:color w:val="000009"/>
          <w:sz w:val="24"/>
        </w:rPr>
        <w:t>Create,</w:t>
      </w:r>
      <w:r w:rsidRPr="006444F6">
        <w:rPr>
          <w:rFonts w:ascii="Times New Roman" w:eastAsia="Times New Roman" w:hAnsi="Times New Roman" w:cs="Times New Roman"/>
          <w:color w:val="000009"/>
          <w:spacing w:val="34"/>
          <w:sz w:val="24"/>
        </w:rPr>
        <w:t xml:space="preserve"> </w:t>
      </w:r>
      <w:r w:rsidRPr="006444F6">
        <w:rPr>
          <w:rFonts w:ascii="Times New Roman" w:eastAsia="Times New Roman" w:hAnsi="Times New Roman" w:cs="Times New Roman"/>
          <w:color w:val="000009"/>
          <w:sz w:val="24"/>
        </w:rPr>
        <w:t>select,</w:t>
      </w:r>
      <w:r w:rsidRPr="006444F6">
        <w:rPr>
          <w:rFonts w:ascii="Times New Roman" w:eastAsia="Times New Roman" w:hAnsi="Times New Roman" w:cs="Times New Roman"/>
          <w:color w:val="000009"/>
          <w:spacing w:val="38"/>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37"/>
          <w:sz w:val="24"/>
        </w:rPr>
        <w:t xml:space="preserve"> </w:t>
      </w:r>
      <w:r w:rsidRPr="006444F6">
        <w:rPr>
          <w:rFonts w:ascii="Times New Roman" w:eastAsia="Times New Roman" w:hAnsi="Times New Roman" w:cs="Times New Roman"/>
          <w:color w:val="000009"/>
          <w:sz w:val="24"/>
        </w:rPr>
        <w:t>apply</w:t>
      </w:r>
      <w:r w:rsidRPr="006444F6">
        <w:rPr>
          <w:rFonts w:ascii="Times New Roman" w:eastAsia="Times New Roman" w:hAnsi="Times New Roman" w:cs="Times New Roman"/>
          <w:color w:val="000009"/>
          <w:spacing w:val="36"/>
          <w:sz w:val="24"/>
        </w:rPr>
        <w:t xml:space="preserve"> </w:t>
      </w:r>
      <w:r w:rsidRPr="006444F6">
        <w:rPr>
          <w:rFonts w:ascii="Times New Roman" w:eastAsia="Times New Roman" w:hAnsi="Times New Roman" w:cs="Times New Roman"/>
          <w:color w:val="000009"/>
          <w:sz w:val="24"/>
        </w:rPr>
        <w:t>appropriate</w:t>
      </w:r>
      <w:r w:rsidRPr="006444F6">
        <w:rPr>
          <w:rFonts w:ascii="Times New Roman" w:eastAsia="Times New Roman" w:hAnsi="Times New Roman" w:cs="Times New Roman"/>
          <w:color w:val="000009"/>
          <w:spacing w:val="33"/>
          <w:sz w:val="24"/>
        </w:rPr>
        <w:t xml:space="preserve"> </w:t>
      </w:r>
      <w:r w:rsidRPr="006444F6">
        <w:rPr>
          <w:rFonts w:ascii="Times New Roman" w:eastAsia="Times New Roman" w:hAnsi="Times New Roman" w:cs="Times New Roman"/>
          <w:color w:val="000009"/>
          <w:sz w:val="24"/>
        </w:rPr>
        <w:t>techniques,</w:t>
      </w:r>
      <w:r w:rsidRPr="006444F6">
        <w:rPr>
          <w:rFonts w:ascii="Times New Roman" w:eastAsia="Times New Roman" w:hAnsi="Times New Roman" w:cs="Times New Roman"/>
          <w:color w:val="000009"/>
          <w:spacing w:val="35"/>
          <w:sz w:val="24"/>
        </w:rPr>
        <w:t xml:space="preserve"> </w:t>
      </w:r>
      <w:r w:rsidRPr="006444F6">
        <w:rPr>
          <w:rFonts w:ascii="Times New Roman" w:eastAsia="Times New Roman" w:hAnsi="Times New Roman" w:cs="Times New Roman"/>
          <w:color w:val="000009"/>
          <w:sz w:val="24"/>
        </w:rPr>
        <w:t>resources,</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and modern engineering 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IT tools including prediction and modeling to 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activities with an understanding of the limitations.</w:t>
      </w:r>
    </w:p>
    <w:p w14:paraId="52CC1642"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PO6. The engineer and society: </w:t>
      </w:r>
      <w:r w:rsidRPr="006444F6">
        <w:rPr>
          <w:rFonts w:ascii="Times New Roman" w:eastAsia="Times New Roman" w:hAnsi="Times New Roman" w:cs="Times New Roman"/>
          <w:color w:val="000009"/>
          <w:sz w:val="24"/>
        </w:rPr>
        <w:t>Apply reasoning informed by the contextual knowledge</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assess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health,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safety,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legal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cultural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issues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consequent</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responsibilities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relevant to 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 engineering practice.</w:t>
      </w:r>
    </w:p>
    <w:p w14:paraId="7A7EC46E"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PO7.</w:t>
      </w:r>
      <w:r w:rsidR="008F2A6D"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Environment</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and</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sustainability:</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Understand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impact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of</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solutions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in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environmental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contexts,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demonstrate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knowledge</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of,</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need</w:t>
      </w:r>
      <w:r w:rsidRPr="006444F6">
        <w:rPr>
          <w:rFonts w:ascii="Times New Roman" w:eastAsia="Times New Roman" w:hAnsi="Times New Roman" w:cs="Times New Roman"/>
          <w:color w:val="000009"/>
          <w:spacing w:val="2"/>
          <w:sz w:val="24"/>
        </w:rPr>
        <w:t xml:space="preserve"> </w:t>
      </w:r>
      <w:r w:rsidRPr="006444F6">
        <w:rPr>
          <w:rFonts w:ascii="Times New Roman" w:eastAsia="Times New Roman" w:hAnsi="Times New Roman" w:cs="Times New Roman"/>
          <w:color w:val="000009"/>
          <w:sz w:val="24"/>
        </w:rPr>
        <w:t>for sustainable development.</w:t>
      </w:r>
    </w:p>
    <w:p w14:paraId="6C42AF30"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21"/>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PO8.</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Ethics:</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Apply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ethical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principles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commit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professional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ethics</w:t>
      </w:r>
      <w:r w:rsidRPr="006444F6">
        <w:rPr>
          <w:rFonts w:ascii="Times New Roman" w:eastAsia="Times New Roman" w:hAnsi="Times New Roman" w:cs="Times New Roman"/>
          <w:color w:val="000009"/>
          <w:spacing w:val="1"/>
          <w:sz w:val="24"/>
        </w:rPr>
        <w:t>, responsibilities,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norms of the engineering practice.</w:t>
      </w:r>
    </w:p>
    <w:p w14:paraId="5547AEC3"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PO9. </w:t>
      </w:r>
      <w:r w:rsidR="00600D0D"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b/>
          <w:color w:val="000009"/>
          <w:sz w:val="24"/>
        </w:rPr>
        <w:t xml:space="preserve">Individual and </w:t>
      </w:r>
      <w:r w:rsidR="007D46E2" w:rsidRPr="006444F6">
        <w:rPr>
          <w:rFonts w:ascii="Times New Roman" w:eastAsia="Times New Roman" w:hAnsi="Times New Roman" w:cs="Times New Roman"/>
          <w:b/>
          <w:color w:val="000009"/>
          <w:sz w:val="24"/>
        </w:rPr>
        <w:t>team work</w:t>
      </w:r>
      <w:r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color w:val="000009"/>
          <w:sz w:val="24"/>
        </w:rPr>
        <w:t>Function effectively as an individual, and as a member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or</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leader in diverse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teams, and in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multidisciplinary settings.</w:t>
      </w:r>
    </w:p>
    <w:p w14:paraId="3A083F17" w14:textId="77777777" w:rsidR="00D43161" w:rsidRPr="006444F6" w:rsidRDefault="00D43161" w:rsidP="00D43161">
      <w:pPr>
        <w:widowControl w:val="0"/>
        <w:numPr>
          <w:ilvl w:val="0"/>
          <w:numId w:val="1"/>
        </w:numPr>
        <w:tabs>
          <w:tab w:val="left" w:pos="581"/>
        </w:tabs>
        <w:autoSpaceDE w:val="0"/>
        <w:autoSpaceDN w:val="0"/>
        <w:spacing w:before="119" w:after="0" w:line="240" w:lineRule="auto"/>
        <w:ind w:right="517"/>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PO10.</w:t>
      </w:r>
      <w:r w:rsidR="00F364FE"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b/>
          <w:color w:val="000009"/>
          <w:sz w:val="24"/>
        </w:rPr>
        <w:t>Communication:</w:t>
      </w:r>
      <w:r w:rsidRPr="006444F6">
        <w:rPr>
          <w:rFonts w:ascii="Times New Roman" w:eastAsia="Times New Roman" w:hAnsi="Times New Roman" w:cs="Times New Roman"/>
          <w:b/>
          <w:color w:val="000009"/>
          <w:spacing w:val="1"/>
          <w:sz w:val="24"/>
        </w:rPr>
        <w:t xml:space="preserve"> </w:t>
      </w:r>
      <w:r w:rsidRPr="006444F6">
        <w:rPr>
          <w:rFonts w:ascii="Times New Roman" w:eastAsia="Times New Roman" w:hAnsi="Times New Roman" w:cs="Times New Roman"/>
          <w:color w:val="000009"/>
          <w:sz w:val="24"/>
        </w:rPr>
        <w:t>Communicate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effectively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on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complex</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60"/>
          <w:sz w:val="24"/>
        </w:rPr>
        <w:t xml:space="preserve"> </w:t>
      </w:r>
      <w:r w:rsidRPr="006444F6">
        <w:rPr>
          <w:rFonts w:ascii="Times New Roman" w:eastAsia="Times New Roman" w:hAnsi="Times New Roman" w:cs="Times New Roman"/>
          <w:color w:val="000009"/>
          <w:sz w:val="24"/>
        </w:rPr>
        <w:t>activities</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the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engineering</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community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with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society</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at</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large,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such</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sz w:val="24"/>
        </w:rPr>
        <w:t>being</w:t>
      </w:r>
      <w:r w:rsidRPr="006444F6">
        <w:rPr>
          <w:rFonts w:ascii="Times New Roman" w:eastAsia="Times New Roman" w:hAnsi="Times New Roman" w:cs="Times New Roman"/>
          <w:spacing w:val="1"/>
          <w:sz w:val="24"/>
        </w:rPr>
        <w:t xml:space="preserve"> </w:t>
      </w:r>
      <w:r w:rsidRPr="006444F6">
        <w:rPr>
          <w:rFonts w:ascii="Times New Roman" w:eastAsia="Times New Roman" w:hAnsi="Times New Roman" w:cs="Times New Roman"/>
          <w:color w:val="000009"/>
          <w:sz w:val="24"/>
        </w:rPr>
        <w:t>able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to</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comprehend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write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reports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design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documentation,</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make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effective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presentations,</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give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and receive</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clear instructions.</w:t>
      </w:r>
    </w:p>
    <w:p w14:paraId="69691D6F" w14:textId="77777777" w:rsidR="00D43161" w:rsidRPr="006444F6" w:rsidRDefault="008F2A6D" w:rsidP="00D43161">
      <w:pPr>
        <w:widowControl w:val="0"/>
        <w:numPr>
          <w:ilvl w:val="0"/>
          <w:numId w:val="1"/>
        </w:numPr>
        <w:tabs>
          <w:tab w:val="left" w:pos="581"/>
        </w:tabs>
        <w:autoSpaceDE w:val="0"/>
        <w:autoSpaceDN w:val="0"/>
        <w:spacing w:before="119" w:after="0" w:line="240" w:lineRule="auto"/>
        <w:ind w:right="518"/>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PO11.</w:t>
      </w:r>
      <w:r w:rsidR="00F364FE" w:rsidRPr="006444F6">
        <w:rPr>
          <w:rFonts w:ascii="Times New Roman" w:eastAsia="Times New Roman" w:hAnsi="Times New Roman" w:cs="Times New Roman"/>
          <w:b/>
          <w:color w:val="000009"/>
          <w:sz w:val="24"/>
        </w:rPr>
        <w:t xml:space="preserve"> </w:t>
      </w:r>
      <w:r w:rsidR="00D43161" w:rsidRPr="006444F6">
        <w:rPr>
          <w:rFonts w:ascii="Times New Roman" w:eastAsia="Times New Roman" w:hAnsi="Times New Roman" w:cs="Times New Roman"/>
          <w:b/>
          <w:color w:val="000009"/>
          <w:sz w:val="24"/>
        </w:rPr>
        <w:t xml:space="preserve">Project management and finance: </w:t>
      </w:r>
      <w:r w:rsidR="00D43161" w:rsidRPr="006444F6">
        <w:rPr>
          <w:rFonts w:ascii="Times New Roman" w:eastAsia="Times New Roman" w:hAnsi="Times New Roman" w:cs="Times New Roman"/>
          <w:color w:val="000009"/>
          <w:sz w:val="24"/>
        </w:rPr>
        <w:t>Demonstrate knowledge and understanding of</w:t>
      </w:r>
      <w:r w:rsidR="00D43161" w:rsidRPr="006444F6">
        <w:rPr>
          <w:rFonts w:ascii="Times New Roman" w:eastAsia="Times New Roman" w:hAnsi="Times New Roman" w:cs="Times New Roman"/>
          <w:color w:val="000009"/>
          <w:spacing w:val="-57"/>
          <w:sz w:val="24"/>
        </w:rPr>
        <w:t xml:space="preserve"> </w:t>
      </w:r>
      <w:r w:rsidR="00D43161" w:rsidRPr="006444F6">
        <w:rPr>
          <w:rFonts w:ascii="Times New Roman" w:eastAsia="Times New Roman" w:hAnsi="Times New Roman" w:cs="Times New Roman"/>
          <w:color w:val="000009"/>
          <w:sz w:val="24"/>
        </w:rPr>
        <w:t>the engineering and management principles and apply these to one’s own work, as a</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member</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and</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leader</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in a</w:t>
      </w:r>
      <w:r w:rsidR="00D43161" w:rsidRPr="006444F6">
        <w:rPr>
          <w:rFonts w:ascii="Times New Roman" w:eastAsia="Times New Roman" w:hAnsi="Times New Roman" w:cs="Times New Roman"/>
          <w:color w:val="000009"/>
          <w:spacing w:val="-2"/>
          <w:sz w:val="24"/>
        </w:rPr>
        <w:t xml:space="preserve"> </w:t>
      </w:r>
      <w:r w:rsidR="00D43161" w:rsidRPr="006444F6">
        <w:rPr>
          <w:rFonts w:ascii="Times New Roman" w:eastAsia="Times New Roman" w:hAnsi="Times New Roman" w:cs="Times New Roman"/>
          <w:color w:val="000009"/>
          <w:sz w:val="24"/>
        </w:rPr>
        <w:t>team,</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to</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manage</w:t>
      </w:r>
      <w:r w:rsidR="00D43161" w:rsidRPr="006444F6">
        <w:rPr>
          <w:rFonts w:ascii="Times New Roman" w:eastAsia="Times New Roman" w:hAnsi="Times New Roman" w:cs="Times New Roman"/>
          <w:color w:val="000009"/>
          <w:spacing w:val="-2"/>
          <w:sz w:val="24"/>
        </w:rPr>
        <w:t xml:space="preserve"> </w:t>
      </w:r>
      <w:r w:rsidR="00D43161" w:rsidRPr="006444F6">
        <w:rPr>
          <w:rFonts w:ascii="Times New Roman" w:eastAsia="Times New Roman" w:hAnsi="Times New Roman" w:cs="Times New Roman"/>
          <w:color w:val="000009"/>
          <w:sz w:val="24"/>
        </w:rPr>
        <w:t>projects</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and</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in</w:t>
      </w:r>
      <w:r w:rsidR="00D43161" w:rsidRPr="006444F6">
        <w:rPr>
          <w:rFonts w:ascii="Times New Roman" w:eastAsia="Times New Roman" w:hAnsi="Times New Roman" w:cs="Times New Roman"/>
          <w:color w:val="000009"/>
          <w:spacing w:val="-1"/>
          <w:sz w:val="24"/>
        </w:rPr>
        <w:t xml:space="preserve"> </w:t>
      </w:r>
      <w:r w:rsidR="00D43161" w:rsidRPr="006444F6">
        <w:rPr>
          <w:rFonts w:ascii="Times New Roman" w:eastAsia="Times New Roman" w:hAnsi="Times New Roman" w:cs="Times New Roman"/>
          <w:color w:val="000009"/>
          <w:sz w:val="24"/>
        </w:rPr>
        <w:t>multidisciplinary</w:t>
      </w:r>
      <w:r w:rsidR="00D43161" w:rsidRPr="006444F6">
        <w:rPr>
          <w:rFonts w:ascii="Times New Roman" w:eastAsia="Times New Roman" w:hAnsi="Times New Roman" w:cs="Times New Roman"/>
          <w:color w:val="000009"/>
          <w:spacing w:val="-4"/>
          <w:sz w:val="24"/>
        </w:rPr>
        <w:t xml:space="preserve"> </w:t>
      </w:r>
      <w:r w:rsidR="00D43161" w:rsidRPr="006444F6">
        <w:rPr>
          <w:rFonts w:ascii="Times New Roman" w:eastAsia="Times New Roman" w:hAnsi="Times New Roman" w:cs="Times New Roman"/>
          <w:color w:val="000009"/>
          <w:sz w:val="24"/>
        </w:rPr>
        <w:t>environments.</w:t>
      </w:r>
    </w:p>
    <w:p w14:paraId="6912869B" w14:textId="5EF06E6C" w:rsidR="00AF4894" w:rsidRPr="006444F6" w:rsidRDefault="00D43161" w:rsidP="00D43161">
      <w:pPr>
        <w:widowControl w:val="0"/>
        <w:numPr>
          <w:ilvl w:val="0"/>
          <w:numId w:val="1"/>
        </w:numPr>
        <w:tabs>
          <w:tab w:val="left" w:pos="581"/>
        </w:tabs>
        <w:autoSpaceDE w:val="0"/>
        <w:autoSpaceDN w:val="0"/>
        <w:spacing w:before="121" w:after="0" w:line="240" w:lineRule="auto"/>
        <w:ind w:right="521"/>
        <w:jc w:val="both"/>
        <w:rPr>
          <w:rFonts w:ascii="Times New Roman" w:eastAsia="Times New Roman" w:hAnsi="Times New Roman" w:cs="Times New Roman"/>
          <w:sz w:val="24"/>
        </w:rPr>
      </w:pPr>
      <w:r w:rsidRPr="006444F6">
        <w:rPr>
          <w:rFonts w:ascii="Times New Roman" w:eastAsia="Times New Roman" w:hAnsi="Times New Roman" w:cs="Times New Roman"/>
          <w:b/>
          <w:color w:val="000009"/>
          <w:sz w:val="24"/>
        </w:rPr>
        <w:t xml:space="preserve">PO12. </w:t>
      </w:r>
      <w:r w:rsidR="00600D0D" w:rsidRPr="006444F6">
        <w:rPr>
          <w:rFonts w:ascii="Times New Roman" w:eastAsia="Times New Roman" w:hAnsi="Times New Roman" w:cs="Times New Roman"/>
          <w:b/>
          <w:color w:val="000009"/>
          <w:sz w:val="24"/>
        </w:rPr>
        <w:t xml:space="preserve">  </w:t>
      </w:r>
      <w:r w:rsidRPr="006444F6">
        <w:rPr>
          <w:rFonts w:ascii="Times New Roman" w:eastAsia="Times New Roman" w:hAnsi="Times New Roman" w:cs="Times New Roman"/>
          <w:b/>
          <w:color w:val="000009"/>
          <w:sz w:val="24"/>
        </w:rPr>
        <w:t xml:space="preserve">Life-long learning: </w:t>
      </w:r>
      <w:r w:rsidRPr="006444F6">
        <w:rPr>
          <w:rFonts w:ascii="Times New Roman" w:eastAsia="Times New Roman" w:hAnsi="Times New Roman" w:cs="Times New Roman"/>
          <w:color w:val="000009"/>
          <w:sz w:val="24"/>
        </w:rPr>
        <w:t>Recognize the need for and have the preparation and ability to</w:t>
      </w:r>
      <w:r w:rsidRPr="006444F6">
        <w:rPr>
          <w:rFonts w:ascii="Times New Roman" w:eastAsia="Times New Roman" w:hAnsi="Times New Roman" w:cs="Times New Roman"/>
          <w:color w:val="000009"/>
          <w:spacing w:val="-57"/>
          <w:sz w:val="24"/>
        </w:rPr>
        <w:t xml:space="preserve"> </w:t>
      </w:r>
      <w:r w:rsidRPr="006444F6">
        <w:rPr>
          <w:rFonts w:ascii="Times New Roman" w:eastAsia="Times New Roman" w:hAnsi="Times New Roman" w:cs="Times New Roman"/>
          <w:color w:val="000009"/>
          <w:sz w:val="24"/>
        </w:rPr>
        <w:t>engage in independent and life-long learning in the broadest context of technological</w:t>
      </w:r>
      <w:r w:rsidRPr="006444F6">
        <w:rPr>
          <w:rFonts w:ascii="Times New Roman" w:eastAsia="Times New Roman" w:hAnsi="Times New Roman" w:cs="Times New Roman"/>
          <w:color w:val="000009"/>
          <w:spacing w:val="1"/>
          <w:sz w:val="24"/>
        </w:rPr>
        <w:t xml:space="preserve"> </w:t>
      </w:r>
      <w:r w:rsidRPr="006444F6">
        <w:rPr>
          <w:rFonts w:ascii="Times New Roman" w:eastAsia="Times New Roman" w:hAnsi="Times New Roman" w:cs="Times New Roman"/>
          <w:color w:val="000009"/>
          <w:sz w:val="24"/>
        </w:rPr>
        <w:t>change.</w:t>
      </w:r>
    </w:p>
    <w:p w14:paraId="5A607D0B" w14:textId="77777777" w:rsidR="00D43161" w:rsidRPr="00D51333" w:rsidRDefault="00D43161" w:rsidP="00FB684F">
      <w:pPr>
        <w:widowControl w:val="0"/>
        <w:tabs>
          <w:tab w:val="left" w:pos="581"/>
        </w:tabs>
        <w:autoSpaceDE w:val="0"/>
        <w:autoSpaceDN w:val="0"/>
        <w:spacing w:before="121" w:after="0" w:line="240" w:lineRule="auto"/>
        <w:ind w:left="580" w:right="521"/>
        <w:jc w:val="both"/>
        <w:rPr>
          <w:rFonts w:ascii="Times New Roman" w:eastAsia="Times New Roman" w:hAnsi="Times New Roman" w:cs="Times New Roman"/>
          <w:b/>
          <w:bCs/>
          <w:sz w:val="32"/>
          <w:szCs w:val="32"/>
        </w:rPr>
      </w:pPr>
    </w:p>
    <w:p w14:paraId="42A9F786" w14:textId="77777777" w:rsidR="00D43161" w:rsidRPr="006444F6" w:rsidRDefault="00D43161" w:rsidP="00D43161">
      <w:pPr>
        <w:widowControl w:val="0"/>
        <w:autoSpaceDE w:val="0"/>
        <w:autoSpaceDN w:val="0"/>
        <w:spacing w:before="86" w:after="0" w:line="240" w:lineRule="auto"/>
        <w:ind w:left="333" w:right="630"/>
        <w:jc w:val="center"/>
        <w:outlineLvl w:val="1"/>
        <w:rPr>
          <w:rFonts w:ascii="Times New Roman" w:eastAsia="Times New Roman" w:hAnsi="Times New Roman" w:cs="Times New Roman"/>
          <w:b/>
          <w:bCs/>
          <w:sz w:val="32"/>
          <w:szCs w:val="32"/>
          <w:u w:val="single"/>
        </w:rPr>
      </w:pPr>
      <w:r w:rsidRPr="006444F6">
        <w:rPr>
          <w:rFonts w:ascii="Times New Roman" w:eastAsia="Times New Roman" w:hAnsi="Times New Roman" w:cs="Times New Roman"/>
          <w:b/>
          <w:bCs/>
          <w:sz w:val="32"/>
          <w:szCs w:val="32"/>
          <w:u w:val="single"/>
        </w:rPr>
        <w:lastRenderedPageBreak/>
        <w:t>Lab</w:t>
      </w:r>
      <w:r w:rsidRPr="006444F6">
        <w:rPr>
          <w:rFonts w:ascii="Times New Roman" w:eastAsia="Times New Roman" w:hAnsi="Times New Roman" w:cs="Times New Roman"/>
          <w:b/>
          <w:bCs/>
          <w:spacing w:val="-3"/>
          <w:sz w:val="32"/>
          <w:szCs w:val="32"/>
          <w:u w:val="single"/>
        </w:rPr>
        <w:t xml:space="preserve"> </w:t>
      </w:r>
      <w:r w:rsidRPr="006444F6">
        <w:rPr>
          <w:rFonts w:ascii="Times New Roman" w:eastAsia="Times New Roman" w:hAnsi="Times New Roman" w:cs="Times New Roman"/>
          <w:b/>
          <w:bCs/>
          <w:sz w:val="32"/>
          <w:szCs w:val="32"/>
          <w:u w:val="single"/>
        </w:rPr>
        <w:t>Objectives</w:t>
      </w:r>
    </w:p>
    <w:p w14:paraId="0D899D89" w14:textId="77777777" w:rsidR="00D43161" w:rsidRPr="006444F6" w:rsidRDefault="00D43161" w:rsidP="00D43161">
      <w:pPr>
        <w:widowControl w:val="0"/>
        <w:autoSpaceDE w:val="0"/>
        <w:autoSpaceDN w:val="0"/>
        <w:spacing w:after="0" w:line="240" w:lineRule="auto"/>
        <w:jc w:val="center"/>
        <w:rPr>
          <w:rFonts w:ascii="Times New Roman" w:eastAsia="Times New Roman" w:hAnsi="Times New Roman" w:cs="Times New Roman"/>
          <w:b/>
          <w:color w:val="000000" w:themeColor="text1"/>
          <w:sz w:val="32"/>
        </w:rPr>
      </w:pPr>
      <w:r w:rsidRPr="006444F6">
        <w:rPr>
          <w:rFonts w:ascii="Times New Roman" w:eastAsia="Times New Roman" w:hAnsi="Times New Roman" w:cs="Times New Roman"/>
          <w:sz w:val="24"/>
        </w:rPr>
        <w:t>.</w:t>
      </w:r>
      <w:r w:rsidRPr="006444F6">
        <w:rPr>
          <w:rFonts w:ascii="Times New Roman" w:eastAsia="Times New Roman" w:hAnsi="Times New Roman" w:cs="Times New Roman"/>
          <w:b/>
          <w:color w:val="000000" w:themeColor="text1"/>
          <w:sz w:val="32"/>
        </w:rPr>
        <w:t xml:space="preserve"> </w:t>
      </w:r>
    </w:p>
    <w:tbl>
      <w:tblPr>
        <w:tblW w:w="913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963"/>
        <w:gridCol w:w="8173"/>
      </w:tblGrid>
      <w:tr w:rsidR="00245C72" w:rsidRPr="006444F6" w14:paraId="0B3A52D5" w14:textId="77777777" w:rsidTr="00FB684F">
        <w:trPr>
          <w:trHeight w:val="537"/>
        </w:trPr>
        <w:tc>
          <w:tcPr>
            <w:tcW w:w="963" w:type="dxa"/>
            <w:tcBorders>
              <w:top w:val="double" w:sz="4" w:space="0" w:color="auto"/>
              <w:left w:val="double" w:sz="4" w:space="0" w:color="auto"/>
              <w:bottom w:val="double" w:sz="4" w:space="0" w:color="auto"/>
              <w:right w:val="double" w:sz="4" w:space="0" w:color="auto"/>
            </w:tcBorders>
            <w:vAlign w:val="center"/>
            <w:hideMark/>
          </w:tcPr>
          <w:p w14:paraId="736D39AD"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1</w:t>
            </w:r>
          </w:p>
        </w:tc>
        <w:tc>
          <w:tcPr>
            <w:tcW w:w="8173" w:type="dxa"/>
            <w:tcBorders>
              <w:top w:val="double" w:sz="4" w:space="0" w:color="auto"/>
              <w:left w:val="double" w:sz="4" w:space="0" w:color="auto"/>
              <w:bottom w:val="double" w:sz="4" w:space="0" w:color="auto"/>
              <w:right w:val="double" w:sz="4" w:space="0" w:color="auto"/>
            </w:tcBorders>
            <w:hideMark/>
          </w:tcPr>
          <w:p w14:paraId="404AA8CB"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To develop scientific understanding of the physics concepts.</w:t>
            </w:r>
          </w:p>
        </w:tc>
      </w:tr>
      <w:tr w:rsidR="00245C72" w:rsidRPr="006444F6" w14:paraId="7C6DDDB8" w14:textId="77777777" w:rsidTr="00FB684F">
        <w:trPr>
          <w:trHeight w:hRule="exact" w:val="660"/>
        </w:trPr>
        <w:tc>
          <w:tcPr>
            <w:tcW w:w="963" w:type="dxa"/>
            <w:tcBorders>
              <w:top w:val="double" w:sz="4" w:space="0" w:color="auto"/>
              <w:left w:val="double" w:sz="4" w:space="0" w:color="auto"/>
              <w:bottom w:val="double" w:sz="4" w:space="0" w:color="auto"/>
              <w:right w:val="double" w:sz="4" w:space="0" w:color="auto"/>
            </w:tcBorders>
            <w:vAlign w:val="center"/>
            <w:hideMark/>
          </w:tcPr>
          <w:p w14:paraId="57887C1C"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2</w:t>
            </w:r>
          </w:p>
        </w:tc>
        <w:tc>
          <w:tcPr>
            <w:tcW w:w="8173" w:type="dxa"/>
            <w:tcBorders>
              <w:top w:val="double" w:sz="4" w:space="0" w:color="auto"/>
              <w:left w:val="double" w:sz="4" w:space="0" w:color="auto"/>
              <w:bottom w:val="double" w:sz="4" w:space="0" w:color="auto"/>
              <w:right w:val="double" w:sz="4" w:space="0" w:color="auto"/>
            </w:tcBorders>
            <w:hideMark/>
          </w:tcPr>
          <w:p w14:paraId="2A0E29FF"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develop the ability to explain the processes and applications related to science subjects.</w:t>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r w:rsidRPr="006444F6">
              <w:rPr>
                <w:rFonts w:ascii="Times New Roman" w:eastAsia="Calibri" w:hAnsi="Times New Roman" w:cs="Times New Roman"/>
                <w:color w:val="00000A"/>
                <w:sz w:val="24"/>
                <w:szCs w:val="24"/>
              </w:rPr>
              <w:tab/>
            </w:r>
          </w:p>
        </w:tc>
      </w:tr>
      <w:tr w:rsidR="00245C72" w:rsidRPr="006444F6" w14:paraId="222BE694" w14:textId="77777777" w:rsidTr="00FB684F">
        <w:trPr>
          <w:trHeight w:hRule="exact" w:val="453"/>
        </w:trPr>
        <w:tc>
          <w:tcPr>
            <w:tcW w:w="963" w:type="dxa"/>
            <w:tcBorders>
              <w:top w:val="double" w:sz="4" w:space="0" w:color="auto"/>
              <w:left w:val="double" w:sz="4" w:space="0" w:color="auto"/>
              <w:bottom w:val="double" w:sz="4" w:space="0" w:color="auto"/>
              <w:right w:val="double" w:sz="4" w:space="0" w:color="auto"/>
            </w:tcBorders>
            <w:vAlign w:val="center"/>
            <w:hideMark/>
          </w:tcPr>
          <w:p w14:paraId="1DDFE3FE"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3</w:t>
            </w:r>
          </w:p>
        </w:tc>
        <w:tc>
          <w:tcPr>
            <w:tcW w:w="8173" w:type="dxa"/>
            <w:tcBorders>
              <w:top w:val="double" w:sz="4" w:space="0" w:color="auto"/>
              <w:left w:val="double" w:sz="4" w:space="0" w:color="auto"/>
              <w:bottom w:val="double" w:sz="4" w:space="0" w:color="auto"/>
              <w:right w:val="double" w:sz="4" w:space="0" w:color="auto"/>
            </w:tcBorders>
          </w:tcPr>
          <w:p w14:paraId="313A3C66"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apply skills and knowledge in real life situations.</w:t>
            </w:r>
          </w:p>
        </w:tc>
      </w:tr>
      <w:tr w:rsidR="00245C72" w:rsidRPr="006444F6" w14:paraId="08540792" w14:textId="77777777" w:rsidTr="00FB684F">
        <w:trPr>
          <w:trHeight w:hRule="exact" w:val="750"/>
        </w:trPr>
        <w:tc>
          <w:tcPr>
            <w:tcW w:w="963" w:type="dxa"/>
            <w:tcBorders>
              <w:top w:val="double" w:sz="4" w:space="0" w:color="auto"/>
              <w:left w:val="double" w:sz="4" w:space="0" w:color="auto"/>
              <w:bottom w:val="double" w:sz="4" w:space="0" w:color="auto"/>
              <w:right w:val="double" w:sz="4" w:space="0" w:color="auto"/>
            </w:tcBorders>
            <w:vAlign w:val="center"/>
            <w:hideMark/>
          </w:tcPr>
          <w:p w14:paraId="09398739"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4</w:t>
            </w:r>
          </w:p>
        </w:tc>
        <w:tc>
          <w:tcPr>
            <w:tcW w:w="8173" w:type="dxa"/>
            <w:tcBorders>
              <w:top w:val="double" w:sz="4" w:space="0" w:color="auto"/>
              <w:left w:val="double" w:sz="4" w:space="0" w:color="auto"/>
              <w:bottom w:val="double" w:sz="4" w:space="0" w:color="auto"/>
              <w:right w:val="double" w:sz="4" w:space="0" w:color="auto"/>
            </w:tcBorders>
          </w:tcPr>
          <w:p w14:paraId="7F0545CF"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improve the knowledge about the theory concepts of Physics learned in the class.</w:t>
            </w:r>
          </w:p>
        </w:tc>
      </w:tr>
      <w:tr w:rsidR="00245C72" w:rsidRPr="006444F6" w14:paraId="5D77855A" w14:textId="77777777" w:rsidTr="00FB684F">
        <w:trPr>
          <w:trHeight w:hRule="exact" w:val="750"/>
        </w:trPr>
        <w:tc>
          <w:tcPr>
            <w:tcW w:w="963" w:type="dxa"/>
            <w:tcBorders>
              <w:top w:val="double" w:sz="4" w:space="0" w:color="auto"/>
              <w:left w:val="double" w:sz="4" w:space="0" w:color="auto"/>
              <w:bottom w:val="double" w:sz="4" w:space="0" w:color="auto"/>
              <w:right w:val="double" w:sz="4" w:space="0" w:color="auto"/>
            </w:tcBorders>
            <w:vAlign w:val="center"/>
            <w:hideMark/>
          </w:tcPr>
          <w:p w14:paraId="1AB318C6"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5</w:t>
            </w:r>
          </w:p>
        </w:tc>
        <w:tc>
          <w:tcPr>
            <w:tcW w:w="8173" w:type="dxa"/>
            <w:tcBorders>
              <w:top w:val="double" w:sz="4" w:space="0" w:color="auto"/>
              <w:left w:val="double" w:sz="4" w:space="0" w:color="auto"/>
              <w:bottom w:val="double" w:sz="4" w:space="0" w:color="auto"/>
              <w:right w:val="double" w:sz="4" w:space="0" w:color="auto"/>
            </w:tcBorders>
          </w:tcPr>
          <w:p w14:paraId="63CA2843"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improve the knowledge about the theory concepts of Physics learned in the class.</w:t>
            </w:r>
          </w:p>
        </w:tc>
      </w:tr>
      <w:tr w:rsidR="00245C72" w:rsidRPr="006444F6" w14:paraId="1C198CA1" w14:textId="77777777" w:rsidTr="00FB684F">
        <w:trPr>
          <w:trHeight w:val="465"/>
        </w:trPr>
        <w:tc>
          <w:tcPr>
            <w:tcW w:w="963" w:type="dxa"/>
            <w:tcBorders>
              <w:top w:val="double" w:sz="4" w:space="0" w:color="auto"/>
              <w:left w:val="double" w:sz="4" w:space="0" w:color="auto"/>
              <w:bottom w:val="double" w:sz="4" w:space="0" w:color="auto"/>
              <w:right w:val="double" w:sz="4" w:space="0" w:color="auto"/>
            </w:tcBorders>
            <w:vAlign w:val="center"/>
            <w:hideMark/>
          </w:tcPr>
          <w:p w14:paraId="4D43C6EE" w14:textId="77777777" w:rsidR="00245C72" w:rsidRPr="006444F6" w:rsidRDefault="00245C72" w:rsidP="00264797">
            <w:pPr>
              <w:jc w:val="center"/>
              <w:rPr>
                <w:rFonts w:ascii="Times New Roman" w:eastAsia="Calibri" w:hAnsi="Times New Roman" w:cs="Times New Roman"/>
                <w:color w:val="00000A"/>
                <w:sz w:val="24"/>
                <w:szCs w:val="24"/>
              </w:rPr>
            </w:pPr>
            <w:r w:rsidRPr="006444F6">
              <w:rPr>
                <w:rFonts w:ascii="Times New Roman" w:eastAsia="Calibri" w:hAnsi="Times New Roman" w:cs="Times New Roman"/>
                <w:color w:val="00000A"/>
                <w:sz w:val="24"/>
                <w:szCs w:val="24"/>
              </w:rPr>
              <w:t>6</w:t>
            </w:r>
          </w:p>
        </w:tc>
        <w:tc>
          <w:tcPr>
            <w:tcW w:w="8173" w:type="dxa"/>
            <w:tcBorders>
              <w:top w:val="double" w:sz="4" w:space="0" w:color="auto"/>
              <w:left w:val="double" w:sz="4" w:space="0" w:color="auto"/>
              <w:bottom w:val="double" w:sz="4" w:space="0" w:color="auto"/>
              <w:right w:val="double" w:sz="4" w:space="0" w:color="auto"/>
            </w:tcBorders>
          </w:tcPr>
          <w:p w14:paraId="3C336E41" w14:textId="77777777" w:rsidR="00245C72" w:rsidRPr="006444F6" w:rsidRDefault="00245C72" w:rsidP="00264797">
            <w:pPr>
              <w:rPr>
                <w:rFonts w:ascii="Times New Roman" w:eastAsia="Calibri" w:hAnsi="Times New Roman" w:cs="Times New Roman"/>
                <w:color w:val="00000A"/>
                <w:sz w:val="24"/>
                <w:szCs w:val="24"/>
              </w:rPr>
            </w:pPr>
            <w:r w:rsidRPr="006444F6">
              <w:rPr>
                <w:rFonts w:ascii="Times New Roman" w:hAnsi="Times New Roman" w:cs="Times New Roman"/>
                <w:color w:val="000000"/>
                <w:sz w:val="24"/>
                <w:szCs w:val="24"/>
              </w:rPr>
              <w:t>To develop understanding about inferring and predicting.</w:t>
            </w:r>
          </w:p>
        </w:tc>
      </w:tr>
    </w:tbl>
    <w:p w14:paraId="1B34CE3D" w14:textId="77777777" w:rsidR="00D43161" w:rsidRPr="006444F6" w:rsidRDefault="00D43161" w:rsidP="00D43161">
      <w:pPr>
        <w:widowControl w:val="0"/>
        <w:tabs>
          <w:tab w:val="left" w:pos="940"/>
          <w:tab w:val="left" w:pos="941"/>
        </w:tabs>
        <w:autoSpaceDE w:val="0"/>
        <w:autoSpaceDN w:val="0"/>
        <w:spacing w:before="137" w:after="0" w:line="240" w:lineRule="auto"/>
        <w:ind w:left="940"/>
        <w:rPr>
          <w:rFonts w:ascii="Times New Roman" w:eastAsia="Times New Roman" w:hAnsi="Times New Roman" w:cs="Times New Roman"/>
          <w:sz w:val="24"/>
        </w:rPr>
      </w:pPr>
    </w:p>
    <w:p w14:paraId="53D8B427" w14:textId="77777777" w:rsidR="00D43161" w:rsidRPr="006444F6" w:rsidRDefault="00233419" w:rsidP="00233419">
      <w:pPr>
        <w:widowControl w:val="0"/>
        <w:autoSpaceDE w:val="0"/>
        <w:autoSpaceDN w:val="0"/>
        <w:spacing w:after="0" w:line="240" w:lineRule="auto"/>
        <w:ind w:right="3803"/>
        <w:outlineLvl w:val="1"/>
        <w:rPr>
          <w:rFonts w:ascii="Times New Roman" w:eastAsia="Times New Roman" w:hAnsi="Times New Roman" w:cs="Times New Roman"/>
          <w:b/>
          <w:bCs/>
          <w:sz w:val="32"/>
          <w:szCs w:val="32"/>
          <w:u w:val="single"/>
        </w:rPr>
      </w:pPr>
      <w:r w:rsidRPr="006444F6">
        <w:rPr>
          <w:rFonts w:ascii="Times New Roman" w:eastAsia="Times New Roman" w:hAnsi="Times New Roman" w:cs="Times New Roman"/>
          <w:b/>
          <w:bCs/>
          <w:sz w:val="32"/>
          <w:szCs w:val="32"/>
        </w:rPr>
        <w:t xml:space="preserve">                                        </w:t>
      </w:r>
      <w:r w:rsidR="00D43161" w:rsidRPr="006444F6">
        <w:rPr>
          <w:rFonts w:ascii="Times New Roman" w:eastAsia="Times New Roman" w:hAnsi="Times New Roman" w:cs="Times New Roman"/>
          <w:b/>
          <w:bCs/>
          <w:sz w:val="32"/>
          <w:szCs w:val="32"/>
          <w:u w:val="single"/>
        </w:rPr>
        <w:t>Lab</w:t>
      </w:r>
      <w:r w:rsidR="00D43161" w:rsidRPr="006444F6">
        <w:rPr>
          <w:rFonts w:ascii="Times New Roman" w:eastAsia="Times New Roman" w:hAnsi="Times New Roman" w:cs="Times New Roman"/>
          <w:b/>
          <w:bCs/>
          <w:spacing w:val="-4"/>
          <w:sz w:val="32"/>
          <w:szCs w:val="32"/>
          <w:u w:val="single"/>
        </w:rPr>
        <w:t xml:space="preserve"> </w:t>
      </w:r>
      <w:r w:rsidR="00D43161" w:rsidRPr="006444F6">
        <w:rPr>
          <w:rFonts w:ascii="Times New Roman" w:eastAsia="Times New Roman" w:hAnsi="Times New Roman" w:cs="Times New Roman"/>
          <w:b/>
          <w:bCs/>
          <w:sz w:val="32"/>
          <w:szCs w:val="32"/>
          <w:u w:val="single"/>
        </w:rPr>
        <w:t>Outcomes</w:t>
      </w:r>
    </w:p>
    <w:p w14:paraId="3B842CA3" w14:textId="77777777" w:rsidR="00D43161" w:rsidRPr="006444F6"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28"/>
          <w:szCs w:val="32"/>
          <w:u w:val="single"/>
        </w:rPr>
      </w:pPr>
    </w:p>
    <w:p w14:paraId="016D353E" w14:textId="2CFD227F" w:rsidR="00D43161" w:rsidRPr="006444F6" w:rsidRDefault="00D43161" w:rsidP="003B687D">
      <w:pPr>
        <w:widowControl w:val="0"/>
        <w:autoSpaceDE w:val="0"/>
        <w:autoSpaceDN w:val="0"/>
        <w:spacing w:after="0" w:line="240" w:lineRule="auto"/>
        <w:ind w:right="3803"/>
        <w:outlineLvl w:val="1"/>
        <w:rPr>
          <w:rFonts w:ascii="Times New Roman" w:eastAsia="Times New Roman" w:hAnsi="Times New Roman" w:cs="Times New Roman"/>
          <w:b/>
          <w:bCs/>
          <w:sz w:val="32"/>
          <w:szCs w:val="32"/>
        </w:rPr>
      </w:pPr>
    </w:p>
    <w:tbl>
      <w:tblPr>
        <w:tblW w:w="9350"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77"/>
        <w:gridCol w:w="4775"/>
        <w:gridCol w:w="1940"/>
        <w:gridCol w:w="1358"/>
      </w:tblGrid>
      <w:tr w:rsidR="00D51333" w:rsidRPr="003B687D" w14:paraId="2BDF7F09" w14:textId="77777777" w:rsidTr="00FB684F">
        <w:trPr>
          <w:trHeight w:val="717"/>
          <w:jc w:val="center"/>
        </w:trPr>
        <w:tc>
          <w:tcPr>
            <w:tcW w:w="6052"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4E2B078B"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rPr>
            </w:pPr>
            <w:r w:rsidRPr="003B687D">
              <w:rPr>
                <w:rFonts w:ascii="Times New Roman" w:eastAsia="Times New Roman" w:hAnsi="Times New Roman" w:cs="Times New Roman"/>
                <w:sz w:val="24"/>
              </w:rPr>
              <w:t>At the end of the laboratory course students will be able to:</w:t>
            </w:r>
          </w:p>
        </w:tc>
        <w:tc>
          <w:tcPr>
            <w:tcW w:w="1940"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63CD4F83"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rPr>
            </w:pPr>
            <w:r w:rsidRPr="003B687D">
              <w:rPr>
                <w:rFonts w:ascii="Times New Roman" w:eastAsia="Times New Roman" w:hAnsi="Times New Roman" w:cs="Times New Roman"/>
                <w:sz w:val="24"/>
              </w:rPr>
              <w:t>Action verb</w:t>
            </w:r>
          </w:p>
        </w:tc>
        <w:tc>
          <w:tcPr>
            <w:tcW w:w="1358"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67043A2"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rPr>
            </w:pPr>
            <w:r w:rsidRPr="003B687D">
              <w:rPr>
                <w:rFonts w:ascii="Times New Roman" w:eastAsia="Times New Roman" w:hAnsi="Times New Roman" w:cs="Times New Roman"/>
                <w:sz w:val="24"/>
              </w:rPr>
              <w:t>Bloom’s Level</w:t>
            </w:r>
          </w:p>
        </w:tc>
      </w:tr>
      <w:tr w:rsidR="00D51333" w:rsidRPr="003B687D" w14:paraId="5ECEF789" w14:textId="77777777" w:rsidTr="00FB684F">
        <w:trPr>
          <w:trHeight w:val="663"/>
          <w:jc w:val="center"/>
        </w:trPr>
        <w:tc>
          <w:tcPr>
            <w:tcW w:w="1277"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3819464D"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BSL2013.1</w:t>
            </w:r>
          </w:p>
        </w:tc>
        <w:tc>
          <w:tcPr>
            <w:tcW w:w="4775"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3CAABD22" w14:textId="48C90DE9" w:rsidR="003B687D" w:rsidRPr="003B687D" w:rsidRDefault="00D51333" w:rsidP="003B687D">
            <w:pPr>
              <w:widowControl w:val="0"/>
              <w:autoSpaceDE w:val="0"/>
              <w:autoSpaceDN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uncertainty using statistical treatment of e</w:t>
            </w:r>
            <w:r w:rsidRPr="00D51333">
              <w:rPr>
                <w:rFonts w:ascii="Times New Roman" w:eastAsia="Times New Roman" w:hAnsi="Times New Roman" w:cs="Times New Roman"/>
                <w:sz w:val="24"/>
                <w:szCs w:val="24"/>
              </w:rPr>
              <w:t>rrors</w:t>
            </w:r>
            <w:r>
              <w:rPr>
                <w:rFonts w:ascii="Times New Roman" w:eastAsia="Times New Roman" w:hAnsi="Times New Roman" w:cs="Times New Roman"/>
                <w:sz w:val="24"/>
                <w:szCs w:val="24"/>
              </w:rPr>
              <w:t>.</w:t>
            </w:r>
          </w:p>
        </w:tc>
        <w:tc>
          <w:tcPr>
            <w:tcW w:w="194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7D268DED" w14:textId="64277F6E" w:rsidR="003B687D" w:rsidRPr="003B687D" w:rsidRDefault="00D51333" w:rsidP="003B687D">
            <w:pPr>
              <w:widowControl w:val="0"/>
              <w:autoSpaceDE w:val="0"/>
              <w:autoSpaceDN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58"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4B1FAF5D"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19975CC7"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r w:rsidR="00D51333" w:rsidRPr="003B687D" w14:paraId="1D55EA45" w14:textId="77777777" w:rsidTr="00FB684F">
        <w:trPr>
          <w:trHeight w:val="692"/>
          <w:jc w:val="center"/>
        </w:trPr>
        <w:tc>
          <w:tcPr>
            <w:tcW w:w="127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4FB3A48"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BSL2013.2</w:t>
            </w:r>
          </w:p>
        </w:tc>
        <w:tc>
          <w:tcPr>
            <w:tcW w:w="4775"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4F7AB21"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Determine the radius of curvature of a lens using Newton’s ring set up.</w:t>
            </w:r>
          </w:p>
        </w:tc>
        <w:tc>
          <w:tcPr>
            <w:tcW w:w="19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C6CFC0F"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Determine</w:t>
            </w:r>
          </w:p>
        </w:tc>
        <w:tc>
          <w:tcPr>
            <w:tcW w:w="1358"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C0EBB04"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3C29740D"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r w:rsidR="00D51333" w:rsidRPr="003B687D" w14:paraId="34B05935" w14:textId="77777777" w:rsidTr="00FB684F">
        <w:trPr>
          <w:trHeight w:val="710"/>
          <w:jc w:val="center"/>
        </w:trPr>
        <w:tc>
          <w:tcPr>
            <w:tcW w:w="127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40920DA"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BSL2013.3</w:t>
            </w:r>
          </w:p>
        </w:tc>
        <w:tc>
          <w:tcPr>
            <w:tcW w:w="4775"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D3DFF1E"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color w:val="000000"/>
                <w:sz w:val="24"/>
                <w:szCs w:val="24"/>
              </w:rPr>
              <w:t>Perform the experiment to understand the I-V characteristics of a photodiode.</w:t>
            </w:r>
          </w:p>
        </w:tc>
        <w:tc>
          <w:tcPr>
            <w:tcW w:w="19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E711D60"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Perform</w:t>
            </w:r>
          </w:p>
        </w:tc>
        <w:tc>
          <w:tcPr>
            <w:tcW w:w="1358"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480F944"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72E77640"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r w:rsidR="00D51333" w:rsidRPr="003B687D" w14:paraId="69E03652" w14:textId="77777777" w:rsidTr="00FB684F">
        <w:trPr>
          <w:trHeight w:val="647"/>
          <w:jc w:val="center"/>
        </w:trPr>
        <w:tc>
          <w:tcPr>
            <w:tcW w:w="127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C5B05B7"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BSL2013.4</w:t>
            </w:r>
          </w:p>
        </w:tc>
        <w:tc>
          <w:tcPr>
            <w:tcW w:w="4775"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AF737E9"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Determine the concentration of charge carriers in a semiconductor material using Hall Effect expt.</w:t>
            </w:r>
          </w:p>
        </w:tc>
        <w:tc>
          <w:tcPr>
            <w:tcW w:w="19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928DE5A"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Determine</w:t>
            </w:r>
          </w:p>
        </w:tc>
        <w:tc>
          <w:tcPr>
            <w:tcW w:w="1358"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FE71483"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4F0ABC22"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r w:rsidR="00D51333" w:rsidRPr="003B687D" w14:paraId="15331AD1" w14:textId="77777777" w:rsidTr="00FB684F">
        <w:trPr>
          <w:trHeight w:val="710"/>
          <w:jc w:val="center"/>
        </w:trPr>
        <w:tc>
          <w:tcPr>
            <w:tcW w:w="127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990DD0D"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BSL2013.5</w:t>
            </w:r>
          </w:p>
        </w:tc>
        <w:tc>
          <w:tcPr>
            <w:tcW w:w="4775"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57D1FD4" w14:textId="7AFA9C48"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Study the thermoelectric effect (</w:t>
            </w:r>
            <w:proofErr w:type="spellStart"/>
            <w:r w:rsidRPr="003B687D">
              <w:rPr>
                <w:rFonts w:ascii="Times New Roman" w:eastAsia="Times New Roman" w:hAnsi="Times New Roman" w:cs="Times New Roman"/>
                <w:sz w:val="24"/>
                <w:szCs w:val="24"/>
              </w:rPr>
              <w:t>seebeck</w:t>
            </w:r>
            <w:proofErr w:type="spellEnd"/>
            <w:r w:rsidRPr="003B687D">
              <w:rPr>
                <w:rFonts w:ascii="Times New Roman" w:eastAsia="Times New Roman" w:hAnsi="Times New Roman" w:cs="Times New Roman"/>
                <w:sz w:val="24"/>
                <w:szCs w:val="24"/>
              </w:rPr>
              <w:t xml:space="preserve">-effect) using </w:t>
            </w:r>
            <w:r w:rsidR="00D51333">
              <w:rPr>
                <w:rFonts w:ascii="Times New Roman" w:eastAsia="Times New Roman" w:hAnsi="Times New Roman" w:cs="Times New Roman"/>
                <w:sz w:val="24"/>
                <w:szCs w:val="24"/>
              </w:rPr>
              <w:t xml:space="preserve">a </w:t>
            </w:r>
            <w:r w:rsidRPr="003B687D">
              <w:rPr>
                <w:rFonts w:ascii="Times New Roman" w:eastAsia="Times New Roman" w:hAnsi="Times New Roman" w:cs="Times New Roman"/>
                <w:sz w:val="24"/>
                <w:szCs w:val="24"/>
              </w:rPr>
              <w:t>thermocouple (Virtual Lab expt.)</w:t>
            </w:r>
          </w:p>
        </w:tc>
        <w:tc>
          <w:tcPr>
            <w:tcW w:w="19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C3AD544"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Study</w:t>
            </w:r>
          </w:p>
        </w:tc>
        <w:tc>
          <w:tcPr>
            <w:tcW w:w="1358"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81475F6"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13FE1332"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r w:rsidR="00D51333" w:rsidRPr="003B687D" w14:paraId="306374BE" w14:textId="77777777" w:rsidTr="00FB684F">
        <w:trPr>
          <w:trHeight w:val="557"/>
          <w:jc w:val="center"/>
        </w:trPr>
        <w:tc>
          <w:tcPr>
            <w:tcW w:w="127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498797F"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BSL2013.6</w:t>
            </w:r>
          </w:p>
        </w:tc>
        <w:tc>
          <w:tcPr>
            <w:tcW w:w="4775"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879F878" w14:textId="77777777" w:rsidR="003B687D" w:rsidRPr="003B687D" w:rsidRDefault="003B687D" w:rsidP="003B687D">
            <w:pPr>
              <w:widowControl w:val="0"/>
              <w:autoSpaceDE w:val="0"/>
              <w:autoSpaceDN w:val="0"/>
              <w:spacing w:after="0" w:line="240" w:lineRule="auto"/>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Perform experiments on nanotechnology using open source simulation software like Avogadro to draw different carbon structures.</w:t>
            </w:r>
          </w:p>
        </w:tc>
        <w:tc>
          <w:tcPr>
            <w:tcW w:w="19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A3DECB0"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Perform</w:t>
            </w:r>
          </w:p>
        </w:tc>
        <w:tc>
          <w:tcPr>
            <w:tcW w:w="1358"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4ADCE4B"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Applying</w:t>
            </w:r>
          </w:p>
          <w:p w14:paraId="1ACFC91F" w14:textId="77777777" w:rsidR="003B687D" w:rsidRPr="003B687D" w:rsidRDefault="003B687D" w:rsidP="003B687D">
            <w:pPr>
              <w:widowControl w:val="0"/>
              <w:autoSpaceDE w:val="0"/>
              <w:autoSpaceDN w:val="0"/>
              <w:spacing w:after="0" w:line="240" w:lineRule="auto"/>
              <w:jc w:val="center"/>
              <w:rPr>
                <w:rFonts w:ascii="Times New Roman" w:eastAsia="Times New Roman" w:hAnsi="Times New Roman" w:cs="Times New Roman"/>
                <w:sz w:val="24"/>
                <w:szCs w:val="24"/>
              </w:rPr>
            </w:pPr>
            <w:r w:rsidRPr="003B687D">
              <w:rPr>
                <w:rFonts w:ascii="Times New Roman" w:eastAsia="Times New Roman" w:hAnsi="Times New Roman" w:cs="Times New Roman"/>
                <w:sz w:val="24"/>
                <w:szCs w:val="24"/>
              </w:rPr>
              <w:t>Level 3</w:t>
            </w:r>
          </w:p>
        </w:tc>
      </w:tr>
    </w:tbl>
    <w:p w14:paraId="55A04AB0" w14:textId="77777777" w:rsidR="00676C5B" w:rsidRPr="006444F6"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015E2081" w14:textId="77777777" w:rsidR="00676C5B" w:rsidRPr="006444F6"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3BA03895" w14:textId="1F8D6695" w:rsidR="00894D42" w:rsidRDefault="00894D42"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0EA526B1" w14:textId="0DA9422F" w:rsidR="00CA5861" w:rsidRDefault="00CA5861"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315CB4CE" w14:textId="77777777" w:rsidR="00AB7A0A" w:rsidRDefault="00AB7A0A"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313889D0" w14:textId="794FC5DF" w:rsidR="001B4285" w:rsidRDefault="001B4285" w:rsidP="001B4285">
      <w:pPr>
        <w:widowControl w:val="0"/>
        <w:autoSpaceDE w:val="0"/>
        <w:autoSpaceDN w:val="0"/>
        <w:spacing w:before="66" w:after="0" w:line="240" w:lineRule="auto"/>
        <w:ind w:right="1944"/>
        <w:jc w:val="center"/>
        <w:rPr>
          <w:rFonts w:ascii="Times New Roman" w:eastAsia="Times New Roman" w:hAnsi="Times New Roman" w:cs="Times New Roman"/>
          <w:b/>
          <w:bCs/>
          <w:sz w:val="24"/>
          <w:szCs w:val="32"/>
        </w:rPr>
      </w:pPr>
    </w:p>
    <w:p w14:paraId="0CA77D0E" w14:textId="06DDF1C2" w:rsidR="00E02132" w:rsidRPr="00FB684F" w:rsidRDefault="00816805" w:rsidP="00FB684F">
      <w:pPr>
        <w:pStyle w:val="ListParagraph"/>
        <w:widowControl w:val="0"/>
        <w:autoSpaceDE w:val="0"/>
        <w:autoSpaceDN w:val="0"/>
        <w:spacing w:after="0" w:line="360" w:lineRule="auto"/>
        <w:ind w:left="1260"/>
        <w:outlineLvl w:val="1"/>
        <w:rPr>
          <w:rFonts w:ascii="Times New Roman" w:eastAsia="Times New Roman" w:hAnsi="Times New Roman" w:cs="Times New Roman"/>
          <w:b/>
          <w:sz w:val="36"/>
          <w:szCs w:val="28"/>
          <w:u w:val="single"/>
        </w:rPr>
      </w:pPr>
      <w:r>
        <w:rPr>
          <w:rFonts w:ascii="Times New Roman" w:eastAsia="Times New Roman" w:hAnsi="Times New Roman" w:cs="Times New Roman"/>
          <w:b/>
          <w:sz w:val="36"/>
          <w:szCs w:val="28"/>
          <w:u w:val="single"/>
        </w:rPr>
        <w:lastRenderedPageBreak/>
        <w:t>Physics of Measurements and</w:t>
      </w:r>
      <w:r w:rsidRPr="00FB684F">
        <w:rPr>
          <w:rFonts w:ascii="Times New Roman" w:eastAsia="Times New Roman" w:hAnsi="Times New Roman" w:cs="Times New Roman"/>
          <w:b/>
          <w:sz w:val="36"/>
          <w:szCs w:val="28"/>
          <w:u w:val="single"/>
        </w:rPr>
        <w:t xml:space="preserve"> Sensors</w:t>
      </w:r>
      <w:r w:rsidR="00EF231C" w:rsidRPr="00FB684F">
        <w:rPr>
          <w:rFonts w:ascii="Times New Roman" w:eastAsia="Times New Roman" w:hAnsi="Times New Roman" w:cs="Times New Roman"/>
          <w:b/>
          <w:sz w:val="36"/>
          <w:szCs w:val="28"/>
          <w:u w:val="single"/>
        </w:rPr>
        <w:t xml:space="preserve"> Lab</w:t>
      </w:r>
    </w:p>
    <w:p w14:paraId="7C919B9A" w14:textId="5A508C5B" w:rsidR="00600D0D" w:rsidRPr="00FB684F" w:rsidRDefault="00600D0D" w:rsidP="00FB684F">
      <w:pPr>
        <w:widowControl w:val="0"/>
        <w:autoSpaceDE w:val="0"/>
        <w:autoSpaceDN w:val="0"/>
        <w:spacing w:after="0" w:line="360" w:lineRule="auto"/>
        <w:outlineLvl w:val="1"/>
        <w:rPr>
          <w:rFonts w:ascii="Times New Roman" w:eastAsia="Times New Roman" w:hAnsi="Times New Roman" w:cs="Times New Roman"/>
          <w:b/>
          <w:sz w:val="36"/>
          <w:szCs w:val="28"/>
          <w:u w:val="single"/>
        </w:rPr>
      </w:pPr>
    </w:p>
    <w:tbl>
      <w:tblPr>
        <w:tblStyle w:val="TableGrid"/>
        <w:tblW w:w="9378" w:type="dxa"/>
        <w:tblLook w:val="04A0" w:firstRow="1" w:lastRow="0" w:firstColumn="1" w:lastColumn="0" w:noHBand="0" w:noVBand="1"/>
      </w:tblPr>
      <w:tblGrid>
        <w:gridCol w:w="847"/>
        <w:gridCol w:w="7068"/>
        <w:gridCol w:w="1463"/>
      </w:tblGrid>
      <w:tr w:rsidR="00220A26" w:rsidRPr="006444F6" w14:paraId="768494D8" w14:textId="77777777" w:rsidTr="00FB684F">
        <w:tc>
          <w:tcPr>
            <w:tcW w:w="847" w:type="dxa"/>
            <w:vAlign w:val="center"/>
          </w:tcPr>
          <w:p w14:paraId="790B5150" w14:textId="77777777" w:rsidR="00220A26" w:rsidRPr="006444F6" w:rsidRDefault="00220A26" w:rsidP="00220A26">
            <w:pPr>
              <w:spacing w:after="0" w:line="240" w:lineRule="auto"/>
              <w:jc w:val="center"/>
              <w:rPr>
                <w:rStyle w:val="fontstyle01"/>
                <w:rFonts w:ascii="Times New Roman" w:hAnsi="Times New Roman" w:cs="Times New Roman"/>
                <w:b/>
                <w:sz w:val="28"/>
                <w:szCs w:val="28"/>
              </w:rPr>
            </w:pPr>
            <w:r w:rsidRPr="006444F6">
              <w:rPr>
                <w:rStyle w:val="fontstyle01"/>
                <w:rFonts w:ascii="Times New Roman" w:hAnsi="Times New Roman" w:cs="Times New Roman"/>
                <w:b/>
                <w:sz w:val="28"/>
                <w:szCs w:val="28"/>
              </w:rPr>
              <w:t>Sr. No</w:t>
            </w:r>
          </w:p>
        </w:tc>
        <w:tc>
          <w:tcPr>
            <w:tcW w:w="7068" w:type="dxa"/>
            <w:vAlign w:val="center"/>
          </w:tcPr>
          <w:p w14:paraId="423B5955" w14:textId="77777777" w:rsidR="00220A26" w:rsidRPr="006444F6" w:rsidRDefault="00220A26" w:rsidP="00220A26">
            <w:pPr>
              <w:jc w:val="center"/>
              <w:rPr>
                <w:rStyle w:val="fontstyle01"/>
                <w:rFonts w:ascii="Times New Roman" w:hAnsi="Times New Roman" w:cs="Times New Roman"/>
                <w:b/>
                <w:sz w:val="28"/>
                <w:szCs w:val="28"/>
              </w:rPr>
            </w:pPr>
            <w:r w:rsidRPr="006444F6">
              <w:rPr>
                <w:rStyle w:val="fontstyle01"/>
                <w:rFonts w:ascii="Times New Roman" w:hAnsi="Times New Roman" w:cs="Times New Roman"/>
                <w:b/>
                <w:sz w:val="28"/>
                <w:szCs w:val="28"/>
              </w:rPr>
              <w:t>List of Experiments</w:t>
            </w:r>
          </w:p>
        </w:tc>
        <w:tc>
          <w:tcPr>
            <w:tcW w:w="1463" w:type="dxa"/>
          </w:tcPr>
          <w:p w14:paraId="79DEE1AD" w14:textId="77777777" w:rsidR="00220A26" w:rsidRPr="006444F6" w:rsidRDefault="00220A26" w:rsidP="00220A26">
            <w:pPr>
              <w:jc w:val="center"/>
              <w:rPr>
                <w:rStyle w:val="fontstyle01"/>
                <w:rFonts w:ascii="Times New Roman" w:hAnsi="Times New Roman" w:cs="Times New Roman"/>
                <w:b/>
                <w:sz w:val="28"/>
                <w:szCs w:val="28"/>
              </w:rPr>
            </w:pPr>
            <w:r w:rsidRPr="006444F6">
              <w:rPr>
                <w:rFonts w:ascii="Times New Roman" w:eastAsia="Times New Roman" w:hAnsi="Times New Roman" w:cs="Times New Roman"/>
                <w:b/>
                <w:bCs/>
                <w:sz w:val="28"/>
                <w:szCs w:val="28"/>
              </w:rPr>
              <w:t>LO  Mapping</w:t>
            </w:r>
          </w:p>
        </w:tc>
      </w:tr>
      <w:tr w:rsidR="00220A26" w:rsidRPr="00A555F0" w14:paraId="5DA6B2C6" w14:textId="77777777" w:rsidTr="00FB684F">
        <w:tc>
          <w:tcPr>
            <w:tcW w:w="847" w:type="dxa"/>
            <w:vAlign w:val="center"/>
          </w:tcPr>
          <w:p w14:paraId="574F0AFE"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01.</w:t>
            </w:r>
          </w:p>
        </w:tc>
        <w:tc>
          <w:tcPr>
            <w:tcW w:w="7068" w:type="dxa"/>
            <w:vAlign w:val="center"/>
          </w:tcPr>
          <w:p w14:paraId="0E659B1A" w14:textId="147BDD78" w:rsidR="00220A26" w:rsidRPr="00A555F0" w:rsidRDefault="003C4E49" w:rsidP="00EF28B3">
            <w:pPr>
              <w:rPr>
                <w:rFonts w:ascii="Times New Roman" w:hAnsi="Times New Roman" w:cs="Times New Roman"/>
                <w:sz w:val="24"/>
                <w:szCs w:val="28"/>
              </w:rPr>
            </w:pPr>
            <w:r w:rsidRPr="003C4E49">
              <w:rPr>
                <w:rFonts w:ascii="Times New Roman" w:hAnsi="Times New Roman" w:cs="Times New Roman"/>
                <w:sz w:val="24"/>
                <w:szCs w:val="28"/>
              </w:rPr>
              <w:t>Measurement of Uncertainty using Statistical Treatment of Errors</w:t>
            </w:r>
            <w:r w:rsidR="001C1619">
              <w:rPr>
                <w:rFonts w:ascii="Times New Roman" w:hAnsi="Times New Roman" w:cs="Times New Roman"/>
                <w:sz w:val="24"/>
                <w:szCs w:val="28"/>
              </w:rPr>
              <w:t>.</w:t>
            </w:r>
          </w:p>
        </w:tc>
        <w:tc>
          <w:tcPr>
            <w:tcW w:w="1463" w:type="dxa"/>
          </w:tcPr>
          <w:p w14:paraId="6AFBEC57"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1</w:t>
            </w:r>
          </w:p>
        </w:tc>
      </w:tr>
      <w:tr w:rsidR="00220A26" w:rsidRPr="00A555F0" w14:paraId="2828B62C" w14:textId="77777777" w:rsidTr="00FB684F">
        <w:tc>
          <w:tcPr>
            <w:tcW w:w="847" w:type="dxa"/>
            <w:vAlign w:val="center"/>
          </w:tcPr>
          <w:p w14:paraId="5F2548CB" w14:textId="7777777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02.</w:t>
            </w:r>
          </w:p>
        </w:tc>
        <w:tc>
          <w:tcPr>
            <w:tcW w:w="7068" w:type="dxa"/>
            <w:vAlign w:val="center"/>
          </w:tcPr>
          <w:p w14:paraId="34667F0B" w14:textId="37EFB44B" w:rsidR="00220A26" w:rsidRPr="00A555F0" w:rsidRDefault="00AF4894" w:rsidP="00EF28B3">
            <w:pPr>
              <w:rPr>
                <w:rFonts w:ascii="Times New Roman" w:hAnsi="Times New Roman" w:cs="Times New Roman"/>
                <w:sz w:val="24"/>
                <w:szCs w:val="28"/>
              </w:rPr>
            </w:pPr>
            <w:r w:rsidRPr="00AF4894">
              <w:rPr>
                <w:rStyle w:val="fontstyle01"/>
                <w:rFonts w:ascii="Times New Roman" w:hAnsi="Times New Roman" w:cs="Times New Roman"/>
                <w:sz w:val="24"/>
                <w:szCs w:val="28"/>
              </w:rPr>
              <w:t>Determine the radius of curvature of a lens using Newton’s ring set up.</w:t>
            </w:r>
          </w:p>
        </w:tc>
        <w:tc>
          <w:tcPr>
            <w:tcW w:w="1463" w:type="dxa"/>
          </w:tcPr>
          <w:p w14:paraId="5B24A708" w14:textId="01E48488"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2</w:t>
            </w:r>
          </w:p>
        </w:tc>
      </w:tr>
      <w:tr w:rsidR="00220A26" w:rsidRPr="00A555F0" w14:paraId="7BBE0BAE" w14:textId="77777777" w:rsidTr="00FB684F">
        <w:tc>
          <w:tcPr>
            <w:tcW w:w="847" w:type="dxa"/>
            <w:vAlign w:val="center"/>
          </w:tcPr>
          <w:p w14:paraId="646CD7CB" w14:textId="2C1AFDCF"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3</w:t>
            </w:r>
            <w:r w:rsidRPr="00A555F0">
              <w:rPr>
                <w:rStyle w:val="fontstyle01"/>
                <w:rFonts w:ascii="Times New Roman" w:hAnsi="Times New Roman" w:cs="Times New Roman"/>
                <w:sz w:val="24"/>
                <w:szCs w:val="28"/>
              </w:rPr>
              <w:t>.</w:t>
            </w:r>
          </w:p>
        </w:tc>
        <w:tc>
          <w:tcPr>
            <w:tcW w:w="7068" w:type="dxa"/>
            <w:vAlign w:val="center"/>
          </w:tcPr>
          <w:p w14:paraId="3E9F66BB" w14:textId="36BCFC5F" w:rsidR="00220A26" w:rsidRPr="00A555F0" w:rsidRDefault="00AF4894" w:rsidP="00220A26">
            <w:pPr>
              <w:rPr>
                <w:rFonts w:ascii="Times New Roman" w:hAnsi="Times New Roman" w:cs="Times New Roman"/>
                <w:sz w:val="24"/>
                <w:szCs w:val="28"/>
              </w:rPr>
            </w:pPr>
            <w:r>
              <w:rPr>
                <w:rStyle w:val="fontstyle01"/>
                <w:rFonts w:ascii="Times New Roman" w:hAnsi="Times New Roman" w:cs="Times New Roman"/>
                <w:sz w:val="24"/>
                <w:szCs w:val="28"/>
              </w:rPr>
              <w:t>Measurement of Hall Voltage.</w:t>
            </w:r>
          </w:p>
        </w:tc>
        <w:tc>
          <w:tcPr>
            <w:tcW w:w="1463" w:type="dxa"/>
          </w:tcPr>
          <w:p w14:paraId="0434E190" w14:textId="0B2A8D60"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4</w:t>
            </w:r>
          </w:p>
        </w:tc>
      </w:tr>
      <w:tr w:rsidR="00220A26" w:rsidRPr="00A555F0" w14:paraId="46FDB77E" w14:textId="77777777" w:rsidTr="00FB684F">
        <w:tc>
          <w:tcPr>
            <w:tcW w:w="847" w:type="dxa"/>
            <w:vAlign w:val="center"/>
          </w:tcPr>
          <w:p w14:paraId="44D2FF28" w14:textId="493B110B"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4</w:t>
            </w:r>
            <w:r w:rsidRPr="00A555F0">
              <w:rPr>
                <w:rStyle w:val="fontstyle01"/>
                <w:rFonts w:ascii="Times New Roman" w:hAnsi="Times New Roman" w:cs="Times New Roman"/>
                <w:sz w:val="24"/>
                <w:szCs w:val="28"/>
              </w:rPr>
              <w:t>.</w:t>
            </w:r>
          </w:p>
        </w:tc>
        <w:tc>
          <w:tcPr>
            <w:tcW w:w="7068" w:type="dxa"/>
            <w:vAlign w:val="center"/>
          </w:tcPr>
          <w:p w14:paraId="6D937F90" w14:textId="7A7E6394" w:rsidR="00220A26" w:rsidRPr="00A555F0" w:rsidRDefault="00AF4894" w:rsidP="00220A26">
            <w:pPr>
              <w:rPr>
                <w:rFonts w:ascii="Times New Roman" w:hAnsi="Times New Roman" w:cs="Times New Roman"/>
                <w:sz w:val="24"/>
                <w:szCs w:val="28"/>
              </w:rPr>
            </w:pPr>
            <w:r w:rsidRPr="00AF4894">
              <w:rPr>
                <w:rStyle w:val="fontstyle01"/>
                <w:rFonts w:ascii="Times New Roman" w:hAnsi="Times New Roman" w:cs="Times New Roman"/>
                <w:sz w:val="24"/>
                <w:szCs w:val="28"/>
              </w:rPr>
              <w:t>Carrier concentration using Hall Effect</w:t>
            </w:r>
            <w:r>
              <w:rPr>
                <w:rStyle w:val="fontstyle01"/>
                <w:rFonts w:ascii="Times New Roman" w:hAnsi="Times New Roman" w:cs="Times New Roman"/>
                <w:sz w:val="24"/>
                <w:szCs w:val="28"/>
              </w:rPr>
              <w:t>.</w:t>
            </w:r>
          </w:p>
        </w:tc>
        <w:tc>
          <w:tcPr>
            <w:tcW w:w="1463" w:type="dxa"/>
          </w:tcPr>
          <w:p w14:paraId="4E91B5F1" w14:textId="5DBF1E73"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4</w:t>
            </w:r>
          </w:p>
        </w:tc>
      </w:tr>
      <w:tr w:rsidR="00220A26" w:rsidRPr="00A555F0" w14:paraId="799DFBE8" w14:textId="77777777" w:rsidTr="00FB684F">
        <w:tc>
          <w:tcPr>
            <w:tcW w:w="847" w:type="dxa"/>
            <w:vAlign w:val="center"/>
          </w:tcPr>
          <w:p w14:paraId="0E75278E" w14:textId="61DEEC67"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5</w:t>
            </w:r>
            <w:r w:rsidRPr="00A555F0">
              <w:rPr>
                <w:rStyle w:val="fontstyle01"/>
                <w:rFonts w:ascii="Times New Roman" w:hAnsi="Times New Roman" w:cs="Times New Roman"/>
                <w:sz w:val="24"/>
                <w:szCs w:val="28"/>
              </w:rPr>
              <w:t>.</w:t>
            </w:r>
          </w:p>
        </w:tc>
        <w:tc>
          <w:tcPr>
            <w:tcW w:w="7068" w:type="dxa"/>
            <w:vAlign w:val="center"/>
          </w:tcPr>
          <w:p w14:paraId="3F7B30B4" w14:textId="2B981411" w:rsidR="00220A26" w:rsidRPr="00A555F0" w:rsidRDefault="00AF4894" w:rsidP="00220A26">
            <w:pPr>
              <w:rPr>
                <w:rFonts w:ascii="Times New Roman" w:hAnsi="Times New Roman" w:cs="Times New Roman"/>
                <w:sz w:val="24"/>
                <w:szCs w:val="28"/>
              </w:rPr>
            </w:pPr>
            <w:r w:rsidRPr="00AF4894">
              <w:rPr>
                <w:rStyle w:val="fontstyle01"/>
                <w:rFonts w:ascii="Times New Roman" w:hAnsi="Times New Roman" w:cs="Times New Roman"/>
                <w:sz w:val="24"/>
                <w:szCs w:val="28"/>
              </w:rPr>
              <w:t>Measuring distance using ultrasonic distance meter flow</w:t>
            </w:r>
            <w:r>
              <w:rPr>
                <w:rStyle w:val="fontstyle01"/>
                <w:rFonts w:ascii="Times New Roman" w:hAnsi="Times New Roman" w:cs="Times New Roman"/>
                <w:sz w:val="24"/>
                <w:szCs w:val="28"/>
              </w:rPr>
              <w:t>.</w:t>
            </w:r>
          </w:p>
        </w:tc>
        <w:tc>
          <w:tcPr>
            <w:tcW w:w="1463" w:type="dxa"/>
          </w:tcPr>
          <w:p w14:paraId="7408331E" w14:textId="77777777"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LO 3</w:t>
            </w:r>
          </w:p>
        </w:tc>
      </w:tr>
      <w:tr w:rsidR="00220A26" w:rsidRPr="00A555F0" w14:paraId="2B2C0FFC" w14:textId="77777777" w:rsidTr="00FB684F">
        <w:tc>
          <w:tcPr>
            <w:tcW w:w="847" w:type="dxa"/>
            <w:vAlign w:val="center"/>
          </w:tcPr>
          <w:p w14:paraId="3CD5F6C8" w14:textId="289BB975"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6</w:t>
            </w:r>
            <w:r w:rsidRPr="00A555F0">
              <w:rPr>
                <w:rStyle w:val="fontstyle01"/>
                <w:rFonts w:ascii="Times New Roman" w:hAnsi="Times New Roman" w:cs="Times New Roman"/>
                <w:sz w:val="24"/>
                <w:szCs w:val="28"/>
              </w:rPr>
              <w:t>.</w:t>
            </w:r>
          </w:p>
        </w:tc>
        <w:tc>
          <w:tcPr>
            <w:tcW w:w="7068" w:type="dxa"/>
            <w:vAlign w:val="center"/>
          </w:tcPr>
          <w:p w14:paraId="7769281A" w14:textId="0446A8D2" w:rsidR="00220A26" w:rsidRPr="00A555F0" w:rsidRDefault="00AF4894" w:rsidP="00220A26">
            <w:pPr>
              <w:rPr>
                <w:rFonts w:ascii="Times New Roman" w:hAnsi="Times New Roman" w:cs="Times New Roman"/>
                <w:sz w:val="24"/>
                <w:szCs w:val="28"/>
              </w:rPr>
            </w:pPr>
            <w:r w:rsidRPr="00AF4894">
              <w:rPr>
                <w:rStyle w:val="fontstyle01"/>
                <w:rFonts w:ascii="Times New Roman" w:hAnsi="Times New Roman" w:cs="Times New Roman"/>
                <w:sz w:val="24"/>
                <w:szCs w:val="28"/>
              </w:rPr>
              <w:t>Calibration of PT100</w:t>
            </w:r>
            <w:r>
              <w:rPr>
                <w:rStyle w:val="fontstyle01"/>
                <w:rFonts w:ascii="Times New Roman" w:hAnsi="Times New Roman" w:cs="Times New Roman"/>
                <w:sz w:val="24"/>
                <w:szCs w:val="28"/>
              </w:rPr>
              <w:t>.</w:t>
            </w:r>
          </w:p>
        </w:tc>
        <w:tc>
          <w:tcPr>
            <w:tcW w:w="1463" w:type="dxa"/>
          </w:tcPr>
          <w:p w14:paraId="1834584C" w14:textId="25C72F32"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5</w:t>
            </w:r>
          </w:p>
        </w:tc>
      </w:tr>
      <w:tr w:rsidR="00220A26" w:rsidRPr="00A555F0" w14:paraId="66A89216" w14:textId="77777777" w:rsidTr="00FB684F">
        <w:tc>
          <w:tcPr>
            <w:tcW w:w="847" w:type="dxa"/>
            <w:vAlign w:val="center"/>
          </w:tcPr>
          <w:p w14:paraId="546E0F1C" w14:textId="58B6DA92"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7</w:t>
            </w:r>
            <w:r w:rsidRPr="00A555F0">
              <w:rPr>
                <w:rStyle w:val="fontstyle01"/>
                <w:rFonts w:ascii="Times New Roman" w:hAnsi="Times New Roman" w:cs="Times New Roman"/>
                <w:sz w:val="24"/>
                <w:szCs w:val="28"/>
              </w:rPr>
              <w:t>.</w:t>
            </w:r>
          </w:p>
        </w:tc>
        <w:tc>
          <w:tcPr>
            <w:tcW w:w="7068" w:type="dxa"/>
            <w:vAlign w:val="center"/>
          </w:tcPr>
          <w:p w14:paraId="1D4699D6" w14:textId="656A5FC3" w:rsidR="00220A26" w:rsidRPr="00A555F0" w:rsidRDefault="00D05940" w:rsidP="00220A26">
            <w:pPr>
              <w:rPr>
                <w:rFonts w:ascii="Times New Roman" w:hAnsi="Times New Roman" w:cs="Times New Roman"/>
                <w:sz w:val="24"/>
                <w:szCs w:val="28"/>
              </w:rPr>
            </w:pPr>
            <w:r>
              <w:rPr>
                <w:rStyle w:val="fontstyle01"/>
                <w:rFonts w:ascii="Times New Roman" w:hAnsi="Times New Roman" w:cs="Times New Roman"/>
                <w:sz w:val="24"/>
                <w:szCs w:val="28"/>
              </w:rPr>
              <w:t xml:space="preserve">Calibration of J </w:t>
            </w:r>
            <w:r w:rsidR="00AB7781" w:rsidRPr="00AB7781">
              <w:rPr>
                <w:rStyle w:val="fontstyle01"/>
                <w:rFonts w:ascii="Times New Roman" w:hAnsi="Times New Roman" w:cs="Times New Roman"/>
                <w:sz w:val="24"/>
                <w:szCs w:val="28"/>
              </w:rPr>
              <w:t>/</w:t>
            </w:r>
            <w:r>
              <w:rPr>
                <w:rStyle w:val="fontstyle01"/>
                <w:rFonts w:ascii="Times New Roman" w:hAnsi="Times New Roman" w:cs="Times New Roman"/>
                <w:sz w:val="24"/>
                <w:szCs w:val="28"/>
              </w:rPr>
              <w:t xml:space="preserve"> </w:t>
            </w:r>
            <w:r w:rsidR="00AB7781" w:rsidRPr="00AB7781">
              <w:rPr>
                <w:rStyle w:val="fontstyle01"/>
                <w:rFonts w:ascii="Times New Roman" w:hAnsi="Times New Roman" w:cs="Times New Roman"/>
                <w:sz w:val="24"/>
                <w:szCs w:val="28"/>
              </w:rPr>
              <w:t>K type thermocouple</w:t>
            </w:r>
            <w:r w:rsidR="00AB7781">
              <w:rPr>
                <w:rStyle w:val="fontstyle01"/>
                <w:rFonts w:ascii="Times New Roman" w:hAnsi="Times New Roman" w:cs="Times New Roman"/>
                <w:sz w:val="24"/>
                <w:szCs w:val="28"/>
              </w:rPr>
              <w:t>.</w:t>
            </w:r>
          </w:p>
        </w:tc>
        <w:tc>
          <w:tcPr>
            <w:tcW w:w="1463" w:type="dxa"/>
          </w:tcPr>
          <w:p w14:paraId="38887977" w14:textId="3CE8AA6F"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5</w:t>
            </w:r>
          </w:p>
        </w:tc>
      </w:tr>
      <w:tr w:rsidR="00220A26" w:rsidRPr="00A555F0" w14:paraId="4E7E76B4" w14:textId="77777777" w:rsidTr="00FB684F">
        <w:tc>
          <w:tcPr>
            <w:tcW w:w="847" w:type="dxa"/>
            <w:vAlign w:val="center"/>
          </w:tcPr>
          <w:p w14:paraId="6BF9373F" w14:textId="6C7DB34D" w:rsidR="00220A26" w:rsidRPr="00A555F0" w:rsidRDefault="00220A26" w:rsidP="00220A26">
            <w:pPr>
              <w:spacing w:after="0" w:line="240" w:lineRule="auto"/>
              <w:jc w:val="center"/>
              <w:rPr>
                <w:rFonts w:ascii="Times New Roman" w:eastAsia="Times New Roman" w:hAnsi="Times New Roman" w:cs="Times New Roman"/>
                <w:sz w:val="24"/>
                <w:szCs w:val="28"/>
              </w:rPr>
            </w:pPr>
            <w:r w:rsidRPr="00A555F0">
              <w:rPr>
                <w:rStyle w:val="fontstyle01"/>
                <w:rFonts w:ascii="Times New Roman" w:hAnsi="Times New Roman" w:cs="Times New Roman"/>
                <w:sz w:val="24"/>
                <w:szCs w:val="28"/>
              </w:rPr>
              <w:t>0</w:t>
            </w:r>
            <w:r w:rsidR="00802D58">
              <w:rPr>
                <w:rStyle w:val="fontstyle01"/>
                <w:rFonts w:ascii="Times New Roman" w:hAnsi="Times New Roman" w:cs="Times New Roman"/>
                <w:sz w:val="24"/>
                <w:szCs w:val="28"/>
              </w:rPr>
              <w:t>8</w:t>
            </w:r>
            <w:r w:rsidRPr="00A555F0">
              <w:rPr>
                <w:rStyle w:val="fontstyle01"/>
                <w:rFonts w:ascii="Times New Roman" w:hAnsi="Times New Roman" w:cs="Times New Roman"/>
                <w:sz w:val="24"/>
                <w:szCs w:val="28"/>
              </w:rPr>
              <w:t>.</w:t>
            </w:r>
          </w:p>
        </w:tc>
        <w:tc>
          <w:tcPr>
            <w:tcW w:w="7068" w:type="dxa"/>
            <w:vAlign w:val="center"/>
          </w:tcPr>
          <w:p w14:paraId="52C9633F" w14:textId="44DF420F" w:rsidR="00220A26" w:rsidRPr="00A555F0" w:rsidRDefault="00AB7781" w:rsidP="00220A26">
            <w:pPr>
              <w:rPr>
                <w:rFonts w:ascii="Times New Roman" w:hAnsi="Times New Roman" w:cs="Times New Roman"/>
                <w:sz w:val="24"/>
                <w:szCs w:val="28"/>
              </w:rPr>
            </w:pPr>
            <w:r w:rsidRPr="00AB7781">
              <w:rPr>
                <w:rStyle w:val="fontstyle01"/>
                <w:rFonts w:ascii="Times New Roman" w:hAnsi="Times New Roman" w:cs="Times New Roman"/>
                <w:sz w:val="24"/>
                <w:szCs w:val="28"/>
              </w:rPr>
              <w:t>Simulation experiments based on nanotechnology using open source</w:t>
            </w:r>
            <w:r>
              <w:rPr>
                <w:rStyle w:val="fontstyle01"/>
                <w:rFonts w:ascii="Times New Roman" w:hAnsi="Times New Roman" w:cs="Times New Roman"/>
                <w:sz w:val="24"/>
                <w:szCs w:val="28"/>
              </w:rPr>
              <w:t xml:space="preserve"> </w:t>
            </w:r>
            <w:r w:rsidRPr="00AB7781">
              <w:rPr>
                <w:rStyle w:val="fontstyle01"/>
                <w:rFonts w:ascii="Times New Roman" w:hAnsi="Times New Roman" w:cs="Times New Roman"/>
                <w:sz w:val="24"/>
                <w:szCs w:val="28"/>
              </w:rPr>
              <w:t>simulation</w:t>
            </w:r>
            <w:r>
              <w:rPr>
                <w:rStyle w:val="fontstyle01"/>
                <w:rFonts w:ascii="Times New Roman" w:hAnsi="Times New Roman" w:cs="Times New Roman"/>
                <w:sz w:val="24"/>
                <w:szCs w:val="28"/>
              </w:rPr>
              <w:t>.</w:t>
            </w:r>
          </w:p>
        </w:tc>
        <w:tc>
          <w:tcPr>
            <w:tcW w:w="1463" w:type="dxa"/>
          </w:tcPr>
          <w:p w14:paraId="12F14F5E" w14:textId="43F61C34"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6</w:t>
            </w:r>
          </w:p>
        </w:tc>
      </w:tr>
      <w:tr w:rsidR="00220A26" w:rsidRPr="00A555F0" w14:paraId="7219F73F" w14:textId="77777777" w:rsidTr="00FB684F">
        <w:tc>
          <w:tcPr>
            <w:tcW w:w="847" w:type="dxa"/>
            <w:vAlign w:val="center"/>
          </w:tcPr>
          <w:p w14:paraId="649CC203" w14:textId="2D751E81" w:rsidR="00220A26" w:rsidRPr="00A555F0" w:rsidRDefault="00802D58" w:rsidP="00220A26">
            <w:pPr>
              <w:spacing w:after="0" w:line="240" w:lineRule="auto"/>
              <w:jc w:val="center"/>
              <w:rPr>
                <w:rFonts w:ascii="Times New Roman" w:eastAsia="Times New Roman" w:hAnsi="Times New Roman" w:cs="Times New Roman"/>
                <w:sz w:val="24"/>
                <w:szCs w:val="28"/>
              </w:rPr>
            </w:pPr>
            <w:r>
              <w:rPr>
                <w:rStyle w:val="fontstyle01"/>
                <w:rFonts w:ascii="Times New Roman" w:hAnsi="Times New Roman" w:cs="Times New Roman"/>
                <w:sz w:val="24"/>
                <w:szCs w:val="28"/>
              </w:rPr>
              <w:t>09</w:t>
            </w:r>
            <w:r w:rsidR="00220A26" w:rsidRPr="00A555F0">
              <w:rPr>
                <w:rStyle w:val="fontstyle01"/>
                <w:rFonts w:ascii="Times New Roman" w:hAnsi="Times New Roman" w:cs="Times New Roman"/>
                <w:sz w:val="24"/>
                <w:szCs w:val="28"/>
              </w:rPr>
              <w:t>.</w:t>
            </w:r>
          </w:p>
        </w:tc>
        <w:tc>
          <w:tcPr>
            <w:tcW w:w="7068" w:type="dxa"/>
            <w:vAlign w:val="center"/>
          </w:tcPr>
          <w:p w14:paraId="6CCBD922" w14:textId="53A4E02A" w:rsidR="00220A26" w:rsidRPr="00A555F0" w:rsidRDefault="00D05940" w:rsidP="00220A26">
            <w:pPr>
              <w:rPr>
                <w:rFonts w:ascii="Times New Roman" w:hAnsi="Times New Roman" w:cs="Times New Roman"/>
                <w:sz w:val="24"/>
                <w:szCs w:val="28"/>
              </w:rPr>
            </w:pPr>
            <w:r>
              <w:rPr>
                <w:rStyle w:val="fontstyle01"/>
                <w:rFonts w:ascii="Times New Roman" w:hAnsi="Times New Roman" w:cs="Times New Roman"/>
                <w:sz w:val="24"/>
                <w:szCs w:val="28"/>
              </w:rPr>
              <w:t>I-V</w:t>
            </w:r>
            <w:r w:rsidR="00AB7781" w:rsidRPr="00AB7781">
              <w:rPr>
                <w:rStyle w:val="fontstyle01"/>
                <w:rFonts w:ascii="Times New Roman" w:hAnsi="Times New Roman" w:cs="Times New Roman"/>
                <w:sz w:val="24"/>
                <w:szCs w:val="28"/>
              </w:rPr>
              <w:t xml:space="preserve"> characteristic of photo diode</w:t>
            </w:r>
            <w:r w:rsidR="00AB7781">
              <w:rPr>
                <w:rStyle w:val="fontstyle01"/>
                <w:rFonts w:ascii="Times New Roman" w:hAnsi="Times New Roman" w:cs="Times New Roman"/>
                <w:sz w:val="24"/>
                <w:szCs w:val="28"/>
              </w:rPr>
              <w:t>.</w:t>
            </w:r>
          </w:p>
        </w:tc>
        <w:tc>
          <w:tcPr>
            <w:tcW w:w="1463" w:type="dxa"/>
          </w:tcPr>
          <w:p w14:paraId="6355EAB4" w14:textId="77388CF6"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3</w:t>
            </w:r>
          </w:p>
        </w:tc>
      </w:tr>
      <w:tr w:rsidR="00220A26" w:rsidRPr="00A555F0" w14:paraId="3A541264" w14:textId="77777777" w:rsidTr="00FB684F">
        <w:tc>
          <w:tcPr>
            <w:tcW w:w="847" w:type="dxa"/>
            <w:vAlign w:val="center"/>
          </w:tcPr>
          <w:p w14:paraId="692F0F64" w14:textId="45E3F947" w:rsidR="00220A26" w:rsidRPr="00A555F0" w:rsidRDefault="00220A26" w:rsidP="00220A26">
            <w:pPr>
              <w:spacing w:after="0" w:line="240" w:lineRule="auto"/>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1</w:t>
            </w:r>
            <w:r w:rsidR="00802D58">
              <w:rPr>
                <w:rStyle w:val="fontstyle01"/>
                <w:rFonts w:ascii="Times New Roman" w:hAnsi="Times New Roman" w:cs="Times New Roman"/>
                <w:sz w:val="24"/>
                <w:szCs w:val="28"/>
              </w:rPr>
              <w:t>0</w:t>
            </w:r>
            <w:r w:rsidRPr="00A555F0">
              <w:rPr>
                <w:rStyle w:val="fontstyle01"/>
                <w:rFonts w:ascii="Times New Roman" w:hAnsi="Times New Roman" w:cs="Times New Roman"/>
                <w:sz w:val="24"/>
                <w:szCs w:val="28"/>
              </w:rPr>
              <w:t>.</w:t>
            </w:r>
          </w:p>
        </w:tc>
        <w:tc>
          <w:tcPr>
            <w:tcW w:w="7068" w:type="dxa"/>
            <w:vAlign w:val="center"/>
          </w:tcPr>
          <w:p w14:paraId="4D6E518F" w14:textId="4F84B42D" w:rsidR="00220A26" w:rsidRPr="00A555F0" w:rsidRDefault="00AB7781" w:rsidP="00220A26">
            <w:pPr>
              <w:rPr>
                <w:rStyle w:val="fontstyle01"/>
                <w:rFonts w:ascii="Times New Roman" w:hAnsi="Times New Roman" w:cs="Times New Roman"/>
                <w:sz w:val="24"/>
                <w:szCs w:val="28"/>
              </w:rPr>
            </w:pPr>
            <w:r w:rsidRPr="00AB7781">
              <w:rPr>
                <w:rStyle w:val="fontstyle01"/>
                <w:rFonts w:ascii="Times New Roman" w:hAnsi="Times New Roman" w:cs="Times New Roman"/>
                <w:sz w:val="24"/>
                <w:szCs w:val="28"/>
              </w:rPr>
              <w:t>Characteristics of LDR</w:t>
            </w:r>
            <w:r>
              <w:rPr>
                <w:rStyle w:val="fontstyle01"/>
                <w:rFonts w:ascii="Times New Roman" w:hAnsi="Times New Roman" w:cs="Times New Roman"/>
                <w:sz w:val="24"/>
                <w:szCs w:val="28"/>
              </w:rPr>
              <w:t>.</w:t>
            </w:r>
          </w:p>
        </w:tc>
        <w:tc>
          <w:tcPr>
            <w:tcW w:w="1463" w:type="dxa"/>
          </w:tcPr>
          <w:p w14:paraId="1C3BB9D0" w14:textId="3100F119" w:rsidR="00220A26" w:rsidRPr="00A555F0" w:rsidRDefault="00220A26" w:rsidP="00220A26">
            <w:pPr>
              <w:jc w:val="center"/>
              <w:rPr>
                <w:rStyle w:val="fontstyle01"/>
                <w:rFonts w:ascii="Times New Roman" w:hAnsi="Times New Roman" w:cs="Times New Roman"/>
                <w:sz w:val="24"/>
                <w:szCs w:val="28"/>
              </w:rPr>
            </w:pPr>
            <w:r w:rsidRPr="00A555F0">
              <w:rPr>
                <w:rStyle w:val="fontstyle01"/>
                <w:rFonts w:ascii="Times New Roman" w:hAnsi="Times New Roman" w:cs="Times New Roman"/>
                <w:sz w:val="24"/>
                <w:szCs w:val="28"/>
              </w:rPr>
              <w:t xml:space="preserve">LO </w:t>
            </w:r>
            <w:r w:rsidR="00D05940">
              <w:rPr>
                <w:rStyle w:val="fontstyle01"/>
                <w:rFonts w:ascii="Times New Roman" w:hAnsi="Times New Roman" w:cs="Times New Roman"/>
                <w:sz w:val="24"/>
                <w:szCs w:val="28"/>
              </w:rPr>
              <w:t>3</w:t>
            </w:r>
          </w:p>
        </w:tc>
      </w:tr>
    </w:tbl>
    <w:p w14:paraId="46525826" w14:textId="77777777" w:rsidR="009646B8" w:rsidRPr="00A555F0"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24"/>
          <w:szCs w:val="28"/>
        </w:rPr>
      </w:pPr>
    </w:p>
    <w:p w14:paraId="600C9121" w14:textId="77777777" w:rsidR="009646B8" w:rsidRPr="006444F6"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48D12601" w14:textId="43A94A87" w:rsidR="00EF231C" w:rsidRDefault="00233419"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r w:rsidRPr="006444F6">
        <w:rPr>
          <w:rFonts w:ascii="Times New Roman" w:eastAsia="Times New Roman" w:hAnsi="Times New Roman" w:cs="Times New Roman"/>
          <w:b/>
          <w:sz w:val="36"/>
          <w:szCs w:val="28"/>
        </w:rPr>
        <w:t xml:space="preserve">         </w:t>
      </w:r>
      <w:r w:rsidR="00676C5B" w:rsidRPr="006444F6">
        <w:rPr>
          <w:rFonts w:ascii="Times New Roman" w:eastAsia="Times New Roman" w:hAnsi="Times New Roman" w:cs="Times New Roman"/>
          <w:b/>
          <w:sz w:val="36"/>
          <w:szCs w:val="28"/>
        </w:rPr>
        <w:t xml:space="preserve">      </w:t>
      </w:r>
    </w:p>
    <w:p w14:paraId="5924360C" w14:textId="76DEEE38" w:rsidR="001B4285" w:rsidRDefault="001B4285"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6165CC9C" w14:textId="793AB87D" w:rsidR="00D51333" w:rsidRDefault="00D51333"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5CC48C6B" w14:textId="560F9DBC" w:rsidR="00D51333" w:rsidRDefault="00D51333"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302313DC" w14:textId="13284B59" w:rsidR="00D51333" w:rsidRDefault="00D51333"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0BDF6330" w14:textId="77777777" w:rsidR="00D51333" w:rsidRPr="00A555F0" w:rsidRDefault="00D51333" w:rsidP="00676C5B">
      <w:pPr>
        <w:widowControl w:val="0"/>
        <w:autoSpaceDE w:val="0"/>
        <w:autoSpaceDN w:val="0"/>
        <w:spacing w:before="66" w:after="0" w:line="240" w:lineRule="auto"/>
        <w:ind w:right="1944"/>
        <w:rPr>
          <w:rFonts w:ascii="Times New Roman" w:eastAsia="Times New Roman" w:hAnsi="Times New Roman" w:cs="Times New Roman"/>
          <w:b/>
          <w:sz w:val="24"/>
          <w:szCs w:val="28"/>
        </w:rPr>
      </w:pPr>
    </w:p>
    <w:p w14:paraId="3F85CEE0" w14:textId="77777777" w:rsidR="00D51333" w:rsidRDefault="00D51333" w:rsidP="00D51333">
      <w:pPr>
        <w:tabs>
          <w:tab w:val="left" w:pos="7049"/>
        </w:tabs>
        <w:spacing w:before="240" w:line="240" w:lineRule="auto"/>
        <w:jc w:val="center"/>
        <w:rPr>
          <w:rFonts w:ascii="Times New Roman" w:hAnsi="Times New Roman" w:cs="Times New Roman"/>
          <w:b/>
          <w:color w:val="000000" w:themeColor="text1"/>
          <w:sz w:val="32"/>
          <w:u w:val="single"/>
        </w:rPr>
      </w:pPr>
    </w:p>
    <w:p w14:paraId="21248E12" w14:textId="2814AEBA" w:rsidR="00D51333" w:rsidRDefault="00D51333" w:rsidP="00D51333">
      <w:pPr>
        <w:tabs>
          <w:tab w:val="left" w:pos="7049"/>
        </w:tabs>
        <w:spacing w:before="240" w:line="240" w:lineRule="auto"/>
        <w:jc w:val="center"/>
        <w:rPr>
          <w:rFonts w:ascii="Times New Roman" w:hAnsi="Times New Roman" w:cs="Times New Roman"/>
          <w:b/>
          <w:color w:val="000000" w:themeColor="text1"/>
          <w:sz w:val="32"/>
          <w:u w:val="single"/>
        </w:rPr>
      </w:pPr>
    </w:p>
    <w:p w14:paraId="3C7FD9D5" w14:textId="77777777" w:rsidR="00AB7781" w:rsidRDefault="00AB7781" w:rsidP="00D51333">
      <w:pPr>
        <w:tabs>
          <w:tab w:val="left" w:pos="7049"/>
        </w:tabs>
        <w:spacing w:before="240" w:line="240" w:lineRule="auto"/>
        <w:jc w:val="center"/>
        <w:rPr>
          <w:rFonts w:ascii="Times New Roman" w:hAnsi="Times New Roman" w:cs="Times New Roman"/>
          <w:b/>
          <w:color w:val="000000" w:themeColor="text1"/>
          <w:sz w:val="32"/>
          <w:u w:val="single"/>
        </w:rPr>
      </w:pPr>
    </w:p>
    <w:p w14:paraId="4DC1C68A" w14:textId="03CB0031" w:rsidR="00D51333" w:rsidRDefault="00D51333" w:rsidP="00D51333">
      <w:pPr>
        <w:tabs>
          <w:tab w:val="left" w:pos="7049"/>
        </w:tabs>
        <w:spacing w:before="240" w:line="240" w:lineRule="auto"/>
        <w:jc w:val="center"/>
        <w:rPr>
          <w:rFonts w:ascii="Times New Roman" w:hAnsi="Times New Roman" w:cs="Times New Roman"/>
          <w:b/>
          <w:color w:val="000000" w:themeColor="text1"/>
          <w:sz w:val="32"/>
          <w:u w:val="single"/>
        </w:rPr>
      </w:pPr>
    </w:p>
    <w:p w14:paraId="5BF52C7E" w14:textId="6553AB47" w:rsidR="00D51333" w:rsidRDefault="00D51333" w:rsidP="00D51333">
      <w:pPr>
        <w:tabs>
          <w:tab w:val="left" w:pos="7049"/>
        </w:tabs>
        <w:spacing w:before="240" w:line="240" w:lineRule="auto"/>
        <w:jc w:val="center"/>
        <w:rPr>
          <w:rFonts w:ascii="Times New Roman" w:hAnsi="Times New Roman" w:cs="Times New Roman"/>
          <w:b/>
          <w:color w:val="000000" w:themeColor="text1"/>
          <w:sz w:val="32"/>
          <w:u w:val="single"/>
        </w:rPr>
      </w:pPr>
      <w:r w:rsidRPr="00D51333">
        <w:rPr>
          <w:rFonts w:ascii="Times New Roman" w:hAnsi="Times New Roman" w:cs="Times New Roman"/>
          <w:b/>
          <w:color w:val="000000" w:themeColor="text1"/>
          <w:sz w:val="32"/>
          <w:u w:val="single"/>
        </w:rPr>
        <w:lastRenderedPageBreak/>
        <w:t>Physics of Measurements and Sensors Lab</w:t>
      </w:r>
    </w:p>
    <w:p w14:paraId="1E223AD8" w14:textId="509CFF46" w:rsidR="00600D0D" w:rsidRPr="006444F6" w:rsidRDefault="00D51333" w:rsidP="00D51333">
      <w:pPr>
        <w:tabs>
          <w:tab w:val="left" w:pos="7049"/>
        </w:tabs>
        <w:spacing w:before="240" w:line="240" w:lineRule="auto"/>
        <w:jc w:val="cente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u w:val="single"/>
        </w:rPr>
        <w:t>Index</w:t>
      </w:r>
    </w:p>
    <w:tbl>
      <w:tblPr>
        <w:tblStyle w:val="TableGrid"/>
        <w:tblpPr w:leftFromText="180" w:rightFromText="180" w:vertAnchor="text" w:horzAnchor="margin" w:tblpXSpec="center" w:tblpY="176"/>
        <w:tblW w:w="10090" w:type="dxa"/>
        <w:tblLayout w:type="fixed"/>
        <w:tblLook w:val="04A0" w:firstRow="1" w:lastRow="0" w:firstColumn="1" w:lastColumn="0" w:noHBand="0" w:noVBand="1"/>
      </w:tblPr>
      <w:tblGrid>
        <w:gridCol w:w="619"/>
        <w:gridCol w:w="4161"/>
        <w:gridCol w:w="708"/>
        <w:gridCol w:w="1593"/>
        <w:gridCol w:w="1416"/>
        <w:gridCol w:w="885"/>
        <w:gridCol w:w="708"/>
      </w:tblGrid>
      <w:tr w:rsidR="00CA2991" w14:paraId="5BDEA544" w14:textId="77777777" w:rsidTr="0050704E">
        <w:trPr>
          <w:trHeight w:val="949"/>
        </w:trPr>
        <w:tc>
          <w:tcPr>
            <w:tcW w:w="619" w:type="dxa"/>
            <w:vAlign w:val="center"/>
          </w:tcPr>
          <w:p w14:paraId="17D2245C" w14:textId="77777777" w:rsidR="00CA2991" w:rsidRPr="00786552" w:rsidRDefault="00CA2991" w:rsidP="00CA2991">
            <w:pPr>
              <w:tabs>
                <w:tab w:val="left" w:pos="7049"/>
              </w:tabs>
              <w:spacing w:before="240" w:line="240" w:lineRule="auto"/>
              <w:jc w:val="center"/>
              <w:rPr>
                <w:rFonts w:ascii="Times New Roman" w:hAnsi="Times New Roman" w:cs="Times New Roman"/>
                <w:b/>
                <w:color w:val="000000" w:themeColor="text1"/>
                <w:sz w:val="24"/>
              </w:rPr>
            </w:pPr>
            <w:proofErr w:type="spellStart"/>
            <w:r w:rsidRPr="00786552">
              <w:rPr>
                <w:rFonts w:ascii="Times New Roman" w:hAnsi="Times New Roman" w:cs="Times New Roman"/>
                <w:b/>
                <w:color w:val="000000" w:themeColor="text1"/>
                <w:sz w:val="24"/>
              </w:rPr>
              <w:t>Sr.No</w:t>
            </w:r>
            <w:proofErr w:type="spellEnd"/>
          </w:p>
        </w:tc>
        <w:tc>
          <w:tcPr>
            <w:tcW w:w="4161" w:type="dxa"/>
            <w:vAlign w:val="center"/>
          </w:tcPr>
          <w:p w14:paraId="73C99790"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r w:rsidRPr="00A555F0">
              <w:rPr>
                <w:rFonts w:ascii="Times New Roman" w:eastAsia="Times New Roman" w:hAnsi="Times New Roman" w:cs="Times New Roman"/>
                <w:b/>
                <w:color w:val="000000" w:themeColor="text1"/>
                <w:sz w:val="24"/>
                <w:szCs w:val="24"/>
              </w:rPr>
              <w:t>Title of experiments</w:t>
            </w:r>
          </w:p>
        </w:tc>
        <w:tc>
          <w:tcPr>
            <w:tcW w:w="708" w:type="dxa"/>
            <w:shd w:val="clear" w:color="auto" w:fill="auto"/>
            <w:vAlign w:val="center"/>
          </w:tcPr>
          <w:p w14:paraId="17C86DB8" w14:textId="77777777" w:rsidR="00CA2991" w:rsidRPr="00786552" w:rsidRDefault="00CA2991" w:rsidP="00CA2991">
            <w:pPr>
              <w:widowControl w:val="0"/>
              <w:autoSpaceDE w:val="0"/>
              <w:autoSpaceDN w:val="0"/>
              <w:spacing w:after="100" w:afterAutospacing="1" w:line="240" w:lineRule="auto"/>
              <w:jc w:val="center"/>
              <w:rPr>
                <w:rFonts w:ascii="Times New Roman" w:eastAsia="Times New Roman" w:hAnsi="Times New Roman" w:cs="Times New Roman"/>
                <w:b/>
                <w:color w:val="000000" w:themeColor="text1"/>
                <w:sz w:val="24"/>
                <w:szCs w:val="24"/>
              </w:rPr>
            </w:pPr>
            <w:r w:rsidRPr="00A555F0">
              <w:rPr>
                <w:rFonts w:ascii="Times New Roman" w:eastAsia="Times New Roman" w:hAnsi="Times New Roman" w:cs="Times New Roman"/>
                <w:b/>
                <w:color w:val="000000" w:themeColor="text1"/>
                <w:sz w:val="24"/>
                <w:szCs w:val="24"/>
              </w:rPr>
              <w:t>Page No.</w:t>
            </w:r>
          </w:p>
        </w:tc>
        <w:tc>
          <w:tcPr>
            <w:tcW w:w="1593" w:type="dxa"/>
            <w:vAlign w:val="center"/>
          </w:tcPr>
          <w:p w14:paraId="7F25EFCD" w14:textId="77777777" w:rsidR="00CA2991" w:rsidRPr="00A555F0" w:rsidRDefault="00CA2991" w:rsidP="00CA2991">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6D6D8202"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r w:rsidRPr="00A555F0">
              <w:rPr>
                <w:rFonts w:ascii="Times New Roman" w:eastAsia="Times New Roman" w:hAnsi="Times New Roman" w:cs="Times New Roman"/>
                <w:b/>
                <w:color w:val="000000" w:themeColor="text1"/>
                <w:sz w:val="24"/>
                <w:szCs w:val="24"/>
              </w:rPr>
              <w:t>Date of Performance</w:t>
            </w:r>
          </w:p>
        </w:tc>
        <w:tc>
          <w:tcPr>
            <w:tcW w:w="1416" w:type="dxa"/>
            <w:vAlign w:val="center"/>
          </w:tcPr>
          <w:p w14:paraId="1D216E5B" w14:textId="77777777" w:rsidR="00CA2991" w:rsidRPr="00A555F0" w:rsidRDefault="00CA2991" w:rsidP="00CA2991">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269354A1" w14:textId="77777777" w:rsidR="00CA2991" w:rsidRPr="00786552" w:rsidRDefault="00CA2991" w:rsidP="00CA2991">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Date of </w:t>
            </w:r>
            <w:r w:rsidRPr="00A555F0">
              <w:rPr>
                <w:rFonts w:ascii="Times New Roman" w:eastAsia="Times New Roman" w:hAnsi="Times New Roman" w:cs="Times New Roman"/>
                <w:b/>
                <w:color w:val="000000" w:themeColor="text1"/>
                <w:sz w:val="24"/>
                <w:szCs w:val="24"/>
              </w:rPr>
              <w:t>Submission</w:t>
            </w:r>
          </w:p>
        </w:tc>
        <w:tc>
          <w:tcPr>
            <w:tcW w:w="885" w:type="dxa"/>
            <w:vAlign w:val="center"/>
          </w:tcPr>
          <w:p w14:paraId="7D226779"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r w:rsidRPr="00A555F0">
              <w:rPr>
                <w:rFonts w:ascii="Times New Roman" w:eastAsia="Times New Roman" w:hAnsi="Times New Roman" w:cs="Times New Roman"/>
                <w:b/>
                <w:color w:val="000000" w:themeColor="text1"/>
                <w:sz w:val="24"/>
                <w:szCs w:val="24"/>
              </w:rPr>
              <w:t>Marks</w:t>
            </w:r>
          </w:p>
        </w:tc>
        <w:tc>
          <w:tcPr>
            <w:tcW w:w="708" w:type="dxa"/>
            <w:vAlign w:val="center"/>
          </w:tcPr>
          <w:p w14:paraId="2BE875A2" w14:textId="77777777" w:rsidR="00CA2991" w:rsidRPr="00A555F0" w:rsidRDefault="00CA2991" w:rsidP="00CA2991">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0FF59841"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r w:rsidRPr="00A555F0">
              <w:rPr>
                <w:rFonts w:ascii="Times New Roman" w:eastAsia="Times New Roman" w:hAnsi="Times New Roman" w:cs="Times New Roman"/>
                <w:b/>
                <w:color w:val="000000" w:themeColor="text1"/>
                <w:sz w:val="24"/>
                <w:szCs w:val="24"/>
              </w:rPr>
              <w:t>Sign</w:t>
            </w:r>
          </w:p>
        </w:tc>
      </w:tr>
      <w:tr w:rsidR="00CA2991" w14:paraId="51DC9391" w14:textId="77777777" w:rsidTr="0050704E">
        <w:trPr>
          <w:trHeight w:val="940"/>
        </w:trPr>
        <w:tc>
          <w:tcPr>
            <w:tcW w:w="619" w:type="dxa"/>
          </w:tcPr>
          <w:p w14:paraId="07770FA0"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1.</w:t>
            </w:r>
          </w:p>
        </w:tc>
        <w:tc>
          <w:tcPr>
            <w:tcW w:w="4161" w:type="dxa"/>
          </w:tcPr>
          <w:p w14:paraId="7D9F3281" w14:textId="77777777"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Measurement of Uncertainty using Statistical Treatment of Errors.</w:t>
            </w:r>
          </w:p>
        </w:tc>
        <w:tc>
          <w:tcPr>
            <w:tcW w:w="708" w:type="dxa"/>
          </w:tcPr>
          <w:p w14:paraId="5F6186B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3B79B3BB"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46F0EEF1"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240B5D82"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630F026A"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CA2991" w14:paraId="77035F8C" w14:textId="77777777" w:rsidTr="0050704E">
        <w:trPr>
          <w:trHeight w:val="923"/>
        </w:trPr>
        <w:tc>
          <w:tcPr>
            <w:tcW w:w="619" w:type="dxa"/>
          </w:tcPr>
          <w:p w14:paraId="16161392"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2.</w:t>
            </w:r>
          </w:p>
        </w:tc>
        <w:tc>
          <w:tcPr>
            <w:tcW w:w="4161" w:type="dxa"/>
          </w:tcPr>
          <w:p w14:paraId="67F97F1C" w14:textId="77777777"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Determine the radius of curvature of a lens using Newton’s ring set up.</w:t>
            </w:r>
          </w:p>
        </w:tc>
        <w:tc>
          <w:tcPr>
            <w:tcW w:w="708" w:type="dxa"/>
          </w:tcPr>
          <w:p w14:paraId="698E426A"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1196D64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62A6CEE9"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345CA32D"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60ECC9B7"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CA2991" w14:paraId="5E26B068" w14:textId="77777777" w:rsidTr="0050704E">
        <w:trPr>
          <w:trHeight w:val="977"/>
        </w:trPr>
        <w:tc>
          <w:tcPr>
            <w:tcW w:w="619" w:type="dxa"/>
          </w:tcPr>
          <w:p w14:paraId="5775778B"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3.</w:t>
            </w:r>
          </w:p>
        </w:tc>
        <w:tc>
          <w:tcPr>
            <w:tcW w:w="4161" w:type="dxa"/>
          </w:tcPr>
          <w:p w14:paraId="5077E8BC" w14:textId="77777777"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Perform the experiment to understand the I-V characteristics of a photodiode.</w:t>
            </w:r>
          </w:p>
        </w:tc>
        <w:tc>
          <w:tcPr>
            <w:tcW w:w="708" w:type="dxa"/>
          </w:tcPr>
          <w:p w14:paraId="23285AF3"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5E35F04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564F78A8"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41D4ACF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16FC0A60"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CA2991" w14:paraId="209200FA" w14:textId="77777777" w:rsidTr="0050704E">
        <w:trPr>
          <w:trHeight w:val="1244"/>
        </w:trPr>
        <w:tc>
          <w:tcPr>
            <w:tcW w:w="619" w:type="dxa"/>
          </w:tcPr>
          <w:p w14:paraId="0D4A7414"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4.</w:t>
            </w:r>
          </w:p>
        </w:tc>
        <w:tc>
          <w:tcPr>
            <w:tcW w:w="4161" w:type="dxa"/>
          </w:tcPr>
          <w:p w14:paraId="7C53E520" w14:textId="77777777"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Determine the concentration of charge carriers in a semiconductor material using Hall Effect expt.</w:t>
            </w:r>
          </w:p>
        </w:tc>
        <w:tc>
          <w:tcPr>
            <w:tcW w:w="708" w:type="dxa"/>
          </w:tcPr>
          <w:p w14:paraId="3989EFDE"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7BC3D93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2370C3FC"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381B6C98"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0F21D917"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CA2991" w14:paraId="624EB7BF" w14:textId="77777777" w:rsidTr="0050704E">
        <w:trPr>
          <w:trHeight w:val="1244"/>
        </w:trPr>
        <w:tc>
          <w:tcPr>
            <w:tcW w:w="619" w:type="dxa"/>
          </w:tcPr>
          <w:p w14:paraId="1C3C4473"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5.</w:t>
            </w:r>
          </w:p>
        </w:tc>
        <w:tc>
          <w:tcPr>
            <w:tcW w:w="4161" w:type="dxa"/>
          </w:tcPr>
          <w:p w14:paraId="4F1AAA25" w14:textId="3B9E4AAC"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Study the thermoelectric effect (</w:t>
            </w:r>
            <w:proofErr w:type="spellStart"/>
            <w:r w:rsidRPr="00CA2991">
              <w:rPr>
                <w:rFonts w:ascii="Times New Roman" w:eastAsia="Times New Roman" w:hAnsi="Times New Roman" w:cs="Times New Roman"/>
                <w:color w:val="000000" w:themeColor="text1"/>
                <w:sz w:val="24"/>
                <w:szCs w:val="24"/>
              </w:rPr>
              <w:t>seebeck</w:t>
            </w:r>
            <w:proofErr w:type="spellEnd"/>
            <w:r w:rsidRPr="00CA2991">
              <w:rPr>
                <w:rFonts w:ascii="Times New Roman" w:eastAsia="Times New Roman" w:hAnsi="Times New Roman" w:cs="Times New Roman"/>
                <w:color w:val="000000" w:themeColor="text1"/>
                <w:sz w:val="24"/>
                <w:szCs w:val="24"/>
              </w:rPr>
              <w:t>-effect) using a thermocouple (Virtual Lab expt.)</w:t>
            </w:r>
            <w:r w:rsidR="0050704E">
              <w:rPr>
                <w:rFonts w:ascii="Times New Roman" w:eastAsia="Times New Roman" w:hAnsi="Times New Roman" w:cs="Times New Roman"/>
                <w:color w:val="000000" w:themeColor="text1"/>
                <w:sz w:val="24"/>
                <w:szCs w:val="24"/>
              </w:rPr>
              <w:t>.</w:t>
            </w:r>
          </w:p>
        </w:tc>
        <w:tc>
          <w:tcPr>
            <w:tcW w:w="708" w:type="dxa"/>
          </w:tcPr>
          <w:p w14:paraId="4CFE3A63"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5012C5D9"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7B3D0685"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6F3023B6"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24D6DFA6"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CA2991" w14:paraId="13F12E48" w14:textId="77777777" w:rsidTr="0050704E">
        <w:trPr>
          <w:trHeight w:val="1525"/>
        </w:trPr>
        <w:tc>
          <w:tcPr>
            <w:tcW w:w="619" w:type="dxa"/>
          </w:tcPr>
          <w:p w14:paraId="00EC0F6E" w14:textId="77777777" w:rsidR="00CA2991" w:rsidRPr="00786552" w:rsidRDefault="00CA2991" w:rsidP="00CA2991">
            <w:pPr>
              <w:tabs>
                <w:tab w:val="left" w:pos="7049"/>
              </w:tabs>
              <w:spacing w:before="240" w:line="240" w:lineRule="auto"/>
              <w:jc w:val="center"/>
              <w:rPr>
                <w:rFonts w:ascii="Times New Roman" w:hAnsi="Times New Roman" w:cs="Times New Roman"/>
                <w:color w:val="000000" w:themeColor="text1"/>
                <w:sz w:val="24"/>
              </w:rPr>
            </w:pPr>
            <w:r w:rsidRPr="00786552">
              <w:rPr>
                <w:rFonts w:ascii="Times New Roman" w:hAnsi="Times New Roman" w:cs="Times New Roman"/>
                <w:color w:val="000000" w:themeColor="text1"/>
                <w:sz w:val="24"/>
              </w:rPr>
              <w:t>6.</w:t>
            </w:r>
          </w:p>
        </w:tc>
        <w:tc>
          <w:tcPr>
            <w:tcW w:w="4161" w:type="dxa"/>
          </w:tcPr>
          <w:p w14:paraId="7B1897CB" w14:textId="77777777" w:rsidR="00CA2991" w:rsidRPr="00786552" w:rsidRDefault="00CA2991" w:rsidP="0050704E">
            <w:pPr>
              <w:tabs>
                <w:tab w:val="left" w:pos="7049"/>
              </w:tabs>
              <w:spacing w:before="240" w:line="240" w:lineRule="auto"/>
              <w:rPr>
                <w:rFonts w:ascii="Times New Roman" w:hAnsi="Times New Roman" w:cs="Times New Roman"/>
                <w:color w:val="000000" w:themeColor="text1"/>
                <w:sz w:val="32"/>
                <w:u w:val="single"/>
              </w:rPr>
            </w:pPr>
            <w:r w:rsidRPr="00CA2991">
              <w:rPr>
                <w:rFonts w:ascii="Times New Roman" w:eastAsia="Times New Roman" w:hAnsi="Times New Roman" w:cs="Times New Roman"/>
                <w:color w:val="000000" w:themeColor="text1"/>
                <w:sz w:val="24"/>
                <w:szCs w:val="24"/>
              </w:rPr>
              <w:t>Perform experiments on nanotechnology using open source simulation software like Avogadro to draw different carbon structures</w:t>
            </w:r>
          </w:p>
        </w:tc>
        <w:tc>
          <w:tcPr>
            <w:tcW w:w="708" w:type="dxa"/>
          </w:tcPr>
          <w:p w14:paraId="798446B9"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629A15E0"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4C461727"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37F318C6"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040A2319" w14:textId="77777777" w:rsidR="00CA2991" w:rsidRDefault="00CA2991" w:rsidP="00CA2991">
            <w:pPr>
              <w:tabs>
                <w:tab w:val="left" w:pos="7049"/>
              </w:tabs>
              <w:spacing w:before="240" w:line="240" w:lineRule="auto"/>
              <w:jc w:val="center"/>
              <w:rPr>
                <w:rFonts w:ascii="Times New Roman" w:hAnsi="Times New Roman" w:cs="Times New Roman"/>
                <w:b/>
                <w:color w:val="000000" w:themeColor="text1"/>
                <w:sz w:val="32"/>
                <w:u w:val="single"/>
              </w:rPr>
            </w:pPr>
          </w:p>
        </w:tc>
      </w:tr>
      <w:tr w:rsidR="0050704E" w14:paraId="23021CFC" w14:textId="77777777" w:rsidTr="0050704E">
        <w:trPr>
          <w:trHeight w:val="784"/>
        </w:trPr>
        <w:tc>
          <w:tcPr>
            <w:tcW w:w="619" w:type="dxa"/>
          </w:tcPr>
          <w:p w14:paraId="1943F69D" w14:textId="69CF624D" w:rsidR="0050704E" w:rsidRPr="00786552" w:rsidRDefault="0050704E" w:rsidP="0050704E">
            <w:pPr>
              <w:tabs>
                <w:tab w:val="left" w:pos="7049"/>
              </w:tabs>
              <w:spacing w:before="24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7.</w:t>
            </w:r>
          </w:p>
        </w:tc>
        <w:tc>
          <w:tcPr>
            <w:tcW w:w="4161" w:type="dxa"/>
            <w:vAlign w:val="center"/>
          </w:tcPr>
          <w:p w14:paraId="5F58B788" w14:textId="3D3F3646" w:rsidR="0050704E" w:rsidRPr="00CA2991" w:rsidRDefault="0050704E" w:rsidP="0050704E">
            <w:pPr>
              <w:tabs>
                <w:tab w:val="left" w:pos="1215"/>
              </w:tabs>
              <w:spacing w:before="240" w:line="240" w:lineRule="auto"/>
              <w:rPr>
                <w:rFonts w:ascii="Times New Roman" w:eastAsia="Times New Roman" w:hAnsi="Times New Roman" w:cs="Times New Roman"/>
                <w:color w:val="000000" w:themeColor="text1"/>
                <w:sz w:val="24"/>
                <w:szCs w:val="24"/>
              </w:rPr>
            </w:pPr>
            <w:r>
              <w:rPr>
                <w:rStyle w:val="fontstyle01"/>
                <w:rFonts w:ascii="Times New Roman" w:hAnsi="Times New Roman" w:cs="Times New Roman"/>
                <w:sz w:val="24"/>
                <w:szCs w:val="28"/>
              </w:rPr>
              <w:t>Measurement of Hall Voltage.</w:t>
            </w:r>
          </w:p>
        </w:tc>
        <w:tc>
          <w:tcPr>
            <w:tcW w:w="708" w:type="dxa"/>
          </w:tcPr>
          <w:p w14:paraId="6985B5B8"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49994177"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1771421B"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6F01D169"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33CB8D8D"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r>
      <w:tr w:rsidR="0050704E" w14:paraId="4E938F63" w14:textId="77777777" w:rsidTr="0050704E">
        <w:trPr>
          <w:trHeight w:val="977"/>
        </w:trPr>
        <w:tc>
          <w:tcPr>
            <w:tcW w:w="619" w:type="dxa"/>
          </w:tcPr>
          <w:p w14:paraId="5FB31B99" w14:textId="62885C76" w:rsidR="0050704E" w:rsidRPr="00786552" w:rsidRDefault="0050704E" w:rsidP="0050704E">
            <w:pPr>
              <w:tabs>
                <w:tab w:val="left" w:pos="7049"/>
              </w:tabs>
              <w:spacing w:before="24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8.</w:t>
            </w:r>
          </w:p>
        </w:tc>
        <w:tc>
          <w:tcPr>
            <w:tcW w:w="4161" w:type="dxa"/>
            <w:vAlign w:val="center"/>
          </w:tcPr>
          <w:p w14:paraId="7536A5A1" w14:textId="03A742B8" w:rsidR="0050704E" w:rsidRPr="00CA2991" w:rsidRDefault="0050704E" w:rsidP="0050704E">
            <w:pPr>
              <w:tabs>
                <w:tab w:val="left" w:pos="7049"/>
              </w:tabs>
              <w:spacing w:before="240" w:line="240" w:lineRule="auto"/>
              <w:rPr>
                <w:rFonts w:ascii="Times New Roman" w:eastAsia="Times New Roman" w:hAnsi="Times New Roman" w:cs="Times New Roman"/>
                <w:color w:val="000000" w:themeColor="text1"/>
                <w:sz w:val="24"/>
                <w:szCs w:val="24"/>
              </w:rPr>
            </w:pPr>
            <w:r w:rsidRPr="00AF4894">
              <w:rPr>
                <w:rStyle w:val="fontstyle01"/>
                <w:rFonts w:ascii="Times New Roman" w:hAnsi="Times New Roman" w:cs="Times New Roman"/>
                <w:sz w:val="24"/>
                <w:szCs w:val="28"/>
              </w:rPr>
              <w:t>Measuring distance using ultrasonic distance meter flow</w:t>
            </w:r>
            <w:r>
              <w:rPr>
                <w:rStyle w:val="fontstyle01"/>
                <w:rFonts w:ascii="Times New Roman" w:hAnsi="Times New Roman" w:cs="Times New Roman"/>
                <w:sz w:val="24"/>
                <w:szCs w:val="28"/>
              </w:rPr>
              <w:t>.</w:t>
            </w:r>
          </w:p>
        </w:tc>
        <w:tc>
          <w:tcPr>
            <w:tcW w:w="708" w:type="dxa"/>
          </w:tcPr>
          <w:p w14:paraId="4C7D04A7"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73285B8C"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6E4D04BD"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1BBBC2AB"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0D27E547"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r>
      <w:tr w:rsidR="0050704E" w14:paraId="20437F4A" w14:textId="77777777" w:rsidTr="0050704E">
        <w:trPr>
          <w:trHeight w:val="784"/>
        </w:trPr>
        <w:tc>
          <w:tcPr>
            <w:tcW w:w="619" w:type="dxa"/>
          </w:tcPr>
          <w:p w14:paraId="0B72D8F6" w14:textId="2C17E228" w:rsidR="0050704E" w:rsidRPr="00786552" w:rsidRDefault="0050704E" w:rsidP="0050704E">
            <w:pPr>
              <w:tabs>
                <w:tab w:val="left" w:pos="7049"/>
              </w:tabs>
              <w:spacing w:before="24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9.</w:t>
            </w:r>
          </w:p>
        </w:tc>
        <w:tc>
          <w:tcPr>
            <w:tcW w:w="4161" w:type="dxa"/>
          </w:tcPr>
          <w:p w14:paraId="4FFA156E" w14:textId="08CFB69F" w:rsidR="0050704E" w:rsidRPr="00CA2991" w:rsidRDefault="0050704E" w:rsidP="0050704E">
            <w:pPr>
              <w:tabs>
                <w:tab w:val="left" w:pos="7049"/>
              </w:tabs>
              <w:spacing w:before="240" w:line="240" w:lineRule="auto"/>
              <w:rPr>
                <w:rFonts w:ascii="Times New Roman" w:eastAsia="Times New Roman" w:hAnsi="Times New Roman" w:cs="Times New Roman"/>
                <w:color w:val="000000" w:themeColor="text1"/>
                <w:sz w:val="24"/>
                <w:szCs w:val="24"/>
              </w:rPr>
            </w:pPr>
            <w:r w:rsidRPr="00AF4894">
              <w:rPr>
                <w:rStyle w:val="fontstyle01"/>
                <w:rFonts w:ascii="Times New Roman" w:hAnsi="Times New Roman" w:cs="Times New Roman"/>
                <w:sz w:val="24"/>
                <w:szCs w:val="28"/>
              </w:rPr>
              <w:t>Calibration of PT100</w:t>
            </w:r>
            <w:r>
              <w:rPr>
                <w:rStyle w:val="fontstyle01"/>
                <w:rFonts w:ascii="Times New Roman" w:hAnsi="Times New Roman" w:cs="Times New Roman"/>
                <w:sz w:val="24"/>
                <w:szCs w:val="28"/>
              </w:rPr>
              <w:t>.</w:t>
            </w:r>
          </w:p>
        </w:tc>
        <w:tc>
          <w:tcPr>
            <w:tcW w:w="708" w:type="dxa"/>
          </w:tcPr>
          <w:p w14:paraId="4815026A"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690A7419"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5114C9E2"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2591C509"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6440AD41"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r>
      <w:tr w:rsidR="0050704E" w14:paraId="3DD7D8BC" w14:textId="77777777" w:rsidTr="0050704E">
        <w:trPr>
          <w:trHeight w:val="799"/>
        </w:trPr>
        <w:tc>
          <w:tcPr>
            <w:tcW w:w="619" w:type="dxa"/>
          </w:tcPr>
          <w:p w14:paraId="19E94BE5" w14:textId="17F0A9EA" w:rsidR="0050704E" w:rsidRDefault="0050704E" w:rsidP="0050704E">
            <w:pPr>
              <w:tabs>
                <w:tab w:val="left" w:pos="7049"/>
              </w:tabs>
              <w:spacing w:before="24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10.</w:t>
            </w:r>
          </w:p>
        </w:tc>
        <w:tc>
          <w:tcPr>
            <w:tcW w:w="4161" w:type="dxa"/>
            <w:vAlign w:val="center"/>
          </w:tcPr>
          <w:p w14:paraId="261145FE" w14:textId="57824502" w:rsidR="0050704E" w:rsidRPr="00CA2991" w:rsidRDefault="0050704E" w:rsidP="0050704E">
            <w:pPr>
              <w:tabs>
                <w:tab w:val="left" w:pos="7049"/>
              </w:tabs>
              <w:spacing w:before="240" w:line="240" w:lineRule="auto"/>
              <w:rPr>
                <w:rFonts w:ascii="Times New Roman" w:eastAsia="Times New Roman" w:hAnsi="Times New Roman" w:cs="Times New Roman"/>
                <w:color w:val="000000" w:themeColor="text1"/>
                <w:sz w:val="24"/>
                <w:szCs w:val="24"/>
              </w:rPr>
            </w:pPr>
            <w:r w:rsidRPr="00AB7781">
              <w:rPr>
                <w:rStyle w:val="fontstyle01"/>
                <w:rFonts w:ascii="Times New Roman" w:hAnsi="Times New Roman" w:cs="Times New Roman"/>
                <w:sz w:val="24"/>
                <w:szCs w:val="28"/>
              </w:rPr>
              <w:t>Characteristics of LDR</w:t>
            </w:r>
            <w:r>
              <w:rPr>
                <w:rStyle w:val="fontstyle01"/>
                <w:rFonts w:ascii="Times New Roman" w:hAnsi="Times New Roman" w:cs="Times New Roman"/>
                <w:sz w:val="24"/>
                <w:szCs w:val="28"/>
              </w:rPr>
              <w:t>.</w:t>
            </w:r>
          </w:p>
        </w:tc>
        <w:tc>
          <w:tcPr>
            <w:tcW w:w="708" w:type="dxa"/>
          </w:tcPr>
          <w:p w14:paraId="7FB6E4C8"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593" w:type="dxa"/>
          </w:tcPr>
          <w:p w14:paraId="2673BFBF"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1416" w:type="dxa"/>
          </w:tcPr>
          <w:p w14:paraId="418FDC3A"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885" w:type="dxa"/>
          </w:tcPr>
          <w:p w14:paraId="47006EBE"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c>
          <w:tcPr>
            <w:tcW w:w="708" w:type="dxa"/>
          </w:tcPr>
          <w:p w14:paraId="76A54869" w14:textId="77777777" w:rsidR="0050704E" w:rsidRDefault="0050704E" w:rsidP="0050704E">
            <w:pPr>
              <w:tabs>
                <w:tab w:val="left" w:pos="7049"/>
              </w:tabs>
              <w:spacing w:before="240" w:line="240" w:lineRule="auto"/>
              <w:jc w:val="center"/>
              <w:rPr>
                <w:rFonts w:ascii="Times New Roman" w:hAnsi="Times New Roman" w:cs="Times New Roman"/>
                <w:b/>
                <w:color w:val="000000" w:themeColor="text1"/>
                <w:sz w:val="32"/>
                <w:u w:val="single"/>
              </w:rPr>
            </w:pPr>
          </w:p>
        </w:tc>
      </w:tr>
    </w:tbl>
    <w:p w14:paraId="1A1C59C3" w14:textId="0DE47206" w:rsidR="002D3648" w:rsidRPr="00AA1690" w:rsidRDefault="00B46077" w:rsidP="00C319EE">
      <w:pPr>
        <w:tabs>
          <w:tab w:val="left" w:pos="7049"/>
        </w:tabs>
        <w:spacing w:before="240"/>
        <w:jc w:val="center"/>
        <w:rPr>
          <w:rFonts w:ascii="Times New Roman" w:hAnsi="Times New Roman" w:cs="Times New Roman"/>
          <w:b/>
          <w:color w:val="000000" w:themeColor="text1"/>
          <w:sz w:val="32"/>
          <w:u w:val="single"/>
        </w:rPr>
      </w:pPr>
      <w:r w:rsidRPr="006444F6">
        <w:rPr>
          <w:rFonts w:ascii="Times New Roman" w:hAnsi="Times New Roman" w:cs="Times New Roman"/>
          <w:b/>
          <w:color w:val="000000" w:themeColor="text1"/>
          <w:sz w:val="32"/>
          <w:u w:val="single"/>
        </w:rPr>
        <w:lastRenderedPageBreak/>
        <w:t>INSTRUCTIONS</w:t>
      </w:r>
      <w:r w:rsidRPr="006444F6">
        <w:rPr>
          <w:rFonts w:ascii="Times New Roman" w:hAnsi="Times New Roman" w:cs="Times New Roman"/>
          <w:b/>
          <w:color w:val="000000" w:themeColor="text1"/>
          <w:spacing w:val="-4"/>
          <w:sz w:val="32"/>
          <w:u w:val="single"/>
        </w:rPr>
        <w:t xml:space="preserve"> </w:t>
      </w:r>
      <w:r w:rsidRPr="006444F6">
        <w:rPr>
          <w:rFonts w:ascii="Times New Roman" w:hAnsi="Times New Roman" w:cs="Times New Roman"/>
          <w:b/>
          <w:color w:val="000000" w:themeColor="text1"/>
          <w:sz w:val="32"/>
          <w:u w:val="single"/>
        </w:rPr>
        <w:t>FOR</w:t>
      </w:r>
      <w:r w:rsidRPr="006444F6">
        <w:rPr>
          <w:rFonts w:ascii="Times New Roman" w:hAnsi="Times New Roman" w:cs="Times New Roman"/>
          <w:b/>
          <w:color w:val="000000" w:themeColor="text1"/>
          <w:spacing w:val="-6"/>
          <w:sz w:val="32"/>
          <w:u w:val="single"/>
        </w:rPr>
        <w:t xml:space="preserve"> </w:t>
      </w:r>
      <w:r w:rsidRPr="006444F6">
        <w:rPr>
          <w:rFonts w:ascii="Times New Roman" w:hAnsi="Times New Roman" w:cs="Times New Roman"/>
          <w:b/>
          <w:color w:val="000000" w:themeColor="text1"/>
          <w:sz w:val="32"/>
          <w:u w:val="single"/>
        </w:rPr>
        <w:t>STUDENTS</w:t>
      </w:r>
    </w:p>
    <w:p w14:paraId="4CAC5998" w14:textId="77777777" w:rsidR="002D3648" w:rsidRPr="006444F6" w:rsidRDefault="002D3648" w:rsidP="00F92093">
      <w:pPr>
        <w:widowControl w:val="0"/>
        <w:numPr>
          <w:ilvl w:val="0"/>
          <w:numId w:val="9"/>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General</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Information</w:t>
      </w:r>
    </w:p>
    <w:p w14:paraId="0AF5E833" w14:textId="1BC151B8" w:rsidR="002D3648" w:rsidRPr="006444F6" w:rsidRDefault="006144B6" w:rsidP="006144B6">
      <w:pPr>
        <w:widowControl w:val="0"/>
        <w:autoSpaceDE w:val="0"/>
        <w:autoSpaceDN w:val="0"/>
        <w:spacing w:before="90" w:after="12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2D3648" w:rsidRPr="006444F6">
        <w:rPr>
          <w:rFonts w:ascii="Times New Roman" w:eastAsia="Times New Roman" w:hAnsi="Times New Roman" w:cs="Times New Roman"/>
          <w:b/>
          <w:color w:val="000000" w:themeColor="text1"/>
          <w:sz w:val="24"/>
          <w:szCs w:val="24"/>
        </w:rPr>
        <w:t>Some</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of</w:t>
      </w:r>
      <w:r w:rsidR="002D3648" w:rsidRPr="006444F6">
        <w:rPr>
          <w:rFonts w:ascii="Times New Roman" w:eastAsia="Times New Roman" w:hAnsi="Times New Roman" w:cs="Times New Roman"/>
          <w:b/>
          <w:color w:val="000000" w:themeColor="text1"/>
          <w:spacing w:val="-3"/>
          <w:sz w:val="24"/>
          <w:szCs w:val="24"/>
        </w:rPr>
        <w:t xml:space="preserve"> </w:t>
      </w:r>
      <w:r w:rsidR="002D3648" w:rsidRPr="006444F6">
        <w:rPr>
          <w:rFonts w:ascii="Times New Roman" w:eastAsia="Times New Roman" w:hAnsi="Times New Roman" w:cs="Times New Roman"/>
          <w:b/>
          <w:color w:val="000000" w:themeColor="text1"/>
          <w:sz w:val="24"/>
          <w:szCs w:val="24"/>
        </w:rPr>
        <w:t>the purpose</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of</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conducting</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experiments</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can be</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enumerated</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as</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below:</w:t>
      </w:r>
    </w:p>
    <w:p w14:paraId="16D9A70D" w14:textId="31F9FF4A" w:rsidR="002D3648" w:rsidRPr="006444F6" w:rsidRDefault="002D3648" w:rsidP="002D3648">
      <w:pPr>
        <w:widowControl w:val="0"/>
        <w:numPr>
          <w:ilvl w:val="0"/>
          <w:numId w:val="2"/>
        </w:numPr>
        <w:tabs>
          <w:tab w:val="left" w:pos="840"/>
          <w:tab w:val="left" w:pos="841"/>
        </w:tabs>
        <w:autoSpaceDE w:val="0"/>
        <w:autoSpaceDN w:val="0"/>
        <w:spacing w:after="120" w:line="240" w:lineRule="auto"/>
        <w:ind w:right="123"/>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 xml:space="preserve">To get familiarized with the basic components, measuring instruments, </w:t>
      </w:r>
      <w:r w:rsidR="00AB7781" w:rsidRPr="006444F6">
        <w:rPr>
          <w:rFonts w:ascii="Times New Roman" w:eastAsia="Times New Roman" w:hAnsi="Times New Roman" w:cs="Times New Roman"/>
          <w:color w:val="000000" w:themeColor="text1"/>
          <w:sz w:val="24"/>
          <w:szCs w:val="24"/>
        </w:rPr>
        <w:t>work</w:t>
      </w:r>
      <w:r w:rsidR="00AB7781">
        <w:rPr>
          <w:rFonts w:ascii="Times New Roman" w:eastAsia="Times New Roman" w:hAnsi="Times New Roman" w:cs="Times New Roman"/>
          <w:color w:val="000000" w:themeColor="text1"/>
          <w:sz w:val="24"/>
          <w:szCs w:val="24"/>
        </w:rPr>
        <w:t>-</w:t>
      </w:r>
      <w:r w:rsidR="00AB7781" w:rsidRPr="006444F6">
        <w:rPr>
          <w:rFonts w:ascii="Times New Roman" w:eastAsia="Times New Roman" w:hAnsi="Times New Roman" w:cs="Times New Roman"/>
          <w:color w:val="000000" w:themeColor="text1"/>
          <w:sz w:val="24"/>
          <w:szCs w:val="24"/>
        </w:rPr>
        <w:t>bench</w:t>
      </w:r>
      <w:r w:rsidRPr="006444F6">
        <w:rPr>
          <w:rFonts w:ascii="Times New Roman" w:eastAsia="Times New Roman" w:hAnsi="Times New Roman" w:cs="Times New Roman"/>
          <w:color w:val="000000" w:themeColor="text1"/>
          <w:sz w:val="24"/>
          <w:szCs w:val="24"/>
        </w:rPr>
        <w:t>,</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basic machines.</w:t>
      </w:r>
    </w:p>
    <w:p w14:paraId="36EA4BE1" w14:textId="77777777" w:rsidR="002D3648" w:rsidRPr="006444F6" w:rsidRDefault="002D3648" w:rsidP="002D3648">
      <w:pPr>
        <w:widowControl w:val="0"/>
        <w:numPr>
          <w:ilvl w:val="0"/>
          <w:numId w:val="2"/>
        </w:numPr>
        <w:tabs>
          <w:tab w:val="left" w:pos="840"/>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Observing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basic</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phenomena</w:t>
      </w:r>
      <w:r w:rsidRPr="006444F6">
        <w:rPr>
          <w:rFonts w:ascii="Times New Roman" w:eastAsia="Times New Roman" w:hAnsi="Times New Roman" w:cs="Times New Roman"/>
          <w:color w:val="000000" w:themeColor="text1"/>
          <w:spacing w:val="-4"/>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characteristics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 machine.</w:t>
      </w:r>
    </w:p>
    <w:p w14:paraId="556DCC61"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Reporting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analyzing 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observations.</w:t>
      </w:r>
    </w:p>
    <w:p w14:paraId="704696AD"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Verify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observations,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basic</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rules 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understanding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physical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concepts.</w:t>
      </w:r>
    </w:p>
    <w:p w14:paraId="5F0F6B33"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Hands-on</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experience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machines.</w:t>
      </w:r>
    </w:p>
    <w:p w14:paraId="6D906335" w14:textId="77777777" w:rsidR="002D3648" w:rsidRPr="006444F6"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Observing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safety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developing</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group-working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culture.</w:t>
      </w:r>
    </w:p>
    <w:p w14:paraId="573AE6BB" w14:textId="7B19C11B" w:rsidR="002D3648" w:rsidRPr="006144B6" w:rsidRDefault="006144B6" w:rsidP="002D3648">
      <w:pPr>
        <w:widowControl w:val="0"/>
        <w:autoSpaceDE w:val="0"/>
        <w:autoSpaceDN w:val="0"/>
        <w:spacing w:before="220"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2D3648" w:rsidRPr="006144B6">
        <w:rPr>
          <w:rFonts w:ascii="Times New Roman" w:eastAsia="Times New Roman" w:hAnsi="Times New Roman" w:cs="Times New Roman"/>
          <w:b/>
          <w:color w:val="000000" w:themeColor="text1"/>
          <w:sz w:val="24"/>
          <w:szCs w:val="24"/>
        </w:rPr>
        <w:t>To</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make</w:t>
      </w:r>
      <w:r w:rsidR="002D3648" w:rsidRPr="006144B6">
        <w:rPr>
          <w:rFonts w:ascii="Times New Roman" w:eastAsia="Times New Roman" w:hAnsi="Times New Roman" w:cs="Times New Roman"/>
          <w:b/>
          <w:color w:val="000000" w:themeColor="text1"/>
          <w:spacing w:val="-9"/>
          <w:sz w:val="24"/>
          <w:szCs w:val="24"/>
        </w:rPr>
        <w:t xml:space="preserve"> </w:t>
      </w:r>
      <w:r>
        <w:rPr>
          <w:rFonts w:ascii="Times New Roman" w:eastAsia="Times New Roman" w:hAnsi="Times New Roman" w:cs="Times New Roman"/>
          <w:b/>
          <w:color w:val="000000" w:themeColor="text1"/>
          <w:sz w:val="24"/>
          <w:szCs w:val="24"/>
        </w:rPr>
        <w:t>lab-</w:t>
      </w:r>
      <w:r w:rsidR="002D3648" w:rsidRPr="006144B6">
        <w:rPr>
          <w:rFonts w:ascii="Times New Roman" w:eastAsia="Times New Roman" w:hAnsi="Times New Roman" w:cs="Times New Roman"/>
          <w:b/>
          <w:color w:val="000000" w:themeColor="text1"/>
          <w:sz w:val="24"/>
          <w:szCs w:val="24"/>
        </w:rPr>
        <w:t>experiments</w:t>
      </w:r>
      <w:r w:rsidR="002D3648" w:rsidRPr="006144B6">
        <w:rPr>
          <w:rFonts w:ascii="Times New Roman" w:eastAsia="Times New Roman" w:hAnsi="Times New Roman" w:cs="Times New Roman"/>
          <w:b/>
          <w:color w:val="000000" w:themeColor="text1"/>
          <w:spacing w:val="-8"/>
          <w:sz w:val="24"/>
          <w:szCs w:val="24"/>
        </w:rPr>
        <w:t xml:space="preserve"> </w:t>
      </w:r>
      <w:r w:rsidR="002D3648" w:rsidRPr="006144B6">
        <w:rPr>
          <w:rFonts w:ascii="Times New Roman" w:eastAsia="Times New Roman" w:hAnsi="Times New Roman" w:cs="Times New Roman"/>
          <w:b/>
          <w:color w:val="000000" w:themeColor="text1"/>
          <w:sz w:val="24"/>
          <w:szCs w:val="24"/>
        </w:rPr>
        <w:t>safe</w:t>
      </w:r>
      <w:r w:rsidR="002D3648" w:rsidRPr="006144B6">
        <w:rPr>
          <w:rFonts w:ascii="Times New Roman" w:eastAsia="Times New Roman" w:hAnsi="Times New Roman" w:cs="Times New Roman"/>
          <w:b/>
          <w:color w:val="000000" w:themeColor="text1"/>
          <w:spacing w:val="-11"/>
          <w:sz w:val="24"/>
          <w:szCs w:val="24"/>
        </w:rPr>
        <w:t xml:space="preserve"> </w:t>
      </w:r>
      <w:r w:rsidR="002D3648" w:rsidRPr="006144B6">
        <w:rPr>
          <w:rFonts w:ascii="Times New Roman" w:eastAsia="Times New Roman" w:hAnsi="Times New Roman" w:cs="Times New Roman"/>
          <w:b/>
          <w:color w:val="000000" w:themeColor="text1"/>
          <w:sz w:val="24"/>
          <w:szCs w:val="24"/>
        </w:rPr>
        <w:t>and</w:t>
      </w:r>
      <w:r w:rsidR="002D3648" w:rsidRPr="006144B6">
        <w:rPr>
          <w:rFonts w:ascii="Times New Roman" w:eastAsia="Times New Roman" w:hAnsi="Times New Roman" w:cs="Times New Roman"/>
          <w:b/>
          <w:color w:val="000000" w:themeColor="text1"/>
          <w:spacing w:val="-11"/>
          <w:sz w:val="24"/>
          <w:szCs w:val="24"/>
        </w:rPr>
        <w:t xml:space="preserve"> </w:t>
      </w:r>
      <w:r w:rsidR="002D3648" w:rsidRPr="006144B6">
        <w:rPr>
          <w:rFonts w:ascii="Times New Roman" w:eastAsia="Times New Roman" w:hAnsi="Times New Roman" w:cs="Times New Roman"/>
          <w:b/>
          <w:color w:val="000000" w:themeColor="text1"/>
          <w:sz w:val="24"/>
          <w:szCs w:val="24"/>
        </w:rPr>
        <w:t>effective,</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each</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student</w:t>
      </w:r>
      <w:r w:rsidR="002D3648" w:rsidRPr="006144B6">
        <w:rPr>
          <w:rFonts w:ascii="Times New Roman" w:eastAsia="Times New Roman" w:hAnsi="Times New Roman" w:cs="Times New Roman"/>
          <w:b/>
          <w:color w:val="000000" w:themeColor="text1"/>
          <w:spacing w:val="-8"/>
          <w:sz w:val="24"/>
          <w:szCs w:val="24"/>
        </w:rPr>
        <w:t xml:space="preserve"> </w:t>
      </w:r>
      <w:r w:rsidR="002D3648" w:rsidRPr="006144B6">
        <w:rPr>
          <w:rFonts w:ascii="Times New Roman" w:eastAsia="Times New Roman" w:hAnsi="Times New Roman" w:cs="Times New Roman"/>
          <w:b/>
          <w:color w:val="000000" w:themeColor="text1"/>
          <w:sz w:val="24"/>
          <w:szCs w:val="24"/>
        </w:rPr>
        <w:t>must</w:t>
      </w:r>
      <w:r w:rsidR="002D3648" w:rsidRPr="006144B6">
        <w:rPr>
          <w:rFonts w:ascii="Times New Roman" w:eastAsia="Times New Roman" w:hAnsi="Times New Roman" w:cs="Times New Roman"/>
          <w:b/>
          <w:color w:val="000000" w:themeColor="text1"/>
          <w:spacing w:val="-9"/>
          <w:sz w:val="24"/>
          <w:szCs w:val="24"/>
        </w:rPr>
        <w:t xml:space="preserve"> </w:t>
      </w:r>
      <w:r w:rsidR="002D3648" w:rsidRPr="006144B6">
        <w:rPr>
          <w:rFonts w:ascii="Times New Roman" w:eastAsia="Times New Roman" w:hAnsi="Times New Roman" w:cs="Times New Roman"/>
          <w:b/>
          <w:color w:val="000000" w:themeColor="text1"/>
          <w:sz w:val="24"/>
          <w:szCs w:val="24"/>
        </w:rPr>
        <w:t>obey</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the</w:t>
      </w:r>
      <w:r w:rsidR="002D3648" w:rsidRPr="006144B6">
        <w:rPr>
          <w:rFonts w:ascii="Times New Roman" w:eastAsia="Times New Roman" w:hAnsi="Times New Roman" w:cs="Times New Roman"/>
          <w:b/>
          <w:color w:val="000000" w:themeColor="text1"/>
          <w:spacing w:val="-10"/>
          <w:sz w:val="24"/>
          <w:szCs w:val="24"/>
        </w:rPr>
        <w:t xml:space="preserve"> </w:t>
      </w:r>
      <w:r w:rsidR="002D3648" w:rsidRPr="006144B6">
        <w:rPr>
          <w:rFonts w:ascii="Times New Roman" w:eastAsia="Times New Roman" w:hAnsi="Times New Roman" w:cs="Times New Roman"/>
          <w:b/>
          <w:color w:val="000000" w:themeColor="text1"/>
          <w:sz w:val="24"/>
          <w:szCs w:val="24"/>
        </w:rPr>
        <w:t>following</w:t>
      </w:r>
      <w:r w:rsidR="002D3648" w:rsidRPr="006144B6">
        <w:rPr>
          <w:rFonts w:ascii="Times New Roman" w:eastAsia="Times New Roman" w:hAnsi="Times New Roman" w:cs="Times New Roman"/>
          <w:b/>
          <w:color w:val="000000" w:themeColor="text1"/>
          <w:spacing w:val="-57"/>
          <w:sz w:val="24"/>
          <w:szCs w:val="24"/>
        </w:rPr>
        <w:t xml:space="preserve">                         </w:t>
      </w:r>
      <w:r w:rsidR="00742834" w:rsidRPr="006144B6">
        <w:rPr>
          <w:rFonts w:ascii="Times New Roman" w:eastAsia="Times New Roman" w:hAnsi="Times New Roman" w:cs="Times New Roman"/>
          <w:b/>
          <w:color w:val="000000" w:themeColor="text1"/>
          <w:spacing w:val="-57"/>
          <w:sz w:val="24"/>
          <w:szCs w:val="24"/>
        </w:rPr>
        <w:t xml:space="preserve"> </w:t>
      </w:r>
      <w:r w:rsidR="002D3648" w:rsidRPr="006144B6">
        <w:rPr>
          <w:rFonts w:ascii="Times New Roman" w:eastAsia="Times New Roman" w:hAnsi="Times New Roman" w:cs="Times New Roman"/>
          <w:b/>
          <w:color w:val="000000" w:themeColor="text1"/>
          <w:sz w:val="24"/>
          <w:szCs w:val="24"/>
        </w:rPr>
        <w:t>rules.</w:t>
      </w:r>
    </w:p>
    <w:p w14:paraId="09B28527" w14:textId="77777777" w:rsidR="002D3648" w:rsidRPr="006444F6" w:rsidRDefault="002D3648" w:rsidP="002D3648">
      <w:pPr>
        <w:widowControl w:val="0"/>
        <w:numPr>
          <w:ilvl w:val="1"/>
          <w:numId w:val="3"/>
        </w:numPr>
        <w:tabs>
          <w:tab w:val="left" w:pos="841"/>
        </w:tabs>
        <w:autoSpaceDE w:val="0"/>
        <w:autoSpaceDN w:val="0"/>
        <w:spacing w:before="40" w:after="24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Dress:</w:t>
      </w:r>
    </w:p>
    <w:p w14:paraId="20AAEE41" w14:textId="0A87D214" w:rsidR="002D3648" w:rsidRPr="006444F6" w:rsidRDefault="002D3648" w:rsidP="002D3648">
      <w:pPr>
        <w:widowControl w:val="0"/>
        <w:numPr>
          <w:ilvl w:val="0"/>
          <w:numId w:val="2"/>
        </w:numPr>
        <w:tabs>
          <w:tab w:val="left" w:pos="840"/>
          <w:tab w:val="left" w:pos="841"/>
        </w:tabs>
        <w:autoSpaceDE w:val="0"/>
        <w:autoSpaceDN w:val="0"/>
        <w:spacing w:after="120" w:line="240" w:lineRule="auto"/>
        <w:ind w:left="835" w:right="113"/>
        <w:rPr>
          <w:rFonts w:ascii="Times New Roman" w:eastAsia="Times New Roman" w:hAnsi="Times New Roman" w:cs="Times New Roman"/>
          <w:color w:val="000000" w:themeColor="text1"/>
          <w:sz w:val="24"/>
          <w:szCs w:val="24"/>
        </w:rPr>
      </w:pPr>
      <w:r w:rsidRPr="007D769D">
        <w:rPr>
          <w:rFonts w:ascii="Times New Roman" w:eastAsia="Times New Roman" w:hAnsi="Times New Roman" w:cs="Times New Roman"/>
          <w:b/>
          <w:color w:val="000000" w:themeColor="text1"/>
          <w:sz w:val="24"/>
          <w:szCs w:val="24"/>
        </w:rPr>
        <w:t>Boys</w:t>
      </w:r>
      <w:r w:rsidRPr="006444F6">
        <w:rPr>
          <w:rFonts w:ascii="Times New Roman" w:eastAsia="Times New Roman" w:hAnsi="Times New Roman" w:cs="Times New Roman"/>
          <w:color w:val="000000" w:themeColor="text1"/>
          <w:sz w:val="24"/>
          <w:szCs w:val="24"/>
        </w:rPr>
        <w: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Loose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clothes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allowed.</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Shirt</w:t>
      </w:r>
      <w:r w:rsidRPr="006444F6">
        <w:rPr>
          <w:rFonts w:ascii="Times New Roman" w:eastAsia="Times New Roman" w:hAnsi="Times New Roman" w:cs="Times New Roman"/>
          <w:color w:val="000000" w:themeColor="text1"/>
          <w:spacing w:val="-6"/>
          <w:sz w:val="24"/>
          <w:szCs w:val="24"/>
        </w:rPr>
        <w:t xml:space="preserve"> </w:t>
      </w:r>
      <w:r w:rsidRPr="006444F6">
        <w:rPr>
          <w:rFonts w:ascii="Times New Roman" w:eastAsia="Times New Roman" w:hAnsi="Times New Roman" w:cs="Times New Roman"/>
          <w:color w:val="000000" w:themeColor="text1"/>
          <w:sz w:val="24"/>
          <w:szCs w:val="24"/>
        </w:rPr>
        <w:t>should</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tucked-in</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properly,</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shoes</w:t>
      </w:r>
      <w:r w:rsidRPr="006444F6">
        <w:rPr>
          <w:rFonts w:ascii="Times New Roman" w:eastAsia="Times New Roman" w:hAnsi="Times New Roman" w:cs="Times New Roman"/>
          <w:color w:val="000000" w:themeColor="text1"/>
          <w:spacing w:val="-6"/>
          <w:sz w:val="24"/>
          <w:szCs w:val="24"/>
        </w:rPr>
        <w:t xml:space="preserve"> </w:t>
      </w:r>
      <w:r w:rsidRPr="006444F6">
        <w:rPr>
          <w:rFonts w:ascii="Times New Roman" w:eastAsia="Times New Roman" w:hAnsi="Times New Roman" w:cs="Times New Roman"/>
          <w:color w:val="000000" w:themeColor="text1"/>
          <w:sz w:val="24"/>
          <w:szCs w:val="24"/>
        </w:rPr>
        <w:t>with rubber</w:t>
      </w:r>
      <w:r w:rsidRPr="006444F6">
        <w:rPr>
          <w:rFonts w:ascii="Times New Roman" w:eastAsia="Times New Roman" w:hAnsi="Times New Roman" w:cs="Times New Roman"/>
          <w:color w:val="000000" w:themeColor="text1"/>
          <w:spacing w:val="-1"/>
          <w:sz w:val="24"/>
          <w:szCs w:val="24"/>
        </w:rPr>
        <w:t xml:space="preserve"> </w:t>
      </w:r>
      <w:r w:rsidR="007D769D">
        <w:rPr>
          <w:rFonts w:ascii="Times New Roman" w:eastAsia="Times New Roman" w:hAnsi="Times New Roman" w:cs="Times New Roman"/>
          <w:color w:val="000000" w:themeColor="text1"/>
          <w:sz w:val="24"/>
          <w:szCs w:val="24"/>
        </w:rPr>
        <w:t xml:space="preserve">sole, </w:t>
      </w:r>
      <w:r w:rsidRPr="006444F6">
        <w:rPr>
          <w:rFonts w:ascii="Times New Roman" w:eastAsia="Times New Roman" w:hAnsi="Times New Roman" w:cs="Times New Roman"/>
          <w:color w:val="000000" w:themeColor="text1"/>
          <w:sz w:val="24"/>
          <w:szCs w:val="24"/>
        </w:rPr>
        <w:t>slippers</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are</w:t>
      </w:r>
      <w:r w:rsidR="007D769D">
        <w:rPr>
          <w:rFonts w:ascii="Times New Roman" w:eastAsia="Times New Roman" w:hAnsi="Times New Roman" w:cs="Times New Roman"/>
          <w:color w:val="000000" w:themeColor="text1"/>
          <w:sz w:val="24"/>
          <w:szCs w:val="24"/>
        </w:rPr>
        <w:t xml:space="preserve"> not</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allowed 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5882F938" w14:textId="0F7DA458" w:rsidR="002D3648" w:rsidRPr="006444F6" w:rsidRDefault="002D3648" w:rsidP="002D3648">
      <w:pPr>
        <w:widowControl w:val="0"/>
        <w:numPr>
          <w:ilvl w:val="0"/>
          <w:numId w:val="2"/>
        </w:numPr>
        <w:tabs>
          <w:tab w:val="left" w:pos="840"/>
          <w:tab w:val="left" w:pos="841"/>
        </w:tabs>
        <w:autoSpaceDE w:val="0"/>
        <w:autoSpaceDN w:val="0"/>
        <w:spacing w:after="120" w:line="240" w:lineRule="auto"/>
        <w:ind w:left="835" w:right="117"/>
        <w:rPr>
          <w:rFonts w:ascii="Times New Roman" w:eastAsia="Times New Roman" w:hAnsi="Times New Roman" w:cs="Times New Roman"/>
          <w:color w:val="000000" w:themeColor="text1"/>
          <w:sz w:val="24"/>
          <w:szCs w:val="24"/>
        </w:rPr>
      </w:pPr>
      <w:r w:rsidRPr="007D769D">
        <w:rPr>
          <w:rFonts w:ascii="Times New Roman" w:eastAsia="Times New Roman" w:hAnsi="Times New Roman" w:cs="Times New Roman"/>
          <w:b/>
          <w:color w:val="000000" w:themeColor="text1"/>
          <w:sz w:val="24"/>
          <w:szCs w:val="24"/>
        </w:rPr>
        <w:t>Girls</w:t>
      </w:r>
      <w:r w:rsidRPr="006444F6">
        <w:rPr>
          <w:rFonts w:ascii="Times New Roman" w:eastAsia="Times New Roman" w:hAnsi="Times New Roman" w:cs="Times New Roman"/>
          <w:color w:val="000000" w:themeColor="text1"/>
          <w:sz w:val="24"/>
          <w:szCs w:val="24"/>
        </w:rPr>
        <w: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Skirts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 large flares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permitted,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the rubber sole,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slippers</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are</w:t>
      </w:r>
      <w:r w:rsidRPr="006444F6">
        <w:rPr>
          <w:rFonts w:ascii="Times New Roman" w:eastAsia="Times New Roman" w:hAnsi="Times New Roman" w:cs="Times New Roman"/>
          <w:color w:val="000000" w:themeColor="text1"/>
          <w:spacing w:val="-3"/>
          <w:sz w:val="24"/>
          <w:szCs w:val="24"/>
        </w:rPr>
        <w:t xml:space="preserve"> </w:t>
      </w:r>
      <w:r w:rsidR="007D769D">
        <w:rPr>
          <w:rFonts w:ascii="Times New Roman" w:eastAsia="Times New Roman" w:hAnsi="Times New Roman" w:cs="Times New Roman"/>
          <w:color w:val="000000" w:themeColor="text1"/>
          <w:spacing w:val="-3"/>
          <w:sz w:val="24"/>
          <w:szCs w:val="24"/>
        </w:rPr>
        <w:t xml:space="preserve">not </w:t>
      </w:r>
      <w:r w:rsidRPr="006444F6">
        <w:rPr>
          <w:rFonts w:ascii="Times New Roman" w:eastAsia="Times New Roman" w:hAnsi="Times New Roman" w:cs="Times New Roman"/>
          <w:color w:val="000000" w:themeColor="text1"/>
          <w:sz w:val="24"/>
          <w:szCs w:val="24"/>
        </w:rPr>
        <w:t>allowed 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339FCFBB" w14:textId="77777777" w:rsidR="002D3648" w:rsidRPr="006444F6" w:rsidRDefault="002D3648" w:rsidP="002D3648">
      <w:pPr>
        <w:widowControl w:val="0"/>
        <w:numPr>
          <w:ilvl w:val="1"/>
          <w:numId w:val="3"/>
        </w:numPr>
        <w:tabs>
          <w:tab w:val="left" w:pos="841"/>
        </w:tabs>
        <w:autoSpaceDE w:val="0"/>
        <w:autoSpaceDN w:val="0"/>
        <w:spacing w:after="24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Attendance:</w:t>
      </w:r>
    </w:p>
    <w:p w14:paraId="14F1127A"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7"/>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All students are required to attend and contribute adequately while performing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group.</w:t>
      </w:r>
      <w:r w:rsidR="00742834" w:rsidRPr="006444F6">
        <w:rPr>
          <w:rFonts w:ascii="Times New Roman" w:eastAsia="Times New Roman" w:hAnsi="Times New Roman" w:cs="Times New Roman"/>
          <w:color w:val="000000" w:themeColor="text1"/>
          <w:sz w:val="24"/>
          <w:szCs w:val="24"/>
        </w:rPr>
        <w:t xml:space="preserve"> </w:t>
      </w:r>
      <w:r w:rsidRPr="006444F6">
        <w:rPr>
          <w:rFonts w:ascii="Times New Roman" w:eastAsia="Times New Roman" w:hAnsi="Times New Roman" w:cs="Times New Roman"/>
          <w:color w:val="000000" w:themeColor="text1"/>
          <w:sz w:val="24"/>
          <w:szCs w:val="24"/>
        </w:rPr>
        <w:t>Performance</w:t>
      </w:r>
      <w:r w:rsidR="00742834"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judged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based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conducted,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quality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&amp; punctual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submission 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lab report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for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each</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p>
    <w:p w14:paraId="7F5E881E"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6"/>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Faculty will take the attendance. Failure to be present for an experiment will result 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losing</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entire</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marks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for</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corresponding</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experiment.</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However,</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genuine</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cases</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may be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considered to repeat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p>
    <w:p w14:paraId="6898D0C5"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9"/>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 xml:space="preserve">Students must not attend a different lab group/section from the one assigned at the </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beginning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class (unless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otherwise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approved</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by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instructor).</w:t>
      </w:r>
    </w:p>
    <w:p w14:paraId="498E08BB" w14:textId="77777777" w:rsidR="002D3648" w:rsidRPr="006444F6" w:rsidRDefault="002D3648" w:rsidP="002D3648">
      <w:pPr>
        <w:widowControl w:val="0"/>
        <w:numPr>
          <w:ilvl w:val="0"/>
          <w:numId w:val="2"/>
        </w:numPr>
        <w:tabs>
          <w:tab w:val="left" w:pos="841"/>
        </w:tabs>
        <w:autoSpaceDE w:val="0"/>
        <w:autoSpaceDN w:val="0"/>
        <w:spacing w:after="120" w:line="240" w:lineRule="auto"/>
        <w:ind w:left="835" w:right="118"/>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If a student misses a lab session due to unavoidable circumstances, can provide a</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legitimate proof as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soon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possible, he/she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then be allowed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instructor,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to make-it-up</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with a different section.</w:t>
      </w:r>
    </w:p>
    <w:p w14:paraId="68F1CEBD" w14:textId="77777777" w:rsidR="002D3648" w:rsidRPr="006444F6" w:rsidRDefault="002D3648" w:rsidP="002D3648">
      <w:pPr>
        <w:widowControl w:val="0"/>
        <w:numPr>
          <w:ilvl w:val="1"/>
          <w:numId w:val="3"/>
        </w:numPr>
        <w:tabs>
          <w:tab w:val="left" w:pos="841"/>
        </w:tabs>
        <w:autoSpaceDE w:val="0"/>
        <w:autoSpaceDN w:val="0"/>
        <w:spacing w:before="81" w:after="0" w:line="240" w:lineRule="auto"/>
        <w:ind w:left="360"/>
        <w:jc w:val="both"/>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Preparation</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and</w:t>
      </w:r>
      <w:r w:rsidRPr="006444F6">
        <w:rPr>
          <w:rFonts w:ascii="Times New Roman" w:eastAsiaTheme="majorEastAsia" w:hAnsi="Times New Roman" w:cs="Times New Roman"/>
          <w:b/>
          <w:color w:val="000000" w:themeColor="text1"/>
          <w:spacing w:val="-2"/>
          <w:sz w:val="24"/>
          <w:szCs w:val="24"/>
          <w:u w:val="thick"/>
        </w:rPr>
        <w:t xml:space="preserve"> Pe</w:t>
      </w:r>
      <w:r w:rsidRPr="006444F6">
        <w:rPr>
          <w:rFonts w:ascii="Times New Roman" w:eastAsiaTheme="majorEastAsia" w:hAnsi="Times New Roman" w:cs="Times New Roman"/>
          <w:b/>
          <w:color w:val="000000" w:themeColor="text1"/>
          <w:sz w:val="24"/>
          <w:szCs w:val="24"/>
          <w:u w:val="thick"/>
        </w:rPr>
        <w:t>rformance:</w:t>
      </w:r>
    </w:p>
    <w:p w14:paraId="1F951C94" w14:textId="77777777" w:rsidR="002D3648" w:rsidRPr="006444F6" w:rsidRDefault="002D3648" w:rsidP="002D3648">
      <w:pPr>
        <w:widowControl w:val="0"/>
        <w:autoSpaceDE w:val="0"/>
        <w:autoSpaceDN w:val="0"/>
        <w:spacing w:before="10" w:after="0" w:line="240" w:lineRule="auto"/>
        <w:rPr>
          <w:rFonts w:ascii="Times New Roman" w:eastAsia="Times New Roman" w:hAnsi="Times New Roman" w:cs="Times New Roman"/>
          <w:b/>
          <w:color w:val="000000" w:themeColor="text1"/>
          <w:sz w:val="24"/>
          <w:szCs w:val="24"/>
        </w:rPr>
      </w:pPr>
    </w:p>
    <w:p w14:paraId="0EB3F413" w14:textId="51828C3E" w:rsidR="001F5488" w:rsidRPr="001F5488" w:rsidRDefault="002D3648" w:rsidP="001F5488">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Before leaving the laboratory, each student must ask the lab instructor for the</w:t>
      </w:r>
      <w:r w:rsidRPr="006444F6">
        <w:rPr>
          <w:rFonts w:ascii="Times New Roman" w:eastAsia="Times New Roman" w:hAnsi="Times New Roman" w:cs="Times New Roman"/>
          <w:color w:val="000000" w:themeColor="text1"/>
          <w:spacing w:val="1"/>
          <w:sz w:val="24"/>
          <w:szCs w:val="24"/>
        </w:rPr>
        <w:t xml:space="preserve"> </w:t>
      </w:r>
      <w:r w:rsidR="00717A5B" w:rsidRPr="006444F6">
        <w:rPr>
          <w:rFonts w:ascii="Times New Roman" w:eastAsia="Times New Roman" w:hAnsi="Times New Roman" w:cs="Times New Roman"/>
          <w:color w:val="000000" w:themeColor="text1"/>
          <w:sz w:val="24"/>
          <w:szCs w:val="24"/>
        </w:rPr>
        <w:t xml:space="preserve">experiment </w:t>
      </w:r>
      <w:r w:rsidR="007D769D">
        <w:rPr>
          <w:rFonts w:ascii="Times New Roman" w:eastAsia="Times New Roman" w:hAnsi="Times New Roman" w:cs="Times New Roman"/>
          <w:color w:val="000000" w:themeColor="text1"/>
          <w:sz w:val="24"/>
          <w:szCs w:val="24"/>
        </w:rPr>
        <w:t xml:space="preserve">number to be </w:t>
      </w:r>
      <w:r w:rsidRPr="006444F6">
        <w:rPr>
          <w:rFonts w:ascii="Times New Roman" w:eastAsia="Times New Roman" w:hAnsi="Times New Roman" w:cs="Times New Roman"/>
          <w:color w:val="000000" w:themeColor="text1"/>
          <w:sz w:val="24"/>
          <w:szCs w:val="24"/>
        </w:rPr>
        <w:t>conducted on the next lab turn, so that the students come prepared after reading and reviewing the reallocated experiment.</w:t>
      </w:r>
    </w:p>
    <w:p w14:paraId="755E4DF4" w14:textId="77777777" w:rsidR="00AA1690" w:rsidRDefault="002D3648" w:rsidP="00AA1690">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Faculty might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check</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preparedness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understanding</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failure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satisfactory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reply may de-bar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from conducting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p>
    <w:p w14:paraId="6FA19D9B" w14:textId="474D23AC" w:rsidR="002D3648" w:rsidRPr="00AA1690" w:rsidRDefault="002D3648" w:rsidP="00AA1690">
      <w:pPr>
        <w:widowControl w:val="0"/>
        <w:numPr>
          <w:ilvl w:val="0"/>
          <w:numId w:val="10"/>
        </w:numPr>
        <w:autoSpaceDE w:val="0"/>
        <w:autoSpaceDN w:val="0"/>
        <w:spacing w:after="0"/>
        <w:ind w:right="115"/>
        <w:jc w:val="both"/>
        <w:rPr>
          <w:rFonts w:ascii="Times New Roman" w:eastAsia="Times New Roman" w:hAnsi="Times New Roman" w:cs="Times New Roman"/>
          <w:color w:val="000000" w:themeColor="text1"/>
          <w:sz w:val="24"/>
          <w:szCs w:val="24"/>
        </w:rPr>
      </w:pPr>
      <w:r w:rsidRPr="00AA1690">
        <w:rPr>
          <w:rFonts w:ascii="Times New Roman" w:eastAsia="Times New Roman" w:hAnsi="Times New Roman" w:cs="Times New Roman"/>
          <w:color w:val="000000" w:themeColor="text1"/>
          <w:sz w:val="24"/>
          <w:szCs w:val="24"/>
        </w:rPr>
        <w:t>Record</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your</w:t>
      </w:r>
      <w:r w:rsidRPr="00AA1690">
        <w:rPr>
          <w:rFonts w:ascii="Times New Roman" w:eastAsia="Times New Roman" w:hAnsi="Times New Roman" w:cs="Times New Roman"/>
          <w:color w:val="000000" w:themeColor="text1"/>
          <w:spacing w:val="-1"/>
          <w:sz w:val="24"/>
          <w:szCs w:val="24"/>
        </w:rPr>
        <w:t xml:space="preserve"> </w:t>
      </w:r>
      <w:r w:rsidRPr="00AA1690">
        <w:rPr>
          <w:rFonts w:ascii="Times New Roman" w:eastAsia="Times New Roman" w:hAnsi="Times New Roman" w:cs="Times New Roman"/>
          <w:color w:val="000000" w:themeColor="text1"/>
          <w:sz w:val="24"/>
          <w:szCs w:val="24"/>
        </w:rPr>
        <w:t>observations</w:t>
      </w:r>
      <w:r w:rsidRPr="00AA1690">
        <w:rPr>
          <w:rFonts w:ascii="Times New Roman" w:eastAsia="Times New Roman" w:hAnsi="Times New Roman" w:cs="Times New Roman"/>
          <w:color w:val="000000" w:themeColor="text1"/>
          <w:spacing w:val="-4"/>
          <w:sz w:val="24"/>
          <w:szCs w:val="24"/>
        </w:rPr>
        <w:t xml:space="preserve"> </w:t>
      </w:r>
      <w:r w:rsidRPr="00AA1690">
        <w:rPr>
          <w:rFonts w:ascii="Times New Roman" w:eastAsia="Times New Roman" w:hAnsi="Times New Roman" w:cs="Times New Roman"/>
          <w:color w:val="000000" w:themeColor="text1"/>
          <w:sz w:val="24"/>
          <w:szCs w:val="24"/>
        </w:rPr>
        <w:t>in</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the</w:t>
      </w:r>
      <w:r w:rsidRPr="00AA1690">
        <w:rPr>
          <w:rFonts w:ascii="Times New Roman" w:eastAsia="Times New Roman" w:hAnsi="Times New Roman" w:cs="Times New Roman"/>
          <w:color w:val="000000" w:themeColor="text1"/>
          <w:spacing w:val="-1"/>
          <w:sz w:val="24"/>
          <w:szCs w:val="24"/>
        </w:rPr>
        <w:t xml:space="preserve"> </w:t>
      </w:r>
      <w:r w:rsidRPr="00AA1690">
        <w:rPr>
          <w:rFonts w:ascii="Times New Roman" w:eastAsia="Times New Roman" w:hAnsi="Times New Roman" w:cs="Times New Roman"/>
          <w:color w:val="000000" w:themeColor="text1"/>
          <w:sz w:val="24"/>
          <w:szCs w:val="24"/>
        </w:rPr>
        <w:t>Lab</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Manual’s</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observation</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tables and</w:t>
      </w:r>
      <w:r w:rsidRPr="00AA1690">
        <w:rPr>
          <w:rFonts w:ascii="Times New Roman" w:eastAsia="Times New Roman" w:hAnsi="Times New Roman" w:cs="Times New Roman"/>
          <w:color w:val="000000" w:themeColor="text1"/>
          <w:spacing w:val="-3"/>
          <w:sz w:val="24"/>
          <w:szCs w:val="24"/>
        </w:rPr>
        <w:t xml:space="preserve"> do the </w:t>
      </w:r>
      <w:r w:rsidRPr="00AA1690">
        <w:rPr>
          <w:rFonts w:ascii="Times New Roman" w:eastAsia="Times New Roman" w:hAnsi="Times New Roman" w:cs="Times New Roman"/>
          <w:color w:val="000000" w:themeColor="text1"/>
          <w:sz w:val="24"/>
          <w:szCs w:val="24"/>
        </w:rPr>
        <w:t>calculations within the space provided.</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Do</w:t>
      </w:r>
      <w:r w:rsidRPr="00AA1690">
        <w:rPr>
          <w:rFonts w:ascii="Times New Roman" w:eastAsia="Times New Roman" w:hAnsi="Times New Roman" w:cs="Times New Roman"/>
          <w:color w:val="000000" w:themeColor="text1"/>
          <w:spacing w:val="-4"/>
          <w:sz w:val="24"/>
          <w:szCs w:val="24"/>
        </w:rPr>
        <w:t xml:space="preserve"> </w:t>
      </w:r>
      <w:r w:rsidRPr="00AA1690">
        <w:rPr>
          <w:rFonts w:ascii="Times New Roman" w:eastAsia="Times New Roman" w:hAnsi="Times New Roman" w:cs="Times New Roman"/>
          <w:color w:val="000000" w:themeColor="text1"/>
          <w:sz w:val="24"/>
          <w:szCs w:val="24"/>
        </w:rPr>
        <w:t>not</w:t>
      </w:r>
      <w:r w:rsidRPr="00AA1690">
        <w:rPr>
          <w:rFonts w:ascii="Times New Roman" w:eastAsia="Times New Roman" w:hAnsi="Times New Roman" w:cs="Times New Roman"/>
          <w:color w:val="000000" w:themeColor="text1"/>
          <w:spacing w:val="-2"/>
          <w:sz w:val="24"/>
          <w:szCs w:val="24"/>
        </w:rPr>
        <w:t xml:space="preserve"> </w:t>
      </w:r>
      <w:r w:rsidRPr="00AA1690">
        <w:rPr>
          <w:rFonts w:ascii="Times New Roman" w:eastAsia="Times New Roman" w:hAnsi="Times New Roman" w:cs="Times New Roman"/>
          <w:color w:val="000000" w:themeColor="text1"/>
          <w:sz w:val="24"/>
          <w:szCs w:val="24"/>
        </w:rPr>
        <w:t>hesitate</w:t>
      </w:r>
      <w:r w:rsidRPr="00AA1690">
        <w:rPr>
          <w:rFonts w:ascii="Times New Roman" w:eastAsia="Times New Roman" w:hAnsi="Times New Roman" w:cs="Times New Roman"/>
          <w:color w:val="000000" w:themeColor="text1"/>
          <w:spacing w:val="-3"/>
          <w:sz w:val="24"/>
          <w:szCs w:val="24"/>
        </w:rPr>
        <w:t xml:space="preserve"> </w:t>
      </w:r>
      <w:r w:rsidRPr="00AA1690">
        <w:rPr>
          <w:rFonts w:ascii="Times New Roman" w:eastAsia="Times New Roman" w:hAnsi="Times New Roman" w:cs="Times New Roman"/>
          <w:color w:val="000000" w:themeColor="text1"/>
          <w:sz w:val="24"/>
          <w:szCs w:val="24"/>
        </w:rPr>
        <w:t>to</w:t>
      </w:r>
      <w:r w:rsidRPr="00AA1690">
        <w:rPr>
          <w:rFonts w:ascii="Times New Roman" w:eastAsia="Times New Roman" w:hAnsi="Times New Roman" w:cs="Times New Roman"/>
          <w:color w:val="000000" w:themeColor="text1"/>
          <w:spacing w:val="-4"/>
          <w:sz w:val="24"/>
        </w:rPr>
        <w:t xml:space="preserve"> </w:t>
      </w:r>
      <w:r w:rsidRPr="00AA1690">
        <w:rPr>
          <w:rFonts w:ascii="Times New Roman" w:eastAsia="Times New Roman" w:hAnsi="Times New Roman" w:cs="Times New Roman"/>
          <w:sz w:val="24"/>
        </w:rPr>
        <w:t>clear</w:t>
      </w:r>
      <w:r w:rsidRPr="00AA1690">
        <w:rPr>
          <w:rFonts w:ascii="Times New Roman" w:eastAsia="Times New Roman" w:hAnsi="Times New Roman" w:cs="Times New Roman"/>
          <w:spacing w:val="-57"/>
          <w:sz w:val="24"/>
        </w:rPr>
        <w:t xml:space="preserve">        </w:t>
      </w:r>
      <w:r w:rsidRPr="00AA1690">
        <w:rPr>
          <w:rFonts w:ascii="Times New Roman" w:eastAsia="Times New Roman" w:hAnsi="Times New Roman" w:cs="Times New Roman"/>
          <w:sz w:val="24"/>
        </w:rPr>
        <w:t>any</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of</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your</w:t>
      </w:r>
      <w:r w:rsidRPr="00AA1690">
        <w:rPr>
          <w:rFonts w:ascii="Times New Roman" w:eastAsia="Times New Roman" w:hAnsi="Times New Roman" w:cs="Times New Roman"/>
          <w:spacing w:val="-1"/>
          <w:sz w:val="24"/>
        </w:rPr>
        <w:t xml:space="preserve"> </w:t>
      </w:r>
      <w:r w:rsidRPr="00AA1690">
        <w:rPr>
          <w:rFonts w:ascii="Times New Roman" w:eastAsia="Times New Roman" w:hAnsi="Times New Roman" w:cs="Times New Roman"/>
          <w:sz w:val="24"/>
        </w:rPr>
        <w:t xml:space="preserve">doubts </w:t>
      </w:r>
      <w:r w:rsidRPr="00AA1690">
        <w:rPr>
          <w:rFonts w:ascii="Times New Roman" w:eastAsia="Times New Roman" w:hAnsi="Times New Roman" w:cs="Times New Roman"/>
          <w:sz w:val="24"/>
        </w:rPr>
        <w:lastRenderedPageBreak/>
        <w:t>concerning the experiments.</w:t>
      </w:r>
    </w:p>
    <w:p w14:paraId="262838F3" w14:textId="77777777" w:rsidR="002D3648" w:rsidRPr="006444F6" w:rsidRDefault="002D3648" w:rsidP="002D3648">
      <w:pPr>
        <w:widowControl w:val="0"/>
        <w:numPr>
          <w:ilvl w:val="0"/>
          <w:numId w:val="2"/>
        </w:numPr>
        <w:tabs>
          <w:tab w:val="left" w:pos="841"/>
        </w:tabs>
        <w:autoSpaceDE w:val="0"/>
        <w:autoSpaceDN w:val="0"/>
        <w:spacing w:before="1" w:after="120" w:line="240" w:lineRule="auto"/>
        <w:ind w:left="835" w:right="113"/>
        <w:jc w:val="both"/>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Leave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009C47F7" w:rsidRPr="006444F6">
        <w:rPr>
          <w:rFonts w:ascii="Times New Roman" w:eastAsia="Times New Roman" w:hAnsi="Times New Roman" w:cs="Times New Roman"/>
          <w:color w:val="000000" w:themeColor="text1"/>
          <w:sz w:val="24"/>
          <w:szCs w:val="24"/>
        </w:rPr>
        <w:t>work</w:t>
      </w:r>
      <w:r w:rsidR="009C47F7" w:rsidRPr="006444F6">
        <w:rPr>
          <w:rFonts w:ascii="Times New Roman" w:eastAsia="Times New Roman" w:hAnsi="Times New Roman" w:cs="Times New Roman"/>
          <w:color w:val="000000" w:themeColor="text1"/>
          <w:spacing w:val="1"/>
          <w:sz w:val="24"/>
          <w:szCs w:val="24"/>
        </w:rPr>
        <w:t xml:space="preserve"> place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clean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after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have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finished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your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Dismantle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circuit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put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all</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wires</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equipment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back</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its</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original</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place.</w:t>
      </w:r>
    </w:p>
    <w:p w14:paraId="701D7CA5" w14:textId="77777777" w:rsidR="002D3648" w:rsidRPr="006444F6" w:rsidRDefault="002D3648" w:rsidP="00F92093">
      <w:pPr>
        <w:widowControl w:val="0"/>
        <w:numPr>
          <w:ilvl w:val="0"/>
          <w:numId w:val="9"/>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6444F6">
        <w:rPr>
          <w:rFonts w:ascii="Times New Roman" w:eastAsiaTheme="majorEastAsia" w:hAnsi="Times New Roman" w:cs="Times New Roman"/>
          <w:b/>
          <w:color w:val="000000" w:themeColor="text1"/>
          <w:sz w:val="24"/>
          <w:szCs w:val="24"/>
          <w:u w:val="thick"/>
        </w:rPr>
        <w:t>General</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working</w:t>
      </w:r>
      <w:r w:rsidRPr="006444F6">
        <w:rPr>
          <w:rFonts w:ascii="Times New Roman" w:eastAsiaTheme="majorEastAsia" w:hAnsi="Times New Roman" w:cs="Times New Roman"/>
          <w:b/>
          <w:color w:val="000000" w:themeColor="text1"/>
          <w:spacing w:val="-1"/>
          <w:sz w:val="24"/>
          <w:szCs w:val="24"/>
          <w:u w:val="thick"/>
        </w:rPr>
        <w:t xml:space="preserve"> </w:t>
      </w:r>
      <w:r w:rsidRPr="006444F6">
        <w:rPr>
          <w:rFonts w:ascii="Times New Roman" w:eastAsiaTheme="majorEastAsia" w:hAnsi="Times New Roman" w:cs="Times New Roman"/>
          <w:b/>
          <w:color w:val="000000" w:themeColor="text1"/>
          <w:sz w:val="24"/>
          <w:szCs w:val="24"/>
          <w:u w:val="thick"/>
        </w:rPr>
        <w:t>discipline</w:t>
      </w:r>
      <w:r w:rsidRPr="006444F6">
        <w:rPr>
          <w:rFonts w:ascii="Times New Roman" w:eastAsiaTheme="majorEastAsia" w:hAnsi="Times New Roman" w:cs="Times New Roman"/>
          <w:b/>
          <w:color w:val="000000" w:themeColor="text1"/>
          <w:spacing w:val="-2"/>
          <w:sz w:val="24"/>
          <w:szCs w:val="24"/>
          <w:u w:val="thick"/>
        </w:rPr>
        <w:t xml:space="preserve"> </w:t>
      </w:r>
      <w:r w:rsidRPr="006444F6">
        <w:rPr>
          <w:rFonts w:ascii="Times New Roman" w:eastAsiaTheme="majorEastAsia" w:hAnsi="Times New Roman" w:cs="Times New Roman"/>
          <w:b/>
          <w:color w:val="000000" w:themeColor="text1"/>
          <w:sz w:val="24"/>
          <w:szCs w:val="24"/>
          <w:u w:val="thick"/>
        </w:rPr>
        <w:t>in the Lab:</w:t>
      </w:r>
    </w:p>
    <w:p w14:paraId="3643B2E3" w14:textId="1165E054" w:rsidR="002D3648" w:rsidRPr="006444F6" w:rsidRDefault="006144B6" w:rsidP="002D3648">
      <w:pPr>
        <w:widowControl w:val="0"/>
        <w:autoSpaceDE w:val="0"/>
        <w:autoSpaceDN w:val="0"/>
        <w:spacing w:before="90" w:after="120"/>
        <w:ind w:left="1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pacing w:val="-1"/>
          <w:sz w:val="24"/>
          <w:szCs w:val="24"/>
        </w:rPr>
        <w:t>Students</w:t>
      </w:r>
      <w:r>
        <w:rPr>
          <w:rFonts w:ascii="Times New Roman" w:eastAsia="Times New Roman" w:hAnsi="Times New Roman" w:cs="Times New Roman"/>
          <w:b/>
          <w:color w:val="000000" w:themeColor="text1"/>
          <w:sz w:val="24"/>
          <w:szCs w:val="24"/>
        </w:rPr>
        <w:t xml:space="preserve"> should </w:t>
      </w:r>
      <w:r w:rsidR="002D3648" w:rsidRPr="006444F6">
        <w:rPr>
          <w:rFonts w:ascii="Times New Roman" w:eastAsia="Times New Roman" w:hAnsi="Times New Roman" w:cs="Times New Roman"/>
          <w:b/>
          <w:color w:val="000000" w:themeColor="text1"/>
          <w:sz w:val="24"/>
          <w:szCs w:val="24"/>
        </w:rPr>
        <w:t>strictly follow the instructions given</w:t>
      </w:r>
      <w:r w:rsidR="002D3648" w:rsidRPr="006444F6">
        <w:rPr>
          <w:rFonts w:ascii="Times New Roman" w:eastAsia="Times New Roman" w:hAnsi="Times New Roman" w:cs="Times New Roman"/>
          <w:b/>
          <w:color w:val="000000" w:themeColor="text1"/>
          <w:spacing w:val="1"/>
          <w:sz w:val="24"/>
          <w:szCs w:val="24"/>
        </w:rPr>
        <w:t xml:space="preserve"> </w:t>
      </w:r>
      <w:r w:rsidR="002D3648" w:rsidRPr="006444F6">
        <w:rPr>
          <w:rFonts w:ascii="Times New Roman" w:eastAsia="Times New Roman" w:hAnsi="Times New Roman" w:cs="Times New Roman"/>
          <w:b/>
          <w:color w:val="000000" w:themeColor="text1"/>
          <w:sz w:val="24"/>
          <w:szCs w:val="24"/>
        </w:rPr>
        <w:t>below while</w:t>
      </w:r>
      <w:r w:rsidR="002D3648" w:rsidRPr="006444F6">
        <w:rPr>
          <w:rFonts w:ascii="Times New Roman" w:eastAsia="Times New Roman" w:hAnsi="Times New Roman" w:cs="Times New Roman"/>
          <w:b/>
          <w:color w:val="000000" w:themeColor="text1"/>
          <w:spacing w:val="-30"/>
          <w:sz w:val="24"/>
          <w:szCs w:val="24"/>
        </w:rPr>
        <w:t xml:space="preserve"> </w:t>
      </w:r>
      <w:r w:rsidR="002D3648" w:rsidRPr="006444F6">
        <w:rPr>
          <w:rFonts w:ascii="Times New Roman" w:eastAsia="Times New Roman" w:hAnsi="Times New Roman" w:cs="Times New Roman"/>
          <w:b/>
          <w:color w:val="000000" w:themeColor="text1"/>
          <w:sz w:val="24"/>
          <w:szCs w:val="24"/>
        </w:rPr>
        <w:t>working</w:t>
      </w:r>
      <w:r w:rsidR="002D3648" w:rsidRPr="006444F6">
        <w:rPr>
          <w:rFonts w:ascii="Times New Roman" w:eastAsia="Times New Roman" w:hAnsi="Times New Roman" w:cs="Times New Roman"/>
          <w:b/>
          <w:color w:val="000000" w:themeColor="text1"/>
          <w:spacing w:val="-2"/>
          <w:sz w:val="24"/>
          <w:szCs w:val="24"/>
        </w:rPr>
        <w:t xml:space="preserve"> </w:t>
      </w:r>
      <w:r w:rsidR="002D3648" w:rsidRPr="006444F6">
        <w:rPr>
          <w:rFonts w:ascii="Times New Roman" w:eastAsia="Times New Roman" w:hAnsi="Times New Roman" w:cs="Times New Roman"/>
          <w:b/>
          <w:color w:val="000000" w:themeColor="text1"/>
          <w:sz w:val="24"/>
          <w:szCs w:val="24"/>
        </w:rPr>
        <w:t xml:space="preserve">in </w:t>
      </w:r>
      <w:r>
        <w:rPr>
          <w:rFonts w:ascii="Times New Roman" w:eastAsia="Times New Roman" w:hAnsi="Times New Roman" w:cs="Times New Roman"/>
          <w:b/>
          <w:color w:val="000000" w:themeColor="text1"/>
          <w:sz w:val="24"/>
          <w:szCs w:val="24"/>
        </w:rPr>
        <w:t xml:space="preserve">the </w:t>
      </w:r>
      <w:r w:rsidR="002D3648" w:rsidRPr="006444F6">
        <w:rPr>
          <w:rFonts w:ascii="Times New Roman" w:eastAsia="Times New Roman" w:hAnsi="Times New Roman" w:cs="Times New Roman"/>
          <w:b/>
          <w:color w:val="000000" w:themeColor="text1"/>
          <w:sz w:val="24"/>
          <w:szCs w:val="24"/>
        </w:rPr>
        <w:t>Lab</w:t>
      </w:r>
      <w:r w:rsidR="002D3648" w:rsidRPr="006444F6">
        <w:rPr>
          <w:rFonts w:ascii="Times New Roman" w:eastAsia="Times New Roman" w:hAnsi="Times New Roman" w:cs="Times New Roman"/>
          <w:color w:val="000000" w:themeColor="text1"/>
          <w:sz w:val="24"/>
          <w:szCs w:val="24"/>
        </w:rPr>
        <w:t>:</w:t>
      </w:r>
    </w:p>
    <w:p w14:paraId="5E328C80"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Attendance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laboratory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mandatory.</w:t>
      </w:r>
    </w:p>
    <w:p w14:paraId="5444E2C4" w14:textId="77777777" w:rsidR="002D3648" w:rsidRPr="006444F6" w:rsidRDefault="002D3648" w:rsidP="002D3648">
      <w:pPr>
        <w:widowControl w:val="0"/>
        <w:numPr>
          <w:ilvl w:val="0"/>
          <w:numId w:val="4"/>
        </w:numPr>
        <w:tabs>
          <w:tab w:val="left" w:pos="841"/>
        </w:tabs>
        <w:autoSpaceDE w:val="0"/>
        <w:autoSpaceDN w:val="0"/>
        <w:spacing w:after="120" w:line="240" w:lineRule="auto"/>
        <w:ind w:left="480" w:right="379" w:firstLine="0"/>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 should wear an ID card issued by college around their neck when they</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 xml:space="preserve"> are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71BC51FE" w14:textId="77777777" w:rsidR="002D3648" w:rsidRPr="006444F6" w:rsidRDefault="002D3648" w:rsidP="002D3648">
      <w:pPr>
        <w:widowControl w:val="0"/>
        <w:numPr>
          <w:ilvl w:val="0"/>
          <w:numId w:val="4"/>
        </w:numPr>
        <w:tabs>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not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allowed after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5</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minutes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from</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scheduled</w:t>
      </w:r>
      <w:r w:rsidRPr="006444F6">
        <w:rPr>
          <w:rFonts w:ascii="Times New Roman" w:eastAsia="Times New Roman" w:hAnsi="Times New Roman" w:cs="Times New Roman"/>
          <w:color w:val="000000" w:themeColor="text1"/>
          <w:spacing w:val="-8"/>
          <w:sz w:val="24"/>
          <w:szCs w:val="24"/>
        </w:rPr>
        <w:t xml:space="preserve"> </w:t>
      </w:r>
      <w:r w:rsidRPr="006444F6">
        <w:rPr>
          <w:rFonts w:ascii="Times New Roman" w:eastAsia="Times New Roman" w:hAnsi="Times New Roman" w:cs="Times New Roman"/>
          <w:color w:val="000000" w:themeColor="text1"/>
          <w:sz w:val="24"/>
          <w:szCs w:val="24"/>
        </w:rPr>
        <w:t>time.</w:t>
      </w:r>
    </w:p>
    <w:p w14:paraId="60A2607A"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No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student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will</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leave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 Lab</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without</w:t>
      </w:r>
      <w:r w:rsidRPr="006444F6">
        <w:rPr>
          <w:rFonts w:ascii="Times New Roman" w:eastAsia="Times New Roman" w:hAnsi="Times New Roman" w:cs="Times New Roman"/>
          <w:color w:val="000000" w:themeColor="text1"/>
          <w:spacing w:val="-4"/>
          <w:sz w:val="24"/>
          <w:szCs w:val="24"/>
        </w:rPr>
        <w:t xml:space="preserve"> </w:t>
      </w:r>
      <w:r w:rsidRPr="006444F6">
        <w:rPr>
          <w:rFonts w:ascii="Times New Roman" w:eastAsia="Times New Roman" w:hAnsi="Times New Roman" w:cs="Times New Roman"/>
          <w:color w:val="000000" w:themeColor="text1"/>
          <w:sz w:val="24"/>
          <w:szCs w:val="24"/>
        </w:rPr>
        <w:t>permission.</w:t>
      </w:r>
    </w:p>
    <w:p w14:paraId="505C150A"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should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bring their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 Manuals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whenever</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they come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w:t>
      </w:r>
    </w:p>
    <w:p w14:paraId="77A00FF9"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Any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confusion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 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clarified from</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faculty</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time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of</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experimentation.</w:t>
      </w:r>
    </w:p>
    <w:p w14:paraId="5291C08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must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maintain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discipline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and silence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9"/>
          <w:sz w:val="24"/>
          <w:szCs w:val="24"/>
        </w:rPr>
        <w:t xml:space="preserve"> </w:t>
      </w:r>
      <w:r w:rsidRPr="006444F6">
        <w:rPr>
          <w:rFonts w:ascii="Times New Roman" w:eastAsia="Times New Roman" w:hAnsi="Times New Roman" w:cs="Times New Roman"/>
          <w:color w:val="000000" w:themeColor="text1"/>
          <w:sz w:val="24"/>
          <w:szCs w:val="24"/>
        </w:rPr>
        <w:t>lab.</w:t>
      </w:r>
    </w:p>
    <w:p w14:paraId="3C93419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are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remain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within their</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allotted</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experimental</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area.</w:t>
      </w:r>
    </w:p>
    <w:p w14:paraId="78477206"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Student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should be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attentive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all the</w:t>
      </w:r>
      <w:r w:rsidRPr="006444F6">
        <w:rPr>
          <w:rFonts w:ascii="Times New Roman" w:eastAsia="Times New Roman" w:hAnsi="Times New Roman" w:cs="Times New Roman"/>
          <w:color w:val="000000" w:themeColor="text1"/>
          <w:spacing w:val="-5"/>
          <w:sz w:val="24"/>
          <w:szCs w:val="24"/>
        </w:rPr>
        <w:t xml:space="preserve"> </w:t>
      </w:r>
      <w:r w:rsidRPr="006444F6">
        <w:rPr>
          <w:rFonts w:ascii="Times New Roman" w:eastAsia="Times New Roman" w:hAnsi="Times New Roman" w:cs="Times New Roman"/>
          <w:color w:val="000000" w:themeColor="text1"/>
          <w:sz w:val="24"/>
          <w:szCs w:val="24"/>
        </w:rPr>
        <w:t>time.</w:t>
      </w:r>
    </w:p>
    <w:p w14:paraId="67EE5746"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Follow</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instructions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given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faculty</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or course</w:t>
      </w:r>
      <w:r w:rsidRPr="006444F6">
        <w:rPr>
          <w:rFonts w:ascii="Times New Roman" w:eastAsia="Times New Roman" w:hAnsi="Times New Roman" w:cs="Times New Roman"/>
          <w:color w:val="000000" w:themeColor="text1"/>
          <w:spacing w:val="-14"/>
          <w:sz w:val="24"/>
          <w:szCs w:val="24"/>
        </w:rPr>
        <w:t xml:space="preserve"> </w:t>
      </w:r>
      <w:r w:rsidRPr="006444F6">
        <w:rPr>
          <w:rFonts w:ascii="Times New Roman" w:eastAsia="Times New Roman" w:hAnsi="Times New Roman" w:cs="Times New Roman"/>
          <w:color w:val="000000" w:themeColor="text1"/>
          <w:sz w:val="24"/>
          <w:szCs w:val="24"/>
        </w:rPr>
        <w:t>instructor.</w:t>
      </w:r>
    </w:p>
    <w:p w14:paraId="3D970573" w14:textId="77777777" w:rsidR="002D3648" w:rsidRPr="006444F6"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Failure</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to</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obey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safety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rules</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may</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result</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2"/>
          <w:sz w:val="24"/>
          <w:szCs w:val="24"/>
        </w:rPr>
        <w:t xml:space="preserve"> </w:t>
      </w:r>
      <w:r w:rsidRPr="006444F6">
        <w:rPr>
          <w:rFonts w:ascii="Times New Roman" w:eastAsia="Times New Roman" w:hAnsi="Times New Roman" w:cs="Times New Roman"/>
          <w:color w:val="000000" w:themeColor="text1"/>
          <w:sz w:val="24"/>
          <w:szCs w:val="24"/>
        </w:rPr>
        <w:t>disciplinary</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action.</w:t>
      </w:r>
    </w:p>
    <w:p w14:paraId="65B8F1A1" w14:textId="77777777" w:rsidR="002D3648" w:rsidRPr="006444F6" w:rsidRDefault="002D3648" w:rsidP="002D3648">
      <w:pPr>
        <w:widowControl w:val="0"/>
        <w:numPr>
          <w:ilvl w:val="1"/>
          <w:numId w:val="3"/>
        </w:numPr>
        <w:autoSpaceDE w:val="0"/>
        <w:autoSpaceDN w:val="0"/>
        <w:spacing w:after="0" w:line="240" w:lineRule="auto"/>
        <w:ind w:left="360"/>
        <w:outlineLvl w:val="4"/>
        <w:rPr>
          <w:rFonts w:ascii="Times New Roman" w:eastAsiaTheme="majorEastAsia" w:hAnsi="Times New Roman" w:cs="Times New Roman"/>
          <w:b/>
          <w:color w:val="000000" w:themeColor="text1"/>
          <w:sz w:val="24"/>
          <w:szCs w:val="24"/>
          <w:u w:val="thick"/>
        </w:rPr>
      </w:pPr>
      <w:r w:rsidRPr="006444F6">
        <w:rPr>
          <w:rFonts w:ascii="Times New Roman" w:eastAsiaTheme="majorEastAsia" w:hAnsi="Times New Roman" w:cs="Times New Roman"/>
          <w:b/>
          <w:color w:val="000000" w:themeColor="text1"/>
          <w:sz w:val="24"/>
          <w:szCs w:val="24"/>
          <w:u w:val="thick"/>
        </w:rPr>
        <w:t>Completion of Manual/journal</w:t>
      </w:r>
    </w:p>
    <w:p w14:paraId="031A9A10" w14:textId="77777777" w:rsidR="002D3648" w:rsidRPr="006444F6" w:rsidRDefault="002D3648" w:rsidP="002D3648">
      <w:pPr>
        <w:widowControl w:val="0"/>
        <w:autoSpaceDE w:val="0"/>
        <w:autoSpaceDN w:val="0"/>
        <w:spacing w:after="0" w:line="240" w:lineRule="auto"/>
        <w:rPr>
          <w:rFonts w:ascii="Times New Roman" w:eastAsia="Times New Roman" w:hAnsi="Times New Roman" w:cs="Times New Roman"/>
        </w:rPr>
      </w:pPr>
    </w:p>
    <w:p w14:paraId="2E9512DB"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 xml:space="preserve">Manual/journal </w:t>
      </w:r>
      <w:r w:rsidRPr="006444F6">
        <w:rPr>
          <w:rFonts w:ascii="Times New Roman" w:eastAsia="Times New Roman" w:hAnsi="Times New Roman" w:cs="Times New Roman"/>
          <w:color w:val="000000" w:themeColor="text1"/>
          <w:spacing w:val="-1"/>
          <w:sz w:val="24"/>
          <w:szCs w:val="24"/>
        </w:rPr>
        <w:t>should be completed as per the guidelines and deadlines given by the subject teacher.</w:t>
      </w:r>
    </w:p>
    <w:p w14:paraId="28013A7F"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Each student is required to complete the manual/journal well in time.</w:t>
      </w:r>
    </w:p>
    <w:p w14:paraId="522DE9EF" w14:textId="77777777" w:rsidR="002D3648"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Manual/journal should be neatly written and duly checked by the subject teacher.</w:t>
      </w:r>
    </w:p>
    <w:p w14:paraId="467460D2" w14:textId="77777777" w:rsidR="00005111" w:rsidRPr="006444F6"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eastAsia="Times New Roman" w:hAnsi="Times New Roman" w:cs="Times New Roman"/>
          <w:color w:val="000000" w:themeColor="text1"/>
          <w:sz w:val="24"/>
          <w:szCs w:val="24"/>
        </w:rPr>
        <w:t>Questions</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given</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under</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lab manual should</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be</w:t>
      </w:r>
      <w:r w:rsidRPr="006444F6">
        <w:rPr>
          <w:rFonts w:ascii="Times New Roman" w:eastAsia="Times New Roman" w:hAnsi="Times New Roman" w:cs="Times New Roman"/>
          <w:color w:val="000000" w:themeColor="text1"/>
          <w:spacing w:val="10"/>
          <w:sz w:val="24"/>
          <w:szCs w:val="24"/>
        </w:rPr>
        <w:t xml:space="preserve"> </w:t>
      </w:r>
      <w:r w:rsidRPr="006444F6">
        <w:rPr>
          <w:rFonts w:ascii="Times New Roman" w:eastAsia="Times New Roman" w:hAnsi="Times New Roman" w:cs="Times New Roman"/>
          <w:color w:val="000000" w:themeColor="text1"/>
          <w:sz w:val="24"/>
          <w:szCs w:val="24"/>
        </w:rPr>
        <w:t>answered</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by</w:t>
      </w:r>
      <w:r w:rsidRPr="006444F6">
        <w:rPr>
          <w:rFonts w:ascii="Times New Roman" w:eastAsia="Times New Roman" w:hAnsi="Times New Roman" w:cs="Times New Roman"/>
          <w:color w:val="000000" w:themeColor="text1"/>
          <w:spacing w:val="11"/>
          <w:sz w:val="24"/>
          <w:szCs w:val="24"/>
        </w:rPr>
        <w:t xml:space="preserve"> </w:t>
      </w:r>
      <w:r w:rsidRPr="006444F6">
        <w:rPr>
          <w:rFonts w:ascii="Times New Roman" w:eastAsia="Times New Roman" w:hAnsi="Times New Roman" w:cs="Times New Roman"/>
          <w:color w:val="000000" w:themeColor="text1"/>
          <w:sz w:val="24"/>
          <w:szCs w:val="24"/>
        </w:rPr>
        <w:t>students</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in</w:t>
      </w:r>
      <w:r w:rsidRPr="006444F6">
        <w:rPr>
          <w:rFonts w:ascii="Times New Roman" w:eastAsia="Times New Roman" w:hAnsi="Times New Roman" w:cs="Times New Roman"/>
          <w:color w:val="000000" w:themeColor="text1"/>
          <w:spacing w:val="12"/>
          <w:sz w:val="24"/>
          <w:szCs w:val="24"/>
        </w:rPr>
        <w:t xml:space="preserve"> </w:t>
      </w:r>
      <w:r w:rsidRPr="006444F6">
        <w:rPr>
          <w:rFonts w:ascii="Times New Roman" w:eastAsia="Times New Roman" w:hAnsi="Times New Roman" w:cs="Times New Roman"/>
          <w:color w:val="000000" w:themeColor="text1"/>
          <w:sz w:val="24"/>
          <w:szCs w:val="24"/>
        </w:rPr>
        <w:t>the</w:t>
      </w:r>
      <w:r w:rsidRPr="006444F6">
        <w:rPr>
          <w:rFonts w:ascii="Times New Roman" w:eastAsia="Times New Roman" w:hAnsi="Times New Roman" w:cs="Times New Roman"/>
          <w:color w:val="000000" w:themeColor="text1"/>
          <w:spacing w:val="13"/>
          <w:sz w:val="24"/>
          <w:szCs w:val="24"/>
        </w:rPr>
        <w:t xml:space="preserve"> </w:t>
      </w:r>
      <w:r w:rsidRPr="006444F6">
        <w:rPr>
          <w:rFonts w:ascii="Times New Roman" w:eastAsia="Times New Roman" w:hAnsi="Times New Roman" w:cs="Times New Roman"/>
          <w:color w:val="000000" w:themeColor="text1"/>
          <w:sz w:val="24"/>
          <w:szCs w:val="24"/>
        </w:rPr>
        <w:t>space</w:t>
      </w:r>
      <w:r w:rsidRPr="006444F6">
        <w:rPr>
          <w:rFonts w:ascii="Times New Roman" w:eastAsia="Times New Roman" w:hAnsi="Times New Roman" w:cs="Times New Roman"/>
          <w:color w:val="000000" w:themeColor="text1"/>
          <w:spacing w:val="-57"/>
          <w:sz w:val="24"/>
          <w:szCs w:val="24"/>
        </w:rPr>
        <w:t xml:space="preserve">             </w:t>
      </w:r>
      <w:r w:rsidRPr="006444F6">
        <w:rPr>
          <w:rFonts w:ascii="Times New Roman" w:eastAsia="Times New Roman" w:hAnsi="Times New Roman" w:cs="Times New Roman"/>
          <w:color w:val="000000" w:themeColor="text1"/>
          <w:sz w:val="24"/>
          <w:szCs w:val="24"/>
        </w:rPr>
        <w:t>provided</w:t>
      </w:r>
      <w:r w:rsidRPr="006444F6">
        <w:rPr>
          <w:rFonts w:ascii="Times New Roman" w:eastAsia="Times New Roman" w:hAnsi="Times New Roman" w:cs="Times New Roman"/>
          <w:color w:val="000000" w:themeColor="text1"/>
          <w:spacing w:val="-3"/>
          <w:sz w:val="24"/>
          <w:szCs w:val="24"/>
        </w:rPr>
        <w:t xml:space="preserve"> </w:t>
      </w:r>
      <w:r w:rsidRPr="006444F6">
        <w:rPr>
          <w:rFonts w:ascii="Times New Roman" w:eastAsia="Times New Roman" w:hAnsi="Times New Roman" w:cs="Times New Roman"/>
          <w:color w:val="000000" w:themeColor="text1"/>
          <w:sz w:val="24"/>
          <w:szCs w:val="24"/>
        </w:rPr>
        <w:t>in the</w:t>
      </w:r>
      <w:r w:rsidRPr="006444F6">
        <w:rPr>
          <w:rFonts w:ascii="Times New Roman" w:eastAsia="Times New Roman" w:hAnsi="Times New Roman" w:cs="Times New Roman"/>
          <w:color w:val="000000" w:themeColor="text1"/>
          <w:spacing w:val="-1"/>
          <w:sz w:val="24"/>
          <w:szCs w:val="24"/>
        </w:rPr>
        <w:t xml:space="preserve"> </w:t>
      </w:r>
      <w:r w:rsidRPr="006444F6">
        <w:rPr>
          <w:rFonts w:ascii="Times New Roman" w:eastAsia="Times New Roman" w:hAnsi="Times New Roman" w:cs="Times New Roman"/>
          <w:color w:val="000000" w:themeColor="text1"/>
          <w:sz w:val="24"/>
          <w:szCs w:val="24"/>
        </w:rPr>
        <w:t>lab manual.</w:t>
      </w:r>
    </w:p>
    <w:p w14:paraId="79B340D0" w14:textId="77777777" w:rsidR="00B46077" w:rsidRPr="0010510E" w:rsidRDefault="00B46077"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6444F6">
        <w:rPr>
          <w:rFonts w:ascii="Times New Roman" w:hAnsi="Times New Roman" w:cs="Times New Roman"/>
          <w:sz w:val="24"/>
        </w:rPr>
        <w:t>Individual</w:t>
      </w:r>
      <w:r w:rsidRPr="006444F6">
        <w:rPr>
          <w:rFonts w:ascii="Times New Roman" w:hAnsi="Times New Roman" w:cs="Times New Roman"/>
          <w:spacing w:val="20"/>
          <w:sz w:val="24"/>
        </w:rPr>
        <w:t xml:space="preserve"> </w:t>
      </w:r>
      <w:r w:rsidRPr="006444F6">
        <w:rPr>
          <w:rFonts w:ascii="Times New Roman" w:hAnsi="Times New Roman" w:cs="Times New Roman"/>
          <w:sz w:val="24"/>
        </w:rPr>
        <w:t>comments/Notes</w:t>
      </w:r>
      <w:r w:rsidRPr="006444F6">
        <w:rPr>
          <w:rFonts w:ascii="Times New Roman" w:hAnsi="Times New Roman" w:cs="Times New Roman"/>
          <w:spacing w:val="20"/>
          <w:sz w:val="24"/>
        </w:rPr>
        <w:t xml:space="preserve"> </w:t>
      </w:r>
      <w:r w:rsidRPr="006444F6">
        <w:rPr>
          <w:rFonts w:ascii="Times New Roman" w:hAnsi="Times New Roman" w:cs="Times New Roman"/>
          <w:sz w:val="24"/>
        </w:rPr>
        <w:t>must</w:t>
      </w:r>
      <w:r w:rsidRPr="006444F6">
        <w:rPr>
          <w:rFonts w:ascii="Times New Roman" w:hAnsi="Times New Roman" w:cs="Times New Roman"/>
          <w:spacing w:val="21"/>
          <w:sz w:val="24"/>
        </w:rPr>
        <w:t xml:space="preserve"> </w:t>
      </w:r>
      <w:r w:rsidRPr="006444F6">
        <w:rPr>
          <w:rFonts w:ascii="Times New Roman" w:hAnsi="Times New Roman" w:cs="Times New Roman"/>
          <w:sz w:val="24"/>
        </w:rPr>
        <w:t>be</w:t>
      </w:r>
      <w:r w:rsidRPr="006444F6">
        <w:rPr>
          <w:rFonts w:ascii="Times New Roman" w:hAnsi="Times New Roman" w:cs="Times New Roman"/>
          <w:spacing w:val="19"/>
          <w:sz w:val="24"/>
        </w:rPr>
        <w:t xml:space="preserve"> </w:t>
      </w:r>
      <w:r w:rsidRPr="006444F6">
        <w:rPr>
          <w:rFonts w:ascii="Times New Roman" w:hAnsi="Times New Roman" w:cs="Times New Roman"/>
          <w:sz w:val="24"/>
        </w:rPr>
        <w:t>written</w:t>
      </w:r>
      <w:r w:rsidRPr="006444F6">
        <w:rPr>
          <w:rFonts w:ascii="Times New Roman" w:hAnsi="Times New Roman" w:cs="Times New Roman"/>
          <w:spacing w:val="19"/>
          <w:sz w:val="24"/>
        </w:rPr>
        <w:t xml:space="preserve"> </w:t>
      </w:r>
      <w:r w:rsidRPr="006444F6">
        <w:rPr>
          <w:rFonts w:ascii="Times New Roman" w:hAnsi="Times New Roman" w:cs="Times New Roman"/>
          <w:sz w:val="24"/>
        </w:rPr>
        <w:t>for</w:t>
      </w:r>
      <w:r w:rsidRPr="006444F6">
        <w:rPr>
          <w:rFonts w:ascii="Times New Roman" w:hAnsi="Times New Roman" w:cs="Times New Roman"/>
          <w:spacing w:val="18"/>
          <w:sz w:val="24"/>
        </w:rPr>
        <w:t xml:space="preserve"> </w:t>
      </w:r>
      <w:r w:rsidRPr="006444F6">
        <w:rPr>
          <w:rFonts w:ascii="Times New Roman" w:hAnsi="Times New Roman" w:cs="Times New Roman"/>
          <w:sz w:val="24"/>
        </w:rPr>
        <w:t>the</w:t>
      </w:r>
      <w:r w:rsidRPr="006444F6">
        <w:rPr>
          <w:rFonts w:ascii="Times New Roman" w:hAnsi="Times New Roman" w:cs="Times New Roman"/>
          <w:spacing w:val="19"/>
          <w:sz w:val="24"/>
        </w:rPr>
        <w:t xml:space="preserve"> </w:t>
      </w:r>
      <w:r w:rsidRPr="006444F6">
        <w:rPr>
          <w:rFonts w:ascii="Times New Roman" w:hAnsi="Times New Roman" w:cs="Times New Roman"/>
          <w:sz w:val="24"/>
        </w:rPr>
        <w:t>further</w:t>
      </w:r>
      <w:r w:rsidRPr="006444F6">
        <w:rPr>
          <w:rFonts w:ascii="Times New Roman" w:hAnsi="Times New Roman" w:cs="Times New Roman"/>
          <w:spacing w:val="19"/>
          <w:sz w:val="24"/>
        </w:rPr>
        <w:t xml:space="preserve"> </w:t>
      </w:r>
      <w:r w:rsidRPr="006444F6">
        <w:rPr>
          <w:rFonts w:ascii="Times New Roman" w:hAnsi="Times New Roman" w:cs="Times New Roman"/>
          <w:sz w:val="24"/>
        </w:rPr>
        <w:t>improvement</w:t>
      </w:r>
      <w:r w:rsidRPr="006444F6">
        <w:rPr>
          <w:rFonts w:ascii="Times New Roman" w:hAnsi="Times New Roman" w:cs="Times New Roman"/>
          <w:spacing w:val="21"/>
          <w:sz w:val="24"/>
        </w:rPr>
        <w:t xml:space="preserve"> </w:t>
      </w:r>
      <w:r w:rsidRPr="006444F6">
        <w:rPr>
          <w:rFonts w:ascii="Times New Roman" w:hAnsi="Times New Roman" w:cs="Times New Roman"/>
          <w:sz w:val="24"/>
        </w:rPr>
        <w:t>of</w:t>
      </w:r>
      <w:r w:rsidR="00005111" w:rsidRPr="006444F6">
        <w:rPr>
          <w:rFonts w:ascii="Times New Roman" w:hAnsi="Times New Roman" w:cs="Times New Roman"/>
          <w:sz w:val="24"/>
        </w:rPr>
        <w:t xml:space="preserve"> </w:t>
      </w:r>
      <w:r w:rsidRPr="006444F6">
        <w:rPr>
          <w:rFonts w:ascii="Times New Roman" w:hAnsi="Times New Roman" w:cs="Times New Roman"/>
          <w:spacing w:val="-57"/>
          <w:sz w:val="24"/>
        </w:rPr>
        <w:t xml:space="preserve"> </w:t>
      </w:r>
      <w:r w:rsidRPr="006444F6">
        <w:rPr>
          <w:rFonts w:ascii="Times New Roman" w:hAnsi="Times New Roman" w:cs="Times New Roman"/>
          <w:sz w:val="24"/>
        </w:rPr>
        <w:t>the</w:t>
      </w:r>
      <w:r w:rsidRPr="006444F6">
        <w:rPr>
          <w:rFonts w:ascii="Times New Roman" w:hAnsi="Times New Roman" w:cs="Times New Roman"/>
          <w:spacing w:val="-1"/>
          <w:sz w:val="24"/>
        </w:rPr>
        <w:t xml:space="preserve"> </w:t>
      </w:r>
      <w:r w:rsidRPr="006444F6">
        <w:rPr>
          <w:rFonts w:ascii="Times New Roman" w:hAnsi="Times New Roman" w:cs="Times New Roman"/>
          <w:sz w:val="24"/>
        </w:rPr>
        <w:t>lab manual.</w:t>
      </w:r>
    </w:p>
    <w:p w14:paraId="6F3950F2" w14:textId="77777777" w:rsidR="0010510E" w:rsidRDefault="0010510E" w:rsidP="0010510E">
      <w:pPr>
        <w:widowControl w:val="0"/>
        <w:tabs>
          <w:tab w:val="left" w:pos="840"/>
          <w:tab w:val="left" w:pos="841"/>
        </w:tabs>
        <w:autoSpaceDE w:val="0"/>
        <w:autoSpaceDN w:val="0"/>
        <w:spacing w:after="120" w:line="240" w:lineRule="auto"/>
        <w:rPr>
          <w:rFonts w:ascii="Times New Roman" w:hAnsi="Times New Roman" w:cs="Times New Roman"/>
          <w:sz w:val="24"/>
        </w:rPr>
      </w:pPr>
    </w:p>
    <w:p w14:paraId="1FD41803" w14:textId="77777777" w:rsidR="0010510E" w:rsidRPr="006444F6" w:rsidRDefault="0010510E" w:rsidP="0010510E">
      <w:pPr>
        <w:widowControl w:val="0"/>
        <w:tabs>
          <w:tab w:val="left" w:pos="840"/>
          <w:tab w:val="left" w:pos="841"/>
        </w:tabs>
        <w:autoSpaceDE w:val="0"/>
        <w:autoSpaceDN w:val="0"/>
        <w:spacing w:after="120" w:line="240" w:lineRule="auto"/>
        <w:rPr>
          <w:rFonts w:ascii="Times New Roman" w:eastAsia="Times New Roman" w:hAnsi="Times New Roman" w:cs="Times New Roman"/>
          <w:color w:val="000000" w:themeColor="text1"/>
          <w:sz w:val="24"/>
          <w:szCs w:val="24"/>
        </w:rPr>
      </w:pPr>
    </w:p>
    <w:p w14:paraId="6CCA544F" w14:textId="0E52085B" w:rsidR="00B46077" w:rsidRDefault="00B46077" w:rsidP="00005111">
      <w:pPr>
        <w:widowControl w:val="0"/>
        <w:tabs>
          <w:tab w:val="left" w:pos="1381"/>
        </w:tabs>
        <w:autoSpaceDE w:val="0"/>
        <w:autoSpaceDN w:val="0"/>
        <w:spacing w:before="90" w:after="0"/>
        <w:ind w:right="121"/>
        <w:rPr>
          <w:rFonts w:ascii="Times New Roman" w:hAnsi="Times New Roman" w:cs="Times New Roman"/>
          <w:sz w:val="24"/>
        </w:rPr>
      </w:pPr>
    </w:p>
    <w:p w14:paraId="7C1749D8" w14:textId="3328CEDB" w:rsidR="00D51333" w:rsidRDefault="00D51333" w:rsidP="00005111">
      <w:pPr>
        <w:widowControl w:val="0"/>
        <w:tabs>
          <w:tab w:val="left" w:pos="1381"/>
        </w:tabs>
        <w:autoSpaceDE w:val="0"/>
        <w:autoSpaceDN w:val="0"/>
        <w:spacing w:before="90" w:after="0"/>
        <w:ind w:right="121"/>
        <w:rPr>
          <w:rFonts w:ascii="Times New Roman" w:hAnsi="Times New Roman" w:cs="Times New Roman"/>
          <w:sz w:val="24"/>
        </w:rPr>
      </w:pPr>
    </w:p>
    <w:p w14:paraId="3F946BF8" w14:textId="42450812" w:rsidR="00D51333" w:rsidRDefault="00D51333" w:rsidP="00005111">
      <w:pPr>
        <w:widowControl w:val="0"/>
        <w:tabs>
          <w:tab w:val="left" w:pos="1381"/>
        </w:tabs>
        <w:autoSpaceDE w:val="0"/>
        <w:autoSpaceDN w:val="0"/>
        <w:spacing w:before="90" w:after="0"/>
        <w:ind w:right="121"/>
        <w:rPr>
          <w:rFonts w:ascii="Times New Roman" w:hAnsi="Times New Roman" w:cs="Times New Roman"/>
          <w:sz w:val="24"/>
        </w:rPr>
      </w:pPr>
    </w:p>
    <w:p w14:paraId="6D537E6B" w14:textId="21424683" w:rsidR="003018BA" w:rsidRDefault="003018BA" w:rsidP="00005111">
      <w:pPr>
        <w:widowControl w:val="0"/>
        <w:tabs>
          <w:tab w:val="left" w:pos="1381"/>
        </w:tabs>
        <w:autoSpaceDE w:val="0"/>
        <w:autoSpaceDN w:val="0"/>
        <w:spacing w:before="90" w:after="0"/>
        <w:ind w:right="121"/>
        <w:rPr>
          <w:rFonts w:ascii="Times New Roman" w:hAnsi="Times New Roman" w:cs="Times New Roman"/>
          <w:sz w:val="24"/>
        </w:rPr>
      </w:pPr>
    </w:p>
    <w:p w14:paraId="0697CADD" w14:textId="4DDD39BB" w:rsidR="003018BA" w:rsidRDefault="003018BA" w:rsidP="00005111">
      <w:pPr>
        <w:widowControl w:val="0"/>
        <w:tabs>
          <w:tab w:val="left" w:pos="1381"/>
        </w:tabs>
        <w:autoSpaceDE w:val="0"/>
        <w:autoSpaceDN w:val="0"/>
        <w:spacing w:before="90" w:after="0"/>
        <w:ind w:right="121"/>
        <w:rPr>
          <w:rFonts w:ascii="Times New Roman" w:hAnsi="Times New Roman" w:cs="Times New Roman"/>
          <w:sz w:val="24"/>
        </w:rPr>
      </w:pPr>
    </w:p>
    <w:p w14:paraId="3AFCAC3A" w14:textId="77777777" w:rsidR="003018BA" w:rsidRPr="006444F6" w:rsidRDefault="003018BA" w:rsidP="00005111">
      <w:pPr>
        <w:widowControl w:val="0"/>
        <w:tabs>
          <w:tab w:val="left" w:pos="1381"/>
        </w:tabs>
        <w:autoSpaceDE w:val="0"/>
        <w:autoSpaceDN w:val="0"/>
        <w:spacing w:before="90" w:after="0"/>
        <w:ind w:right="121"/>
        <w:rPr>
          <w:rFonts w:ascii="Times New Roman" w:hAnsi="Times New Roman" w:cs="Times New Roman"/>
          <w:sz w:val="24"/>
        </w:rPr>
      </w:pPr>
    </w:p>
    <w:p w14:paraId="50F907E2" w14:textId="643DF6ED" w:rsidR="003B687D" w:rsidRDefault="003B687D">
      <w:pPr>
        <w:rPr>
          <w:rFonts w:ascii="Times New Roman" w:hAnsi="Times New Roman" w:cs="Times New Roman"/>
          <w:sz w:val="24"/>
        </w:rPr>
      </w:pPr>
    </w:p>
    <w:p w14:paraId="3836D4D0" w14:textId="10A8E849" w:rsidR="003B687D" w:rsidRPr="006444F6" w:rsidRDefault="00BA6919">
      <w:pPr>
        <w:rPr>
          <w:rFonts w:ascii="Times New Roman" w:hAnsi="Times New Roman" w:cs="Times New Roman"/>
          <w:sz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38272" behindDoc="0" locked="0" layoutInCell="1" allowOverlap="1" wp14:anchorId="31326680" wp14:editId="7D7E4DC5">
                <wp:simplePos x="0" y="0"/>
                <wp:positionH relativeFrom="column">
                  <wp:posOffset>342900</wp:posOffset>
                </wp:positionH>
                <wp:positionV relativeFrom="paragraph">
                  <wp:posOffset>0</wp:posOffset>
                </wp:positionV>
                <wp:extent cx="5095875" cy="2105025"/>
                <wp:effectExtent l="0" t="0" r="28575" b="28575"/>
                <wp:wrapTight wrapText="bothSides">
                  <wp:wrapPolygon edited="0">
                    <wp:start x="0" y="0"/>
                    <wp:lineTo x="0" y="21698"/>
                    <wp:lineTo x="21640" y="21698"/>
                    <wp:lineTo x="21640" y="0"/>
                    <wp:lineTo x="0" y="0"/>
                  </wp:wrapPolygon>
                </wp:wrapTight>
                <wp:docPr id="1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050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E18AE4" w14:textId="29A0D645"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Name: -</w:t>
                            </w:r>
                          </w:p>
                          <w:p w14:paraId="399A42D7" w14:textId="616B303D"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6E030F3D" w14:textId="6412AFF9"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z w:val="24"/>
                              </w:rPr>
                              <w:t>01</w:t>
                            </w:r>
                          </w:p>
                          <w:p w14:paraId="67776496" w14:textId="092F508A" w:rsidR="001C1619" w:rsidRPr="00BA6919" w:rsidRDefault="001C1619" w:rsidP="00BA6919">
                            <w:pPr>
                              <w:pStyle w:val="BodyText"/>
                              <w:rPr>
                                <w:b/>
                                <w:bCs/>
                              </w:rPr>
                            </w:pPr>
                            <w:r>
                              <w:rPr>
                                <w:b/>
                                <w:bCs/>
                              </w:rPr>
                              <w:t xml:space="preserve">  </w:t>
                            </w:r>
                            <w:r w:rsidRPr="00077CC1">
                              <w:rPr>
                                <w:b/>
                                <w:bCs/>
                              </w:rPr>
                              <w:t>TITLE:</w:t>
                            </w:r>
                            <w:r w:rsidRPr="00077CC1">
                              <w:t xml:space="preserve"> </w:t>
                            </w:r>
                            <w:r w:rsidRPr="00BA6919">
                              <w:rPr>
                                <w:b/>
                                <w:bCs/>
                              </w:rPr>
                              <w:t xml:space="preserve">Measurement </w:t>
                            </w:r>
                            <w:r>
                              <w:rPr>
                                <w:b/>
                                <w:bCs/>
                              </w:rPr>
                              <w:t xml:space="preserve">of </w:t>
                            </w:r>
                            <w:r w:rsidRPr="00BA6919">
                              <w:rPr>
                                <w:b/>
                                <w:bCs/>
                              </w:rPr>
                              <w:t xml:space="preserve">Uncertainty </w:t>
                            </w:r>
                            <w:r>
                              <w:rPr>
                                <w:b/>
                                <w:bCs/>
                              </w:rPr>
                              <w:t xml:space="preserve">using </w:t>
                            </w:r>
                            <w:r w:rsidRPr="00BA6919">
                              <w:rPr>
                                <w:b/>
                                <w:bCs/>
                              </w:rPr>
                              <w:t>Statistical Treatment of Errors</w:t>
                            </w:r>
                          </w:p>
                          <w:p w14:paraId="4A91AF19" w14:textId="77777777" w:rsidR="001C1619" w:rsidRDefault="001C1619" w:rsidP="00BA6919">
                            <w:pPr>
                              <w:pStyle w:val="BodyText"/>
                              <w:rPr>
                                <w:b/>
                                <w:bCs/>
                              </w:rPr>
                            </w:pPr>
                          </w:p>
                          <w:p w14:paraId="0DB2CB39" w14:textId="1A48ED1C" w:rsidR="001C1619" w:rsidRPr="00077CC1" w:rsidRDefault="001C1619" w:rsidP="00BA691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p>
                          <w:p w14:paraId="52114549" w14:textId="773168B0" w:rsidR="001C1619" w:rsidRDefault="001C1619" w:rsidP="00BA6919">
                            <w:pPr>
                              <w:spacing w:before="241"/>
                              <w:rPr>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p>
                          <w:p w14:paraId="7B9BDC54" w14:textId="77777777" w:rsidR="001C1619" w:rsidRDefault="001C1619" w:rsidP="00BA6919">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326680" id="_x0000_t202" coordsize="21600,21600" o:spt="202" path="m,l,21600r21600,l21600,xe">
                <v:stroke joinstyle="miter"/>
                <v:path gradientshapeok="t" o:connecttype="rect"/>
              </v:shapetype>
              <v:shape id="Text Box 406" o:spid="_x0000_s1026" type="#_x0000_t202" style="position:absolute;margin-left:27pt;margin-top:0;width:401.25pt;height:165.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" filled="f">
                <v:textbox inset="0,0,0,0">
                  <w:txbxContent>
                    <w:p w14:paraId="7AE18AE4" w14:textId="29A0D645"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Name: -</w:t>
                      </w:r>
                    </w:p>
                    <w:p w14:paraId="399A42D7" w14:textId="616B303D"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6E030F3D" w14:textId="6412AFF9" w:rsidR="001C1619" w:rsidRPr="00077CC1" w:rsidRDefault="001C1619" w:rsidP="00BA691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Pr>
                          <w:rFonts w:ascii="Times New Roman" w:hAnsi="Times New Roman" w:cs="Times New Roman"/>
                          <w:sz w:val="24"/>
                        </w:rPr>
                        <w:t>01</w:t>
                      </w:r>
                    </w:p>
                    <w:p w14:paraId="67776496" w14:textId="092F508A" w:rsidR="001C1619" w:rsidRPr="00BA6919" w:rsidRDefault="001C1619" w:rsidP="00BA6919">
                      <w:pPr>
                        <w:pStyle w:val="BodyText"/>
                        <w:rPr>
                          <w:b/>
                          <w:bCs/>
                        </w:rPr>
                      </w:pPr>
                      <w:r>
                        <w:rPr>
                          <w:b/>
                          <w:bCs/>
                        </w:rPr>
                        <w:t xml:space="preserve">  </w:t>
                      </w:r>
                      <w:r w:rsidRPr="00077CC1">
                        <w:rPr>
                          <w:b/>
                          <w:bCs/>
                        </w:rPr>
                        <w:t>TITLE:</w:t>
                      </w:r>
                      <w:r w:rsidRPr="00077CC1">
                        <w:t xml:space="preserve"> </w:t>
                      </w:r>
                      <w:r w:rsidRPr="00BA6919">
                        <w:rPr>
                          <w:b/>
                          <w:bCs/>
                        </w:rPr>
                        <w:t xml:space="preserve">Measurement </w:t>
                      </w:r>
                      <w:r>
                        <w:rPr>
                          <w:b/>
                          <w:bCs/>
                        </w:rPr>
                        <w:t xml:space="preserve">of </w:t>
                      </w:r>
                      <w:r w:rsidRPr="00BA6919">
                        <w:rPr>
                          <w:b/>
                          <w:bCs/>
                        </w:rPr>
                        <w:t xml:space="preserve">Uncertainty </w:t>
                      </w:r>
                      <w:r>
                        <w:rPr>
                          <w:b/>
                          <w:bCs/>
                        </w:rPr>
                        <w:t xml:space="preserve">using </w:t>
                      </w:r>
                      <w:r w:rsidRPr="00BA6919">
                        <w:rPr>
                          <w:b/>
                          <w:bCs/>
                        </w:rPr>
                        <w:t>Statistical Treatment of Errors</w:t>
                      </w:r>
                    </w:p>
                    <w:p w14:paraId="4A91AF19" w14:textId="77777777" w:rsidR="001C1619" w:rsidRDefault="001C1619" w:rsidP="00BA6919">
                      <w:pPr>
                        <w:pStyle w:val="BodyText"/>
                        <w:rPr>
                          <w:b/>
                          <w:bCs/>
                        </w:rPr>
                      </w:pPr>
                    </w:p>
                    <w:p w14:paraId="0DB2CB39" w14:textId="1A48ED1C" w:rsidR="001C1619" w:rsidRPr="00077CC1" w:rsidRDefault="001C1619" w:rsidP="00BA691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p>
                    <w:p w14:paraId="52114549" w14:textId="773168B0" w:rsidR="001C1619" w:rsidRDefault="001C1619" w:rsidP="00BA6919">
                      <w:pPr>
                        <w:spacing w:before="241"/>
                        <w:rPr>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p>
                    <w:p w14:paraId="7B9BDC54" w14:textId="77777777" w:rsidR="001C1619" w:rsidRDefault="001C1619" w:rsidP="00BA6919">
                      <w:pPr>
                        <w:rPr>
                          <w:sz w:val="24"/>
                        </w:rPr>
                      </w:pPr>
                    </w:p>
                  </w:txbxContent>
                </v:textbox>
                <w10:wrap type="tight"/>
              </v:shape>
            </w:pict>
          </mc:Fallback>
        </mc:AlternateContent>
      </w:r>
    </w:p>
    <w:p w14:paraId="79A85053" w14:textId="7C096D09" w:rsidR="00AA3CC0" w:rsidRPr="006444F6" w:rsidRDefault="00AA3CC0">
      <w:pPr>
        <w:rPr>
          <w:rFonts w:ascii="Times New Roman" w:hAnsi="Times New Roman" w:cs="Times New Roman"/>
          <w:sz w:val="24"/>
        </w:rPr>
      </w:pPr>
    </w:p>
    <w:p w14:paraId="491E87EC" w14:textId="77777777" w:rsidR="00AA3CC0" w:rsidRPr="006444F6" w:rsidRDefault="00AA3CC0">
      <w:pPr>
        <w:rPr>
          <w:rFonts w:ascii="Times New Roman" w:hAnsi="Times New Roman" w:cs="Times New Roman"/>
          <w:sz w:val="24"/>
        </w:rPr>
      </w:pPr>
    </w:p>
    <w:p w14:paraId="335147AB" w14:textId="77777777" w:rsidR="00AA3CC0" w:rsidRPr="006444F6" w:rsidRDefault="00AA3CC0">
      <w:pPr>
        <w:rPr>
          <w:rFonts w:ascii="Times New Roman" w:hAnsi="Times New Roman" w:cs="Times New Roman"/>
          <w:sz w:val="24"/>
        </w:rPr>
      </w:pPr>
    </w:p>
    <w:p w14:paraId="50374A48" w14:textId="77777777" w:rsidR="00AA3CC0" w:rsidRPr="006444F6" w:rsidRDefault="00AA3CC0">
      <w:pPr>
        <w:rPr>
          <w:rFonts w:ascii="Times New Roman" w:hAnsi="Times New Roman" w:cs="Times New Roman"/>
          <w:sz w:val="24"/>
        </w:rPr>
      </w:pPr>
    </w:p>
    <w:p w14:paraId="742979DB" w14:textId="77777777" w:rsidR="00AA3CC0" w:rsidRPr="006444F6" w:rsidRDefault="00AA3CC0">
      <w:pPr>
        <w:rPr>
          <w:rFonts w:ascii="Times New Roman" w:hAnsi="Times New Roman" w:cs="Times New Roman"/>
          <w:sz w:val="24"/>
        </w:rPr>
      </w:pPr>
    </w:p>
    <w:p w14:paraId="7634AE42" w14:textId="77777777" w:rsidR="00AA3CC0" w:rsidRPr="006444F6" w:rsidRDefault="00AA3CC0">
      <w:pPr>
        <w:rPr>
          <w:rFonts w:ascii="Times New Roman" w:hAnsi="Times New Roman" w:cs="Times New Roman"/>
          <w:sz w:val="24"/>
        </w:rPr>
      </w:pPr>
    </w:p>
    <w:p w14:paraId="5E0E02CD" w14:textId="77777777" w:rsidR="00F4019D" w:rsidRPr="006444F6" w:rsidRDefault="00F4019D" w:rsidP="00F4019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5A8E50CE" w14:textId="77777777" w:rsidR="00F4019D" w:rsidRPr="006444F6" w:rsidRDefault="00F4019D" w:rsidP="00F4019D">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Indicators for assessing Lab Outcomes</w:t>
      </w:r>
    </w:p>
    <w:p w14:paraId="20BEE2FA" w14:textId="77777777" w:rsidR="00077CC1" w:rsidRPr="006444F6" w:rsidRDefault="00077CC1" w:rsidP="00F4019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AE4918" w:rsidRPr="006444F6" w14:paraId="747ED9F2"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6165920"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bookmarkStart w:id="0" w:name="_Hlk174698796"/>
            <w:r w:rsidRPr="006444F6">
              <w:rPr>
                <w:rFonts w:ascii="Times New Roman" w:eastAsia="Times New Roman" w:hAnsi="Times New Roman" w:cs="Times New Roman"/>
                <w:b/>
                <w:szCs w:val="20"/>
              </w:rPr>
              <w:t>Performance</w:t>
            </w:r>
          </w:p>
          <w:p w14:paraId="3266055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EE7462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597B097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026855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40D5A75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F821E9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DDD044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42F9640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AE4918" w:rsidRPr="006444F6" w14:paraId="383779A3" w14:textId="77777777" w:rsidTr="00FB684F">
        <w:trPr>
          <w:trHeight w:val="168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17C19B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50F3649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4679A6D"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59C14B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3FD2ED5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9E82C6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AFC2050"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3570A66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3DACBBA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6A891C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2BEE108F"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66FE026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9B036EA"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126E4223" w14:textId="77777777" w:rsidTr="00F30E77">
        <w:trPr>
          <w:trHeight w:val="2123"/>
          <w:jc w:val="center"/>
        </w:trPr>
        <w:tc>
          <w:tcPr>
            <w:tcW w:w="2263" w:type="dxa"/>
            <w:tcBorders>
              <w:top w:val="single" w:sz="4" w:space="0" w:color="auto"/>
              <w:left w:val="double" w:sz="4" w:space="0" w:color="auto"/>
              <w:bottom w:val="single" w:sz="4" w:space="0" w:color="auto"/>
              <w:right w:val="single" w:sz="4" w:space="0" w:color="auto"/>
            </w:tcBorders>
            <w:vAlign w:val="center"/>
          </w:tcPr>
          <w:p w14:paraId="434238C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5E883C7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2B83D6A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7BCF8EF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64ABF3E4"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33B8562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41CE1EB0" w14:textId="77777777" w:rsidR="00AE4918" w:rsidRPr="006444F6" w:rsidRDefault="00AE4918" w:rsidP="00F30E77">
            <w:pPr>
              <w:widowControl w:val="0"/>
              <w:autoSpaceDE w:val="0"/>
              <w:autoSpaceDN w:val="0"/>
              <w:spacing w:after="0" w:line="240" w:lineRule="auto"/>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B7C1DD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03912A5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7311A9F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7B22D38" w14:textId="04C669F3" w:rsidR="00AE4918" w:rsidRPr="006444F6" w:rsidRDefault="00AE4918" w:rsidP="00F30E77">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are beyond range. All figures &amp; Graphs are poorly drawn &amp; Calculations are done incorrectly</w:t>
            </w:r>
          </w:p>
          <w:p w14:paraId="597D71B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3C807869"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7982272"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6DBD2073" w14:textId="77777777" w:rsidTr="00F30E77">
        <w:trPr>
          <w:trHeight w:val="1340"/>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AEC0093"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3ADEC24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ED0AE9C"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6C757B5"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587CAE11"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422EB0FF"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1448F2E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D9BD16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6444F6" w14:paraId="2D5A0E0B"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B92D949"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1BA68297"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DEC8FC1"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5753C218"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349EA89"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5B75F1E"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6C8B11A"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3C3F1CE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5C45417B"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67EDEAEA"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r w:rsidR="00AE4918" w:rsidRPr="006444F6" w14:paraId="11E22DAB"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72D97936" w14:textId="77777777" w:rsidR="00AE4918" w:rsidRPr="006444F6" w:rsidRDefault="00AE4918" w:rsidP="00AE4918">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1C0BF5D2" w14:textId="77777777" w:rsidR="00AE4918" w:rsidRPr="006444F6"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bookmarkEnd w:id="0"/>
    </w:tbl>
    <w:p w14:paraId="60458FD5" w14:textId="5E67382D" w:rsidR="003018BA" w:rsidRDefault="003018BA">
      <w:pPr>
        <w:rPr>
          <w:rFonts w:ascii="Times New Roman" w:hAnsi="Times New Roman" w:cs="Times New Roman"/>
          <w:sz w:val="24"/>
        </w:rPr>
      </w:pPr>
    </w:p>
    <w:p w14:paraId="3D5A9E69" w14:textId="673791AE" w:rsidR="003018BA" w:rsidRPr="006444F6" w:rsidRDefault="003018BA">
      <w:pPr>
        <w:rPr>
          <w:rFonts w:ascii="Times New Roman" w:hAnsi="Times New Roman" w:cs="Times New Roman"/>
          <w:sz w:val="24"/>
        </w:rPr>
      </w:pPr>
    </w:p>
    <w:p w14:paraId="73AFB0F4" w14:textId="7537419C" w:rsidR="003018BA" w:rsidRDefault="005D6B90" w:rsidP="00FB684F">
      <w:pPr>
        <w:spacing w:before="240"/>
        <w:jc w:val="center"/>
        <w:rPr>
          <w:rFonts w:ascii="Times New Roman" w:eastAsia="Symbol" w:hAnsi="Times New Roman" w:cs="Times New Roman"/>
          <w:b/>
          <w:sz w:val="28"/>
        </w:rPr>
      </w:pPr>
      <w:r>
        <w:rPr>
          <w:rFonts w:ascii="Times New Roman" w:eastAsia="Symbol" w:hAnsi="Times New Roman" w:cs="Times New Roman"/>
          <w:b/>
          <w:sz w:val="28"/>
        </w:rPr>
        <w:lastRenderedPageBreak/>
        <w:t>Experiment No. 1</w:t>
      </w:r>
    </w:p>
    <w:p w14:paraId="247E0484" w14:textId="0FC7B4BA" w:rsidR="003018BA" w:rsidRPr="003018BA" w:rsidRDefault="00521ACC" w:rsidP="00FB684F">
      <w:pPr>
        <w:spacing w:before="240"/>
        <w:jc w:val="center"/>
        <w:rPr>
          <w:rFonts w:ascii="Times New Roman" w:eastAsia="Symbol" w:hAnsi="Times New Roman" w:cs="Times New Roman"/>
          <w:b/>
          <w:sz w:val="24"/>
          <w:szCs w:val="28"/>
          <w:u w:val="single"/>
        </w:rPr>
      </w:pPr>
      <w:r w:rsidRPr="00521ACC">
        <w:rPr>
          <w:rFonts w:ascii="Times New Roman" w:eastAsia="Symbol" w:hAnsi="Times New Roman" w:cs="Times New Roman"/>
          <w:b/>
          <w:sz w:val="28"/>
          <w:szCs w:val="28"/>
          <w:u w:val="single"/>
        </w:rPr>
        <w:t>Measurement of Uncertainty using Statistical Treatment of Errors</w:t>
      </w:r>
    </w:p>
    <w:p w14:paraId="320D112E" w14:textId="483CD5C4" w:rsidR="00381E2C" w:rsidRPr="006444F6" w:rsidRDefault="00B46077" w:rsidP="00381E2C">
      <w:pPr>
        <w:spacing w:before="240"/>
        <w:jc w:val="both"/>
        <w:rPr>
          <w:rFonts w:ascii="Times New Roman" w:hAnsi="Times New Roman" w:cs="Times New Roman"/>
          <w:sz w:val="24"/>
        </w:rPr>
      </w:pPr>
      <w:r w:rsidRPr="006444F6">
        <w:rPr>
          <w:rFonts w:ascii="Times New Roman" w:eastAsia="Symbol" w:hAnsi="Times New Roman" w:cs="Times New Roman"/>
          <w:b/>
          <w:sz w:val="24"/>
          <w:u w:val="single"/>
        </w:rPr>
        <w:t>Aim</w:t>
      </w:r>
      <w:r w:rsidR="00784625" w:rsidRPr="006444F6">
        <w:rPr>
          <w:rFonts w:ascii="Times New Roman" w:eastAsia="Symbol" w:hAnsi="Times New Roman" w:cs="Times New Roman"/>
          <w:b/>
          <w:sz w:val="24"/>
        </w:rPr>
        <w:t>: -</w:t>
      </w:r>
      <w:r w:rsidRPr="006444F6">
        <w:rPr>
          <w:rFonts w:ascii="Times New Roman" w:eastAsia="Symbol" w:hAnsi="Times New Roman" w:cs="Times New Roman"/>
          <w:sz w:val="24"/>
        </w:rPr>
        <w:t xml:space="preserve"> </w:t>
      </w:r>
      <w:r w:rsidR="00381E2C" w:rsidRPr="00381E2C">
        <w:rPr>
          <w:rFonts w:ascii="Times New Roman" w:eastAsia="Symbol" w:hAnsi="Times New Roman" w:cs="Times New Roman"/>
          <w:sz w:val="24"/>
        </w:rPr>
        <w:t xml:space="preserve">To apply and understand statistical methods, including sample mean, </w:t>
      </w:r>
      <w:r w:rsidR="003018BA" w:rsidRPr="00784625">
        <w:rPr>
          <w:rFonts w:ascii="Times New Roman" w:eastAsia="Symbol" w:hAnsi="Times New Roman" w:cs="Times New Roman"/>
          <w:sz w:val="24"/>
        </w:rPr>
        <w:t xml:space="preserve">sample </w:t>
      </w:r>
      <w:r w:rsidR="003018BA">
        <w:rPr>
          <w:rFonts w:ascii="Times New Roman" w:eastAsia="Symbol" w:hAnsi="Times New Roman" w:cs="Times New Roman"/>
          <w:sz w:val="24"/>
        </w:rPr>
        <w:t>standard</w:t>
      </w:r>
      <w:r w:rsidR="00381E2C" w:rsidRPr="00381E2C">
        <w:rPr>
          <w:rFonts w:ascii="Times New Roman" w:eastAsia="Symbol" w:hAnsi="Times New Roman" w:cs="Times New Roman"/>
          <w:sz w:val="24"/>
        </w:rPr>
        <w:t xml:space="preserve"> deviation</w:t>
      </w:r>
      <w:r w:rsidR="00381E2C">
        <w:rPr>
          <w:rFonts w:ascii="Times New Roman" w:eastAsia="Symbol" w:hAnsi="Times New Roman" w:cs="Times New Roman"/>
          <w:sz w:val="24"/>
        </w:rPr>
        <w:t xml:space="preserve">, </w:t>
      </w:r>
      <w:r w:rsidR="00381E2C" w:rsidRPr="00784625">
        <w:rPr>
          <w:rFonts w:ascii="Times New Roman" w:eastAsia="Symbol" w:hAnsi="Times New Roman" w:cs="Times New Roman"/>
          <w:sz w:val="24"/>
        </w:rPr>
        <w:t>population mean, population standard deviation, and principles of least squares.</w:t>
      </w:r>
    </w:p>
    <w:p w14:paraId="1AA27956" w14:textId="3B8F1BCB" w:rsidR="00B46077" w:rsidRPr="003018BA" w:rsidRDefault="00B46077" w:rsidP="00B46077">
      <w:pPr>
        <w:jc w:val="both"/>
        <w:rPr>
          <w:rFonts w:ascii="Times New Roman" w:hAnsi="Times New Roman" w:cs="Times New Roman"/>
          <w:sz w:val="24"/>
        </w:rPr>
      </w:pPr>
      <w:r w:rsidRPr="006444F6">
        <w:rPr>
          <w:rFonts w:ascii="Times New Roman" w:eastAsia="Symbol" w:hAnsi="Times New Roman" w:cs="Times New Roman"/>
          <w:b/>
          <w:sz w:val="24"/>
          <w:u w:val="single"/>
        </w:rPr>
        <w:t>Apparatus</w:t>
      </w:r>
      <w:r w:rsidRPr="006444F6">
        <w:rPr>
          <w:rFonts w:ascii="Times New Roman" w:eastAsia="Symbol" w:hAnsi="Times New Roman" w:cs="Times New Roman"/>
          <w:b/>
          <w:sz w:val="24"/>
        </w:rPr>
        <w:t>: -</w:t>
      </w:r>
      <w:r w:rsidRPr="006444F6">
        <w:rPr>
          <w:rFonts w:ascii="Times New Roman" w:eastAsia="Symbol" w:hAnsi="Times New Roman" w:cs="Times New Roman"/>
          <w:sz w:val="24"/>
        </w:rPr>
        <w:t xml:space="preserve"> </w:t>
      </w:r>
      <w:r w:rsidRPr="003018BA">
        <w:rPr>
          <w:rFonts w:ascii="Times New Roman" w:eastAsia="Symbol" w:hAnsi="Times New Roman" w:cs="Times New Roman"/>
          <w:sz w:val="24"/>
        </w:rPr>
        <w:tab/>
      </w:r>
      <w:r w:rsidR="00784625" w:rsidRPr="003018BA">
        <w:rPr>
          <w:rFonts w:ascii="Times New Roman" w:eastAsia="Symbol" w:hAnsi="Times New Roman" w:cs="Times New Roman"/>
          <w:sz w:val="24"/>
        </w:rPr>
        <w:t>Pendulum</w:t>
      </w:r>
      <w:r w:rsidR="003008E8" w:rsidRPr="003018BA">
        <w:rPr>
          <w:rFonts w:ascii="Times New Roman" w:eastAsia="Symbol" w:hAnsi="Times New Roman" w:cs="Times New Roman"/>
          <w:sz w:val="24"/>
        </w:rPr>
        <w:t xml:space="preserve"> (</w:t>
      </w:r>
      <w:r w:rsidR="00784625" w:rsidRPr="003018BA">
        <w:rPr>
          <w:rFonts w:ascii="Times New Roman" w:eastAsia="Symbol" w:hAnsi="Times New Roman" w:cs="Times New Roman"/>
          <w:sz w:val="24"/>
        </w:rPr>
        <w:t>bob</w:t>
      </w:r>
      <w:r w:rsidR="003008E8" w:rsidRPr="003018BA">
        <w:rPr>
          <w:rFonts w:ascii="Times New Roman" w:eastAsia="Symbol" w:hAnsi="Times New Roman" w:cs="Times New Roman"/>
          <w:sz w:val="24"/>
        </w:rPr>
        <w:t>,</w:t>
      </w:r>
      <w:r w:rsidR="00784625" w:rsidRPr="003018BA">
        <w:rPr>
          <w:rFonts w:ascii="Times New Roman" w:eastAsia="Symbol" w:hAnsi="Times New Roman" w:cs="Times New Roman"/>
          <w:sz w:val="24"/>
        </w:rPr>
        <w:t xml:space="preserve"> inextensible string</w:t>
      </w:r>
      <w:r w:rsidR="003008E8" w:rsidRPr="003018BA">
        <w:rPr>
          <w:rFonts w:ascii="Times New Roman" w:eastAsia="Symbol" w:hAnsi="Times New Roman" w:cs="Times New Roman"/>
          <w:sz w:val="24"/>
        </w:rPr>
        <w:t>)</w:t>
      </w:r>
      <w:r w:rsidR="00784625" w:rsidRPr="003018BA">
        <w:rPr>
          <w:rFonts w:ascii="Times New Roman" w:eastAsia="Symbol" w:hAnsi="Times New Roman" w:cs="Times New Roman"/>
          <w:sz w:val="24"/>
        </w:rPr>
        <w:t>,</w:t>
      </w:r>
      <w:r w:rsidR="00D015D9" w:rsidRPr="00FB684F">
        <w:rPr>
          <w:rFonts w:ascii="Times New Roman" w:hAnsi="Times New Roman" w:cs="Times New Roman"/>
        </w:rPr>
        <w:t xml:space="preserve"> </w:t>
      </w:r>
      <w:r w:rsidR="00D015D9" w:rsidRPr="003018BA">
        <w:rPr>
          <w:rFonts w:ascii="Times New Roman" w:eastAsia="Symbol" w:hAnsi="Times New Roman" w:cs="Times New Roman"/>
          <w:sz w:val="24"/>
        </w:rPr>
        <w:t>Meter scale,</w:t>
      </w:r>
      <w:r w:rsidR="00D015D9" w:rsidRPr="00FB684F">
        <w:rPr>
          <w:rFonts w:ascii="Times New Roman" w:hAnsi="Times New Roman" w:cs="Times New Roman"/>
        </w:rPr>
        <w:t xml:space="preserve"> </w:t>
      </w:r>
      <w:r w:rsidR="00D015D9" w:rsidRPr="003018BA">
        <w:rPr>
          <w:rFonts w:ascii="Times New Roman" w:eastAsia="Symbol" w:hAnsi="Times New Roman" w:cs="Times New Roman"/>
          <w:sz w:val="24"/>
        </w:rPr>
        <w:t xml:space="preserve">Stopwatch </w:t>
      </w:r>
      <w:r w:rsidR="00784625" w:rsidRPr="003018BA">
        <w:rPr>
          <w:rFonts w:ascii="Times New Roman" w:eastAsia="Symbol" w:hAnsi="Times New Roman" w:cs="Times New Roman"/>
          <w:sz w:val="24"/>
        </w:rPr>
        <w:t xml:space="preserve">and </w:t>
      </w:r>
      <w:r w:rsidR="00D015D9" w:rsidRPr="00FB684F">
        <w:rPr>
          <w:rFonts w:ascii="Times New Roman" w:hAnsi="Times New Roman" w:cs="Times New Roman"/>
        </w:rPr>
        <w:t>Clamp stand.</w:t>
      </w:r>
    </w:p>
    <w:p w14:paraId="6615A93D" w14:textId="0FAA7EC3" w:rsidR="00CA40DB" w:rsidRPr="006444F6" w:rsidRDefault="00B46077" w:rsidP="00B46077">
      <w:pPr>
        <w:jc w:val="both"/>
        <w:rPr>
          <w:rFonts w:ascii="Times New Roman" w:eastAsia="Symbol" w:hAnsi="Times New Roman" w:cs="Times New Roman"/>
          <w:b/>
          <w:sz w:val="24"/>
        </w:rPr>
      </w:pPr>
      <w:r w:rsidRPr="006444F6">
        <w:rPr>
          <w:rFonts w:ascii="Times New Roman" w:eastAsia="Symbol" w:hAnsi="Times New Roman" w:cs="Times New Roman"/>
          <w:b/>
          <w:sz w:val="24"/>
          <w:u w:val="single"/>
        </w:rPr>
        <w:t>Diagram</w:t>
      </w:r>
      <w:r w:rsidRPr="006444F6">
        <w:rPr>
          <w:rFonts w:ascii="Times New Roman" w:eastAsia="Symbol" w:hAnsi="Times New Roman" w:cs="Times New Roman"/>
          <w:b/>
          <w:sz w:val="24"/>
        </w:rPr>
        <w:t>: -</w:t>
      </w:r>
    </w:p>
    <w:p w14:paraId="61FA87FE" w14:textId="5B86E39D" w:rsidR="00DF36B1" w:rsidRDefault="00381E2C" w:rsidP="00B46077">
      <w:pPr>
        <w:spacing w:after="0"/>
        <w:jc w:val="center"/>
        <w:rPr>
          <w:rFonts w:ascii="Times New Roman" w:hAnsi="Times New Roman" w:cs="Times New Roman"/>
          <w:b/>
          <w:sz w:val="24"/>
        </w:rPr>
      </w:pPr>
      <w:r>
        <w:rPr>
          <w:noProof/>
        </w:rPr>
        <w:drawing>
          <wp:inline distT="0" distB="0" distL="0" distR="0" wp14:anchorId="09DD0EDA" wp14:editId="5F72229A">
            <wp:extent cx="2466975" cy="2733362"/>
            <wp:effectExtent l="0" t="0" r="0" b="0"/>
            <wp:docPr id="57261039" name="Picture 13" descr="Acceleration Due to Gravity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celeration Due to Gravity Us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352" cy="2734887"/>
                    </a:xfrm>
                    <a:prstGeom prst="rect">
                      <a:avLst/>
                    </a:prstGeom>
                    <a:noFill/>
                    <a:ln>
                      <a:noFill/>
                    </a:ln>
                  </pic:spPr>
                </pic:pic>
              </a:graphicData>
            </a:graphic>
          </wp:inline>
        </w:drawing>
      </w:r>
    </w:p>
    <w:p w14:paraId="0759F0A0" w14:textId="77777777" w:rsidR="00DF36B1" w:rsidRDefault="00DF36B1" w:rsidP="00B46077">
      <w:pPr>
        <w:spacing w:after="0"/>
        <w:jc w:val="center"/>
        <w:rPr>
          <w:rFonts w:ascii="Times New Roman" w:hAnsi="Times New Roman" w:cs="Times New Roman"/>
          <w:b/>
          <w:sz w:val="24"/>
        </w:rPr>
      </w:pPr>
    </w:p>
    <w:p w14:paraId="4271DAEE" w14:textId="06415629" w:rsidR="00E2284B" w:rsidRPr="006D35C2" w:rsidRDefault="00DF36B1" w:rsidP="006D35C2">
      <w:pPr>
        <w:spacing w:after="0"/>
        <w:jc w:val="center"/>
        <w:rPr>
          <w:rFonts w:ascii="Times New Roman" w:hAnsi="Times New Roman" w:cs="Times New Roman"/>
          <w:sz w:val="24"/>
        </w:rPr>
      </w:pPr>
      <w:r>
        <w:rPr>
          <w:rFonts w:ascii="Times New Roman" w:hAnsi="Times New Roman" w:cs="Times New Roman"/>
          <w:b/>
          <w:sz w:val="24"/>
        </w:rPr>
        <w:t>Figure 1</w:t>
      </w:r>
      <w:r w:rsidR="00B46077" w:rsidRPr="006444F6">
        <w:rPr>
          <w:rFonts w:ascii="Times New Roman" w:hAnsi="Times New Roman" w:cs="Times New Roman"/>
          <w:b/>
          <w:sz w:val="24"/>
        </w:rPr>
        <w:t xml:space="preserve">: </w:t>
      </w:r>
      <w:r w:rsidR="00B46077" w:rsidRPr="006444F6">
        <w:rPr>
          <w:rFonts w:ascii="Times New Roman" w:hAnsi="Times New Roman" w:cs="Times New Roman"/>
          <w:sz w:val="24"/>
        </w:rPr>
        <w:t xml:space="preserve">Schematic diagram of </w:t>
      </w:r>
      <w:r w:rsidR="00381E2C">
        <w:rPr>
          <w:rFonts w:ascii="Times New Roman" w:hAnsi="Times New Roman" w:cs="Times New Roman"/>
          <w:sz w:val="24"/>
        </w:rPr>
        <w:t>simple pendulum experiment</w:t>
      </w:r>
    </w:p>
    <w:p w14:paraId="5006FCAC" w14:textId="25D7954A" w:rsidR="00F4250E" w:rsidRDefault="006D35C2" w:rsidP="006D35C2">
      <w:pPr>
        <w:spacing w:before="240"/>
        <w:jc w:val="both"/>
        <w:rPr>
          <w:rFonts w:ascii="Times New Roman" w:hAnsi="Times New Roman" w:cs="Times New Roman"/>
          <w:sz w:val="24"/>
        </w:rPr>
      </w:pPr>
      <w:r w:rsidRPr="006444F6">
        <w:rPr>
          <w:rFonts w:ascii="Times New Roman" w:eastAsia="Symbol" w:hAnsi="Times New Roman" w:cs="Times New Roman"/>
          <w:b/>
          <w:sz w:val="24"/>
          <w:u w:val="single"/>
        </w:rPr>
        <w:t>Formula</w:t>
      </w:r>
      <w:r w:rsidRPr="006444F6">
        <w:rPr>
          <w:rFonts w:ascii="Times New Roman" w:eastAsia="Symbol" w:hAnsi="Times New Roman" w:cs="Times New Roman"/>
          <w:b/>
          <w:sz w:val="24"/>
        </w:rPr>
        <w:t xml:space="preserve">:- </w:t>
      </w:r>
      <w:r w:rsidR="001B4285">
        <w:rPr>
          <w:rFonts w:ascii="Times New Roman" w:hAnsi="Times New Roman" w:cs="Times New Roman"/>
          <w:sz w:val="24"/>
        </w:rPr>
        <w:t xml:space="preserve">                   </w:t>
      </w:r>
    </w:p>
    <w:p w14:paraId="38DE95FE" w14:textId="21C4F3EE" w:rsidR="00F4250E" w:rsidRDefault="00F4250E" w:rsidP="00F4250E">
      <w:pPr>
        <w:spacing w:before="240"/>
        <w:jc w:val="center"/>
        <w:rPr>
          <w:rFonts w:ascii="Times New Roman" w:hAnsi="Times New Roman" w:cs="Times New Roman"/>
          <w:sz w:val="24"/>
        </w:rPr>
      </w:pPr>
      <w:r>
        <w:rPr>
          <w:noProof/>
        </w:rPr>
        <w:drawing>
          <wp:inline distT="0" distB="0" distL="0" distR="0" wp14:anchorId="1BCEA4CA" wp14:editId="5835023A">
            <wp:extent cx="1152525" cy="677071"/>
            <wp:effectExtent l="0" t="0" r="0" b="8890"/>
            <wp:docPr id="1163768802" name="Picture 16" descr="How is the expression of a time period of a simple pendul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is the expression of a time period of a simple pendulum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8484" cy="680572"/>
                    </a:xfrm>
                    <a:prstGeom prst="rect">
                      <a:avLst/>
                    </a:prstGeom>
                    <a:noFill/>
                    <a:ln>
                      <a:noFill/>
                    </a:ln>
                  </pic:spPr>
                </pic:pic>
              </a:graphicData>
            </a:graphic>
          </wp:inline>
        </w:drawing>
      </w:r>
    </w:p>
    <w:p w14:paraId="30806FAD" w14:textId="77777777" w:rsidR="00F4250E" w:rsidRDefault="00F4250E" w:rsidP="006D35C2">
      <w:pPr>
        <w:spacing w:before="240"/>
        <w:jc w:val="both"/>
        <w:rPr>
          <w:rFonts w:ascii="Times New Roman" w:hAnsi="Times New Roman" w:cs="Times New Roman"/>
          <w:sz w:val="24"/>
        </w:rPr>
      </w:pPr>
    </w:p>
    <w:p w14:paraId="3E68B80F" w14:textId="1F4664EF" w:rsidR="006D35C2" w:rsidRPr="006444F6" w:rsidRDefault="006D35C2" w:rsidP="006D35C2">
      <w:pPr>
        <w:tabs>
          <w:tab w:val="left" w:pos="1080"/>
        </w:tabs>
        <w:spacing w:after="0" w:line="360" w:lineRule="auto"/>
        <w:jc w:val="both"/>
        <w:rPr>
          <w:rFonts w:ascii="Times New Roman" w:hAnsi="Times New Roman" w:cs="Times New Roman"/>
          <w:sz w:val="24"/>
        </w:rPr>
      </w:pPr>
      <w:r w:rsidRPr="006444F6">
        <w:rPr>
          <w:rFonts w:ascii="Times New Roman" w:eastAsia="Symbol" w:hAnsi="Times New Roman" w:cs="Times New Roman"/>
          <w:b/>
          <w:sz w:val="24"/>
        </w:rPr>
        <w:tab/>
      </w:r>
      <w:r w:rsidRPr="006444F6">
        <w:rPr>
          <w:rFonts w:ascii="Times New Roman" w:eastAsia="Symbol" w:hAnsi="Times New Roman" w:cs="Times New Roman"/>
          <w:sz w:val="24"/>
        </w:rPr>
        <w:t>Where</w:t>
      </w:r>
      <w:r w:rsidRPr="006444F6">
        <w:rPr>
          <w:rFonts w:ascii="Times New Roman" w:hAnsi="Times New Roman" w:cs="Times New Roman"/>
          <w:sz w:val="24"/>
        </w:rPr>
        <w:t xml:space="preserve">           </w:t>
      </w:r>
      <w:r w:rsidR="003008E8">
        <w:rPr>
          <w:rFonts w:ascii="Times New Roman" w:eastAsia="Symbol" w:hAnsi="Times New Roman" w:cs="Times New Roman"/>
          <w:i/>
          <w:sz w:val="24"/>
        </w:rPr>
        <w:t>T</w:t>
      </w:r>
      <w:r w:rsidRPr="006444F6">
        <w:rPr>
          <w:rFonts w:ascii="Times New Roman" w:eastAsia="Symbol" w:hAnsi="Times New Roman" w:cs="Times New Roman"/>
          <w:sz w:val="24"/>
        </w:rPr>
        <w:t xml:space="preserve"> </w:t>
      </w:r>
      <w:r w:rsidR="003008E8">
        <w:rPr>
          <w:rFonts w:ascii="Times New Roman" w:eastAsia="Symbol" w:hAnsi="Times New Roman" w:cs="Times New Roman"/>
          <w:sz w:val="24"/>
        </w:rPr>
        <w:t>-</w:t>
      </w:r>
      <w:r w:rsidRPr="006444F6">
        <w:rPr>
          <w:rFonts w:ascii="Times New Roman" w:eastAsia="Symbol" w:hAnsi="Times New Roman" w:cs="Times New Roman"/>
          <w:sz w:val="24"/>
        </w:rPr>
        <w:t xml:space="preserve"> </w:t>
      </w:r>
      <w:r w:rsidR="003008E8">
        <w:rPr>
          <w:rFonts w:ascii="Times New Roman" w:eastAsia="Symbol" w:hAnsi="Times New Roman" w:cs="Times New Roman"/>
          <w:sz w:val="24"/>
        </w:rPr>
        <w:t>Time period of the simple pendulum</w:t>
      </w:r>
    </w:p>
    <w:p w14:paraId="5269E752" w14:textId="74A9521F" w:rsidR="006D35C2" w:rsidRPr="006444F6" w:rsidRDefault="006D35C2" w:rsidP="003008E8">
      <w:pPr>
        <w:spacing w:after="0" w:line="360" w:lineRule="auto"/>
        <w:ind w:left="720" w:firstLine="720"/>
        <w:jc w:val="both"/>
        <w:rPr>
          <w:rFonts w:ascii="Times New Roman" w:hAnsi="Times New Roman" w:cs="Times New Roman"/>
          <w:sz w:val="24"/>
        </w:rPr>
      </w:pPr>
      <w:r w:rsidRPr="006444F6">
        <w:rPr>
          <w:rFonts w:ascii="Times New Roman" w:eastAsia="Symbol" w:hAnsi="Times New Roman" w:cs="Times New Roman"/>
          <w:i/>
          <w:sz w:val="24"/>
        </w:rPr>
        <w:t xml:space="preserve">               </w:t>
      </w:r>
      <w:r w:rsidR="003008E8">
        <w:rPr>
          <w:rFonts w:ascii="Times New Roman" w:eastAsia="Symbol" w:hAnsi="Times New Roman" w:cs="Times New Roman"/>
          <w:i/>
          <w:sz w:val="24"/>
        </w:rPr>
        <w:t>L</w:t>
      </w:r>
      <w:r w:rsidRPr="006444F6">
        <w:rPr>
          <w:rFonts w:ascii="Times New Roman" w:eastAsia="Symbol" w:hAnsi="Times New Roman" w:cs="Times New Roman"/>
          <w:sz w:val="24"/>
        </w:rPr>
        <w:t xml:space="preserve"> </w:t>
      </w:r>
      <w:r w:rsidR="003008E8">
        <w:rPr>
          <w:rFonts w:ascii="Times New Roman" w:eastAsia="Symbol" w:hAnsi="Times New Roman" w:cs="Times New Roman"/>
          <w:sz w:val="24"/>
        </w:rPr>
        <w:t xml:space="preserve">- </w:t>
      </w:r>
      <w:r w:rsidR="003008E8">
        <w:rPr>
          <w:rFonts w:ascii="Times New Roman" w:eastAsia="Symbol" w:hAnsi="Times New Roman" w:cs="Times New Roman"/>
          <w:sz w:val="24"/>
          <w:lang w:val="en"/>
        </w:rPr>
        <w:t>L</w:t>
      </w:r>
      <w:r w:rsidR="003008E8" w:rsidRPr="003008E8">
        <w:rPr>
          <w:rFonts w:ascii="Times New Roman" w:eastAsia="Symbol" w:hAnsi="Times New Roman" w:cs="Times New Roman"/>
          <w:sz w:val="24"/>
          <w:lang w:val="en"/>
        </w:rPr>
        <w:t>ength of the string</w:t>
      </w:r>
    </w:p>
    <w:p w14:paraId="43DC26C1" w14:textId="60E19312" w:rsidR="006D35C2" w:rsidRPr="006444F6" w:rsidRDefault="006D35C2" w:rsidP="006D35C2">
      <w:pPr>
        <w:spacing w:after="0" w:line="360" w:lineRule="auto"/>
        <w:ind w:left="720" w:firstLine="720"/>
        <w:jc w:val="both"/>
        <w:rPr>
          <w:rFonts w:ascii="Times New Roman" w:hAnsi="Times New Roman" w:cs="Times New Roman"/>
          <w:sz w:val="24"/>
        </w:rPr>
      </w:pPr>
      <w:r w:rsidRPr="006444F6">
        <w:rPr>
          <w:rFonts w:ascii="Times New Roman" w:eastAsia="Symbol" w:hAnsi="Times New Roman" w:cs="Times New Roman"/>
          <w:i/>
          <w:sz w:val="24"/>
        </w:rPr>
        <w:t xml:space="preserve">               </w:t>
      </w:r>
      <w:r w:rsidR="003008E8">
        <w:rPr>
          <w:rFonts w:ascii="Times New Roman" w:eastAsia="Symbol" w:hAnsi="Times New Roman" w:cs="Times New Roman"/>
          <w:i/>
          <w:sz w:val="24"/>
        </w:rPr>
        <w:t>g</w:t>
      </w:r>
      <w:r w:rsidRPr="006444F6">
        <w:rPr>
          <w:rFonts w:ascii="Times New Roman" w:eastAsia="Symbol" w:hAnsi="Times New Roman" w:cs="Times New Roman"/>
          <w:sz w:val="24"/>
        </w:rPr>
        <w:t xml:space="preserve"> -</w:t>
      </w:r>
      <w:r w:rsidR="003008E8">
        <w:rPr>
          <w:rFonts w:ascii="Times New Roman" w:eastAsia="Symbol" w:hAnsi="Times New Roman" w:cs="Times New Roman"/>
          <w:sz w:val="24"/>
        </w:rPr>
        <w:t xml:space="preserve"> </w:t>
      </w:r>
      <w:r w:rsidR="001C1619">
        <w:rPr>
          <w:rFonts w:ascii="Times New Roman" w:eastAsia="Symbol" w:hAnsi="Times New Roman" w:cs="Times New Roman"/>
          <w:sz w:val="24"/>
          <w:lang w:val="en"/>
        </w:rPr>
        <w:t>A</w:t>
      </w:r>
      <w:r w:rsidR="003008E8" w:rsidRPr="003008E8">
        <w:rPr>
          <w:rFonts w:ascii="Times New Roman" w:eastAsia="Symbol" w:hAnsi="Times New Roman" w:cs="Times New Roman"/>
          <w:sz w:val="24"/>
          <w:lang w:val="en"/>
        </w:rPr>
        <w:t>cceleration due to gravity</w:t>
      </w:r>
    </w:p>
    <w:p w14:paraId="0BFE9E87" w14:textId="48D415B2" w:rsidR="003008E8" w:rsidRPr="003008E8" w:rsidRDefault="006D35C2" w:rsidP="003008E8">
      <w:pPr>
        <w:spacing w:after="0" w:line="360" w:lineRule="auto"/>
        <w:jc w:val="both"/>
        <w:rPr>
          <w:rFonts w:ascii="Times New Roman" w:hAnsi="Times New Roman" w:cs="Times New Roman"/>
          <w:sz w:val="24"/>
          <w:vertAlign w:val="superscript"/>
        </w:rPr>
      </w:pPr>
      <w:r w:rsidRPr="006444F6">
        <w:rPr>
          <w:rFonts w:ascii="Times New Roman" w:eastAsia="Symbol" w:hAnsi="Times New Roman" w:cs="Times New Roman"/>
          <w:sz w:val="24"/>
        </w:rPr>
        <w:tab/>
      </w:r>
      <w:r w:rsidRPr="006444F6">
        <w:rPr>
          <w:rFonts w:ascii="Times New Roman" w:eastAsia="Symbol" w:hAnsi="Times New Roman" w:cs="Times New Roman"/>
          <w:sz w:val="24"/>
        </w:rPr>
        <w:tab/>
      </w:r>
    </w:p>
    <w:p w14:paraId="5785AC5F" w14:textId="2F00BBE9" w:rsidR="00B46077" w:rsidRPr="00F4250E" w:rsidRDefault="00B46077" w:rsidP="00B46077">
      <w:pPr>
        <w:jc w:val="both"/>
        <w:rPr>
          <w:rFonts w:ascii="Times New Roman" w:hAnsi="Times New Roman" w:cs="Times New Roman"/>
          <w:iCs/>
          <w:sz w:val="24"/>
          <w:szCs w:val="24"/>
        </w:rPr>
      </w:pPr>
      <w:r w:rsidRPr="006444F6">
        <w:rPr>
          <w:rFonts w:ascii="Times New Roman" w:eastAsia="Symbol" w:hAnsi="Times New Roman" w:cs="Times New Roman"/>
          <w:b/>
          <w:sz w:val="24"/>
          <w:szCs w:val="24"/>
          <w:u w:val="single"/>
        </w:rPr>
        <w:t>Precaution</w:t>
      </w:r>
      <w:r w:rsidRPr="006444F6">
        <w:rPr>
          <w:rFonts w:ascii="Times New Roman" w:eastAsia="Symbol" w:hAnsi="Times New Roman" w:cs="Times New Roman"/>
          <w:b/>
          <w:sz w:val="24"/>
          <w:szCs w:val="24"/>
        </w:rPr>
        <w:t>: -</w:t>
      </w:r>
      <w:r w:rsidRPr="006444F6">
        <w:rPr>
          <w:rFonts w:ascii="Times New Roman" w:eastAsia="Symbol" w:hAnsi="Times New Roman" w:cs="Times New Roman"/>
          <w:sz w:val="24"/>
          <w:szCs w:val="24"/>
        </w:rPr>
        <w:tab/>
      </w:r>
      <w:r w:rsidR="003008E8" w:rsidRPr="003008E8">
        <w:rPr>
          <w:rFonts w:ascii="Times New Roman" w:eastAsia="Symbol" w:hAnsi="Times New Roman" w:cs="Times New Roman"/>
          <w:sz w:val="24"/>
          <w:szCs w:val="24"/>
        </w:rPr>
        <w:t>Ensure that the pendulum oscillates in a vertical plane and that there is no rotational motion of the pendulum.</w:t>
      </w:r>
    </w:p>
    <w:p w14:paraId="6632ED90" w14:textId="77777777" w:rsidR="005D6B90" w:rsidRDefault="005D6B90" w:rsidP="00207C58">
      <w:pPr>
        <w:jc w:val="both"/>
        <w:rPr>
          <w:rFonts w:ascii="Times New Roman" w:eastAsia="Symbol" w:hAnsi="Times New Roman" w:cs="Times New Roman"/>
          <w:b/>
          <w:sz w:val="24"/>
          <w:szCs w:val="24"/>
          <w:u w:val="single"/>
        </w:rPr>
      </w:pPr>
    </w:p>
    <w:p w14:paraId="55A2C1EE" w14:textId="6290C06C" w:rsidR="00A159C0" w:rsidRDefault="00B46077" w:rsidP="00207C58">
      <w:pPr>
        <w:jc w:val="both"/>
        <w:rPr>
          <w:rFonts w:ascii="Times New Roman" w:eastAsia="Symbol" w:hAnsi="Times New Roman" w:cs="Times New Roman"/>
          <w:b/>
          <w:sz w:val="24"/>
          <w:szCs w:val="24"/>
          <w:u w:val="single"/>
        </w:rPr>
      </w:pPr>
      <w:r w:rsidRPr="006444F6">
        <w:rPr>
          <w:rFonts w:ascii="Times New Roman" w:eastAsia="Symbol" w:hAnsi="Times New Roman" w:cs="Times New Roman"/>
          <w:b/>
          <w:sz w:val="24"/>
          <w:szCs w:val="24"/>
          <w:u w:val="single"/>
        </w:rPr>
        <w:lastRenderedPageBreak/>
        <w:t>Procedure</w:t>
      </w:r>
      <w:r w:rsidRPr="006444F6">
        <w:rPr>
          <w:rFonts w:ascii="Times New Roman" w:eastAsia="Symbol" w:hAnsi="Times New Roman" w:cs="Times New Roman"/>
          <w:b/>
          <w:sz w:val="24"/>
          <w:szCs w:val="24"/>
        </w:rPr>
        <w:t>: -</w:t>
      </w:r>
      <w:r w:rsidRPr="006444F6">
        <w:rPr>
          <w:rFonts w:ascii="Times New Roman" w:eastAsia="Symbol" w:hAnsi="Times New Roman" w:cs="Times New Roman"/>
          <w:b/>
          <w:sz w:val="24"/>
          <w:szCs w:val="24"/>
          <w:u w:val="single"/>
        </w:rPr>
        <w:t xml:space="preserve"> </w:t>
      </w:r>
    </w:p>
    <w:p w14:paraId="37D36122" w14:textId="77777777" w:rsidR="00207C58" w:rsidRPr="00207C58"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1. Set up the simple pendulum with a fixed length (e.g., 50 cm).</w:t>
      </w:r>
    </w:p>
    <w:p w14:paraId="434231E3" w14:textId="77777777" w:rsidR="00207C58" w:rsidRPr="00207C58"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2. Displace the pendulum slightly and release it to allow it to oscillate freely.</w:t>
      </w:r>
    </w:p>
    <w:p w14:paraId="5D80B7D1" w14:textId="77777777" w:rsidR="00207C58" w:rsidRPr="00207C58"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3. Measure the time for 10 complete oscillations using a stopwatch. Repeat this measurement five times and record the results.</w:t>
      </w:r>
    </w:p>
    <w:p w14:paraId="2E18AB69" w14:textId="77777777" w:rsidR="00207C58" w:rsidRPr="00207C58"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4. Calculate the period of one oscillation (T) by dividing the recorded time for 10 oscillations by 10.</w:t>
      </w:r>
    </w:p>
    <w:p w14:paraId="0374B6DC" w14:textId="77777777" w:rsidR="00207C58" w:rsidRPr="00207C58"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5. Repeat the experiment for three different lengths of the pendulum (e.g., 50 cm, 70 cm, 90 cm).</w:t>
      </w:r>
    </w:p>
    <w:p w14:paraId="1C65E43B" w14:textId="0B5126AF" w:rsidR="00FE16AE" w:rsidRDefault="00207C58" w:rsidP="00207C58">
      <w:pPr>
        <w:spacing w:line="240" w:lineRule="auto"/>
        <w:jc w:val="both"/>
        <w:rPr>
          <w:rFonts w:ascii="Times New Roman" w:hAnsi="Times New Roman" w:cs="Times New Roman"/>
          <w:sz w:val="24"/>
          <w:szCs w:val="24"/>
        </w:rPr>
      </w:pPr>
      <w:r w:rsidRPr="00207C58">
        <w:rPr>
          <w:rFonts w:ascii="Times New Roman" w:hAnsi="Times New Roman" w:cs="Times New Roman"/>
          <w:sz w:val="24"/>
          <w:szCs w:val="24"/>
        </w:rPr>
        <w:t>6. Record all observations.</w:t>
      </w:r>
    </w:p>
    <w:p w14:paraId="1C9DA401" w14:textId="77777777" w:rsidR="00FE16AE" w:rsidRPr="00FE16AE" w:rsidRDefault="00FE16AE" w:rsidP="00FE16AE">
      <w:pPr>
        <w:spacing w:line="240" w:lineRule="auto"/>
        <w:jc w:val="both"/>
        <w:rPr>
          <w:rFonts w:ascii="Times New Roman" w:hAnsi="Times New Roman" w:cs="Times New Roman"/>
          <w:b/>
          <w:bCs/>
          <w:sz w:val="24"/>
          <w:szCs w:val="24"/>
          <w:u w:val="single"/>
        </w:rPr>
      </w:pPr>
      <w:r w:rsidRPr="00FE16AE">
        <w:rPr>
          <w:rFonts w:ascii="Times New Roman" w:hAnsi="Times New Roman" w:cs="Times New Roman"/>
          <w:b/>
          <w:bCs/>
          <w:sz w:val="24"/>
          <w:szCs w:val="24"/>
          <w:u w:val="single"/>
        </w:rPr>
        <w:t>Note:</w:t>
      </w:r>
    </w:p>
    <w:p w14:paraId="06559158" w14:textId="66A989B6" w:rsidR="00FE16AE" w:rsidRDefault="00FE16AE" w:rsidP="00FB684F">
      <w:pPr>
        <w:spacing w:line="360" w:lineRule="auto"/>
        <w:jc w:val="both"/>
        <w:rPr>
          <w:rFonts w:ascii="Times New Roman" w:hAnsi="Times New Roman" w:cs="Times New Roman"/>
          <w:sz w:val="24"/>
          <w:szCs w:val="24"/>
        </w:rPr>
      </w:pPr>
      <w:r w:rsidRPr="00FE16AE">
        <w:rPr>
          <w:rFonts w:ascii="Times New Roman" w:hAnsi="Times New Roman" w:cs="Times New Roman"/>
          <w:sz w:val="24"/>
          <w:szCs w:val="24"/>
        </w:rPr>
        <w:t>The experiment has already been performed, and the data and observations are provided below. Utilize the given information to perform the statistical treatment of errors, including calculations of sample mean, sample standard deviation, population parameters, and least squares analysis. Complete the analysis and interpretation within the allotted 1-hour session.</w:t>
      </w:r>
    </w:p>
    <w:p w14:paraId="5DBFAD8E" w14:textId="77777777" w:rsidR="00FE16AE" w:rsidRDefault="00FE16AE" w:rsidP="00FE16AE">
      <w:pPr>
        <w:spacing w:line="240" w:lineRule="auto"/>
        <w:jc w:val="center"/>
        <w:rPr>
          <w:rFonts w:ascii="Times New Roman" w:hAnsi="Times New Roman" w:cs="Times New Roman"/>
          <w:b/>
          <w:bCs/>
          <w:sz w:val="24"/>
          <w:szCs w:val="24"/>
          <w:u w:val="single"/>
        </w:rPr>
      </w:pPr>
    </w:p>
    <w:p w14:paraId="3B447AE1" w14:textId="4D2AD9C3" w:rsidR="00FE16AE" w:rsidRPr="009C1E44" w:rsidRDefault="00FE16AE" w:rsidP="00FE16AE">
      <w:pPr>
        <w:spacing w:line="240" w:lineRule="auto"/>
        <w:jc w:val="center"/>
        <w:rPr>
          <w:rFonts w:ascii="Times New Roman" w:hAnsi="Times New Roman" w:cs="Times New Roman"/>
          <w:b/>
          <w:bCs/>
          <w:sz w:val="28"/>
          <w:szCs w:val="28"/>
          <w:u w:val="single"/>
        </w:rPr>
      </w:pPr>
      <w:r w:rsidRPr="009C1E44">
        <w:rPr>
          <w:rFonts w:ascii="Times New Roman" w:hAnsi="Times New Roman" w:cs="Times New Roman"/>
          <w:b/>
          <w:bCs/>
          <w:sz w:val="28"/>
          <w:szCs w:val="28"/>
          <w:u w:val="single"/>
        </w:rPr>
        <w:t>Sample Mean and Sample Standard Deviation</w:t>
      </w:r>
    </w:p>
    <w:p w14:paraId="1E5660A3" w14:textId="143659EF" w:rsidR="00FE16AE" w:rsidRPr="00FE16AE" w:rsidRDefault="00FE16AE" w:rsidP="00FB684F">
      <w:pPr>
        <w:jc w:val="both"/>
        <w:rPr>
          <w:rFonts w:ascii="Times New Roman" w:hAnsi="Times New Roman" w:cs="Times New Roman"/>
          <w:sz w:val="24"/>
          <w:szCs w:val="24"/>
        </w:rPr>
      </w:pPr>
      <w:r w:rsidRPr="00FE16AE">
        <w:rPr>
          <w:rFonts w:ascii="Times New Roman" w:hAnsi="Times New Roman" w:cs="Times New Roman"/>
          <w:sz w:val="24"/>
          <w:szCs w:val="24"/>
        </w:rPr>
        <w:t>A pendulum is set up to measure the acceleration due to gravity. The period of 10 oscillations is measured 5 times for a pendulum length of 50 cm. The following times (in seconds) were recorded:</w:t>
      </w:r>
    </w:p>
    <w:p w14:paraId="72C607E2" w14:textId="77777777" w:rsidR="00FE16AE" w:rsidRPr="00FE16AE" w:rsidRDefault="00FE16AE" w:rsidP="00FE16AE">
      <w:pPr>
        <w:spacing w:line="240" w:lineRule="auto"/>
        <w:jc w:val="center"/>
        <w:rPr>
          <w:rFonts w:ascii="Times New Roman" w:hAnsi="Times New Roman" w:cs="Times New Roman"/>
          <w:b/>
          <w:bCs/>
          <w:sz w:val="24"/>
          <w:szCs w:val="24"/>
        </w:rPr>
      </w:pPr>
      <w:r w:rsidRPr="00FE16AE">
        <w:rPr>
          <w:rFonts w:ascii="Times New Roman" w:hAnsi="Times New Roman" w:cs="Times New Roman"/>
          <w:b/>
          <w:bCs/>
          <w:sz w:val="24"/>
          <w:szCs w:val="24"/>
        </w:rPr>
        <w:t>12.1, 11.9, 12.0, 12.2, 12.1</w:t>
      </w:r>
    </w:p>
    <w:p w14:paraId="32294B8F" w14:textId="1DB48A17" w:rsidR="00FE16AE" w:rsidRPr="00FE16AE" w:rsidRDefault="00FE16AE" w:rsidP="000C350B">
      <w:pPr>
        <w:spacing w:line="240" w:lineRule="auto"/>
        <w:jc w:val="both"/>
        <w:rPr>
          <w:rFonts w:ascii="Times New Roman" w:hAnsi="Times New Roman" w:cs="Times New Roman"/>
          <w:sz w:val="24"/>
          <w:szCs w:val="24"/>
        </w:rPr>
      </w:pPr>
      <w:r w:rsidRPr="00FE16AE">
        <w:rPr>
          <w:rFonts w:ascii="Times New Roman" w:hAnsi="Times New Roman" w:cs="Times New Roman"/>
          <w:sz w:val="24"/>
          <w:szCs w:val="24"/>
        </w:rPr>
        <w:t>a. Calculate the sample mean of the period of one oscillation.</w:t>
      </w:r>
    </w:p>
    <w:p w14:paraId="69CE352B" w14:textId="501D53F2" w:rsidR="000C350B" w:rsidRDefault="000C350B" w:rsidP="00FB684F">
      <w:pPr>
        <w:spacing w:line="240" w:lineRule="auto"/>
        <w:jc w:val="both"/>
        <w:rPr>
          <w:rFonts w:ascii="Times New Roman" w:hAnsi="Times New Roman" w:cs="Times New Roman"/>
          <w:sz w:val="24"/>
          <w:szCs w:val="24"/>
        </w:rPr>
      </w:pPr>
    </w:p>
    <w:p w14:paraId="25F1098A" w14:textId="77777777" w:rsidR="000C350B" w:rsidRDefault="000C350B" w:rsidP="00FE16AE">
      <w:pPr>
        <w:spacing w:line="240" w:lineRule="auto"/>
        <w:ind w:firstLine="720"/>
        <w:jc w:val="both"/>
        <w:rPr>
          <w:rFonts w:ascii="Times New Roman" w:hAnsi="Times New Roman" w:cs="Times New Roman"/>
          <w:sz w:val="24"/>
          <w:szCs w:val="24"/>
        </w:rPr>
      </w:pPr>
    </w:p>
    <w:p w14:paraId="6A57A2B0" w14:textId="77777777" w:rsidR="009C1E44" w:rsidRDefault="009C1E44" w:rsidP="009C1E44">
      <w:pPr>
        <w:spacing w:line="240" w:lineRule="auto"/>
        <w:jc w:val="both"/>
        <w:rPr>
          <w:rFonts w:ascii="Times New Roman" w:hAnsi="Times New Roman" w:cs="Times New Roman"/>
          <w:sz w:val="24"/>
          <w:szCs w:val="24"/>
        </w:rPr>
      </w:pPr>
    </w:p>
    <w:p w14:paraId="251BC360" w14:textId="4CD3BF91" w:rsidR="00FE16AE" w:rsidRDefault="00FE16AE" w:rsidP="009C1E44">
      <w:pPr>
        <w:spacing w:line="240" w:lineRule="auto"/>
        <w:jc w:val="both"/>
        <w:rPr>
          <w:rFonts w:ascii="Times New Roman" w:hAnsi="Times New Roman" w:cs="Times New Roman"/>
          <w:sz w:val="24"/>
          <w:szCs w:val="24"/>
        </w:rPr>
      </w:pPr>
      <w:r w:rsidRPr="00FE16AE">
        <w:rPr>
          <w:rFonts w:ascii="Times New Roman" w:hAnsi="Times New Roman" w:cs="Times New Roman"/>
          <w:sz w:val="24"/>
          <w:szCs w:val="24"/>
        </w:rPr>
        <w:t>b. Determine the sample standard deviation of the period.</w:t>
      </w:r>
    </w:p>
    <w:p w14:paraId="76B6FB16" w14:textId="77777777" w:rsidR="005D6B90" w:rsidRDefault="005D6B90" w:rsidP="000C350B">
      <w:pPr>
        <w:spacing w:line="240" w:lineRule="auto"/>
        <w:jc w:val="both"/>
        <w:rPr>
          <w:rFonts w:ascii="Times New Roman" w:hAnsi="Times New Roman" w:cs="Times New Roman"/>
          <w:sz w:val="24"/>
          <w:szCs w:val="24"/>
        </w:rPr>
      </w:pPr>
    </w:p>
    <w:p w14:paraId="778D31DC" w14:textId="721D7084" w:rsidR="005D6B90" w:rsidRDefault="005D6B90" w:rsidP="000C350B">
      <w:pPr>
        <w:spacing w:line="240" w:lineRule="auto"/>
        <w:jc w:val="both"/>
        <w:rPr>
          <w:rFonts w:ascii="Times New Roman" w:hAnsi="Times New Roman" w:cs="Times New Roman"/>
          <w:sz w:val="24"/>
          <w:szCs w:val="24"/>
        </w:rPr>
      </w:pPr>
    </w:p>
    <w:p w14:paraId="6E725D8E" w14:textId="77777777" w:rsidR="005D6B90" w:rsidRDefault="005D6B90" w:rsidP="000C350B">
      <w:pPr>
        <w:spacing w:line="240" w:lineRule="auto"/>
        <w:jc w:val="both"/>
        <w:rPr>
          <w:rFonts w:ascii="Times New Roman" w:hAnsi="Times New Roman" w:cs="Times New Roman"/>
          <w:sz w:val="24"/>
          <w:szCs w:val="24"/>
        </w:rPr>
      </w:pPr>
    </w:p>
    <w:p w14:paraId="3F77A3C4" w14:textId="77777777" w:rsidR="008C004C" w:rsidRDefault="008C004C" w:rsidP="000C350B">
      <w:pPr>
        <w:spacing w:line="240" w:lineRule="auto"/>
        <w:jc w:val="both"/>
        <w:rPr>
          <w:rFonts w:ascii="Times New Roman" w:hAnsi="Times New Roman" w:cs="Times New Roman"/>
          <w:sz w:val="24"/>
          <w:szCs w:val="24"/>
        </w:rPr>
      </w:pPr>
    </w:p>
    <w:p w14:paraId="135EE037" w14:textId="77777777" w:rsidR="008C004C" w:rsidRPr="00FB684F" w:rsidRDefault="008C004C" w:rsidP="00FB684F">
      <w:pPr>
        <w:spacing w:line="240" w:lineRule="auto"/>
        <w:jc w:val="center"/>
        <w:rPr>
          <w:rFonts w:ascii="Times New Roman" w:hAnsi="Times New Roman" w:cs="Times New Roman"/>
          <w:b/>
          <w:bCs/>
          <w:sz w:val="28"/>
          <w:szCs w:val="28"/>
          <w:u w:val="single"/>
        </w:rPr>
      </w:pPr>
      <w:r w:rsidRPr="00FB684F">
        <w:rPr>
          <w:rFonts w:ascii="Times New Roman" w:hAnsi="Times New Roman" w:cs="Times New Roman"/>
          <w:b/>
          <w:bCs/>
          <w:sz w:val="28"/>
          <w:szCs w:val="28"/>
          <w:u w:val="single"/>
        </w:rPr>
        <w:lastRenderedPageBreak/>
        <w:t>Population Mean and Standard Deviation</w:t>
      </w:r>
    </w:p>
    <w:p w14:paraId="39CC6A55" w14:textId="77777777" w:rsidR="008C004C" w:rsidRDefault="008C004C" w:rsidP="008C004C">
      <w:pPr>
        <w:spacing w:line="240" w:lineRule="auto"/>
        <w:jc w:val="both"/>
        <w:rPr>
          <w:rFonts w:ascii="Times New Roman" w:hAnsi="Times New Roman" w:cs="Times New Roman"/>
          <w:sz w:val="24"/>
          <w:szCs w:val="24"/>
        </w:rPr>
      </w:pPr>
      <w:r w:rsidRPr="008C004C">
        <w:rPr>
          <w:rFonts w:ascii="Times New Roman" w:hAnsi="Times New Roman" w:cs="Times New Roman"/>
          <w:sz w:val="24"/>
          <w:szCs w:val="24"/>
        </w:rPr>
        <w:t>1. Explain the difference between the sample mean and the population mean in the context of experimental physics.</w:t>
      </w:r>
    </w:p>
    <w:p w14:paraId="5CB7ECF7" w14:textId="77777777" w:rsidR="008C004C" w:rsidRDefault="008C004C" w:rsidP="008C004C">
      <w:pPr>
        <w:spacing w:line="240" w:lineRule="auto"/>
        <w:jc w:val="both"/>
        <w:rPr>
          <w:rFonts w:ascii="Times New Roman" w:hAnsi="Times New Roman" w:cs="Times New Roman"/>
          <w:sz w:val="24"/>
          <w:szCs w:val="24"/>
        </w:rPr>
      </w:pPr>
    </w:p>
    <w:p w14:paraId="15975A1F" w14:textId="77777777" w:rsidR="008C004C" w:rsidRDefault="008C004C" w:rsidP="008C004C">
      <w:pPr>
        <w:spacing w:line="240" w:lineRule="auto"/>
        <w:jc w:val="both"/>
        <w:rPr>
          <w:rFonts w:ascii="Times New Roman" w:hAnsi="Times New Roman" w:cs="Times New Roman"/>
          <w:sz w:val="24"/>
          <w:szCs w:val="24"/>
        </w:rPr>
      </w:pPr>
    </w:p>
    <w:p w14:paraId="5EE80096" w14:textId="77777777" w:rsidR="008C004C" w:rsidRDefault="008C004C" w:rsidP="008C004C">
      <w:pPr>
        <w:spacing w:line="240" w:lineRule="auto"/>
        <w:jc w:val="both"/>
        <w:rPr>
          <w:rFonts w:ascii="Times New Roman" w:hAnsi="Times New Roman" w:cs="Times New Roman"/>
          <w:sz w:val="24"/>
          <w:szCs w:val="24"/>
        </w:rPr>
      </w:pPr>
    </w:p>
    <w:p w14:paraId="420ACFA8" w14:textId="77777777" w:rsidR="008C004C" w:rsidRDefault="008C004C" w:rsidP="008C004C">
      <w:pPr>
        <w:spacing w:line="240" w:lineRule="auto"/>
        <w:jc w:val="both"/>
        <w:rPr>
          <w:rFonts w:ascii="Times New Roman" w:hAnsi="Times New Roman" w:cs="Times New Roman"/>
          <w:sz w:val="24"/>
          <w:szCs w:val="24"/>
        </w:rPr>
      </w:pPr>
    </w:p>
    <w:p w14:paraId="27D21AD2" w14:textId="77777777" w:rsidR="008C004C" w:rsidRDefault="008C004C" w:rsidP="008C004C">
      <w:pPr>
        <w:spacing w:line="240" w:lineRule="auto"/>
        <w:jc w:val="both"/>
        <w:rPr>
          <w:rFonts w:ascii="Times New Roman" w:hAnsi="Times New Roman" w:cs="Times New Roman"/>
          <w:sz w:val="24"/>
          <w:szCs w:val="24"/>
        </w:rPr>
      </w:pPr>
    </w:p>
    <w:p w14:paraId="0AEB84DA" w14:textId="77777777" w:rsidR="008C004C" w:rsidRDefault="008C004C" w:rsidP="008C004C">
      <w:pPr>
        <w:spacing w:line="240" w:lineRule="auto"/>
        <w:jc w:val="both"/>
        <w:rPr>
          <w:rFonts w:ascii="Times New Roman" w:hAnsi="Times New Roman" w:cs="Times New Roman"/>
          <w:sz w:val="24"/>
          <w:szCs w:val="24"/>
        </w:rPr>
      </w:pPr>
    </w:p>
    <w:p w14:paraId="315EEDC7" w14:textId="77777777" w:rsidR="008C004C" w:rsidRDefault="008C004C" w:rsidP="008C004C">
      <w:pPr>
        <w:spacing w:line="240" w:lineRule="auto"/>
        <w:jc w:val="both"/>
        <w:rPr>
          <w:rFonts w:ascii="Times New Roman" w:hAnsi="Times New Roman" w:cs="Times New Roman"/>
          <w:sz w:val="24"/>
          <w:szCs w:val="24"/>
        </w:rPr>
      </w:pPr>
    </w:p>
    <w:p w14:paraId="7C63CF57" w14:textId="77777777" w:rsidR="008C004C" w:rsidRPr="008C004C" w:rsidRDefault="008C004C" w:rsidP="008C004C">
      <w:pPr>
        <w:spacing w:line="240" w:lineRule="auto"/>
        <w:jc w:val="both"/>
        <w:rPr>
          <w:rFonts w:ascii="Times New Roman" w:hAnsi="Times New Roman" w:cs="Times New Roman"/>
          <w:sz w:val="24"/>
          <w:szCs w:val="24"/>
        </w:rPr>
      </w:pPr>
    </w:p>
    <w:p w14:paraId="6FCAE43E" w14:textId="72181C3D" w:rsidR="008C004C" w:rsidRDefault="008C004C" w:rsidP="008C004C">
      <w:pPr>
        <w:spacing w:line="240" w:lineRule="auto"/>
        <w:jc w:val="both"/>
        <w:rPr>
          <w:rFonts w:ascii="Times New Roman" w:hAnsi="Times New Roman" w:cs="Times New Roman"/>
          <w:sz w:val="24"/>
          <w:szCs w:val="24"/>
        </w:rPr>
      </w:pPr>
      <w:r w:rsidRPr="008C004C">
        <w:rPr>
          <w:rFonts w:ascii="Times New Roman" w:hAnsi="Times New Roman" w:cs="Times New Roman"/>
          <w:sz w:val="24"/>
          <w:szCs w:val="24"/>
        </w:rPr>
        <w:t>2. If the entire population of measurements were taken, and the mean period is found to be 12.05 seconds with a standard deviation of 0.15 seconds, how does this compare to your sample calculations?</w:t>
      </w:r>
    </w:p>
    <w:p w14:paraId="2D13D7B2" w14:textId="77777777" w:rsidR="008C004C" w:rsidRDefault="008C004C" w:rsidP="000C350B">
      <w:pPr>
        <w:spacing w:line="240" w:lineRule="auto"/>
        <w:jc w:val="both"/>
        <w:rPr>
          <w:rFonts w:ascii="Times New Roman" w:hAnsi="Times New Roman" w:cs="Times New Roman"/>
          <w:sz w:val="24"/>
          <w:szCs w:val="24"/>
        </w:rPr>
      </w:pPr>
    </w:p>
    <w:p w14:paraId="13BF1385" w14:textId="77777777" w:rsidR="009C1E44" w:rsidRDefault="009C1E44" w:rsidP="000C350B">
      <w:pPr>
        <w:spacing w:line="240" w:lineRule="auto"/>
        <w:jc w:val="both"/>
        <w:rPr>
          <w:rFonts w:ascii="Times New Roman" w:hAnsi="Times New Roman" w:cs="Times New Roman"/>
          <w:sz w:val="24"/>
          <w:szCs w:val="24"/>
        </w:rPr>
      </w:pPr>
    </w:p>
    <w:p w14:paraId="7B65E59C" w14:textId="77777777" w:rsidR="008C004C" w:rsidRDefault="008C004C" w:rsidP="000C350B">
      <w:pPr>
        <w:spacing w:line="240" w:lineRule="auto"/>
        <w:jc w:val="both"/>
        <w:rPr>
          <w:rFonts w:ascii="Times New Roman" w:hAnsi="Times New Roman" w:cs="Times New Roman"/>
          <w:sz w:val="24"/>
          <w:szCs w:val="24"/>
        </w:rPr>
      </w:pPr>
    </w:p>
    <w:p w14:paraId="6EDCCBD0" w14:textId="77777777" w:rsidR="008C004C" w:rsidRPr="00FB684F" w:rsidRDefault="008C004C" w:rsidP="00FB684F">
      <w:pPr>
        <w:spacing w:line="240" w:lineRule="auto"/>
        <w:jc w:val="center"/>
        <w:rPr>
          <w:rFonts w:ascii="Times New Roman" w:hAnsi="Times New Roman" w:cs="Times New Roman"/>
          <w:b/>
          <w:bCs/>
          <w:sz w:val="28"/>
          <w:szCs w:val="28"/>
          <w:u w:val="single"/>
        </w:rPr>
      </w:pPr>
      <w:r w:rsidRPr="00FB684F">
        <w:rPr>
          <w:rFonts w:ascii="Times New Roman" w:hAnsi="Times New Roman" w:cs="Times New Roman"/>
          <w:b/>
          <w:bCs/>
          <w:sz w:val="28"/>
          <w:szCs w:val="28"/>
          <w:u w:val="single"/>
        </w:rPr>
        <w:t>Principles of Least Squares</w:t>
      </w:r>
    </w:p>
    <w:p w14:paraId="0A061C10" w14:textId="72A03874" w:rsidR="008C004C" w:rsidRPr="008C004C" w:rsidRDefault="008C004C" w:rsidP="008C004C">
      <w:pPr>
        <w:spacing w:line="240" w:lineRule="auto"/>
        <w:jc w:val="both"/>
        <w:rPr>
          <w:rFonts w:ascii="Times New Roman" w:hAnsi="Times New Roman" w:cs="Times New Roman"/>
          <w:sz w:val="24"/>
          <w:szCs w:val="24"/>
        </w:rPr>
      </w:pPr>
      <w:r w:rsidRPr="008C004C">
        <w:rPr>
          <w:rFonts w:ascii="Times New Roman" w:hAnsi="Times New Roman" w:cs="Times New Roman"/>
          <w:sz w:val="24"/>
          <w:szCs w:val="24"/>
        </w:rPr>
        <w:t>1. The period of a pendulum is related to its length by the formula:</w:t>
      </w:r>
      <w:r>
        <w:rPr>
          <w:rFonts w:ascii="Times New Roman" w:hAnsi="Times New Roman" w:cs="Times New Roman"/>
          <w:sz w:val="24"/>
          <w:szCs w:val="24"/>
        </w:rPr>
        <w:t xml:space="preserve"> </w:t>
      </w:r>
      <w:r w:rsidRPr="008C004C">
        <w:rPr>
          <w:rFonts w:ascii="Times New Roman" w:hAnsi="Times New Roman" w:cs="Times New Roman"/>
          <w:sz w:val="24"/>
          <w:szCs w:val="24"/>
        </w:rPr>
        <w:t>T² = (4π²/g) L</w:t>
      </w:r>
    </w:p>
    <w:p w14:paraId="3471002C" w14:textId="3BA4F39A" w:rsidR="008C004C" w:rsidRDefault="008C004C" w:rsidP="008C004C">
      <w:pPr>
        <w:spacing w:line="240" w:lineRule="auto"/>
        <w:jc w:val="both"/>
        <w:rPr>
          <w:rFonts w:ascii="Times New Roman" w:hAnsi="Times New Roman" w:cs="Times New Roman"/>
          <w:sz w:val="24"/>
          <w:szCs w:val="24"/>
        </w:rPr>
      </w:pPr>
      <w:r w:rsidRPr="008C004C">
        <w:rPr>
          <w:rFonts w:ascii="Times New Roman" w:hAnsi="Times New Roman" w:cs="Times New Roman"/>
          <w:sz w:val="24"/>
          <w:szCs w:val="24"/>
        </w:rPr>
        <w:t>The following data were recorded for three different lengths of the pendulum:</w:t>
      </w:r>
    </w:p>
    <w:tbl>
      <w:tblPr>
        <w:tblStyle w:val="TableGrid"/>
        <w:tblW w:w="0" w:type="auto"/>
        <w:jc w:val="center"/>
        <w:tblLook w:val="04A0" w:firstRow="1" w:lastRow="0" w:firstColumn="1" w:lastColumn="0" w:noHBand="0" w:noVBand="1"/>
      </w:tblPr>
      <w:tblGrid>
        <w:gridCol w:w="2436"/>
        <w:gridCol w:w="2412"/>
        <w:gridCol w:w="2197"/>
      </w:tblGrid>
      <w:tr w:rsidR="00E00AB1" w14:paraId="5F5F85F5" w14:textId="3E3678FA" w:rsidTr="00FB684F">
        <w:trPr>
          <w:jc w:val="center"/>
        </w:trPr>
        <w:tc>
          <w:tcPr>
            <w:tcW w:w="2436" w:type="dxa"/>
          </w:tcPr>
          <w:p w14:paraId="1D1AEB2C" w14:textId="7AFE0EA1"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L (cm)</w:t>
            </w:r>
          </w:p>
        </w:tc>
        <w:tc>
          <w:tcPr>
            <w:tcW w:w="2412" w:type="dxa"/>
          </w:tcPr>
          <w:p w14:paraId="2CBCBB05" w14:textId="717C1187" w:rsidR="00E00AB1" w:rsidRPr="00FB684F" w:rsidRDefault="00E00AB1" w:rsidP="00FB684F">
            <w:pPr>
              <w:jc w:val="center"/>
              <w:rPr>
                <w:rFonts w:ascii="Times New Roman" w:hAnsi="Times New Roman" w:cs="Times New Roman"/>
                <w:b/>
                <w:bCs/>
                <w:sz w:val="24"/>
                <w:szCs w:val="24"/>
              </w:rPr>
            </w:pPr>
            <w:r>
              <w:rPr>
                <w:rFonts w:ascii="Times New Roman" w:hAnsi="Times New Roman" w:cs="Times New Roman"/>
                <w:b/>
                <w:bCs/>
                <w:sz w:val="24"/>
                <w:szCs w:val="24"/>
              </w:rPr>
              <w:t>T</w:t>
            </w:r>
            <w:r w:rsidRPr="00FB684F">
              <w:rPr>
                <w:rFonts w:ascii="Times New Roman" w:hAnsi="Times New Roman" w:cs="Times New Roman"/>
                <w:b/>
                <w:bCs/>
                <w:sz w:val="24"/>
                <w:szCs w:val="24"/>
              </w:rPr>
              <w:t xml:space="preserve"> (s</w:t>
            </w:r>
            <w:r w:rsidR="004B4301">
              <w:rPr>
                <w:rFonts w:ascii="Times New Roman" w:hAnsi="Times New Roman" w:cs="Times New Roman"/>
                <w:b/>
                <w:bCs/>
                <w:sz w:val="24"/>
                <w:szCs w:val="24"/>
              </w:rPr>
              <w:t>ec</w:t>
            </w:r>
            <w:r w:rsidRPr="00FB684F">
              <w:rPr>
                <w:rFonts w:ascii="Times New Roman" w:hAnsi="Times New Roman" w:cs="Times New Roman"/>
                <w:b/>
                <w:bCs/>
                <w:sz w:val="24"/>
                <w:szCs w:val="24"/>
              </w:rPr>
              <w:t>)</w:t>
            </w:r>
          </w:p>
        </w:tc>
        <w:tc>
          <w:tcPr>
            <w:tcW w:w="2197" w:type="dxa"/>
          </w:tcPr>
          <w:p w14:paraId="4ACBF6D2" w14:textId="2541AE6D" w:rsidR="00E00AB1" w:rsidRDefault="00E00AB1" w:rsidP="00E00AB1">
            <w:pPr>
              <w:jc w:val="center"/>
              <w:rPr>
                <w:rFonts w:ascii="Times New Roman" w:hAnsi="Times New Roman" w:cs="Times New Roman"/>
                <w:b/>
                <w:bCs/>
                <w:sz w:val="24"/>
                <w:szCs w:val="24"/>
              </w:rPr>
            </w:pPr>
            <w:r>
              <w:rPr>
                <w:rFonts w:ascii="Times New Roman" w:hAnsi="Times New Roman" w:cs="Times New Roman"/>
                <w:b/>
                <w:bCs/>
                <w:sz w:val="24"/>
                <w:szCs w:val="24"/>
              </w:rPr>
              <w:t>T</w:t>
            </w:r>
            <w:r w:rsidRPr="00FB684F">
              <w:rPr>
                <w:rFonts w:ascii="Times New Roman" w:hAnsi="Times New Roman" w:cs="Times New Roman"/>
                <w:b/>
                <w:bCs/>
                <w:sz w:val="24"/>
                <w:szCs w:val="24"/>
                <w:vertAlign w:val="superscript"/>
              </w:rPr>
              <w:t>2</w:t>
            </w:r>
            <w:r>
              <w:rPr>
                <w:rFonts w:ascii="Times New Roman" w:hAnsi="Times New Roman" w:cs="Times New Roman"/>
                <w:b/>
                <w:bCs/>
                <w:sz w:val="24"/>
                <w:szCs w:val="24"/>
                <w:vertAlign w:val="superscript"/>
              </w:rPr>
              <w:t xml:space="preserve">  </w:t>
            </w:r>
            <w:r w:rsidRPr="00FE1130">
              <w:rPr>
                <w:rFonts w:ascii="Times New Roman" w:hAnsi="Times New Roman" w:cs="Times New Roman"/>
                <w:b/>
                <w:bCs/>
                <w:sz w:val="24"/>
                <w:szCs w:val="24"/>
              </w:rPr>
              <w:t>(</w:t>
            </w:r>
            <w:r w:rsidR="004B4301" w:rsidRPr="00FE1130">
              <w:rPr>
                <w:rFonts w:ascii="Times New Roman" w:hAnsi="Times New Roman" w:cs="Times New Roman"/>
                <w:b/>
                <w:bCs/>
                <w:sz w:val="24"/>
                <w:szCs w:val="24"/>
              </w:rPr>
              <w:t>s</w:t>
            </w:r>
            <w:r w:rsidR="004B4301">
              <w:rPr>
                <w:rFonts w:ascii="Times New Roman" w:hAnsi="Times New Roman" w:cs="Times New Roman"/>
                <w:b/>
                <w:bCs/>
                <w:sz w:val="24"/>
                <w:szCs w:val="24"/>
              </w:rPr>
              <w:t>ec</w:t>
            </w:r>
            <w:r w:rsidR="004B4301" w:rsidRPr="004B4301">
              <w:rPr>
                <w:rFonts w:ascii="Times New Roman" w:hAnsi="Times New Roman" w:cs="Times New Roman"/>
                <w:b/>
                <w:bCs/>
                <w:sz w:val="24"/>
                <w:szCs w:val="24"/>
                <w:vertAlign w:val="superscript"/>
              </w:rPr>
              <w:t xml:space="preserve"> </w:t>
            </w:r>
            <w:r w:rsidRPr="00FB684F">
              <w:rPr>
                <w:rFonts w:ascii="Times New Roman" w:hAnsi="Times New Roman" w:cs="Times New Roman"/>
                <w:b/>
                <w:bCs/>
                <w:sz w:val="24"/>
                <w:szCs w:val="24"/>
                <w:vertAlign w:val="superscript"/>
              </w:rPr>
              <w:t>2</w:t>
            </w:r>
            <w:r w:rsidRPr="00FE1130">
              <w:rPr>
                <w:rFonts w:ascii="Times New Roman" w:hAnsi="Times New Roman" w:cs="Times New Roman"/>
                <w:b/>
                <w:bCs/>
                <w:sz w:val="24"/>
                <w:szCs w:val="24"/>
              </w:rPr>
              <w:t>)</w:t>
            </w:r>
          </w:p>
        </w:tc>
      </w:tr>
      <w:tr w:rsidR="00E00AB1" w14:paraId="618ADFA8" w14:textId="67C62BE6" w:rsidTr="00FB684F">
        <w:trPr>
          <w:jc w:val="center"/>
        </w:trPr>
        <w:tc>
          <w:tcPr>
            <w:tcW w:w="2436" w:type="dxa"/>
          </w:tcPr>
          <w:p w14:paraId="6EA2EB5B"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50</w:t>
            </w:r>
          </w:p>
        </w:tc>
        <w:tc>
          <w:tcPr>
            <w:tcW w:w="2412" w:type="dxa"/>
          </w:tcPr>
          <w:p w14:paraId="7B2BFCB7"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1.41</w:t>
            </w:r>
          </w:p>
        </w:tc>
        <w:tc>
          <w:tcPr>
            <w:tcW w:w="2197" w:type="dxa"/>
          </w:tcPr>
          <w:p w14:paraId="388F0539" w14:textId="77777777" w:rsidR="00E00AB1" w:rsidRPr="00E00AB1" w:rsidRDefault="00E00AB1" w:rsidP="00E00AB1">
            <w:pPr>
              <w:jc w:val="center"/>
              <w:rPr>
                <w:rFonts w:ascii="Times New Roman" w:hAnsi="Times New Roman" w:cs="Times New Roman"/>
                <w:b/>
                <w:bCs/>
                <w:sz w:val="24"/>
                <w:szCs w:val="24"/>
              </w:rPr>
            </w:pPr>
          </w:p>
        </w:tc>
      </w:tr>
      <w:tr w:rsidR="00E00AB1" w14:paraId="1D1F9530" w14:textId="5A5BDAC7" w:rsidTr="00FB684F">
        <w:trPr>
          <w:jc w:val="center"/>
        </w:trPr>
        <w:tc>
          <w:tcPr>
            <w:tcW w:w="2436" w:type="dxa"/>
          </w:tcPr>
          <w:p w14:paraId="27B30E85"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70</w:t>
            </w:r>
          </w:p>
        </w:tc>
        <w:tc>
          <w:tcPr>
            <w:tcW w:w="2412" w:type="dxa"/>
          </w:tcPr>
          <w:p w14:paraId="1B40B9AB"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1.67</w:t>
            </w:r>
          </w:p>
        </w:tc>
        <w:tc>
          <w:tcPr>
            <w:tcW w:w="2197" w:type="dxa"/>
          </w:tcPr>
          <w:p w14:paraId="10E4EDF2" w14:textId="77777777" w:rsidR="00E00AB1" w:rsidRPr="00E00AB1" w:rsidRDefault="00E00AB1" w:rsidP="00E00AB1">
            <w:pPr>
              <w:jc w:val="center"/>
              <w:rPr>
                <w:rFonts w:ascii="Times New Roman" w:hAnsi="Times New Roman" w:cs="Times New Roman"/>
                <w:b/>
                <w:bCs/>
                <w:sz w:val="24"/>
                <w:szCs w:val="24"/>
              </w:rPr>
            </w:pPr>
          </w:p>
        </w:tc>
      </w:tr>
      <w:tr w:rsidR="00E00AB1" w14:paraId="76B210A6" w14:textId="5AED567F" w:rsidTr="00FB684F">
        <w:trPr>
          <w:jc w:val="center"/>
        </w:trPr>
        <w:tc>
          <w:tcPr>
            <w:tcW w:w="2436" w:type="dxa"/>
          </w:tcPr>
          <w:p w14:paraId="5FAB1187"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90</w:t>
            </w:r>
          </w:p>
        </w:tc>
        <w:tc>
          <w:tcPr>
            <w:tcW w:w="2412" w:type="dxa"/>
          </w:tcPr>
          <w:p w14:paraId="40CC3FA2" w14:textId="77777777" w:rsidR="00E00AB1" w:rsidRPr="00FB684F" w:rsidRDefault="00E00AB1" w:rsidP="00FB684F">
            <w:pPr>
              <w:jc w:val="center"/>
              <w:rPr>
                <w:rFonts w:ascii="Times New Roman" w:hAnsi="Times New Roman" w:cs="Times New Roman"/>
                <w:b/>
                <w:bCs/>
                <w:sz w:val="24"/>
                <w:szCs w:val="24"/>
              </w:rPr>
            </w:pPr>
            <w:r w:rsidRPr="00FB684F">
              <w:rPr>
                <w:rFonts w:ascii="Times New Roman" w:hAnsi="Times New Roman" w:cs="Times New Roman"/>
                <w:b/>
                <w:bCs/>
                <w:sz w:val="24"/>
                <w:szCs w:val="24"/>
              </w:rPr>
              <w:t>1.90</w:t>
            </w:r>
          </w:p>
        </w:tc>
        <w:tc>
          <w:tcPr>
            <w:tcW w:w="2197" w:type="dxa"/>
          </w:tcPr>
          <w:p w14:paraId="5E1C3D0C" w14:textId="77777777" w:rsidR="00E00AB1" w:rsidRPr="00E00AB1" w:rsidRDefault="00E00AB1" w:rsidP="00E00AB1">
            <w:pPr>
              <w:jc w:val="center"/>
              <w:rPr>
                <w:rFonts w:ascii="Times New Roman" w:hAnsi="Times New Roman" w:cs="Times New Roman"/>
                <w:b/>
                <w:bCs/>
                <w:sz w:val="24"/>
                <w:szCs w:val="24"/>
              </w:rPr>
            </w:pPr>
          </w:p>
        </w:tc>
      </w:tr>
    </w:tbl>
    <w:p w14:paraId="10EF89D0" w14:textId="77777777" w:rsidR="008C004C" w:rsidRDefault="008C004C" w:rsidP="00FB684F">
      <w:pPr>
        <w:spacing w:line="240" w:lineRule="auto"/>
        <w:jc w:val="center"/>
        <w:rPr>
          <w:rFonts w:ascii="Times New Roman" w:hAnsi="Times New Roman" w:cs="Times New Roman"/>
          <w:sz w:val="24"/>
          <w:szCs w:val="24"/>
        </w:rPr>
      </w:pPr>
    </w:p>
    <w:p w14:paraId="5D9523D1" w14:textId="76DFDAAD" w:rsidR="00520157" w:rsidRPr="00FB684F" w:rsidRDefault="008C004C" w:rsidP="00FB684F">
      <w:pPr>
        <w:pStyle w:val="ListParagraph"/>
        <w:numPr>
          <w:ilvl w:val="0"/>
          <w:numId w:val="3"/>
        </w:numPr>
        <w:spacing w:line="240" w:lineRule="auto"/>
        <w:jc w:val="both"/>
        <w:rPr>
          <w:rFonts w:ascii="Times New Roman" w:hAnsi="Times New Roman" w:cs="Times New Roman"/>
          <w:sz w:val="24"/>
          <w:szCs w:val="24"/>
        </w:rPr>
      </w:pPr>
      <w:r w:rsidRPr="00FB684F">
        <w:rPr>
          <w:rFonts w:ascii="Times New Roman" w:hAnsi="Times New Roman" w:cs="Times New Roman"/>
          <w:sz w:val="24"/>
          <w:szCs w:val="24"/>
        </w:rPr>
        <w:t xml:space="preserve">Calculate T² for each length. </w:t>
      </w:r>
    </w:p>
    <w:p w14:paraId="2EE426FC" w14:textId="77777777" w:rsidR="00520157" w:rsidRDefault="00520157" w:rsidP="00FB684F">
      <w:pPr>
        <w:pStyle w:val="ListParagraph"/>
        <w:spacing w:line="240" w:lineRule="auto"/>
        <w:ind w:left="940"/>
        <w:jc w:val="both"/>
        <w:rPr>
          <w:rFonts w:ascii="Times New Roman" w:hAnsi="Times New Roman" w:cs="Times New Roman"/>
          <w:sz w:val="24"/>
          <w:szCs w:val="24"/>
        </w:rPr>
      </w:pPr>
    </w:p>
    <w:p w14:paraId="76A96A1F" w14:textId="77777777" w:rsidR="00520157" w:rsidRDefault="008C004C" w:rsidP="008C004C">
      <w:pPr>
        <w:pStyle w:val="ListParagraph"/>
        <w:numPr>
          <w:ilvl w:val="0"/>
          <w:numId w:val="3"/>
        </w:numPr>
        <w:spacing w:line="240" w:lineRule="auto"/>
        <w:jc w:val="both"/>
        <w:rPr>
          <w:rFonts w:ascii="Times New Roman" w:hAnsi="Times New Roman" w:cs="Times New Roman"/>
          <w:sz w:val="24"/>
          <w:szCs w:val="24"/>
        </w:rPr>
      </w:pPr>
      <w:r w:rsidRPr="00FB684F">
        <w:rPr>
          <w:rFonts w:ascii="Times New Roman" w:hAnsi="Times New Roman" w:cs="Times New Roman"/>
          <w:sz w:val="24"/>
          <w:szCs w:val="24"/>
        </w:rPr>
        <w:t>Plot T² against L and determine the slope of the best-fit line using the least squares method.</w:t>
      </w:r>
    </w:p>
    <w:p w14:paraId="5C5921EB" w14:textId="77777777" w:rsidR="00520157" w:rsidRPr="00FB684F" w:rsidRDefault="00520157" w:rsidP="00FB684F">
      <w:pPr>
        <w:pStyle w:val="ListParagraph"/>
        <w:rPr>
          <w:rFonts w:ascii="Times New Roman" w:hAnsi="Times New Roman" w:cs="Times New Roman"/>
          <w:sz w:val="24"/>
          <w:szCs w:val="24"/>
        </w:rPr>
      </w:pPr>
    </w:p>
    <w:p w14:paraId="58A79E54" w14:textId="4345B2F5" w:rsidR="005D6B90" w:rsidRPr="00FB684F" w:rsidRDefault="008C004C" w:rsidP="00FB684F">
      <w:pPr>
        <w:pStyle w:val="ListParagraph"/>
        <w:numPr>
          <w:ilvl w:val="0"/>
          <w:numId w:val="3"/>
        </w:numPr>
        <w:spacing w:line="240" w:lineRule="auto"/>
        <w:jc w:val="both"/>
        <w:rPr>
          <w:rFonts w:ascii="Times New Roman" w:hAnsi="Times New Roman" w:cs="Times New Roman"/>
          <w:sz w:val="24"/>
          <w:szCs w:val="24"/>
        </w:rPr>
      </w:pPr>
      <w:r w:rsidRPr="00FB684F">
        <w:rPr>
          <w:rFonts w:ascii="Times New Roman" w:hAnsi="Times New Roman" w:cs="Times New Roman"/>
          <w:sz w:val="24"/>
          <w:szCs w:val="24"/>
        </w:rPr>
        <w:t xml:space="preserve"> Use the slope to calculate the acceleration due to gravity </w:t>
      </w:r>
      <w:r w:rsidRPr="00FB684F">
        <w:rPr>
          <w:rFonts w:ascii="Times New Roman" w:hAnsi="Times New Roman" w:cs="Times New Roman"/>
          <w:i/>
          <w:iCs/>
          <w:sz w:val="24"/>
          <w:szCs w:val="24"/>
        </w:rPr>
        <w:t>g</w:t>
      </w:r>
      <w:r w:rsidRPr="00FB684F">
        <w:rPr>
          <w:rFonts w:ascii="Times New Roman" w:hAnsi="Times New Roman" w:cs="Times New Roman"/>
          <w:sz w:val="24"/>
          <w:szCs w:val="24"/>
        </w:rPr>
        <w:t>.</w:t>
      </w:r>
    </w:p>
    <w:p w14:paraId="3A20AB61" w14:textId="77777777" w:rsidR="005D6B90" w:rsidRPr="00FB684F" w:rsidRDefault="005D6B90" w:rsidP="00FB684F">
      <w:pPr>
        <w:pStyle w:val="ListParagraph"/>
        <w:spacing w:line="240" w:lineRule="auto"/>
        <w:ind w:left="940"/>
        <w:jc w:val="both"/>
        <w:rPr>
          <w:rFonts w:ascii="Times New Roman" w:hAnsi="Times New Roman" w:cs="Times New Roman"/>
          <w:sz w:val="24"/>
          <w:szCs w:val="24"/>
        </w:rPr>
      </w:pPr>
    </w:p>
    <w:p w14:paraId="22CBF15F" w14:textId="0BFB8CD3" w:rsidR="00B46077" w:rsidRPr="006444F6" w:rsidRDefault="00B46077" w:rsidP="00FB684F">
      <w:r w:rsidRPr="00FB684F">
        <w:rPr>
          <w:rFonts w:ascii="Times New Roman" w:eastAsia="Symbol" w:hAnsi="Times New Roman" w:cs="Times New Roman"/>
          <w:b/>
          <w:u w:val="single"/>
        </w:rPr>
        <w:lastRenderedPageBreak/>
        <w:t>Calculations</w:t>
      </w:r>
      <w:r w:rsidRPr="00FB684F">
        <w:rPr>
          <w:rFonts w:ascii="Times New Roman" w:eastAsia="Symbol" w:hAnsi="Times New Roman" w:cs="Times New Roman"/>
          <w:b/>
        </w:rPr>
        <w:t>: -</w:t>
      </w:r>
      <w:r w:rsidRPr="006444F6">
        <w:rPr>
          <w:rFonts w:eastAsia="Symbol"/>
          <w:b/>
        </w:rPr>
        <w:tab/>
      </w:r>
    </w:p>
    <w:p w14:paraId="3DE3BC2F" w14:textId="018AC28C" w:rsidR="00B46077" w:rsidRDefault="00B46077" w:rsidP="00B46077">
      <w:pPr>
        <w:spacing w:line="360" w:lineRule="auto"/>
        <w:jc w:val="both"/>
        <w:rPr>
          <w:rFonts w:ascii="Times New Roman" w:eastAsia="Symbol" w:hAnsi="Times New Roman" w:cs="Times New Roman"/>
          <w:sz w:val="24"/>
        </w:rPr>
      </w:pP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r>
      <w:r w:rsidRPr="00A159C0">
        <w:rPr>
          <w:rFonts w:ascii="Times New Roman" w:eastAsia="Symbol" w:hAnsi="Times New Roman" w:cs="Times New Roman"/>
          <w:sz w:val="24"/>
        </w:rPr>
        <w:tab/>
        <w:t xml:space="preserve"> </w:t>
      </w:r>
    </w:p>
    <w:p w14:paraId="5823A277" w14:textId="77777777" w:rsidR="003A6B28" w:rsidRDefault="003A6B28" w:rsidP="00B46077">
      <w:pPr>
        <w:spacing w:line="360" w:lineRule="auto"/>
        <w:jc w:val="both"/>
        <w:rPr>
          <w:rFonts w:ascii="Times New Roman" w:eastAsia="Symbol" w:hAnsi="Times New Roman" w:cs="Times New Roman"/>
          <w:sz w:val="24"/>
        </w:rPr>
      </w:pPr>
    </w:p>
    <w:p w14:paraId="78370AC3" w14:textId="77777777" w:rsidR="003A6B28" w:rsidRDefault="003A6B28" w:rsidP="00B46077">
      <w:pPr>
        <w:spacing w:line="360" w:lineRule="auto"/>
        <w:jc w:val="both"/>
        <w:rPr>
          <w:rFonts w:ascii="Times New Roman" w:eastAsia="Symbol" w:hAnsi="Times New Roman" w:cs="Times New Roman"/>
          <w:sz w:val="24"/>
        </w:rPr>
      </w:pPr>
    </w:p>
    <w:p w14:paraId="3AE69AC7" w14:textId="77777777" w:rsidR="003A6B28" w:rsidRDefault="003A6B28" w:rsidP="00B46077">
      <w:pPr>
        <w:spacing w:line="360" w:lineRule="auto"/>
        <w:jc w:val="both"/>
        <w:rPr>
          <w:rFonts w:ascii="Times New Roman" w:eastAsia="Symbol" w:hAnsi="Times New Roman" w:cs="Times New Roman"/>
          <w:sz w:val="24"/>
        </w:rPr>
      </w:pPr>
    </w:p>
    <w:p w14:paraId="7DF748E9" w14:textId="77777777" w:rsidR="003A6B28" w:rsidRDefault="003A6B28" w:rsidP="00B46077">
      <w:pPr>
        <w:spacing w:line="360" w:lineRule="auto"/>
        <w:jc w:val="both"/>
        <w:rPr>
          <w:rFonts w:ascii="Times New Roman" w:eastAsia="Symbol" w:hAnsi="Times New Roman" w:cs="Times New Roman"/>
          <w:sz w:val="24"/>
        </w:rPr>
      </w:pPr>
    </w:p>
    <w:p w14:paraId="18BCD66C" w14:textId="77777777" w:rsidR="009544DF" w:rsidRDefault="009544DF" w:rsidP="00B46077">
      <w:pPr>
        <w:spacing w:line="360" w:lineRule="auto"/>
        <w:jc w:val="both"/>
        <w:rPr>
          <w:rFonts w:ascii="Times New Roman" w:eastAsia="Symbol" w:hAnsi="Times New Roman" w:cs="Times New Roman"/>
          <w:sz w:val="24"/>
        </w:rPr>
      </w:pPr>
    </w:p>
    <w:p w14:paraId="3AE19F5E" w14:textId="77777777" w:rsidR="003A6B28" w:rsidRDefault="003A6B28" w:rsidP="00B46077">
      <w:pPr>
        <w:spacing w:line="360" w:lineRule="auto"/>
        <w:jc w:val="both"/>
        <w:rPr>
          <w:rFonts w:ascii="Times New Roman" w:eastAsia="Symbol" w:hAnsi="Times New Roman" w:cs="Times New Roman"/>
          <w:sz w:val="24"/>
        </w:rPr>
      </w:pPr>
    </w:p>
    <w:p w14:paraId="3B617398" w14:textId="77777777" w:rsidR="003A6B28" w:rsidRPr="00A159C0" w:rsidRDefault="003A6B28" w:rsidP="00B46077">
      <w:pPr>
        <w:spacing w:line="360" w:lineRule="auto"/>
        <w:jc w:val="both"/>
        <w:rPr>
          <w:rFonts w:ascii="Times New Roman" w:hAnsi="Times New Roman" w:cs="Times New Roman"/>
          <w:sz w:val="24"/>
        </w:rPr>
      </w:pPr>
    </w:p>
    <w:p w14:paraId="64B721A0" w14:textId="5F154D73" w:rsidR="00B46077" w:rsidRPr="0007559B" w:rsidRDefault="00B46077" w:rsidP="00B46077">
      <w:pPr>
        <w:jc w:val="both"/>
        <w:rPr>
          <w:rFonts w:ascii="Times New Roman" w:hAnsi="Times New Roman" w:cs="Times New Roman"/>
          <w:b/>
          <w:sz w:val="24"/>
        </w:rPr>
      </w:pPr>
      <w:r w:rsidRPr="0007559B">
        <w:rPr>
          <w:rFonts w:ascii="Times New Roman" w:eastAsia="Symbol" w:hAnsi="Times New Roman" w:cs="Times New Roman"/>
          <w:b/>
          <w:sz w:val="24"/>
          <w:u w:val="single"/>
        </w:rPr>
        <w:t>Result: -</w:t>
      </w:r>
      <w:r w:rsidRPr="0007559B">
        <w:rPr>
          <w:rFonts w:ascii="Times New Roman" w:eastAsia="Symbol" w:hAnsi="Times New Roman" w:cs="Times New Roman"/>
          <w:b/>
          <w:sz w:val="24"/>
        </w:rPr>
        <w:t xml:space="preserve">  </w:t>
      </w:r>
      <w:r w:rsidRPr="0007559B">
        <w:rPr>
          <w:rFonts w:ascii="Times New Roman" w:eastAsia="Symbol" w:hAnsi="Times New Roman" w:cs="Times New Roman"/>
          <w:b/>
          <w:sz w:val="24"/>
        </w:rPr>
        <w:tab/>
        <w:t xml:space="preserve">    </w:t>
      </w:r>
    </w:p>
    <w:tbl>
      <w:tblPr>
        <w:tblW w:w="0" w:type="auto"/>
        <w:tblInd w:w="1470" w:type="dxa"/>
        <w:tblLayout w:type="fixed"/>
        <w:tblLook w:val="0000" w:firstRow="0" w:lastRow="0" w:firstColumn="0" w:lastColumn="0" w:noHBand="0" w:noVBand="0"/>
      </w:tblPr>
      <w:tblGrid>
        <w:gridCol w:w="2048"/>
        <w:gridCol w:w="5243"/>
      </w:tblGrid>
      <w:tr w:rsidR="00B46077" w:rsidRPr="00A159C0" w14:paraId="140616CF" w14:textId="77777777" w:rsidTr="00FB684F">
        <w:trPr>
          <w:trHeight w:val="652"/>
        </w:trPr>
        <w:tc>
          <w:tcPr>
            <w:tcW w:w="2048" w:type="dxa"/>
            <w:tcBorders>
              <w:top w:val="single" w:sz="4" w:space="0" w:color="000000"/>
              <w:left w:val="single" w:sz="4" w:space="0" w:color="000000"/>
              <w:bottom w:val="single" w:sz="4" w:space="0" w:color="000000"/>
            </w:tcBorders>
            <w:shd w:val="clear" w:color="auto" w:fill="auto"/>
            <w:vAlign w:val="center"/>
          </w:tcPr>
          <w:p w14:paraId="6091ED0F" w14:textId="47F53ABB" w:rsidR="00B46077" w:rsidRPr="00A159C0" w:rsidRDefault="00B46077" w:rsidP="00693C2E">
            <w:pPr>
              <w:jc w:val="center"/>
              <w:rPr>
                <w:rFonts w:ascii="Times New Roman" w:hAnsi="Times New Roman" w:cs="Times New Roman"/>
                <w:sz w:val="24"/>
              </w:rPr>
            </w:pP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054E7" w14:textId="725B2FB3" w:rsidR="00B46077" w:rsidRPr="00A159C0" w:rsidRDefault="00DB72BC" w:rsidP="00693C2E">
            <w:pPr>
              <w:jc w:val="center"/>
              <w:rPr>
                <w:rFonts w:ascii="Times New Roman" w:hAnsi="Times New Roman" w:cs="Times New Roman"/>
                <w:sz w:val="24"/>
              </w:rPr>
            </w:pPr>
            <w:r>
              <w:rPr>
                <w:rFonts w:ascii="Times New Roman" w:eastAsia="Symbol" w:hAnsi="Times New Roman" w:cs="Times New Roman"/>
                <w:i/>
                <w:sz w:val="24"/>
              </w:rPr>
              <w:t>Estimated Value</w:t>
            </w:r>
          </w:p>
        </w:tc>
      </w:tr>
      <w:tr w:rsidR="00B46077" w:rsidRPr="00A159C0" w14:paraId="267DCF97" w14:textId="77777777" w:rsidTr="00FB684F">
        <w:trPr>
          <w:trHeight w:val="652"/>
        </w:trPr>
        <w:tc>
          <w:tcPr>
            <w:tcW w:w="2048" w:type="dxa"/>
            <w:tcBorders>
              <w:top w:val="single" w:sz="4" w:space="0" w:color="000000"/>
              <w:left w:val="single" w:sz="4" w:space="0" w:color="000000"/>
              <w:bottom w:val="single" w:sz="4" w:space="0" w:color="000000"/>
            </w:tcBorders>
            <w:shd w:val="clear" w:color="auto" w:fill="auto"/>
            <w:vAlign w:val="center"/>
          </w:tcPr>
          <w:p w14:paraId="48A5C476" w14:textId="7524E354" w:rsidR="004F1554" w:rsidRPr="00FB684F" w:rsidRDefault="00180D20" w:rsidP="004F1554">
            <w:pPr>
              <w:jc w:val="center"/>
              <w:rPr>
                <w:rFonts w:ascii="Times New Roman" w:eastAsia="Symbol" w:hAnsi="Times New Roman" w:cs="Times New Roman"/>
                <w:sz w:val="24"/>
              </w:rPr>
            </w:pPr>
            <w:r>
              <w:rPr>
                <w:rFonts w:ascii="Times New Roman" w:eastAsia="Symbol" w:hAnsi="Times New Roman" w:cs="Times New Roman"/>
                <w:sz w:val="24"/>
              </w:rPr>
              <w:t>Sample Mean</w:t>
            </w:r>
            <w:r w:rsidR="004F1554">
              <w:rPr>
                <w:rFonts w:ascii="Times New Roman" w:eastAsia="Symbol" w:hAnsi="Times New Roman" w:cs="Times New Roman"/>
                <w:sz w:val="24"/>
              </w:rPr>
              <w:t xml:space="preserve"> (T</w:t>
            </w:r>
            <w:r w:rsidR="004F1554" w:rsidRPr="00FE1130">
              <w:rPr>
                <w:rFonts w:ascii="Times New Roman" w:eastAsia="Symbol" w:hAnsi="Times New Roman" w:cs="Times New Roman"/>
                <w:sz w:val="24"/>
                <w:vertAlign w:val="subscript"/>
              </w:rPr>
              <w:t>M</w:t>
            </w:r>
            <w:r w:rsidR="001D790D">
              <w:rPr>
                <w:rFonts w:ascii="Times New Roman" w:eastAsia="Symbol" w:hAnsi="Times New Roman" w:cs="Times New Roman"/>
                <w:sz w:val="24"/>
                <w:vertAlign w:val="subscript"/>
              </w:rPr>
              <w:t>EAN</w:t>
            </w:r>
            <w:r w:rsidR="004F1554">
              <w:rPr>
                <w:rFonts w:ascii="Times New Roman" w:eastAsia="Symbol" w:hAnsi="Times New Roman" w:cs="Times New Roman"/>
                <w:sz w:val="24"/>
              </w:rPr>
              <w:t>)</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EC4BA" w14:textId="77777777" w:rsidR="00B46077" w:rsidRPr="00A159C0" w:rsidRDefault="00B46077" w:rsidP="00693C2E">
            <w:pPr>
              <w:snapToGrid w:val="0"/>
              <w:jc w:val="center"/>
              <w:rPr>
                <w:rFonts w:ascii="Times New Roman" w:eastAsia="Symbol" w:hAnsi="Times New Roman" w:cs="Times New Roman"/>
                <w:sz w:val="24"/>
              </w:rPr>
            </w:pPr>
          </w:p>
        </w:tc>
      </w:tr>
      <w:tr w:rsidR="00180D20" w:rsidRPr="00A159C0" w14:paraId="710335F2" w14:textId="77777777" w:rsidTr="00FB684F">
        <w:trPr>
          <w:trHeight w:val="652"/>
        </w:trPr>
        <w:tc>
          <w:tcPr>
            <w:tcW w:w="2048" w:type="dxa"/>
            <w:tcBorders>
              <w:top w:val="single" w:sz="4" w:space="0" w:color="000000"/>
              <w:left w:val="single" w:sz="4" w:space="0" w:color="000000"/>
              <w:bottom w:val="single" w:sz="4" w:space="0" w:color="000000"/>
            </w:tcBorders>
            <w:shd w:val="clear" w:color="auto" w:fill="auto"/>
            <w:vAlign w:val="center"/>
          </w:tcPr>
          <w:p w14:paraId="43919A4A" w14:textId="2331FC56" w:rsidR="004F1554" w:rsidRPr="00FB684F" w:rsidRDefault="00180D20" w:rsidP="004F1554">
            <w:pPr>
              <w:jc w:val="center"/>
              <w:rPr>
                <w:rFonts w:ascii="Times New Roman" w:eastAsia="Symbol" w:hAnsi="Times New Roman" w:cs="Times New Roman"/>
                <w:sz w:val="24"/>
              </w:rPr>
            </w:pPr>
            <w:r>
              <w:rPr>
                <w:rFonts w:ascii="Times New Roman" w:eastAsia="Symbol" w:hAnsi="Times New Roman" w:cs="Times New Roman"/>
                <w:sz w:val="24"/>
              </w:rPr>
              <w:t>Sample Standard deviation</w:t>
            </w:r>
            <w:r w:rsidR="004F1554">
              <w:rPr>
                <w:rFonts w:ascii="Times New Roman" w:eastAsia="Symbol" w:hAnsi="Times New Roman" w:cs="Times New Roman"/>
                <w:sz w:val="24"/>
              </w:rPr>
              <w:t xml:space="preserve">  (T</w:t>
            </w:r>
            <w:r w:rsidR="004F1554">
              <w:rPr>
                <w:rFonts w:ascii="Times New Roman" w:eastAsia="Symbol" w:hAnsi="Times New Roman" w:cs="Times New Roman"/>
                <w:sz w:val="24"/>
                <w:vertAlign w:val="subscript"/>
              </w:rPr>
              <w:t>STD</w:t>
            </w:r>
            <w:r w:rsidR="004F1554">
              <w:rPr>
                <w:rFonts w:ascii="Times New Roman" w:eastAsia="Symbol" w:hAnsi="Times New Roman" w:cs="Times New Roman"/>
                <w:sz w:val="24"/>
              </w:rPr>
              <w:t>)</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8D8D5" w14:textId="77777777" w:rsidR="00180D20" w:rsidRPr="00A159C0" w:rsidRDefault="00180D20" w:rsidP="00180D20">
            <w:pPr>
              <w:snapToGrid w:val="0"/>
              <w:jc w:val="center"/>
              <w:rPr>
                <w:rFonts w:ascii="Times New Roman" w:eastAsia="Symbol" w:hAnsi="Times New Roman" w:cs="Times New Roman"/>
                <w:sz w:val="24"/>
              </w:rPr>
            </w:pPr>
          </w:p>
        </w:tc>
      </w:tr>
      <w:tr w:rsidR="00180D20" w:rsidRPr="00A159C0" w14:paraId="6851A9E5" w14:textId="77777777" w:rsidTr="00FB684F">
        <w:trPr>
          <w:trHeight w:val="652"/>
        </w:trPr>
        <w:tc>
          <w:tcPr>
            <w:tcW w:w="2048" w:type="dxa"/>
            <w:tcBorders>
              <w:top w:val="single" w:sz="4" w:space="0" w:color="000000"/>
              <w:left w:val="single" w:sz="4" w:space="0" w:color="000000"/>
              <w:bottom w:val="single" w:sz="4" w:space="0" w:color="000000"/>
            </w:tcBorders>
            <w:shd w:val="clear" w:color="auto" w:fill="auto"/>
            <w:vAlign w:val="center"/>
          </w:tcPr>
          <w:p w14:paraId="23398B90" w14:textId="4FAA3B98" w:rsidR="00015CC8" w:rsidRPr="00FB684F" w:rsidRDefault="00015CC8" w:rsidP="00015CC8">
            <w:pPr>
              <w:jc w:val="center"/>
              <w:rPr>
                <w:rFonts w:ascii="Times New Roman" w:eastAsia="Symbol" w:hAnsi="Times New Roman" w:cs="Times New Roman"/>
                <w:sz w:val="24"/>
              </w:rPr>
            </w:pPr>
            <w:r>
              <w:rPr>
                <w:rFonts w:ascii="Times New Roman" w:eastAsia="Symbol" w:hAnsi="Times New Roman" w:cs="Times New Roman"/>
                <w:sz w:val="24"/>
              </w:rPr>
              <w:t>g (m/s</w:t>
            </w:r>
            <w:r w:rsidRPr="00FB684F">
              <w:rPr>
                <w:rFonts w:ascii="Times New Roman" w:eastAsia="Symbol" w:hAnsi="Times New Roman" w:cs="Times New Roman"/>
                <w:sz w:val="24"/>
                <w:vertAlign w:val="superscript"/>
              </w:rPr>
              <w:t>2</w:t>
            </w:r>
            <w:r>
              <w:rPr>
                <w:rFonts w:ascii="Times New Roman" w:eastAsia="Symbol" w:hAnsi="Times New Roman" w:cs="Times New Roman"/>
                <w:sz w:val="24"/>
              </w:rPr>
              <w:t xml:space="preserve">) </w:t>
            </w:r>
            <w:r w:rsidR="00C55278">
              <w:rPr>
                <w:rFonts w:ascii="Times New Roman" w:eastAsia="Symbol" w:hAnsi="Times New Roman" w:cs="Times New Roman"/>
                <w:sz w:val="24"/>
              </w:rPr>
              <w:t>from slope</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BD685" w14:textId="77777777" w:rsidR="00180D20" w:rsidRPr="00A159C0" w:rsidRDefault="00180D20" w:rsidP="00180D20">
            <w:pPr>
              <w:snapToGrid w:val="0"/>
              <w:jc w:val="center"/>
              <w:rPr>
                <w:rFonts w:ascii="Times New Roman" w:eastAsia="Symbol" w:hAnsi="Times New Roman" w:cs="Times New Roman"/>
                <w:sz w:val="24"/>
              </w:rPr>
            </w:pPr>
          </w:p>
        </w:tc>
      </w:tr>
    </w:tbl>
    <w:p w14:paraId="1FEFA084" w14:textId="77777777" w:rsidR="00B46077" w:rsidRDefault="00B46077" w:rsidP="00B46077">
      <w:pPr>
        <w:jc w:val="both"/>
        <w:rPr>
          <w:rFonts w:ascii="Times New Roman" w:eastAsia="Symbol" w:hAnsi="Times New Roman" w:cs="Times New Roman"/>
        </w:rPr>
      </w:pPr>
    </w:p>
    <w:p w14:paraId="6C26153E" w14:textId="4AE080BC" w:rsidR="006B5766" w:rsidRDefault="006B5766" w:rsidP="00B46077">
      <w:pPr>
        <w:jc w:val="both"/>
        <w:rPr>
          <w:rFonts w:ascii="Times New Roman" w:eastAsia="Symbol" w:hAnsi="Times New Roman" w:cs="Times New Roman"/>
        </w:rPr>
      </w:pPr>
    </w:p>
    <w:p w14:paraId="21B789E2" w14:textId="5B9A807A" w:rsidR="005D6B90" w:rsidRDefault="005D6B90" w:rsidP="00B46077">
      <w:pPr>
        <w:jc w:val="both"/>
        <w:rPr>
          <w:rFonts w:ascii="Times New Roman" w:eastAsia="Symbol" w:hAnsi="Times New Roman" w:cs="Times New Roman"/>
        </w:rPr>
      </w:pPr>
    </w:p>
    <w:p w14:paraId="513FAD8C" w14:textId="1D04B2B5" w:rsidR="005D6B90" w:rsidRDefault="005D6B90" w:rsidP="00B46077">
      <w:pPr>
        <w:jc w:val="both"/>
        <w:rPr>
          <w:rFonts w:ascii="Times New Roman" w:eastAsia="Symbol" w:hAnsi="Times New Roman" w:cs="Times New Roman"/>
        </w:rPr>
      </w:pPr>
    </w:p>
    <w:p w14:paraId="58488313" w14:textId="77777777" w:rsidR="005D6B90" w:rsidRPr="006444F6" w:rsidRDefault="005D6B90" w:rsidP="00B46077">
      <w:pPr>
        <w:jc w:val="both"/>
        <w:rPr>
          <w:rFonts w:ascii="Times New Roman" w:eastAsia="Symbol" w:hAnsi="Times New Roman" w:cs="Times New Roman"/>
        </w:rPr>
      </w:pPr>
    </w:p>
    <w:p w14:paraId="0A8E385E" w14:textId="77777777" w:rsidR="00B46077" w:rsidRPr="006444F6" w:rsidRDefault="00B46077" w:rsidP="00B46077">
      <w:pPr>
        <w:spacing w:before="90"/>
        <w:jc w:val="both"/>
        <w:rPr>
          <w:rFonts w:ascii="Times New Roman" w:eastAsia="Symbol" w:hAnsi="Times New Roman" w:cs="Times New Roman"/>
          <w:b/>
          <w:sz w:val="24"/>
          <w:szCs w:val="24"/>
        </w:rPr>
      </w:pPr>
      <w:r w:rsidRPr="006444F6">
        <w:rPr>
          <w:rFonts w:ascii="Times New Roman" w:eastAsia="Symbol" w:hAnsi="Times New Roman" w:cs="Times New Roman"/>
          <w:b/>
          <w:sz w:val="24"/>
          <w:szCs w:val="24"/>
        </w:rPr>
        <w:t>Viva Questions:</w:t>
      </w:r>
    </w:p>
    <w:p w14:paraId="4932A442" w14:textId="77777777" w:rsidR="00180D20" w:rsidRPr="00FE1130" w:rsidRDefault="00180D20" w:rsidP="00180D2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FE1130">
        <w:rPr>
          <w:rFonts w:ascii="Times New Roman" w:hAnsi="Times New Roman" w:cs="Times New Roman"/>
          <w:sz w:val="24"/>
          <w:szCs w:val="24"/>
        </w:rPr>
        <w:t>Discuss the possible sources of error in the pendulum experiment and their impact on the results.</w:t>
      </w:r>
    </w:p>
    <w:p w14:paraId="0D1A60A4" w14:textId="5F5A5543" w:rsidR="00AA0394" w:rsidRPr="006444F6" w:rsidRDefault="00180D20" w:rsidP="00FB684F">
      <w:pPr>
        <w:spacing w:line="240" w:lineRule="auto"/>
        <w:jc w:val="both"/>
        <w:rPr>
          <w:rFonts w:ascii="Times New Roman" w:eastAsia="Symbol" w:hAnsi="Times New Roman" w:cs="Times New Roman"/>
        </w:rPr>
      </w:pPr>
      <w:r>
        <w:rPr>
          <w:rFonts w:ascii="Times New Roman" w:hAnsi="Times New Roman" w:cs="Times New Roman"/>
          <w:sz w:val="24"/>
          <w:szCs w:val="24"/>
        </w:rPr>
        <w:t xml:space="preserve">2. </w:t>
      </w:r>
      <w:r w:rsidRPr="00FE1130">
        <w:rPr>
          <w:rFonts w:ascii="Times New Roman" w:hAnsi="Times New Roman" w:cs="Times New Roman"/>
          <w:sz w:val="24"/>
          <w:szCs w:val="24"/>
        </w:rPr>
        <w:t>How do the sample standard deviation and the least squares method help in minimizing the effect of random errors?</w:t>
      </w:r>
    </w:p>
    <w:p w14:paraId="0CB7A6FB" w14:textId="02E0D879" w:rsidR="00FE0CC5" w:rsidRPr="006444F6" w:rsidRDefault="00FE0CC5" w:rsidP="009C47F7">
      <w:pPr>
        <w:tabs>
          <w:tab w:val="left" w:pos="360"/>
        </w:tabs>
        <w:rPr>
          <w:rFonts w:ascii="Times New Roman" w:eastAsia="Symbol" w:hAnsi="Times New Roman" w:cs="Times New Roman"/>
          <w:b/>
          <w:sz w:val="24"/>
          <w:u w:val="single"/>
        </w:rPr>
      </w:pPr>
      <w:r w:rsidRPr="006444F6">
        <w:rPr>
          <w:rFonts w:ascii="Times New Roman" w:eastAsia="Symbol" w:hAnsi="Times New Roman" w:cs="Times New Roman"/>
          <w:b/>
          <w:sz w:val="24"/>
          <w:u w:val="single"/>
        </w:rPr>
        <w:lastRenderedPageBreak/>
        <w:t>Answers:</w:t>
      </w:r>
    </w:p>
    <w:p w14:paraId="1B902F61" w14:textId="303129BB" w:rsidR="00E2284B" w:rsidRDefault="00627588" w:rsidP="009C47F7">
      <w:pPr>
        <w:tabs>
          <w:tab w:val="left" w:pos="360"/>
        </w:tabs>
        <w:rPr>
          <w:rFonts w:ascii="Times New Roman" w:hAnsi="Times New Roman" w:cs="Times New Roman"/>
          <w:b/>
          <w:bCs/>
          <w:sz w:val="24"/>
        </w:rPr>
      </w:pPr>
      <w:r w:rsidRPr="006444F6">
        <w:rPr>
          <w:rFonts w:ascii="Times New Roman" w:hAnsi="Times New Roman" w:cs="Times New Roman"/>
          <w:b/>
          <w:bCs/>
          <w:sz w:val="24"/>
        </w:rPr>
        <w:t>----------------------------------------------------------------------------------------------------------------------------------------------------------------------------------------------------------------------------------------------------------------------------------------------------------------------------------------------------------------------------------------------------------------------------------------------------------------------------------------------------------------------------------------------------------------------------------------------------------------------------------------------------------------------------------------------------------------------------------------------------------------------------------------------------------------------------------------------------------------------------------------------------------------------------------------------------------------------------------------------------------------------------------------------------------------------------------------------------------------------------------------------------------------------------------------------------------------------------------------------------------------------------------------------------------------------------------------------------------------------------------------------------------------------------------------------------------------------------------------------------------------------------------------------------------------------------------------------------------------------------------------------------------------------------------------------------------------------------------------------------------------------------------------------------------------------------------------------------------------------------------------------------------------------------------------------------------------------------------------------------------------------------------------------------------------------------------------------------------------------------------------------------------------------------------------------------------------------------------------------------------------------------------------------------------------------------------------------------------------------------------------------------------------------------------------------------------------------------------------------------------------------------------------------------------------------------------------------------------------------------------------------------------------------------------------------------------------------------------------------------------------------------------------------------------------------------------------------------------------------------------------------------------------------------------------------------------------------------------------------------------------------------------------------------------------------------------------------------------------------------------------------------------------------------------------------------------------------------------------------------------------------------------------------------------------------------------------------------------------------------------------------------------------------------------------------------------------------------------------------------------------------------------------------------------------------------------------------------------------------------------------------------------------------------------------------------------------------------------------------------------------------------------------------------------------------------------------------------------------------------------------------------------------------------------------------------------</w:t>
      </w:r>
      <w:r w:rsidR="005D6B90">
        <w:rPr>
          <w:rFonts w:ascii="Times New Roman" w:hAnsi="Times New Roman" w:cs="Times New Roman"/>
          <w:b/>
          <w:bCs/>
          <w:sz w:val="24"/>
        </w:rPr>
        <w:t>-----</w:t>
      </w:r>
      <w:r w:rsidR="001D790D" w:rsidRPr="006444F6">
        <w:rPr>
          <w:rFonts w:ascii="Times New Roman" w:hAnsi="Times New Roman" w:cs="Times New Roman"/>
          <w:b/>
          <w:bCs/>
          <w:sz w:val="24"/>
        </w:rPr>
        <w:t>--------------------------------------------------------------------------------------------------------------------------------------------------------------------------------------------------------------------------------------------------------------------------------------------------------------------------------------------------------------------------------------------------------------------------------------------------------------------------------------------------------------------------------------------------------------------------</w:t>
      </w:r>
      <w:r w:rsidR="001D790D">
        <w:rPr>
          <w:rFonts w:ascii="Times New Roman" w:hAnsi="Times New Roman" w:cs="Times New Roman"/>
          <w:b/>
          <w:bCs/>
          <w:sz w:val="24"/>
        </w:rPr>
        <w:t>------</w:t>
      </w:r>
      <w:r w:rsidR="005D6B90">
        <w:rPr>
          <w:rFonts w:ascii="Times New Roman" w:hAnsi="Times New Roman" w:cs="Times New Roman"/>
          <w:b/>
          <w:bCs/>
          <w:sz w:val="24"/>
        </w:rPr>
        <w:t>-</w:t>
      </w:r>
      <w:r w:rsidR="001D790D" w:rsidRPr="006444F6">
        <w:rPr>
          <w:rFonts w:ascii="Times New Roman" w:hAnsi="Times New Roman" w:cs="Times New Roman"/>
          <w:b/>
          <w:bCs/>
          <w:sz w:val="24"/>
        </w:rPr>
        <w:t>---------------------------------------------------------------------------------------------------------</w:t>
      </w:r>
      <w:r w:rsidR="001D790D">
        <w:rPr>
          <w:rFonts w:ascii="Times New Roman" w:hAnsi="Times New Roman" w:cs="Times New Roman"/>
          <w:b/>
          <w:bCs/>
          <w:sz w:val="24"/>
        </w:rPr>
        <w:t>-------</w:t>
      </w:r>
    </w:p>
    <w:p w14:paraId="40492B92" w14:textId="27292FE2" w:rsidR="003C2BFE" w:rsidRPr="00E2284B" w:rsidRDefault="003C2BFE" w:rsidP="00E2284B">
      <w:pPr>
        <w:tabs>
          <w:tab w:val="left" w:pos="2100"/>
        </w:tabs>
        <w:rPr>
          <w:rFonts w:ascii="Times New Roman" w:eastAsia="Symbol" w:hAnsi="Times New Roman" w:cs="Times New Roman"/>
          <w:sz w:val="20"/>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3360" behindDoc="0" locked="0" layoutInCell="1" allowOverlap="1" wp14:anchorId="07B64954" wp14:editId="655120C7">
                <wp:simplePos x="0" y="0"/>
                <wp:positionH relativeFrom="column">
                  <wp:posOffset>1013460</wp:posOffset>
                </wp:positionH>
                <wp:positionV relativeFrom="paragraph">
                  <wp:posOffset>171037</wp:posOffset>
                </wp:positionV>
                <wp:extent cx="3990975" cy="1872615"/>
                <wp:effectExtent l="0" t="0" r="28575" b="13335"/>
                <wp:wrapTight wrapText="bothSides">
                  <wp:wrapPolygon edited="0">
                    <wp:start x="0" y="0"/>
                    <wp:lineTo x="0" y="21534"/>
                    <wp:lineTo x="21652" y="21534"/>
                    <wp:lineTo x="21652" y="0"/>
                    <wp:lineTo x="0" y="0"/>
                  </wp:wrapPolygon>
                </wp:wrapTight>
                <wp:docPr id="1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5E14C4" w14:textId="77777777" w:rsidR="001C1619" w:rsidRPr="00077CC1" w:rsidRDefault="001C1619"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B4F56E7" w14:textId="77777777" w:rsidR="001C1619" w:rsidRPr="00077CC1" w:rsidRDefault="001C1619"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3DC5C27F" w14:textId="7825D46B" w:rsidR="001C1619" w:rsidRPr="00077CC1" w:rsidRDefault="001C1619"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2</w:t>
                            </w:r>
                          </w:p>
                          <w:p w14:paraId="66C34F29" w14:textId="3D8A2EBC" w:rsidR="001C1619" w:rsidRPr="00077CC1" w:rsidRDefault="001C1619" w:rsidP="003C2BFE">
                            <w:pPr>
                              <w:pStyle w:val="BodyText"/>
                              <w:rPr>
                                <w:b/>
                                <w:bCs/>
                              </w:rPr>
                            </w:pPr>
                            <w:r>
                              <w:rPr>
                                <w:b/>
                                <w:bCs/>
                              </w:rPr>
                              <w:t xml:space="preserve">  </w:t>
                            </w:r>
                            <w:r w:rsidRPr="00077CC1">
                              <w:rPr>
                                <w:b/>
                                <w:bCs/>
                              </w:rPr>
                              <w:t>TITLE:</w:t>
                            </w:r>
                            <w:r w:rsidRPr="00077CC1">
                              <w:t xml:space="preserve"> </w:t>
                            </w:r>
                            <w:r>
                              <w:rPr>
                                <w:b/>
                                <w:bCs/>
                              </w:rPr>
                              <w:t>Newton’s Ring Experiment</w:t>
                            </w:r>
                          </w:p>
                          <w:p w14:paraId="6DC0CD9B" w14:textId="77777777" w:rsidR="001C1619" w:rsidRPr="00077CC1" w:rsidRDefault="001C1619"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89C9ADD" w14:textId="77777777" w:rsidR="001C1619" w:rsidRPr="00077CC1" w:rsidRDefault="001C1619"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AEDC4F6" w14:textId="77777777" w:rsidR="001C1619" w:rsidRDefault="001C1619" w:rsidP="003C2BFE">
                            <w:pPr>
                              <w:spacing w:before="241"/>
                              <w:rPr>
                                <w:spacing w:val="-57"/>
                                <w:sz w:val="24"/>
                              </w:rPr>
                            </w:pPr>
                          </w:p>
                          <w:p w14:paraId="1EA9DF72" w14:textId="77777777" w:rsidR="001C1619" w:rsidRDefault="001C1619" w:rsidP="003C2BFE">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64954" id="_x0000_s1027" type="#_x0000_t202" style="position:absolute;margin-left:79.8pt;margin-top:13.45pt;width:314.25pt;height:14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" filled="f">
                <v:textbox inset="0,0,0,0">
                  <w:txbxContent>
                    <w:p w14:paraId="035E14C4" w14:textId="77777777" w:rsidR="001C1619" w:rsidRPr="00077CC1" w:rsidRDefault="001C1619"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B4F56E7" w14:textId="77777777" w:rsidR="001C1619" w:rsidRPr="00077CC1" w:rsidRDefault="001C1619"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3DC5C27F" w14:textId="7825D46B" w:rsidR="001C1619" w:rsidRPr="00077CC1" w:rsidRDefault="001C1619"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2</w:t>
                      </w:r>
                    </w:p>
                    <w:p w14:paraId="66C34F29" w14:textId="3D8A2EBC" w:rsidR="001C1619" w:rsidRPr="00077CC1" w:rsidRDefault="001C1619" w:rsidP="003C2BFE">
                      <w:pPr>
                        <w:pStyle w:val="BodyText"/>
                        <w:rPr>
                          <w:b/>
                          <w:bCs/>
                        </w:rPr>
                      </w:pPr>
                      <w:r>
                        <w:rPr>
                          <w:b/>
                          <w:bCs/>
                        </w:rPr>
                        <w:t xml:space="preserve">  </w:t>
                      </w:r>
                      <w:r w:rsidRPr="00077CC1">
                        <w:rPr>
                          <w:b/>
                          <w:bCs/>
                        </w:rPr>
                        <w:t>TITLE:</w:t>
                      </w:r>
                      <w:r w:rsidRPr="00077CC1">
                        <w:t xml:space="preserve"> </w:t>
                      </w:r>
                      <w:r>
                        <w:rPr>
                          <w:b/>
                          <w:bCs/>
                        </w:rPr>
                        <w:t>Newton’s Ring Experiment</w:t>
                      </w:r>
                    </w:p>
                    <w:p w14:paraId="6DC0CD9B" w14:textId="77777777" w:rsidR="001C1619" w:rsidRPr="00077CC1" w:rsidRDefault="001C1619"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189C9ADD" w14:textId="77777777" w:rsidR="001C1619" w:rsidRPr="00077CC1" w:rsidRDefault="001C1619"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AEDC4F6" w14:textId="77777777" w:rsidR="001C1619" w:rsidRDefault="001C1619" w:rsidP="003C2BFE">
                      <w:pPr>
                        <w:spacing w:before="241"/>
                        <w:rPr>
                          <w:spacing w:val="-57"/>
                          <w:sz w:val="24"/>
                        </w:rPr>
                      </w:pPr>
                    </w:p>
                    <w:p w14:paraId="1EA9DF72" w14:textId="77777777" w:rsidR="001C1619" w:rsidRDefault="001C1619" w:rsidP="003C2BFE">
                      <w:pPr>
                        <w:rPr>
                          <w:sz w:val="24"/>
                        </w:rPr>
                      </w:pPr>
                    </w:p>
                  </w:txbxContent>
                </v:textbox>
                <w10:wrap type="tight"/>
              </v:shape>
            </w:pict>
          </mc:Fallback>
        </mc:AlternateContent>
      </w:r>
    </w:p>
    <w:p w14:paraId="5219578E" w14:textId="77777777" w:rsidR="003C2BFE" w:rsidRPr="006444F6" w:rsidRDefault="003C2BFE" w:rsidP="00B46077">
      <w:pPr>
        <w:tabs>
          <w:tab w:val="left" w:pos="360"/>
        </w:tabs>
        <w:jc w:val="center"/>
        <w:rPr>
          <w:rFonts w:ascii="Times New Roman" w:eastAsia="Symbol" w:hAnsi="Times New Roman" w:cs="Times New Roman"/>
        </w:rPr>
      </w:pPr>
    </w:p>
    <w:p w14:paraId="3140C26C" w14:textId="77777777" w:rsidR="003C2BFE" w:rsidRPr="006444F6" w:rsidRDefault="003C2BFE" w:rsidP="00B46077">
      <w:pPr>
        <w:tabs>
          <w:tab w:val="left" w:pos="360"/>
        </w:tabs>
        <w:jc w:val="center"/>
        <w:rPr>
          <w:rFonts w:ascii="Times New Roman" w:eastAsia="Symbol" w:hAnsi="Times New Roman" w:cs="Times New Roman"/>
        </w:rPr>
      </w:pPr>
    </w:p>
    <w:p w14:paraId="1C6F68ED" w14:textId="77777777" w:rsidR="003C2BFE" w:rsidRPr="006444F6" w:rsidRDefault="003C2BFE" w:rsidP="003C2BFE">
      <w:pPr>
        <w:tabs>
          <w:tab w:val="left" w:pos="360"/>
        </w:tabs>
        <w:rPr>
          <w:rFonts w:ascii="Times New Roman" w:hAnsi="Times New Roman" w:cs="Times New Roman"/>
        </w:rPr>
      </w:pPr>
    </w:p>
    <w:p w14:paraId="79190EB5"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15621F3"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0614C34"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FB55A6E" w14:textId="315A0CF9"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6B08013" w14:textId="77777777" w:rsidR="00E2284B" w:rsidRPr="006444F6" w:rsidRDefault="00E2284B"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3536E095" w14:textId="77777777" w:rsidR="003C2BFE" w:rsidRPr="006444F6"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1C1469A5" w14:textId="297DBC18" w:rsidR="00077CC1" w:rsidRDefault="003C2BFE" w:rsidP="00E2284B">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sidR="00E2284B">
        <w:rPr>
          <w:rFonts w:ascii="Times New Roman" w:eastAsia="Times New Roman" w:hAnsi="Times New Roman" w:cs="Times New Roman"/>
          <w:b/>
          <w:sz w:val="28"/>
        </w:rPr>
        <w:t>tors for assessing Lab Outcomes</w:t>
      </w:r>
    </w:p>
    <w:p w14:paraId="40AFDBC6" w14:textId="77777777" w:rsidR="00E2284B" w:rsidRPr="006444F6" w:rsidRDefault="00E2284B" w:rsidP="003C2BFE">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E7A03" w:rsidRPr="006444F6" w14:paraId="76B39582"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625AF3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7EBEB2E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4E157E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03F5FDA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F0FD2B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6D12BBE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02BF3A1B"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7D24BF4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05CBCE3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5E7A03" w:rsidRPr="006444F6" w14:paraId="26C185D6"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7B8187"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3725081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2B3167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B72C0F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0C614109"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0A08BB6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0C0B378B"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55E750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33BCB42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695947B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1210CC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0BF2F05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01FB74E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434DE301"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9381F2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290F5BA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4D3B082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6CB3AF4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4457459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6315071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38BD223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AD78328"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48CF7F2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5B4EE5E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7CD6686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86FBB3D"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16EF732"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90DD91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5A778B35" w14:textId="77777777" w:rsidTr="00E2284B">
        <w:trPr>
          <w:trHeight w:val="1268"/>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E0A83A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146A71F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2A3F790"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75D246E"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4B4B76FD"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29209876"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6285A475"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3C03022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6444F6" w14:paraId="44ABE547"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7244AB1"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06524B5C"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E21C0D8"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0FEFEFB2"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2CB2F3F"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47E0447A"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01AFC5D5"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F4527C3"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2B134434"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D2C39A3"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5E7A03" w:rsidRPr="006444F6" w14:paraId="075EDA3D"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11879E13" w14:textId="77777777" w:rsidR="005E7A03" w:rsidRPr="006444F6" w:rsidRDefault="005E7A03"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1AC80B1B" w14:textId="77777777" w:rsidR="005E7A03" w:rsidRPr="006444F6"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5CE6F7F4" w14:textId="77777777" w:rsidR="003C2BFE" w:rsidRPr="006444F6" w:rsidRDefault="003C2BFE" w:rsidP="003C2BFE">
      <w:pPr>
        <w:rPr>
          <w:rFonts w:ascii="Times New Roman" w:hAnsi="Times New Roman" w:cs="Times New Roman"/>
          <w:sz w:val="24"/>
        </w:rPr>
      </w:pPr>
    </w:p>
    <w:p w14:paraId="008850A9" w14:textId="77777777" w:rsidR="005D6B90" w:rsidRDefault="00DF36B1" w:rsidP="00FB684F">
      <w:pPr>
        <w:spacing w:line="360" w:lineRule="auto"/>
        <w:jc w:val="center"/>
        <w:rPr>
          <w:rFonts w:ascii="Times New Roman" w:eastAsia="Symbol" w:hAnsi="Times New Roman" w:cs="Times New Roman"/>
          <w:b/>
          <w:sz w:val="28"/>
        </w:rPr>
      </w:pPr>
      <w:r>
        <w:rPr>
          <w:rFonts w:ascii="Times New Roman" w:eastAsia="Symbol" w:hAnsi="Times New Roman" w:cs="Times New Roman"/>
          <w:b/>
          <w:sz w:val="28"/>
        </w:rPr>
        <w:t>Experiment No. 2</w:t>
      </w:r>
      <w:r w:rsidR="003C2BFE" w:rsidRPr="006444F6">
        <w:rPr>
          <w:rFonts w:ascii="Times New Roman" w:eastAsia="Symbol" w:hAnsi="Times New Roman" w:cs="Times New Roman"/>
          <w:b/>
          <w:sz w:val="28"/>
        </w:rPr>
        <w:t xml:space="preserve">             </w:t>
      </w:r>
    </w:p>
    <w:p w14:paraId="6DD4DB57"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rPr>
      </w:pPr>
      <w:r w:rsidRPr="005D6B90">
        <w:rPr>
          <w:rFonts w:ascii="Times New Roman" w:eastAsia="Times New Roman" w:hAnsi="Times New Roman" w:cs="Times New Roman"/>
          <w:b/>
          <w:sz w:val="28"/>
          <w:szCs w:val="28"/>
          <w:u w:val="single"/>
        </w:rPr>
        <w:lastRenderedPageBreak/>
        <w:t>NEWTON’S RINGS</w:t>
      </w:r>
    </w:p>
    <w:p w14:paraId="19EF92BE"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rPr>
      </w:pPr>
    </w:p>
    <w:p w14:paraId="16DD3980" w14:textId="77777777" w:rsidR="005D6B90" w:rsidRPr="005D6B90" w:rsidRDefault="005D6B90" w:rsidP="00FB684F">
      <w:pPr>
        <w:spacing w:after="0"/>
        <w:ind w:left="1440" w:hanging="1440"/>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 xml:space="preserve">Aim: </w:t>
      </w:r>
      <w:r w:rsidRPr="005D6B90">
        <w:rPr>
          <w:rFonts w:ascii="Times New Roman" w:eastAsia="Times New Roman" w:hAnsi="Times New Roman" w:cs="Times New Roman"/>
          <w:b/>
          <w:sz w:val="24"/>
          <w:szCs w:val="24"/>
        </w:rPr>
        <w:t xml:space="preserve">- </w:t>
      </w:r>
      <w:r w:rsidRPr="005D6B90">
        <w:rPr>
          <w:rFonts w:ascii="Times New Roman" w:eastAsia="Times New Roman" w:hAnsi="Times New Roman" w:cs="Times New Roman"/>
          <w:sz w:val="24"/>
          <w:szCs w:val="24"/>
        </w:rPr>
        <w:t>To determine the radius of curvature of a plano-convex lens by obtaining Newton’s rings pattern.</w:t>
      </w:r>
    </w:p>
    <w:p w14:paraId="3FF39900" w14:textId="77777777" w:rsidR="005D6B90" w:rsidRPr="005D6B90" w:rsidRDefault="005D6B90" w:rsidP="005D6B90">
      <w:pPr>
        <w:widowControl w:val="0"/>
        <w:autoSpaceDE w:val="0"/>
        <w:autoSpaceDN w:val="0"/>
        <w:spacing w:after="0"/>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u w:val="single"/>
        </w:rPr>
        <w:t>Apparatus</w:t>
      </w:r>
      <w:r w:rsidRPr="005D6B90">
        <w:rPr>
          <w:rFonts w:ascii="Times New Roman" w:eastAsia="Times New Roman" w:hAnsi="Times New Roman" w:cs="Times New Roman"/>
          <w:b/>
          <w:sz w:val="24"/>
          <w:szCs w:val="24"/>
        </w:rPr>
        <w:t xml:space="preserve">: - </w:t>
      </w:r>
    </w:p>
    <w:p w14:paraId="7F4162FF" w14:textId="77777777" w:rsidR="005D6B90" w:rsidRPr="005D6B90" w:rsidRDefault="005D6B90" w:rsidP="00FB684F">
      <w:pPr>
        <w:widowControl w:val="0"/>
        <w:autoSpaceDE w:val="0"/>
        <w:autoSpaceDN w:val="0"/>
        <w:spacing w:after="0"/>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Traveling microscope, plane glass plate (or clean old photographic plate), Plano-convex lens of very large radius of curvature, condensing (focusing) lens of small focal length, sodium source (monochromatic source), magnifying lens, thin glass plate etc.</w:t>
      </w:r>
    </w:p>
    <w:p w14:paraId="0A7FD437" w14:textId="77777777" w:rsidR="005D6B90" w:rsidRPr="005D6B90" w:rsidRDefault="005D6B90" w:rsidP="005D6B90">
      <w:pPr>
        <w:widowControl w:val="0"/>
        <w:autoSpaceDE w:val="0"/>
        <w:autoSpaceDN w:val="0"/>
        <w:spacing w:after="120"/>
        <w:rPr>
          <w:rFonts w:ascii="Times New Roman" w:eastAsia="Times New Roman" w:hAnsi="Times New Roman" w:cs="Times New Roman"/>
          <w:b/>
          <w:bCs/>
          <w:sz w:val="24"/>
          <w:szCs w:val="24"/>
        </w:rPr>
      </w:pPr>
      <w:r w:rsidRPr="005D6B90">
        <w:rPr>
          <w:rFonts w:ascii="Times New Roman" w:eastAsia="Times New Roman" w:hAnsi="Times New Roman" w:cs="Times New Roman"/>
          <w:b/>
          <w:bCs/>
          <w:sz w:val="24"/>
          <w:szCs w:val="24"/>
        </w:rPr>
        <w:t xml:space="preserve">Theory: </w:t>
      </w:r>
    </w:p>
    <w:p w14:paraId="64FCF3F5" w14:textId="77777777" w:rsidR="005D6B90" w:rsidRPr="005D6B90" w:rsidRDefault="005D6B90" w:rsidP="00FB684F">
      <w:pPr>
        <w:widowControl w:val="0"/>
        <w:autoSpaceDE w:val="0"/>
        <w:autoSpaceDN w:val="0"/>
        <w:spacing w:after="120"/>
        <w:ind w:firstLine="720"/>
        <w:jc w:val="both"/>
        <w:rPr>
          <w:rFonts w:ascii="Times New Roman" w:eastAsia="Times New Roman" w:hAnsi="Times New Roman" w:cs="Times New Roman"/>
          <w:b/>
          <w:bCs/>
          <w:sz w:val="24"/>
          <w:szCs w:val="24"/>
        </w:rPr>
      </w:pPr>
      <w:r w:rsidRPr="005D6B90">
        <w:rPr>
          <w:rFonts w:ascii="Times New Roman" w:eastAsia="Times New Roman" w:hAnsi="Times New Roman" w:cs="Times New Roman"/>
          <w:sz w:val="24"/>
          <w:szCs w:val="24"/>
        </w:rPr>
        <w:t>Newton's rings are formed when a plano-convex lens of large radius of curvature is placed on a plane glass sheet. The combination forms a thin circular air film of variable thickness in all directions around the point of contact of the lens and the glass plate at O. If monochromatic light is allowed to fall normally (as shown in Figure 1) on the lens using the 45º inclined glass plate, and the film is viewed in reflected light, interference fringes are observed in the form of a series with concentric rings (as shown in Figure 2)</w:t>
      </w:r>
    </w:p>
    <w:p w14:paraId="5727DDC3" w14:textId="77777777" w:rsidR="005D6B90" w:rsidRPr="005D6B90" w:rsidRDefault="005D6B90" w:rsidP="00FB684F">
      <w:pPr>
        <w:widowControl w:val="0"/>
        <w:autoSpaceDE w:val="0"/>
        <w:autoSpaceDN w:val="0"/>
        <w:spacing w:after="120"/>
        <w:ind w:firstLine="720"/>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When the light is incident on the plano-convex lens, part of the light incident on the system is reflected from glass-to-air boundary (say at point D). The reminder of the light is transmitted through the air film .it is again reflected from the air-to-glass boundary (say from point J)</w:t>
      </w:r>
    </w:p>
    <w:p w14:paraId="2F7360ED" w14:textId="77777777" w:rsidR="005D6B90" w:rsidRPr="005D6B90" w:rsidRDefault="005D6B90" w:rsidP="00FB684F">
      <w:pPr>
        <w:widowControl w:val="0"/>
        <w:autoSpaceDE w:val="0"/>
        <w:autoSpaceDN w:val="0"/>
        <w:spacing w:after="120"/>
        <w:ind w:firstLine="720"/>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The two rays are (1 and 2) reflected from the top and bottom of the air film interfere with each other to produce darkness and brightness.</w:t>
      </w:r>
    </w:p>
    <w:p w14:paraId="785A2AD4"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noProof/>
          <w:sz w:val="20"/>
        </w:rPr>
        <w:drawing>
          <wp:anchor distT="0" distB="0" distL="114300" distR="114300" simplePos="0" relativeHeight="251665408" behindDoc="1" locked="0" layoutInCell="1" allowOverlap="1" wp14:anchorId="06585DA1" wp14:editId="070CA788">
            <wp:simplePos x="0" y="0"/>
            <wp:positionH relativeFrom="column">
              <wp:posOffset>1790065</wp:posOffset>
            </wp:positionH>
            <wp:positionV relativeFrom="paragraph">
              <wp:posOffset>30480</wp:posOffset>
            </wp:positionV>
            <wp:extent cx="2202815" cy="1934845"/>
            <wp:effectExtent l="19050" t="19050" r="26035" b="27305"/>
            <wp:wrapTight wrapText="bothSides">
              <wp:wrapPolygon edited="0">
                <wp:start x="-187" y="-213"/>
                <wp:lineTo x="-187" y="21692"/>
                <wp:lineTo x="21668" y="21692"/>
                <wp:lineTo x="21668" y="-213"/>
                <wp:lineTo x="-187" y="-213"/>
              </wp:wrapPolygon>
            </wp:wrapTight>
            <wp:docPr id="588" name="image6.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6.jpeg"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2815" cy="1934845"/>
                    </a:xfrm>
                    <a:prstGeom prst="rect">
                      <a:avLst/>
                    </a:prstGeom>
                    <a:ln w="19050">
                      <a:solidFill>
                        <a:sysClr val="windowText" lastClr="000000">
                          <a:alpha val="91000"/>
                        </a:sysClr>
                      </a:solidFill>
                    </a:ln>
                  </pic:spPr>
                </pic:pic>
              </a:graphicData>
            </a:graphic>
            <wp14:sizeRelH relativeFrom="page">
              <wp14:pctWidth>0</wp14:pctWidth>
            </wp14:sizeRelH>
            <wp14:sizeRelV relativeFrom="page">
              <wp14:pctHeight>0</wp14:pctHeight>
            </wp14:sizeRelV>
          </wp:anchor>
        </w:drawing>
      </w:r>
    </w:p>
    <w:p w14:paraId="3629F2D7"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p>
    <w:p w14:paraId="0255E44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3422ED74"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3AFC526F"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7CF34E41"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1D0DFCF7"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3CAE5231"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06940010"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76D32C9E"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1E639C31"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rPr>
      </w:pPr>
    </w:p>
    <w:p w14:paraId="6E6BC1C4"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rPr>
      </w:pPr>
    </w:p>
    <w:p w14:paraId="36F55E5C" w14:textId="0E176B86" w:rsidR="005D6B90" w:rsidRPr="005D6B90" w:rsidRDefault="00EB108A" w:rsidP="005D6B90">
      <w:pPr>
        <w:widowControl w:val="0"/>
        <w:autoSpaceDE w:val="0"/>
        <w:autoSpaceDN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Figure 2</w:t>
      </w:r>
      <w:r w:rsidR="005D6B90" w:rsidRPr="005D6B90">
        <w:rPr>
          <w:rFonts w:ascii="Times New Roman" w:eastAsia="Times New Roman" w:hAnsi="Times New Roman" w:cs="Times New Roman"/>
          <w:b/>
          <w:sz w:val="24"/>
          <w:szCs w:val="24"/>
        </w:rPr>
        <w:t>:</w:t>
      </w:r>
      <w:r w:rsidR="005D6B90" w:rsidRPr="005D6B90">
        <w:rPr>
          <w:rFonts w:ascii="Times New Roman" w:eastAsia="Times New Roman" w:hAnsi="Times New Roman" w:cs="Times New Roman"/>
          <w:sz w:val="24"/>
          <w:szCs w:val="24"/>
        </w:rPr>
        <w:t xml:space="preserve"> Newton’s Rings Experiment</w:t>
      </w:r>
    </w:p>
    <w:p w14:paraId="7E31C77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p w14:paraId="56BDE41D" w14:textId="77777777" w:rsidR="005D6B90" w:rsidRPr="005D6B90" w:rsidRDefault="005D6B90" w:rsidP="00FB684F">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The condition for destructive interference is the same obtained from the air wedge experiment</w:t>
      </w:r>
    </w:p>
    <w:p w14:paraId="4DE51C41" w14:textId="77777777" w:rsidR="005D6B90" w:rsidRPr="005D6B90" w:rsidRDefault="005D6B90" w:rsidP="00FB684F">
      <w:pPr>
        <w:widowControl w:val="0"/>
        <w:autoSpaceDE w:val="0"/>
        <w:autoSpaceDN w:val="0"/>
        <w:spacing w:after="0" w:line="240" w:lineRule="auto"/>
        <w:ind w:left="40"/>
        <w:jc w:val="center"/>
        <w:rPr>
          <w:rFonts w:ascii="Cambria" w:eastAsia="Times New Roman" w:hAnsi="Cambria" w:cs="Times New Roman"/>
          <w:sz w:val="24"/>
          <w:szCs w:val="24"/>
        </w:rPr>
      </w:pPr>
      <w:r w:rsidRPr="005D6B90">
        <w:rPr>
          <w:rFonts w:ascii="Cambria" w:eastAsia="Times New Roman" w:hAnsi="Cambria" w:cs="Times New Roman"/>
          <w:w w:val="110"/>
          <w:sz w:val="24"/>
          <w:szCs w:val="24"/>
        </w:rPr>
        <w:t>2t</w:t>
      </w:r>
      <w:r w:rsidRPr="005D6B90">
        <w:rPr>
          <w:rFonts w:ascii="Cambria" w:eastAsia="Times New Roman" w:hAnsi="Cambria" w:cs="Times New Roman"/>
          <w:spacing w:val="-1"/>
          <w:w w:val="110"/>
          <w:sz w:val="24"/>
          <w:szCs w:val="24"/>
        </w:rPr>
        <w:t xml:space="preserve"> </w:t>
      </w:r>
      <w:r w:rsidRPr="005D6B90">
        <w:rPr>
          <w:rFonts w:ascii="Cambria" w:eastAsia="Times New Roman" w:hAnsi="Cambria" w:cs="Times New Roman"/>
          <w:w w:val="110"/>
          <w:sz w:val="24"/>
          <w:szCs w:val="24"/>
        </w:rPr>
        <w:t xml:space="preserve">= </w:t>
      </w:r>
      <w:proofErr w:type="spellStart"/>
      <w:r w:rsidRPr="005D6B90">
        <w:rPr>
          <w:rFonts w:ascii="Cambria" w:eastAsia="Times New Roman" w:hAnsi="Cambria" w:cs="Times New Roman"/>
          <w:w w:val="110"/>
          <w:sz w:val="24"/>
          <w:szCs w:val="24"/>
        </w:rPr>
        <w:t>mλ</w:t>
      </w:r>
      <w:proofErr w:type="spellEnd"/>
    </w:p>
    <w:p w14:paraId="6979BCC8" w14:textId="77777777" w:rsidR="005D6B90" w:rsidRPr="005D6B90" w:rsidRDefault="005D6B90" w:rsidP="00FB684F">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To determine the wavelength of the sodium light we use the following relation</w:t>
      </w:r>
    </w:p>
    <w:p w14:paraId="7E4C3652" w14:textId="77777777" w:rsidR="005D6B90" w:rsidRPr="005D6B90" w:rsidRDefault="005D6B90" w:rsidP="00FB684F">
      <w:pPr>
        <w:widowControl w:val="0"/>
        <w:autoSpaceDE w:val="0"/>
        <w:autoSpaceDN w:val="0"/>
        <w:spacing w:before="36" w:after="0" w:line="240" w:lineRule="auto"/>
        <w:ind w:left="68"/>
        <w:jc w:val="center"/>
        <w:rPr>
          <w:rFonts w:ascii="Cambria" w:eastAsia="Times New Roman" w:hAnsi="Cambria" w:cs="Times New Roman"/>
          <w:sz w:val="24"/>
          <w:szCs w:val="24"/>
        </w:rPr>
      </w:pPr>
      <w:r w:rsidRPr="005D6B90">
        <w:rPr>
          <w:rFonts w:ascii="Cambria" w:eastAsia="Times New Roman" w:hAnsi="Cambria" w:cs="Times New Roman"/>
          <w:w w:val="110"/>
          <w:sz w:val="24"/>
          <w:szCs w:val="24"/>
        </w:rPr>
        <w:t>r</w:t>
      </w:r>
      <w:r w:rsidRPr="005D6B90">
        <w:rPr>
          <w:rFonts w:ascii="Cambria" w:eastAsia="Times New Roman" w:hAnsi="Cambria" w:cs="Times New Roman"/>
          <w:w w:val="110"/>
          <w:sz w:val="24"/>
          <w:szCs w:val="24"/>
          <w:vertAlign w:val="superscript"/>
        </w:rPr>
        <w:t>2</w:t>
      </w:r>
      <w:r w:rsidRPr="005D6B90">
        <w:rPr>
          <w:rFonts w:ascii="Cambria" w:eastAsia="Times New Roman" w:hAnsi="Cambria" w:cs="Times New Roman"/>
          <w:spacing w:val="11"/>
          <w:w w:val="110"/>
          <w:sz w:val="24"/>
          <w:szCs w:val="24"/>
        </w:rPr>
        <w:t xml:space="preserve"> </w:t>
      </w:r>
      <w:r w:rsidRPr="005D6B90">
        <w:rPr>
          <w:rFonts w:ascii="Cambria" w:eastAsia="Times New Roman" w:hAnsi="Cambria" w:cs="Times New Roman"/>
          <w:w w:val="110"/>
          <w:sz w:val="24"/>
          <w:szCs w:val="24"/>
        </w:rPr>
        <w:t>=</w:t>
      </w:r>
      <w:r w:rsidRPr="005D6B90">
        <w:rPr>
          <w:rFonts w:ascii="Cambria" w:eastAsia="Times New Roman" w:hAnsi="Cambria" w:cs="Times New Roman"/>
          <w:spacing w:val="4"/>
          <w:w w:val="110"/>
          <w:sz w:val="24"/>
          <w:szCs w:val="24"/>
        </w:rPr>
        <w:t xml:space="preserve"> </w:t>
      </w:r>
      <w:proofErr w:type="spellStart"/>
      <w:r w:rsidRPr="005D6B90">
        <w:rPr>
          <w:rFonts w:ascii="Cambria" w:eastAsia="Times New Roman" w:hAnsi="Cambria" w:cs="Times New Roman"/>
          <w:w w:val="110"/>
          <w:sz w:val="24"/>
          <w:szCs w:val="24"/>
        </w:rPr>
        <w:t>mλR</w:t>
      </w:r>
      <w:proofErr w:type="spellEnd"/>
    </w:p>
    <w:p w14:paraId="4CCCD6AF" w14:textId="77777777" w:rsidR="005D6B90" w:rsidRPr="005D6B90" w:rsidRDefault="005D6B90" w:rsidP="00FB684F">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 (r) is the radius of the fringe.</w:t>
      </w:r>
    </w:p>
    <w:p w14:paraId="6954CAD1" w14:textId="77777777" w:rsidR="005D6B90" w:rsidRPr="005D6B90" w:rsidRDefault="005D6B90" w:rsidP="005D6B90">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 (m) is the order of the ring.</w:t>
      </w:r>
    </w:p>
    <w:p w14:paraId="74F5AC8F" w14:textId="77777777" w:rsidR="005D6B90" w:rsidRPr="005D6B90" w:rsidRDefault="005D6B90" w:rsidP="005D6B90">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 (R) is the radius of curvature of the plano convex lens.</w:t>
      </w:r>
    </w:p>
    <w:p w14:paraId="0FE9D4BA" w14:textId="77777777" w:rsidR="005D6B90" w:rsidRPr="005D6B90" w:rsidRDefault="005D6B90" w:rsidP="005D6B90">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  (λ) is the wave length of the used monochromatic light (sodium) in vacuum.</w:t>
      </w:r>
    </w:p>
    <w:p w14:paraId="189290E8" w14:textId="77777777" w:rsidR="005D6B90" w:rsidRPr="005D6B90" w:rsidRDefault="005D6B90" w:rsidP="005D6B90">
      <w:pPr>
        <w:widowControl w:val="0"/>
        <w:autoSpaceDE w:val="0"/>
        <w:autoSpaceDN w:val="0"/>
        <w:spacing w:after="0"/>
        <w:rPr>
          <w:rFonts w:ascii="Times New Roman" w:eastAsia="Times New Roman" w:hAnsi="Times New Roman" w:cs="Times New Roman"/>
          <w:sz w:val="24"/>
          <w:szCs w:val="24"/>
        </w:rPr>
      </w:pPr>
    </w:p>
    <w:p w14:paraId="49CDC3A3"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bCs/>
          <w:sz w:val="28"/>
          <w:szCs w:val="28"/>
          <w:u w:val="single"/>
        </w:rPr>
      </w:pPr>
      <w:r w:rsidRPr="005D6B90">
        <w:rPr>
          <w:rFonts w:ascii="Times New Roman" w:eastAsia="Times New Roman" w:hAnsi="Times New Roman" w:cs="Times New Roman"/>
          <w:b/>
          <w:bCs/>
          <w:sz w:val="28"/>
          <w:szCs w:val="28"/>
          <w:u w:val="single"/>
        </w:rPr>
        <w:t>Experimental arrangement:</w:t>
      </w:r>
    </w:p>
    <w:p w14:paraId="75D71642"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p w14:paraId="577DDE3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u w:val="single"/>
        </w:rPr>
      </w:pPr>
      <w:r w:rsidRPr="005D6B90">
        <w:rPr>
          <w:rFonts w:ascii="Times New Roman" w:eastAsia="Times New Roman" w:hAnsi="Times New Roman" w:cs="Times New Roman"/>
          <w:noProof/>
        </w:rPr>
        <w:drawing>
          <wp:inline distT="0" distB="0" distL="0" distR="0" wp14:anchorId="0B83CF2C" wp14:editId="5AAF7864">
            <wp:extent cx="5828030" cy="3237230"/>
            <wp:effectExtent l="0" t="0" r="1270"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030" cy="3237230"/>
                    </a:xfrm>
                    <a:prstGeom prst="rect">
                      <a:avLst/>
                    </a:prstGeom>
                    <a:noFill/>
                  </pic:spPr>
                </pic:pic>
              </a:graphicData>
            </a:graphic>
          </wp:inline>
        </w:drawing>
      </w:r>
    </w:p>
    <w:p w14:paraId="12C27764"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496AEC87" w14:textId="55184B5B" w:rsidR="005D6B90" w:rsidRPr="005D6B90" w:rsidRDefault="00EB108A" w:rsidP="005D6B90">
      <w:pPr>
        <w:widowControl w:val="0"/>
        <w:autoSpaceDE w:val="0"/>
        <w:autoSpaceDN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sidR="005D6B90" w:rsidRPr="005D6B90">
        <w:rPr>
          <w:rFonts w:ascii="Times New Roman" w:eastAsia="Times New Roman" w:hAnsi="Times New Roman" w:cs="Times New Roman"/>
          <w:b/>
          <w:sz w:val="24"/>
          <w:szCs w:val="24"/>
        </w:rPr>
        <w:t xml:space="preserve">: </w:t>
      </w:r>
      <w:r w:rsidR="005D6B90" w:rsidRPr="005D6B90">
        <w:rPr>
          <w:rFonts w:ascii="Times New Roman" w:eastAsia="Times New Roman" w:hAnsi="Times New Roman" w:cs="Times New Roman"/>
          <w:sz w:val="24"/>
          <w:szCs w:val="24"/>
        </w:rPr>
        <w:t>Formation of Newton’s rings</w:t>
      </w:r>
      <w:r w:rsidR="005D6B90" w:rsidRPr="005D6B90">
        <w:rPr>
          <w:rFonts w:ascii="Times New Roman" w:eastAsia="Times New Roman" w:hAnsi="Times New Roman" w:cs="Times New Roman"/>
          <w:b/>
          <w:sz w:val="24"/>
          <w:szCs w:val="24"/>
        </w:rPr>
        <w:t>.</w:t>
      </w:r>
    </w:p>
    <w:p w14:paraId="2600CF89"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0826821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u w:val="single"/>
        </w:rPr>
        <w:t>Formula: -</w:t>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b/>
          <w:sz w:val="24"/>
          <w:szCs w:val="24"/>
        </w:rPr>
        <w:tab/>
      </w:r>
    </w:p>
    <w:p w14:paraId="4859F649"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rPr>
        <w:t xml:space="preserve">                                                           </w:t>
      </w:r>
      <w:r w:rsidRPr="005D6B90">
        <w:rPr>
          <w:rFonts w:ascii="Times New Roman" w:eastAsia="Times New Roman" w:hAnsi="Times New Roman" w:cs="Times New Roman"/>
          <w:sz w:val="24"/>
          <w:szCs w:val="24"/>
        </w:rPr>
        <w:object w:dxaOrig="1746" w:dyaOrig="733" w14:anchorId="3C95F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filled="t">
            <v:fill color2="black"/>
            <v:imagedata r:id="rId12" o:title=""/>
          </v:shape>
          <o:OLEObject Type="Embed" ProgID="Equation.3" ShapeID="_x0000_i1025" DrawAspect="Content" ObjectID="_1807442673" r:id="rId13"/>
        </w:object>
      </w:r>
    </w:p>
    <w:p w14:paraId="3E4A3C5D"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Where,</w:t>
      </w:r>
    </w:p>
    <w:p w14:paraId="40FAA09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Cs/>
          <w:sz w:val="24"/>
          <w:szCs w:val="24"/>
        </w:rPr>
      </w:pPr>
    </w:p>
    <w:p w14:paraId="69EE99EA" w14:textId="77777777" w:rsidR="005D6B90" w:rsidRPr="005D6B90" w:rsidRDefault="005D6B90" w:rsidP="00FB684F">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bCs/>
          <w:sz w:val="24"/>
          <w:szCs w:val="24"/>
        </w:rPr>
        <w:t xml:space="preserve">         </w:t>
      </w: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object w:dxaOrig="478" w:dyaOrig="369" w14:anchorId="613ECD12">
          <v:shape id="_x0000_i1026" type="#_x0000_t75" style="width:21.75pt;height:21.75pt" o:ole="" filled="t">
            <v:fill color2="black"/>
            <v:imagedata r:id="rId14" o:title=""/>
          </v:shape>
          <o:OLEObject Type="Embed" ProgID="Equation.3" ShapeID="_x0000_i1026" DrawAspect="Content" ObjectID="_1807442674" r:id="rId15"/>
        </w:object>
      </w:r>
      <w:r w:rsidRPr="005D6B90">
        <w:rPr>
          <w:rFonts w:ascii="Times New Roman" w:eastAsia="Times New Roman" w:hAnsi="Times New Roman" w:cs="Times New Roman"/>
          <w:b/>
          <w:sz w:val="24"/>
          <w:szCs w:val="24"/>
        </w:rPr>
        <w:t>-</w:t>
      </w:r>
      <w:r w:rsidRPr="005D6B90">
        <w:rPr>
          <w:rFonts w:ascii="Times New Roman" w:eastAsia="Times New Roman" w:hAnsi="Times New Roman" w:cs="Times New Roman"/>
          <w:sz w:val="24"/>
          <w:szCs w:val="24"/>
        </w:rPr>
        <w:t>diameter of n</w:t>
      </w:r>
      <w:r w:rsidRPr="005D6B90">
        <w:rPr>
          <w:rFonts w:ascii="Times New Roman" w:eastAsia="Times New Roman" w:hAnsi="Times New Roman" w:cs="Times New Roman"/>
          <w:sz w:val="24"/>
          <w:szCs w:val="24"/>
          <w:vertAlign w:val="subscript"/>
        </w:rPr>
        <w:t>1</w:t>
      </w:r>
      <w:r w:rsidRPr="005D6B90">
        <w:rPr>
          <w:rFonts w:ascii="Times New Roman" w:eastAsia="Times New Roman" w:hAnsi="Times New Roman" w:cs="Times New Roman"/>
          <w:sz w:val="24"/>
          <w:szCs w:val="24"/>
          <w:vertAlign w:val="superscript"/>
        </w:rPr>
        <w:t xml:space="preserve">th </w:t>
      </w:r>
      <w:r w:rsidRPr="005D6B90">
        <w:rPr>
          <w:rFonts w:ascii="Times New Roman" w:eastAsia="Times New Roman" w:hAnsi="Times New Roman" w:cs="Times New Roman"/>
          <w:sz w:val="24"/>
          <w:szCs w:val="24"/>
        </w:rPr>
        <w:t xml:space="preserve">  dark ring    &amp;</w:t>
      </w:r>
      <w:r w:rsidRPr="005D6B90">
        <w:rPr>
          <w:rFonts w:ascii="Times New Roman" w:eastAsia="Times New Roman" w:hAnsi="Times New Roman" w:cs="Times New Roman"/>
          <w:bCs/>
          <w:sz w:val="24"/>
          <w:szCs w:val="24"/>
        </w:rPr>
        <w:tab/>
      </w:r>
      <w:r w:rsidRPr="005D6B90">
        <w:rPr>
          <w:rFonts w:ascii="Times New Roman" w:eastAsia="Times New Roman" w:hAnsi="Times New Roman" w:cs="Times New Roman"/>
          <w:sz w:val="24"/>
          <w:szCs w:val="24"/>
        </w:rPr>
        <w:object w:dxaOrig="478" w:dyaOrig="369" w14:anchorId="414E21C7">
          <v:shape id="_x0000_i1027" type="#_x0000_t75" style="width:21.75pt;height:21.75pt" o:ole="" filled="t">
            <v:fill color2="black"/>
            <v:imagedata r:id="rId16" o:title=""/>
          </v:shape>
          <o:OLEObject Type="Embed" ProgID="Equation.3" ShapeID="_x0000_i1027" DrawAspect="Content" ObjectID="_1807442675" r:id="rId17"/>
        </w:object>
      </w:r>
      <w:r w:rsidRPr="005D6B90">
        <w:rPr>
          <w:rFonts w:ascii="Times New Roman" w:eastAsia="Times New Roman" w:hAnsi="Times New Roman" w:cs="Times New Roman"/>
          <w:b/>
          <w:sz w:val="24"/>
          <w:szCs w:val="24"/>
        </w:rPr>
        <w:t>-</w:t>
      </w:r>
      <w:r w:rsidRPr="005D6B90">
        <w:rPr>
          <w:rFonts w:ascii="Times New Roman" w:eastAsia="Times New Roman" w:hAnsi="Times New Roman" w:cs="Times New Roman"/>
          <w:sz w:val="24"/>
          <w:szCs w:val="24"/>
        </w:rPr>
        <w:t xml:space="preserve"> diameter of n</w:t>
      </w:r>
      <w:r w:rsidRPr="005D6B90">
        <w:rPr>
          <w:rFonts w:ascii="Times New Roman" w:eastAsia="Times New Roman" w:hAnsi="Times New Roman" w:cs="Times New Roman"/>
          <w:sz w:val="24"/>
          <w:szCs w:val="24"/>
          <w:vertAlign w:val="subscript"/>
        </w:rPr>
        <w:t>2</w:t>
      </w:r>
      <w:r w:rsidRPr="005D6B90">
        <w:rPr>
          <w:rFonts w:ascii="Times New Roman" w:eastAsia="Times New Roman" w:hAnsi="Times New Roman" w:cs="Times New Roman"/>
          <w:sz w:val="24"/>
          <w:szCs w:val="24"/>
          <w:vertAlign w:val="superscript"/>
        </w:rPr>
        <w:t>th</w:t>
      </w:r>
      <w:r w:rsidRPr="005D6B90">
        <w:rPr>
          <w:rFonts w:ascii="Times New Roman" w:eastAsia="Times New Roman" w:hAnsi="Times New Roman" w:cs="Times New Roman"/>
          <w:sz w:val="24"/>
          <w:szCs w:val="24"/>
        </w:rPr>
        <w:t xml:space="preserve"> dark ring.</w:t>
      </w:r>
    </w:p>
    <w:p w14:paraId="01938B8A" w14:textId="180BB049" w:rsidR="005D6B90" w:rsidRPr="005D6B90" w:rsidRDefault="005D6B90" w:rsidP="00FB684F">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sz w:val="24"/>
          <w:szCs w:val="24"/>
        </w:rPr>
        <w:object w:dxaOrig="266" w:dyaOrig="265" w14:anchorId="6D729AE5">
          <v:shape id="_x0000_i1028" type="#_x0000_t75" style="width:14.25pt;height:14.25pt" o:ole="" filled="t">
            <v:fill color2="black"/>
            <v:imagedata r:id="rId18" o:title=""/>
          </v:shape>
          <o:OLEObject Type="Embed" ProgID="Equation.3" ShapeID="_x0000_i1028" DrawAspect="Content" ObjectID="_1807442676" r:id="rId19"/>
        </w:object>
      </w:r>
      <w:r w:rsidRPr="005D6B90">
        <w:rPr>
          <w:rFonts w:ascii="Times New Roman" w:eastAsia="Times New Roman" w:hAnsi="Times New Roman" w:cs="Times New Roman"/>
          <w:sz w:val="24"/>
          <w:szCs w:val="24"/>
        </w:rPr>
        <w:t>- Wavelength of light used.</w:t>
      </w:r>
    </w:p>
    <w:p w14:paraId="284C2DF9" w14:textId="42D76F45" w:rsidR="005D6B90" w:rsidRPr="00FB684F" w:rsidRDefault="005D6B90" w:rsidP="00FB684F">
      <w:pPr>
        <w:widowControl w:val="0"/>
        <w:autoSpaceDE w:val="0"/>
        <w:autoSpaceDN w:val="0"/>
        <w:spacing w:after="0"/>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sz w:val="24"/>
          <w:szCs w:val="24"/>
        </w:rPr>
        <w:t>R</w:t>
      </w:r>
      <w:r w:rsidR="00C60AFA">
        <w:rPr>
          <w:rFonts w:ascii="Times New Roman" w:eastAsia="Times New Roman" w:hAnsi="Times New Roman" w:cs="Times New Roman"/>
          <w:b/>
          <w:sz w:val="24"/>
          <w:szCs w:val="24"/>
        </w:rPr>
        <w:t xml:space="preserve"> </w:t>
      </w:r>
      <w:r w:rsidRPr="005D6B90">
        <w:rPr>
          <w:rFonts w:ascii="Times New Roman" w:eastAsia="Times New Roman" w:hAnsi="Times New Roman" w:cs="Times New Roman"/>
          <w:b/>
          <w:sz w:val="24"/>
          <w:szCs w:val="24"/>
        </w:rPr>
        <w:t xml:space="preserve">- </w:t>
      </w:r>
      <w:r w:rsidRPr="005D6B90">
        <w:rPr>
          <w:rFonts w:ascii="Times New Roman" w:eastAsia="Times New Roman" w:hAnsi="Times New Roman" w:cs="Times New Roman"/>
          <w:sz w:val="24"/>
          <w:szCs w:val="24"/>
        </w:rPr>
        <w:t>Radius of curvature of Plano convex lens.</w:t>
      </w:r>
    </w:p>
    <w:p w14:paraId="0D8C7789" w14:textId="77777777" w:rsidR="005D6B90" w:rsidRPr="005D6B90" w:rsidRDefault="005D6B90" w:rsidP="005D6B90">
      <w:pPr>
        <w:widowControl w:val="0"/>
        <w:autoSpaceDE w:val="0"/>
        <w:autoSpaceDN w:val="0"/>
        <w:spacing w:after="24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Procedure: -</w:t>
      </w:r>
    </w:p>
    <w:p w14:paraId="60D28095" w14:textId="377AFA4B"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Arrange the apparatus as shown in figure. Take care that parallel light rays from source are incident on thin glass plate making angle of 45°. Collect the rays getting reflected from air film (between plano-convex lens &amp; thick glass plate) in microscope. These rays interfere with each other to produce interference pattern in form of concentric rings.</w:t>
      </w:r>
    </w:p>
    <w:p w14:paraId="069BCEB7" w14:textId="77777777"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Adjust the microscope vertically to focus interference rings. (In case some difficulty is experienced, the microscope may first focus upon the upper surface of thick plate and the lens is placed over it. Then move the traveling microscope above till the rings are seen clearly.)</w:t>
      </w:r>
    </w:p>
    <w:p w14:paraId="2255FC41" w14:textId="77777777"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In the view move to left side of central dark spot. Count the rings being crossed by vertical cross wire &amp; go </w:t>
      </w:r>
      <w:r w:rsidRPr="005D6B90">
        <w:rPr>
          <w:rFonts w:ascii="Times New Roman" w:eastAsia="Times New Roman" w:hAnsi="Times New Roman" w:cs="Times New Roman"/>
          <w:b/>
          <w:sz w:val="24"/>
          <w:szCs w:val="24"/>
        </w:rPr>
        <w:t>beyond 10</w:t>
      </w:r>
      <w:r w:rsidRPr="005D6B90">
        <w:rPr>
          <w:rFonts w:ascii="Times New Roman" w:eastAsia="Times New Roman" w:hAnsi="Times New Roman" w:cs="Times New Roman"/>
          <w:b/>
          <w:sz w:val="24"/>
          <w:szCs w:val="24"/>
          <w:vertAlign w:val="superscript"/>
        </w:rPr>
        <w:t>th</w:t>
      </w:r>
      <w:r w:rsidRPr="005D6B90">
        <w:rPr>
          <w:rFonts w:ascii="Times New Roman" w:eastAsia="Times New Roman" w:hAnsi="Times New Roman" w:cs="Times New Roman"/>
          <w:b/>
          <w:sz w:val="24"/>
          <w:szCs w:val="24"/>
        </w:rPr>
        <w:t xml:space="preserve"> ring</w:t>
      </w:r>
      <w:r w:rsidRPr="005D6B90">
        <w:rPr>
          <w:rFonts w:ascii="Times New Roman" w:eastAsia="Times New Roman" w:hAnsi="Times New Roman" w:cs="Times New Roman"/>
          <w:sz w:val="24"/>
          <w:szCs w:val="24"/>
          <w:u w:val="single"/>
        </w:rPr>
        <w:t xml:space="preserve">. Set horizontal motion of microscope on slow motion </w:t>
      </w:r>
      <w:r w:rsidRPr="005D6B90">
        <w:rPr>
          <w:rFonts w:ascii="Times New Roman" w:eastAsia="Times New Roman" w:hAnsi="Times New Roman" w:cs="Times New Roman"/>
          <w:sz w:val="24"/>
          <w:szCs w:val="24"/>
          <w:u w:val="single"/>
        </w:rPr>
        <w:lastRenderedPageBreak/>
        <w:t>screw.</w:t>
      </w:r>
    </w:p>
    <w:p w14:paraId="57BAFED0" w14:textId="77777777"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Move microscope slowly &amp; </w:t>
      </w:r>
      <w:r w:rsidRPr="005D6B90">
        <w:rPr>
          <w:rFonts w:ascii="Times New Roman" w:eastAsia="Times New Roman" w:hAnsi="Times New Roman" w:cs="Times New Roman"/>
          <w:sz w:val="24"/>
          <w:szCs w:val="24"/>
          <w:u w:val="single"/>
        </w:rPr>
        <w:t>coincide the</w:t>
      </w:r>
      <w:r w:rsidRPr="005D6B90">
        <w:rPr>
          <w:rFonts w:ascii="Times New Roman" w:eastAsia="Times New Roman" w:hAnsi="Times New Roman" w:cs="Times New Roman"/>
          <w:sz w:val="24"/>
          <w:szCs w:val="24"/>
        </w:rPr>
        <w:t xml:space="preserve"> </w:t>
      </w:r>
      <w:r w:rsidRPr="005D6B90">
        <w:rPr>
          <w:rFonts w:ascii="Times New Roman" w:eastAsia="Times New Roman" w:hAnsi="Times New Roman" w:cs="Times New Roman"/>
          <w:b/>
          <w:sz w:val="24"/>
          <w:szCs w:val="24"/>
        </w:rPr>
        <w:t>vertical cross wire</w:t>
      </w:r>
      <w:r w:rsidRPr="005D6B90">
        <w:rPr>
          <w:rFonts w:ascii="Times New Roman" w:eastAsia="Times New Roman" w:hAnsi="Times New Roman" w:cs="Times New Roman"/>
          <w:sz w:val="24"/>
          <w:szCs w:val="24"/>
        </w:rPr>
        <w:t xml:space="preserve"> tangentially on the 10</w:t>
      </w:r>
      <w:r w:rsidRPr="005D6B90">
        <w:rPr>
          <w:rFonts w:ascii="Times New Roman" w:eastAsia="Times New Roman" w:hAnsi="Times New Roman" w:cs="Times New Roman"/>
          <w:sz w:val="24"/>
          <w:szCs w:val="24"/>
          <w:vertAlign w:val="superscript"/>
        </w:rPr>
        <w:t xml:space="preserve">th </w:t>
      </w:r>
      <w:r w:rsidRPr="005D6B90">
        <w:rPr>
          <w:rFonts w:ascii="Times New Roman" w:eastAsia="Times New Roman" w:hAnsi="Times New Roman" w:cs="Times New Roman"/>
          <w:sz w:val="24"/>
          <w:szCs w:val="24"/>
        </w:rPr>
        <w:t xml:space="preserve">ring (dark ring) and note down reading on </w:t>
      </w:r>
      <w:r w:rsidRPr="005D6B90">
        <w:rPr>
          <w:rFonts w:ascii="Times New Roman" w:eastAsia="Times New Roman" w:hAnsi="Times New Roman" w:cs="Times New Roman"/>
          <w:b/>
          <w:sz w:val="24"/>
          <w:szCs w:val="24"/>
        </w:rPr>
        <w:t>horizontal scale</w:t>
      </w:r>
      <w:r w:rsidRPr="005D6B90">
        <w:rPr>
          <w:rFonts w:ascii="Times New Roman" w:eastAsia="Times New Roman" w:hAnsi="Times New Roman" w:cs="Times New Roman"/>
          <w:sz w:val="24"/>
          <w:szCs w:val="24"/>
        </w:rPr>
        <w:t>.</w:t>
      </w:r>
    </w:p>
    <w:p w14:paraId="3BCE4A0E" w14:textId="77777777"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Move microscope slowly towards central dark spot to take readings for 9</w:t>
      </w:r>
      <w:r w:rsidRPr="005D6B90">
        <w:rPr>
          <w:rFonts w:ascii="Times New Roman" w:eastAsia="Times New Roman" w:hAnsi="Times New Roman" w:cs="Times New Roman"/>
          <w:sz w:val="24"/>
          <w:szCs w:val="24"/>
          <w:vertAlign w:val="superscript"/>
        </w:rPr>
        <w:t>th</w:t>
      </w:r>
      <w:r w:rsidRPr="005D6B90">
        <w:rPr>
          <w:rFonts w:ascii="Times New Roman" w:eastAsia="Times New Roman" w:hAnsi="Times New Roman" w:cs="Times New Roman"/>
          <w:sz w:val="24"/>
          <w:szCs w:val="24"/>
        </w:rPr>
        <w:t>, 8</w:t>
      </w:r>
      <w:r w:rsidRPr="005D6B90">
        <w:rPr>
          <w:rFonts w:ascii="Times New Roman" w:eastAsia="Times New Roman" w:hAnsi="Times New Roman" w:cs="Times New Roman"/>
          <w:sz w:val="24"/>
          <w:szCs w:val="24"/>
          <w:vertAlign w:val="superscript"/>
        </w:rPr>
        <w:t>th</w:t>
      </w:r>
      <w:r w:rsidRPr="005D6B90">
        <w:rPr>
          <w:rFonts w:ascii="Times New Roman" w:eastAsia="Times New Roman" w:hAnsi="Times New Roman" w:cs="Times New Roman"/>
          <w:sz w:val="24"/>
          <w:szCs w:val="24"/>
        </w:rPr>
        <w:t xml:space="preserve"> … up to 3</w:t>
      </w:r>
      <w:r w:rsidRPr="005D6B90">
        <w:rPr>
          <w:rFonts w:ascii="Times New Roman" w:eastAsia="Times New Roman" w:hAnsi="Times New Roman" w:cs="Times New Roman"/>
          <w:sz w:val="24"/>
          <w:szCs w:val="24"/>
          <w:vertAlign w:val="superscript"/>
        </w:rPr>
        <w:t>rd</w:t>
      </w:r>
      <w:r w:rsidRPr="005D6B90">
        <w:rPr>
          <w:rFonts w:ascii="Times New Roman" w:eastAsia="Times New Roman" w:hAnsi="Times New Roman" w:cs="Times New Roman"/>
          <w:sz w:val="24"/>
          <w:szCs w:val="24"/>
        </w:rPr>
        <w:t xml:space="preserve"> dark ring on left side of central dark spot.</w:t>
      </w:r>
    </w:p>
    <w:p w14:paraId="73FBC26A" w14:textId="77777777" w:rsidR="005D6B90" w:rsidRPr="005D6B90" w:rsidRDefault="005D6B90" w:rsidP="00FB684F">
      <w:pPr>
        <w:widowControl w:val="0"/>
        <w:numPr>
          <w:ilvl w:val="0"/>
          <w:numId w:val="35"/>
        </w:numPr>
        <w:autoSpaceDE w:val="0"/>
        <w:autoSpaceDN w:val="0"/>
        <w:spacing w:before="90" w:after="0"/>
        <w:ind w:left="418"/>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Then further move the microscope gradually so that in view vertical cross wire crosses the central dark spot &amp; then tangentially coincides with 3</w:t>
      </w:r>
      <w:r w:rsidRPr="005D6B90">
        <w:rPr>
          <w:rFonts w:ascii="Times New Roman" w:eastAsia="Times New Roman" w:hAnsi="Times New Roman" w:cs="Times New Roman"/>
          <w:sz w:val="24"/>
          <w:szCs w:val="24"/>
          <w:vertAlign w:val="superscript"/>
        </w:rPr>
        <w:t>rd</w:t>
      </w:r>
      <w:r w:rsidRPr="005D6B90">
        <w:rPr>
          <w:rFonts w:ascii="Times New Roman" w:eastAsia="Times New Roman" w:hAnsi="Times New Roman" w:cs="Times New Roman"/>
          <w:sz w:val="24"/>
          <w:szCs w:val="24"/>
        </w:rPr>
        <w:t xml:space="preserve"> ring’s edge on right side of central dark spot.  Take the reading.</w:t>
      </w:r>
    </w:p>
    <w:p w14:paraId="1C5E59B7" w14:textId="77777777" w:rsidR="005D6B90" w:rsidRPr="005D6B90" w:rsidRDefault="005D6B90" w:rsidP="00FB684F">
      <w:pPr>
        <w:widowControl w:val="0"/>
        <w:numPr>
          <w:ilvl w:val="0"/>
          <w:numId w:val="35"/>
        </w:numPr>
        <w:autoSpaceDE w:val="0"/>
        <w:autoSpaceDN w:val="0"/>
        <w:spacing w:before="90" w:after="0"/>
        <w:jc w:val="both"/>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Move microscope slowly further to right of the central dark spot to take readings up to 10</w:t>
      </w:r>
      <w:r w:rsidRPr="005D6B90">
        <w:rPr>
          <w:rFonts w:ascii="Times New Roman" w:eastAsia="Times New Roman" w:hAnsi="Times New Roman" w:cs="Times New Roman"/>
          <w:sz w:val="24"/>
          <w:szCs w:val="24"/>
          <w:vertAlign w:val="superscript"/>
        </w:rPr>
        <w:t>th</w:t>
      </w:r>
      <w:r w:rsidRPr="005D6B90">
        <w:rPr>
          <w:rFonts w:ascii="Times New Roman" w:eastAsia="Times New Roman" w:hAnsi="Times New Roman" w:cs="Times New Roman"/>
          <w:sz w:val="24"/>
          <w:szCs w:val="24"/>
        </w:rPr>
        <w:t xml:space="preserve"> dark ring.</w:t>
      </w:r>
    </w:p>
    <w:p w14:paraId="7EECBAC9" w14:textId="0E5E8883" w:rsidR="005D6B90" w:rsidRDefault="005D6B90" w:rsidP="00FB684F">
      <w:pPr>
        <w:widowControl w:val="0"/>
        <w:autoSpaceDE w:val="0"/>
        <w:autoSpaceDN w:val="0"/>
        <w:spacing w:after="0" w:line="240" w:lineRule="auto"/>
        <w:jc w:val="both"/>
        <w:rPr>
          <w:rFonts w:ascii="Times New Roman" w:eastAsia="Times New Roman" w:hAnsi="Times New Roman" w:cs="Times New Roman"/>
          <w:sz w:val="24"/>
          <w:szCs w:val="24"/>
        </w:rPr>
      </w:pPr>
      <w:r w:rsidRPr="005D6B90">
        <w:rPr>
          <w:rFonts w:ascii="Times New Roman" w:eastAsia="Times New Roman" w:hAnsi="Times New Roman" w:cs="Times New Roman"/>
          <w:b/>
          <w:i/>
          <w:sz w:val="24"/>
          <w:szCs w:val="24"/>
        </w:rPr>
        <w:t>CAUTION: Within set of readings if any ring is missed out while moving the microscope, NEVER go back with SLOW MOTION SCREW OF MICROSCOPE. Skip that reading &amp; consider next ring.</w:t>
      </w:r>
    </w:p>
    <w:p w14:paraId="5BA7CF1F" w14:textId="77777777" w:rsidR="005D6B90" w:rsidRPr="00FB684F" w:rsidRDefault="005D6B90" w:rsidP="00FB684F">
      <w:pPr>
        <w:widowControl w:val="0"/>
        <w:autoSpaceDE w:val="0"/>
        <w:autoSpaceDN w:val="0"/>
        <w:spacing w:after="0" w:line="240" w:lineRule="auto"/>
        <w:jc w:val="both"/>
        <w:rPr>
          <w:rFonts w:ascii="Times New Roman" w:eastAsia="Times New Roman" w:hAnsi="Times New Roman" w:cs="Times New Roman"/>
          <w:sz w:val="24"/>
          <w:szCs w:val="24"/>
        </w:rPr>
      </w:pPr>
    </w:p>
    <w:p w14:paraId="5AC6AE39" w14:textId="77777777" w:rsidR="005D6B90" w:rsidRPr="005D6B90" w:rsidRDefault="005D6B90" w:rsidP="005D6B90">
      <w:pPr>
        <w:widowControl w:val="0"/>
        <w:autoSpaceDE w:val="0"/>
        <w:autoSpaceDN w:val="0"/>
        <w:spacing w:before="90" w:after="0"/>
        <w:rPr>
          <w:rFonts w:ascii="Times New Roman" w:eastAsia="Times New Roman" w:hAnsi="Times New Roman" w:cs="Times New Roman"/>
          <w:sz w:val="24"/>
          <w:szCs w:val="24"/>
          <w:u w:val="single"/>
        </w:rPr>
      </w:pPr>
      <w:r w:rsidRPr="005D6B90">
        <w:rPr>
          <w:rFonts w:ascii="Times New Roman" w:eastAsia="Times New Roman" w:hAnsi="Times New Roman" w:cs="Times New Roman"/>
          <w:b/>
          <w:sz w:val="24"/>
          <w:szCs w:val="24"/>
          <w:u w:val="single"/>
        </w:rPr>
        <w:t>Diagram</w:t>
      </w:r>
      <w:r w:rsidRPr="005D6B90">
        <w:rPr>
          <w:rFonts w:ascii="Times New Roman" w:eastAsia="Times New Roman" w:hAnsi="Times New Roman" w:cs="Times New Roman"/>
          <w:sz w:val="24"/>
          <w:szCs w:val="24"/>
          <w:u w:val="single"/>
        </w:rPr>
        <w:t>:</w:t>
      </w:r>
    </w:p>
    <w:p w14:paraId="1316AEA1"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68361BDF"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7ED81B7D"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43A396AD"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75D845E2"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04FDE38B"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1B0F0977"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2AEAD606"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0E217C13"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35A19ADA"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13BE6EA5"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0BA7746E"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322A5430"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1CEC8012"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37F9E2B8"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087B7ED2"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04BCE6D4"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5DF010C1" w14:textId="77777777" w:rsidR="005D6B90" w:rsidRPr="005D6B90" w:rsidRDefault="005D6B90" w:rsidP="005D6B90">
      <w:pPr>
        <w:widowControl w:val="0"/>
        <w:autoSpaceDE w:val="0"/>
        <w:autoSpaceDN w:val="0"/>
        <w:spacing w:before="90" w:after="0"/>
        <w:ind w:left="418"/>
        <w:rPr>
          <w:rFonts w:ascii="Times New Roman" w:eastAsia="Times New Roman" w:hAnsi="Times New Roman" w:cs="Times New Roman"/>
          <w:sz w:val="24"/>
          <w:szCs w:val="24"/>
        </w:rPr>
      </w:pPr>
    </w:p>
    <w:p w14:paraId="4EB98F1E" w14:textId="18FF3310" w:rsidR="005D6B90" w:rsidRPr="005D6B90" w:rsidRDefault="005D6B90" w:rsidP="00FB684F">
      <w:pPr>
        <w:widowControl w:val="0"/>
        <w:autoSpaceDE w:val="0"/>
        <w:autoSpaceDN w:val="0"/>
        <w:spacing w:before="90" w:after="0"/>
        <w:rPr>
          <w:rFonts w:ascii="Times New Roman" w:eastAsia="Times New Roman" w:hAnsi="Times New Roman" w:cs="Times New Roman"/>
          <w:sz w:val="24"/>
          <w:szCs w:val="24"/>
        </w:rPr>
      </w:pPr>
    </w:p>
    <w:p w14:paraId="615CB0CC" w14:textId="59E244BB"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Observations</w:t>
      </w:r>
      <w:r w:rsidRPr="005D6B90">
        <w:rPr>
          <w:rFonts w:ascii="Times New Roman" w:eastAsia="Times New Roman" w:hAnsi="Times New Roman" w:cs="Times New Roman"/>
          <w:b/>
          <w:sz w:val="24"/>
          <w:szCs w:val="24"/>
        </w:rPr>
        <w:t>: -</w:t>
      </w:r>
      <w:r w:rsidRPr="005D6B90">
        <w:rPr>
          <w:rFonts w:ascii="Times New Roman" w:eastAsia="Times New Roman" w:hAnsi="Times New Roman" w:cs="Times New Roman"/>
          <w:sz w:val="24"/>
          <w:szCs w:val="24"/>
        </w:rPr>
        <w:tab/>
      </w:r>
    </w:p>
    <w:p w14:paraId="3BF771C1"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p>
    <w:p w14:paraId="1ED3C551" w14:textId="77777777" w:rsidR="005D6B90" w:rsidRPr="005D6B90" w:rsidRDefault="005D6B90" w:rsidP="005D6B90">
      <w:pPr>
        <w:widowControl w:val="0"/>
        <w:numPr>
          <w:ilvl w:val="0"/>
          <w:numId w:val="36"/>
        </w:numPr>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 xml:space="preserve">Total number of divisions on the horizontal vernier scale of traveling </w:t>
      </w:r>
      <w:r w:rsidRPr="005D6B90">
        <w:rPr>
          <w:rFonts w:ascii="Times New Roman" w:eastAsia="Times New Roman" w:hAnsi="Times New Roman" w:cs="Times New Roman"/>
          <w:sz w:val="24"/>
          <w:szCs w:val="24"/>
        </w:rPr>
        <w:lastRenderedPageBreak/>
        <w:t xml:space="preserve">microscope, </w:t>
      </w:r>
    </w:p>
    <w:p w14:paraId="3D4583D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t xml:space="preserve">                        N = ______</w:t>
      </w:r>
    </w:p>
    <w:p w14:paraId="2EE00A5A" w14:textId="77777777" w:rsidR="005D6B90" w:rsidRPr="005D6B90" w:rsidRDefault="005D6B90" w:rsidP="005D6B90">
      <w:pPr>
        <w:widowControl w:val="0"/>
        <w:numPr>
          <w:ilvl w:val="0"/>
          <w:numId w:val="36"/>
        </w:numPr>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Value of smallest division on the horizontal main scale of traveling microscope</w:t>
      </w:r>
    </w:p>
    <w:p w14:paraId="63F9F57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t>m = _______ cm.</w:t>
      </w:r>
    </w:p>
    <w:p w14:paraId="074A96BF" w14:textId="77777777" w:rsidR="005D6B90" w:rsidRPr="005D6B90" w:rsidRDefault="005D6B90" w:rsidP="005D6B90">
      <w:pPr>
        <w:widowControl w:val="0"/>
        <w:numPr>
          <w:ilvl w:val="0"/>
          <w:numId w:val="36"/>
        </w:numPr>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Least count of traveling microscope, L.C. =   m / N    = -------- cm.</w:t>
      </w:r>
    </w:p>
    <w:p w14:paraId="5385DFEC"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p>
    <w:p w14:paraId="51EC45F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i/>
          <w:iCs/>
          <w:sz w:val="24"/>
          <w:szCs w:val="24"/>
        </w:rPr>
      </w:pPr>
      <w:r w:rsidRPr="005D6B90">
        <w:rPr>
          <w:rFonts w:ascii="Times New Roman" w:eastAsia="Times New Roman" w:hAnsi="Times New Roman" w:cs="Times New Roman"/>
          <w:i/>
          <w:iCs/>
          <w:sz w:val="24"/>
          <w:szCs w:val="24"/>
        </w:rPr>
        <w:t xml:space="preserve">                    Microscope reading = M.S.R. + (C.D.* L.C.)</w:t>
      </w:r>
    </w:p>
    <w:p w14:paraId="7044D76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i/>
          <w:iCs/>
          <w:sz w:val="24"/>
          <w:szCs w:val="24"/>
        </w:rPr>
        <w:t xml:space="preserve">                    M.S.R. - main scale reading, C.D. - coinciding division number</w:t>
      </w:r>
    </w:p>
    <w:p w14:paraId="1C08F0AD"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i/>
          <w:iCs/>
          <w:sz w:val="24"/>
          <w:szCs w:val="24"/>
        </w:rPr>
      </w:pPr>
    </w:p>
    <w:p w14:paraId="1E05D75E" w14:textId="77777777" w:rsidR="005D6B90" w:rsidRPr="005D6B90" w:rsidRDefault="005D6B90" w:rsidP="005D6B90">
      <w:pPr>
        <w:widowControl w:val="0"/>
        <w:numPr>
          <w:ilvl w:val="0"/>
          <w:numId w:val="36"/>
        </w:numPr>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Wavelength of light from sodium source = 5893 A°.</w:t>
      </w:r>
    </w:p>
    <w:p w14:paraId="612405A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p>
    <w:p w14:paraId="3DFA46C4"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b/>
          <w:sz w:val="24"/>
          <w:szCs w:val="24"/>
          <w:u w:val="single"/>
        </w:rPr>
        <w:t>READ ON HORIZONTAL SCALE OF TRAVELING MICROSCOPE</w:t>
      </w:r>
    </w:p>
    <w:p w14:paraId="4579984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tbl>
      <w:tblPr>
        <w:tblW w:w="0" w:type="auto"/>
        <w:jc w:val="center"/>
        <w:tblLayout w:type="fixed"/>
        <w:tblLook w:val="0000" w:firstRow="0" w:lastRow="0" w:firstColumn="0" w:lastColumn="0" w:noHBand="0" w:noVBand="0"/>
      </w:tblPr>
      <w:tblGrid>
        <w:gridCol w:w="715"/>
        <w:gridCol w:w="720"/>
        <w:gridCol w:w="2086"/>
        <w:gridCol w:w="2336"/>
        <w:gridCol w:w="1483"/>
        <w:gridCol w:w="1597"/>
      </w:tblGrid>
      <w:tr w:rsidR="005D6B90" w:rsidRPr="005D6B90" w14:paraId="46FD28BB" w14:textId="77777777" w:rsidTr="00FB684F">
        <w:trPr>
          <w:cantSplit/>
          <w:trHeight w:val="619"/>
          <w:jc w:val="center"/>
        </w:trPr>
        <w:tc>
          <w:tcPr>
            <w:tcW w:w="715" w:type="dxa"/>
            <w:vMerge w:val="restart"/>
            <w:tcBorders>
              <w:top w:val="single" w:sz="4" w:space="0" w:color="000000"/>
              <w:left w:val="single" w:sz="4" w:space="0" w:color="000000"/>
              <w:bottom w:val="single" w:sz="4" w:space="0" w:color="000000"/>
            </w:tcBorders>
            <w:shd w:val="clear" w:color="auto" w:fill="auto"/>
            <w:vAlign w:val="center"/>
          </w:tcPr>
          <w:p w14:paraId="64D3DC2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roofErr w:type="spellStart"/>
            <w:r w:rsidRPr="005D6B90">
              <w:rPr>
                <w:rFonts w:ascii="Times New Roman" w:eastAsia="Times New Roman" w:hAnsi="Times New Roman" w:cs="Times New Roman"/>
                <w:b/>
                <w:sz w:val="24"/>
                <w:szCs w:val="24"/>
              </w:rPr>
              <w:t>Obs</w:t>
            </w:r>
            <w:proofErr w:type="spellEnd"/>
            <w:r w:rsidRPr="005D6B90">
              <w:rPr>
                <w:rFonts w:ascii="Times New Roman" w:eastAsia="Times New Roman" w:hAnsi="Times New Roman" w:cs="Times New Roman"/>
                <w:b/>
                <w:sz w:val="24"/>
                <w:szCs w:val="24"/>
              </w:rPr>
              <w:t xml:space="preserve"> no.</w:t>
            </w:r>
          </w:p>
        </w:tc>
        <w:tc>
          <w:tcPr>
            <w:tcW w:w="720" w:type="dxa"/>
            <w:vMerge w:val="restart"/>
            <w:tcBorders>
              <w:top w:val="single" w:sz="4" w:space="0" w:color="000000"/>
              <w:left w:val="single" w:sz="4" w:space="0" w:color="000000"/>
              <w:bottom w:val="single" w:sz="4" w:space="0" w:color="000000"/>
            </w:tcBorders>
            <w:shd w:val="clear" w:color="auto" w:fill="auto"/>
            <w:vAlign w:val="center"/>
          </w:tcPr>
          <w:p w14:paraId="2EB1570D"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Ring No.</w:t>
            </w:r>
          </w:p>
          <w:p w14:paraId="64655EDE"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
          <w:p w14:paraId="1FF55FFD"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‘n’</w:t>
            </w:r>
          </w:p>
        </w:tc>
        <w:tc>
          <w:tcPr>
            <w:tcW w:w="4422" w:type="dxa"/>
            <w:gridSpan w:val="2"/>
            <w:tcBorders>
              <w:top w:val="single" w:sz="4" w:space="0" w:color="000000"/>
              <w:left w:val="single" w:sz="4" w:space="0" w:color="000000"/>
              <w:bottom w:val="single" w:sz="4" w:space="0" w:color="000000"/>
            </w:tcBorders>
            <w:shd w:val="clear" w:color="auto" w:fill="auto"/>
            <w:vAlign w:val="center"/>
          </w:tcPr>
          <w:p w14:paraId="2370319F"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Microscope reading with vertical crosswire coinciding with n</w:t>
            </w:r>
            <w:r w:rsidRPr="005D6B90">
              <w:rPr>
                <w:rFonts w:ascii="Times New Roman" w:eastAsia="Times New Roman" w:hAnsi="Times New Roman" w:cs="Times New Roman"/>
                <w:b/>
                <w:sz w:val="24"/>
                <w:szCs w:val="24"/>
                <w:vertAlign w:val="superscript"/>
              </w:rPr>
              <w:t>th</w:t>
            </w:r>
            <w:r w:rsidRPr="005D6B90">
              <w:rPr>
                <w:rFonts w:ascii="Times New Roman" w:eastAsia="Times New Roman" w:hAnsi="Times New Roman" w:cs="Times New Roman"/>
                <w:b/>
                <w:sz w:val="24"/>
                <w:szCs w:val="24"/>
              </w:rPr>
              <w:t xml:space="preserve"> dark ring edge on --</w:t>
            </w:r>
          </w:p>
        </w:tc>
        <w:tc>
          <w:tcPr>
            <w:tcW w:w="1483" w:type="dxa"/>
            <w:vMerge w:val="restart"/>
            <w:tcBorders>
              <w:top w:val="single" w:sz="4" w:space="0" w:color="000000"/>
              <w:left w:val="single" w:sz="4" w:space="0" w:color="000000"/>
              <w:bottom w:val="single" w:sz="4" w:space="0" w:color="000000"/>
            </w:tcBorders>
            <w:shd w:val="clear" w:color="auto" w:fill="auto"/>
            <w:vAlign w:val="center"/>
          </w:tcPr>
          <w:p w14:paraId="222C69E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Diameter  of n</w:t>
            </w:r>
            <w:r w:rsidRPr="005D6B90">
              <w:rPr>
                <w:rFonts w:ascii="Times New Roman" w:eastAsia="Times New Roman" w:hAnsi="Times New Roman" w:cs="Times New Roman"/>
                <w:b/>
                <w:sz w:val="24"/>
                <w:szCs w:val="24"/>
                <w:vertAlign w:val="superscript"/>
              </w:rPr>
              <w:t>th</w:t>
            </w:r>
            <w:r w:rsidRPr="005D6B90">
              <w:rPr>
                <w:rFonts w:ascii="Times New Roman" w:eastAsia="Times New Roman" w:hAnsi="Times New Roman" w:cs="Times New Roman"/>
                <w:b/>
                <w:sz w:val="24"/>
                <w:szCs w:val="24"/>
              </w:rPr>
              <w:t xml:space="preserve"> ring</w:t>
            </w:r>
          </w:p>
          <w:p w14:paraId="1CE73476"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proofErr w:type="spellStart"/>
            <w:r w:rsidRPr="005D6B90">
              <w:rPr>
                <w:rFonts w:ascii="Times New Roman" w:eastAsia="Times New Roman" w:hAnsi="Times New Roman" w:cs="Times New Roman"/>
                <w:b/>
                <w:sz w:val="24"/>
                <w:szCs w:val="24"/>
              </w:rPr>
              <w:t>D</w:t>
            </w:r>
            <w:r w:rsidRPr="005D6B90">
              <w:rPr>
                <w:rFonts w:ascii="Times New Roman" w:eastAsia="Times New Roman" w:hAnsi="Times New Roman" w:cs="Times New Roman"/>
                <w:b/>
                <w:sz w:val="24"/>
                <w:szCs w:val="24"/>
                <w:vertAlign w:val="subscript"/>
              </w:rPr>
              <w:t>n</w:t>
            </w:r>
            <w:proofErr w:type="spellEnd"/>
            <w:r w:rsidRPr="005D6B90">
              <w:rPr>
                <w:rFonts w:ascii="Times New Roman" w:eastAsia="Times New Roman" w:hAnsi="Times New Roman" w:cs="Times New Roman"/>
                <w:b/>
                <w:sz w:val="24"/>
                <w:szCs w:val="24"/>
              </w:rPr>
              <w:t>= | X</w:t>
            </w:r>
            <w:r w:rsidRPr="005D6B90">
              <w:rPr>
                <w:rFonts w:ascii="Times New Roman" w:eastAsia="Times New Roman" w:hAnsi="Times New Roman" w:cs="Times New Roman"/>
                <w:b/>
                <w:sz w:val="24"/>
                <w:szCs w:val="24"/>
                <w:vertAlign w:val="subscript"/>
              </w:rPr>
              <w:t>2</w:t>
            </w:r>
            <w:r w:rsidRPr="005D6B90">
              <w:rPr>
                <w:rFonts w:ascii="Times New Roman" w:eastAsia="Times New Roman" w:hAnsi="Times New Roman" w:cs="Times New Roman"/>
                <w:b/>
                <w:sz w:val="24"/>
                <w:szCs w:val="24"/>
              </w:rPr>
              <w:t>-X</w:t>
            </w:r>
            <w:r w:rsidRPr="005D6B90">
              <w:rPr>
                <w:rFonts w:ascii="Times New Roman" w:eastAsia="Times New Roman" w:hAnsi="Times New Roman" w:cs="Times New Roman"/>
                <w:b/>
                <w:sz w:val="24"/>
                <w:szCs w:val="24"/>
                <w:vertAlign w:val="subscript"/>
              </w:rPr>
              <w:t>1</w:t>
            </w:r>
            <w:r w:rsidRPr="005D6B90">
              <w:rPr>
                <w:rFonts w:ascii="Times New Roman" w:eastAsia="Times New Roman" w:hAnsi="Times New Roman" w:cs="Times New Roman"/>
                <w:b/>
                <w:sz w:val="24"/>
                <w:szCs w:val="24"/>
              </w:rPr>
              <w:t>|</w:t>
            </w:r>
          </w:p>
          <w:p w14:paraId="6CD4442B"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(cm)</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48136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D</w:t>
            </w:r>
            <w:r w:rsidRPr="005D6B90">
              <w:rPr>
                <w:rFonts w:ascii="Times New Roman" w:eastAsia="Times New Roman" w:hAnsi="Times New Roman" w:cs="Times New Roman"/>
                <w:b/>
                <w:sz w:val="24"/>
                <w:szCs w:val="24"/>
                <w:vertAlign w:val="subscript"/>
              </w:rPr>
              <w:t>n</w:t>
            </w:r>
            <w:r w:rsidRPr="005D6B90">
              <w:rPr>
                <w:rFonts w:ascii="Times New Roman" w:eastAsia="Times New Roman" w:hAnsi="Times New Roman" w:cs="Times New Roman"/>
                <w:b/>
                <w:sz w:val="24"/>
                <w:szCs w:val="24"/>
                <w:vertAlign w:val="superscript"/>
              </w:rPr>
              <w:t>2</w:t>
            </w:r>
          </w:p>
          <w:p w14:paraId="361CC137"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vertAlign w:val="superscript"/>
              </w:rPr>
            </w:pPr>
          </w:p>
          <w:p w14:paraId="082D2550"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 cm</w:t>
            </w:r>
            <w:r w:rsidRPr="005D6B90">
              <w:rPr>
                <w:rFonts w:ascii="Times New Roman" w:eastAsia="Times New Roman" w:hAnsi="Times New Roman" w:cs="Times New Roman"/>
                <w:b/>
                <w:sz w:val="24"/>
                <w:szCs w:val="24"/>
                <w:vertAlign w:val="superscript"/>
              </w:rPr>
              <w:t xml:space="preserve"> 2</w:t>
            </w:r>
            <w:r w:rsidRPr="005D6B90">
              <w:rPr>
                <w:rFonts w:ascii="Times New Roman" w:eastAsia="Times New Roman" w:hAnsi="Times New Roman" w:cs="Times New Roman"/>
                <w:b/>
                <w:sz w:val="24"/>
                <w:szCs w:val="24"/>
              </w:rPr>
              <w:t>)</w:t>
            </w:r>
          </w:p>
        </w:tc>
      </w:tr>
      <w:tr w:rsidR="005D6B90" w:rsidRPr="005D6B90" w14:paraId="558F33B6" w14:textId="77777777" w:rsidTr="00FB684F">
        <w:trPr>
          <w:cantSplit/>
          <w:trHeight w:val="796"/>
          <w:jc w:val="center"/>
        </w:trPr>
        <w:tc>
          <w:tcPr>
            <w:tcW w:w="715" w:type="dxa"/>
            <w:vMerge/>
            <w:tcBorders>
              <w:top w:val="single" w:sz="4" w:space="0" w:color="000000"/>
              <w:left w:val="single" w:sz="4" w:space="0" w:color="000000"/>
              <w:bottom w:val="single" w:sz="4" w:space="0" w:color="000000"/>
            </w:tcBorders>
            <w:shd w:val="clear" w:color="auto" w:fill="auto"/>
            <w:vAlign w:val="center"/>
          </w:tcPr>
          <w:p w14:paraId="79107063"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p>
        </w:tc>
        <w:tc>
          <w:tcPr>
            <w:tcW w:w="720" w:type="dxa"/>
            <w:vMerge/>
            <w:tcBorders>
              <w:top w:val="single" w:sz="4" w:space="0" w:color="000000"/>
              <w:left w:val="single" w:sz="4" w:space="0" w:color="000000"/>
              <w:bottom w:val="single" w:sz="4" w:space="0" w:color="000000"/>
            </w:tcBorders>
            <w:shd w:val="clear" w:color="auto" w:fill="auto"/>
            <w:vAlign w:val="center"/>
          </w:tcPr>
          <w:p w14:paraId="06B479BC"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p>
        </w:tc>
        <w:tc>
          <w:tcPr>
            <w:tcW w:w="2086" w:type="dxa"/>
            <w:tcBorders>
              <w:top w:val="single" w:sz="4" w:space="0" w:color="000000"/>
              <w:left w:val="single" w:sz="4" w:space="0" w:color="000000"/>
              <w:bottom w:val="single" w:sz="4" w:space="0" w:color="000000"/>
            </w:tcBorders>
            <w:shd w:val="clear" w:color="auto" w:fill="auto"/>
            <w:vAlign w:val="center"/>
          </w:tcPr>
          <w:p w14:paraId="54AEC6D6"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left side of central spot ‘X</w:t>
            </w:r>
            <w:r w:rsidRPr="005D6B90">
              <w:rPr>
                <w:rFonts w:ascii="Times New Roman" w:eastAsia="Times New Roman" w:hAnsi="Times New Roman" w:cs="Times New Roman"/>
                <w:b/>
                <w:sz w:val="24"/>
                <w:szCs w:val="24"/>
                <w:vertAlign w:val="subscript"/>
              </w:rPr>
              <w:t>1</w:t>
            </w:r>
            <w:r w:rsidRPr="005D6B90">
              <w:rPr>
                <w:rFonts w:ascii="Times New Roman" w:eastAsia="Times New Roman" w:hAnsi="Times New Roman" w:cs="Times New Roman"/>
                <w:b/>
                <w:sz w:val="24"/>
                <w:szCs w:val="24"/>
              </w:rPr>
              <w:t>’ cm</w:t>
            </w:r>
          </w:p>
        </w:tc>
        <w:tc>
          <w:tcPr>
            <w:tcW w:w="2336" w:type="dxa"/>
            <w:tcBorders>
              <w:top w:val="single" w:sz="4" w:space="0" w:color="000000"/>
              <w:left w:val="single" w:sz="4" w:space="0" w:color="000000"/>
              <w:bottom w:val="single" w:sz="4" w:space="0" w:color="000000"/>
            </w:tcBorders>
            <w:shd w:val="clear" w:color="auto" w:fill="auto"/>
            <w:vAlign w:val="center"/>
          </w:tcPr>
          <w:p w14:paraId="500ED9A8"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b/>
                <w:sz w:val="24"/>
                <w:szCs w:val="24"/>
              </w:rPr>
            </w:pPr>
            <w:r w:rsidRPr="005D6B90">
              <w:rPr>
                <w:rFonts w:ascii="Times New Roman" w:eastAsia="Times New Roman" w:hAnsi="Times New Roman" w:cs="Times New Roman"/>
                <w:b/>
                <w:sz w:val="24"/>
                <w:szCs w:val="24"/>
              </w:rPr>
              <w:t>right side of central spot ‘X</w:t>
            </w:r>
            <w:r w:rsidRPr="005D6B90">
              <w:rPr>
                <w:rFonts w:ascii="Times New Roman" w:eastAsia="Times New Roman" w:hAnsi="Times New Roman" w:cs="Times New Roman"/>
                <w:b/>
                <w:sz w:val="24"/>
                <w:szCs w:val="24"/>
                <w:vertAlign w:val="subscript"/>
              </w:rPr>
              <w:t xml:space="preserve">2 </w:t>
            </w:r>
            <w:r w:rsidRPr="005D6B90">
              <w:rPr>
                <w:rFonts w:ascii="Times New Roman" w:eastAsia="Times New Roman" w:hAnsi="Times New Roman" w:cs="Times New Roman"/>
                <w:b/>
                <w:sz w:val="24"/>
                <w:szCs w:val="24"/>
              </w:rPr>
              <w:t>’</w:t>
            </w:r>
            <w:r w:rsidRPr="005D6B90">
              <w:rPr>
                <w:rFonts w:ascii="Times New Roman" w:eastAsia="Times New Roman" w:hAnsi="Times New Roman" w:cs="Times New Roman"/>
                <w:b/>
                <w:sz w:val="24"/>
                <w:szCs w:val="24"/>
                <w:vertAlign w:val="subscript"/>
              </w:rPr>
              <w:t xml:space="preserve">  </w:t>
            </w:r>
            <w:r w:rsidRPr="005D6B90">
              <w:rPr>
                <w:rFonts w:ascii="Times New Roman" w:eastAsia="Times New Roman" w:hAnsi="Times New Roman" w:cs="Times New Roman"/>
                <w:b/>
                <w:sz w:val="24"/>
                <w:szCs w:val="24"/>
              </w:rPr>
              <w:t>cm</w:t>
            </w:r>
          </w:p>
        </w:tc>
        <w:tc>
          <w:tcPr>
            <w:tcW w:w="1483" w:type="dxa"/>
            <w:vMerge/>
            <w:tcBorders>
              <w:top w:val="single" w:sz="4" w:space="0" w:color="000000"/>
              <w:left w:val="single" w:sz="4" w:space="0" w:color="000000"/>
              <w:bottom w:val="single" w:sz="4" w:space="0" w:color="000000"/>
            </w:tcBorders>
            <w:shd w:val="clear" w:color="auto" w:fill="auto"/>
          </w:tcPr>
          <w:p w14:paraId="64C0DAA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vMerge/>
            <w:tcBorders>
              <w:top w:val="single" w:sz="4" w:space="0" w:color="000000"/>
              <w:left w:val="single" w:sz="4" w:space="0" w:color="000000"/>
              <w:bottom w:val="single" w:sz="4" w:space="0" w:color="000000"/>
              <w:right w:val="single" w:sz="4" w:space="0" w:color="000000"/>
            </w:tcBorders>
            <w:shd w:val="clear" w:color="auto" w:fill="auto"/>
          </w:tcPr>
          <w:p w14:paraId="5591CDC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2C920832"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71BFBBB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1.</w:t>
            </w:r>
          </w:p>
        </w:tc>
        <w:tc>
          <w:tcPr>
            <w:tcW w:w="720" w:type="dxa"/>
            <w:tcBorders>
              <w:top w:val="single" w:sz="4" w:space="0" w:color="000000"/>
              <w:left w:val="single" w:sz="4" w:space="0" w:color="000000"/>
              <w:bottom w:val="single" w:sz="4" w:space="0" w:color="000000"/>
            </w:tcBorders>
            <w:shd w:val="clear" w:color="auto" w:fill="auto"/>
            <w:vAlign w:val="center"/>
          </w:tcPr>
          <w:p w14:paraId="639112DA"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10</w:t>
            </w:r>
          </w:p>
        </w:tc>
        <w:tc>
          <w:tcPr>
            <w:tcW w:w="2086" w:type="dxa"/>
            <w:tcBorders>
              <w:top w:val="single" w:sz="4" w:space="0" w:color="000000"/>
              <w:left w:val="single" w:sz="4" w:space="0" w:color="000000"/>
              <w:bottom w:val="single" w:sz="4" w:space="0" w:color="000000"/>
            </w:tcBorders>
            <w:shd w:val="clear" w:color="auto" w:fill="auto"/>
          </w:tcPr>
          <w:p w14:paraId="4F8D180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72DF8E6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0567A2D3"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73DE272E"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5DCAAD21"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795142FF"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2.</w:t>
            </w:r>
          </w:p>
        </w:tc>
        <w:tc>
          <w:tcPr>
            <w:tcW w:w="720" w:type="dxa"/>
            <w:tcBorders>
              <w:top w:val="single" w:sz="4" w:space="0" w:color="000000"/>
              <w:left w:val="single" w:sz="4" w:space="0" w:color="000000"/>
              <w:bottom w:val="single" w:sz="4" w:space="0" w:color="000000"/>
            </w:tcBorders>
            <w:shd w:val="clear" w:color="auto" w:fill="auto"/>
            <w:vAlign w:val="center"/>
          </w:tcPr>
          <w:p w14:paraId="3D8432DD"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9</w:t>
            </w:r>
          </w:p>
        </w:tc>
        <w:tc>
          <w:tcPr>
            <w:tcW w:w="2086" w:type="dxa"/>
            <w:tcBorders>
              <w:top w:val="single" w:sz="4" w:space="0" w:color="000000"/>
              <w:left w:val="single" w:sz="4" w:space="0" w:color="000000"/>
              <w:bottom w:val="single" w:sz="4" w:space="0" w:color="000000"/>
            </w:tcBorders>
            <w:shd w:val="clear" w:color="auto" w:fill="auto"/>
          </w:tcPr>
          <w:p w14:paraId="13A0167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7F898B7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5AB8710E"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70D606A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34EACA7C"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4360B11E"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3.</w:t>
            </w:r>
          </w:p>
        </w:tc>
        <w:tc>
          <w:tcPr>
            <w:tcW w:w="720" w:type="dxa"/>
            <w:tcBorders>
              <w:top w:val="single" w:sz="4" w:space="0" w:color="000000"/>
              <w:left w:val="single" w:sz="4" w:space="0" w:color="000000"/>
              <w:bottom w:val="single" w:sz="4" w:space="0" w:color="000000"/>
            </w:tcBorders>
            <w:shd w:val="clear" w:color="auto" w:fill="auto"/>
            <w:vAlign w:val="center"/>
          </w:tcPr>
          <w:p w14:paraId="6F77957A"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8</w:t>
            </w:r>
          </w:p>
        </w:tc>
        <w:tc>
          <w:tcPr>
            <w:tcW w:w="2086" w:type="dxa"/>
            <w:tcBorders>
              <w:top w:val="single" w:sz="4" w:space="0" w:color="000000"/>
              <w:left w:val="single" w:sz="4" w:space="0" w:color="000000"/>
              <w:bottom w:val="single" w:sz="4" w:space="0" w:color="000000"/>
            </w:tcBorders>
            <w:shd w:val="clear" w:color="auto" w:fill="auto"/>
          </w:tcPr>
          <w:p w14:paraId="59AE5165"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0F757513"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2819042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62C183D1"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1C9B3691"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2E66BD8E"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4.</w:t>
            </w:r>
          </w:p>
        </w:tc>
        <w:tc>
          <w:tcPr>
            <w:tcW w:w="720" w:type="dxa"/>
            <w:tcBorders>
              <w:top w:val="single" w:sz="4" w:space="0" w:color="000000"/>
              <w:left w:val="single" w:sz="4" w:space="0" w:color="000000"/>
              <w:bottom w:val="single" w:sz="4" w:space="0" w:color="000000"/>
            </w:tcBorders>
            <w:shd w:val="clear" w:color="auto" w:fill="auto"/>
            <w:vAlign w:val="center"/>
          </w:tcPr>
          <w:p w14:paraId="3682C781"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7</w:t>
            </w:r>
          </w:p>
        </w:tc>
        <w:tc>
          <w:tcPr>
            <w:tcW w:w="2086" w:type="dxa"/>
            <w:tcBorders>
              <w:top w:val="single" w:sz="4" w:space="0" w:color="000000"/>
              <w:left w:val="single" w:sz="4" w:space="0" w:color="000000"/>
              <w:bottom w:val="single" w:sz="4" w:space="0" w:color="000000"/>
            </w:tcBorders>
            <w:shd w:val="clear" w:color="auto" w:fill="auto"/>
          </w:tcPr>
          <w:p w14:paraId="522C6E5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0D90D3B9"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08171FD3"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7A2C9D4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17504E80"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098916F2"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5.</w:t>
            </w:r>
          </w:p>
        </w:tc>
        <w:tc>
          <w:tcPr>
            <w:tcW w:w="720" w:type="dxa"/>
            <w:tcBorders>
              <w:top w:val="single" w:sz="4" w:space="0" w:color="000000"/>
              <w:left w:val="single" w:sz="4" w:space="0" w:color="000000"/>
              <w:bottom w:val="single" w:sz="4" w:space="0" w:color="000000"/>
            </w:tcBorders>
            <w:shd w:val="clear" w:color="auto" w:fill="auto"/>
            <w:vAlign w:val="center"/>
          </w:tcPr>
          <w:p w14:paraId="6B41F337"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6</w:t>
            </w:r>
          </w:p>
        </w:tc>
        <w:tc>
          <w:tcPr>
            <w:tcW w:w="2086" w:type="dxa"/>
            <w:tcBorders>
              <w:top w:val="single" w:sz="4" w:space="0" w:color="000000"/>
              <w:left w:val="single" w:sz="4" w:space="0" w:color="000000"/>
              <w:bottom w:val="single" w:sz="4" w:space="0" w:color="000000"/>
            </w:tcBorders>
            <w:shd w:val="clear" w:color="auto" w:fill="auto"/>
          </w:tcPr>
          <w:p w14:paraId="5C1C72C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4A6B0DA3"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07F6F08C"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2776E58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676DA54D"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7EE051E6"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6.</w:t>
            </w:r>
          </w:p>
        </w:tc>
        <w:tc>
          <w:tcPr>
            <w:tcW w:w="720" w:type="dxa"/>
            <w:tcBorders>
              <w:top w:val="single" w:sz="4" w:space="0" w:color="000000"/>
              <w:left w:val="single" w:sz="4" w:space="0" w:color="000000"/>
              <w:bottom w:val="single" w:sz="4" w:space="0" w:color="000000"/>
            </w:tcBorders>
            <w:shd w:val="clear" w:color="auto" w:fill="auto"/>
            <w:vAlign w:val="center"/>
          </w:tcPr>
          <w:p w14:paraId="7EB2D6BE"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5</w:t>
            </w:r>
          </w:p>
        </w:tc>
        <w:tc>
          <w:tcPr>
            <w:tcW w:w="2086" w:type="dxa"/>
            <w:tcBorders>
              <w:top w:val="single" w:sz="4" w:space="0" w:color="000000"/>
              <w:left w:val="single" w:sz="4" w:space="0" w:color="000000"/>
              <w:bottom w:val="single" w:sz="4" w:space="0" w:color="000000"/>
            </w:tcBorders>
            <w:shd w:val="clear" w:color="auto" w:fill="auto"/>
          </w:tcPr>
          <w:p w14:paraId="2DE53055"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4C7C09B7"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4D8D8D5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4A7436F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286D2B3C"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746B79AC"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7.</w:t>
            </w:r>
          </w:p>
        </w:tc>
        <w:tc>
          <w:tcPr>
            <w:tcW w:w="720" w:type="dxa"/>
            <w:tcBorders>
              <w:top w:val="single" w:sz="4" w:space="0" w:color="000000"/>
              <w:left w:val="single" w:sz="4" w:space="0" w:color="000000"/>
              <w:bottom w:val="single" w:sz="4" w:space="0" w:color="000000"/>
            </w:tcBorders>
            <w:shd w:val="clear" w:color="auto" w:fill="auto"/>
            <w:vAlign w:val="center"/>
          </w:tcPr>
          <w:p w14:paraId="5A27C19B"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4</w:t>
            </w:r>
          </w:p>
        </w:tc>
        <w:tc>
          <w:tcPr>
            <w:tcW w:w="2086" w:type="dxa"/>
            <w:tcBorders>
              <w:top w:val="single" w:sz="4" w:space="0" w:color="000000"/>
              <w:left w:val="single" w:sz="4" w:space="0" w:color="000000"/>
              <w:bottom w:val="single" w:sz="4" w:space="0" w:color="000000"/>
            </w:tcBorders>
            <w:shd w:val="clear" w:color="auto" w:fill="auto"/>
          </w:tcPr>
          <w:p w14:paraId="423B368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74A8472A"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76BEF9D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17837005"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r w:rsidR="005D6B90" w:rsidRPr="005D6B90" w14:paraId="1C66A8C7" w14:textId="77777777" w:rsidTr="00FB684F">
        <w:trPr>
          <w:trHeight w:val="452"/>
          <w:jc w:val="center"/>
        </w:trPr>
        <w:tc>
          <w:tcPr>
            <w:tcW w:w="715" w:type="dxa"/>
            <w:tcBorders>
              <w:top w:val="single" w:sz="4" w:space="0" w:color="000000"/>
              <w:left w:val="single" w:sz="4" w:space="0" w:color="000000"/>
              <w:bottom w:val="single" w:sz="4" w:space="0" w:color="000000"/>
            </w:tcBorders>
            <w:shd w:val="clear" w:color="auto" w:fill="auto"/>
            <w:vAlign w:val="center"/>
          </w:tcPr>
          <w:p w14:paraId="7F207835"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8.</w:t>
            </w:r>
          </w:p>
        </w:tc>
        <w:tc>
          <w:tcPr>
            <w:tcW w:w="720" w:type="dxa"/>
            <w:tcBorders>
              <w:top w:val="single" w:sz="4" w:space="0" w:color="000000"/>
              <w:left w:val="single" w:sz="4" w:space="0" w:color="000000"/>
              <w:bottom w:val="single" w:sz="4" w:space="0" w:color="000000"/>
            </w:tcBorders>
            <w:shd w:val="clear" w:color="auto" w:fill="auto"/>
            <w:vAlign w:val="center"/>
          </w:tcPr>
          <w:p w14:paraId="1BB07A2C" w14:textId="77777777" w:rsidR="005D6B90" w:rsidRPr="005D6B90" w:rsidRDefault="005D6B90" w:rsidP="005D6B90">
            <w:pPr>
              <w:widowControl w:val="0"/>
              <w:autoSpaceDE w:val="0"/>
              <w:autoSpaceDN w:val="0"/>
              <w:spacing w:after="0" w:line="240" w:lineRule="auto"/>
              <w:jc w:val="center"/>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3</w:t>
            </w:r>
          </w:p>
        </w:tc>
        <w:tc>
          <w:tcPr>
            <w:tcW w:w="2086" w:type="dxa"/>
            <w:tcBorders>
              <w:top w:val="single" w:sz="4" w:space="0" w:color="000000"/>
              <w:left w:val="single" w:sz="4" w:space="0" w:color="000000"/>
              <w:bottom w:val="single" w:sz="4" w:space="0" w:color="000000"/>
            </w:tcBorders>
            <w:shd w:val="clear" w:color="auto" w:fill="auto"/>
          </w:tcPr>
          <w:p w14:paraId="5C4BB9A2"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2336" w:type="dxa"/>
            <w:tcBorders>
              <w:top w:val="single" w:sz="4" w:space="0" w:color="000000"/>
              <w:left w:val="single" w:sz="4" w:space="0" w:color="000000"/>
              <w:bottom w:val="single" w:sz="4" w:space="0" w:color="000000"/>
            </w:tcBorders>
            <w:shd w:val="clear" w:color="auto" w:fill="auto"/>
          </w:tcPr>
          <w:p w14:paraId="601D58E9"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483" w:type="dxa"/>
            <w:tcBorders>
              <w:top w:val="single" w:sz="4" w:space="0" w:color="000000"/>
              <w:left w:val="single" w:sz="4" w:space="0" w:color="000000"/>
              <w:bottom w:val="single" w:sz="4" w:space="0" w:color="000000"/>
            </w:tcBorders>
            <w:shd w:val="clear" w:color="auto" w:fill="auto"/>
          </w:tcPr>
          <w:p w14:paraId="60E8D369"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5F034B25"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p>
        </w:tc>
      </w:tr>
    </w:tbl>
    <w:p w14:paraId="2965A812"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3BED82D8"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 xml:space="preserve">Graph: </w:t>
      </w:r>
      <w:r w:rsidRPr="005D6B90">
        <w:rPr>
          <w:rFonts w:ascii="Times New Roman" w:eastAsia="Times New Roman" w:hAnsi="Times New Roman" w:cs="Times New Roman"/>
          <w:b/>
          <w:sz w:val="24"/>
          <w:szCs w:val="24"/>
        </w:rPr>
        <w:t>-</w:t>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sz w:val="24"/>
          <w:szCs w:val="24"/>
        </w:rPr>
        <w:t>Plot the graph of D</w:t>
      </w:r>
      <w:r w:rsidRPr="005D6B90">
        <w:rPr>
          <w:rFonts w:ascii="Times New Roman" w:eastAsia="Times New Roman" w:hAnsi="Times New Roman" w:cs="Times New Roman"/>
          <w:sz w:val="24"/>
          <w:szCs w:val="24"/>
          <w:vertAlign w:val="subscript"/>
        </w:rPr>
        <w:t>n</w:t>
      </w:r>
      <w:r w:rsidRPr="005D6B90">
        <w:rPr>
          <w:rFonts w:ascii="Times New Roman" w:eastAsia="Times New Roman" w:hAnsi="Times New Roman" w:cs="Times New Roman"/>
          <w:sz w:val="24"/>
          <w:szCs w:val="24"/>
          <w:vertAlign w:val="superscript"/>
        </w:rPr>
        <w:t>2</w:t>
      </w:r>
      <w:r w:rsidRPr="005D6B90">
        <w:rPr>
          <w:rFonts w:ascii="Times New Roman" w:eastAsia="Times New Roman" w:hAnsi="Times New Roman" w:cs="Times New Roman"/>
          <w:sz w:val="24"/>
          <w:szCs w:val="24"/>
        </w:rPr>
        <w:t xml:space="preserve"> (on Y-axis) against ‘n’ serial no. of ring (on X-axis). </w:t>
      </w:r>
    </w:p>
    <w:p w14:paraId="21C17D2D"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16EBDF9F"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71EE9A0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 xml:space="preserve">Calculations: </w:t>
      </w:r>
      <w:r w:rsidRPr="005D6B90">
        <w:rPr>
          <w:rFonts w:ascii="Times New Roman" w:eastAsia="Times New Roman" w:hAnsi="Times New Roman" w:cs="Times New Roman"/>
          <w:sz w:val="24"/>
          <w:szCs w:val="24"/>
        </w:rPr>
        <w:t>-</w:t>
      </w:r>
      <w:r w:rsidRPr="005D6B90">
        <w:rPr>
          <w:rFonts w:ascii="Times New Roman" w:eastAsia="Times New Roman" w:hAnsi="Times New Roman" w:cs="Times New Roman"/>
          <w:sz w:val="24"/>
          <w:szCs w:val="24"/>
        </w:rPr>
        <w:tab/>
      </w:r>
    </w:p>
    <w:p w14:paraId="69989C8B"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r>
      <w:r w:rsidRPr="005D6B90">
        <w:rPr>
          <w:rFonts w:ascii="Times New Roman" w:eastAsia="Times New Roman" w:hAnsi="Times New Roman" w:cs="Times New Roman"/>
          <w:sz w:val="24"/>
          <w:szCs w:val="24"/>
        </w:rPr>
        <w:tab/>
        <w:t>From graph, slope   = ___________ cm</w:t>
      </w:r>
      <w:r w:rsidRPr="005D6B90">
        <w:rPr>
          <w:rFonts w:ascii="Times New Roman" w:eastAsia="Times New Roman" w:hAnsi="Times New Roman" w:cs="Times New Roman"/>
          <w:sz w:val="24"/>
          <w:szCs w:val="24"/>
          <w:vertAlign w:val="superscript"/>
        </w:rPr>
        <w:t>2</w:t>
      </w:r>
    </w:p>
    <w:p w14:paraId="1EBA66C7"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70059171"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rPr>
        <w:t xml:space="preserve">                   </w:t>
      </w:r>
      <w:r w:rsidRPr="005D6B90">
        <w:rPr>
          <w:rFonts w:ascii="Times New Roman" w:eastAsia="Times New Roman" w:hAnsi="Times New Roman" w:cs="Times New Roman"/>
          <w:b/>
          <w:sz w:val="24"/>
          <w:szCs w:val="24"/>
        </w:rPr>
        <w:tab/>
        <w:t xml:space="preserve">       </w:t>
      </w:r>
      <w:r w:rsidRPr="005D6B90">
        <w:rPr>
          <w:rFonts w:ascii="Times New Roman" w:eastAsia="Times New Roman" w:hAnsi="Times New Roman" w:cs="Times New Roman"/>
          <w:sz w:val="24"/>
          <w:szCs w:val="24"/>
        </w:rPr>
        <w:object w:dxaOrig="2539" w:dyaOrig="733" w14:anchorId="60AD2798">
          <v:shape id="_x0000_i1029" type="#_x0000_t75" style="width:129.75pt;height:36pt" o:ole="" filled="t">
            <v:fill color2="black"/>
            <v:imagedata r:id="rId20" o:title=""/>
          </v:shape>
          <o:OLEObject Type="Embed" ProgID="Equation.3" ShapeID="_x0000_i1029" DrawAspect="Content" ObjectID="_1807442677" r:id="rId21"/>
        </w:object>
      </w:r>
      <w:r w:rsidRPr="005D6B90">
        <w:rPr>
          <w:rFonts w:ascii="Times New Roman" w:eastAsia="Times New Roman" w:hAnsi="Times New Roman" w:cs="Times New Roman"/>
          <w:sz w:val="24"/>
          <w:szCs w:val="24"/>
        </w:rPr>
        <w:t xml:space="preserve"> </w:t>
      </w:r>
      <w:r w:rsidRPr="005D6B90">
        <w:rPr>
          <w:rFonts w:ascii="Times New Roman" w:eastAsia="Times New Roman" w:hAnsi="Times New Roman" w:cs="Times New Roman"/>
          <w:i/>
          <w:iCs/>
          <w:sz w:val="24"/>
          <w:szCs w:val="24"/>
        </w:rPr>
        <w:t xml:space="preserve">   = ______________ cm</w:t>
      </w:r>
    </w:p>
    <w:p w14:paraId="20A9A240"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i/>
          <w:iCs/>
          <w:sz w:val="24"/>
          <w:szCs w:val="24"/>
          <w:u w:val="single"/>
        </w:rPr>
      </w:pPr>
    </w:p>
    <w:p w14:paraId="26C23104" w14:textId="2AFB7A72" w:rsidR="005D6B90" w:rsidRDefault="005D6B90"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0C953259" w14:textId="4B0EDAB3" w:rsidR="00EB108A" w:rsidRDefault="00EB108A"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13E8ED41" w14:textId="77777777" w:rsidR="00EB108A" w:rsidRPr="005D6B90" w:rsidRDefault="00EB108A" w:rsidP="005D6B90">
      <w:pPr>
        <w:widowControl w:val="0"/>
        <w:autoSpaceDE w:val="0"/>
        <w:autoSpaceDN w:val="0"/>
        <w:spacing w:after="0" w:line="240" w:lineRule="auto"/>
        <w:rPr>
          <w:rFonts w:ascii="Times New Roman" w:eastAsia="Times New Roman" w:hAnsi="Times New Roman" w:cs="Times New Roman"/>
          <w:b/>
          <w:sz w:val="24"/>
          <w:szCs w:val="24"/>
          <w:u w:val="single"/>
        </w:rPr>
      </w:pPr>
    </w:p>
    <w:p w14:paraId="06B08EFF" w14:textId="68304A69" w:rsidR="005D6B90" w:rsidRDefault="005D6B90" w:rsidP="00FB684F">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single"/>
        </w:rPr>
        <w:t xml:space="preserve">Result: </w:t>
      </w:r>
      <w:r w:rsidRPr="005D6B90">
        <w:rPr>
          <w:rFonts w:ascii="Times New Roman" w:eastAsia="Times New Roman" w:hAnsi="Times New Roman" w:cs="Times New Roman"/>
          <w:b/>
          <w:sz w:val="24"/>
          <w:szCs w:val="24"/>
        </w:rPr>
        <w:t>-</w:t>
      </w:r>
      <w:r w:rsidRPr="005D6B90">
        <w:rPr>
          <w:rFonts w:ascii="Times New Roman" w:eastAsia="Times New Roman" w:hAnsi="Times New Roman" w:cs="Times New Roman"/>
          <w:b/>
          <w:sz w:val="24"/>
          <w:szCs w:val="24"/>
        </w:rPr>
        <w:tab/>
      </w:r>
      <w:r w:rsidRPr="005D6B90">
        <w:rPr>
          <w:rFonts w:ascii="Times New Roman" w:eastAsia="Times New Roman" w:hAnsi="Times New Roman" w:cs="Times New Roman"/>
          <w:sz w:val="24"/>
          <w:szCs w:val="24"/>
        </w:rPr>
        <w:t xml:space="preserve"> Radius of curvature of plano-convex lens, R = __________ m.</w:t>
      </w:r>
    </w:p>
    <w:p w14:paraId="1FA38BFE" w14:textId="77777777" w:rsidR="00EB108A" w:rsidRDefault="00EB108A" w:rsidP="00FB684F">
      <w:pPr>
        <w:widowControl w:val="0"/>
        <w:autoSpaceDE w:val="0"/>
        <w:autoSpaceDN w:val="0"/>
        <w:spacing w:after="0" w:line="240" w:lineRule="auto"/>
        <w:rPr>
          <w:rFonts w:ascii="Times New Roman" w:eastAsia="Times New Roman" w:hAnsi="Times New Roman" w:cs="Times New Roman"/>
          <w:sz w:val="24"/>
          <w:szCs w:val="24"/>
        </w:rPr>
      </w:pPr>
    </w:p>
    <w:p w14:paraId="5EDAA47D" w14:textId="0E73AC95" w:rsidR="005D6B90" w:rsidRPr="00FB684F" w:rsidRDefault="005D6B90" w:rsidP="00FB684F">
      <w:pPr>
        <w:widowControl w:val="0"/>
        <w:autoSpaceDE w:val="0"/>
        <w:autoSpaceDN w:val="0"/>
        <w:spacing w:after="0" w:line="240" w:lineRule="auto"/>
        <w:rPr>
          <w:rFonts w:ascii="Times New Roman" w:eastAsia="Times New Roman" w:hAnsi="Times New Roman" w:cs="Times New Roman"/>
          <w:sz w:val="24"/>
          <w:szCs w:val="24"/>
        </w:rPr>
      </w:pPr>
      <w:r w:rsidRPr="005D6B90">
        <w:rPr>
          <w:rFonts w:ascii="Times New Roman" w:eastAsia="Times New Roman" w:hAnsi="Times New Roman" w:cs="Times New Roman"/>
          <w:b/>
          <w:sz w:val="24"/>
          <w:szCs w:val="24"/>
          <w:u w:val="thick"/>
        </w:rPr>
        <w:t>Viva Questions:</w:t>
      </w:r>
    </w:p>
    <w:p w14:paraId="04E53012" w14:textId="77777777" w:rsidR="005D6B90" w:rsidRPr="005D6B90" w:rsidRDefault="005D6B90" w:rsidP="005D6B90">
      <w:pPr>
        <w:widowControl w:val="0"/>
        <w:numPr>
          <w:ilvl w:val="0"/>
          <w:numId w:val="37"/>
        </w:numPr>
        <w:autoSpaceDE w:val="0"/>
        <w:autoSpaceDN w:val="0"/>
        <w:spacing w:before="90" w:after="0" w:line="240" w:lineRule="auto"/>
        <w:rPr>
          <w:rFonts w:ascii="Times New Roman" w:eastAsia="Times New Roman" w:hAnsi="Times New Roman" w:cs="Times New Roman"/>
          <w:b/>
          <w:sz w:val="24"/>
          <w:szCs w:val="24"/>
          <w:u w:val="thick"/>
        </w:rPr>
      </w:pPr>
      <w:r w:rsidRPr="005D6B90">
        <w:rPr>
          <w:rFonts w:ascii="Times New Roman" w:eastAsia="Times New Roman" w:hAnsi="Times New Roman" w:cs="Times New Roman"/>
          <w:sz w:val="24"/>
          <w:szCs w:val="24"/>
        </w:rPr>
        <w:lastRenderedPageBreak/>
        <w:t>Why are the fringes circular?</w:t>
      </w:r>
    </w:p>
    <w:p w14:paraId="6771E227" w14:textId="77777777" w:rsidR="005D6B90" w:rsidRPr="005D6B90" w:rsidRDefault="005D6B90" w:rsidP="005D6B90">
      <w:pPr>
        <w:widowControl w:val="0"/>
        <w:numPr>
          <w:ilvl w:val="0"/>
          <w:numId w:val="37"/>
        </w:numPr>
        <w:autoSpaceDE w:val="0"/>
        <w:autoSpaceDN w:val="0"/>
        <w:spacing w:before="90" w:after="0" w:line="240" w:lineRule="auto"/>
        <w:rPr>
          <w:rFonts w:ascii="Times New Roman" w:eastAsia="Times New Roman" w:hAnsi="Times New Roman" w:cs="Times New Roman"/>
          <w:b/>
          <w:sz w:val="24"/>
          <w:szCs w:val="24"/>
          <w:u w:val="thick"/>
        </w:rPr>
      </w:pPr>
      <w:r w:rsidRPr="005D6B90">
        <w:rPr>
          <w:rFonts w:ascii="Times New Roman" w:eastAsia="Times New Roman" w:hAnsi="Times New Roman" w:cs="Times New Roman"/>
          <w:sz w:val="24"/>
          <w:szCs w:val="24"/>
        </w:rPr>
        <w:t>How is the central spot in your experiment, bright or dark? Why?</w:t>
      </w:r>
    </w:p>
    <w:p w14:paraId="16FDD42D" w14:textId="77777777" w:rsidR="005D6B90" w:rsidRPr="005D6B90" w:rsidRDefault="005D6B90" w:rsidP="005D6B90">
      <w:pPr>
        <w:widowControl w:val="0"/>
        <w:numPr>
          <w:ilvl w:val="0"/>
          <w:numId w:val="37"/>
        </w:numPr>
        <w:autoSpaceDE w:val="0"/>
        <w:autoSpaceDN w:val="0"/>
        <w:spacing w:before="90" w:after="0" w:line="240" w:lineRule="auto"/>
        <w:rPr>
          <w:rFonts w:ascii="Times New Roman" w:eastAsia="Times New Roman" w:hAnsi="Times New Roman" w:cs="Times New Roman"/>
          <w:b/>
          <w:sz w:val="24"/>
          <w:szCs w:val="24"/>
          <w:u w:val="thick"/>
        </w:rPr>
      </w:pPr>
      <w:r w:rsidRPr="005D6B90">
        <w:rPr>
          <w:rFonts w:ascii="Times New Roman" w:eastAsia="Times New Roman" w:hAnsi="Times New Roman" w:cs="Times New Roman"/>
          <w:sz w:val="24"/>
          <w:szCs w:val="24"/>
        </w:rPr>
        <w:t>Instead of reflected rays, if you look at transmitted rays, what do you expect to observe?</w:t>
      </w:r>
    </w:p>
    <w:p w14:paraId="22C18C4E" w14:textId="77777777" w:rsidR="005D6B90" w:rsidRPr="005D6B90" w:rsidRDefault="005D6B90" w:rsidP="005D6B90">
      <w:pPr>
        <w:widowControl w:val="0"/>
        <w:autoSpaceDE w:val="0"/>
        <w:autoSpaceDN w:val="0"/>
        <w:spacing w:before="90" w:after="0" w:line="240" w:lineRule="auto"/>
        <w:rPr>
          <w:rFonts w:ascii="Times New Roman" w:eastAsia="Times New Roman" w:hAnsi="Times New Roman" w:cs="Times New Roman"/>
          <w:b/>
          <w:sz w:val="24"/>
          <w:szCs w:val="24"/>
          <w:u w:val="single"/>
        </w:rPr>
      </w:pPr>
      <w:r w:rsidRPr="005D6B90">
        <w:rPr>
          <w:rFonts w:ascii="Times New Roman" w:eastAsia="Times New Roman" w:hAnsi="Times New Roman" w:cs="Times New Roman"/>
          <w:b/>
          <w:sz w:val="24"/>
          <w:szCs w:val="24"/>
          <w:u w:val="single"/>
        </w:rPr>
        <w:t>Answers: -</w:t>
      </w:r>
    </w:p>
    <w:p w14:paraId="76304A86" w14:textId="77777777" w:rsidR="005D6B90" w:rsidRPr="005D6B90" w:rsidRDefault="005D6B90" w:rsidP="005D6B90">
      <w:pPr>
        <w:widowControl w:val="0"/>
        <w:autoSpaceDE w:val="0"/>
        <w:autoSpaceDN w:val="0"/>
        <w:spacing w:after="0" w:line="240" w:lineRule="auto"/>
        <w:rPr>
          <w:rFonts w:ascii="Times New Roman" w:eastAsia="Times New Roman" w:hAnsi="Times New Roman" w:cs="Times New Roman"/>
          <w:b/>
          <w:sz w:val="24"/>
          <w:szCs w:val="24"/>
        </w:rPr>
      </w:pPr>
    </w:p>
    <w:p w14:paraId="20F7272E" w14:textId="41A2C11F" w:rsidR="00CF52A6" w:rsidRDefault="005D6B90" w:rsidP="00FB684F">
      <w:pPr>
        <w:spacing w:after="0" w:line="240" w:lineRule="auto"/>
        <w:rPr>
          <w:rFonts w:ascii="Times New Roman" w:eastAsia="Symbol" w:hAnsi="Times New Roman" w:cs="Times New Roman"/>
          <w:b/>
          <w:sz w:val="28"/>
        </w:rPr>
      </w:pPr>
      <w:r w:rsidRPr="005D6B90">
        <w:rPr>
          <w:rFonts w:ascii="Times New Roman" w:eastAsia="Times New Roman" w:hAnsi="Times New Roman" w:cs="Times New Roman"/>
          <w:b/>
          <w:bCs/>
          <w:sz w:val="24"/>
        </w:rPr>
        <w:t>------------------------------------------------------------------------------------------------------------------------------------------------------------------------------------------------------------------------------------------------------------------------------------------------------------------------------------------------------------------------------------------------------------------------------------------------------------------------------------------------------------------------------------------------------------------------------------------------------------------------------------------------------------------------------------------------------------------------------------------------------------------------------------------------------------------------------------------------------------------------------------------------------------------------------------------------------------------------------------------------------------------------------------------------------------------------------------------------------------------------------------------------------------------------------------------------------------------------------------------------------------------------------------------------------------------------------------------------------------------------------------------------------------------------------------------------------------------------------------------------------------------------------------------------------------------------------------------------------------------------------------------------------------------------------------------------------------------------------------------------------------------------------------------------------------------------------------------------------------------------------------------------------------------------------------------------------------------------------------------------------------------------------------------------------------------------------------------------------------------------------------------------------------------------------------------------------------------------------------------------------------------------------------------------------------------------------------------------------------------------------------------------------------------------------------------------</w:t>
      </w:r>
      <w:r w:rsidR="003C2BFE" w:rsidRPr="006444F6">
        <w:rPr>
          <w:rFonts w:ascii="Times New Roman" w:eastAsia="Symbol" w:hAnsi="Times New Roman" w:cs="Times New Roman"/>
          <w:b/>
          <w:sz w:val="28"/>
        </w:rPr>
        <w:t xml:space="preserve"> </w:t>
      </w:r>
    </w:p>
    <w:p w14:paraId="7CA31368" w14:textId="77777777" w:rsidR="00CF52A6" w:rsidRDefault="00CF52A6" w:rsidP="00FB684F">
      <w:pPr>
        <w:spacing w:after="0" w:line="240" w:lineRule="auto"/>
        <w:rPr>
          <w:rFonts w:ascii="Times New Roman" w:eastAsia="Symbol" w:hAnsi="Times New Roman" w:cs="Times New Roman"/>
          <w:b/>
          <w:sz w:val="28"/>
        </w:rPr>
      </w:pPr>
      <w:r w:rsidRPr="005D6B90">
        <w:rPr>
          <w:rFonts w:ascii="Times New Roman" w:eastAsia="Times New Roman" w:hAnsi="Times New Roman" w:cs="Times New Roman"/>
          <w:b/>
          <w:bCs/>
          <w:sz w:val="24"/>
        </w:rPr>
        <w:t>--------------------------------------------------------------------------------------------------------------------------------------------------------------------------------------------------------------------------------------------------------------------------------------------------------------------------------------------------------------------------------------------------------------------------------------------------------------------------------------------------------------------------------------------------------------------------------</w:t>
      </w:r>
      <w:r w:rsidRPr="006444F6">
        <w:rPr>
          <w:rFonts w:ascii="Times New Roman" w:eastAsia="Symbol" w:hAnsi="Times New Roman" w:cs="Times New Roman"/>
          <w:b/>
          <w:sz w:val="28"/>
        </w:rPr>
        <w:t xml:space="preserve"> </w:t>
      </w:r>
    </w:p>
    <w:p w14:paraId="76B2C80C" w14:textId="77777777" w:rsidR="00CF52A6" w:rsidRDefault="00CF52A6" w:rsidP="00FB684F">
      <w:pPr>
        <w:spacing w:after="0" w:line="240" w:lineRule="auto"/>
        <w:rPr>
          <w:rFonts w:ascii="Times New Roman" w:eastAsia="Symbol" w:hAnsi="Times New Roman" w:cs="Times New Roman"/>
          <w:b/>
          <w:sz w:val="28"/>
        </w:rPr>
      </w:pPr>
      <w:r w:rsidRPr="005D6B90">
        <w:rPr>
          <w:rFonts w:ascii="Times New Roman" w:eastAsia="Times New Roman" w:hAnsi="Times New Roman" w:cs="Times New Roman"/>
          <w:b/>
          <w:bCs/>
          <w:sz w:val="24"/>
        </w:rPr>
        <w:t>--------------------------------------------------------------------------------------------------------------------------------------------------------------------------------------------------------------------------------------------------------------------------------------------------------------------------------------------------------------------------------------------------------------------------------------------------------------------------------------------------------------------------------------------------------------------------------</w:t>
      </w:r>
      <w:r w:rsidRPr="006444F6">
        <w:rPr>
          <w:rFonts w:ascii="Times New Roman" w:eastAsia="Symbol" w:hAnsi="Times New Roman" w:cs="Times New Roman"/>
          <w:b/>
          <w:sz w:val="28"/>
        </w:rPr>
        <w:t xml:space="preserve"> </w:t>
      </w:r>
    </w:p>
    <w:p w14:paraId="61457677" w14:textId="32E288D8" w:rsidR="00CF52A6" w:rsidRDefault="00CF52A6" w:rsidP="00FB684F">
      <w:pPr>
        <w:spacing w:after="0" w:line="240" w:lineRule="auto"/>
        <w:rPr>
          <w:rFonts w:ascii="Times New Roman" w:eastAsia="Symbol" w:hAnsi="Times New Roman" w:cs="Times New Roman"/>
          <w:b/>
          <w:sz w:val="28"/>
        </w:rPr>
      </w:pPr>
      <w:r w:rsidRPr="005D6B90">
        <w:rPr>
          <w:rFonts w:ascii="Times New Roman" w:eastAsia="Times New Roman" w:hAnsi="Times New Roman" w:cs="Times New Roman"/>
          <w:b/>
          <w:bCs/>
          <w:sz w:val="24"/>
        </w:rPr>
        <w:t>---------------------------------------------------------------------------------------------------------------------------------------------------------------------------------------------------------------------------------</w:t>
      </w:r>
      <w:r w:rsidRPr="006444F6">
        <w:rPr>
          <w:rFonts w:ascii="Times New Roman" w:eastAsia="Symbol" w:hAnsi="Times New Roman" w:cs="Times New Roman"/>
          <w:b/>
          <w:sz w:val="28"/>
        </w:rPr>
        <w:t xml:space="preserve"> </w:t>
      </w:r>
    </w:p>
    <w:p w14:paraId="10E60B5D" w14:textId="2F347651" w:rsidR="00490879" w:rsidRPr="00490879" w:rsidRDefault="003C2BFE" w:rsidP="00FB684F">
      <w:pPr>
        <w:pageBreakBefore/>
        <w:spacing w:after="0" w:line="240" w:lineRule="auto"/>
        <w:rPr>
          <w:rFonts w:ascii="Times New Roman" w:hAnsi="Times New Roman" w:cs="Times New Roman"/>
          <w:b/>
          <w:bCs/>
          <w:sz w:val="24"/>
        </w:rPr>
      </w:pPr>
      <w:r w:rsidRPr="006444F6">
        <w:rPr>
          <w:rFonts w:ascii="Times New Roman" w:eastAsia="Symbol" w:hAnsi="Times New Roman" w:cs="Times New Roman"/>
          <w:b/>
          <w:sz w:val="28"/>
        </w:rPr>
        <w:lastRenderedPageBreak/>
        <w:t xml:space="preserve">  </w:t>
      </w:r>
      <w:r w:rsidR="00F93624" w:rsidRPr="006444F6">
        <w:rPr>
          <w:rFonts w:ascii="Times New Roman" w:eastAsia="Symbol" w:hAnsi="Times New Roman" w:cs="Times New Roman"/>
          <w:b/>
          <w:sz w:val="28"/>
        </w:rPr>
        <w:t xml:space="preserve">                                  </w:t>
      </w:r>
      <w:r w:rsidR="005D6B90" w:rsidRPr="006444F6">
        <w:rPr>
          <w:rFonts w:ascii="Times New Roman" w:eastAsia="Times New Roman" w:hAnsi="Times New Roman" w:cs="Times New Roman"/>
          <w:noProof/>
          <w:sz w:val="24"/>
        </w:rPr>
        <mc:AlternateContent>
          <mc:Choice Requires="wps">
            <w:drawing>
              <wp:anchor distT="0" distB="0" distL="114300" distR="114300" simplePos="0" relativeHeight="251652096" behindDoc="0" locked="0" layoutInCell="1" allowOverlap="1" wp14:anchorId="42AEEA35" wp14:editId="556DA39C">
                <wp:simplePos x="0" y="0"/>
                <wp:positionH relativeFrom="column">
                  <wp:posOffset>847725</wp:posOffset>
                </wp:positionH>
                <wp:positionV relativeFrom="paragraph">
                  <wp:posOffset>133350</wp:posOffset>
                </wp:positionV>
                <wp:extent cx="3990975" cy="1872615"/>
                <wp:effectExtent l="0" t="0" r="28575" b="13335"/>
                <wp:wrapTight wrapText="bothSides">
                  <wp:wrapPolygon edited="0">
                    <wp:start x="0" y="0"/>
                    <wp:lineTo x="0" y="21534"/>
                    <wp:lineTo x="21652" y="21534"/>
                    <wp:lineTo x="21652" y="0"/>
                    <wp:lineTo x="0" y="0"/>
                  </wp:wrapPolygon>
                </wp:wrapTight>
                <wp:docPr id="57142779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9574FD" w14:textId="77777777" w:rsidR="001C1619" w:rsidRPr="00077CC1" w:rsidRDefault="001C1619" w:rsidP="00B60375">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6B616CE" w14:textId="77777777" w:rsidR="001C1619" w:rsidRPr="00077CC1" w:rsidRDefault="001C1619"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5295B148" w14:textId="322D2E83" w:rsidR="001C1619" w:rsidRPr="00077CC1" w:rsidRDefault="001C1619"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3</w:t>
                            </w:r>
                          </w:p>
                          <w:p w14:paraId="53BEE5D5" w14:textId="792FB371" w:rsidR="001C1619" w:rsidRPr="00077CC1" w:rsidRDefault="001C1619" w:rsidP="00B60375">
                            <w:pPr>
                              <w:pStyle w:val="BodyText"/>
                              <w:rPr>
                                <w:b/>
                                <w:bCs/>
                              </w:rPr>
                            </w:pPr>
                            <w:r>
                              <w:rPr>
                                <w:b/>
                                <w:bCs/>
                              </w:rPr>
                              <w:t xml:space="preserve">  </w:t>
                            </w:r>
                            <w:r w:rsidRPr="00077CC1">
                              <w:rPr>
                                <w:b/>
                                <w:bCs/>
                              </w:rPr>
                              <w:t>TITLE:</w:t>
                            </w:r>
                            <w:r w:rsidRPr="00077CC1">
                              <w:t xml:space="preserve"> </w:t>
                            </w:r>
                            <w:r>
                              <w:t xml:space="preserve">  </w:t>
                            </w:r>
                            <w:r>
                              <w:rPr>
                                <w:b/>
                                <w:bCs/>
                              </w:rPr>
                              <w:t>I-V Characteristics of a Photodiode.</w:t>
                            </w:r>
                          </w:p>
                          <w:p w14:paraId="5D83EB94" w14:textId="77777777" w:rsidR="001C1619" w:rsidRPr="00077CC1" w:rsidRDefault="001C1619"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8F16662" w14:textId="77777777" w:rsidR="001C1619" w:rsidRPr="00077CC1" w:rsidRDefault="001C1619"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FF17A5E" w14:textId="77777777" w:rsidR="001C1619" w:rsidRDefault="001C1619" w:rsidP="00B60375">
                            <w:pPr>
                              <w:spacing w:before="241"/>
                              <w:rPr>
                                <w:spacing w:val="-57"/>
                                <w:sz w:val="24"/>
                              </w:rPr>
                            </w:pPr>
                          </w:p>
                          <w:p w14:paraId="7DF04DE6" w14:textId="3B65277E" w:rsidR="001C1619" w:rsidRDefault="001C1619" w:rsidP="00B60375">
                            <w:pPr>
                              <w:rPr>
                                <w:sz w:val="24"/>
                              </w:rPr>
                            </w:pPr>
                          </w:p>
                          <w:p w14:paraId="32A8EE42" w14:textId="77777777" w:rsidR="001C1619" w:rsidRDefault="001C1619" w:rsidP="00B60375">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AEEA35" id="_x0000_s1028" type="#_x0000_t202" style="position:absolute;margin-left:66.75pt;margin-top:10.5pt;width:314.25pt;height:147.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" filled="f">
                <v:textbox inset="0,0,0,0">
                  <w:txbxContent>
                    <w:p w14:paraId="7E9574FD" w14:textId="77777777" w:rsidR="001C1619" w:rsidRPr="00077CC1" w:rsidRDefault="001C1619" w:rsidP="00B60375">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46B616CE" w14:textId="77777777" w:rsidR="001C1619" w:rsidRPr="00077CC1" w:rsidRDefault="001C1619"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5295B148" w14:textId="322D2E83" w:rsidR="001C1619" w:rsidRPr="00077CC1" w:rsidRDefault="001C1619" w:rsidP="00B60375">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3</w:t>
                      </w:r>
                    </w:p>
                    <w:p w14:paraId="53BEE5D5" w14:textId="792FB371" w:rsidR="001C1619" w:rsidRPr="00077CC1" w:rsidRDefault="001C1619" w:rsidP="00B60375">
                      <w:pPr>
                        <w:pStyle w:val="BodyText"/>
                        <w:rPr>
                          <w:b/>
                          <w:bCs/>
                        </w:rPr>
                      </w:pPr>
                      <w:r>
                        <w:rPr>
                          <w:b/>
                          <w:bCs/>
                        </w:rPr>
                        <w:t xml:space="preserve">  </w:t>
                      </w:r>
                      <w:r w:rsidRPr="00077CC1">
                        <w:rPr>
                          <w:b/>
                          <w:bCs/>
                        </w:rPr>
                        <w:t>TITLE:</w:t>
                      </w:r>
                      <w:r w:rsidRPr="00077CC1">
                        <w:t xml:space="preserve"> </w:t>
                      </w:r>
                      <w:r>
                        <w:t xml:space="preserve">  </w:t>
                      </w:r>
                      <w:r>
                        <w:rPr>
                          <w:b/>
                          <w:bCs/>
                        </w:rPr>
                        <w:t>I-V Characteristics of a Photodiode.</w:t>
                      </w:r>
                    </w:p>
                    <w:p w14:paraId="5D83EB94" w14:textId="77777777" w:rsidR="001C1619" w:rsidRPr="00077CC1" w:rsidRDefault="001C1619"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8F16662" w14:textId="77777777" w:rsidR="001C1619" w:rsidRPr="00077CC1" w:rsidRDefault="001C1619" w:rsidP="00B60375">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FF17A5E" w14:textId="77777777" w:rsidR="001C1619" w:rsidRDefault="001C1619" w:rsidP="00B60375">
                      <w:pPr>
                        <w:spacing w:before="241"/>
                        <w:rPr>
                          <w:spacing w:val="-57"/>
                          <w:sz w:val="24"/>
                        </w:rPr>
                      </w:pPr>
                    </w:p>
                    <w:p w14:paraId="7DF04DE6" w14:textId="3B65277E" w:rsidR="001C1619" w:rsidRDefault="001C1619" w:rsidP="00B60375">
                      <w:pPr>
                        <w:rPr>
                          <w:sz w:val="24"/>
                        </w:rPr>
                      </w:pPr>
                    </w:p>
                    <w:p w14:paraId="32A8EE42" w14:textId="77777777" w:rsidR="001C1619" w:rsidRDefault="001C1619" w:rsidP="00B60375">
                      <w:pPr>
                        <w:rPr>
                          <w:sz w:val="24"/>
                        </w:rPr>
                      </w:pPr>
                    </w:p>
                  </w:txbxContent>
                </v:textbox>
                <w10:wrap type="tight"/>
              </v:shape>
            </w:pict>
          </mc:Fallback>
        </mc:AlternateContent>
      </w:r>
    </w:p>
    <w:p w14:paraId="7E3F5262" w14:textId="362944F1" w:rsidR="00B60375" w:rsidRPr="006444F6" w:rsidRDefault="00B60375" w:rsidP="00FB684F">
      <w:pPr>
        <w:spacing w:before="89"/>
        <w:ind w:right="156"/>
        <w:rPr>
          <w:rFonts w:ascii="Times New Roman" w:hAnsi="Times New Roman" w:cs="Times New Roman"/>
          <w:b/>
          <w:sz w:val="24"/>
          <w:szCs w:val="20"/>
        </w:rPr>
      </w:pPr>
    </w:p>
    <w:p w14:paraId="1C3F338D" w14:textId="38139DF6" w:rsidR="00B60375" w:rsidRPr="006444F6" w:rsidRDefault="00B60375" w:rsidP="001F29F1">
      <w:pPr>
        <w:spacing w:before="89"/>
        <w:ind w:right="156"/>
        <w:jc w:val="center"/>
        <w:rPr>
          <w:rFonts w:ascii="Times New Roman" w:hAnsi="Times New Roman" w:cs="Times New Roman"/>
          <w:b/>
          <w:sz w:val="24"/>
          <w:szCs w:val="20"/>
        </w:rPr>
      </w:pPr>
    </w:p>
    <w:p w14:paraId="639F209D" w14:textId="77777777" w:rsidR="00B60375" w:rsidRPr="006444F6" w:rsidRDefault="00B60375" w:rsidP="001F29F1">
      <w:pPr>
        <w:spacing w:before="89"/>
        <w:ind w:right="156"/>
        <w:jc w:val="center"/>
        <w:rPr>
          <w:rFonts w:ascii="Times New Roman" w:hAnsi="Times New Roman" w:cs="Times New Roman"/>
          <w:b/>
          <w:sz w:val="24"/>
          <w:szCs w:val="20"/>
        </w:rPr>
      </w:pPr>
    </w:p>
    <w:p w14:paraId="73689E30" w14:textId="77777777" w:rsidR="00B60375" w:rsidRPr="006444F6" w:rsidRDefault="00B60375" w:rsidP="001F29F1">
      <w:pPr>
        <w:spacing w:before="89"/>
        <w:ind w:right="156"/>
        <w:jc w:val="center"/>
        <w:rPr>
          <w:rFonts w:ascii="Times New Roman" w:hAnsi="Times New Roman" w:cs="Times New Roman"/>
          <w:b/>
          <w:sz w:val="24"/>
          <w:szCs w:val="20"/>
        </w:rPr>
      </w:pPr>
    </w:p>
    <w:p w14:paraId="5D2855AA" w14:textId="77777777" w:rsidR="001D5C6E" w:rsidRPr="001D5C6E" w:rsidRDefault="001D5C6E" w:rsidP="00AB7A0A">
      <w:pPr>
        <w:spacing w:before="89"/>
        <w:ind w:right="156"/>
        <w:rPr>
          <w:rFonts w:ascii="Times New Roman" w:hAnsi="Times New Roman" w:cs="Times New Roman"/>
          <w:b/>
          <w:sz w:val="20"/>
          <w:szCs w:val="20"/>
        </w:rPr>
      </w:pPr>
    </w:p>
    <w:p w14:paraId="034DC37B" w14:textId="77777777" w:rsidR="001D5C6E" w:rsidRPr="006444F6" w:rsidRDefault="001D5C6E" w:rsidP="001D5C6E">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50CF18F8" w14:textId="4D234331" w:rsidR="00B60375" w:rsidRDefault="001D5C6E" w:rsidP="001D5C6E">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5CD59992" w14:textId="77777777" w:rsidR="001D5C6E" w:rsidRPr="001D5C6E" w:rsidRDefault="001D5C6E" w:rsidP="001D5C6E">
      <w:pPr>
        <w:widowControl w:val="0"/>
        <w:autoSpaceDE w:val="0"/>
        <w:autoSpaceDN w:val="0"/>
        <w:spacing w:after="0" w:line="240" w:lineRule="atLeast"/>
        <w:jc w:val="center"/>
        <w:rPr>
          <w:rFonts w:ascii="Times New Roman" w:eastAsia="Times New Roman" w:hAnsi="Times New Roman" w:cs="Times New Roman"/>
          <w:b/>
          <w:sz w:val="24"/>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B60375" w:rsidRPr="006444F6" w14:paraId="6AE4C07A"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E5303D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31C7D37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A08F7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2501CC08"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0FD25D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1AA0DE1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28756C1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BC1076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77469C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B60375" w:rsidRPr="006444F6" w14:paraId="66B6D161"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4B8ECF2"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2566FE05"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B2BD43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B78357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2DA8E69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43A2CAB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5748314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0797B70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62565F6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69647DC"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6E4F962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E40C1E4"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55B32C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04345A23"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0E8B6A15"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1571541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7B2B8A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5E62225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75CCA81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4758780E"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28028FD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05562F3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565EE6B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1C6C79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11E49B8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0A2FDE3E"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696DB395"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08F4AC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0145996C"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77299C6"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32822F7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763258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1A42C5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5247216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0DD99E6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709D8B8F"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66FFE01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B60375" w:rsidRPr="006444F6" w14:paraId="3253466A"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61B7263"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46003BF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2099601"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14CC4FF9"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D24D25A"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8A6D12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02B30583"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28E7307B"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483BB9E0"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36569307"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B60375" w:rsidRPr="006444F6" w14:paraId="134F2BA9"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3FC1264D" w14:textId="77777777" w:rsidR="00B60375" w:rsidRPr="006444F6" w:rsidRDefault="00B60375"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6FE730FC" w14:textId="77777777" w:rsidR="00B60375" w:rsidRPr="006444F6" w:rsidRDefault="00B60375"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545DAB85" w14:textId="6D2A8608" w:rsidR="001F29F1" w:rsidRPr="006444F6" w:rsidRDefault="001F29F1" w:rsidP="00FB684F">
      <w:pPr>
        <w:spacing w:before="89"/>
        <w:ind w:right="156"/>
        <w:rPr>
          <w:rFonts w:ascii="Times New Roman" w:hAnsi="Times New Roman" w:cs="Times New Roman"/>
          <w:b/>
          <w:sz w:val="24"/>
          <w:szCs w:val="20"/>
        </w:rPr>
      </w:pPr>
      <w:r w:rsidRPr="006444F6">
        <w:rPr>
          <w:rFonts w:ascii="Times New Roman" w:hAnsi="Times New Roman" w:cs="Times New Roman"/>
          <w:b/>
          <w:sz w:val="24"/>
          <w:szCs w:val="20"/>
        </w:rPr>
        <w:t xml:space="preserve"> </w:t>
      </w:r>
    </w:p>
    <w:p w14:paraId="01CF13E4" w14:textId="5C2E3A6F" w:rsidR="001F29F1" w:rsidRDefault="0030480B" w:rsidP="00FB684F">
      <w:pPr>
        <w:jc w:val="center"/>
        <w:rPr>
          <w:rFonts w:ascii="Times New Roman" w:hAnsi="Times New Roman" w:cs="Times New Roman"/>
          <w:b/>
          <w:sz w:val="24"/>
          <w:u w:val="single"/>
        </w:rPr>
      </w:pPr>
      <w:r>
        <w:rPr>
          <w:rFonts w:ascii="Times New Roman" w:hAnsi="Times New Roman" w:cs="Times New Roman"/>
          <w:b/>
          <w:sz w:val="28"/>
        </w:rPr>
        <w:t>Experiment No-03</w:t>
      </w:r>
    </w:p>
    <w:p w14:paraId="66BE4497" w14:textId="3824E270" w:rsidR="0030480B" w:rsidRPr="0030480B" w:rsidRDefault="0030480B" w:rsidP="0030480B">
      <w:pPr>
        <w:jc w:val="center"/>
        <w:rPr>
          <w:rFonts w:ascii="Times New Roman" w:hAnsi="Times New Roman" w:cs="Times New Roman"/>
          <w:b/>
          <w:sz w:val="28"/>
          <w:u w:val="single"/>
        </w:rPr>
      </w:pPr>
      <w:r w:rsidRPr="0030480B">
        <w:rPr>
          <w:rFonts w:ascii="Times New Roman" w:hAnsi="Times New Roman" w:cs="Times New Roman"/>
          <w:b/>
          <w:sz w:val="28"/>
          <w:u w:val="single"/>
        </w:rPr>
        <w:t>I-V CHARACTERISTICS</w:t>
      </w:r>
      <w:r>
        <w:rPr>
          <w:rFonts w:ascii="Times New Roman" w:hAnsi="Times New Roman" w:cs="Times New Roman"/>
          <w:b/>
          <w:sz w:val="28"/>
          <w:u w:val="single"/>
        </w:rPr>
        <w:t xml:space="preserve"> OF </w:t>
      </w:r>
      <w:r w:rsidRPr="0030480B">
        <w:rPr>
          <w:rFonts w:ascii="Times New Roman" w:hAnsi="Times New Roman" w:cs="Times New Roman"/>
          <w:b/>
          <w:sz w:val="28"/>
          <w:u w:val="single"/>
        </w:rPr>
        <w:t>PHOTODIODE</w:t>
      </w:r>
    </w:p>
    <w:p w14:paraId="2C5A360A" w14:textId="4D6A39C0" w:rsidR="0030480B" w:rsidRPr="0030480B" w:rsidRDefault="0030480B" w:rsidP="0030480B">
      <w:pPr>
        <w:spacing w:beforeLines="90" w:before="216"/>
        <w:jc w:val="both"/>
        <w:rPr>
          <w:rFonts w:ascii="Times New Roman" w:hAnsi="Times New Roman" w:cs="Times New Roman"/>
          <w:b/>
          <w:sz w:val="24"/>
          <w:szCs w:val="24"/>
          <w:u w:val="single"/>
        </w:rPr>
      </w:pPr>
      <w:r w:rsidRPr="0030480B">
        <w:rPr>
          <w:rFonts w:ascii="Times New Roman" w:hAnsi="Times New Roman" w:cs="Times New Roman"/>
        </w:rPr>
        <w:lastRenderedPageBreak/>
        <w:t xml:space="preserve"> </w:t>
      </w:r>
      <w:r w:rsidRPr="0030480B">
        <w:rPr>
          <w:rFonts w:ascii="Times New Roman" w:hAnsi="Times New Roman" w:cs="Times New Roman"/>
          <w:b/>
          <w:bCs/>
          <w:sz w:val="24"/>
          <w:szCs w:val="24"/>
          <w:u w:val="single"/>
        </w:rPr>
        <w:t>Aim:</w:t>
      </w:r>
      <w:r>
        <w:rPr>
          <w:rFonts w:ascii="Times New Roman" w:hAnsi="Times New Roman" w:cs="Times New Roman"/>
          <w:sz w:val="24"/>
          <w:szCs w:val="24"/>
        </w:rPr>
        <w:t xml:space="preserve"> -</w:t>
      </w:r>
      <w:r w:rsidRPr="0030480B">
        <w:rPr>
          <w:rFonts w:ascii="Times New Roman" w:hAnsi="Times New Roman" w:cs="Times New Roman"/>
          <w:sz w:val="24"/>
          <w:szCs w:val="24"/>
        </w:rPr>
        <w:t xml:space="preserve"> To study the I-V characteristics of Photodiode.</w:t>
      </w:r>
    </w:p>
    <w:p w14:paraId="1BD7E7AA" w14:textId="77777777" w:rsidR="0030480B" w:rsidRPr="0030480B" w:rsidRDefault="0030480B" w:rsidP="0030480B">
      <w:pPr>
        <w:spacing w:beforeLines="90" w:before="216"/>
        <w:jc w:val="both"/>
        <w:rPr>
          <w:rFonts w:ascii="Times New Roman" w:hAnsi="Times New Roman" w:cs="Times New Roman"/>
          <w:b/>
          <w:sz w:val="24"/>
          <w:szCs w:val="24"/>
        </w:rPr>
      </w:pPr>
      <w:r w:rsidRPr="0030480B">
        <w:rPr>
          <w:rFonts w:ascii="Times New Roman" w:hAnsi="Times New Roman" w:cs="Times New Roman"/>
          <w:b/>
          <w:bCs/>
          <w:sz w:val="24"/>
          <w:szCs w:val="24"/>
          <w:u w:val="single"/>
        </w:rPr>
        <w:t>Apparatus:</w:t>
      </w:r>
      <w:r w:rsidRPr="0030480B">
        <w:rPr>
          <w:rFonts w:ascii="Times New Roman" w:hAnsi="Times New Roman" w:cs="Times New Roman"/>
          <w:sz w:val="24"/>
          <w:szCs w:val="24"/>
        </w:rPr>
        <w:t xml:space="preserve"> – A photodiode kit, connecting wires, source of light etc.</w:t>
      </w:r>
    </w:p>
    <w:p w14:paraId="44DF29EB" w14:textId="77777777" w:rsidR="0030480B" w:rsidRPr="0030480B" w:rsidRDefault="0030480B" w:rsidP="00D82910">
      <w:pPr>
        <w:spacing w:beforeLines="90" w:before="216" w:after="100" w:afterAutospacing="1"/>
        <w:jc w:val="both"/>
        <w:rPr>
          <w:rFonts w:ascii="Times New Roman" w:eastAsia="Times New Roman" w:hAnsi="Times New Roman" w:cs="Times New Roman"/>
          <w:sz w:val="24"/>
          <w:szCs w:val="24"/>
        </w:rPr>
      </w:pPr>
      <w:r w:rsidRPr="0030480B">
        <w:rPr>
          <w:rFonts w:ascii="Times New Roman" w:eastAsia="Times New Roman" w:hAnsi="Times New Roman" w:cs="Times New Roman"/>
          <w:b/>
          <w:bCs/>
          <w:sz w:val="24"/>
          <w:szCs w:val="24"/>
          <w:u w:val="single"/>
        </w:rPr>
        <w:t>Theory:</w:t>
      </w:r>
      <w:r w:rsidRPr="0030480B">
        <w:rPr>
          <w:rFonts w:ascii="Times New Roman" w:eastAsia="Times New Roman" w:hAnsi="Times New Roman" w:cs="Times New Roman"/>
          <w:sz w:val="24"/>
          <w:szCs w:val="24"/>
        </w:rPr>
        <w:t xml:space="preserve"> – </w:t>
      </w:r>
      <w:r w:rsidRPr="0030480B">
        <w:rPr>
          <w:rFonts w:ascii="Times New Roman" w:eastAsia="Times New Roman" w:hAnsi="Times New Roman" w:cs="Times New Roman"/>
          <w:color w:val="000000"/>
          <w:sz w:val="24"/>
          <w:szCs w:val="24"/>
        </w:rPr>
        <w:t>Photodiode is a form of light-weight sensor that converts light energy into electrical voltage or current. Photodiode is a type of semi conducting device with PN junction. Between the p (positive) and n (negative) layers, an intrinsic layer is present. The photo diode accepts light energy as input to generate electric current.</w:t>
      </w:r>
    </w:p>
    <w:p w14:paraId="4057E8F3" w14:textId="77777777" w:rsidR="0030480B" w:rsidRPr="0030480B" w:rsidRDefault="0030480B" w:rsidP="0030480B">
      <w:pPr>
        <w:spacing w:beforeLines="90" w:before="216" w:after="100" w:afterAutospacing="1"/>
        <w:ind w:firstLine="720"/>
        <w:jc w:val="both"/>
        <w:rPr>
          <w:rFonts w:ascii="Times New Roman" w:eastAsia="Times New Roman" w:hAnsi="Times New Roman" w:cs="Times New Roman"/>
          <w:sz w:val="24"/>
          <w:szCs w:val="24"/>
        </w:rPr>
      </w:pPr>
      <w:r w:rsidRPr="0030480B">
        <w:rPr>
          <w:rFonts w:ascii="Times New Roman" w:eastAsia="Times New Roman" w:hAnsi="Times New Roman" w:cs="Times New Roman"/>
          <w:color w:val="000000"/>
          <w:sz w:val="24"/>
          <w:szCs w:val="24"/>
        </w:rPr>
        <w:t>It is also called as Photodetector, photo sensor or light detector. Photo diode operates in reverse bias condition i.e. the p-side of the photodiode is connected with negative terminal of battery (or the power supply) and n-side to the positive terminal of battery. Typical photodiode materials are Silicon, Germanium, Indium Gallium Arsenide Phosphide and Indium gallium arsenide.</w:t>
      </w:r>
      <w:r w:rsidRPr="0030480B">
        <w:rPr>
          <w:rFonts w:ascii="Times New Roman" w:eastAsia="Times New Roman" w:hAnsi="Times New Roman" w:cs="Times New Roman"/>
          <w:sz w:val="24"/>
          <w:szCs w:val="24"/>
        </w:rPr>
        <w:t xml:space="preserve"> </w:t>
      </w:r>
      <w:r w:rsidRPr="0030480B">
        <w:rPr>
          <w:rFonts w:ascii="Times New Roman" w:eastAsia="Times New Roman" w:hAnsi="Times New Roman" w:cs="Times New Roman"/>
          <w:color w:val="000000"/>
          <w:sz w:val="24"/>
          <w:szCs w:val="24"/>
        </w:rPr>
        <w:t>Few photo diodes will look like Light Emitting Diode (LED). It has two terminals as shown below. The smaller terminal acts as cathode and longer terminal acts as anode.</w:t>
      </w:r>
      <w:r w:rsidRPr="0030480B">
        <w:rPr>
          <w:rFonts w:ascii="Times New Roman" w:eastAsia="Times New Roman" w:hAnsi="Times New Roman" w:cs="Times New Roman"/>
          <w:sz w:val="24"/>
          <w:szCs w:val="24"/>
        </w:rPr>
        <w:t xml:space="preserve"> </w:t>
      </w:r>
    </w:p>
    <w:p w14:paraId="07907E2F" w14:textId="77777777" w:rsidR="0030480B" w:rsidRPr="0030480B" w:rsidRDefault="0030480B" w:rsidP="0030480B">
      <w:pPr>
        <w:spacing w:before="100" w:beforeAutospacing="1" w:after="100" w:afterAutospacing="1" w:line="240" w:lineRule="auto"/>
        <w:jc w:val="center"/>
        <w:rPr>
          <w:rFonts w:ascii="Times New Roman" w:eastAsia="Times New Roman" w:hAnsi="Times New Roman" w:cs="Times New Roman"/>
          <w:sz w:val="24"/>
          <w:szCs w:val="24"/>
        </w:rPr>
      </w:pPr>
      <w:r w:rsidRPr="0030480B">
        <w:rPr>
          <w:rFonts w:ascii="Times New Roman" w:eastAsia="Times New Roman" w:hAnsi="Times New Roman" w:cs="Times New Roman"/>
          <w:noProof/>
          <w:sz w:val="24"/>
          <w:szCs w:val="24"/>
        </w:rPr>
        <w:drawing>
          <wp:inline distT="0" distB="0" distL="0" distR="0" wp14:anchorId="3B0B2F10" wp14:editId="3719549A">
            <wp:extent cx="1003223" cy="895350"/>
            <wp:effectExtent l="19050" t="0" r="6427" b="0"/>
            <wp:docPr id="7" name="Picture 4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elated image"/>
                    <pic:cNvPicPr>
                      <a:picLocks noChangeAspect="1" noChangeArrowheads="1"/>
                    </pic:cNvPicPr>
                  </pic:nvPicPr>
                  <pic:blipFill>
                    <a:blip r:embed="rId22"/>
                    <a:srcRect/>
                    <a:stretch>
                      <a:fillRect/>
                    </a:stretch>
                  </pic:blipFill>
                  <pic:spPr bwMode="auto">
                    <a:xfrm>
                      <a:off x="0" y="0"/>
                      <a:ext cx="1003300" cy="895350"/>
                    </a:xfrm>
                    <a:prstGeom prst="rect">
                      <a:avLst/>
                    </a:prstGeom>
                    <a:noFill/>
                    <a:ln w="9525">
                      <a:noFill/>
                      <a:miter lim="800000"/>
                      <a:headEnd/>
                      <a:tailEnd/>
                    </a:ln>
                  </pic:spPr>
                </pic:pic>
              </a:graphicData>
            </a:graphic>
          </wp:inline>
        </w:drawing>
      </w:r>
    </w:p>
    <w:p w14:paraId="4D4584A0" w14:textId="77777777" w:rsidR="0030480B" w:rsidRPr="0030480B" w:rsidRDefault="0030480B" w:rsidP="0030480B">
      <w:pPr>
        <w:spacing w:before="100" w:beforeAutospacing="1" w:after="0" w:line="240" w:lineRule="auto"/>
        <w:rPr>
          <w:rFonts w:ascii="Times New Roman" w:eastAsia="Times New Roman" w:hAnsi="Times New Roman" w:cs="Times New Roman"/>
          <w:b/>
          <w:sz w:val="24"/>
          <w:szCs w:val="24"/>
        </w:rPr>
      </w:pPr>
      <w:r w:rsidRPr="0030480B">
        <w:rPr>
          <w:rFonts w:ascii="Times New Roman" w:eastAsia="Times New Roman" w:hAnsi="Times New Roman" w:cs="Times New Roman"/>
          <w:color w:val="000000"/>
          <w:sz w:val="24"/>
          <w:szCs w:val="24"/>
        </w:rPr>
        <w:t>The symbol of the photodiode is similar to that of an LED but the arrows point inwards as opposed to outwards in the LED. The following image shows the symbol of a photodiode.</w:t>
      </w:r>
      <w:r w:rsidRPr="0030480B">
        <w:rPr>
          <w:rFonts w:ascii="Times New Roman" w:eastAsia="Times New Roman" w:hAnsi="Times New Roman" w:cs="Times New Roman"/>
          <w:b/>
          <w:sz w:val="24"/>
          <w:szCs w:val="24"/>
        </w:rPr>
        <w:t xml:space="preserve">      </w:t>
      </w:r>
    </w:p>
    <w:p w14:paraId="7EFDC6C3" w14:textId="77777777" w:rsidR="0030480B" w:rsidRPr="0030480B" w:rsidRDefault="0030480B" w:rsidP="0030480B">
      <w:pPr>
        <w:spacing w:before="100" w:beforeAutospacing="1" w:after="0" w:line="240" w:lineRule="auto"/>
        <w:rPr>
          <w:rFonts w:ascii="Times New Roman" w:eastAsia="Times New Roman" w:hAnsi="Times New Roman" w:cs="Times New Roman"/>
          <w:b/>
          <w:sz w:val="24"/>
          <w:szCs w:val="24"/>
          <w:u w:val="single"/>
        </w:rPr>
      </w:pPr>
      <w:r w:rsidRPr="0030480B">
        <w:rPr>
          <w:rFonts w:ascii="Times New Roman" w:eastAsia="Times New Roman" w:hAnsi="Times New Roman" w:cs="Times New Roman"/>
          <w:b/>
          <w:noProof/>
          <w:sz w:val="24"/>
          <w:szCs w:val="24"/>
        </w:rPr>
        <w:drawing>
          <wp:anchor distT="0" distB="0" distL="114300" distR="114300" simplePos="0" relativeHeight="251667456" behindDoc="1" locked="0" layoutInCell="1" allowOverlap="1" wp14:anchorId="61CF5EFA" wp14:editId="67ACD1C7">
            <wp:simplePos x="0" y="0"/>
            <wp:positionH relativeFrom="margin">
              <wp:align>center</wp:align>
            </wp:positionH>
            <wp:positionV relativeFrom="paragraph">
              <wp:posOffset>141605</wp:posOffset>
            </wp:positionV>
            <wp:extent cx="1117600" cy="895350"/>
            <wp:effectExtent l="0" t="0" r="6350" b="0"/>
            <wp:wrapTight wrapText="bothSides">
              <wp:wrapPolygon edited="0">
                <wp:start x="0" y="0"/>
                <wp:lineTo x="0" y="21140"/>
                <wp:lineTo x="21355" y="21140"/>
                <wp:lineTo x="21355" y="0"/>
                <wp:lineTo x="0" y="0"/>
              </wp:wrapPolygon>
            </wp:wrapTight>
            <wp:docPr id="417" name="Picture 417" descr="C:\Users\admin\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admin\Desktop\inde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7600" cy="895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8BF2278" w14:textId="6BB5982F" w:rsidR="0030480B" w:rsidRPr="0030480B" w:rsidRDefault="002A776C" w:rsidP="0030480B">
      <w:pPr>
        <w:spacing w:before="100" w:beforeAutospacing="1"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4530D7EC" w14:textId="14E35B0B" w:rsidR="0030480B" w:rsidRPr="0030480B" w:rsidRDefault="0030480B" w:rsidP="0030480B">
      <w:pPr>
        <w:spacing w:before="100" w:beforeAutospacing="1" w:after="0" w:line="240" w:lineRule="auto"/>
        <w:rPr>
          <w:rFonts w:ascii="Times New Roman" w:eastAsia="Times New Roman" w:hAnsi="Times New Roman" w:cs="Times New Roman"/>
          <w:b/>
          <w:sz w:val="24"/>
          <w:szCs w:val="24"/>
        </w:rPr>
      </w:pPr>
      <w:r w:rsidRPr="0030480B">
        <w:rPr>
          <w:rFonts w:ascii="Times New Roman" w:eastAsia="Times New Roman" w:hAnsi="Times New Roman" w:cs="Times New Roman"/>
          <w:b/>
          <w:sz w:val="24"/>
          <w:szCs w:val="24"/>
          <w:u w:val="single"/>
        </w:rPr>
        <w:t xml:space="preserve">Circuit Diagram:  </w:t>
      </w:r>
    </w:p>
    <w:p w14:paraId="7DD84E39" w14:textId="77777777" w:rsidR="0030480B" w:rsidRPr="0030480B" w:rsidRDefault="0030480B" w:rsidP="0030480B">
      <w:pPr>
        <w:ind w:firstLine="720"/>
        <w:rPr>
          <w:rFonts w:ascii="Times New Roman" w:hAnsi="Times New Roman" w:cs="Times New Roman"/>
          <w:b/>
        </w:rPr>
      </w:pPr>
      <w:r w:rsidRPr="0030480B">
        <w:rPr>
          <w:rFonts w:ascii="Times New Roman" w:hAnsi="Times New Roman" w:cs="Times New Roman"/>
          <w:b/>
          <w:noProof/>
        </w:rPr>
        <w:drawing>
          <wp:anchor distT="0" distB="0" distL="114300" distR="114300" simplePos="0" relativeHeight="251668480" behindDoc="1" locked="0" layoutInCell="1" allowOverlap="1" wp14:anchorId="7BA37621" wp14:editId="48F7D9C8">
            <wp:simplePos x="0" y="0"/>
            <wp:positionH relativeFrom="column">
              <wp:posOffset>1201169</wp:posOffset>
            </wp:positionH>
            <wp:positionV relativeFrom="paragraph">
              <wp:posOffset>208841</wp:posOffset>
            </wp:positionV>
            <wp:extent cx="2524125" cy="1362075"/>
            <wp:effectExtent l="19050" t="19050" r="28575" b="28575"/>
            <wp:wrapTight wrapText="bothSides">
              <wp:wrapPolygon edited="0">
                <wp:start x="-163" y="-302"/>
                <wp:lineTo x="-163" y="21751"/>
                <wp:lineTo x="21682" y="21751"/>
                <wp:lineTo x="21682" y="-302"/>
                <wp:lineTo x="-163" y="-302"/>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1362075"/>
                    </a:xfrm>
                    <a:prstGeom prst="rect">
                      <a:avLst/>
                    </a:prstGeom>
                    <a:noFill/>
                    <a:ln w="15875">
                      <a:solidFill>
                        <a:sysClr val="windowText" lastClr="000000"/>
                      </a:solidFill>
                      <a:miter lim="800000"/>
                      <a:headEnd/>
                      <a:tailEnd/>
                    </a:ln>
                  </pic:spPr>
                </pic:pic>
              </a:graphicData>
            </a:graphic>
            <wp14:sizeRelH relativeFrom="page">
              <wp14:pctWidth>0</wp14:pctWidth>
            </wp14:sizeRelH>
            <wp14:sizeRelV relativeFrom="page">
              <wp14:pctHeight>0</wp14:pctHeight>
            </wp14:sizeRelV>
          </wp:anchor>
        </w:drawing>
      </w:r>
    </w:p>
    <w:p w14:paraId="6E3DEA93" w14:textId="77777777" w:rsidR="0030480B" w:rsidRPr="0030480B" w:rsidRDefault="0030480B" w:rsidP="0030480B">
      <w:pPr>
        <w:ind w:firstLine="720"/>
        <w:rPr>
          <w:rFonts w:ascii="Times New Roman" w:hAnsi="Times New Roman" w:cs="Times New Roman"/>
          <w:b/>
        </w:rPr>
      </w:pPr>
    </w:p>
    <w:p w14:paraId="585CEBA2" w14:textId="77777777" w:rsidR="0030480B" w:rsidRPr="0030480B" w:rsidRDefault="0030480B" w:rsidP="0030480B">
      <w:pPr>
        <w:tabs>
          <w:tab w:val="left" w:pos="1635"/>
        </w:tabs>
        <w:rPr>
          <w:rFonts w:ascii="Times New Roman" w:hAnsi="Times New Roman" w:cs="Times New Roman"/>
          <w:b/>
          <w:u w:val="single"/>
        </w:rPr>
      </w:pPr>
    </w:p>
    <w:p w14:paraId="7FC884C8" w14:textId="77777777" w:rsidR="0030480B" w:rsidRPr="0030480B" w:rsidRDefault="0030480B" w:rsidP="0030480B">
      <w:pPr>
        <w:tabs>
          <w:tab w:val="left" w:pos="1635"/>
        </w:tabs>
        <w:rPr>
          <w:rFonts w:ascii="Times New Roman" w:hAnsi="Times New Roman" w:cs="Times New Roman"/>
          <w:b/>
          <w:u w:val="single"/>
        </w:rPr>
      </w:pPr>
    </w:p>
    <w:p w14:paraId="4A9AF22E" w14:textId="77777777" w:rsidR="0030480B" w:rsidRPr="0030480B" w:rsidRDefault="0030480B" w:rsidP="0030480B">
      <w:pPr>
        <w:tabs>
          <w:tab w:val="left" w:pos="1635"/>
        </w:tabs>
        <w:rPr>
          <w:rFonts w:ascii="Times New Roman" w:hAnsi="Times New Roman" w:cs="Times New Roman"/>
          <w:b/>
          <w:u w:val="single"/>
        </w:rPr>
      </w:pPr>
    </w:p>
    <w:p w14:paraId="35499C90" w14:textId="77777777" w:rsidR="0030480B" w:rsidRPr="0030480B" w:rsidRDefault="0030480B" w:rsidP="0030480B">
      <w:pPr>
        <w:tabs>
          <w:tab w:val="left" w:pos="1635"/>
        </w:tabs>
        <w:rPr>
          <w:rFonts w:ascii="Times New Roman" w:hAnsi="Times New Roman" w:cs="Times New Roman"/>
          <w:b/>
          <w:u w:val="single"/>
        </w:rPr>
      </w:pPr>
    </w:p>
    <w:p w14:paraId="64080F96" w14:textId="5FDC59A8" w:rsidR="0030480B" w:rsidRPr="0030480B" w:rsidRDefault="0030480B" w:rsidP="0030480B">
      <w:pPr>
        <w:tabs>
          <w:tab w:val="left" w:pos="1635"/>
        </w:tabs>
        <w:rPr>
          <w:rFonts w:ascii="Times New Roman" w:hAnsi="Times New Roman" w:cs="Times New Roman"/>
          <w:b/>
        </w:rPr>
      </w:pPr>
      <w:r w:rsidRPr="0030480B">
        <w:rPr>
          <w:rFonts w:ascii="Times New Roman" w:hAnsi="Times New Roman" w:cs="Times New Roman"/>
          <w:b/>
        </w:rPr>
        <w:t xml:space="preserve">          </w:t>
      </w:r>
      <w:r w:rsidR="002350C6">
        <w:rPr>
          <w:rFonts w:ascii="Times New Roman" w:hAnsi="Times New Roman" w:cs="Times New Roman"/>
          <w:b/>
        </w:rPr>
        <w:t xml:space="preserve">                       Figure 4:  </w:t>
      </w:r>
      <w:r w:rsidRPr="0030480B">
        <w:rPr>
          <w:rFonts w:ascii="Times New Roman" w:hAnsi="Times New Roman" w:cs="Times New Roman"/>
        </w:rPr>
        <w:t>Circuit diagram of a photodiode.</w:t>
      </w:r>
    </w:p>
    <w:p w14:paraId="244ACE14" w14:textId="77777777" w:rsidR="0030480B" w:rsidRPr="0030480B" w:rsidRDefault="0030480B" w:rsidP="0030480B">
      <w:pPr>
        <w:tabs>
          <w:tab w:val="left" w:pos="1635"/>
        </w:tabs>
        <w:spacing w:before="90"/>
        <w:jc w:val="both"/>
        <w:rPr>
          <w:rFonts w:ascii="Times New Roman" w:hAnsi="Times New Roman" w:cs="Times New Roman"/>
          <w:b/>
          <w:sz w:val="24"/>
        </w:rPr>
      </w:pPr>
      <w:r w:rsidRPr="0030480B">
        <w:rPr>
          <w:rFonts w:ascii="Times New Roman" w:hAnsi="Times New Roman" w:cs="Times New Roman"/>
          <w:b/>
          <w:sz w:val="24"/>
          <w:u w:val="single"/>
        </w:rPr>
        <w:t>Procedure</w:t>
      </w:r>
      <w:r w:rsidRPr="0030480B">
        <w:rPr>
          <w:rFonts w:ascii="Times New Roman" w:hAnsi="Times New Roman" w:cs="Times New Roman"/>
          <w:b/>
          <w:sz w:val="24"/>
        </w:rPr>
        <w:t xml:space="preserve">:  </w:t>
      </w:r>
      <w:r w:rsidRPr="0030480B">
        <w:rPr>
          <w:rFonts w:ascii="Times New Roman" w:hAnsi="Times New Roman" w:cs="Times New Roman"/>
          <w:b/>
          <w:sz w:val="24"/>
        </w:rPr>
        <w:tab/>
      </w:r>
    </w:p>
    <w:p w14:paraId="64D08DE9" w14:textId="77777777" w:rsidR="0030480B" w:rsidRPr="0030480B" w:rsidRDefault="0030480B" w:rsidP="00FB684F">
      <w:pPr>
        <w:numPr>
          <w:ilvl w:val="0"/>
          <w:numId w:val="38"/>
        </w:numPr>
        <w:tabs>
          <w:tab w:val="left" w:pos="1635"/>
        </w:tabs>
        <w:spacing w:before="90" w:line="360" w:lineRule="auto"/>
        <w:contextualSpacing/>
        <w:jc w:val="both"/>
        <w:rPr>
          <w:rFonts w:ascii="Times New Roman" w:hAnsi="Times New Roman" w:cs="Times New Roman"/>
          <w:sz w:val="24"/>
        </w:rPr>
      </w:pPr>
      <w:r w:rsidRPr="0030480B">
        <w:rPr>
          <w:rFonts w:ascii="Times New Roman" w:hAnsi="Times New Roman" w:cs="Times New Roman"/>
          <w:sz w:val="24"/>
        </w:rPr>
        <w:t xml:space="preserve">Connect the circuit as shown in fig. </w:t>
      </w:r>
    </w:p>
    <w:p w14:paraId="2FE109C6" w14:textId="77777777" w:rsidR="0030480B" w:rsidRPr="0030480B" w:rsidRDefault="0030480B" w:rsidP="00FB684F">
      <w:pPr>
        <w:numPr>
          <w:ilvl w:val="0"/>
          <w:numId w:val="38"/>
        </w:numPr>
        <w:tabs>
          <w:tab w:val="left" w:pos="1635"/>
        </w:tabs>
        <w:spacing w:before="90" w:line="360" w:lineRule="auto"/>
        <w:contextualSpacing/>
        <w:jc w:val="both"/>
        <w:rPr>
          <w:rFonts w:ascii="Times New Roman" w:hAnsi="Times New Roman" w:cs="Times New Roman"/>
          <w:sz w:val="24"/>
        </w:rPr>
      </w:pPr>
      <w:r w:rsidRPr="0030480B">
        <w:rPr>
          <w:rFonts w:ascii="Times New Roman" w:hAnsi="Times New Roman" w:cs="Times New Roman"/>
          <w:sz w:val="24"/>
        </w:rPr>
        <w:lastRenderedPageBreak/>
        <w:t>Note down corresponding current by varying voltage for a specified distance (‘d’). Repeat the same procedure for different value of distance (‘d’).</w:t>
      </w:r>
    </w:p>
    <w:p w14:paraId="6740BA82" w14:textId="77777777" w:rsidR="0030480B" w:rsidRPr="0030480B" w:rsidRDefault="0030480B" w:rsidP="00FB684F">
      <w:pPr>
        <w:numPr>
          <w:ilvl w:val="0"/>
          <w:numId w:val="38"/>
        </w:numPr>
        <w:tabs>
          <w:tab w:val="left" w:pos="1635"/>
        </w:tabs>
        <w:spacing w:before="90" w:line="360" w:lineRule="auto"/>
        <w:contextualSpacing/>
        <w:jc w:val="both"/>
        <w:rPr>
          <w:rFonts w:ascii="Times New Roman" w:hAnsi="Times New Roman" w:cs="Times New Roman"/>
          <w:sz w:val="24"/>
        </w:rPr>
      </w:pPr>
      <w:r w:rsidRPr="0030480B">
        <w:rPr>
          <w:rFonts w:ascii="Times New Roman" w:hAnsi="Times New Roman" w:cs="Times New Roman"/>
          <w:sz w:val="24"/>
        </w:rPr>
        <w:t>Plot the graph distance (on X-axis) V/S. current (on Y-axis).</w:t>
      </w:r>
    </w:p>
    <w:p w14:paraId="393FF54D" w14:textId="77777777" w:rsidR="0030480B" w:rsidRPr="0030480B" w:rsidRDefault="0030480B" w:rsidP="0030480B">
      <w:pPr>
        <w:rPr>
          <w:rFonts w:ascii="Times New Roman" w:hAnsi="Times New Roman" w:cs="Times New Roman"/>
          <w:b/>
          <w:sz w:val="24"/>
          <w:szCs w:val="24"/>
          <w:u w:val="single"/>
        </w:rPr>
      </w:pPr>
      <w:r w:rsidRPr="0030480B">
        <w:rPr>
          <w:rFonts w:ascii="Times New Roman" w:hAnsi="Times New Roman" w:cs="Times New Roman"/>
          <w:b/>
          <w:sz w:val="24"/>
          <w:szCs w:val="24"/>
          <w:u w:val="single"/>
        </w:rPr>
        <w:t>Observation Table:</w:t>
      </w:r>
      <w:r w:rsidRPr="0030480B">
        <w:rPr>
          <w:rFonts w:ascii="Times New Roman" w:hAnsi="Times New Roman" w:cs="Times New Roman"/>
          <w:b/>
          <w:sz w:val="24"/>
          <w:szCs w:val="24"/>
        </w:rPr>
        <w:t xml:space="preserve">    Part: I (I-V-characteristics)</w:t>
      </w:r>
    </w:p>
    <w:tbl>
      <w:tblPr>
        <w:tblStyle w:val="TableGrid1"/>
        <w:tblW w:w="9378" w:type="dxa"/>
        <w:tblLayout w:type="fixed"/>
        <w:tblLook w:val="04A0" w:firstRow="1" w:lastRow="0" w:firstColumn="1" w:lastColumn="0" w:noHBand="0" w:noVBand="1"/>
      </w:tblPr>
      <w:tblGrid>
        <w:gridCol w:w="736"/>
        <w:gridCol w:w="938"/>
        <w:gridCol w:w="927"/>
        <w:gridCol w:w="785"/>
        <w:gridCol w:w="858"/>
        <w:gridCol w:w="813"/>
        <w:gridCol w:w="859"/>
        <w:gridCol w:w="813"/>
        <w:gridCol w:w="859"/>
        <w:gridCol w:w="897"/>
        <w:gridCol w:w="893"/>
      </w:tblGrid>
      <w:tr w:rsidR="0030480B" w:rsidRPr="0030480B" w14:paraId="3B9EC3A8" w14:textId="77777777" w:rsidTr="0039281C">
        <w:tc>
          <w:tcPr>
            <w:tcW w:w="736" w:type="dxa"/>
            <w:vMerge w:val="restart"/>
          </w:tcPr>
          <w:p w14:paraId="65B27046"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Obs. No.</w:t>
            </w:r>
          </w:p>
        </w:tc>
        <w:tc>
          <w:tcPr>
            <w:tcW w:w="1865" w:type="dxa"/>
            <w:gridSpan w:val="2"/>
          </w:tcPr>
          <w:p w14:paraId="098A1D73"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d = 10 cm</w:t>
            </w:r>
          </w:p>
        </w:tc>
        <w:tc>
          <w:tcPr>
            <w:tcW w:w="1643" w:type="dxa"/>
            <w:gridSpan w:val="2"/>
          </w:tcPr>
          <w:p w14:paraId="12988D76"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d = 15 cm</w:t>
            </w:r>
          </w:p>
        </w:tc>
        <w:tc>
          <w:tcPr>
            <w:tcW w:w="1672" w:type="dxa"/>
            <w:gridSpan w:val="2"/>
          </w:tcPr>
          <w:p w14:paraId="0177A2B1"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d = 20 cm</w:t>
            </w:r>
          </w:p>
        </w:tc>
        <w:tc>
          <w:tcPr>
            <w:tcW w:w="1672" w:type="dxa"/>
            <w:gridSpan w:val="2"/>
          </w:tcPr>
          <w:p w14:paraId="65A903F7"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d = 25 cm</w:t>
            </w:r>
          </w:p>
        </w:tc>
        <w:tc>
          <w:tcPr>
            <w:tcW w:w="1790" w:type="dxa"/>
            <w:gridSpan w:val="2"/>
          </w:tcPr>
          <w:p w14:paraId="200A0642"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d = 30 cm</w:t>
            </w:r>
          </w:p>
        </w:tc>
      </w:tr>
      <w:tr w:rsidR="0030480B" w:rsidRPr="0030480B" w14:paraId="4C1478E5" w14:textId="77777777" w:rsidTr="0039281C">
        <w:tc>
          <w:tcPr>
            <w:tcW w:w="736" w:type="dxa"/>
            <w:vMerge/>
          </w:tcPr>
          <w:p w14:paraId="54C4C7EA" w14:textId="77777777" w:rsidR="0030480B" w:rsidRPr="0030480B" w:rsidRDefault="0030480B" w:rsidP="0030480B">
            <w:pPr>
              <w:jc w:val="center"/>
              <w:rPr>
                <w:rFonts w:ascii="Times New Roman" w:hAnsi="Times New Roman" w:cs="Times New Roman"/>
                <w:b/>
                <w:sz w:val="24"/>
                <w:szCs w:val="24"/>
              </w:rPr>
            </w:pPr>
          </w:p>
        </w:tc>
        <w:tc>
          <w:tcPr>
            <w:tcW w:w="938" w:type="dxa"/>
          </w:tcPr>
          <w:p w14:paraId="1C364B94"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V</w:t>
            </w:r>
            <w:r w:rsidRPr="0030480B">
              <w:rPr>
                <w:rFonts w:ascii="Times New Roman" w:hAnsi="Times New Roman" w:cs="Times New Roman"/>
                <w:b/>
                <w:sz w:val="24"/>
                <w:szCs w:val="24"/>
                <w:vertAlign w:val="subscript"/>
              </w:rPr>
              <w:t xml:space="preserve">s </w:t>
            </w:r>
            <w:r w:rsidRPr="0030480B">
              <w:rPr>
                <w:rFonts w:ascii="Times New Roman" w:hAnsi="Times New Roman" w:cs="Times New Roman"/>
                <w:b/>
                <w:sz w:val="24"/>
                <w:szCs w:val="24"/>
              </w:rPr>
              <w:t>(V)</w:t>
            </w:r>
          </w:p>
        </w:tc>
        <w:tc>
          <w:tcPr>
            <w:tcW w:w="927" w:type="dxa"/>
          </w:tcPr>
          <w:p w14:paraId="69FE31FF" w14:textId="77777777" w:rsidR="0030480B" w:rsidRPr="0030480B" w:rsidRDefault="0030480B" w:rsidP="0030480B">
            <w:pPr>
              <w:jc w:val="center"/>
              <w:rPr>
                <w:rFonts w:ascii="Times New Roman" w:hAnsi="Times New Roman" w:cs="Times New Roman"/>
                <w:b/>
                <w:sz w:val="24"/>
                <w:szCs w:val="24"/>
              </w:rPr>
            </w:pPr>
            <w:proofErr w:type="spellStart"/>
            <w:r w:rsidRPr="0030480B">
              <w:rPr>
                <w:rFonts w:ascii="Times New Roman" w:hAnsi="Times New Roman" w:cs="Times New Roman"/>
                <w:b/>
                <w:sz w:val="24"/>
                <w:szCs w:val="24"/>
              </w:rPr>
              <w:t>I</w:t>
            </w:r>
            <w:r w:rsidRPr="0030480B">
              <w:rPr>
                <w:rFonts w:ascii="Times New Roman" w:hAnsi="Times New Roman" w:cs="Times New Roman"/>
                <w:b/>
                <w:sz w:val="24"/>
                <w:szCs w:val="24"/>
                <w:vertAlign w:val="subscript"/>
              </w:rPr>
              <w:t>r</w:t>
            </w:r>
            <w:proofErr w:type="spellEnd"/>
            <w:r w:rsidRPr="0030480B">
              <w:rPr>
                <w:rFonts w:ascii="Times New Roman" w:hAnsi="Times New Roman" w:cs="Times New Roman"/>
                <w:b/>
                <w:sz w:val="24"/>
                <w:szCs w:val="24"/>
                <w:vertAlign w:val="subscript"/>
              </w:rPr>
              <w:t xml:space="preserve"> </w:t>
            </w:r>
            <w:r w:rsidRPr="0030480B">
              <w:rPr>
                <w:rFonts w:ascii="Times New Roman" w:hAnsi="Times New Roman" w:cs="Times New Roman"/>
                <w:b/>
                <w:sz w:val="24"/>
                <w:szCs w:val="24"/>
              </w:rPr>
              <w:t>(µA)</w:t>
            </w:r>
          </w:p>
        </w:tc>
        <w:tc>
          <w:tcPr>
            <w:tcW w:w="785" w:type="dxa"/>
          </w:tcPr>
          <w:p w14:paraId="57D0FD8B"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V</w:t>
            </w:r>
            <w:r w:rsidRPr="0030480B">
              <w:rPr>
                <w:rFonts w:ascii="Times New Roman" w:hAnsi="Times New Roman" w:cs="Times New Roman"/>
                <w:b/>
                <w:sz w:val="24"/>
                <w:szCs w:val="24"/>
                <w:vertAlign w:val="subscript"/>
              </w:rPr>
              <w:t>s</w:t>
            </w:r>
            <w:r w:rsidRPr="0030480B">
              <w:rPr>
                <w:rFonts w:ascii="Times New Roman" w:hAnsi="Times New Roman" w:cs="Times New Roman"/>
                <w:b/>
                <w:sz w:val="24"/>
                <w:szCs w:val="24"/>
              </w:rPr>
              <w:t>(V)</w:t>
            </w:r>
          </w:p>
        </w:tc>
        <w:tc>
          <w:tcPr>
            <w:tcW w:w="858" w:type="dxa"/>
          </w:tcPr>
          <w:p w14:paraId="079BABA5" w14:textId="77777777" w:rsidR="0030480B" w:rsidRPr="0030480B" w:rsidRDefault="0030480B" w:rsidP="0030480B">
            <w:pPr>
              <w:jc w:val="center"/>
              <w:rPr>
                <w:rFonts w:ascii="Times New Roman" w:hAnsi="Times New Roman" w:cs="Times New Roman"/>
                <w:b/>
                <w:sz w:val="24"/>
                <w:szCs w:val="24"/>
              </w:rPr>
            </w:pPr>
            <w:proofErr w:type="spellStart"/>
            <w:r w:rsidRPr="0030480B">
              <w:rPr>
                <w:rFonts w:ascii="Times New Roman" w:hAnsi="Times New Roman" w:cs="Times New Roman"/>
                <w:b/>
                <w:sz w:val="24"/>
                <w:szCs w:val="24"/>
              </w:rPr>
              <w:t>I</w:t>
            </w:r>
            <w:r w:rsidRPr="0030480B">
              <w:rPr>
                <w:rFonts w:ascii="Times New Roman" w:hAnsi="Times New Roman" w:cs="Times New Roman"/>
                <w:b/>
                <w:sz w:val="24"/>
                <w:szCs w:val="24"/>
                <w:vertAlign w:val="subscript"/>
              </w:rPr>
              <w:t>r</w:t>
            </w:r>
            <w:proofErr w:type="spellEnd"/>
            <w:r w:rsidRPr="0030480B">
              <w:rPr>
                <w:rFonts w:ascii="Times New Roman" w:hAnsi="Times New Roman" w:cs="Times New Roman"/>
                <w:b/>
                <w:sz w:val="24"/>
                <w:szCs w:val="24"/>
              </w:rPr>
              <w:t>(µA)</w:t>
            </w:r>
          </w:p>
        </w:tc>
        <w:tc>
          <w:tcPr>
            <w:tcW w:w="813" w:type="dxa"/>
          </w:tcPr>
          <w:p w14:paraId="7A148CDD"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V</w:t>
            </w:r>
            <w:r w:rsidRPr="0030480B">
              <w:rPr>
                <w:rFonts w:ascii="Times New Roman" w:hAnsi="Times New Roman" w:cs="Times New Roman"/>
                <w:b/>
                <w:sz w:val="24"/>
                <w:szCs w:val="24"/>
                <w:vertAlign w:val="subscript"/>
              </w:rPr>
              <w:t>s</w:t>
            </w:r>
            <w:r w:rsidRPr="0030480B">
              <w:rPr>
                <w:rFonts w:ascii="Times New Roman" w:hAnsi="Times New Roman" w:cs="Times New Roman"/>
                <w:b/>
                <w:sz w:val="24"/>
                <w:szCs w:val="24"/>
              </w:rPr>
              <w:t>(V)</w:t>
            </w:r>
          </w:p>
        </w:tc>
        <w:tc>
          <w:tcPr>
            <w:tcW w:w="859" w:type="dxa"/>
          </w:tcPr>
          <w:p w14:paraId="016CF5C5" w14:textId="77777777" w:rsidR="0030480B" w:rsidRPr="0030480B" w:rsidRDefault="0030480B" w:rsidP="0030480B">
            <w:pPr>
              <w:jc w:val="center"/>
              <w:rPr>
                <w:rFonts w:ascii="Times New Roman" w:hAnsi="Times New Roman" w:cs="Times New Roman"/>
                <w:b/>
                <w:sz w:val="24"/>
                <w:szCs w:val="24"/>
              </w:rPr>
            </w:pPr>
            <w:proofErr w:type="spellStart"/>
            <w:r w:rsidRPr="0030480B">
              <w:rPr>
                <w:rFonts w:ascii="Times New Roman" w:hAnsi="Times New Roman" w:cs="Times New Roman"/>
                <w:b/>
                <w:sz w:val="24"/>
                <w:szCs w:val="24"/>
              </w:rPr>
              <w:t>I</w:t>
            </w:r>
            <w:r w:rsidRPr="0030480B">
              <w:rPr>
                <w:rFonts w:ascii="Times New Roman" w:hAnsi="Times New Roman" w:cs="Times New Roman"/>
                <w:b/>
                <w:sz w:val="24"/>
                <w:szCs w:val="24"/>
                <w:vertAlign w:val="subscript"/>
              </w:rPr>
              <w:t>r</w:t>
            </w:r>
            <w:proofErr w:type="spellEnd"/>
            <w:r w:rsidRPr="0030480B">
              <w:rPr>
                <w:rFonts w:ascii="Times New Roman" w:hAnsi="Times New Roman" w:cs="Times New Roman"/>
                <w:b/>
                <w:sz w:val="24"/>
                <w:szCs w:val="24"/>
              </w:rPr>
              <w:t>(µA)</w:t>
            </w:r>
          </w:p>
        </w:tc>
        <w:tc>
          <w:tcPr>
            <w:tcW w:w="813" w:type="dxa"/>
          </w:tcPr>
          <w:p w14:paraId="4C1D473B"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V</w:t>
            </w:r>
            <w:r w:rsidRPr="0030480B">
              <w:rPr>
                <w:rFonts w:ascii="Times New Roman" w:hAnsi="Times New Roman" w:cs="Times New Roman"/>
                <w:b/>
                <w:sz w:val="24"/>
                <w:szCs w:val="24"/>
                <w:vertAlign w:val="subscript"/>
              </w:rPr>
              <w:t>s</w:t>
            </w:r>
            <w:r w:rsidRPr="0030480B">
              <w:rPr>
                <w:rFonts w:ascii="Times New Roman" w:hAnsi="Times New Roman" w:cs="Times New Roman"/>
                <w:b/>
                <w:sz w:val="24"/>
                <w:szCs w:val="24"/>
              </w:rPr>
              <w:t>(V)</w:t>
            </w:r>
          </w:p>
        </w:tc>
        <w:tc>
          <w:tcPr>
            <w:tcW w:w="859" w:type="dxa"/>
          </w:tcPr>
          <w:p w14:paraId="1A4272E9" w14:textId="77777777" w:rsidR="0030480B" w:rsidRPr="0030480B" w:rsidRDefault="0030480B" w:rsidP="0030480B">
            <w:pPr>
              <w:jc w:val="center"/>
              <w:rPr>
                <w:rFonts w:ascii="Times New Roman" w:hAnsi="Times New Roman" w:cs="Times New Roman"/>
                <w:b/>
                <w:sz w:val="24"/>
                <w:szCs w:val="24"/>
              </w:rPr>
            </w:pPr>
            <w:proofErr w:type="spellStart"/>
            <w:r w:rsidRPr="0030480B">
              <w:rPr>
                <w:rFonts w:ascii="Times New Roman" w:hAnsi="Times New Roman" w:cs="Times New Roman"/>
                <w:b/>
                <w:sz w:val="24"/>
                <w:szCs w:val="24"/>
              </w:rPr>
              <w:t>I</w:t>
            </w:r>
            <w:r w:rsidRPr="0030480B">
              <w:rPr>
                <w:rFonts w:ascii="Times New Roman" w:hAnsi="Times New Roman" w:cs="Times New Roman"/>
                <w:b/>
                <w:sz w:val="24"/>
                <w:szCs w:val="24"/>
                <w:vertAlign w:val="subscript"/>
              </w:rPr>
              <w:t>r</w:t>
            </w:r>
            <w:proofErr w:type="spellEnd"/>
            <w:r w:rsidRPr="0030480B">
              <w:rPr>
                <w:rFonts w:ascii="Times New Roman" w:hAnsi="Times New Roman" w:cs="Times New Roman"/>
                <w:b/>
                <w:sz w:val="24"/>
                <w:szCs w:val="24"/>
              </w:rPr>
              <w:t>(µA)</w:t>
            </w:r>
          </w:p>
        </w:tc>
        <w:tc>
          <w:tcPr>
            <w:tcW w:w="897" w:type="dxa"/>
          </w:tcPr>
          <w:p w14:paraId="023F16BC"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V</w:t>
            </w:r>
            <w:r w:rsidRPr="0030480B">
              <w:rPr>
                <w:rFonts w:ascii="Times New Roman" w:hAnsi="Times New Roman" w:cs="Times New Roman"/>
                <w:b/>
                <w:sz w:val="24"/>
                <w:szCs w:val="24"/>
                <w:vertAlign w:val="subscript"/>
              </w:rPr>
              <w:t xml:space="preserve">s </w:t>
            </w:r>
            <w:r w:rsidRPr="0030480B">
              <w:rPr>
                <w:rFonts w:ascii="Times New Roman" w:hAnsi="Times New Roman" w:cs="Times New Roman"/>
                <w:b/>
                <w:sz w:val="24"/>
                <w:szCs w:val="24"/>
              </w:rPr>
              <w:t>(V)</w:t>
            </w:r>
          </w:p>
        </w:tc>
        <w:tc>
          <w:tcPr>
            <w:tcW w:w="893" w:type="dxa"/>
          </w:tcPr>
          <w:p w14:paraId="4957E5B7" w14:textId="77777777" w:rsidR="0030480B" w:rsidRPr="0030480B" w:rsidRDefault="0030480B" w:rsidP="0030480B">
            <w:pPr>
              <w:jc w:val="center"/>
              <w:rPr>
                <w:rFonts w:ascii="Times New Roman" w:hAnsi="Times New Roman" w:cs="Times New Roman"/>
                <w:b/>
                <w:sz w:val="24"/>
                <w:szCs w:val="24"/>
              </w:rPr>
            </w:pPr>
            <w:proofErr w:type="spellStart"/>
            <w:r w:rsidRPr="0030480B">
              <w:rPr>
                <w:rFonts w:ascii="Times New Roman" w:hAnsi="Times New Roman" w:cs="Times New Roman"/>
                <w:b/>
                <w:sz w:val="24"/>
                <w:szCs w:val="24"/>
              </w:rPr>
              <w:t>I</w:t>
            </w:r>
            <w:r w:rsidRPr="0030480B">
              <w:rPr>
                <w:rFonts w:ascii="Times New Roman" w:hAnsi="Times New Roman" w:cs="Times New Roman"/>
                <w:b/>
                <w:sz w:val="24"/>
                <w:szCs w:val="24"/>
                <w:vertAlign w:val="subscript"/>
              </w:rPr>
              <w:t>r</w:t>
            </w:r>
            <w:proofErr w:type="spellEnd"/>
            <w:r w:rsidRPr="0030480B">
              <w:rPr>
                <w:rFonts w:ascii="Times New Roman" w:hAnsi="Times New Roman" w:cs="Times New Roman"/>
                <w:b/>
                <w:sz w:val="24"/>
                <w:szCs w:val="24"/>
                <w:vertAlign w:val="subscript"/>
              </w:rPr>
              <w:t xml:space="preserve"> </w:t>
            </w:r>
            <w:r w:rsidRPr="0030480B">
              <w:rPr>
                <w:rFonts w:ascii="Times New Roman" w:hAnsi="Times New Roman" w:cs="Times New Roman"/>
                <w:b/>
                <w:sz w:val="24"/>
                <w:szCs w:val="24"/>
              </w:rPr>
              <w:t>(µA)</w:t>
            </w:r>
          </w:p>
        </w:tc>
      </w:tr>
      <w:tr w:rsidR="0030480B" w:rsidRPr="0030480B" w14:paraId="65B786F7" w14:textId="77777777" w:rsidTr="0039281C">
        <w:tc>
          <w:tcPr>
            <w:tcW w:w="736" w:type="dxa"/>
          </w:tcPr>
          <w:p w14:paraId="486ECABF"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1</w:t>
            </w:r>
          </w:p>
          <w:p w14:paraId="5D64EE42" w14:textId="77777777" w:rsidR="0030480B" w:rsidRPr="0030480B" w:rsidRDefault="0030480B" w:rsidP="0030480B">
            <w:pPr>
              <w:jc w:val="center"/>
              <w:rPr>
                <w:rFonts w:ascii="Times New Roman" w:hAnsi="Times New Roman" w:cs="Times New Roman"/>
                <w:b/>
                <w:sz w:val="24"/>
                <w:szCs w:val="24"/>
              </w:rPr>
            </w:pPr>
          </w:p>
        </w:tc>
        <w:tc>
          <w:tcPr>
            <w:tcW w:w="938" w:type="dxa"/>
          </w:tcPr>
          <w:p w14:paraId="041530E6" w14:textId="77777777" w:rsidR="0030480B" w:rsidRPr="0030480B" w:rsidRDefault="0030480B" w:rsidP="0030480B">
            <w:pPr>
              <w:jc w:val="center"/>
              <w:rPr>
                <w:rFonts w:ascii="Times New Roman" w:hAnsi="Times New Roman" w:cs="Times New Roman"/>
                <w:b/>
                <w:sz w:val="24"/>
                <w:szCs w:val="24"/>
              </w:rPr>
            </w:pPr>
          </w:p>
        </w:tc>
        <w:tc>
          <w:tcPr>
            <w:tcW w:w="927" w:type="dxa"/>
          </w:tcPr>
          <w:p w14:paraId="3C018FA4" w14:textId="77777777" w:rsidR="0030480B" w:rsidRPr="0030480B" w:rsidRDefault="0030480B" w:rsidP="0030480B">
            <w:pPr>
              <w:jc w:val="center"/>
              <w:rPr>
                <w:rFonts w:ascii="Times New Roman" w:hAnsi="Times New Roman" w:cs="Times New Roman"/>
                <w:b/>
                <w:sz w:val="24"/>
                <w:szCs w:val="24"/>
              </w:rPr>
            </w:pPr>
          </w:p>
        </w:tc>
        <w:tc>
          <w:tcPr>
            <w:tcW w:w="785" w:type="dxa"/>
          </w:tcPr>
          <w:p w14:paraId="22F0673D" w14:textId="77777777" w:rsidR="0030480B" w:rsidRPr="0030480B" w:rsidRDefault="0030480B" w:rsidP="0030480B">
            <w:pPr>
              <w:jc w:val="center"/>
              <w:rPr>
                <w:rFonts w:ascii="Times New Roman" w:hAnsi="Times New Roman" w:cs="Times New Roman"/>
                <w:b/>
                <w:sz w:val="24"/>
                <w:szCs w:val="24"/>
              </w:rPr>
            </w:pPr>
          </w:p>
        </w:tc>
        <w:tc>
          <w:tcPr>
            <w:tcW w:w="858" w:type="dxa"/>
          </w:tcPr>
          <w:p w14:paraId="7BB54EC5" w14:textId="77777777" w:rsidR="0030480B" w:rsidRPr="0030480B" w:rsidRDefault="0030480B" w:rsidP="0030480B">
            <w:pPr>
              <w:jc w:val="center"/>
              <w:rPr>
                <w:rFonts w:ascii="Times New Roman" w:hAnsi="Times New Roman" w:cs="Times New Roman"/>
                <w:b/>
                <w:sz w:val="24"/>
                <w:szCs w:val="24"/>
              </w:rPr>
            </w:pPr>
          </w:p>
        </w:tc>
        <w:tc>
          <w:tcPr>
            <w:tcW w:w="813" w:type="dxa"/>
          </w:tcPr>
          <w:p w14:paraId="759BE3EF" w14:textId="77777777" w:rsidR="0030480B" w:rsidRPr="0030480B" w:rsidRDefault="0030480B" w:rsidP="0030480B">
            <w:pPr>
              <w:jc w:val="center"/>
              <w:rPr>
                <w:rFonts w:ascii="Times New Roman" w:hAnsi="Times New Roman" w:cs="Times New Roman"/>
                <w:b/>
                <w:sz w:val="24"/>
                <w:szCs w:val="24"/>
              </w:rPr>
            </w:pPr>
          </w:p>
        </w:tc>
        <w:tc>
          <w:tcPr>
            <w:tcW w:w="859" w:type="dxa"/>
          </w:tcPr>
          <w:p w14:paraId="78843823" w14:textId="77777777" w:rsidR="0030480B" w:rsidRPr="0030480B" w:rsidRDefault="0030480B" w:rsidP="0030480B">
            <w:pPr>
              <w:jc w:val="center"/>
              <w:rPr>
                <w:rFonts w:ascii="Times New Roman" w:hAnsi="Times New Roman" w:cs="Times New Roman"/>
                <w:b/>
                <w:sz w:val="24"/>
                <w:szCs w:val="24"/>
              </w:rPr>
            </w:pPr>
          </w:p>
        </w:tc>
        <w:tc>
          <w:tcPr>
            <w:tcW w:w="813" w:type="dxa"/>
          </w:tcPr>
          <w:p w14:paraId="036AA1B6" w14:textId="77777777" w:rsidR="0030480B" w:rsidRPr="0030480B" w:rsidRDefault="0030480B" w:rsidP="0030480B">
            <w:pPr>
              <w:jc w:val="center"/>
              <w:rPr>
                <w:rFonts w:ascii="Times New Roman" w:hAnsi="Times New Roman" w:cs="Times New Roman"/>
                <w:b/>
                <w:sz w:val="24"/>
                <w:szCs w:val="24"/>
              </w:rPr>
            </w:pPr>
          </w:p>
        </w:tc>
        <w:tc>
          <w:tcPr>
            <w:tcW w:w="859" w:type="dxa"/>
          </w:tcPr>
          <w:p w14:paraId="2CCA747F" w14:textId="77777777" w:rsidR="0030480B" w:rsidRPr="0030480B" w:rsidRDefault="0030480B" w:rsidP="0030480B">
            <w:pPr>
              <w:jc w:val="center"/>
              <w:rPr>
                <w:rFonts w:ascii="Times New Roman" w:hAnsi="Times New Roman" w:cs="Times New Roman"/>
                <w:b/>
                <w:sz w:val="24"/>
                <w:szCs w:val="24"/>
              </w:rPr>
            </w:pPr>
          </w:p>
        </w:tc>
        <w:tc>
          <w:tcPr>
            <w:tcW w:w="897" w:type="dxa"/>
          </w:tcPr>
          <w:p w14:paraId="6DE3FA82" w14:textId="77777777" w:rsidR="0030480B" w:rsidRPr="0030480B" w:rsidRDefault="0030480B" w:rsidP="0030480B">
            <w:pPr>
              <w:jc w:val="center"/>
              <w:rPr>
                <w:rFonts w:ascii="Times New Roman" w:hAnsi="Times New Roman" w:cs="Times New Roman"/>
                <w:b/>
                <w:sz w:val="24"/>
                <w:szCs w:val="24"/>
              </w:rPr>
            </w:pPr>
          </w:p>
        </w:tc>
        <w:tc>
          <w:tcPr>
            <w:tcW w:w="893" w:type="dxa"/>
          </w:tcPr>
          <w:p w14:paraId="5E0E4D47" w14:textId="77777777" w:rsidR="0030480B" w:rsidRPr="0030480B" w:rsidRDefault="0030480B" w:rsidP="0030480B">
            <w:pPr>
              <w:jc w:val="center"/>
              <w:rPr>
                <w:rFonts w:ascii="Times New Roman" w:hAnsi="Times New Roman" w:cs="Times New Roman"/>
                <w:b/>
                <w:sz w:val="24"/>
                <w:szCs w:val="24"/>
              </w:rPr>
            </w:pPr>
          </w:p>
        </w:tc>
      </w:tr>
      <w:tr w:rsidR="0030480B" w:rsidRPr="0030480B" w14:paraId="6402B383" w14:textId="77777777" w:rsidTr="0039281C">
        <w:tc>
          <w:tcPr>
            <w:tcW w:w="736" w:type="dxa"/>
          </w:tcPr>
          <w:p w14:paraId="4CC19A54"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2</w:t>
            </w:r>
          </w:p>
          <w:p w14:paraId="3A4A783C" w14:textId="77777777" w:rsidR="0030480B" w:rsidRPr="0030480B" w:rsidRDefault="0030480B" w:rsidP="0030480B">
            <w:pPr>
              <w:jc w:val="center"/>
              <w:rPr>
                <w:rFonts w:ascii="Times New Roman" w:hAnsi="Times New Roman" w:cs="Times New Roman"/>
                <w:b/>
                <w:sz w:val="24"/>
                <w:szCs w:val="24"/>
              </w:rPr>
            </w:pPr>
          </w:p>
        </w:tc>
        <w:tc>
          <w:tcPr>
            <w:tcW w:w="938" w:type="dxa"/>
          </w:tcPr>
          <w:p w14:paraId="55F368F7" w14:textId="77777777" w:rsidR="0030480B" w:rsidRPr="0030480B" w:rsidRDefault="0030480B" w:rsidP="0030480B">
            <w:pPr>
              <w:jc w:val="center"/>
              <w:rPr>
                <w:rFonts w:ascii="Times New Roman" w:hAnsi="Times New Roman" w:cs="Times New Roman"/>
                <w:b/>
                <w:sz w:val="24"/>
                <w:szCs w:val="24"/>
              </w:rPr>
            </w:pPr>
          </w:p>
        </w:tc>
        <w:tc>
          <w:tcPr>
            <w:tcW w:w="927" w:type="dxa"/>
          </w:tcPr>
          <w:p w14:paraId="760EBD65" w14:textId="77777777" w:rsidR="0030480B" w:rsidRPr="0030480B" w:rsidRDefault="0030480B" w:rsidP="0030480B">
            <w:pPr>
              <w:jc w:val="center"/>
              <w:rPr>
                <w:rFonts w:ascii="Times New Roman" w:hAnsi="Times New Roman" w:cs="Times New Roman"/>
                <w:b/>
                <w:sz w:val="24"/>
                <w:szCs w:val="24"/>
              </w:rPr>
            </w:pPr>
          </w:p>
        </w:tc>
        <w:tc>
          <w:tcPr>
            <w:tcW w:w="785" w:type="dxa"/>
          </w:tcPr>
          <w:p w14:paraId="2E84BA96" w14:textId="77777777" w:rsidR="0030480B" w:rsidRPr="0030480B" w:rsidRDefault="0030480B" w:rsidP="0030480B">
            <w:pPr>
              <w:jc w:val="center"/>
              <w:rPr>
                <w:rFonts w:ascii="Times New Roman" w:hAnsi="Times New Roman" w:cs="Times New Roman"/>
                <w:b/>
                <w:sz w:val="24"/>
                <w:szCs w:val="24"/>
              </w:rPr>
            </w:pPr>
          </w:p>
        </w:tc>
        <w:tc>
          <w:tcPr>
            <w:tcW w:w="858" w:type="dxa"/>
          </w:tcPr>
          <w:p w14:paraId="34F6DFBD" w14:textId="77777777" w:rsidR="0030480B" w:rsidRPr="0030480B" w:rsidRDefault="0030480B" w:rsidP="0030480B">
            <w:pPr>
              <w:jc w:val="center"/>
              <w:rPr>
                <w:rFonts w:ascii="Times New Roman" w:hAnsi="Times New Roman" w:cs="Times New Roman"/>
                <w:b/>
                <w:sz w:val="24"/>
                <w:szCs w:val="24"/>
              </w:rPr>
            </w:pPr>
          </w:p>
        </w:tc>
        <w:tc>
          <w:tcPr>
            <w:tcW w:w="813" w:type="dxa"/>
          </w:tcPr>
          <w:p w14:paraId="7DF227EE" w14:textId="77777777" w:rsidR="0030480B" w:rsidRPr="0030480B" w:rsidRDefault="0030480B" w:rsidP="0030480B">
            <w:pPr>
              <w:jc w:val="center"/>
              <w:rPr>
                <w:rFonts w:ascii="Times New Roman" w:hAnsi="Times New Roman" w:cs="Times New Roman"/>
                <w:b/>
                <w:sz w:val="24"/>
                <w:szCs w:val="24"/>
              </w:rPr>
            </w:pPr>
          </w:p>
        </w:tc>
        <w:tc>
          <w:tcPr>
            <w:tcW w:w="859" w:type="dxa"/>
          </w:tcPr>
          <w:p w14:paraId="4DF2C03C" w14:textId="77777777" w:rsidR="0030480B" w:rsidRPr="0030480B" w:rsidRDefault="0030480B" w:rsidP="0030480B">
            <w:pPr>
              <w:jc w:val="center"/>
              <w:rPr>
                <w:rFonts w:ascii="Times New Roman" w:hAnsi="Times New Roman" w:cs="Times New Roman"/>
                <w:b/>
                <w:sz w:val="24"/>
                <w:szCs w:val="24"/>
              </w:rPr>
            </w:pPr>
          </w:p>
        </w:tc>
        <w:tc>
          <w:tcPr>
            <w:tcW w:w="813" w:type="dxa"/>
          </w:tcPr>
          <w:p w14:paraId="74C5917D" w14:textId="77777777" w:rsidR="0030480B" w:rsidRPr="0030480B" w:rsidRDefault="0030480B" w:rsidP="0030480B">
            <w:pPr>
              <w:jc w:val="center"/>
              <w:rPr>
                <w:rFonts w:ascii="Times New Roman" w:hAnsi="Times New Roman" w:cs="Times New Roman"/>
                <w:b/>
                <w:sz w:val="24"/>
                <w:szCs w:val="24"/>
              </w:rPr>
            </w:pPr>
          </w:p>
        </w:tc>
        <w:tc>
          <w:tcPr>
            <w:tcW w:w="859" w:type="dxa"/>
          </w:tcPr>
          <w:p w14:paraId="5A6B647D" w14:textId="77777777" w:rsidR="0030480B" w:rsidRPr="0030480B" w:rsidRDefault="0030480B" w:rsidP="0030480B">
            <w:pPr>
              <w:jc w:val="center"/>
              <w:rPr>
                <w:rFonts w:ascii="Times New Roman" w:hAnsi="Times New Roman" w:cs="Times New Roman"/>
                <w:b/>
                <w:sz w:val="24"/>
                <w:szCs w:val="24"/>
              </w:rPr>
            </w:pPr>
          </w:p>
        </w:tc>
        <w:tc>
          <w:tcPr>
            <w:tcW w:w="897" w:type="dxa"/>
          </w:tcPr>
          <w:p w14:paraId="64FB07D1" w14:textId="77777777" w:rsidR="0030480B" w:rsidRPr="0030480B" w:rsidRDefault="0030480B" w:rsidP="0030480B">
            <w:pPr>
              <w:jc w:val="center"/>
              <w:rPr>
                <w:rFonts w:ascii="Times New Roman" w:hAnsi="Times New Roman" w:cs="Times New Roman"/>
                <w:b/>
                <w:sz w:val="24"/>
                <w:szCs w:val="24"/>
              </w:rPr>
            </w:pPr>
          </w:p>
        </w:tc>
        <w:tc>
          <w:tcPr>
            <w:tcW w:w="893" w:type="dxa"/>
          </w:tcPr>
          <w:p w14:paraId="0D67D929" w14:textId="77777777" w:rsidR="0030480B" w:rsidRPr="0030480B" w:rsidRDefault="0030480B" w:rsidP="0030480B">
            <w:pPr>
              <w:jc w:val="center"/>
              <w:rPr>
                <w:rFonts w:ascii="Times New Roman" w:hAnsi="Times New Roman" w:cs="Times New Roman"/>
                <w:b/>
                <w:sz w:val="24"/>
                <w:szCs w:val="24"/>
              </w:rPr>
            </w:pPr>
          </w:p>
        </w:tc>
      </w:tr>
      <w:tr w:rsidR="0030480B" w:rsidRPr="0030480B" w14:paraId="1761D2F2" w14:textId="77777777" w:rsidTr="0039281C">
        <w:tc>
          <w:tcPr>
            <w:tcW w:w="736" w:type="dxa"/>
          </w:tcPr>
          <w:p w14:paraId="56AD9C94"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3</w:t>
            </w:r>
          </w:p>
          <w:p w14:paraId="5D5CBA7F" w14:textId="77777777" w:rsidR="0030480B" w:rsidRPr="0030480B" w:rsidRDefault="0030480B" w:rsidP="0030480B">
            <w:pPr>
              <w:jc w:val="center"/>
              <w:rPr>
                <w:rFonts w:ascii="Times New Roman" w:hAnsi="Times New Roman" w:cs="Times New Roman"/>
                <w:b/>
                <w:sz w:val="24"/>
                <w:szCs w:val="24"/>
              </w:rPr>
            </w:pPr>
          </w:p>
        </w:tc>
        <w:tc>
          <w:tcPr>
            <w:tcW w:w="938" w:type="dxa"/>
          </w:tcPr>
          <w:p w14:paraId="496B8715" w14:textId="77777777" w:rsidR="0030480B" w:rsidRPr="0030480B" w:rsidRDefault="0030480B" w:rsidP="0030480B">
            <w:pPr>
              <w:jc w:val="center"/>
              <w:rPr>
                <w:rFonts w:ascii="Times New Roman" w:hAnsi="Times New Roman" w:cs="Times New Roman"/>
                <w:b/>
                <w:sz w:val="24"/>
                <w:szCs w:val="24"/>
              </w:rPr>
            </w:pPr>
          </w:p>
        </w:tc>
        <w:tc>
          <w:tcPr>
            <w:tcW w:w="927" w:type="dxa"/>
          </w:tcPr>
          <w:p w14:paraId="3D2A0E84" w14:textId="77777777" w:rsidR="0030480B" w:rsidRPr="0030480B" w:rsidRDefault="0030480B" w:rsidP="0030480B">
            <w:pPr>
              <w:jc w:val="center"/>
              <w:rPr>
                <w:rFonts w:ascii="Times New Roman" w:hAnsi="Times New Roman" w:cs="Times New Roman"/>
                <w:b/>
                <w:sz w:val="24"/>
                <w:szCs w:val="24"/>
              </w:rPr>
            </w:pPr>
          </w:p>
        </w:tc>
        <w:tc>
          <w:tcPr>
            <w:tcW w:w="785" w:type="dxa"/>
          </w:tcPr>
          <w:p w14:paraId="117BA849" w14:textId="77777777" w:rsidR="0030480B" w:rsidRPr="0030480B" w:rsidRDefault="0030480B" w:rsidP="0030480B">
            <w:pPr>
              <w:jc w:val="center"/>
              <w:rPr>
                <w:rFonts w:ascii="Times New Roman" w:hAnsi="Times New Roman" w:cs="Times New Roman"/>
                <w:b/>
                <w:sz w:val="24"/>
                <w:szCs w:val="24"/>
              </w:rPr>
            </w:pPr>
          </w:p>
        </w:tc>
        <w:tc>
          <w:tcPr>
            <w:tcW w:w="858" w:type="dxa"/>
          </w:tcPr>
          <w:p w14:paraId="4FF3B330" w14:textId="77777777" w:rsidR="0030480B" w:rsidRPr="0030480B" w:rsidRDefault="0030480B" w:rsidP="0030480B">
            <w:pPr>
              <w:jc w:val="center"/>
              <w:rPr>
                <w:rFonts w:ascii="Times New Roman" w:hAnsi="Times New Roman" w:cs="Times New Roman"/>
                <w:b/>
                <w:sz w:val="24"/>
                <w:szCs w:val="24"/>
              </w:rPr>
            </w:pPr>
          </w:p>
        </w:tc>
        <w:tc>
          <w:tcPr>
            <w:tcW w:w="813" w:type="dxa"/>
          </w:tcPr>
          <w:p w14:paraId="532E1AE4" w14:textId="77777777" w:rsidR="0030480B" w:rsidRPr="0030480B" w:rsidRDefault="0030480B" w:rsidP="0030480B">
            <w:pPr>
              <w:jc w:val="center"/>
              <w:rPr>
                <w:rFonts w:ascii="Times New Roman" w:hAnsi="Times New Roman" w:cs="Times New Roman"/>
                <w:b/>
                <w:sz w:val="24"/>
                <w:szCs w:val="24"/>
              </w:rPr>
            </w:pPr>
          </w:p>
        </w:tc>
        <w:tc>
          <w:tcPr>
            <w:tcW w:w="859" w:type="dxa"/>
          </w:tcPr>
          <w:p w14:paraId="2ACA9098" w14:textId="77777777" w:rsidR="0030480B" w:rsidRPr="0030480B" w:rsidRDefault="0030480B" w:rsidP="0030480B">
            <w:pPr>
              <w:jc w:val="center"/>
              <w:rPr>
                <w:rFonts w:ascii="Times New Roman" w:hAnsi="Times New Roman" w:cs="Times New Roman"/>
                <w:b/>
                <w:sz w:val="24"/>
                <w:szCs w:val="24"/>
              </w:rPr>
            </w:pPr>
          </w:p>
        </w:tc>
        <w:tc>
          <w:tcPr>
            <w:tcW w:w="813" w:type="dxa"/>
          </w:tcPr>
          <w:p w14:paraId="3819E30C" w14:textId="77777777" w:rsidR="0030480B" w:rsidRPr="0030480B" w:rsidRDefault="0030480B" w:rsidP="0030480B">
            <w:pPr>
              <w:jc w:val="center"/>
              <w:rPr>
                <w:rFonts w:ascii="Times New Roman" w:hAnsi="Times New Roman" w:cs="Times New Roman"/>
                <w:b/>
                <w:sz w:val="24"/>
                <w:szCs w:val="24"/>
              </w:rPr>
            </w:pPr>
          </w:p>
        </w:tc>
        <w:tc>
          <w:tcPr>
            <w:tcW w:w="859" w:type="dxa"/>
          </w:tcPr>
          <w:p w14:paraId="5428164E" w14:textId="77777777" w:rsidR="0030480B" w:rsidRPr="0030480B" w:rsidRDefault="0030480B" w:rsidP="0030480B">
            <w:pPr>
              <w:jc w:val="center"/>
              <w:rPr>
                <w:rFonts w:ascii="Times New Roman" w:hAnsi="Times New Roman" w:cs="Times New Roman"/>
                <w:b/>
                <w:sz w:val="24"/>
                <w:szCs w:val="24"/>
              </w:rPr>
            </w:pPr>
          </w:p>
        </w:tc>
        <w:tc>
          <w:tcPr>
            <w:tcW w:w="897" w:type="dxa"/>
          </w:tcPr>
          <w:p w14:paraId="20EC8B19" w14:textId="77777777" w:rsidR="0030480B" w:rsidRPr="0030480B" w:rsidRDefault="0030480B" w:rsidP="0030480B">
            <w:pPr>
              <w:jc w:val="center"/>
              <w:rPr>
                <w:rFonts w:ascii="Times New Roman" w:hAnsi="Times New Roman" w:cs="Times New Roman"/>
                <w:b/>
                <w:sz w:val="24"/>
                <w:szCs w:val="24"/>
              </w:rPr>
            </w:pPr>
          </w:p>
        </w:tc>
        <w:tc>
          <w:tcPr>
            <w:tcW w:w="893" w:type="dxa"/>
          </w:tcPr>
          <w:p w14:paraId="2DA112FA" w14:textId="77777777" w:rsidR="0030480B" w:rsidRPr="0030480B" w:rsidRDefault="0030480B" w:rsidP="0030480B">
            <w:pPr>
              <w:jc w:val="center"/>
              <w:rPr>
                <w:rFonts w:ascii="Times New Roman" w:hAnsi="Times New Roman" w:cs="Times New Roman"/>
                <w:b/>
                <w:sz w:val="24"/>
                <w:szCs w:val="24"/>
              </w:rPr>
            </w:pPr>
          </w:p>
        </w:tc>
      </w:tr>
      <w:tr w:rsidR="0030480B" w:rsidRPr="0030480B" w14:paraId="0A57EB79" w14:textId="77777777" w:rsidTr="0039281C">
        <w:tc>
          <w:tcPr>
            <w:tcW w:w="736" w:type="dxa"/>
          </w:tcPr>
          <w:p w14:paraId="1EE64464"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4</w:t>
            </w:r>
          </w:p>
          <w:p w14:paraId="02DA65D5" w14:textId="77777777" w:rsidR="0030480B" w:rsidRPr="0030480B" w:rsidRDefault="0030480B" w:rsidP="0030480B">
            <w:pPr>
              <w:jc w:val="center"/>
              <w:rPr>
                <w:rFonts w:ascii="Times New Roman" w:hAnsi="Times New Roman" w:cs="Times New Roman"/>
                <w:b/>
                <w:sz w:val="24"/>
                <w:szCs w:val="24"/>
              </w:rPr>
            </w:pPr>
          </w:p>
        </w:tc>
        <w:tc>
          <w:tcPr>
            <w:tcW w:w="938" w:type="dxa"/>
          </w:tcPr>
          <w:p w14:paraId="0F814405" w14:textId="77777777" w:rsidR="0030480B" w:rsidRPr="0030480B" w:rsidRDefault="0030480B" w:rsidP="0030480B">
            <w:pPr>
              <w:jc w:val="center"/>
              <w:rPr>
                <w:rFonts w:ascii="Times New Roman" w:hAnsi="Times New Roman" w:cs="Times New Roman"/>
                <w:b/>
                <w:sz w:val="24"/>
                <w:szCs w:val="24"/>
              </w:rPr>
            </w:pPr>
          </w:p>
        </w:tc>
        <w:tc>
          <w:tcPr>
            <w:tcW w:w="927" w:type="dxa"/>
          </w:tcPr>
          <w:p w14:paraId="6D1B2AAA" w14:textId="77777777" w:rsidR="0030480B" w:rsidRPr="0030480B" w:rsidRDefault="0030480B" w:rsidP="0030480B">
            <w:pPr>
              <w:jc w:val="center"/>
              <w:rPr>
                <w:rFonts w:ascii="Times New Roman" w:hAnsi="Times New Roman" w:cs="Times New Roman"/>
                <w:b/>
                <w:sz w:val="24"/>
                <w:szCs w:val="24"/>
              </w:rPr>
            </w:pPr>
          </w:p>
        </w:tc>
        <w:tc>
          <w:tcPr>
            <w:tcW w:w="785" w:type="dxa"/>
          </w:tcPr>
          <w:p w14:paraId="4640AB1A" w14:textId="77777777" w:rsidR="0030480B" w:rsidRPr="0030480B" w:rsidRDefault="0030480B" w:rsidP="0030480B">
            <w:pPr>
              <w:jc w:val="center"/>
              <w:rPr>
                <w:rFonts w:ascii="Times New Roman" w:hAnsi="Times New Roman" w:cs="Times New Roman"/>
                <w:b/>
                <w:sz w:val="24"/>
                <w:szCs w:val="24"/>
              </w:rPr>
            </w:pPr>
          </w:p>
        </w:tc>
        <w:tc>
          <w:tcPr>
            <w:tcW w:w="858" w:type="dxa"/>
          </w:tcPr>
          <w:p w14:paraId="39F0DB4A" w14:textId="77777777" w:rsidR="0030480B" w:rsidRPr="0030480B" w:rsidRDefault="0030480B" w:rsidP="0030480B">
            <w:pPr>
              <w:jc w:val="center"/>
              <w:rPr>
                <w:rFonts w:ascii="Times New Roman" w:hAnsi="Times New Roman" w:cs="Times New Roman"/>
                <w:b/>
                <w:sz w:val="24"/>
                <w:szCs w:val="24"/>
              </w:rPr>
            </w:pPr>
          </w:p>
        </w:tc>
        <w:tc>
          <w:tcPr>
            <w:tcW w:w="813" w:type="dxa"/>
          </w:tcPr>
          <w:p w14:paraId="68196D5D" w14:textId="77777777" w:rsidR="0030480B" w:rsidRPr="0030480B" w:rsidRDefault="0030480B" w:rsidP="0030480B">
            <w:pPr>
              <w:jc w:val="center"/>
              <w:rPr>
                <w:rFonts w:ascii="Times New Roman" w:hAnsi="Times New Roman" w:cs="Times New Roman"/>
                <w:b/>
                <w:sz w:val="24"/>
                <w:szCs w:val="24"/>
              </w:rPr>
            </w:pPr>
          </w:p>
        </w:tc>
        <w:tc>
          <w:tcPr>
            <w:tcW w:w="859" w:type="dxa"/>
          </w:tcPr>
          <w:p w14:paraId="32856D91" w14:textId="77777777" w:rsidR="0030480B" w:rsidRPr="0030480B" w:rsidRDefault="0030480B" w:rsidP="0030480B">
            <w:pPr>
              <w:jc w:val="center"/>
              <w:rPr>
                <w:rFonts w:ascii="Times New Roman" w:hAnsi="Times New Roman" w:cs="Times New Roman"/>
                <w:b/>
                <w:sz w:val="24"/>
                <w:szCs w:val="24"/>
              </w:rPr>
            </w:pPr>
          </w:p>
        </w:tc>
        <w:tc>
          <w:tcPr>
            <w:tcW w:w="813" w:type="dxa"/>
          </w:tcPr>
          <w:p w14:paraId="43C912EA" w14:textId="77777777" w:rsidR="0030480B" w:rsidRPr="0030480B" w:rsidRDefault="0030480B" w:rsidP="0030480B">
            <w:pPr>
              <w:jc w:val="center"/>
              <w:rPr>
                <w:rFonts w:ascii="Times New Roman" w:hAnsi="Times New Roman" w:cs="Times New Roman"/>
                <w:b/>
                <w:sz w:val="24"/>
                <w:szCs w:val="24"/>
              </w:rPr>
            </w:pPr>
          </w:p>
        </w:tc>
        <w:tc>
          <w:tcPr>
            <w:tcW w:w="859" w:type="dxa"/>
          </w:tcPr>
          <w:p w14:paraId="13E7808A" w14:textId="77777777" w:rsidR="0030480B" w:rsidRPr="0030480B" w:rsidRDefault="0030480B" w:rsidP="0030480B">
            <w:pPr>
              <w:jc w:val="center"/>
              <w:rPr>
                <w:rFonts w:ascii="Times New Roman" w:hAnsi="Times New Roman" w:cs="Times New Roman"/>
                <w:b/>
                <w:sz w:val="24"/>
                <w:szCs w:val="24"/>
              </w:rPr>
            </w:pPr>
          </w:p>
        </w:tc>
        <w:tc>
          <w:tcPr>
            <w:tcW w:w="897" w:type="dxa"/>
          </w:tcPr>
          <w:p w14:paraId="333AE655" w14:textId="77777777" w:rsidR="0030480B" w:rsidRPr="0030480B" w:rsidRDefault="0030480B" w:rsidP="0030480B">
            <w:pPr>
              <w:jc w:val="center"/>
              <w:rPr>
                <w:rFonts w:ascii="Times New Roman" w:hAnsi="Times New Roman" w:cs="Times New Roman"/>
                <w:b/>
                <w:sz w:val="24"/>
                <w:szCs w:val="24"/>
              </w:rPr>
            </w:pPr>
          </w:p>
        </w:tc>
        <w:tc>
          <w:tcPr>
            <w:tcW w:w="893" w:type="dxa"/>
          </w:tcPr>
          <w:p w14:paraId="75A30731" w14:textId="77777777" w:rsidR="0030480B" w:rsidRPr="0030480B" w:rsidRDefault="0030480B" w:rsidP="0030480B">
            <w:pPr>
              <w:jc w:val="center"/>
              <w:rPr>
                <w:rFonts w:ascii="Times New Roman" w:hAnsi="Times New Roman" w:cs="Times New Roman"/>
                <w:b/>
                <w:sz w:val="24"/>
                <w:szCs w:val="24"/>
              </w:rPr>
            </w:pPr>
          </w:p>
        </w:tc>
      </w:tr>
      <w:tr w:rsidR="0030480B" w:rsidRPr="0030480B" w14:paraId="188066FB" w14:textId="77777777" w:rsidTr="0039281C">
        <w:tc>
          <w:tcPr>
            <w:tcW w:w="736" w:type="dxa"/>
          </w:tcPr>
          <w:p w14:paraId="69F1406B"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5</w:t>
            </w:r>
          </w:p>
          <w:p w14:paraId="6741434D" w14:textId="77777777" w:rsidR="0030480B" w:rsidRPr="0030480B" w:rsidRDefault="0030480B" w:rsidP="0030480B">
            <w:pPr>
              <w:jc w:val="center"/>
              <w:rPr>
                <w:rFonts w:ascii="Times New Roman" w:hAnsi="Times New Roman" w:cs="Times New Roman"/>
                <w:b/>
                <w:sz w:val="24"/>
                <w:szCs w:val="24"/>
              </w:rPr>
            </w:pPr>
          </w:p>
        </w:tc>
        <w:tc>
          <w:tcPr>
            <w:tcW w:w="938" w:type="dxa"/>
          </w:tcPr>
          <w:p w14:paraId="4DBFD988" w14:textId="77777777" w:rsidR="0030480B" w:rsidRPr="0030480B" w:rsidRDefault="0030480B" w:rsidP="0030480B">
            <w:pPr>
              <w:jc w:val="center"/>
              <w:rPr>
                <w:rFonts w:ascii="Times New Roman" w:hAnsi="Times New Roman" w:cs="Times New Roman"/>
                <w:b/>
                <w:sz w:val="24"/>
                <w:szCs w:val="24"/>
              </w:rPr>
            </w:pPr>
          </w:p>
        </w:tc>
        <w:tc>
          <w:tcPr>
            <w:tcW w:w="927" w:type="dxa"/>
          </w:tcPr>
          <w:p w14:paraId="54091A36" w14:textId="77777777" w:rsidR="0030480B" w:rsidRPr="0030480B" w:rsidRDefault="0030480B" w:rsidP="0030480B">
            <w:pPr>
              <w:jc w:val="center"/>
              <w:rPr>
                <w:rFonts w:ascii="Times New Roman" w:hAnsi="Times New Roman" w:cs="Times New Roman"/>
                <w:b/>
                <w:sz w:val="24"/>
                <w:szCs w:val="24"/>
              </w:rPr>
            </w:pPr>
          </w:p>
        </w:tc>
        <w:tc>
          <w:tcPr>
            <w:tcW w:w="785" w:type="dxa"/>
          </w:tcPr>
          <w:p w14:paraId="7C3F615B" w14:textId="77777777" w:rsidR="0030480B" w:rsidRPr="0030480B" w:rsidRDefault="0030480B" w:rsidP="0030480B">
            <w:pPr>
              <w:jc w:val="center"/>
              <w:rPr>
                <w:rFonts w:ascii="Times New Roman" w:hAnsi="Times New Roman" w:cs="Times New Roman"/>
                <w:b/>
                <w:sz w:val="24"/>
                <w:szCs w:val="24"/>
              </w:rPr>
            </w:pPr>
          </w:p>
        </w:tc>
        <w:tc>
          <w:tcPr>
            <w:tcW w:w="858" w:type="dxa"/>
          </w:tcPr>
          <w:p w14:paraId="2686D4CC" w14:textId="77777777" w:rsidR="0030480B" w:rsidRPr="0030480B" w:rsidRDefault="0030480B" w:rsidP="0030480B">
            <w:pPr>
              <w:jc w:val="center"/>
              <w:rPr>
                <w:rFonts w:ascii="Times New Roman" w:hAnsi="Times New Roman" w:cs="Times New Roman"/>
                <w:b/>
                <w:sz w:val="24"/>
                <w:szCs w:val="24"/>
              </w:rPr>
            </w:pPr>
          </w:p>
        </w:tc>
        <w:tc>
          <w:tcPr>
            <w:tcW w:w="813" w:type="dxa"/>
          </w:tcPr>
          <w:p w14:paraId="1D9E6FF3" w14:textId="77777777" w:rsidR="0030480B" w:rsidRPr="0030480B" w:rsidRDefault="0030480B" w:rsidP="0030480B">
            <w:pPr>
              <w:jc w:val="center"/>
              <w:rPr>
                <w:rFonts w:ascii="Times New Roman" w:hAnsi="Times New Roman" w:cs="Times New Roman"/>
                <w:b/>
                <w:sz w:val="24"/>
                <w:szCs w:val="24"/>
              </w:rPr>
            </w:pPr>
          </w:p>
        </w:tc>
        <w:tc>
          <w:tcPr>
            <w:tcW w:w="859" w:type="dxa"/>
          </w:tcPr>
          <w:p w14:paraId="62398EF3" w14:textId="77777777" w:rsidR="0030480B" w:rsidRPr="0030480B" w:rsidRDefault="0030480B" w:rsidP="0030480B">
            <w:pPr>
              <w:jc w:val="center"/>
              <w:rPr>
                <w:rFonts w:ascii="Times New Roman" w:hAnsi="Times New Roman" w:cs="Times New Roman"/>
                <w:b/>
                <w:sz w:val="24"/>
                <w:szCs w:val="24"/>
              </w:rPr>
            </w:pPr>
          </w:p>
        </w:tc>
        <w:tc>
          <w:tcPr>
            <w:tcW w:w="813" w:type="dxa"/>
          </w:tcPr>
          <w:p w14:paraId="552DD9AA" w14:textId="77777777" w:rsidR="0030480B" w:rsidRPr="0030480B" w:rsidRDefault="0030480B" w:rsidP="0030480B">
            <w:pPr>
              <w:jc w:val="center"/>
              <w:rPr>
                <w:rFonts w:ascii="Times New Roman" w:hAnsi="Times New Roman" w:cs="Times New Roman"/>
                <w:b/>
                <w:sz w:val="24"/>
                <w:szCs w:val="24"/>
              </w:rPr>
            </w:pPr>
          </w:p>
        </w:tc>
        <w:tc>
          <w:tcPr>
            <w:tcW w:w="859" w:type="dxa"/>
          </w:tcPr>
          <w:p w14:paraId="5B044358" w14:textId="77777777" w:rsidR="0030480B" w:rsidRPr="0030480B" w:rsidRDefault="0030480B" w:rsidP="0030480B">
            <w:pPr>
              <w:jc w:val="center"/>
              <w:rPr>
                <w:rFonts w:ascii="Times New Roman" w:hAnsi="Times New Roman" w:cs="Times New Roman"/>
                <w:b/>
                <w:sz w:val="24"/>
                <w:szCs w:val="24"/>
              </w:rPr>
            </w:pPr>
          </w:p>
        </w:tc>
        <w:tc>
          <w:tcPr>
            <w:tcW w:w="897" w:type="dxa"/>
          </w:tcPr>
          <w:p w14:paraId="4D987916" w14:textId="77777777" w:rsidR="0030480B" w:rsidRPr="0030480B" w:rsidRDefault="0030480B" w:rsidP="0030480B">
            <w:pPr>
              <w:jc w:val="center"/>
              <w:rPr>
                <w:rFonts w:ascii="Times New Roman" w:hAnsi="Times New Roman" w:cs="Times New Roman"/>
                <w:b/>
                <w:sz w:val="24"/>
                <w:szCs w:val="24"/>
              </w:rPr>
            </w:pPr>
          </w:p>
        </w:tc>
        <w:tc>
          <w:tcPr>
            <w:tcW w:w="893" w:type="dxa"/>
          </w:tcPr>
          <w:p w14:paraId="6D6A0CF8" w14:textId="77777777" w:rsidR="0030480B" w:rsidRPr="0030480B" w:rsidRDefault="0030480B" w:rsidP="0030480B">
            <w:pPr>
              <w:jc w:val="center"/>
              <w:rPr>
                <w:rFonts w:ascii="Times New Roman" w:hAnsi="Times New Roman" w:cs="Times New Roman"/>
                <w:b/>
                <w:sz w:val="24"/>
                <w:szCs w:val="24"/>
              </w:rPr>
            </w:pPr>
          </w:p>
        </w:tc>
      </w:tr>
      <w:tr w:rsidR="0030480B" w:rsidRPr="0030480B" w14:paraId="780360F3" w14:textId="77777777" w:rsidTr="0039281C">
        <w:tc>
          <w:tcPr>
            <w:tcW w:w="736" w:type="dxa"/>
          </w:tcPr>
          <w:p w14:paraId="10FB596B"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6</w:t>
            </w:r>
          </w:p>
          <w:p w14:paraId="15A2141F" w14:textId="77777777" w:rsidR="0030480B" w:rsidRPr="0030480B" w:rsidRDefault="0030480B" w:rsidP="0030480B">
            <w:pPr>
              <w:jc w:val="center"/>
              <w:rPr>
                <w:rFonts w:ascii="Times New Roman" w:hAnsi="Times New Roman" w:cs="Times New Roman"/>
                <w:b/>
                <w:sz w:val="24"/>
                <w:szCs w:val="24"/>
              </w:rPr>
            </w:pPr>
          </w:p>
        </w:tc>
        <w:tc>
          <w:tcPr>
            <w:tcW w:w="938" w:type="dxa"/>
          </w:tcPr>
          <w:p w14:paraId="05EAB039" w14:textId="77777777" w:rsidR="0030480B" w:rsidRPr="0030480B" w:rsidRDefault="0030480B" w:rsidP="0030480B">
            <w:pPr>
              <w:jc w:val="center"/>
              <w:rPr>
                <w:rFonts w:ascii="Times New Roman" w:hAnsi="Times New Roman" w:cs="Times New Roman"/>
                <w:b/>
                <w:sz w:val="24"/>
                <w:szCs w:val="24"/>
              </w:rPr>
            </w:pPr>
          </w:p>
        </w:tc>
        <w:tc>
          <w:tcPr>
            <w:tcW w:w="927" w:type="dxa"/>
          </w:tcPr>
          <w:p w14:paraId="17772EB6" w14:textId="77777777" w:rsidR="0030480B" w:rsidRPr="0030480B" w:rsidRDefault="0030480B" w:rsidP="0030480B">
            <w:pPr>
              <w:jc w:val="center"/>
              <w:rPr>
                <w:rFonts w:ascii="Times New Roman" w:hAnsi="Times New Roman" w:cs="Times New Roman"/>
                <w:b/>
                <w:sz w:val="24"/>
                <w:szCs w:val="24"/>
              </w:rPr>
            </w:pPr>
          </w:p>
        </w:tc>
        <w:tc>
          <w:tcPr>
            <w:tcW w:w="785" w:type="dxa"/>
          </w:tcPr>
          <w:p w14:paraId="5247B1D7" w14:textId="77777777" w:rsidR="0030480B" w:rsidRPr="0030480B" w:rsidRDefault="0030480B" w:rsidP="0030480B">
            <w:pPr>
              <w:jc w:val="center"/>
              <w:rPr>
                <w:rFonts w:ascii="Times New Roman" w:hAnsi="Times New Roman" w:cs="Times New Roman"/>
                <w:b/>
                <w:sz w:val="24"/>
                <w:szCs w:val="24"/>
              </w:rPr>
            </w:pPr>
          </w:p>
        </w:tc>
        <w:tc>
          <w:tcPr>
            <w:tcW w:w="858" w:type="dxa"/>
          </w:tcPr>
          <w:p w14:paraId="237E6803" w14:textId="77777777" w:rsidR="0030480B" w:rsidRPr="0030480B" w:rsidRDefault="0030480B" w:rsidP="0030480B">
            <w:pPr>
              <w:jc w:val="center"/>
              <w:rPr>
                <w:rFonts w:ascii="Times New Roman" w:hAnsi="Times New Roman" w:cs="Times New Roman"/>
                <w:b/>
                <w:sz w:val="24"/>
                <w:szCs w:val="24"/>
              </w:rPr>
            </w:pPr>
          </w:p>
        </w:tc>
        <w:tc>
          <w:tcPr>
            <w:tcW w:w="813" w:type="dxa"/>
          </w:tcPr>
          <w:p w14:paraId="43690BF0" w14:textId="77777777" w:rsidR="0030480B" w:rsidRPr="0030480B" w:rsidRDefault="0030480B" w:rsidP="0030480B">
            <w:pPr>
              <w:jc w:val="center"/>
              <w:rPr>
                <w:rFonts w:ascii="Times New Roman" w:hAnsi="Times New Roman" w:cs="Times New Roman"/>
                <w:b/>
                <w:sz w:val="24"/>
                <w:szCs w:val="24"/>
              </w:rPr>
            </w:pPr>
          </w:p>
        </w:tc>
        <w:tc>
          <w:tcPr>
            <w:tcW w:w="859" w:type="dxa"/>
          </w:tcPr>
          <w:p w14:paraId="2FFBCFA7" w14:textId="77777777" w:rsidR="0030480B" w:rsidRPr="0030480B" w:rsidRDefault="0030480B" w:rsidP="0030480B">
            <w:pPr>
              <w:jc w:val="center"/>
              <w:rPr>
                <w:rFonts w:ascii="Times New Roman" w:hAnsi="Times New Roman" w:cs="Times New Roman"/>
                <w:b/>
                <w:sz w:val="24"/>
                <w:szCs w:val="24"/>
              </w:rPr>
            </w:pPr>
          </w:p>
        </w:tc>
        <w:tc>
          <w:tcPr>
            <w:tcW w:w="813" w:type="dxa"/>
          </w:tcPr>
          <w:p w14:paraId="6A5A0EDC" w14:textId="77777777" w:rsidR="0030480B" w:rsidRPr="0030480B" w:rsidRDefault="0030480B" w:rsidP="0030480B">
            <w:pPr>
              <w:jc w:val="center"/>
              <w:rPr>
                <w:rFonts w:ascii="Times New Roman" w:hAnsi="Times New Roman" w:cs="Times New Roman"/>
                <w:b/>
                <w:sz w:val="24"/>
                <w:szCs w:val="24"/>
              </w:rPr>
            </w:pPr>
          </w:p>
        </w:tc>
        <w:tc>
          <w:tcPr>
            <w:tcW w:w="859" w:type="dxa"/>
          </w:tcPr>
          <w:p w14:paraId="1BF8FBEB" w14:textId="77777777" w:rsidR="0030480B" w:rsidRPr="0030480B" w:rsidRDefault="0030480B" w:rsidP="0030480B">
            <w:pPr>
              <w:jc w:val="center"/>
              <w:rPr>
                <w:rFonts w:ascii="Times New Roman" w:hAnsi="Times New Roman" w:cs="Times New Roman"/>
                <w:b/>
                <w:sz w:val="24"/>
                <w:szCs w:val="24"/>
              </w:rPr>
            </w:pPr>
          </w:p>
        </w:tc>
        <w:tc>
          <w:tcPr>
            <w:tcW w:w="897" w:type="dxa"/>
          </w:tcPr>
          <w:p w14:paraId="39E532B9" w14:textId="77777777" w:rsidR="0030480B" w:rsidRPr="0030480B" w:rsidRDefault="0030480B" w:rsidP="0030480B">
            <w:pPr>
              <w:jc w:val="center"/>
              <w:rPr>
                <w:rFonts w:ascii="Times New Roman" w:hAnsi="Times New Roman" w:cs="Times New Roman"/>
                <w:b/>
                <w:sz w:val="24"/>
                <w:szCs w:val="24"/>
              </w:rPr>
            </w:pPr>
          </w:p>
        </w:tc>
        <w:tc>
          <w:tcPr>
            <w:tcW w:w="893" w:type="dxa"/>
          </w:tcPr>
          <w:p w14:paraId="28D7C092" w14:textId="77777777" w:rsidR="0030480B" w:rsidRPr="0030480B" w:rsidRDefault="0030480B" w:rsidP="0030480B">
            <w:pPr>
              <w:jc w:val="center"/>
              <w:rPr>
                <w:rFonts w:ascii="Times New Roman" w:hAnsi="Times New Roman" w:cs="Times New Roman"/>
                <w:b/>
                <w:sz w:val="24"/>
                <w:szCs w:val="24"/>
              </w:rPr>
            </w:pPr>
          </w:p>
        </w:tc>
      </w:tr>
      <w:tr w:rsidR="0030480B" w:rsidRPr="0030480B" w14:paraId="1C541EEC" w14:textId="77777777" w:rsidTr="0039281C">
        <w:tc>
          <w:tcPr>
            <w:tcW w:w="736" w:type="dxa"/>
          </w:tcPr>
          <w:p w14:paraId="34AB4828"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7</w:t>
            </w:r>
          </w:p>
          <w:p w14:paraId="29FC065E" w14:textId="77777777" w:rsidR="0030480B" w:rsidRPr="0030480B" w:rsidRDefault="0030480B" w:rsidP="0030480B">
            <w:pPr>
              <w:jc w:val="center"/>
              <w:rPr>
                <w:rFonts w:ascii="Times New Roman" w:hAnsi="Times New Roman" w:cs="Times New Roman"/>
                <w:b/>
                <w:sz w:val="24"/>
                <w:szCs w:val="24"/>
              </w:rPr>
            </w:pPr>
          </w:p>
        </w:tc>
        <w:tc>
          <w:tcPr>
            <w:tcW w:w="938" w:type="dxa"/>
          </w:tcPr>
          <w:p w14:paraId="448D03D6" w14:textId="77777777" w:rsidR="0030480B" w:rsidRPr="0030480B" w:rsidRDefault="0030480B" w:rsidP="0030480B">
            <w:pPr>
              <w:jc w:val="center"/>
              <w:rPr>
                <w:rFonts w:ascii="Times New Roman" w:hAnsi="Times New Roman" w:cs="Times New Roman"/>
                <w:b/>
                <w:sz w:val="24"/>
                <w:szCs w:val="24"/>
              </w:rPr>
            </w:pPr>
          </w:p>
        </w:tc>
        <w:tc>
          <w:tcPr>
            <w:tcW w:w="927" w:type="dxa"/>
          </w:tcPr>
          <w:p w14:paraId="70D911B7" w14:textId="77777777" w:rsidR="0030480B" w:rsidRPr="0030480B" w:rsidRDefault="0030480B" w:rsidP="0030480B">
            <w:pPr>
              <w:jc w:val="center"/>
              <w:rPr>
                <w:rFonts w:ascii="Times New Roman" w:hAnsi="Times New Roman" w:cs="Times New Roman"/>
                <w:b/>
                <w:sz w:val="24"/>
                <w:szCs w:val="24"/>
              </w:rPr>
            </w:pPr>
          </w:p>
        </w:tc>
        <w:tc>
          <w:tcPr>
            <w:tcW w:w="785" w:type="dxa"/>
          </w:tcPr>
          <w:p w14:paraId="528985AD" w14:textId="77777777" w:rsidR="0030480B" w:rsidRPr="0030480B" w:rsidRDefault="0030480B" w:rsidP="0030480B">
            <w:pPr>
              <w:jc w:val="center"/>
              <w:rPr>
                <w:rFonts w:ascii="Times New Roman" w:hAnsi="Times New Roman" w:cs="Times New Roman"/>
                <w:b/>
                <w:sz w:val="24"/>
                <w:szCs w:val="24"/>
              </w:rPr>
            </w:pPr>
          </w:p>
        </w:tc>
        <w:tc>
          <w:tcPr>
            <w:tcW w:w="858" w:type="dxa"/>
          </w:tcPr>
          <w:p w14:paraId="00DA22C8" w14:textId="77777777" w:rsidR="0030480B" w:rsidRPr="0030480B" w:rsidRDefault="0030480B" w:rsidP="0030480B">
            <w:pPr>
              <w:jc w:val="center"/>
              <w:rPr>
                <w:rFonts w:ascii="Times New Roman" w:hAnsi="Times New Roman" w:cs="Times New Roman"/>
                <w:b/>
                <w:sz w:val="24"/>
                <w:szCs w:val="24"/>
              </w:rPr>
            </w:pPr>
          </w:p>
        </w:tc>
        <w:tc>
          <w:tcPr>
            <w:tcW w:w="813" w:type="dxa"/>
          </w:tcPr>
          <w:p w14:paraId="4B74F978" w14:textId="77777777" w:rsidR="0030480B" w:rsidRPr="0030480B" w:rsidRDefault="0030480B" w:rsidP="0030480B">
            <w:pPr>
              <w:jc w:val="center"/>
              <w:rPr>
                <w:rFonts w:ascii="Times New Roman" w:hAnsi="Times New Roman" w:cs="Times New Roman"/>
                <w:b/>
                <w:sz w:val="24"/>
                <w:szCs w:val="24"/>
              </w:rPr>
            </w:pPr>
          </w:p>
        </w:tc>
        <w:tc>
          <w:tcPr>
            <w:tcW w:w="859" w:type="dxa"/>
          </w:tcPr>
          <w:p w14:paraId="61934DE1" w14:textId="77777777" w:rsidR="0030480B" w:rsidRPr="0030480B" w:rsidRDefault="0030480B" w:rsidP="0030480B">
            <w:pPr>
              <w:jc w:val="center"/>
              <w:rPr>
                <w:rFonts w:ascii="Times New Roman" w:hAnsi="Times New Roman" w:cs="Times New Roman"/>
                <w:b/>
                <w:sz w:val="24"/>
                <w:szCs w:val="24"/>
              </w:rPr>
            </w:pPr>
          </w:p>
        </w:tc>
        <w:tc>
          <w:tcPr>
            <w:tcW w:w="813" w:type="dxa"/>
          </w:tcPr>
          <w:p w14:paraId="6B1F9B82" w14:textId="77777777" w:rsidR="0030480B" w:rsidRPr="0030480B" w:rsidRDefault="0030480B" w:rsidP="0030480B">
            <w:pPr>
              <w:jc w:val="center"/>
              <w:rPr>
                <w:rFonts w:ascii="Times New Roman" w:hAnsi="Times New Roman" w:cs="Times New Roman"/>
                <w:b/>
                <w:sz w:val="24"/>
                <w:szCs w:val="24"/>
              </w:rPr>
            </w:pPr>
          </w:p>
        </w:tc>
        <w:tc>
          <w:tcPr>
            <w:tcW w:w="859" w:type="dxa"/>
          </w:tcPr>
          <w:p w14:paraId="369DC436" w14:textId="77777777" w:rsidR="0030480B" w:rsidRPr="0030480B" w:rsidRDefault="0030480B" w:rsidP="0030480B">
            <w:pPr>
              <w:jc w:val="center"/>
              <w:rPr>
                <w:rFonts w:ascii="Times New Roman" w:hAnsi="Times New Roman" w:cs="Times New Roman"/>
                <w:b/>
                <w:sz w:val="24"/>
                <w:szCs w:val="24"/>
              </w:rPr>
            </w:pPr>
          </w:p>
        </w:tc>
        <w:tc>
          <w:tcPr>
            <w:tcW w:w="897" w:type="dxa"/>
          </w:tcPr>
          <w:p w14:paraId="5D7D1A5E" w14:textId="77777777" w:rsidR="0030480B" w:rsidRPr="0030480B" w:rsidRDefault="0030480B" w:rsidP="0030480B">
            <w:pPr>
              <w:jc w:val="center"/>
              <w:rPr>
                <w:rFonts w:ascii="Times New Roman" w:hAnsi="Times New Roman" w:cs="Times New Roman"/>
                <w:b/>
                <w:sz w:val="24"/>
                <w:szCs w:val="24"/>
              </w:rPr>
            </w:pPr>
          </w:p>
        </w:tc>
        <w:tc>
          <w:tcPr>
            <w:tcW w:w="893" w:type="dxa"/>
          </w:tcPr>
          <w:p w14:paraId="23695E51" w14:textId="77777777" w:rsidR="0030480B" w:rsidRPr="0030480B" w:rsidRDefault="0030480B" w:rsidP="0030480B">
            <w:pPr>
              <w:jc w:val="center"/>
              <w:rPr>
                <w:rFonts w:ascii="Times New Roman" w:hAnsi="Times New Roman" w:cs="Times New Roman"/>
                <w:b/>
                <w:sz w:val="24"/>
                <w:szCs w:val="24"/>
              </w:rPr>
            </w:pPr>
          </w:p>
        </w:tc>
      </w:tr>
      <w:tr w:rsidR="0030480B" w:rsidRPr="0030480B" w14:paraId="2D357A8A" w14:textId="77777777" w:rsidTr="0039281C">
        <w:tc>
          <w:tcPr>
            <w:tcW w:w="736" w:type="dxa"/>
          </w:tcPr>
          <w:p w14:paraId="623300E0" w14:textId="77777777" w:rsidR="0030480B" w:rsidRPr="0030480B" w:rsidRDefault="0030480B" w:rsidP="0030480B">
            <w:pPr>
              <w:jc w:val="center"/>
              <w:rPr>
                <w:rFonts w:ascii="Times New Roman" w:hAnsi="Times New Roman" w:cs="Times New Roman"/>
                <w:b/>
                <w:sz w:val="24"/>
                <w:szCs w:val="24"/>
              </w:rPr>
            </w:pPr>
            <w:r w:rsidRPr="0030480B">
              <w:rPr>
                <w:rFonts w:ascii="Times New Roman" w:hAnsi="Times New Roman" w:cs="Times New Roman"/>
                <w:b/>
                <w:sz w:val="24"/>
                <w:szCs w:val="24"/>
              </w:rPr>
              <w:t>8</w:t>
            </w:r>
          </w:p>
          <w:p w14:paraId="59B5739B" w14:textId="77777777" w:rsidR="0030480B" w:rsidRPr="0030480B" w:rsidRDefault="0030480B" w:rsidP="0030480B">
            <w:pPr>
              <w:jc w:val="center"/>
              <w:rPr>
                <w:rFonts w:ascii="Times New Roman" w:hAnsi="Times New Roman" w:cs="Times New Roman"/>
                <w:b/>
                <w:sz w:val="24"/>
                <w:szCs w:val="24"/>
              </w:rPr>
            </w:pPr>
          </w:p>
        </w:tc>
        <w:tc>
          <w:tcPr>
            <w:tcW w:w="938" w:type="dxa"/>
          </w:tcPr>
          <w:p w14:paraId="2120E02C" w14:textId="77777777" w:rsidR="0030480B" w:rsidRPr="0030480B" w:rsidRDefault="0030480B" w:rsidP="0030480B">
            <w:pPr>
              <w:jc w:val="center"/>
              <w:rPr>
                <w:rFonts w:ascii="Times New Roman" w:hAnsi="Times New Roman" w:cs="Times New Roman"/>
                <w:b/>
                <w:sz w:val="24"/>
                <w:szCs w:val="24"/>
              </w:rPr>
            </w:pPr>
          </w:p>
        </w:tc>
        <w:tc>
          <w:tcPr>
            <w:tcW w:w="927" w:type="dxa"/>
          </w:tcPr>
          <w:p w14:paraId="0544A9D1" w14:textId="77777777" w:rsidR="0030480B" w:rsidRPr="0030480B" w:rsidRDefault="0030480B" w:rsidP="0030480B">
            <w:pPr>
              <w:jc w:val="center"/>
              <w:rPr>
                <w:rFonts w:ascii="Times New Roman" w:hAnsi="Times New Roman" w:cs="Times New Roman"/>
                <w:b/>
                <w:sz w:val="24"/>
                <w:szCs w:val="24"/>
              </w:rPr>
            </w:pPr>
          </w:p>
        </w:tc>
        <w:tc>
          <w:tcPr>
            <w:tcW w:w="785" w:type="dxa"/>
          </w:tcPr>
          <w:p w14:paraId="36336263" w14:textId="77777777" w:rsidR="0030480B" w:rsidRPr="0030480B" w:rsidRDefault="0030480B" w:rsidP="0030480B">
            <w:pPr>
              <w:jc w:val="center"/>
              <w:rPr>
                <w:rFonts w:ascii="Times New Roman" w:hAnsi="Times New Roman" w:cs="Times New Roman"/>
                <w:b/>
                <w:sz w:val="24"/>
                <w:szCs w:val="24"/>
              </w:rPr>
            </w:pPr>
          </w:p>
        </w:tc>
        <w:tc>
          <w:tcPr>
            <w:tcW w:w="858" w:type="dxa"/>
          </w:tcPr>
          <w:p w14:paraId="6C5230ED" w14:textId="77777777" w:rsidR="0030480B" w:rsidRPr="0030480B" w:rsidRDefault="0030480B" w:rsidP="0030480B">
            <w:pPr>
              <w:jc w:val="center"/>
              <w:rPr>
                <w:rFonts w:ascii="Times New Roman" w:hAnsi="Times New Roman" w:cs="Times New Roman"/>
                <w:b/>
                <w:sz w:val="24"/>
                <w:szCs w:val="24"/>
              </w:rPr>
            </w:pPr>
          </w:p>
        </w:tc>
        <w:tc>
          <w:tcPr>
            <w:tcW w:w="813" w:type="dxa"/>
          </w:tcPr>
          <w:p w14:paraId="282BE072" w14:textId="77777777" w:rsidR="0030480B" w:rsidRPr="0030480B" w:rsidRDefault="0030480B" w:rsidP="0030480B">
            <w:pPr>
              <w:jc w:val="center"/>
              <w:rPr>
                <w:rFonts w:ascii="Times New Roman" w:hAnsi="Times New Roman" w:cs="Times New Roman"/>
                <w:b/>
                <w:sz w:val="24"/>
                <w:szCs w:val="24"/>
              </w:rPr>
            </w:pPr>
          </w:p>
        </w:tc>
        <w:tc>
          <w:tcPr>
            <w:tcW w:w="859" w:type="dxa"/>
          </w:tcPr>
          <w:p w14:paraId="364E4211" w14:textId="77777777" w:rsidR="0030480B" w:rsidRPr="0030480B" w:rsidRDefault="0030480B" w:rsidP="0030480B">
            <w:pPr>
              <w:jc w:val="center"/>
              <w:rPr>
                <w:rFonts w:ascii="Times New Roman" w:hAnsi="Times New Roman" w:cs="Times New Roman"/>
                <w:b/>
                <w:sz w:val="24"/>
                <w:szCs w:val="24"/>
              </w:rPr>
            </w:pPr>
          </w:p>
        </w:tc>
        <w:tc>
          <w:tcPr>
            <w:tcW w:w="813" w:type="dxa"/>
          </w:tcPr>
          <w:p w14:paraId="7349590B" w14:textId="77777777" w:rsidR="0030480B" w:rsidRPr="0030480B" w:rsidRDefault="0030480B" w:rsidP="0030480B">
            <w:pPr>
              <w:jc w:val="center"/>
              <w:rPr>
                <w:rFonts w:ascii="Times New Roman" w:hAnsi="Times New Roman" w:cs="Times New Roman"/>
                <w:b/>
                <w:sz w:val="24"/>
                <w:szCs w:val="24"/>
              </w:rPr>
            </w:pPr>
          </w:p>
        </w:tc>
        <w:tc>
          <w:tcPr>
            <w:tcW w:w="859" w:type="dxa"/>
          </w:tcPr>
          <w:p w14:paraId="5FE9F727" w14:textId="77777777" w:rsidR="0030480B" w:rsidRPr="0030480B" w:rsidRDefault="0030480B" w:rsidP="0030480B">
            <w:pPr>
              <w:jc w:val="center"/>
              <w:rPr>
                <w:rFonts w:ascii="Times New Roman" w:hAnsi="Times New Roman" w:cs="Times New Roman"/>
                <w:b/>
                <w:sz w:val="24"/>
                <w:szCs w:val="24"/>
              </w:rPr>
            </w:pPr>
          </w:p>
        </w:tc>
        <w:tc>
          <w:tcPr>
            <w:tcW w:w="897" w:type="dxa"/>
          </w:tcPr>
          <w:p w14:paraId="2DBB6C42" w14:textId="77777777" w:rsidR="0030480B" w:rsidRPr="0030480B" w:rsidRDefault="0030480B" w:rsidP="0030480B">
            <w:pPr>
              <w:jc w:val="center"/>
              <w:rPr>
                <w:rFonts w:ascii="Times New Roman" w:hAnsi="Times New Roman" w:cs="Times New Roman"/>
                <w:b/>
                <w:sz w:val="24"/>
                <w:szCs w:val="24"/>
              </w:rPr>
            </w:pPr>
          </w:p>
        </w:tc>
        <w:tc>
          <w:tcPr>
            <w:tcW w:w="893" w:type="dxa"/>
          </w:tcPr>
          <w:p w14:paraId="0A34F8B2" w14:textId="77777777" w:rsidR="0030480B" w:rsidRPr="0030480B" w:rsidRDefault="0030480B" w:rsidP="0030480B">
            <w:pPr>
              <w:jc w:val="center"/>
              <w:rPr>
                <w:rFonts w:ascii="Times New Roman" w:hAnsi="Times New Roman" w:cs="Times New Roman"/>
                <w:b/>
                <w:sz w:val="24"/>
                <w:szCs w:val="24"/>
              </w:rPr>
            </w:pPr>
          </w:p>
        </w:tc>
      </w:tr>
    </w:tbl>
    <w:p w14:paraId="77AACA9C" w14:textId="77777777" w:rsidR="0030480B" w:rsidRPr="0030480B" w:rsidRDefault="0030480B" w:rsidP="0030480B">
      <w:pPr>
        <w:tabs>
          <w:tab w:val="left" w:pos="2310"/>
        </w:tabs>
        <w:spacing w:before="90" w:after="0"/>
        <w:jc w:val="both"/>
        <w:rPr>
          <w:rFonts w:ascii="Times New Roman" w:hAnsi="Times New Roman" w:cs="Times New Roman"/>
          <w:b/>
          <w:sz w:val="24"/>
        </w:rPr>
      </w:pPr>
    </w:p>
    <w:p w14:paraId="6E2BB1A3" w14:textId="77777777" w:rsidR="0030480B" w:rsidRPr="0030480B" w:rsidRDefault="0030480B" w:rsidP="0030480B">
      <w:pPr>
        <w:tabs>
          <w:tab w:val="left" w:pos="2310"/>
        </w:tabs>
        <w:spacing w:before="90" w:after="0"/>
        <w:jc w:val="both"/>
        <w:rPr>
          <w:rFonts w:ascii="Times New Roman" w:hAnsi="Times New Roman" w:cs="Times New Roman"/>
          <w:b/>
          <w:sz w:val="24"/>
        </w:rPr>
      </w:pPr>
    </w:p>
    <w:p w14:paraId="43A0451A" w14:textId="4D49E48B" w:rsidR="0030480B" w:rsidRPr="0030480B" w:rsidRDefault="0030480B" w:rsidP="0030480B">
      <w:pPr>
        <w:tabs>
          <w:tab w:val="left" w:pos="2310"/>
        </w:tabs>
        <w:spacing w:before="90" w:after="0"/>
        <w:jc w:val="both"/>
        <w:rPr>
          <w:rFonts w:ascii="Times New Roman" w:hAnsi="Times New Roman" w:cs="Times New Roman"/>
          <w:b/>
          <w:sz w:val="24"/>
          <w:szCs w:val="24"/>
        </w:rPr>
      </w:pPr>
    </w:p>
    <w:p w14:paraId="7687C2CB" w14:textId="77777777" w:rsidR="0030480B" w:rsidRPr="0030480B" w:rsidRDefault="0030480B" w:rsidP="0030480B">
      <w:pPr>
        <w:tabs>
          <w:tab w:val="left" w:pos="2310"/>
        </w:tabs>
        <w:spacing w:before="90" w:after="0"/>
        <w:jc w:val="both"/>
        <w:rPr>
          <w:rFonts w:ascii="Times New Roman" w:hAnsi="Times New Roman" w:cs="Times New Roman"/>
          <w:b/>
          <w:sz w:val="24"/>
          <w:szCs w:val="24"/>
        </w:rPr>
      </w:pPr>
      <w:r w:rsidRPr="0030480B">
        <w:rPr>
          <w:rFonts w:ascii="Times New Roman" w:hAnsi="Times New Roman" w:cs="Times New Roman"/>
          <w:b/>
          <w:sz w:val="24"/>
          <w:szCs w:val="24"/>
        </w:rPr>
        <w:t xml:space="preserve">Part: II </w:t>
      </w:r>
    </w:p>
    <w:p w14:paraId="5148E978" w14:textId="77777777" w:rsidR="0030480B" w:rsidRPr="0030480B" w:rsidRDefault="0030480B" w:rsidP="0030480B">
      <w:pPr>
        <w:spacing w:before="90" w:after="0"/>
        <w:jc w:val="both"/>
        <w:rPr>
          <w:rFonts w:ascii="Times New Roman" w:hAnsi="Times New Roman" w:cs="Times New Roman"/>
          <w:b/>
          <w:sz w:val="24"/>
          <w:szCs w:val="24"/>
        </w:rPr>
      </w:pPr>
      <w:r w:rsidRPr="0030480B">
        <w:rPr>
          <w:rFonts w:ascii="Times New Roman" w:hAnsi="Times New Roman" w:cs="Times New Roman"/>
          <w:b/>
          <w:sz w:val="24"/>
          <w:szCs w:val="24"/>
          <w:u w:val="single"/>
        </w:rPr>
        <w:t>Procedure</w:t>
      </w:r>
      <w:r w:rsidRPr="0030480B">
        <w:rPr>
          <w:rFonts w:ascii="Times New Roman" w:hAnsi="Times New Roman" w:cs="Times New Roman"/>
          <w:b/>
          <w:sz w:val="24"/>
          <w:szCs w:val="24"/>
        </w:rPr>
        <w:t xml:space="preserve">:  </w:t>
      </w:r>
    </w:p>
    <w:p w14:paraId="75318705" w14:textId="77777777" w:rsidR="0030480B" w:rsidRPr="0030480B" w:rsidRDefault="0030480B" w:rsidP="00FB684F">
      <w:pPr>
        <w:numPr>
          <w:ilvl w:val="0"/>
          <w:numId w:val="39"/>
        </w:numPr>
        <w:tabs>
          <w:tab w:val="left" w:pos="1635"/>
        </w:tabs>
        <w:spacing w:before="90" w:line="360" w:lineRule="auto"/>
        <w:contextualSpacing/>
        <w:jc w:val="both"/>
        <w:rPr>
          <w:rFonts w:ascii="Times New Roman" w:hAnsi="Times New Roman" w:cs="Times New Roman"/>
          <w:sz w:val="24"/>
          <w:szCs w:val="24"/>
        </w:rPr>
      </w:pPr>
      <w:r w:rsidRPr="0030480B">
        <w:rPr>
          <w:rFonts w:ascii="Times New Roman" w:hAnsi="Times New Roman" w:cs="Times New Roman"/>
          <w:sz w:val="24"/>
          <w:szCs w:val="24"/>
        </w:rPr>
        <w:t xml:space="preserve">Connect the circuit as shown in fig. </w:t>
      </w:r>
    </w:p>
    <w:p w14:paraId="0815B046" w14:textId="77777777" w:rsidR="0030480B" w:rsidRPr="0030480B" w:rsidRDefault="0030480B" w:rsidP="00FB684F">
      <w:pPr>
        <w:numPr>
          <w:ilvl w:val="0"/>
          <w:numId w:val="39"/>
        </w:numPr>
        <w:spacing w:before="90" w:after="0" w:line="360" w:lineRule="auto"/>
        <w:contextualSpacing/>
        <w:jc w:val="both"/>
        <w:rPr>
          <w:rFonts w:ascii="Times New Roman" w:hAnsi="Times New Roman" w:cs="Times New Roman"/>
          <w:sz w:val="24"/>
          <w:szCs w:val="24"/>
        </w:rPr>
      </w:pPr>
      <w:r w:rsidRPr="0030480B">
        <w:rPr>
          <w:rFonts w:ascii="Times New Roman" w:hAnsi="Times New Roman" w:cs="Times New Roman"/>
          <w:sz w:val="24"/>
          <w:szCs w:val="24"/>
        </w:rPr>
        <w:lastRenderedPageBreak/>
        <w:t xml:space="preserve">Note down current for different values of distance keeping voltage constant. </w:t>
      </w:r>
    </w:p>
    <w:p w14:paraId="43181ECF" w14:textId="77777777" w:rsidR="0030480B" w:rsidRPr="0030480B" w:rsidRDefault="0030480B" w:rsidP="00FB684F">
      <w:pPr>
        <w:numPr>
          <w:ilvl w:val="0"/>
          <w:numId w:val="39"/>
        </w:numPr>
        <w:spacing w:before="90" w:after="0" w:line="360" w:lineRule="auto"/>
        <w:contextualSpacing/>
        <w:jc w:val="both"/>
        <w:rPr>
          <w:rFonts w:ascii="Times New Roman" w:hAnsi="Times New Roman" w:cs="Times New Roman"/>
          <w:sz w:val="24"/>
          <w:szCs w:val="24"/>
        </w:rPr>
      </w:pPr>
      <w:r w:rsidRPr="0030480B">
        <w:rPr>
          <w:rFonts w:ascii="Times New Roman" w:hAnsi="Times New Roman" w:cs="Times New Roman"/>
          <w:sz w:val="24"/>
          <w:szCs w:val="24"/>
        </w:rPr>
        <w:t>Plot the graph distance (on X-axis) V/S current (on Y-axis).</w:t>
      </w:r>
    </w:p>
    <w:p w14:paraId="0F62B994" w14:textId="77777777" w:rsidR="0030480B" w:rsidRPr="0030480B" w:rsidRDefault="0030480B" w:rsidP="0030480B">
      <w:pPr>
        <w:spacing w:before="90" w:after="0"/>
        <w:ind w:left="720"/>
        <w:contextualSpacing/>
        <w:jc w:val="both"/>
        <w:rPr>
          <w:rFonts w:ascii="Times New Roman" w:hAnsi="Times New Roman" w:cs="Times New Roman"/>
          <w:sz w:val="24"/>
          <w:szCs w:val="24"/>
        </w:rPr>
      </w:pPr>
    </w:p>
    <w:p w14:paraId="59761617" w14:textId="77777777" w:rsidR="0030480B" w:rsidRPr="0030480B" w:rsidRDefault="0030480B" w:rsidP="0030480B">
      <w:pPr>
        <w:rPr>
          <w:rFonts w:ascii="Times New Roman" w:hAnsi="Times New Roman" w:cs="Times New Roman"/>
          <w:sz w:val="28"/>
        </w:rPr>
      </w:pPr>
      <w:r w:rsidRPr="0030480B">
        <w:rPr>
          <w:rFonts w:ascii="Times New Roman" w:hAnsi="Times New Roman" w:cs="Times New Roman"/>
          <w:b/>
          <w:sz w:val="24"/>
          <w:u w:val="single"/>
        </w:rPr>
        <w:t>Observation:</w:t>
      </w:r>
    </w:p>
    <w:p w14:paraId="223A5A75" w14:textId="77777777" w:rsidR="0030480B" w:rsidRPr="0030480B" w:rsidRDefault="0030480B" w:rsidP="0030480B">
      <w:pPr>
        <w:rPr>
          <w:rFonts w:ascii="Times New Roman" w:hAnsi="Times New Roman" w:cs="Times New Roman"/>
          <w:sz w:val="24"/>
        </w:rPr>
      </w:pPr>
      <w:r w:rsidRPr="0030480B">
        <w:rPr>
          <w:rFonts w:ascii="Times New Roman" w:hAnsi="Times New Roman" w:cs="Times New Roman"/>
          <w:sz w:val="24"/>
        </w:rPr>
        <w:t>For V</w:t>
      </w:r>
      <w:r w:rsidRPr="0030480B">
        <w:rPr>
          <w:rFonts w:ascii="Times New Roman" w:hAnsi="Times New Roman" w:cs="Times New Roman"/>
          <w:sz w:val="24"/>
          <w:vertAlign w:val="subscript"/>
        </w:rPr>
        <w:t>s</w:t>
      </w:r>
      <w:r w:rsidRPr="0030480B">
        <w:rPr>
          <w:rFonts w:ascii="Times New Roman" w:hAnsi="Times New Roman" w:cs="Times New Roman"/>
          <w:sz w:val="24"/>
        </w:rPr>
        <w:t xml:space="preserve">    =</w:t>
      </w:r>
    </w:p>
    <w:tbl>
      <w:tblPr>
        <w:tblStyle w:val="TableGrid1"/>
        <w:tblpPr w:leftFromText="180" w:rightFromText="180" w:vertAnchor="text" w:horzAnchor="margin" w:tblpXSpec="center" w:tblpY="138"/>
        <w:tblOverlap w:val="never"/>
        <w:tblW w:w="0" w:type="auto"/>
        <w:tblLook w:val="04A0" w:firstRow="1" w:lastRow="0" w:firstColumn="1" w:lastColumn="0" w:noHBand="0" w:noVBand="1"/>
      </w:tblPr>
      <w:tblGrid>
        <w:gridCol w:w="810"/>
        <w:gridCol w:w="2250"/>
        <w:gridCol w:w="2160"/>
        <w:gridCol w:w="1980"/>
      </w:tblGrid>
      <w:tr w:rsidR="0030480B" w:rsidRPr="0030480B" w14:paraId="5A7A13FD" w14:textId="77777777" w:rsidTr="0039281C">
        <w:tc>
          <w:tcPr>
            <w:tcW w:w="810" w:type="dxa"/>
            <w:vAlign w:val="center"/>
          </w:tcPr>
          <w:p w14:paraId="33ACF5C6" w14:textId="77777777" w:rsidR="0030480B" w:rsidRPr="0030480B" w:rsidRDefault="0030480B" w:rsidP="0030480B">
            <w:pPr>
              <w:jc w:val="center"/>
              <w:rPr>
                <w:rFonts w:ascii="Times New Roman" w:hAnsi="Times New Roman" w:cs="Times New Roman"/>
                <w:b/>
                <w:sz w:val="24"/>
              </w:rPr>
            </w:pPr>
            <w:r w:rsidRPr="0030480B">
              <w:rPr>
                <w:rFonts w:ascii="Times New Roman" w:hAnsi="Times New Roman" w:cs="Times New Roman"/>
                <w:b/>
                <w:sz w:val="24"/>
              </w:rPr>
              <w:t>Obs. No.</w:t>
            </w:r>
          </w:p>
        </w:tc>
        <w:tc>
          <w:tcPr>
            <w:tcW w:w="2250" w:type="dxa"/>
            <w:vAlign w:val="center"/>
          </w:tcPr>
          <w:p w14:paraId="0D5D7A69" w14:textId="77777777" w:rsidR="0030480B" w:rsidRPr="0030480B" w:rsidRDefault="0030480B" w:rsidP="0030480B">
            <w:pPr>
              <w:jc w:val="center"/>
              <w:rPr>
                <w:rFonts w:ascii="Times New Roman" w:hAnsi="Times New Roman" w:cs="Times New Roman"/>
                <w:b/>
                <w:sz w:val="24"/>
              </w:rPr>
            </w:pPr>
            <w:r w:rsidRPr="0030480B">
              <w:rPr>
                <w:rFonts w:ascii="Times New Roman" w:hAnsi="Times New Roman" w:cs="Times New Roman"/>
                <w:b/>
                <w:sz w:val="24"/>
              </w:rPr>
              <w:t>d (cm)</w:t>
            </w:r>
          </w:p>
        </w:tc>
        <w:tc>
          <w:tcPr>
            <w:tcW w:w="2160" w:type="dxa"/>
            <w:vAlign w:val="center"/>
          </w:tcPr>
          <w:p w14:paraId="562DBA93" w14:textId="77777777" w:rsidR="0030480B" w:rsidRPr="0030480B" w:rsidRDefault="0030480B" w:rsidP="0030480B">
            <w:pPr>
              <w:jc w:val="center"/>
              <w:rPr>
                <w:rFonts w:ascii="Times New Roman" w:hAnsi="Times New Roman" w:cs="Times New Roman"/>
                <w:b/>
                <w:sz w:val="24"/>
              </w:rPr>
            </w:pPr>
            <w:r w:rsidRPr="0030480B">
              <w:rPr>
                <w:rFonts w:ascii="Times New Roman" w:hAnsi="Times New Roman" w:cs="Times New Roman"/>
                <w:b/>
                <w:sz w:val="24"/>
              </w:rPr>
              <w:t>1/d</w:t>
            </w:r>
            <w:r w:rsidRPr="0030480B">
              <w:rPr>
                <w:rFonts w:ascii="Times New Roman" w:hAnsi="Times New Roman" w:cs="Times New Roman"/>
                <w:b/>
                <w:sz w:val="24"/>
                <w:vertAlign w:val="superscript"/>
              </w:rPr>
              <w:t xml:space="preserve">2 </w:t>
            </w:r>
            <w:r w:rsidRPr="0030480B">
              <w:rPr>
                <w:rFonts w:ascii="Times New Roman" w:hAnsi="Times New Roman" w:cs="Times New Roman"/>
                <w:b/>
                <w:sz w:val="24"/>
              </w:rPr>
              <w:t>(cm</w:t>
            </w:r>
            <w:r w:rsidRPr="0030480B">
              <w:rPr>
                <w:rFonts w:ascii="Times New Roman" w:hAnsi="Times New Roman" w:cs="Times New Roman"/>
                <w:b/>
                <w:sz w:val="24"/>
                <w:vertAlign w:val="superscript"/>
              </w:rPr>
              <w:t>-2</w:t>
            </w:r>
            <w:r w:rsidRPr="0030480B">
              <w:rPr>
                <w:rFonts w:ascii="Times New Roman" w:hAnsi="Times New Roman" w:cs="Times New Roman"/>
                <w:b/>
                <w:sz w:val="24"/>
              </w:rPr>
              <w:t>)</w:t>
            </w:r>
          </w:p>
        </w:tc>
        <w:tc>
          <w:tcPr>
            <w:tcW w:w="1980" w:type="dxa"/>
            <w:vAlign w:val="center"/>
          </w:tcPr>
          <w:p w14:paraId="335B8E97" w14:textId="77777777" w:rsidR="0030480B" w:rsidRPr="0030480B" w:rsidRDefault="0030480B" w:rsidP="0030480B">
            <w:pPr>
              <w:jc w:val="center"/>
              <w:rPr>
                <w:rFonts w:ascii="Times New Roman" w:hAnsi="Times New Roman" w:cs="Times New Roman"/>
                <w:b/>
                <w:sz w:val="24"/>
              </w:rPr>
            </w:pPr>
            <w:proofErr w:type="spellStart"/>
            <w:r w:rsidRPr="0030480B">
              <w:rPr>
                <w:rFonts w:ascii="Times New Roman" w:hAnsi="Times New Roman" w:cs="Times New Roman"/>
                <w:b/>
                <w:sz w:val="24"/>
              </w:rPr>
              <w:t>I</w:t>
            </w:r>
            <w:r w:rsidRPr="0030480B">
              <w:rPr>
                <w:rFonts w:ascii="Times New Roman" w:hAnsi="Times New Roman" w:cs="Times New Roman"/>
                <w:b/>
                <w:sz w:val="24"/>
                <w:vertAlign w:val="subscript"/>
              </w:rPr>
              <w:t>r</w:t>
            </w:r>
            <w:proofErr w:type="spellEnd"/>
            <w:r w:rsidRPr="0030480B">
              <w:rPr>
                <w:rFonts w:ascii="Times New Roman" w:hAnsi="Times New Roman" w:cs="Times New Roman"/>
                <w:b/>
                <w:sz w:val="24"/>
                <w:vertAlign w:val="subscript"/>
              </w:rPr>
              <w:t xml:space="preserve"> </w:t>
            </w:r>
            <w:r w:rsidRPr="0030480B">
              <w:rPr>
                <w:rFonts w:ascii="Times New Roman" w:hAnsi="Times New Roman" w:cs="Times New Roman"/>
                <w:b/>
                <w:sz w:val="24"/>
              </w:rPr>
              <w:t>(µA)</w:t>
            </w:r>
          </w:p>
        </w:tc>
      </w:tr>
      <w:tr w:rsidR="0030480B" w:rsidRPr="0030480B" w14:paraId="5B5A506C" w14:textId="77777777" w:rsidTr="00FB684F">
        <w:trPr>
          <w:trHeight w:val="767"/>
        </w:trPr>
        <w:tc>
          <w:tcPr>
            <w:tcW w:w="810" w:type="dxa"/>
          </w:tcPr>
          <w:p w14:paraId="185DC8A6"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1</w:t>
            </w:r>
          </w:p>
          <w:p w14:paraId="60E745D2" w14:textId="77777777" w:rsidR="0030480B" w:rsidRPr="0030480B" w:rsidRDefault="0030480B" w:rsidP="0030480B">
            <w:pPr>
              <w:jc w:val="center"/>
              <w:rPr>
                <w:rFonts w:ascii="Times New Roman" w:hAnsi="Times New Roman" w:cs="Times New Roman"/>
                <w:sz w:val="24"/>
              </w:rPr>
            </w:pPr>
          </w:p>
        </w:tc>
        <w:tc>
          <w:tcPr>
            <w:tcW w:w="2250" w:type="dxa"/>
          </w:tcPr>
          <w:p w14:paraId="236E6800" w14:textId="77777777" w:rsidR="0030480B" w:rsidRPr="0030480B" w:rsidRDefault="0030480B" w:rsidP="0030480B">
            <w:pPr>
              <w:rPr>
                <w:rFonts w:ascii="Times New Roman" w:hAnsi="Times New Roman" w:cs="Times New Roman"/>
                <w:sz w:val="24"/>
              </w:rPr>
            </w:pPr>
          </w:p>
        </w:tc>
        <w:tc>
          <w:tcPr>
            <w:tcW w:w="2160" w:type="dxa"/>
          </w:tcPr>
          <w:p w14:paraId="5D989241" w14:textId="77777777" w:rsidR="0030480B" w:rsidRPr="0030480B" w:rsidRDefault="0030480B" w:rsidP="0030480B">
            <w:pPr>
              <w:rPr>
                <w:rFonts w:ascii="Times New Roman" w:hAnsi="Times New Roman" w:cs="Times New Roman"/>
                <w:sz w:val="24"/>
              </w:rPr>
            </w:pPr>
          </w:p>
        </w:tc>
        <w:tc>
          <w:tcPr>
            <w:tcW w:w="1980" w:type="dxa"/>
          </w:tcPr>
          <w:p w14:paraId="412FA1AD" w14:textId="77777777" w:rsidR="0030480B" w:rsidRPr="0030480B" w:rsidRDefault="0030480B" w:rsidP="0030480B">
            <w:pPr>
              <w:rPr>
                <w:rFonts w:ascii="Times New Roman" w:hAnsi="Times New Roman" w:cs="Times New Roman"/>
                <w:sz w:val="24"/>
              </w:rPr>
            </w:pPr>
          </w:p>
        </w:tc>
      </w:tr>
      <w:tr w:rsidR="0030480B" w:rsidRPr="0030480B" w14:paraId="14DA3EB2" w14:textId="77777777" w:rsidTr="0039281C">
        <w:tc>
          <w:tcPr>
            <w:tcW w:w="810" w:type="dxa"/>
          </w:tcPr>
          <w:p w14:paraId="32CC32A0"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2</w:t>
            </w:r>
          </w:p>
          <w:p w14:paraId="5EBEF379" w14:textId="77777777" w:rsidR="0030480B" w:rsidRPr="0030480B" w:rsidRDefault="0030480B" w:rsidP="0030480B">
            <w:pPr>
              <w:jc w:val="center"/>
              <w:rPr>
                <w:rFonts w:ascii="Times New Roman" w:hAnsi="Times New Roman" w:cs="Times New Roman"/>
                <w:sz w:val="24"/>
              </w:rPr>
            </w:pPr>
          </w:p>
        </w:tc>
        <w:tc>
          <w:tcPr>
            <w:tcW w:w="2250" w:type="dxa"/>
          </w:tcPr>
          <w:p w14:paraId="5E8F5082" w14:textId="77777777" w:rsidR="0030480B" w:rsidRPr="0030480B" w:rsidRDefault="0030480B" w:rsidP="0030480B">
            <w:pPr>
              <w:rPr>
                <w:rFonts w:ascii="Times New Roman" w:hAnsi="Times New Roman" w:cs="Times New Roman"/>
                <w:sz w:val="24"/>
              </w:rPr>
            </w:pPr>
          </w:p>
        </w:tc>
        <w:tc>
          <w:tcPr>
            <w:tcW w:w="2160" w:type="dxa"/>
          </w:tcPr>
          <w:p w14:paraId="3B10661D" w14:textId="77777777" w:rsidR="0030480B" w:rsidRPr="0030480B" w:rsidRDefault="0030480B" w:rsidP="0030480B">
            <w:pPr>
              <w:rPr>
                <w:rFonts w:ascii="Times New Roman" w:hAnsi="Times New Roman" w:cs="Times New Roman"/>
                <w:sz w:val="24"/>
              </w:rPr>
            </w:pPr>
          </w:p>
        </w:tc>
        <w:tc>
          <w:tcPr>
            <w:tcW w:w="1980" w:type="dxa"/>
          </w:tcPr>
          <w:p w14:paraId="7F2A4D09" w14:textId="77777777" w:rsidR="0030480B" w:rsidRPr="0030480B" w:rsidRDefault="0030480B" w:rsidP="0030480B">
            <w:pPr>
              <w:rPr>
                <w:rFonts w:ascii="Times New Roman" w:hAnsi="Times New Roman" w:cs="Times New Roman"/>
                <w:sz w:val="24"/>
              </w:rPr>
            </w:pPr>
          </w:p>
        </w:tc>
      </w:tr>
      <w:tr w:rsidR="0030480B" w:rsidRPr="0030480B" w14:paraId="38048031" w14:textId="77777777" w:rsidTr="0039281C">
        <w:tc>
          <w:tcPr>
            <w:tcW w:w="810" w:type="dxa"/>
          </w:tcPr>
          <w:p w14:paraId="13A3DFD9"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3</w:t>
            </w:r>
          </w:p>
          <w:p w14:paraId="10CF4F9E" w14:textId="77777777" w:rsidR="0030480B" w:rsidRPr="0030480B" w:rsidRDefault="0030480B" w:rsidP="0030480B">
            <w:pPr>
              <w:jc w:val="center"/>
              <w:rPr>
                <w:rFonts w:ascii="Times New Roman" w:hAnsi="Times New Roman" w:cs="Times New Roman"/>
                <w:sz w:val="24"/>
              </w:rPr>
            </w:pPr>
          </w:p>
        </w:tc>
        <w:tc>
          <w:tcPr>
            <w:tcW w:w="2250" w:type="dxa"/>
          </w:tcPr>
          <w:p w14:paraId="7C2E1452" w14:textId="77777777" w:rsidR="0030480B" w:rsidRPr="0030480B" w:rsidRDefault="0030480B" w:rsidP="0030480B">
            <w:pPr>
              <w:rPr>
                <w:rFonts w:ascii="Times New Roman" w:hAnsi="Times New Roman" w:cs="Times New Roman"/>
                <w:sz w:val="24"/>
              </w:rPr>
            </w:pPr>
          </w:p>
        </w:tc>
        <w:tc>
          <w:tcPr>
            <w:tcW w:w="2160" w:type="dxa"/>
          </w:tcPr>
          <w:p w14:paraId="0ECE8946" w14:textId="77777777" w:rsidR="0030480B" w:rsidRPr="0030480B" w:rsidRDefault="0030480B" w:rsidP="0030480B">
            <w:pPr>
              <w:rPr>
                <w:rFonts w:ascii="Times New Roman" w:hAnsi="Times New Roman" w:cs="Times New Roman"/>
                <w:sz w:val="24"/>
              </w:rPr>
            </w:pPr>
          </w:p>
        </w:tc>
        <w:tc>
          <w:tcPr>
            <w:tcW w:w="1980" w:type="dxa"/>
          </w:tcPr>
          <w:p w14:paraId="24750318" w14:textId="77777777" w:rsidR="0030480B" w:rsidRPr="0030480B" w:rsidRDefault="0030480B" w:rsidP="0030480B">
            <w:pPr>
              <w:rPr>
                <w:rFonts w:ascii="Times New Roman" w:hAnsi="Times New Roman" w:cs="Times New Roman"/>
                <w:sz w:val="24"/>
              </w:rPr>
            </w:pPr>
          </w:p>
        </w:tc>
      </w:tr>
      <w:tr w:rsidR="0030480B" w:rsidRPr="0030480B" w14:paraId="263793A6" w14:textId="77777777" w:rsidTr="0039281C">
        <w:tc>
          <w:tcPr>
            <w:tcW w:w="810" w:type="dxa"/>
          </w:tcPr>
          <w:p w14:paraId="1FB6B4CA"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4</w:t>
            </w:r>
          </w:p>
          <w:p w14:paraId="3F426CD2" w14:textId="77777777" w:rsidR="0030480B" w:rsidRPr="0030480B" w:rsidRDefault="0030480B" w:rsidP="0030480B">
            <w:pPr>
              <w:jc w:val="center"/>
              <w:rPr>
                <w:rFonts w:ascii="Times New Roman" w:hAnsi="Times New Roman" w:cs="Times New Roman"/>
                <w:sz w:val="24"/>
              </w:rPr>
            </w:pPr>
          </w:p>
        </w:tc>
        <w:tc>
          <w:tcPr>
            <w:tcW w:w="2250" w:type="dxa"/>
          </w:tcPr>
          <w:p w14:paraId="72557A0B" w14:textId="77777777" w:rsidR="0030480B" w:rsidRPr="0030480B" w:rsidRDefault="0030480B" w:rsidP="0030480B">
            <w:pPr>
              <w:rPr>
                <w:rFonts w:ascii="Times New Roman" w:hAnsi="Times New Roman" w:cs="Times New Roman"/>
                <w:sz w:val="24"/>
              </w:rPr>
            </w:pPr>
          </w:p>
        </w:tc>
        <w:tc>
          <w:tcPr>
            <w:tcW w:w="2160" w:type="dxa"/>
          </w:tcPr>
          <w:p w14:paraId="5437FC52" w14:textId="77777777" w:rsidR="0030480B" w:rsidRPr="0030480B" w:rsidRDefault="0030480B" w:rsidP="0030480B">
            <w:pPr>
              <w:rPr>
                <w:rFonts w:ascii="Times New Roman" w:hAnsi="Times New Roman" w:cs="Times New Roman"/>
                <w:sz w:val="24"/>
              </w:rPr>
            </w:pPr>
          </w:p>
        </w:tc>
        <w:tc>
          <w:tcPr>
            <w:tcW w:w="1980" w:type="dxa"/>
          </w:tcPr>
          <w:p w14:paraId="02D7A73D" w14:textId="77777777" w:rsidR="0030480B" w:rsidRPr="0030480B" w:rsidRDefault="0030480B" w:rsidP="0030480B">
            <w:pPr>
              <w:rPr>
                <w:rFonts w:ascii="Times New Roman" w:hAnsi="Times New Roman" w:cs="Times New Roman"/>
                <w:sz w:val="24"/>
              </w:rPr>
            </w:pPr>
          </w:p>
        </w:tc>
      </w:tr>
      <w:tr w:rsidR="0030480B" w:rsidRPr="0030480B" w14:paraId="5A5AE381" w14:textId="77777777" w:rsidTr="00FB684F">
        <w:trPr>
          <w:trHeight w:val="812"/>
        </w:trPr>
        <w:tc>
          <w:tcPr>
            <w:tcW w:w="810" w:type="dxa"/>
          </w:tcPr>
          <w:p w14:paraId="3D27FB88"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5</w:t>
            </w:r>
          </w:p>
          <w:p w14:paraId="41E9720A" w14:textId="77777777" w:rsidR="0030480B" w:rsidRPr="0030480B" w:rsidRDefault="0030480B" w:rsidP="0030480B">
            <w:pPr>
              <w:jc w:val="center"/>
              <w:rPr>
                <w:rFonts w:ascii="Times New Roman" w:hAnsi="Times New Roman" w:cs="Times New Roman"/>
                <w:sz w:val="24"/>
              </w:rPr>
            </w:pPr>
          </w:p>
        </w:tc>
        <w:tc>
          <w:tcPr>
            <w:tcW w:w="2250" w:type="dxa"/>
          </w:tcPr>
          <w:p w14:paraId="33C8B71C" w14:textId="77777777" w:rsidR="0030480B" w:rsidRPr="0030480B" w:rsidRDefault="0030480B" w:rsidP="0030480B">
            <w:pPr>
              <w:rPr>
                <w:rFonts w:ascii="Times New Roman" w:hAnsi="Times New Roman" w:cs="Times New Roman"/>
                <w:sz w:val="24"/>
              </w:rPr>
            </w:pPr>
          </w:p>
        </w:tc>
        <w:tc>
          <w:tcPr>
            <w:tcW w:w="2160" w:type="dxa"/>
          </w:tcPr>
          <w:p w14:paraId="36257FF8" w14:textId="77777777" w:rsidR="0030480B" w:rsidRPr="0030480B" w:rsidRDefault="0030480B" w:rsidP="0030480B">
            <w:pPr>
              <w:rPr>
                <w:rFonts w:ascii="Times New Roman" w:hAnsi="Times New Roman" w:cs="Times New Roman"/>
                <w:sz w:val="24"/>
              </w:rPr>
            </w:pPr>
          </w:p>
        </w:tc>
        <w:tc>
          <w:tcPr>
            <w:tcW w:w="1980" w:type="dxa"/>
          </w:tcPr>
          <w:p w14:paraId="57AB1BEB" w14:textId="77777777" w:rsidR="0030480B" w:rsidRPr="0030480B" w:rsidRDefault="0030480B" w:rsidP="0030480B">
            <w:pPr>
              <w:rPr>
                <w:rFonts w:ascii="Times New Roman" w:hAnsi="Times New Roman" w:cs="Times New Roman"/>
                <w:sz w:val="24"/>
              </w:rPr>
            </w:pPr>
          </w:p>
        </w:tc>
      </w:tr>
      <w:tr w:rsidR="0030480B" w:rsidRPr="0030480B" w14:paraId="03CA2486" w14:textId="77777777" w:rsidTr="00FB684F">
        <w:trPr>
          <w:trHeight w:val="758"/>
        </w:trPr>
        <w:tc>
          <w:tcPr>
            <w:tcW w:w="810" w:type="dxa"/>
          </w:tcPr>
          <w:p w14:paraId="6BD6C399" w14:textId="77777777" w:rsidR="0030480B" w:rsidRPr="0030480B" w:rsidRDefault="0030480B" w:rsidP="0030480B">
            <w:pPr>
              <w:jc w:val="center"/>
              <w:rPr>
                <w:rFonts w:ascii="Times New Roman" w:hAnsi="Times New Roman" w:cs="Times New Roman"/>
                <w:sz w:val="24"/>
              </w:rPr>
            </w:pPr>
            <w:r w:rsidRPr="0030480B">
              <w:rPr>
                <w:rFonts w:ascii="Times New Roman" w:hAnsi="Times New Roman" w:cs="Times New Roman"/>
                <w:sz w:val="24"/>
              </w:rPr>
              <w:t>6</w:t>
            </w:r>
          </w:p>
          <w:p w14:paraId="291AA877" w14:textId="77777777" w:rsidR="0030480B" w:rsidRPr="0030480B" w:rsidRDefault="0030480B" w:rsidP="0030480B">
            <w:pPr>
              <w:jc w:val="center"/>
              <w:rPr>
                <w:rFonts w:ascii="Times New Roman" w:hAnsi="Times New Roman" w:cs="Times New Roman"/>
                <w:sz w:val="24"/>
              </w:rPr>
            </w:pPr>
          </w:p>
        </w:tc>
        <w:tc>
          <w:tcPr>
            <w:tcW w:w="2250" w:type="dxa"/>
          </w:tcPr>
          <w:p w14:paraId="7EBD95A6" w14:textId="77777777" w:rsidR="0030480B" w:rsidRPr="0030480B" w:rsidRDefault="0030480B" w:rsidP="0030480B">
            <w:pPr>
              <w:rPr>
                <w:rFonts w:ascii="Times New Roman" w:hAnsi="Times New Roman" w:cs="Times New Roman"/>
                <w:sz w:val="24"/>
              </w:rPr>
            </w:pPr>
          </w:p>
        </w:tc>
        <w:tc>
          <w:tcPr>
            <w:tcW w:w="2160" w:type="dxa"/>
          </w:tcPr>
          <w:p w14:paraId="4A22F8E4" w14:textId="77777777" w:rsidR="0030480B" w:rsidRPr="0030480B" w:rsidRDefault="0030480B" w:rsidP="0030480B">
            <w:pPr>
              <w:rPr>
                <w:rFonts w:ascii="Times New Roman" w:hAnsi="Times New Roman" w:cs="Times New Roman"/>
                <w:sz w:val="24"/>
              </w:rPr>
            </w:pPr>
          </w:p>
        </w:tc>
        <w:tc>
          <w:tcPr>
            <w:tcW w:w="1980" w:type="dxa"/>
          </w:tcPr>
          <w:p w14:paraId="3AB318C6" w14:textId="77777777" w:rsidR="0030480B" w:rsidRPr="0030480B" w:rsidRDefault="0030480B" w:rsidP="0030480B">
            <w:pPr>
              <w:rPr>
                <w:rFonts w:ascii="Times New Roman" w:hAnsi="Times New Roman" w:cs="Times New Roman"/>
                <w:sz w:val="24"/>
              </w:rPr>
            </w:pPr>
          </w:p>
        </w:tc>
      </w:tr>
    </w:tbl>
    <w:p w14:paraId="7CE7CBD1" w14:textId="77777777" w:rsidR="0030480B" w:rsidRPr="0030480B" w:rsidRDefault="0030480B" w:rsidP="0030480B">
      <w:pPr>
        <w:spacing w:before="240" w:after="0"/>
        <w:rPr>
          <w:rFonts w:ascii="Times New Roman" w:hAnsi="Times New Roman" w:cs="Times New Roman"/>
          <w:b/>
          <w:sz w:val="24"/>
          <w:szCs w:val="24"/>
          <w:u w:val="single"/>
        </w:rPr>
      </w:pPr>
    </w:p>
    <w:p w14:paraId="63831865" w14:textId="77777777" w:rsidR="0030480B" w:rsidRPr="0030480B" w:rsidRDefault="0030480B" w:rsidP="0030480B">
      <w:pPr>
        <w:spacing w:before="240" w:after="0"/>
        <w:rPr>
          <w:rFonts w:ascii="Times New Roman" w:hAnsi="Times New Roman" w:cs="Times New Roman"/>
          <w:sz w:val="24"/>
          <w:szCs w:val="24"/>
        </w:rPr>
      </w:pPr>
      <w:r w:rsidRPr="0030480B">
        <w:rPr>
          <w:rFonts w:ascii="Times New Roman" w:hAnsi="Times New Roman" w:cs="Times New Roman"/>
          <w:b/>
          <w:sz w:val="24"/>
          <w:szCs w:val="24"/>
          <w:u w:val="single"/>
        </w:rPr>
        <w:t>Graph:</w:t>
      </w:r>
      <w:r w:rsidRPr="0030480B">
        <w:rPr>
          <w:rFonts w:ascii="Times New Roman" w:hAnsi="Times New Roman" w:cs="Times New Roman"/>
          <w:b/>
          <w:sz w:val="24"/>
          <w:szCs w:val="24"/>
        </w:rPr>
        <w:t xml:space="preserve"> - For part I</w:t>
      </w:r>
    </w:p>
    <w:p w14:paraId="374BC41E" w14:textId="77777777" w:rsidR="0030480B" w:rsidRPr="0030480B" w:rsidRDefault="0030480B" w:rsidP="0030480B">
      <w:pPr>
        <w:jc w:val="both"/>
        <w:rPr>
          <w:rFonts w:ascii="Times New Roman" w:hAnsi="Times New Roman" w:cs="Times New Roman"/>
          <w:sz w:val="24"/>
          <w:szCs w:val="24"/>
        </w:rPr>
      </w:pPr>
      <w:r w:rsidRPr="0030480B">
        <w:rPr>
          <w:rFonts w:ascii="Times New Roman" w:hAnsi="Times New Roman" w:cs="Times New Roman"/>
          <w:sz w:val="24"/>
          <w:szCs w:val="24"/>
        </w:rPr>
        <w:t xml:space="preserve">                     Plot the graph of </w:t>
      </w:r>
      <w:proofErr w:type="spellStart"/>
      <w:r w:rsidRPr="0030480B">
        <w:rPr>
          <w:rFonts w:ascii="Times New Roman" w:hAnsi="Times New Roman" w:cs="Times New Roman"/>
          <w:sz w:val="24"/>
          <w:szCs w:val="24"/>
        </w:rPr>
        <w:t>I</w:t>
      </w:r>
      <w:r w:rsidRPr="0030480B">
        <w:rPr>
          <w:rFonts w:ascii="Times New Roman" w:hAnsi="Times New Roman" w:cs="Times New Roman"/>
          <w:sz w:val="24"/>
          <w:szCs w:val="24"/>
          <w:vertAlign w:val="subscript"/>
        </w:rPr>
        <w:t>r</w:t>
      </w:r>
      <w:proofErr w:type="spellEnd"/>
      <w:r w:rsidRPr="0030480B">
        <w:rPr>
          <w:rFonts w:ascii="Times New Roman" w:hAnsi="Times New Roman" w:cs="Times New Roman"/>
          <w:sz w:val="24"/>
          <w:szCs w:val="24"/>
          <w:vertAlign w:val="subscript"/>
        </w:rPr>
        <w:t xml:space="preserve"> </w:t>
      </w:r>
      <w:r w:rsidRPr="0030480B">
        <w:rPr>
          <w:rFonts w:ascii="Times New Roman" w:hAnsi="Times New Roman" w:cs="Times New Roman"/>
          <w:sz w:val="24"/>
          <w:szCs w:val="24"/>
        </w:rPr>
        <w:t>(µA) against V</w:t>
      </w:r>
      <w:r w:rsidRPr="0030480B">
        <w:rPr>
          <w:rFonts w:ascii="Times New Roman" w:hAnsi="Times New Roman" w:cs="Times New Roman"/>
          <w:sz w:val="24"/>
          <w:szCs w:val="24"/>
          <w:vertAlign w:val="subscript"/>
        </w:rPr>
        <w:t xml:space="preserve">s </w:t>
      </w:r>
      <w:r w:rsidRPr="0030480B">
        <w:rPr>
          <w:rFonts w:ascii="Times New Roman" w:hAnsi="Times New Roman" w:cs="Times New Roman"/>
          <w:sz w:val="24"/>
          <w:szCs w:val="24"/>
        </w:rPr>
        <w:t>(V)</w:t>
      </w:r>
    </w:p>
    <w:p w14:paraId="70AF7C2D" w14:textId="77777777" w:rsidR="0030480B" w:rsidRPr="0030480B" w:rsidRDefault="0030480B" w:rsidP="0030480B">
      <w:pPr>
        <w:spacing w:after="0"/>
        <w:jc w:val="both"/>
        <w:rPr>
          <w:rFonts w:ascii="Times New Roman" w:hAnsi="Times New Roman" w:cs="Times New Roman"/>
          <w:b/>
          <w:sz w:val="24"/>
          <w:szCs w:val="24"/>
        </w:rPr>
      </w:pPr>
      <w:r w:rsidRPr="0030480B">
        <w:rPr>
          <w:rFonts w:ascii="Times New Roman" w:hAnsi="Times New Roman" w:cs="Times New Roman"/>
          <w:b/>
          <w:sz w:val="24"/>
          <w:szCs w:val="24"/>
        </w:rPr>
        <w:t xml:space="preserve">                For part II </w:t>
      </w:r>
    </w:p>
    <w:p w14:paraId="173BBCEA" w14:textId="77777777" w:rsidR="0030480B" w:rsidRPr="0030480B" w:rsidRDefault="0030480B" w:rsidP="0030480B">
      <w:pPr>
        <w:jc w:val="both"/>
        <w:rPr>
          <w:rFonts w:ascii="Times New Roman" w:hAnsi="Times New Roman" w:cs="Times New Roman"/>
          <w:sz w:val="24"/>
          <w:szCs w:val="24"/>
        </w:rPr>
      </w:pPr>
      <w:r w:rsidRPr="0030480B">
        <w:rPr>
          <w:rFonts w:ascii="Times New Roman" w:hAnsi="Times New Roman" w:cs="Times New Roman"/>
          <w:sz w:val="24"/>
          <w:szCs w:val="24"/>
        </w:rPr>
        <w:t xml:space="preserve">                     Plot the graph of </w:t>
      </w:r>
      <w:proofErr w:type="spellStart"/>
      <w:r w:rsidRPr="0030480B">
        <w:rPr>
          <w:rFonts w:ascii="Times New Roman" w:hAnsi="Times New Roman" w:cs="Times New Roman"/>
          <w:sz w:val="24"/>
          <w:szCs w:val="24"/>
        </w:rPr>
        <w:t>I</w:t>
      </w:r>
      <w:r w:rsidRPr="0030480B">
        <w:rPr>
          <w:rFonts w:ascii="Times New Roman" w:hAnsi="Times New Roman" w:cs="Times New Roman"/>
          <w:sz w:val="24"/>
          <w:szCs w:val="24"/>
          <w:vertAlign w:val="subscript"/>
        </w:rPr>
        <w:t>r</w:t>
      </w:r>
      <w:proofErr w:type="spellEnd"/>
      <w:r w:rsidRPr="0030480B">
        <w:rPr>
          <w:rFonts w:ascii="Times New Roman" w:hAnsi="Times New Roman" w:cs="Times New Roman"/>
          <w:sz w:val="24"/>
          <w:szCs w:val="24"/>
          <w:vertAlign w:val="subscript"/>
        </w:rPr>
        <w:t xml:space="preserve"> </w:t>
      </w:r>
      <w:r w:rsidRPr="0030480B">
        <w:rPr>
          <w:rFonts w:ascii="Times New Roman" w:hAnsi="Times New Roman" w:cs="Times New Roman"/>
          <w:sz w:val="24"/>
          <w:szCs w:val="24"/>
        </w:rPr>
        <w:t>(µA) against 1/d</w:t>
      </w:r>
      <w:r w:rsidRPr="0030480B">
        <w:rPr>
          <w:rFonts w:ascii="Times New Roman" w:hAnsi="Times New Roman" w:cs="Times New Roman"/>
          <w:sz w:val="24"/>
          <w:szCs w:val="24"/>
          <w:vertAlign w:val="superscript"/>
        </w:rPr>
        <w:t>2</w:t>
      </w:r>
      <w:r w:rsidRPr="0030480B">
        <w:rPr>
          <w:rFonts w:ascii="Times New Roman" w:hAnsi="Times New Roman" w:cs="Times New Roman"/>
          <w:sz w:val="24"/>
          <w:szCs w:val="24"/>
        </w:rPr>
        <w:t xml:space="preserve"> (cm</w:t>
      </w:r>
      <w:r w:rsidRPr="0030480B">
        <w:rPr>
          <w:rFonts w:ascii="Times New Roman" w:hAnsi="Times New Roman" w:cs="Times New Roman"/>
          <w:sz w:val="24"/>
          <w:szCs w:val="24"/>
          <w:vertAlign w:val="superscript"/>
        </w:rPr>
        <w:t>-2</w:t>
      </w:r>
      <w:r w:rsidRPr="0030480B">
        <w:rPr>
          <w:rFonts w:ascii="Times New Roman" w:hAnsi="Times New Roman" w:cs="Times New Roman"/>
          <w:sz w:val="24"/>
          <w:szCs w:val="24"/>
        </w:rPr>
        <w:t>)</w:t>
      </w:r>
    </w:p>
    <w:p w14:paraId="69CB2C81" w14:textId="77777777" w:rsidR="0030480B" w:rsidRPr="0030480B" w:rsidRDefault="0030480B" w:rsidP="0030480B">
      <w:pPr>
        <w:tabs>
          <w:tab w:val="left" w:pos="5625"/>
        </w:tabs>
        <w:jc w:val="both"/>
        <w:rPr>
          <w:rFonts w:ascii="Times New Roman" w:hAnsi="Times New Roman" w:cs="Times New Roman"/>
          <w:sz w:val="24"/>
          <w:szCs w:val="24"/>
        </w:rPr>
      </w:pPr>
      <w:r w:rsidRPr="0030480B">
        <w:rPr>
          <w:rFonts w:ascii="Times New Roman" w:hAnsi="Times New Roman" w:cs="Times New Roman"/>
          <w:b/>
          <w:sz w:val="24"/>
          <w:szCs w:val="24"/>
          <w:u w:val="single"/>
        </w:rPr>
        <w:t>Result:-</w:t>
      </w:r>
      <w:r w:rsidRPr="0030480B">
        <w:rPr>
          <w:rFonts w:ascii="Times New Roman" w:hAnsi="Times New Roman" w:cs="Times New Roman"/>
          <w:b/>
          <w:sz w:val="24"/>
          <w:szCs w:val="24"/>
        </w:rPr>
        <w:t xml:space="preserve"> </w:t>
      </w:r>
    </w:p>
    <w:p w14:paraId="3277465A" w14:textId="77777777" w:rsidR="0030480B" w:rsidRPr="0030480B" w:rsidRDefault="0030480B" w:rsidP="0030480B">
      <w:pPr>
        <w:tabs>
          <w:tab w:val="left" w:pos="5625"/>
        </w:tabs>
        <w:jc w:val="both"/>
        <w:rPr>
          <w:rFonts w:ascii="Times New Roman" w:hAnsi="Times New Roman" w:cs="Times New Roman"/>
          <w:sz w:val="24"/>
          <w:szCs w:val="24"/>
        </w:rPr>
      </w:pPr>
    </w:p>
    <w:p w14:paraId="24D2BD58" w14:textId="77777777" w:rsidR="0030480B" w:rsidRPr="0030480B" w:rsidRDefault="0030480B" w:rsidP="0030480B">
      <w:pPr>
        <w:tabs>
          <w:tab w:val="left" w:pos="5625"/>
        </w:tabs>
        <w:jc w:val="both"/>
        <w:rPr>
          <w:rFonts w:ascii="Times New Roman" w:hAnsi="Times New Roman" w:cs="Times New Roman"/>
          <w:sz w:val="24"/>
          <w:szCs w:val="24"/>
        </w:rPr>
      </w:pPr>
      <w:r w:rsidRPr="0030480B">
        <w:rPr>
          <w:rFonts w:ascii="Times New Roman" w:hAnsi="Times New Roman" w:cs="Times New Roman"/>
          <w:b/>
          <w:sz w:val="24"/>
          <w:szCs w:val="24"/>
          <w:u w:val="single"/>
        </w:rPr>
        <w:t>Conclusion: -</w:t>
      </w:r>
      <w:r w:rsidRPr="0030480B">
        <w:rPr>
          <w:rFonts w:ascii="Times New Roman" w:hAnsi="Times New Roman" w:cs="Times New Roman"/>
          <w:sz w:val="24"/>
          <w:szCs w:val="24"/>
        </w:rPr>
        <w:t xml:space="preserve"> The reverse bias current _______ with increasing intensity of light.</w:t>
      </w:r>
    </w:p>
    <w:p w14:paraId="43B699DB" w14:textId="77777777" w:rsidR="0030480B" w:rsidRPr="0030480B" w:rsidRDefault="0030480B" w:rsidP="0030480B">
      <w:pPr>
        <w:spacing w:before="90"/>
        <w:jc w:val="both"/>
        <w:rPr>
          <w:rFonts w:ascii="Times New Roman" w:hAnsi="Times New Roman" w:cs="Times New Roman"/>
          <w:b/>
          <w:sz w:val="24"/>
          <w:szCs w:val="24"/>
        </w:rPr>
      </w:pPr>
      <w:r w:rsidRPr="0030480B">
        <w:rPr>
          <w:rFonts w:ascii="Times New Roman" w:hAnsi="Times New Roman" w:cs="Times New Roman"/>
          <w:b/>
          <w:sz w:val="24"/>
          <w:szCs w:val="24"/>
        </w:rPr>
        <w:t>Viva Questions:</w:t>
      </w:r>
    </w:p>
    <w:p w14:paraId="4F394BF0" w14:textId="77777777" w:rsidR="0030480B" w:rsidRPr="0030480B" w:rsidRDefault="0030480B" w:rsidP="0030480B">
      <w:pPr>
        <w:numPr>
          <w:ilvl w:val="0"/>
          <w:numId w:val="40"/>
        </w:numPr>
        <w:spacing w:before="90"/>
        <w:contextualSpacing/>
        <w:jc w:val="both"/>
        <w:rPr>
          <w:rFonts w:ascii="Times New Roman" w:hAnsi="Times New Roman" w:cs="Times New Roman"/>
          <w:sz w:val="24"/>
          <w:szCs w:val="24"/>
        </w:rPr>
      </w:pPr>
      <w:r w:rsidRPr="0030480B">
        <w:rPr>
          <w:rFonts w:ascii="Times New Roman" w:hAnsi="Times New Roman" w:cs="Times New Roman"/>
          <w:sz w:val="24"/>
          <w:szCs w:val="24"/>
        </w:rPr>
        <w:lastRenderedPageBreak/>
        <w:t>What is the difference between normal diode &amp; photo diode?</w:t>
      </w:r>
    </w:p>
    <w:p w14:paraId="642306CF" w14:textId="77777777" w:rsidR="0030480B" w:rsidRPr="0030480B" w:rsidRDefault="0030480B" w:rsidP="0030480B">
      <w:pPr>
        <w:numPr>
          <w:ilvl w:val="0"/>
          <w:numId w:val="40"/>
        </w:numPr>
        <w:spacing w:before="90"/>
        <w:contextualSpacing/>
        <w:jc w:val="both"/>
        <w:rPr>
          <w:rFonts w:ascii="Times New Roman" w:hAnsi="Times New Roman" w:cs="Times New Roman"/>
          <w:sz w:val="24"/>
          <w:szCs w:val="24"/>
        </w:rPr>
      </w:pPr>
      <w:r w:rsidRPr="0030480B">
        <w:rPr>
          <w:rFonts w:ascii="Times New Roman" w:hAnsi="Times New Roman" w:cs="Times New Roman"/>
          <w:sz w:val="24"/>
          <w:szCs w:val="24"/>
        </w:rPr>
        <w:t>What is the Principle of Photo diode?</w:t>
      </w:r>
    </w:p>
    <w:p w14:paraId="2EC91E20" w14:textId="77777777" w:rsidR="0030480B" w:rsidRPr="0030480B" w:rsidRDefault="0030480B" w:rsidP="0030480B">
      <w:pPr>
        <w:numPr>
          <w:ilvl w:val="0"/>
          <w:numId w:val="40"/>
        </w:numPr>
        <w:spacing w:before="90"/>
        <w:contextualSpacing/>
        <w:jc w:val="both"/>
        <w:rPr>
          <w:rFonts w:ascii="Times New Roman" w:hAnsi="Times New Roman" w:cs="Times New Roman"/>
          <w:sz w:val="24"/>
          <w:szCs w:val="24"/>
        </w:rPr>
      </w:pPr>
      <w:r w:rsidRPr="0030480B">
        <w:rPr>
          <w:rFonts w:ascii="Times New Roman" w:hAnsi="Times New Roman" w:cs="Times New Roman"/>
          <w:sz w:val="24"/>
          <w:szCs w:val="24"/>
        </w:rPr>
        <w:t>V-I characteristic of Photo diode?</w:t>
      </w:r>
    </w:p>
    <w:p w14:paraId="237C7ACC" w14:textId="095AD695" w:rsidR="0030480B" w:rsidRPr="00FB684F" w:rsidRDefault="0030480B" w:rsidP="00FB684F">
      <w:pPr>
        <w:numPr>
          <w:ilvl w:val="0"/>
          <w:numId w:val="40"/>
        </w:numPr>
        <w:spacing w:before="90"/>
        <w:contextualSpacing/>
        <w:jc w:val="both"/>
        <w:rPr>
          <w:rFonts w:ascii="Times New Roman" w:hAnsi="Times New Roman" w:cs="Times New Roman"/>
          <w:b/>
          <w:sz w:val="24"/>
          <w:szCs w:val="24"/>
        </w:rPr>
      </w:pPr>
      <w:r w:rsidRPr="0030480B">
        <w:rPr>
          <w:rFonts w:ascii="Times New Roman" w:hAnsi="Times New Roman" w:cs="Times New Roman"/>
          <w:sz w:val="24"/>
          <w:szCs w:val="24"/>
        </w:rPr>
        <w:t>What are the application of Photo diode?</w:t>
      </w:r>
    </w:p>
    <w:p w14:paraId="797FBB19" w14:textId="77777777" w:rsidR="0030480B" w:rsidRPr="0030480B" w:rsidRDefault="0030480B" w:rsidP="0030480B">
      <w:pPr>
        <w:rPr>
          <w:rFonts w:ascii="Times New Roman" w:hAnsi="Times New Roman" w:cs="Times New Roman"/>
          <w:b/>
          <w:sz w:val="24"/>
        </w:rPr>
      </w:pPr>
      <w:r w:rsidRPr="0030480B">
        <w:rPr>
          <w:rFonts w:ascii="Times New Roman" w:hAnsi="Times New Roman" w:cs="Times New Roman"/>
          <w:b/>
          <w:sz w:val="24"/>
          <w:u w:val="single"/>
        </w:rPr>
        <w:t>Answers</w:t>
      </w:r>
      <w:r w:rsidRPr="0030480B">
        <w:rPr>
          <w:rFonts w:ascii="Times New Roman" w:hAnsi="Times New Roman" w:cs="Times New Roman"/>
          <w:b/>
          <w:sz w:val="24"/>
        </w:rPr>
        <w:t>:</w:t>
      </w:r>
    </w:p>
    <w:p w14:paraId="4F6F8054" w14:textId="149F726A" w:rsidR="0031093B" w:rsidRPr="00571677" w:rsidRDefault="0030480B" w:rsidP="00571677">
      <w:pPr>
        <w:rPr>
          <w:rFonts w:ascii="Times New Roman" w:hAnsi="Times New Roman" w:cs="Times New Roman"/>
          <w:b/>
          <w:bCs/>
          <w:sz w:val="24"/>
        </w:rPr>
      </w:pPr>
      <w:r w:rsidRPr="0030480B">
        <w:rPr>
          <w:rFonts w:ascii="Times New Roman" w:hAnsi="Times New Roman" w:cs="Times New Roman"/>
          <w:b/>
          <w:bCs/>
          <w:sz w:val="24"/>
        </w:rPr>
        <w:t>--------------------------------------------------------------------------------------------------------------------------------------------------------------------------------------------------------------------------------------------------------------------------------------------------------------------------------------------------------------------------------------------------------------------------------------------------------------------------------------------------------------------------------------------------------------------------------------------------------------------------------------------------------------------------------------------------------------------------------------------------------------------------------------------------------------------------------------------------------------------------------------------------------------------------------------------------------------------------------------------------------------------------------------------------------------------------------------------------------------------------------------------------------------------------------------------------------------------------------------------------------------------------------------------------------------------------------------------------------------------------------------------------------------------------------------------------------------------------------------------------------------------------------------------------------------------------------------------------------------------------------</w:t>
      </w:r>
      <w:r w:rsidRPr="0030480B">
        <w:rPr>
          <w:rFonts w:ascii="Times New Roman" w:hAnsi="Times New Roman" w:cs="Times New Roman"/>
          <w:b/>
          <w:bCs/>
          <w:sz w:val="24"/>
        </w:rPr>
        <w:softHyphen/>
      </w:r>
      <w:r w:rsidRPr="0030480B">
        <w:rPr>
          <w:rFonts w:ascii="Times New Roman" w:hAnsi="Times New Roman" w:cs="Times New Roman"/>
          <w:b/>
          <w:bCs/>
          <w:sz w:val="24"/>
        </w:rPr>
        <w:softHyphen/>
        <w:t>---------------------------------------------------------------------------------------------------------------------------------------------------------------------------------------------------------------------------------------------------------------------------------------------------------------------------------------------------------------------------------------------------------------------------------------------------------------------------------------------------------------------------------------------------------------------------------------------------------------------------------------------------------------------------------------------------------------------------------------------------------------------------------------------------------------</w:t>
      </w:r>
      <w:r w:rsidR="00D82910" w:rsidRPr="0030480B">
        <w:rPr>
          <w:rFonts w:ascii="Times New Roman" w:hAnsi="Times New Roman" w:cs="Times New Roman"/>
          <w:b/>
          <w:bCs/>
          <w:sz w:val="24"/>
        </w:rPr>
        <w:t>------------------------------------------------------------------------------------------------------------------------------------------------------------------------------------------------------------------------------------------------------------------------------------------------------------------------------------------------------------------------------------------------------------------------------------------------------------------------------------------------------------------------------------------------------------------------------------------------------------------------------------------------------------------------------------------------------------------------------------------------------------------------------------------------------------------------------------------------------------------------------------------------------------------------------------------------------------------------------------------------------------------------------------------------------------------------------------------------------------------------------------------------------------------------------------------------------------------------------------------------------------------------------------------------------------------------------------------------------------------------------------------------</w:t>
      </w:r>
      <w:bookmarkStart w:id="1" w:name="_Hlk119699639"/>
    </w:p>
    <w:p w14:paraId="2CC98C43" w14:textId="3974226B" w:rsidR="0031093B" w:rsidRPr="006444F6" w:rsidRDefault="0031093B" w:rsidP="00BF30AA">
      <w:pPr>
        <w:spacing w:line="240" w:lineRule="atLeast"/>
        <w:jc w:val="center"/>
        <w:rPr>
          <w:rFonts w:ascii="Times New Roman" w:hAnsi="Times New Roman" w:cs="Times New Roman"/>
          <w:b/>
          <w:sz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55168" behindDoc="0" locked="0" layoutInCell="1" allowOverlap="1" wp14:anchorId="1A334D91" wp14:editId="3A7D4EA4">
                <wp:simplePos x="0" y="0"/>
                <wp:positionH relativeFrom="column">
                  <wp:posOffset>627380</wp:posOffset>
                </wp:positionH>
                <wp:positionV relativeFrom="paragraph">
                  <wp:posOffset>118967</wp:posOffset>
                </wp:positionV>
                <wp:extent cx="3990975" cy="1872615"/>
                <wp:effectExtent l="0" t="0" r="28575" b="13335"/>
                <wp:wrapTight wrapText="bothSides">
                  <wp:wrapPolygon edited="0">
                    <wp:start x="0" y="0"/>
                    <wp:lineTo x="0" y="21534"/>
                    <wp:lineTo x="21652" y="21534"/>
                    <wp:lineTo x="21652" y="0"/>
                    <wp:lineTo x="0" y="0"/>
                  </wp:wrapPolygon>
                </wp:wrapTight>
                <wp:docPr id="71931153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5320C1" w14:textId="77777777" w:rsidR="001C1619" w:rsidRPr="00077CC1" w:rsidRDefault="001C1619" w:rsidP="0031093B">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91C6C66" w14:textId="77777777" w:rsidR="001C1619" w:rsidRPr="00077CC1" w:rsidRDefault="001C1619"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2774844" w14:textId="3C0B1DC5" w:rsidR="001C1619" w:rsidRPr="00077CC1" w:rsidRDefault="001C1619"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4</w:t>
                            </w:r>
                          </w:p>
                          <w:p w14:paraId="4AA4F552" w14:textId="3603EB64" w:rsidR="001C1619" w:rsidRDefault="001C1619" w:rsidP="0031093B">
                            <w:pPr>
                              <w:pStyle w:val="BodyText"/>
                              <w:rPr>
                                <w:b/>
                                <w:bCs/>
                              </w:rPr>
                            </w:pPr>
                            <w:r>
                              <w:rPr>
                                <w:b/>
                                <w:bCs/>
                              </w:rPr>
                              <w:t xml:space="preserve">  </w:t>
                            </w:r>
                            <w:r w:rsidRPr="00077CC1">
                              <w:rPr>
                                <w:b/>
                                <w:bCs/>
                              </w:rPr>
                              <w:t>TITLE:</w:t>
                            </w:r>
                            <w:r w:rsidRPr="00077CC1">
                              <w:t xml:space="preserve"> </w:t>
                            </w:r>
                            <w:r>
                              <w:rPr>
                                <w:b/>
                                <w:bCs/>
                              </w:rPr>
                              <w:t>Determination of Hall Voltage</w:t>
                            </w:r>
                            <w:r w:rsidDel="00D82910">
                              <w:rPr>
                                <w:b/>
                                <w:bCs/>
                              </w:rPr>
                              <w:t xml:space="preserve"> </w:t>
                            </w:r>
                          </w:p>
                          <w:p w14:paraId="0ADD6C7B" w14:textId="77777777" w:rsidR="001C1619" w:rsidRDefault="001C1619" w:rsidP="0031093B">
                            <w:pPr>
                              <w:pStyle w:val="BodyText"/>
                              <w:rPr>
                                <w:b/>
                                <w:bCs/>
                              </w:rPr>
                            </w:pPr>
                          </w:p>
                          <w:p w14:paraId="556734B2" w14:textId="0539862F" w:rsidR="001C1619" w:rsidRPr="00077CC1" w:rsidRDefault="001C1619" w:rsidP="0031093B">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5D60E9" w14:textId="77777777" w:rsidR="001C1619" w:rsidRPr="00077CC1" w:rsidRDefault="001C1619" w:rsidP="0031093B">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05BB916" w14:textId="77777777" w:rsidR="001C1619" w:rsidRDefault="001C1619" w:rsidP="0031093B">
                            <w:pPr>
                              <w:spacing w:before="241"/>
                              <w:rPr>
                                <w:spacing w:val="-57"/>
                                <w:sz w:val="24"/>
                              </w:rPr>
                            </w:pPr>
                          </w:p>
                          <w:p w14:paraId="39D8774E" w14:textId="77777777" w:rsidR="001C1619" w:rsidRDefault="001C1619" w:rsidP="0031093B">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34D91" id="_x0000_s1029" type="#_x0000_t202" style="position:absolute;left:0;text-align:left;margin-left:49.4pt;margin-top:9.35pt;width:314.25pt;height:147.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" filled="f">
                <v:textbox inset="0,0,0,0">
                  <w:txbxContent>
                    <w:p w14:paraId="6D5320C1" w14:textId="77777777" w:rsidR="001C1619" w:rsidRPr="00077CC1" w:rsidRDefault="001C1619" w:rsidP="0031093B">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91C6C66" w14:textId="77777777" w:rsidR="001C1619" w:rsidRPr="00077CC1" w:rsidRDefault="001C1619"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2774844" w14:textId="3C0B1DC5" w:rsidR="001C1619" w:rsidRPr="00077CC1" w:rsidRDefault="001C1619" w:rsidP="0031093B">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4</w:t>
                      </w:r>
                    </w:p>
                    <w:p w14:paraId="4AA4F552" w14:textId="3603EB64" w:rsidR="001C1619" w:rsidRDefault="001C1619" w:rsidP="0031093B">
                      <w:pPr>
                        <w:pStyle w:val="BodyText"/>
                        <w:rPr>
                          <w:b/>
                          <w:bCs/>
                        </w:rPr>
                      </w:pPr>
                      <w:r>
                        <w:rPr>
                          <w:b/>
                          <w:bCs/>
                        </w:rPr>
                        <w:t xml:space="preserve">  </w:t>
                      </w:r>
                      <w:r w:rsidRPr="00077CC1">
                        <w:rPr>
                          <w:b/>
                          <w:bCs/>
                        </w:rPr>
                        <w:t>TITLE:</w:t>
                      </w:r>
                      <w:r w:rsidRPr="00077CC1">
                        <w:t xml:space="preserve"> </w:t>
                      </w:r>
                      <w:r>
                        <w:rPr>
                          <w:b/>
                          <w:bCs/>
                        </w:rPr>
                        <w:t>Determination of Hall Voltage</w:t>
                      </w:r>
                      <w:r w:rsidDel="00D82910">
                        <w:rPr>
                          <w:b/>
                          <w:bCs/>
                        </w:rPr>
                        <w:t xml:space="preserve"> </w:t>
                      </w:r>
                    </w:p>
                    <w:p w14:paraId="0ADD6C7B" w14:textId="77777777" w:rsidR="001C1619" w:rsidRDefault="001C1619" w:rsidP="0031093B">
                      <w:pPr>
                        <w:pStyle w:val="BodyText"/>
                        <w:rPr>
                          <w:b/>
                          <w:bCs/>
                        </w:rPr>
                      </w:pPr>
                    </w:p>
                    <w:p w14:paraId="556734B2" w14:textId="0539862F" w:rsidR="001C1619" w:rsidRPr="00077CC1" w:rsidRDefault="001C1619" w:rsidP="0031093B">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735D60E9" w14:textId="77777777" w:rsidR="001C1619" w:rsidRPr="00077CC1" w:rsidRDefault="001C1619" w:rsidP="0031093B">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05BB916" w14:textId="77777777" w:rsidR="001C1619" w:rsidRDefault="001C1619" w:rsidP="0031093B">
                      <w:pPr>
                        <w:spacing w:before="241"/>
                        <w:rPr>
                          <w:spacing w:val="-57"/>
                          <w:sz w:val="24"/>
                        </w:rPr>
                      </w:pPr>
                    </w:p>
                    <w:p w14:paraId="39D8774E" w14:textId="77777777" w:rsidR="001C1619" w:rsidRDefault="001C1619" w:rsidP="0031093B">
                      <w:pPr>
                        <w:rPr>
                          <w:sz w:val="24"/>
                        </w:rPr>
                      </w:pPr>
                    </w:p>
                  </w:txbxContent>
                </v:textbox>
                <w10:wrap type="tight"/>
              </v:shape>
            </w:pict>
          </mc:Fallback>
        </mc:AlternateContent>
      </w:r>
    </w:p>
    <w:p w14:paraId="491FC9B4" w14:textId="77777777" w:rsidR="0031093B" w:rsidRPr="006444F6" w:rsidRDefault="0031093B" w:rsidP="00BF30AA">
      <w:pPr>
        <w:spacing w:line="240" w:lineRule="atLeast"/>
        <w:jc w:val="center"/>
        <w:rPr>
          <w:rFonts w:ascii="Times New Roman" w:hAnsi="Times New Roman" w:cs="Times New Roman"/>
          <w:b/>
          <w:sz w:val="24"/>
        </w:rPr>
      </w:pPr>
    </w:p>
    <w:p w14:paraId="080FF613" w14:textId="77777777" w:rsidR="0031093B" w:rsidRPr="006444F6" w:rsidRDefault="0031093B" w:rsidP="00BF30AA">
      <w:pPr>
        <w:spacing w:line="240" w:lineRule="atLeast"/>
        <w:jc w:val="center"/>
        <w:rPr>
          <w:rFonts w:ascii="Times New Roman" w:hAnsi="Times New Roman" w:cs="Times New Roman"/>
          <w:b/>
          <w:sz w:val="24"/>
        </w:rPr>
      </w:pPr>
    </w:p>
    <w:p w14:paraId="19FDEC35" w14:textId="77777777" w:rsidR="0031093B" w:rsidRPr="006444F6" w:rsidRDefault="0031093B" w:rsidP="00BF30AA">
      <w:pPr>
        <w:spacing w:line="240" w:lineRule="atLeast"/>
        <w:jc w:val="center"/>
        <w:rPr>
          <w:rFonts w:ascii="Times New Roman" w:hAnsi="Times New Roman" w:cs="Times New Roman"/>
          <w:b/>
          <w:sz w:val="24"/>
        </w:rPr>
      </w:pPr>
    </w:p>
    <w:p w14:paraId="15E48633" w14:textId="77777777" w:rsidR="0031093B" w:rsidRPr="006444F6" w:rsidRDefault="0031093B" w:rsidP="00BF30AA">
      <w:pPr>
        <w:spacing w:line="240" w:lineRule="atLeast"/>
        <w:jc w:val="center"/>
        <w:rPr>
          <w:rFonts w:ascii="Times New Roman" w:hAnsi="Times New Roman" w:cs="Times New Roman"/>
          <w:b/>
          <w:sz w:val="24"/>
        </w:rPr>
      </w:pPr>
    </w:p>
    <w:p w14:paraId="54C999C2" w14:textId="77777777" w:rsidR="0031093B" w:rsidRPr="006444F6" w:rsidRDefault="0031093B" w:rsidP="00BF30AA">
      <w:pPr>
        <w:spacing w:line="240" w:lineRule="atLeast"/>
        <w:jc w:val="center"/>
        <w:rPr>
          <w:rFonts w:ascii="Times New Roman" w:hAnsi="Times New Roman" w:cs="Times New Roman"/>
          <w:b/>
          <w:sz w:val="24"/>
        </w:rPr>
      </w:pPr>
    </w:p>
    <w:p w14:paraId="1F3C0101" w14:textId="5F6C5C3B" w:rsidR="00A45C25" w:rsidRDefault="00A45C25" w:rsidP="00A45C25">
      <w:pPr>
        <w:widowControl w:val="0"/>
        <w:autoSpaceDE w:val="0"/>
        <w:autoSpaceDN w:val="0"/>
        <w:spacing w:before="89" w:after="0" w:line="240" w:lineRule="auto"/>
        <w:ind w:right="156"/>
        <w:jc w:val="center"/>
        <w:rPr>
          <w:rFonts w:ascii="Times New Roman" w:eastAsia="Times New Roman" w:hAnsi="Times New Roman" w:cs="Times New Roman"/>
          <w:b/>
          <w:sz w:val="28"/>
        </w:rPr>
      </w:pPr>
    </w:p>
    <w:p w14:paraId="0C83C205" w14:textId="22A7ED01" w:rsidR="00A45C25" w:rsidRPr="006444F6" w:rsidRDefault="00A45C25" w:rsidP="00A45C25">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031D03CE" w14:textId="0D4625A3" w:rsidR="00E976E8" w:rsidRDefault="00A45C25" w:rsidP="00A45C25">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571E94FD" w14:textId="77777777" w:rsidR="00A45C25" w:rsidRPr="00A45C25" w:rsidRDefault="00A45C25" w:rsidP="00A45C25">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E976E8" w:rsidRPr="006444F6" w14:paraId="5E5CBD8D"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0B27A17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0A69615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7C7352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004F4131"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B84927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7F3A71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495EFA9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5BC08B1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04A58E9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E976E8" w:rsidRPr="006444F6" w14:paraId="6ECDD89D"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6E0C3F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17CB5465"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E7162D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EEA664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5163131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60E0ADB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2674A36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63ACF45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7D27871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7076B8D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159D627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51D7A47B"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8CDEB6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5F34948A"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9FBF05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013F929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EE6AC8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72758771"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21D9DBA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3DCD962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1305236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72B7E08"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6A8ED66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04C494BA"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48A4C7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8A4EB4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79E26EB6"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EBE223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123B0D10"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F33613F"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7126BC6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6168179"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871F8DD"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2765248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6E364A1E"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33C65843"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5B34C374"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E976E8" w:rsidRPr="006444F6" w14:paraId="101D762A"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E70E31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4BC4159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C7CF2A2"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20751435"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695098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5E9C26F6"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278F82CF"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79A181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7D9A07FC"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9313726"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E976E8" w:rsidRPr="006444F6" w14:paraId="185BD838"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554AD610" w14:textId="77777777" w:rsidR="00E976E8" w:rsidRPr="006444F6" w:rsidRDefault="00E976E8"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3303157B" w14:textId="77777777" w:rsidR="00E976E8" w:rsidRPr="006444F6" w:rsidRDefault="00E976E8"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1682893B" w14:textId="3D999670" w:rsidR="00E976E8" w:rsidRPr="006444F6" w:rsidRDefault="00E976E8" w:rsidP="00E976E8">
      <w:pPr>
        <w:spacing w:before="89"/>
        <w:ind w:right="156"/>
        <w:jc w:val="center"/>
        <w:rPr>
          <w:rFonts w:ascii="Times New Roman" w:hAnsi="Times New Roman" w:cs="Times New Roman"/>
          <w:b/>
          <w:sz w:val="24"/>
          <w:szCs w:val="20"/>
        </w:rPr>
      </w:pPr>
    </w:p>
    <w:p w14:paraId="253E902C" w14:textId="36568293" w:rsidR="0031093B" w:rsidRDefault="0031093B" w:rsidP="00BF30AA">
      <w:pPr>
        <w:spacing w:line="240" w:lineRule="atLeast"/>
        <w:jc w:val="center"/>
        <w:rPr>
          <w:rFonts w:ascii="Times New Roman" w:hAnsi="Times New Roman" w:cs="Times New Roman"/>
          <w:b/>
          <w:sz w:val="24"/>
        </w:rPr>
      </w:pPr>
    </w:p>
    <w:p w14:paraId="2FDC14F3" w14:textId="2B0CCE45" w:rsidR="00DE0B9C" w:rsidRDefault="00DE0B9C" w:rsidP="00BF30AA">
      <w:pPr>
        <w:spacing w:line="240" w:lineRule="atLeast"/>
        <w:jc w:val="center"/>
        <w:rPr>
          <w:rFonts w:ascii="Times New Roman" w:hAnsi="Times New Roman" w:cs="Times New Roman"/>
          <w:b/>
          <w:sz w:val="24"/>
        </w:rPr>
      </w:pPr>
    </w:p>
    <w:p w14:paraId="29211E01" w14:textId="43F51B68" w:rsidR="00D82910" w:rsidRPr="00FB684F" w:rsidRDefault="00D55069" w:rsidP="00FB684F">
      <w:pPr>
        <w:spacing w:before="240" w:after="240"/>
        <w:jc w:val="center"/>
        <w:rPr>
          <w:rFonts w:ascii="Times New Roman" w:hAnsi="Times New Roman" w:cs="Times New Roman"/>
          <w:b/>
          <w:sz w:val="28"/>
          <w:u w:val="single"/>
        </w:rPr>
      </w:pPr>
      <w:r w:rsidRPr="006444F6">
        <w:rPr>
          <w:rFonts w:ascii="Times New Roman" w:hAnsi="Times New Roman" w:cs="Times New Roman"/>
          <w:b/>
          <w:sz w:val="28"/>
        </w:rPr>
        <w:lastRenderedPageBreak/>
        <w:t>Experiment No. 0</w:t>
      </w:r>
      <w:r>
        <w:rPr>
          <w:rFonts w:ascii="Times New Roman" w:hAnsi="Times New Roman" w:cs="Times New Roman"/>
          <w:b/>
          <w:sz w:val="28"/>
        </w:rPr>
        <w:t>4</w:t>
      </w:r>
    </w:p>
    <w:p w14:paraId="75CF0EA7" w14:textId="77777777" w:rsidR="00D82910" w:rsidRPr="00D82910" w:rsidRDefault="00D82910" w:rsidP="00D82910">
      <w:pPr>
        <w:widowControl w:val="0"/>
        <w:tabs>
          <w:tab w:val="left" w:pos="7501"/>
        </w:tabs>
        <w:autoSpaceDE w:val="0"/>
        <w:autoSpaceDN w:val="0"/>
        <w:spacing w:before="67" w:after="480" w:line="240" w:lineRule="auto"/>
        <w:jc w:val="center"/>
        <w:rPr>
          <w:rFonts w:ascii="Times New Roman" w:eastAsia="Times New Roman" w:hAnsi="Times New Roman" w:cs="Times New Roman"/>
          <w:sz w:val="28"/>
          <w:szCs w:val="28"/>
          <w:u w:val="single"/>
        </w:rPr>
      </w:pPr>
      <w:r w:rsidRPr="00D82910">
        <w:rPr>
          <w:rFonts w:ascii="Times New Roman" w:eastAsia="Times New Roman" w:hAnsi="Times New Roman" w:cs="Times New Roman"/>
          <w:b/>
          <w:bCs/>
          <w:sz w:val="28"/>
          <w:szCs w:val="28"/>
          <w:u w:val="single"/>
        </w:rPr>
        <w:t>HALL EFFECT EXPERIMENT</w:t>
      </w:r>
    </w:p>
    <w:p w14:paraId="23721083" w14:textId="77777777" w:rsidR="00D82910" w:rsidRPr="00D82910" w:rsidRDefault="00D82910" w:rsidP="00D82910">
      <w:pPr>
        <w:widowControl w:val="0"/>
        <w:autoSpaceDE w:val="0"/>
        <w:autoSpaceDN w:val="0"/>
        <w:spacing w:before="240" w:after="0" w:line="240" w:lineRule="auto"/>
        <w:ind w:left="1440" w:hanging="1440"/>
        <w:jc w:val="both"/>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Aim:-</w:t>
      </w:r>
      <w:r w:rsidRPr="00D82910">
        <w:rPr>
          <w:rFonts w:ascii="Times New Roman" w:eastAsia="Times New Roman" w:hAnsi="Times New Roman" w:cs="Times New Roman"/>
          <w:sz w:val="24"/>
        </w:rPr>
        <w:t xml:space="preserve"> To study Hall effect &amp; determine Hall coefficient for the given sample in probe.</w:t>
      </w:r>
    </w:p>
    <w:p w14:paraId="69F0298F"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sz w:val="24"/>
        </w:rPr>
      </w:pPr>
    </w:p>
    <w:p w14:paraId="3D774717" w14:textId="77777777" w:rsidR="00D82910" w:rsidRPr="00D82910" w:rsidRDefault="00D82910" w:rsidP="00D82910">
      <w:pPr>
        <w:widowControl w:val="0"/>
        <w:autoSpaceDE w:val="0"/>
        <w:autoSpaceDN w:val="0"/>
        <w:spacing w:after="0" w:line="240" w:lineRule="auto"/>
        <w:ind w:left="1440" w:hanging="1440"/>
        <w:jc w:val="both"/>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Apparatus:</w:t>
      </w:r>
      <w:r w:rsidRPr="00D82910">
        <w:rPr>
          <w:rFonts w:ascii="Times New Roman" w:eastAsia="Times New Roman" w:hAnsi="Times New Roman" w:cs="Times New Roman"/>
          <w:b/>
          <w:bCs/>
          <w:sz w:val="24"/>
        </w:rPr>
        <w:t>-</w:t>
      </w:r>
      <w:r w:rsidRPr="00D82910">
        <w:rPr>
          <w:rFonts w:ascii="Times New Roman" w:eastAsia="Times New Roman" w:hAnsi="Times New Roman" w:cs="Times New Roman"/>
          <w:sz w:val="24"/>
        </w:rPr>
        <w:t xml:space="preserve"> Hall effect instrument, Hall probe </w:t>
      </w:r>
      <w:r w:rsidRPr="00D82910">
        <w:rPr>
          <w:rFonts w:ascii="Times New Roman" w:eastAsia="Times New Roman" w:hAnsi="Times New Roman" w:cs="Times New Roman"/>
          <w:i/>
          <w:sz w:val="24"/>
        </w:rPr>
        <w:t>(sample - Indium Arsenide)</w:t>
      </w:r>
      <w:r w:rsidRPr="00D82910">
        <w:rPr>
          <w:rFonts w:ascii="Times New Roman" w:eastAsia="Times New Roman" w:hAnsi="Times New Roman" w:cs="Times New Roman"/>
          <w:sz w:val="24"/>
        </w:rPr>
        <w:t>, etc.</w:t>
      </w:r>
    </w:p>
    <w:p w14:paraId="23EF05AA"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b/>
          <w:bCs/>
          <w:sz w:val="24"/>
        </w:rPr>
      </w:pPr>
    </w:p>
    <w:p w14:paraId="23B9091A" w14:textId="77777777" w:rsidR="00D82910" w:rsidRPr="00D82910" w:rsidRDefault="00D82910" w:rsidP="00D82910">
      <w:pPr>
        <w:widowControl w:val="0"/>
        <w:autoSpaceDE w:val="0"/>
        <w:autoSpaceDN w:val="0"/>
        <w:spacing w:before="90" w:after="0"/>
        <w:jc w:val="both"/>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Theory</w:t>
      </w:r>
      <w:r w:rsidRPr="00D82910">
        <w:rPr>
          <w:rFonts w:ascii="Times New Roman" w:eastAsia="Times New Roman" w:hAnsi="Times New Roman" w:cs="Times New Roman"/>
          <w:sz w:val="24"/>
          <w:u w:val="single"/>
        </w:rPr>
        <w:t>:-</w:t>
      </w:r>
      <w:r w:rsidRPr="00D82910">
        <w:rPr>
          <w:rFonts w:ascii="Times New Roman" w:eastAsia="Times New Roman" w:hAnsi="Times New Roman" w:cs="Times New Roman"/>
          <w:sz w:val="24"/>
        </w:rPr>
        <w:t xml:space="preserve">  When a current carrying sample (metal or semiconductor) is kept in a homogeneous external magnetic field , then a potential difference called Hall voltage gets developed between the opposite faces. Direction of this Hall field is perpendicular to both applied magnetic field &amp; the current through sample. </w:t>
      </w:r>
    </w:p>
    <w:p w14:paraId="0C9EE2B8" w14:textId="77777777" w:rsidR="00D82910" w:rsidRPr="00D82910" w:rsidRDefault="00D82910" w:rsidP="00D82910">
      <w:pPr>
        <w:widowControl w:val="0"/>
        <w:autoSpaceDE w:val="0"/>
        <w:autoSpaceDN w:val="0"/>
        <w:spacing w:before="90" w:after="0"/>
        <w:jc w:val="both"/>
        <w:rPr>
          <w:rFonts w:ascii="Times New Roman" w:eastAsia="Times New Roman" w:hAnsi="Times New Roman" w:cs="Times New Roman"/>
          <w:sz w:val="24"/>
        </w:rPr>
      </w:pPr>
      <w:r w:rsidRPr="00D82910">
        <w:rPr>
          <w:rFonts w:ascii="Times New Roman" w:eastAsia="Times New Roman" w:hAnsi="Times New Roman" w:cs="Times New Roman"/>
          <w:bCs/>
          <w:sz w:val="24"/>
        </w:rPr>
        <w:t>This effect occurs because, when the charge carriers move through sample for current conduction, they experience force due to magnetic field &amp; they get deflected in direction perpendicular to both applied field &amp; direction of motion of carriers.</w:t>
      </w:r>
    </w:p>
    <w:p w14:paraId="466C7021" w14:textId="77777777" w:rsidR="00D82910" w:rsidRPr="00D82910" w:rsidRDefault="00D82910" w:rsidP="00D82910">
      <w:pPr>
        <w:widowControl w:val="0"/>
        <w:autoSpaceDE w:val="0"/>
        <w:autoSpaceDN w:val="0"/>
        <w:spacing w:after="0" w:line="240" w:lineRule="auto"/>
        <w:ind w:left="1080" w:hanging="1080"/>
        <w:jc w:val="both"/>
        <w:rPr>
          <w:rFonts w:ascii="Times New Roman" w:eastAsia="Times New Roman" w:hAnsi="Times New Roman" w:cs="Times New Roman"/>
        </w:rPr>
      </w:pPr>
      <w:r w:rsidRPr="00D82910">
        <w:rPr>
          <w:rFonts w:ascii="Times New Roman" w:eastAsia="Times New Roman" w:hAnsi="Times New Roman" w:cs="Times New Roman"/>
          <w:noProof/>
        </w:rPr>
        <w:drawing>
          <wp:inline distT="0" distB="0" distL="0" distR="0" wp14:anchorId="398FEB47" wp14:editId="6141E399">
            <wp:extent cx="6058535" cy="2631440"/>
            <wp:effectExtent l="19050" t="0" r="0" b="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a:picLocks noChangeAspect="1" noChangeArrowheads="1"/>
                    </pic:cNvPicPr>
                  </pic:nvPicPr>
                  <pic:blipFill>
                    <a:blip r:embed="rId25">
                      <a:lum bright="-42000" contrast="60000"/>
                    </a:blip>
                    <a:srcRect/>
                    <a:stretch>
                      <a:fillRect/>
                    </a:stretch>
                  </pic:blipFill>
                  <pic:spPr bwMode="auto">
                    <a:xfrm>
                      <a:off x="0" y="0"/>
                      <a:ext cx="6058535" cy="2631440"/>
                    </a:xfrm>
                    <a:prstGeom prst="rect">
                      <a:avLst/>
                    </a:prstGeom>
                    <a:noFill/>
                    <a:ln w="9525">
                      <a:noFill/>
                      <a:miter lim="800000"/>
                      <a:headEnd/>
                      <a:tailEnd/>
                    </a:ln>
                  </pic:spPr>
                </pic:pic>
              </a:graphicData>
            </a:graphic>
          </wp:inline>
        </w:drawing>
      </w:r>
      <w:r w:rsidRPr="00D82910">
        <w:rPr>
          <w:rFonts w:ascii="Times New Roman" w:eastAsia="Times New Roman" w:hAnsi="Times New Roman" w:cs="Times New Roman"/>
        </w:rPr>
        <w:t xml:space="preserve"> </w:t>
      </w:r>
    </w:p>
    <w:p w14:paraId="4916802C" w14:textId="77777777" w:rsidR="00D82910" w:rsidRPr="00D82910" w:rsidRDefault="00D82910" w:rsidP="00D82910">
      <w:pPr>
        <w:widowControl w:val="0"/>
        <w:autoSpaceDE w:val="0"/>
        <w:autoSpaceDN w:val="0"/>
        <w:spacing w:after="0" w:line="240" w:lineRule="auto"/>
        <w:ind w:left="1080" w:hanging="1080"/>
        <w:jc w:val="both"/>
        <w:rPr>
          <w:rFonts w:ascii="Times New Roman" w:eastAsia="Times New Roman" w:hAnsi="Times New Roman" w:cs="Times New Roman"/>
        </w:rPr>
      </w:pPr>
    </w:p>
    <w:p w14:paraId="7F3FFE2F" w14:textId="4267C650"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szCs w:val="24"/>
        </w:rPr>
      </w:pPr>
      <w:r w:rsidRPr="00D82910">
        <w:rPr>
          <w:rFonts w:ascii="Times New Roman" w:eastAsia="Times New Roman" w:hAnsi="Times New Roman" w:cs="Times New Roman"/>
          <w:b/>
          <w:sz w:val="24"/>
          <w:szCs w:val="24"/>
        </w:rPr>
        <w:t>Figure</w:t>
      </w:r>
      <w:r w:rsidR="002A776C">
        <w:rPr>
          <w:rFonts w:ascii="Times New Roman" w:eastAsia="Times New Roman" w:hAnsi="Times New Roman" w:cs="Times New Roman"/>
          <w:b/>
          <w:sz w:val="24"/>
          <w:szCs w:val="24"/>
        </w:rPr>
        <w:t xml:space="preserve"> 5 </w:t>
      </w:r>
      <w:r w:rsidRPr="00D82910">
        <w:rPr>
          <w:rFonts w:ascii="Times New Roman" w:eastAsia="Times New Roman" w:hAnsi="Times New Roman" w:cs="Times New Roman"/>
          <w:b/>
          <w:sz w:val="24"/>
          <w:szCs w:val="24"/>
        </w:rPr>
        <w:t xml:space="preserve">: </w:t>
      </w:r>
      <w:r w:rsidRPr="00D82910">
        <w:rPr>
          <w:rFonts w:ascii="Times New Roman" w:eastAsia="Times New Roman" w:hAnsi="Times New Roman" w:cs="Times New Roman"/>
          <w:color w:val="000000"/>
          <w:sz w:val="24"/>
          <w:szCs w:val="24"/>
        </w:rPr>
        <w:t>Diagram illustrating the occurrence of Hall effect.</w:t>
      </w:r>
    </w:p>
    <w:p w14:paraId="550747FC" w14:textId="77777777" w:rsidR="00D82910" w:rsidRPr="00D82910" w:rsidRDefault="00D82910" w:rsidP="00D82910">
      <w:pPr>
        <w:widowControl w:val="0"/>
        <w:autoSpaceDE w:val="0"/>
        <w:autoSpaceDN w:val="0"/>
        <w:spacing w:after="0" w:line="240" w:lineRule="auto"/>
        <w:ind w:left="1080" w:hanging="1080"/>
        <w:jc w:val="both"/>
        <w:rPr>
          <w:rFonts w:ascii="Times New Roman" w:eastAsia="Times New Roman" w:hAnsi="Times New Roman" w:cs="Times New Roman"/>
        </w:rPr>
      </w:pPr>
    </w:p>
    <w:p w14:paraId="13617294" w14:textId="77777777" w:rsidR="00D82910" w:rsidRPr="00D82910" w:rsidRDefault="00D82910" w:rsidP="00D82910">
      <w:pPr>
        <w:widowControl w:val="0"/>
        <w:autoSpaceDE w:val="0"/>
        <w:autoSpaceDN w:val="0"/>
        <w:spacing w:before="90" w:after="0"/>
        <w:jc w:val="both"/>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 xml:space="preserve">The drifting carriers start accumulating near the one surface of sample as shown in following diagram &amp; this makes an electric potential getting developed between that surface &amp; the opposite one. Thus the new electric field arises in the sample called Hall electric field which now exerts force on the carriers which happens to be in the opposite direction to that of magnetic field force. Thus, deflection in carriers path, accumulation of charges at surface continues till the magnetic field force dominates over hall field force. Gradually increasing charge accumulation makes Hall field stronger &amp; stronger until it perfectly balances the force due to magnetic field. This is the saturation state &amp; path of charge carriers do not deflect further. The voltage developed between the opposite faces of sample due to saturated accumulation of charges is then called Hall voltage. </w:t>
      </w:r>
    </w:p>
    <w:p w14:paraId="1C755E0D" w14:textId="77777777" w:rsidR="00D82910" w:rsidRPr="00D82910" w:rsidRDefault="00D82910" w:rsidP="00D82910">
      <w:pPr>
        <w:widowControl w:val="0"/>
        <w:autoSpaceDE w:val="0"/>
        <w:autoSpaceDN w:val="0"/>
        <w:spacing w:after="120" w:line="240" w:lineRule="auto"/>
        <w:jc w:val="both"/>
        <w:rPr>
          <w:rFonts w:ascii="Times New Roman" w:eastAsia="Times New Roman" w:hAnsi="Times New Roman" w:cs="Times New Roman"/>
          <w:bCs/>
          <w:sz w:val="24"/>
          <w:szCs w:val="24"/>
        </w:rPr>
      </w:pPr>
      <w:r w:rsidRPr="00D82910">
        <w:rPr>
          <w:rFonts w:ascii="Times New Roman" w:eastAsia="Times New Roman" w:hAnsi="Times New Roman" w:cs="Times New Roman"/>
          <w:iCs/>
          <w:sz w:val="24"/>
          <w:szCs w:val="24"/>
        </w:rPr>
        <w:lastRenderedPageBreak/>
        <w:t xml:space="preserve">At saturation stage we get for hall field intensity,  </w:t>
      </w:r>
      <w:r w:rsidRPr="00D82910">
        <w:rPr>
          <w:rFonts w:ascii="Times New Roman" w:eastAsia="Times New Roman" w:hAnsi="Times New Roman" w:cs="Times New Roman"/>
          <w:b/>
          <w:iCs/>
          <w:position w:val="-30"/>
          <w:sz w:val="24"/>
          <w:szCs w:val="24"/>
        </w:rPr>
        <w:object w:dxaOrig="2840" w:dyaOrig="680" w14:anchorId="24DFACDB">
          <v:shape id="_x0000_i1030" type="#_x0000_t75" style="width:158.25pt;height:36pt" o:ole="">
            <v:imagedata r:id="rId26" o:title=""/>
          </v:shape>
          <o:OLEObject Type="Embed" ProgID="Equation.3" ShapeID="_x0000_i1030" DrawAspect="Content" ObjectID="_1807442678" r:id="rId27"/>
        </w:object>
      </w:r>
    </w:p>
    <w:p w14:paraId="5DA5DABC" w14:textId="77777777" w:rsidR="00D82910" w:rsidRPr="00D82910" w:rsidRDefault="00D82910" w:rsidP="00D82910">
      <w:pPr>
        <w:spacing w:after="240" w:line="240" w:lineRule="auto"/>
        <w:jc w:val="both"/>
        <w:rPr>
          <w:rFonts w:ascii="Times New Roman" w:eastAsia="Times New Roman" w:hAnsi="Times New Roman" w:cs="Times New Roman"/>
          <w:iCs/>
          <w:snapToGrid w:val="0"/>
          <w:sz w:val="24"/>
          <w:szCs w:val="24"/>
        </w:rPr>
      </w:pPr>
      <w:r w:rsidRPr="00D82910">
        <w:rPr>
          <w:rFonts w:ascii="Times New Roman" w:eastAsia="Times New Roman" w:hAnsi="Times New Roman" w:cs="Times New Roman"/>
          <w:iCs/>
          <w:snapToGrid w:val="0"/>
          <w:sz w:val="24"/>
          <w:szCs w:val="24"/>
        </w:rPr>
        <w:t xml:space="preserve">Here term  </w:t>
      </w:r>
      <w:r w:rsidRPr="00D82910">
        <w:rPr>
          <w:rFonts w:ascii="Times New Roman" w:eastAsia="Times New Roman" w:hAnsi="Times New Roman" w:cs="Times New Roman"/>
          <w:b/>
          <w:snapToGrid w:val="0"/>
          <w:position w:val="-30"/>
          <w:sz w:val="24"/>
          <w:szCs w:val="24"/>
        </w:rPr>
        <w:object w:dxaOrig="940" w:dyaOrig="680" w14:anchorId="33F7012F">
          <v:shape id="_x0000_i1031" type="#_x0000_t75" style="width:50.25pt;height:36pt" o:ole="">
            <v:imagedata r:id="rId28" o:title=""/>
          </v:shape>
          <o:OLEObject Type="Embed" ProgID="Equation.3" ShapeID="_x0000_i1031" DrawAspect="Content" ObjectID="_1807442679" r:id="rId29"/>
        </w:object>
      </w:r>
      <w:r w:rsidRPr="00D82910">
        <w:rPr>
          <w:rFonts w:ascii="Times New Roman" w:eastAsia="Times New Roman" w:hAnsi="Times New Roman" w:cs="Times New Roman"/>
          <w:b/>
          <w:snapToGrid w:val="0"/>
          <w:sz w:val="24"/>
          <w:szCs w:val="24"/>
        </w:rPr>
        <w:t xml:space="preserve"> </w:t>
      </w:r>
      <w:r w:rsidRPr="00D82910">
        <w:rPr>
          <w:rFonts w:ascii="Times New Roman" w:eastAsia="Times New Roman" w:hAnsi="Times New Roman" w:cs="Times New Roman"/>
          <w:b/>
          <w:snapToGrid w:val="0"/>
          <w:sz w:val="24"/>
          <w:szCs w:val="24"/>
        </w:rPr>
        <w:tab/>
      </w:r>
      <w:r w:rsidRPr="00D82910">
        <w:rPr>
          <w:rFonts w:ascii="Times New Roman" w:eastAsia="Times New Roman" w:hAnsi="Times New Roman" w:cs="Times New Roman"/>
          <w:snapToGrid w:val="0"/>
          <w:sz w:val="24"/>
          <w:szCs w:val="24"/>
        </w:rPr>
        <w:t xml:space="preserve">is termed as Hall coefficient. </w:t>
      </w:r>
      <w:r w:rsidRPr="00D82910">
        <w:rPr>
          <w:rFonts w:ascii="Times New Roman" w:eastAsia="Times New Roman" w:hAnsi="Times New Roman" w:cs="Times New Roman"/>
          <w:iCs/>
          <w:snapToGrid w:val="0"/>
          <w:sz w:val="24"/>
          <w:szCs w:val="24"/>
        </w:rPr>
        <w:t xml:space="preserve">Thus, we get expression for </w:t>
      </w:r>
      <w:r w:rsidRPr="00D82910">
        <w:rPr>
          <w:rFonts w:ascii="Times New Roman" w:eastAsia="Times New Roman" w:hAnsi="Times New Roman" w:cs="Times New Roman"/>
          <w:snapToGrid w:val="0"/>
          <w:sz w:val="24"/>
          <w:szCs w:val="24"/>
        </w:rPr>
        <w:t>Hall coefficient as</w:t>
      </w:r>
      <w:r w:rsidRPr="00D82910">
        <w:rPr>
          <w:rFonts w:ascii="Times New Roman" w:eastAsia="Times New Roman" w:hAnsi="Times New Roman" w:cs="Times New Roman"/>
          <w:iCs/>
          <w:snapToGrid w:val="0"/>
          <w:sz w:val="24"/>
          <w:szCs w:val="24"/>
        </w:rPr>
        <w:tab/>
      </w:r>
      <w:r w:rsidRPr="00D82910">
        <w:rPr>
          <w:rFonts w:ascii="Times New Roman" w:eastAsia="Times New Roman" w:hAnsi="Times New Roman" w:cs="Times New Roman"/>
          <w:iCs/>
          <w:snapToGrid w:val="0"/>
          <w:position w:val="-30"/>
          <w:sz w:val="24"/>
          <w:szCs w:val="24"/>
        </w:rPr>
        <w:object w:dxaOrig="1040" w:dyaOrig="680" w14:anchorId="25F547AF">
          <v:shape id="_x0000_i1032" type="#_x0000_t75" style="width:64.5pt;height:43.5pt" o:ole="">
            <v:imagedata r:id="rId30" o:title=""/>
          </v:shape>
          <o:OLEObject Type="Embed" ProgID="Equation.3" ShapeID="_x0000_i1032" DrawAspect="Content" ObjectID="_1807442680" r:id="rId31"/>
        </w:object>
      </w:r>
    </w:p>
    <w:p w14:paraId="3EC5391C" w14:textId="77777777" w:rsidR="00D82910" w:rsidRPr="00D82910" w:rsidRDefault="00D82910" w:rsidP="00D82910">
      <w:pPr>
        <w:spacing w:after="240" w:line="240" w:lineRule="auto"/>
        <w:jc w:val="both"/>
        <w:rPr>
          <w:rFonts w:ascii="Times New Roman" w:eastAsia="Times New Roman" w:hAnsi="Times New Roman" w:cs="Times New Roman"/>
          <w:iCs/>
          <w:snapToGrid w:val="0"/>
          <w:sz w:val="24"/>
          <w:szCs w:val="24"/>
        </w:rPr>
      </w:pPr>
      <w:r w:rsidRPr="00D82910">
        <w:rPr>
          <w:rFonts w:ascii="Times New Roman" w:eastAsia="Times New Roman" w:hAnsi="Times New Roman" w:cs="Times New Roman"/>
          <w:iCs/>
          <w:snapToGrid w:val="0"/>
          <w:sz w:val="24"/>
          <w:szCs w:val="24"/>
        </w:rPr>
        <w:t>But experimentally,</w:t>
      </w:r>
      <w:r w:rsidRPr="00D82910">
        <w:rPr>
          <w:rFonts w:ascii="Times New Roman" w:eastAsia="Times New Roman" w:hAnsi="Times New Roman" w:cs="Times New Roman"/>
          <w:iCs/>
          <w:snapToGrid w:val="0"/>
          <w:sz w:val="24"/>
          <w:szCs w:val="24"/>
        </w:rPr>
        <w:tab/>
      </w:r>
      <w:r w:rsidRPr="00D82910">
        <w:rPr>
          <w:rFonts w:ascii="Times New Roman" w:eastAsia="Times New Roman" w:hAnsi="Times New Roman" w:cs="Times New Roman"/>
          <w:iCs/>
          <w:snapToGrid w:val="0"/>
          <w:position w:val="-24"/>
          <w:sz w:val="24"/>
          <w:szCs w:val="24"/>
        </w:rPr>
        <w:object w:dxaOrig="999" w:dyaOrig="620" w14:anchorId="4DCBD5B9">
          <v:shape id="_x0000_i1033" type="#_x0000_t75" style="width:57.75pt;height:36pt" o:ole="">
            <v:imagedata r:id="rId32" o:title=""/>
          </v:shape>
          <o:OLEObject Type="Embed" ProgID="Equation.3" ShapeID="_x0000_i1033" DrawAspect="Content" ObjectID="_1807442681" r:id="rId33"/>
        </w:object>
      </w:r>
      <w:r w:rsidRPr="00D82910">
        <w:rPr>
          <w:rFonts w:ascii="Times New Roman" w:eastAsia="Times New Roman" w:hAnsi="Times New Roman" w:cs="Times New Roman"/>
          <w:iCs/>
          <w:snapToGrid w:val="0"/>
          <w:sz w:val="24"/>
          <w:szCs w:val="24"/>
        </w:rPr>
        <w:t xml:space="preserve"> &amp;</w:t>
      </w:r>
      <w:r w:rsidRPr="00D82910">
        <w:rPr>
          <w:rFonts w:ascii="Times New Roman" w:eastAsia="Times New Roman" w:hAnsi="Times New Roman" w:cs="Times New Roman"/>
          <w:iCs/>
          <w:snapToGrid w:val="0"/>
          <w:sz w:val="24"/>
          <w:szCs w:val="24"/>
        </w:rPr>
        <w:tab/>
      </w:r>
      <w:r w:rsidRPr="00D82910">
        <w:rPr>
          <w:rFonts w:ascii="Times New Roman" w:eastAsia="Times New Roman" w:hAnsi="Times New Roman" w:cs="Times New Roman"/>
          <w:iCs/>
          <w:snapToGrid w:val="0"/>
          <w:position w:val="-24"/>
          <w:sz w:val="24"/>
          <w:szCs w:val="24"/>
        </w:rPr>
        <w:object w:dxaOrig="820" w:dyaOrig="620" w14:anchorId="1FD2E92F">
          <v:shape id="_x0000_i1034" type="#_x0000_t75" style="width:50.25pt;height:36pt" o:ole="">
            <v:imagedata r:id="rId34" o:title=""/>
          </v:shape>
          <o:OLEObject Type="Embed" ProgID="Equation.3" ShapeID="_x0000_i1034" DrawAspect="Content" ObjectID="_1807442682" r:id="rId35"/>
        </w:object>
      </w:r>
    </w:p>
    <w:p w14:paraId="2F2CC6B5" w14:textId="77777777" w:rsidR="00D82910" w:rsidRPr="00D82910" w:rsidRDefault="00D82910" w:rsidP="00D82910">
      <w:pPr>
        <w:spacing w:after="240" w:line="240" w:lineRule="auto"/>
        <w:jc w:val="both"/>
        <w:rPr>
          <w:rFonts w:ascii="Times New Roman" w:eastAsia="Times New Roman" w:hAnsi="Times New Roman" w:cs="Times New Roman"/>
          <w:iCs/>
          <w:snapToGrid w:val="0"/>
          <w:color w:val="0000FF"/>
          <w:sz w:val="24"/>
          <w:szCs w:val="20"/>
        </w:rPr>
      </w:pPr>
      <w:r w:rsidRPr="00D82910">
        <w:rPr>
          <w:rFonts w:ascii="Times New Roman" w:eastAsia="Times New Roman" w:hAnsi="Times New Roman" w:cs="Times New Roman"/>
          <w:iCs/>
          <w:snapToGrid w:val="0"/>
          <w:sz w:val="24"/>
          <w:szCs w:val="20"/>
        </w:rPr>
        <w:t xml:space="preserve">Hence </w:t>
      </w:r>
      <w:r w:rsidRPr="00D82910">
        <w:rPr>
          <w:rFonts w:ascii="Times New Roman" w:eastAsia="Times New Roman" w:hAnsi="Times New Roman" w:cs="Times New Roman"/>
          <w:iCs/>
          <w:snapToGrid w:val="0"/>
          <w:position w:val="-24"/>
          <w:sz w:val="24"/>
          <w:szCs w:val="20"/>
        </w:rPr>
        <w:object w:dxaOrig="1140" w:dyaOrig="620" w14:anchorId="794874C8">
          <v:shape id="_x0000_i1035" type="#_x0000_t75" style="width:64.5pt;height:36pt" o:ole="">
            <v:imagedata r:id="rId36" o:title=""/>
          </v:shape>
          <o:OLEObject Type="Embed" ProgID="Equation.3" ShapeID="_x0000_i1035" DrawAspect="Content" ObjectID="_1807442683" r:id="rId37"/>
        </w:object>
      </w:r>
      <w:r w:rsidRPr="00D82910">
        <w:rPr>
          <w:rFonts w:ascii="Times New Roman" w:eastAsia="Times New Roman" w:hAnsi="Times New Roman" w:cs="Times New Roman"/>
          <w:iCs/>
          <w:snapToGrid w:val="0"/>
          <w:sz w:val="24"/>
          <w:szCs w:val="20"/>
        </w:rPr>
        <w:t xml:space="preserve"> with ‘t’ is the dimension of sample chip along direction of  </w:t>
      </w:r>
      <w:r w:rsidRPr="00D82910">
        <w:rPr>
          <w:rFonts w:ascii="Times New Roman" w:eastAsia="Times New Roman" w:hAnsi="Times New Roman" w:cs="Times New Roman"/>
          <w:iCs/>
          <w:snapToGrid w:val="0"/>
          <w:position w:val="-4"/>
          <w:sz w:val="24"/>
          <w:szCs w:val="20"/>
        </w:rPr>
        <w:object w:dxaOrig="240" w:dyaOrig="320" w14:anchorId="6BB50C26">
          <v:shape id="_x0000_i1036" type="#_x0000_t75" style="width:14.25pt;height:14.25pt" o:ole="">
            <v:imagedata r:id="rId38" o:title=""/>
          </v:shape>
          <o:OLEObject Type="Embed" ProgID="Equation.3" ShapeID="_x0000_i1036" DrawAspect="Content" ObjectID="_1807442684" r:id="rId39"/>
        </w:object>
      </w:r>
    </w:p>
    <w:p w14:paraId="63CFD7EE"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b/>
          <w:iCs/>
          <w:sz w:val="24"/>
          <w:szCs w:val="28"/>
          <w:u w:val="single"/>
        </w:rPr>
      </w:pPr>
      <w:r w:rsidRPr="00D82910">
        <w:rPr>
          <w:rFonts w:ascii="Times New Roman" w:eastAsia="Times New Roman" w:hAnsi="Times New Roman" w:cs="Times New Roman"/>
          <w:b/>
          <w:iCs/>
          <w:sz w:val="24"/>
          <w:szCs w:val="28"/>
          <w:u w:val="single"/>
        </w:rPr>
        <w:t>Diagram:</w:t>
      </w:r>
    </w:p>
    <w:p w14:paraId="379BBEEC" w14:textId="77777777" w:rsidR="00D82910" w:rsidRPr="00D82910" w:rsidRDefault="00D82910" w:rsidP="00D82910">
      <w:pPr>
        <w:widowControl w:val="0"/>
        <w:autoSpaceDE w:val="0"/>
        <w:autoSpaceDN w:val="0"/>
        <w:spacing w:after="0" w:line="240" w:lineRule="auto"/>
        <w:jc w:val="right"/>
        <w:rPr>
          <w:rFonts w:ascii="Times New Roman" w:eastAsia="Times New Roman" w:hAnsi="Times New Roman" w:cs="Times New Roman"/>
          <w:bCs/>
          <w:i/>
        </w:rPr>
      </w:pPr>
    </w:p>
    <w:p w14:paraId="6CF82811"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bCs/>
          <w:iCs/>
        </w:rPr>
      </w:pPr>
    </w:p>
    <w:p w14:paraId="07260732"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b/>
          <w:bCs/>
          <w:u w:val="single"/>
        </w:rPr>
      </w:pPr>
      <w:r w:rsidRPr="00D82910">
        <w:rPr>
          <w:rFonts w:ascii="Times New Roman" w:eastAsia="Times New Roman" w:hAnsi="Times New Roman" w:cs="Times New Roman"/>
          <w:noProof/>
        </w:rPr>
        <w:drawing>
          <wp:inline distT="0" distB="0" distL="0" distR="0" wp14:anchorId="37C5587F" wp14:editId="28E0D9E7">
            <wp:extent cx="4304665" cy="2468245"/>
            <wp:effectExtent l="19050" t="0" r="63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40">
                      <a:lum bright="-18000" contrast="30000"/>
                    </a:blip>
                    <a:srcRect/>
                    <a:stretch>
                      <a:fillRect/>
                    </a:stretch>
                  </pic:blipFill>
                  <pic:spPr bwMode="auto">
                    <a:xfrm>
                      <a:off x="0" y="0"/>
                      <a:ext cx="4304665" cy="2468245"/>
                    </a:xfrm>
                    <a:prstGeom prst="rect">
                      <a:avLst/>
                    </a:prstGeom>
                    <a:noFill/>
                    <a:ln w="9525">
                      <a:noFill/>
                      <a:miter lim="800000"/>
                      <a:headEnd/>
                      <a:tailEnd/>
                    </a:ln>
                  </pic:spPr>
                </pic:pic>
              </a:graphicData>
            </a:graphic>
          </wp:inline>
        </w:drawing>
      </w:r>
      <w:r w:rsidRPr="00D82910">
        <w:rPr>
          <w:rFonts w:ascii="Times New Roman" w:eastAsia="Times New Roman" w:hAnsi="Times New Roman" w:cs="Times New Roman"/>
          <w:noProof/>
        </w:rPr>
        <w:drawing>
          <wp:inline distT="0" distB="0" distL="0" distR="0" wp14:anchorId="55143D9F" wp14:editId="048CDA47">
            <wp:extent cx="1152525" cy="2468245"/>
            <wp:effectExtent l="19050" t="0" r="9525" b="0"/>
            <wp:docPr id="22" name="Picture 2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pic:cNvPicPr>
                      <a:picLocks noChangeAspect="1" noChangeArrowheads="1"/>
                    </pic:cNvPicPr>
                  </pic:nvPicPr>
                  <pic:blipFill>
                    <a:blip r:embed="rId41">
                      <a:lum bright="-18000" contrast="30000"/>
                    </a:blip>
                    <a:srcRect/>
                    <a:stretch>
                      <a:fillRect/>
                    </a:stretch>
                  </pic:blipFill>
                  <pic:spPr bwMode="auto">
                    <a:xfrm>
                      <a:off x="0" y="0"/>
                      <a:ext cx="1152525" cy="2468245"/>
                    </a:xfrm>
                    <a:prstGeom prst="rect">
                      <a:avLst/>
                    </a:prstGeom>
                    <a:noFill/>
                    <a:ln w="9525">
                      <a:noFill/>
                      <a:miter lim="800000"/>
                      <a:headEnd/>
                      <a:tailEnd/>
                    </a:ln>
                  </pic:spPr>
                </pic:pic>
              </a:graphicData>
            </a:graphic>
          </wp:inline>
        </w:drawing>
      </w:r>
    </w:p>
    <w:p w14:paraId="58EEB5BF" w14:textId="77777777" w:rsidR="00D82910" w:rsidRPr="00D82910" w:rsidRDefault="00D82910" w:rsidP="00D82910">
      <w:pPr>
        <w:widowControl w:val="0"/>
        <w:autoSpaceDE w:val="0"/>
        <w:autoSpaceDN w:val="0"/>
        <w:spacing w:after="0" w:line="240" w:lineRule="auto"/>
        <w:jc w:val="right"/>
        <w:rPr>
          <w:rFonts w:ascii="Times New Roman" w:eastAsia="Times New Roman" w:hAnsi="Times New Roman" w:cs="Times New Roman"/>
          <w:bCs/>
          <w:i/>
        </w:rPr>
      </w:pPr>
      <w:r w:rsidRPr="00D82910">
        <w:rPr>
          <w:rFonts w:ascii="Times New Roman" w:eastAsia="Times New Roman" w:hAnsi="Times New Roman" w:cs="Times New Roman"/>
          <w:bCs/>
          <w:i/>
        </w:rPr>
        <w:t>Electrical connections for sample in the probe</w:t>
      </w:r>
    </w:p>
    <w:p w14:paraId="58BF3D26" w14:textId="1298C864" w:rsidR="00D82910" w:rsidRPr="00D82910" w:rsidRDefault="00D82910" w:rsidP="00D82910">
      <w:pPr>
        <w:widowControl w:val="0"/>
        <w:autoSpaceDE w:val="0"/>
        <w:autoSpaceDN w:val="0"/>
        <w:spacing w:before="240" w:after="0" w:line="240" w:lineRule="auto"/>
        <w:jc w:val="center"/>
        <w:rPr>
          <w:rFonts w:ascii="Times New Roman" w:eastAsia="Times New Roman" w:hAnsi="Times New Roman" w:cs="Times New Roman"/>
          <w:sz w:val="24"/>
          <w:szCs w:val="24"/>
        </w:rPr>
      </w:pPr>
      <w:r w:rsidRPr="00D82910">
        <w:rPr>
          <w:rFonts w:ascii="Times New Roman" w:eastAsia="Times New Roman" w:hAnsi="Times New Roman" w:cs="Times New Roman"/>
          <w:b/>
          <w:sz w:val="24"/>
          <w:szCs w:val="24"/>
        </w:rPr>
        <w:t>Figure</w:t>
      </w:r>
      <w:r w:rsidR="002A776C">
        <w:rPr>
          <w:rFonts w:ascii="Times New Roman" w:eastAsia="Times New Roman" w:hAnsi="Times New Roman" w:cs="Times New Roman"/>
          <w:b/>
          <w:sz w:val="24"/>
          <w:szCs w:val="24"/>
        </w:rPr>
        <w:t xml:space="preserve"> 6 </w:t>
      </w:r>
      <w:r w:rsidRPr="00D82910">
        <w:rPr>
          <w:rFonts w:ascii="Times New Roman" w:eastAsia="Times New Roman" w:hAnsi="Times New Roman" w:cs="Times New Roman"/>
          <w:b/>
          <w:sz w:val="24"/>
          <w:szCs w:val="24"/>
        </w:rPr>
        <w:t xml:space="preserve">: </w:t>
      </w:r>
      <w:r w:rsidRPr="00D82910">
        <w:rPr>
          <w:rFonts w:ascii="Times New Roman" w:eastAsia="Times New Roman" w:hAnsi="Times New Roman" w:cs="Times New Roman"/>
          <w:color w:val="000000"/>
          <w:sz w:val="24"/>
          <w:szCs w:val="24"/>
        </w:rPr>
        <w:t>Experimental setup of Hall Effect.</w:t>
      </w:r>
    </w:p>
    <w:p w14:paraId="3B99AFB3"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rPr>
      </w:pPr>
      <w:r w:rsidRPr="00D82910">
        <w:rPr>
          <w:rFonts w:ascii="Times New Roman" w:eastAsia="Times New Roman" w:hAnsi="Times New Roman" w:cs="Times New Roman"/>
          <w:b/>
          <w:bCs/>
          <w:sz w:val="24"/>
          <w:u w:val="single"/>
        </w:rPr>
        <w:t>Formula:</w:t>
      </w:r>
      <w:r w:rsidRPr="00D82910">
        <w:rPr>
          <w:rFonts w:ascii="Times New Roman" w:eastAsia="Times New Roman" w:hAnsi="Times New Roman" w:cs="Times New Roman"/>
          <w:bCs/>
          <w:sz w:val="24"/>
        </w:rPr>
        <w:tab/>
        <w:t xml:space="preserve">Hall Coefficient of a sample in Hall Effect is given by </w:t>
      </w:r>
      <w:r w:rsidRPr="00D82910">
        <w:rPr>
          <w:rFonts w:ascii="Times New Roman" w:eastAsia="Times New Roman" w:hAnsi="Times New Roman" w:cs="Times New Roman"/>
          <w:bCs/>
          <w:position w:val="-30"/>
          <w:sz w:val="24"/>
        </w:rPr>
        <w:object w:dxaOrig="1120" w:dyaOrig="700" w14:anchorId="1B9FF270">
          <v:shape id="_x0000_i1037" type="#_x0000_t75" style="width:64.5pt;height:36pt" o:ole="">
            <v:imagedata r:id="rId42" o:title=""/>
          </v:shape>
          <o:OLEObject Type="Embed" ProgID="Equation.3" ShapeID="_x0000_i1037" DrawAspect="Content" ObjectID="_1807442685" r:id="rId43"/>
        </w:object>
      </w:r>
    </w:p>
    <w:p w14:paraId="11F63827" w14:textId="2B7647DD" w:rsidR="00D82910" w:rsidRPr="00D82910" w:rsidRDefault="00D82910" w:rsidP="00D82910">
      <w:pPr>
        <w:widowControl w:val="0"/>
        <w:autoSpaceDE w:val="0"/>
        <w:autoSpaceDN w:val="0"/>
        <w:spacing w:before="90" w:after="0"/>
        <w:rPr>
          <w:rFonts w:ascii="Times New Roman" w:eastAsia="Times New Roman" w:hAnsi="Times New Roman" w:cs="Times New Roman"/>
          <w:bCs/>
          <w:sz w:val="24"/>
        </w:rPr>
      </w:pP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t>Where</w:t>
      </w:r>
      <w:r w:rsidR="00C60AFA">
        <w:rPr>
          <w:rFonts w:ascii="Times New Roman" w:eastAsia="Times New Roman" w:hAnsi="Times New Roman" w:cs="Times New Roman"/>
          <w:bCs/>
          <w:sz w:val="24"/>
        </w:rPr>
        <w:t>,</w:t>
      </w:r>
      <w:r w:rsidRPr="00D82910">
        <w:rPr>
          <w:rFonts w:ascii="Times New Roman" w:eastAsia="Times New Roman" w:hAnsi="Times New Roman" w:cs="Times New Roman"/>
          <w:bCs/>
          <w:sz w:val="24"/>
        </w:rPr>
        <w:t xml:space="preserve"> </w:t>
      </w:r>
      <w:r w:rsidRPr="00D82910">
        <w:rPr>
          <w:rFonts w:ascii="Times New Roman" w:eastAsia="Times New Roman" w:hAnsi="Times New Roman" w:cs="Times New Roman"/>
          <w:bCs/>
          <w:i/>
          <w:sz w:val="24"/>
        </w:rPr>
        <w:t>V</w:t>
      </w:r>
      <w:r w:rsidRPr="00D82910">
        <w:rPr>
          <w:rFonts w:ascii="Times New Roman" w:eastAsia="Times New Roman" w:hAnsi="Times New Roman" w:cs="Times New Roman"/>
          <w:bCs/>
          <w:i/>
          <w:sz w:val="24"/>
          <w:vertAlign w:val="subscript"/>
        </w:rPr>
        <w:t>H</w:t>
      </w:r>
      <w:r w:rsidRPr="00D82910">
        <w:rPr>
          <w:rFonts w:ascii="Times New Roman" w:eastAsia="Times New Roman" w:hAnsi="Times New Roman" w:cs="Times New Roman"/>
          <w:bCs/>
          <w:sz w:val="24"/>
        </w:rPr>
        <w:t xml:space="preserve"> – Hall voltage measured across the sample</w:t>
      </w:r>
    </w:p>
    <w:p w14:paraId="2DD4E6A4"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rPr>
      </w:pP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i/>
          <w:sz w:val="24"/>
        </w:rPr>
        <w:t>B</w:t>
      </w:r>
      <w:r w:rsidRPr="00D82910">
        <w:rPr>
          <w:rFonts w:ascii="Times New Roman" w:eastAsia="Times New Roman" w:hAnsi="Times New Roman" w:cs="Times New Roman"/>
          <w:bCs/>
          <w:sz w:val="24"/>
        </w:rPr>
        <w:t xml:space="preserve"> – Applied magnetic field induction</w:t>
      </w:r>
    </w:p>
    <w:p w14:paraId="5BA0FD70"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rPr>
      </w:pP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i/>
          <w:sz w:val="24"/>
        </w:rPr>
        <w:t>I</w:t>
      </w:r>
      <w:r w:rsidRPr="00D82910">
        <w:rPr>
          <w:rFonts w:ascii="Times New Roman" w:eastAsia="Times New Roman" w:hAnsi="Times New Roman" w:cs="Times New Roman"/>
          <w:bCs/>
          <w:sz w:val="24"/>
        </w:rPr>
        <w:t xml:space="preserve"> – Current flowing through sample</w:t>
      </w:r>
    </w:p>
    <w:p w14:paraId="4A27A60D"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u w:val="single"/>
        </w:rPr>
      </w:pP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sz w:val="24"/>
        </w:rPr>
        <w:tab/>
      </w:r>
      <w:r w:rsidRPr="00D82910">
        <w:rPr>
          <w:rFonts w:ascii="Times New Roman" w:eastAsia="Times New Roman" w:hAnsi="Times New Roman" w:cs="Times New Roman"/>
          <w:bCs/>
          <w:i/>
          <w:sz w:val="24"/>
        </w:rPr>
        <w:t xml:space="preserve">t </w:t>
      </w:r>
      <w:r w:rsidRPr="00D82910">
        <w:rPr>
          <w:rFonts w:ascii="Times New Roman" w:eastAsia="Times New Roman" w:hAnsi="Times New Roman" w:cs="Times New Roman"/>
          <w:bCs/>
          <w:sz w:val="24"/>
        </w:rPr>
        <w:t xml:space="preserve">– Thickness of sample along the direction of applied magnetic field </w:t>
      </w:r>
    </w:p>
    <w:p w14:paraId="6E1A1DEE"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u w:val="single"/>
        </w:rPr>
      </w:pPr>
    </w:p>
    <w:p w14:paraId="7AFB3229"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u w:val="single"/>
        </w:rPr>
      </w:pPr>
    </w:p>
    <w:p w14:paraId="1A8D397C" w14:textId="1628956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u w:val="single"/>
        </w:rPr>
      </w:pPr>
      <w:r w:rsidRPr="00D82910">
        <w:rPr>
          <w:rFonts w:ascii="Times New Roman" w:eastAsia="Times New Roman" w:hAnsi="Times New Roman" w:cs="Times New Roman"/>
          <w:b/>
          <w:bCs/>
          <w:sz w:val="24"/>
          <w:u w:val="single"/>
        </w:rPr>
        <w:lastRenderedPageBreak/>
        <w:t>Procedure:</w:t>
      </w:r>
    </w:p>
    <w:p w14:paraId="36E313A1" w14:textId="77777777" w:rsidR="00D82910" w:rsidRPr="00D82910" w:rsidRDefault="00D82910" w:rsidP="00D82910">
      <w:pPr>
        <w:widowControl w:val="0"/>
        <w:numPr>
          <w:ilvl w:val="0"/>
          <w:numId w:val="41"/>
        </w:numPr>
        <w:autoSpaceDE w:val="0"/>
        <w:autoSpaceDN w:val="0"/>
        <w:spacing w:before="90" w:after="0"/>
        <w:jc w:val="both"/>
        <w:rPr>
          <w:rFonts w:ascii="Times New Roman" w:eastAsia="Times New Roman" w:hAnsi="Times New Roman" w:cs="Times New Roman"/>
          <w:bCs/>
          <w:sz w:val="24"/>
        </w:rPr>
      </w:pPr>
      <w:r w:rsidRPr="00D82910">
        <w:rPr>
          <w:rFonts w:ascii="Times New Roman" w:eastAsia="Times New Roman" w:hAnsi="Times New Roman" w:cs="Times New Roman"/>
          <w:bCs/>
          <w:sz w:val="24"/>
        </w:rPr>
        <w:t>Maintain distance between the electromagnet pole pieces to a desired value (say 10 mm) using the spacers given with the kit. Set the electromagnet current to some desired value, say 300 mA, note down the current value in observations &amp; write the corresponding magnetic flux from calibration chart. Do not disturb this throughout the experiment.</w:t>
      </w:r>
    </w:p>
    <w:p w14:paraId="4074C933" w14:textId="77777777" w:rsidR="00D82910" w:rsidRPr="00D82910" w:rsidRDefault="00D82910" w:rsidP="00D82910">
      <w:pPr>
        <w:widowControl w:val="0"/>
        <w:numPr>
          <w:ilvl w:val="0"/>
          <w:numId w:val="41"/>
        </w:numPr>
        <w:autoSpaceDE w:val="0"/>
        <w:autoSpaceDN w:val="0"/>
        <w:spacing w:before="90" w:after="0"/>
        <w:jc w:val="both"/>
        <w:rPr>
          <w:rFonts w:ascii="Times New Roman" w:eastAsia="Times New Roman" w:hAnsi="Times New Roman" w:cs="Times New Roman"/>
          <w:bCs/>
          <w:sz w:val="24"/>
        </w:rPr>
      </w:pPr>
      <w:r w:rsidRPr="00D82910">
        <w:rPr>
          <w:rFonts w:ascii="Times New Roman" w:eastAsia="Times New Roman" w:hAnsi="Times New Roman" w:cs="Times New Roman"/>
          <w:bCs/>
          <w:sz w:val="24"/>
        </w:rPr>
        <w:t>Set the Probe current at +/- 100 mA. Adjust ZERO control so that PROBE OUTPUT meter reads zero. Do not disturb this throughout the experiment.</w:t>
      </w:r>
    </w:p>
    <w:p w14:paraId="5B578ED4" w14:textId="77777777" w:rsidR="00D82910" w:rsidRPr="00D82910" w:rsidRDefault="00D82910" w:rsidP="00D82910">
      <w:pPr>
        <w:widowControl w:val="0"/>
        <w:numPr>
          <w:ilvl w:val="0"/>
          <w:numId w:val="41"/>
        </w:numPr>
        <w:autoSpaceDE w:val="0"/>
        <w:autoSpaceDN w:val="0"/>
        <w:spacing w:before="90" w:after="0"/>
        <w:jc w:val="both"/>
        <w:rPr>
          <w:rFonts w:ascii="Times New Roman" w:eastAsia="Times New Roman" w:hAnsi="Times New Roman" w:cs="Times New Roman"/>
          <w:bCs/>
          <w:sz w:val="24"/>
        </w:rPr>
      </w:pPr>
      <w:r w:rsidRPr="00D82910">
        <w:rPr>
          <w:rFonts w:ascii="Times New Roman" w:eastAsia="Times New Roman" w:hAnsi="Times New Roman" w:cs="Times New Roman"/>
          <w:bCs/>
          <w:sz w:val="24"/>
        </w:rPr>
        <w:t xml:space="preserve">Insert carefully the hall probe with fitting cap on it through the hole provided for fitting purpose. Hold it so that the probe faces are parallel to pole faces. Also, make sure that probe tip should lie at the </w:t>
      </w:r>
      <w:proofErr w:type="spellStart"/>
      <w:r w:rsidRPr="00D82910">
        <w:rPr>
          <w:rFonts w:ascii="Times New Roman" w:eastAsia="Times New Roman" w:hAnsi="Times New Roman" w:cs="Times New Roman"/>
          <w:bCs/>
          <w:sz w:val="24"/>
        </w:rPr>
        <w:t>centre</w:t>
      </w:r>
      <w:proofErr w:type="spellEnd"/>
      <w:r w:rsidRPr="00D82910">
        <w:rPr>
          <w:rFonts w:ascii="Times New Roman" w:eastAsia="Times New Roman" w:hAnsi="Times New Roman" w:cs="Times New Roman"/>
          <w:bCs/>
          <w:sz w:val="24"/>
        </w:rPr>
        <w:t xml:space="preserve"> of the poles. Do not disturb this arrangement throughout the experiment.</w:t>
      </w:r>
    </w:p>
    <w:p w14:paraId="490F4B08" w14:textId="77777777" w:rsidR="00D82910" w:rsidRPr="00D82910" w:rsidRDefault="00D82910" w:rsidP="00D82910">
      <w:pPr>
        <w:widowControl w:val="0"/>
        <w:numPr>
          <w:ilvl w:val="0"/>
          <w:numId w:val="41"/>
        </w:numPr>
        <w:autoSpaceDE w:val="0"/>
        <w:autoSpaceDN w:val="0"/>
        <w:spacing w:before="90" w:after="0"/>
        <w:jc w:val="both"/>
        <w:rPr>
          <w:rFonts w:ascii="Times New Roman" w:eastAsia="Times New Roman" w:hAnsi="Times New Roman" w:cs="Times New Roman"/>
          <w:sz w:val="24"/>
        </w:rPr>
      </w:pPr>
      <w:r w:rsidRPr="00D82910">
        <w:rPr>
          <w:rFonts w:ascii="Times New Roman" w:eastAsia="Times New Roman" w:hAnsi="Times New Roman" w:cs="Times New Roman"/>
          <w:bCs/>
          <w:sz w:val="24"/>
        </w:rPr>
        <w:t>Now start applying various values of probe current &amp; note down corresponding values of PROBE OUTPUT i.e. Hall voltage.</w:t>
      </w:r>
    </w:p>
    <w:p w14:paraId="6ABE60F3" w14:textId="77777777" w:rsidR="00D82910" w:rsidRPr="00D82910" w:rsidRDefault="00D82910" w:rsidP="00D82910">
      <w:pPr>
        <w:widowControl w:val="0"/>
        <w:numPr>
          <w:ilvl w:val="0"/>
          <w:numId w:val="41"/>
        </w:numPr>
        <w:autoSpaceDE w:val="0"/>
        <w:autoSpaceDN w:val="0"/>
        <w:spacing w:before="90" w:after="0"/>
        <w:jc w:val="both"/>
        <w:rPr>
          <w:rFonts w:ascii="Times New Roman" w:eastAsia="Times New Roman" w:hAnsi="Times New Roman" w:cs="Times New Roman"/>
          <w:sz w:val="24"/>
        </w:rPr>
      </w:pPr>
      <w:r w:rsidRPr="00D82910">
        <w:rPr>
          <w:rFonts w:ascii="Times New Roman" w:eastAsia="Times New Roman" w:hAnsi="Times New Roman" w:cs="Times New Roman"/>
          <w:bCs/>
          <w:sz w:val="24"/>
        </w:rPr>
        <w:t>Use ‘+’ as well as ‘–‘values of probe currents.</w:t>
      </w:r>
    </w:p>
    <w:p w14:paraId="249A2B76" w14:textId="77777777" w:rsidR="00D82910" w:rsidRPr="00D82910" w:rsidRDefault="00D82910" w:rsidP="00D82910">
      <w:pPr>
        <w:spacing w:before="90" w:after="0"/>
        <w:jc w:val="both"/>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Circuit Diagram</w:t>
      </w:r>
      <w:r w:rsidRPr="00D82910">
        <w:rPr>
          <w:rFonts w:ascii="Times New Roman" w:eastAsia="Times New Roman" w:hAnsi="Times New Roman" w:cs="Times New Roman"/>
          <w:b/>
          <w:bCs/>
          <w:sz w:val="24"/>
        </w:rPr>
        <w:t>:-</w:t>
      </w:r>
      <w:r w:rsidRPr="00D82910">
        <w:rPr>
          <w:rFonts w:ascii="Times New Roman" w:eastAsia="Times New Roman" w:hAnsi="Times New Roman" w:cs="Times New Roman"/>
          <w:b/>
          <w:bCs/>
          <w:sz w:val="24"/>
          <w:u w:val="single"/>
        </w:rPr>
        <w:t xml:space="preserve"> </w:t>
      </w:r>
    </w:p>
    <w:p w14:paraId="498217E5"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1EDB97B7"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6958140E"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73064F59"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541F099C"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45C07E50"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04BA9856"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0572C37C"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1EC20DEB"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159CA7BF"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35DC06C8"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54FCE991"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05994163"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636E210B" w14:textId="126846F3" w:rsid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45769485" w14:textId="77777777" w:rsidR="00D82910" w:rsidRPr="00D82910" w:rsidRDefault="00D82910" w:rsidP="00D82910">
      <w:pPr>
        <w:widowControl w:val="0"/>
        <w:autoSpaceDE w:val="0"/>
        <w:autoSpaceDN w:val="0"/>
        <w:spacing w:beforeLines="90" w:before="216" w:after="0"/>
        <w:ind w:left="360"/>
        <w:jc w:val="both"/>
        <w:rPr>
          <w:rFonts w:ascii="Times New Roman" w:eastAsia="Times New Roman" w:hAnsi="Times New Roman" w:cs="Times New Roman"/>
          <w:b/>
          <w:bCs/>
          <w:sz w:val="24"/>
          <w:u w:val="single"/>
        </w:rPr>
      </w:pPr>
    </w:p>
    <w:p w14:paraId="12F6980A" w14:textId="77777777" w:rsidR="00D82910" w:rsidRPr="00D82910" w:rsidRDefault="00D82910" w:rsidP="00D82910">
      <w:pPr>
        <w:widowControl w:val="0"/>
        <w:autoSpaceDE w:val="0"/>
        <w:autoSpaceDN w:val="0"/>
        <w:spacing w:beforeLines="90" w:before="216" w:after="0"/>
        <w:jc w:val="both"/>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lastRenderedPageBreak/>
        <w:t>Observations:</w:t>
      </w:r>
      <w:r w:rsidRPr="00D82910">
        <w:rPr>
          <w:rFonts w:ascii="Times New Roman" w:eastAsia="Times New Roman" w:hAnsi="Times New Roman" w:cs="Times New Roman"/>
          <w:sz w:val="24"/>
        </w:rPr>
        <w:t xml:space="preserve">  </w:t>
      </w:r>
    </w:p>
    <w:p w14:paraId="19336079" w14:textId="77777777" w:rsidR="00D82910" w:rsidRPr="00D82910" w:rsidRDefault="00D82910" w:rsidP="00D82910">
      <w:pPr>
        <w:widowControl w:val="0"/>
        <w:numPr>
          <w:ilvl w:val="2"/>
          <w:numId w:val="42"/>
        </w:numPr>
        <w:autoSpaceDE w:val="0"/>
        <w:autoSpaceDN w:val="0"/>
        <w:spacing w:beforeLines="90" w:before="216" w:after="0" w:line="240" w:lineRule="auto"/>
        <w:rPr>
          <w:rFonts w:ascii="Times New Roman" w:eastAsia="Times New Roman" w:hAnsi="Times New Roman" w:cs="Times New Roman"/>
          <w:sz w:val="24"/>
        </w:rPr>
      </w:pPr>
      <w:r w:rsidRPr="00D82910">
        <w:rPr>
          <w:rFonts w:ascii="Times New Roman" w:eastAsia="Times New Roman" w:hAnsi="Times New Roman" w:cs="Times New Roman"/>
          <w:sz w:val="24"/>
        </w:rPr>
        <w:t>Distance between pole-pieces of electromagnet = _______</w:t>
      </w:r>
    </w:p>
    <w:p w14:paraId="6308B535" w14:textId="77777777" w:rsidR="00D82910" w:rsidRPr="00D82910" w:rsidRDefault="00D82910" w:rsidP="00D82910">
      <w:pPr>
        <w:widowControl w:val="0"/>
        <w:numPr>
          <w:ilvl w:val="2"/>
          <w:numId w:val="42"/>
        </w:numPr>
        <w:autoSpaceDE w:val="0"/>
        <w:autoSpaceDN w:val="0"/>
        <w:spacing w:beforeLines="90" w:before="216" w:after="0" w:line="240" w:lineRule="auto"/>
        <w:rPr>
          <w:rFonts w:ascii="Times New Roman" w:eastAsia="Times New Roman" w:hAnsi="Times New Roman" w:cs="Times New Roman"/>
          <w:sz w:val="24"/>
        </w:rPr>
      </w:pPr>
      <w:r w:rsidRPr="00D82910">
        <w:rPr>
          <w:rFonts w:ascii="Times New Roman" w:eastAsia="Times New Roman" w:hAnsi="Times New Roman" w:cs="Times New Roman"/>
          <w:sz w:val="24"/>
        </w:rPr>
        <w:t>Electromagnet current =____________</w:t>
      </w:r>
    </w:p>
    <w:p w14:paraId="601C9562" w14:textId="77777777" w:rsidR="00D82910" w:rsidRPr="00D82910" w:rsidRDefault="00D82910" w:rsidP="00D82910">
      <w:pPr>
        <w:widowControl w:val="0"/>
        <w:numPr>
          <w:ilvl w:val="2"/>
          <w:numId w:val="42"/>
        </w:numPr>
        <w:autoSpaceDE w:val="0"/>
        <w:autoSpaceDN w:val="0"/>
        <w:spacing w:beforeLines="90" w:before="216" w:after="0" w:line="240" w:lineRule="auto"/>
        <w:rPr>
          <w:rFonts w:ascii="Times New Roman" w:eastAsia="Times New Roman" w:hAnsi="Times New Roman" w:cs="Times New Roman"/>
          <w:sz w:val="24"/>
        </w:rPr>
      </w:pPr>
      <w:r w:rsidRPr="00D82910">
        <w:rPr>
          <w:rFonts w:ascii="Times New Roman" w:eastAsia="Times New Roman" w:hAnsi="Times New Roman" w:cs="Times New Roman"/>
          <w:sz w:val="24"/>
        </w:rPr>
        <w:t xml:space="preserve">Magnetic field present in the gap between poles, </w:t>
      </w:r>
      <w:r w:rsidRPr="00D82910">
        <w:rPr>
          <w:rFonts w:ascii="Times New Roman" w:eastAsia="Times New Roman" w:hAnsi="Times New Roman" w:cs="Times New Roman"/>
          <w:b/>
          <w:sz w:val="24"/>
        </w:rPr>
        <w:t>B =__________</w:t>
      </w:r>
    </w:p>
    <w:p w14:paraId="439BB65B" w14:textId="77777777" w:rsidR="00D82910" w:rsidRPr="00D82910" w:rsidRDefault="00D82910" w:rsidP="00D82910">
      <w:pPr>
        <w:widowControl w:val="0"/>
        <w:numPr>
          <w:ilvl w:val="2"/>
          <w:numId w:val="42"/>
        </w:numPr>
        <w:autoSpaceDE w:val="0"/>
        <w:autoSpaceDN w:val="0"/>
        <w:spacing w:beforeLines="90" w:before="216" w:after="0" w:line="240" w:lineRule="auto"/>
        <w:rPr>
          <w:rFonts w:ascii="Times New Roman" w:eastAsia="Times New Roman" w:hAnsi="Times New Roman" w:cs="Times New Roman"/>
          <w:sz w:val="24"/>
        </w:rPr>
      </w:pPr>
      <w:r w:rsidRPr="00D82910">
        <w:rPr>
          <w:rFonts w:ascii="Times New Roman" w:eastAsia="Times New Roman" w:hAnsi="Times New Roman" w:cs="Times New Roman"/>
          <w:bCs/>
          <w:sz w:val="24"/>
        </w:rPr>
        <w:t xml:space="preserve">Thickness of sample along the field direction, </w:t>
      </w:r>
      <w:r w:rsidRPr="00D82910">
        <w:rPr>
          <w:rFonts w:ascii="Times New Roman" w:eastAsia="Times New Roman" w:hAnsi="Times New Roman" w:cs="Times New Roman"/>
          <w:b/>
          <w:bCs/>
          <w:sz w:val="24"/>
        </w:rPr>
        <w:t>t =</w:t>
      </w:r>
      <w:r w:rsidRPr="00D82910">
        <w:rPr>
          <w:rFonts w:ascii="Times New Roman" w:eastAsia="Times New Roman" w:hAnsi="Times New Roman" w:cs="Times New Roman"/>
          <w:b/>
          <w:bCs/>
          <w:sz w:val="24"/>
          <w:u w:val="single"/>
        </w:rPr>
        <w:t xml:space="preserve"> </w:t>
      </w:r>
      <w:r w:rsidRPr="00D82910">
        <w:rPr>
          <w:rFonts w:ascii="Times New Roman" w:eastAsia="Times New Roman" w:hAnsi="Times New Roman" w:cs="Times New Roman"/>
          <w:bCs/>
          <w:sz w:val="24"/>
          <w:u w:val="single"/>
        </w:rPr>
        <w:t>______</w:t>
      </w:r>
    </w:p>
    <w:p w14:paraId="47AF8E29"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1980"/>
        <w:gridCol w:w="3024"/>
      </w:tblGrid>
      <w:tr w:rsidR="00D82910" w:rsidRPr="00D82910" w14:paraId="5F8A6E72" w14:textId="77777777" w:rsidTr="0039281C">
        <w:trPr>
          <w:trHeight w:val="504"/>
          <w:jc w:val="center"/>
        </w:trPr>
        <w:tc>
          <w:tcPr>
            <w:tcW w:w="985" w:type="dxa"/>
            <w:vAlign w:val="center"/>
          </w:tcPr>
          <w:p w14:paraId="34ED9137" w14:textId="77777777" w:rsidR="00D82910" w:rsidRPr="00D82910" w:rsidRDefault="00D82910" w:rsidP="00D82910">
            <w:pPr>
              <w:widowControl w:val="0"/>
              <w:autoSpaceDE w:val="0"/>
              <w:autoSpaceDN w:val="0"/>
              <w:spacing w:after="0" w:line="360" w:lineRule="auto"/>
              <w:jc w:val="center"/>
              <w:rPr>
                <w:rFonts w:ascii="Times New Roman" w:eastAsia="Times New Roman" w:hAnsi="Times New Roman" w:cs="Times New Roman"/>
                <w:b/>
                <w:sz w:val="24"/>
              </w:rPr>
            </w:pPr>
            <w:r w:rsidRPr="00D82910">
              <w:rPr>
                <w:rFonts w:ascii="Times New Roman" w:eastAsia="Times New Roman" w:hAnsi="Times New Roman" w:cs="Times New Roman"/>
                <w:b/>
                <w:sz w:val="24"/>
              </w:rPr>
              <w:t>Sr. No</w:t>
            </w:r>
          </w:p>
        </w:tc>
        <w:tc>
          <w:tcPr>
            <w:tcW w:w="1980" w:type="dxa"/>
            <w:vAlign w:val="center"/>
          </w:tcPr>
          <w:p w14:paraId="18E8A80D" w14:textId="77777777" w:rsidR="00D82910" w:rsidRPr="00D82910" w:rsidRDefault="00D82910" w:rsidP="00D82910">
            <w:pPr>
              <w:widowControl w:val="0"/>
              <w:autoSpaceDE w:val="0"/>
              <w:autoSpaceDN w:val="0"/>
              <w:spacing w:after="0" w:line="360" w:lineRule="auto"/>
              <w:jc w:val="center"/>
              <w:rPr>
                <w:rFonts w:ascii="Times New Roman" w:eastAsia="Times New Roman" w:hAnsi="Times New Roman" w:cs="Times New Roman"/>
                <w:b/>
                <w:sz w:val="24"/>
              </w:rPr>
            </w:pPr>
            <w:r w:rsidRPr="00D82910">
              <w:rPr>
                <w:rFonts w:ascii="Times New Roman" w:eastAsia="Times New Roman" w:hAnsi="Times New Roman" w:cs="Times New Roman"/>
                <w:b/>
                <w:sz w:val="24"/>
              </w:rPr>
              <w:t>Sample Current</w:t>
            </w:r>
          </w:p>
          <w:p w14:paraId="3083AFA0" w14:textId="77777777" w:rsidR="00D82910" w:rsidRPr="00D82910" w:rsidRDefault="00D82910" w:rsidP="00D82910">
            <w:pPr>
              <w:widowControl w:val="0"/>
              <w:autoSpaceDE w:val="0"/>
              <w:autoSpaceDN w:val="0"/>
              <w:spacing w:after="0" w:line="360" w:lineRule="auto"/>
              <w:jc w:val="center"/>
              <w:rPr>
                <w:rFonts w:ascii="Times New Roman" w:eastAsia="Times New Roman" w:hAnsi="Times New Roman" w:cs="Times New Roman"/>
                <w:b/>
                <w:sz w:val="24"/>
              </w:rPr>
            </w:pPr>
            <w:r w:rsidRPr="00D82910">
              <w:rPr>
                <w:rFonts w:ascii="Times New Roman" w:eastAsia="Times New Roman" w:hAnsi="Times New Roman" w:cs="Times New Roman"/>
                <w:b/>
                <w:sz w:val="24"/>
              </w:rPr>
              <w:t xml:space="preserve">‘I’ </w:t>
            </w:r>
            <w:r w:rsidRPr="00D82910">
              <w:rPr>
                <w:rFonts w:ascii="Times New Roman" w:eastAsia="Times New Roman" w:hAnsi="Times New Roman" w:cs="Times New Roman"/>
                <w:b/>
                <w:i/>
                <w:sz w:val="24"/>
              </w:rPr>
              <w:t>in mA</w:t>
            </w:r>
          </w:p>
        </w:tc>
        <w:tc>
          <w:tcPr>
            <w:tcW w:w="3024" w:type="dxa"/>
            <w:vAlign w:val="center"/>
          </w:tcPr>
          <w:p w14:paraId="46F549BE" w14:textId="77777777" w:rsidR="00D82910" w:rsidRPr="00D82910" w:rsidRDefault="00D82910" w:rsidP="00D82910">
            <w:pPr>
              <w:widowControl w:val="0"/>
              <w:autoSpaceDE w:val="0"/>
              <w:autoSpaceDN w:val="0"/>
              <w:spacing w:after="0" w:line="360" w:lineRule="auto"/>
              <w:jc w:val="center"/>
              <w:rPr>
                <w:rFonts w:ascii="Times New Roman" w:eastAsia="Times New Roman" w:hAnsi="Times New Roman" w:cs="Times New Roman"/>
                <w:b/>
                <w:sz w:val="24"/>
              </w:rPr>
            </w:pPr>
            <w:r w:rsidRPr="00D82910">
              <w:rPr>
                <w:rFonts w:ascii="Times New Roman" w:eastAsia="Times New Roman" w:hAnsi="Times New Roman" w:cs="Times New Roman"/>
                <w:b/>
                <w:sz w:val="24"/>
              </w:rPr>
              <w:t>Hall Voltage</w:t>
            </w:r>
          </w:p>
          <w:p w14:paraId="4B1AD5D7" w14:textId="77777777" w:rsidR="00D82910" w:rsidRPr="00D82910" w:rsidRDefault="00D82910" w:rsidP="00D82910">
            <w:pPr>
              <w:widowControl w:val="0"/>
              <w:autoSpaceDE w:val="0"/>
              <w:autoSpaceDN w:val="0"/>
              <w:spacing w:after="0" w:line="360" w:lineRule="auto"/>
              <w:jc w:val="center"/>
              <w:rPr>
                <w:rFonts w:ascii="Times New Roman" w:eastAsia="Times New Roman" w:hAnsi="Times New Roman" w:cs="Times New Roman"/>
                <w:b/>
                <w:sz w:val="24"/>
              </w:rPr>
            </w:pPr>
            <w:r w:rsidRPr="00D82910">
              <w:rPr>
                <w:rFonts w:ascii="Times New Roman" w:eastAsia="Times New Roman" w:hAnsi="Times New Roman" w:cs="Times New Roman"/>
                <w:b/>
                <w:sz w:val="24"/>
              </w:rPr>
              <w:t>‘V</w:t>
            </w:r>
            <w:r w:rsidRPr="00D82910">
              <w:rPr>
                <w:rFonts w:ascii="Times New Roman" w:eastAsia="Times New Roman" w:hAnsi="Times New Roman" w:cs="Times New Roman"/>
                <w:b/>
                <w:sz w:val="24"/>
                <w:vertAlign w:val="subscript"/>
              </w:rPr>
              <w:t>H</w:t>
            </w:r>
            <w:r w:rsidRPr="00D82910">
              <w:rPr>
                <w:rFonts w:ascii="Times New Roman" w:eastAsia="Times New Roman" w:hAnsi="Times New Roman" w:cs="Times New Roman"/>
                <w:b/>
                <w:sz w:val="24"/>
              </w:rPr>
              <w:t xml:space="preserve">’ </w:t>
            </w:r>
            <w:r w:rsidRPr="00D82910">
              <w:rPr>
                <w:rFonts w:ascii="Times New Roman" w:eastAsia="Times New Roman" w:hAnsi="Times New Roman" w:cs="Times New Roman"/>
                <w:b/>
                <w:i/>
                <w:sz w:val="24"/>
              </w:rPr>
              <w:t>in mV</w:t>
            </w:r>
          </w:p>
        </w:tc>
      </w:tr>
      <w:tr w:rsidR="00D82910" w:rsidRPr="00D82910" w14:paraId="4E290A21" w14:textId="77777777" w:rsidTr="0039281C">
        <w:trPr>
          <w:trHeight w:val="504"/>
          <w:jc w:val="center"/>
        </w:trPr>
        <w:tc>
          <w:tcPr>
            <w:tcW w:w="985" w:type="dxa"/>
            <w:vAlign w:val="center"/>
          </w:tcPr>
          <w:p w14:paraId="5CBC0758"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w:t>
            </w:r>
          </w:p>
        </w:tc>
        <w:tc>
          <w:tcPr>
            <w:tcW w:w="1980" w:type="dxa"/>
            <w:vAlign w:val="center"/>
          </w:tcPr>
          <w:p w14:paraId="3472A571"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-60</w:t>
            </w:r>
          </w:p>
        </w:tc>
        <w:tc>
          <w:tcPr>
            <w:tcW w:w="3024" w:type="dxa"/>
            <w:vAlign w:val="center"/>
          </w:tcPr>
          <w:p w14:paraId="2D41BE2A"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637562BF" w14:textId="77777777" w:rsidTr="0039281C">
        <w:trPr>
          <w:trHeight w:val="504"/>
          <w:jc w:val="center"/>
        </w:trPr>
        <w:tc>
          <w:tcPr>
            <w:tcW w:w="985" w:type="dxa"/>
            <w:vAlign w:val="center"/>
          </w:tcPr>
          <w:p w14:paraId="177668A9"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2.</w:t>
            </w:r>
          </w:p>
        </w:tc>
        <w:tc>
          <w:tcPr>
            <w:tcW w:w="1980" w:type="dxa"/>
            <w:vAlign w:val="center"/>
          </w:tcPr>
          <w:p w14:paraId="3499D89D"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-50</w:t>
            </w:r>
          </w:p>
        </w:tc>
        <w:tc>
          <w:tcPr>
            <w:tcW w:w="3024" w:type="dxa"/>
            <w:vAlign w:val="center"/>
          </w:tcPr>
          <w:p w14:paraId="0D17C1E0"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75520019" w14:textId="77777777" w:rsidTr="0039281C">
        <w:trPr>
          <w:trHeight w:val="504"/>
          <w:jc w:val="center"/>
        </w:trPr>
        <w:tc>
          <w:tcPr>
            <w:tcW w:w="985" w:type="dxa"/>
            <w:vAlign w:val="center"/>
          </w:tcPr>
          <w:p w14:paraId="295A3851"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3.</w:t>
            </w:r>
          </w:p>
        </w:tc>
        <w:tc>
          <w:tcPr>
            <w:tcW w:w="1980" w:type="dxa"/>
            <w:vAlign w:val="center"/>
          </w:tcPr>
          <w:p w14:paraId="052F49BB"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-40</w:t>
            </w:r>
          </w:p>
        </w:tc>
        <w:tc>
          <w:tcPr>
            <w:tcW w:w="3024" w:type="dxa"/>
            <w:vAlign w:val="center"/>
          </w:tcPr>
          <w:p w14:paraId="022C374C"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41496A6D" w14:textId="77777777" w:rsidTr="0039281C">
        <w:trPr>
          <w:trHeight w:val="504"/>
          <w:jc w:val="center"/>
        </w:trPr>
        <w:tc>
          <w:tcPr>
            <w:tcW w:w="985" w:type="dxa"/>
            <w:vAlign w:val="center"/>
          </w:tcPr>
          <w:p w14:paraId="65DAC6B4"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4.</w:t>
            </w:r>
          </w:p>
        </w:tc>
        <w:tc>
          <w:tcPr>
            <w:tcW w:w="1980" w:type="dxa"/>
            <w:vAlign w:val="center"/>
          </w:tcPr>
          <w:p w14:paraId="1505CF78"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-30</w:t>
            </w:r>
          </w:p>
        </w:tc>
        <w:tc>
          <w:tcPr>
            <w:tcW w:w="3024" w:type="dxa"/>
            <w:vAlign w:val="center"/>
          </w:tcPr>
          <w:p w14:paraId="1AF4ED89"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2770745B" w14:textId="77777777" w:rsidTr="0039281C">
        <w:trPr>
          <w:trHeight w:val="504"/>
          <w:jc w:val="center"/>
        </w:trPr>
        <w:tc>
          <w:tcPr>
            <w:tcW w:w="985" w:type="dxa"/>
            <w:vAlign w:val="center"/>
          </w:tcPr>
          <w:p w14:paraId="3884A047"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5.</w:t>
            </w:r>
          </w:p>
        </w:tc>
        <w:tc>
          <w:tcPr>
            <w:tcW w:w="1980" w:type="dxa"/>
            <w:vAlign w:val="center"/>
          </w:tcPr>
          <w:p w14:paraId="5305A4F9"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-20</w:t>
            </w:r>
          </w:p>
        </w:tc>
        <w:tc>
          <w:tcPr>
            <w:tcW w:w="3024" w:type="dxa"/>
            <w:vAlign w:val="center"/>
          </w:tcPr>
          <w:p w14:paraId="1A96D4DA"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728E9C33" w14:textId="77777777" w:rsidTr="0039281C">
        <w:trPr>
          <w:trHeight w:val="504"/>
          <w:jc w:val="center"/>
        </w:trPr>
        <w:tc>
          <w:tcPr>
            <w:tcW w:w="985" w:type="dxa"/>
            <w:vAlign w:val="center"/>
          </w:tcPr>
          <w:p w14:paraId="202C93A3"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6.</w:t>
            </w:r>
          </w:p>
        </w:tc>
        <w:tc>
          <w:tcPr>
            <w:tcW w:w="1980" w:type="dxa"/>
            <w:vAlign w:val="center"/>
          </w:tcPr>
          <w:p w14:paraId="6928A01D"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-10</w:t>
            </w:r>
          </w:p>
        </w:tc>
        <w:tc>
          <w:tcPr>
            <w:tcW w:w="3024" w:type="dxa"/>
            <w:vAlign w:val="center"/>
          </w:tcPr>
          <w:p w14:paraId="569378D0"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02F69EAB" w14:textId="77777777" w:rsidTr="0039281C">
        <w:trPr>
          <w:trHeight w:val="504"/>
          <w:jc w:val="center"/>
        </w:trPr>
        <w:tc>
          <w:tcPr>
            <w:tcW w:w="985" w:type="dxa"/>
            <w:vAlign w:val="center"/>
          </w:tcPr>
          <w:p w14:paraId="640B4C28"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7.</w:t>
            </w:r>
          </w:p>
        </w:tc>
        <w:tc>
          <w:tcPr>
            <w:tcW w:w="1980" w:type="dxa"/>
            <w:vAlign w:val="center"/>
          </w:tcPr>
          <w:p w14:paraId="20758FA5"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0</w:t>
            </w:r>
          </w:p>
        </w:tc>
        <w:tc>
          <w:tcPr>
            <w:tcW w:w="3024" w:type="dxa"/>
            <w:vAlign w:val="center"/>
          </w:tcPr>
          <w:p w14:paraId="5914831C"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7427461D" w14:textId="77777777" w:rsidTr="0039281C">
        <w:trPr>
          <w:trHeight w:val="504"/>
          <w:jc w:val="center"/>
        </w:trPr>
        <w:tc>
          <w:tcPr>
            <w:tcW w:w="985" w:type="dxa"/>
            <w:vAlign w:val="center"/>
          </w:tcPr>
          <w:p w14:paraId="4A31C343"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8.</w:t>
            </w:r>
          </w:p>
        </w:tc>
        <w:tc>
          <w:tcPr>
            <w:tcW w:w="1980" w:type="dxa"/>
            <w:vAlign w:val="center"/>
          </w:tcPr>
          <w:p w14:paraId="721CC392"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10</w:t>
            </w:r>
          </w:p>
        </w:tc>
        <w:tc>
          <w:tcPr>
            <w:tcW w:w="3024" w:type="dxa"/>
            <w:vAlign w:val="center"/>
          </w:tcPr>
          <w:p w14:paraId="5487ADE6"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41F3D4D5" w14:textId="77777777" w:rsidTr="0039281C">
        <w:trPr>
          <w:trHeight w:val="504"/>
          <w:jc w:val="center"/>
        </w:trPr>
        <w:tc>
          <w:tcPr>
            <w:tcW w:w="985" w:type="dxa"/>
            <w:vAlign w:val="center"/>
          </w:tcPr>
          <w:p w14:paraId="21B9C684"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9.</w:t>
            </w:r>
          </w:p>
        </w:tc>
        <w:tc>
          <w:tcPr>
            <w:tcW w:w="1980" w:type="dxa"/>
            <w:vAlign w:val="center"/>
          </w:tcPr>
          <w:p w14:paraId="6F0172B8"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20</w:t>
            </w:r>
          </w:p>
        </w:tc>
        <w:tc>
          <w:tcPr>
            <w:tcW w:w="3024" w:type="dxa"/>
            <w:vAlign w:val="center"/>
          </w:tcPr>
          <w:p w14:paraId="259AE299"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421475E1" w14:textId="77777777" w:rsidTr="0039281C">
        <w:trPr>
          <w:trHeight w:val="504"/>
          <w:jc w:val="center"/>
        </w:trPr>
        <w:tc>
          <w:tcPr>
            <w:tcW w:w="985" w:type="dxa"/>
            <w:vAlign w:val="center"/>
          </w:tcPr>
          <w:p w14:paraId="4238D3A2"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10.</w:t>
            </w:r>
          </w:p>
        </w:tc>
        <w:tc>
          <w:tcPr>
            <w:tcW w:w="1980" w:type="dxa"/>
            <w:vAlign w:val="center"/>
          </w:tcPr>
          <w:p w14:paraId="191BC90B"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30</w:t>
            </w:r>
          </w:p>
        </w:tc>
        <w:tc>
          <w:tcPr>
            <w:tcW w:w="3024" w:type="dxa"/>
            <w:vAlign w:val="center"/>
          </w:tcPr>
          <w:p w14:paraId="59FC60A5"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2433DB50" w14:textId="77777777" w:rsidTr="0039281C">
        <w:trPr>
          <w:trHeight w:val="504"/>
          <w:jc w:val="center"/>
        </w:trPr>
        <w:tc>
          <w:tcPr>
            <w:tcW w:w="985" w:type="dxa"/>
            <w:vAlign w:val="center"/>
          </w:tcPr>
          <w:p w14:paraId="25FB0DB5"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11.</w:t>
            </w:r>
          </w:p>
        </w:tc>
        <w:tc>
          <w:tcPr>
            <w:tcW w:w="1980" w:type="dxa"/>
            <w:vAlign w:val="center"/>
          </w:tcPr>
          <w:p w14:paraId="2B49B1D8"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40</w:t>
            </w:r>
          </w:p>
        </w:tc>
        <w:tc>
          <w:tcPr>
            <w:tcW w:w="3024" w:type="dxa"/>
            <w:vAlign w:val="center"/>
          </w:tcPr>
          <w:p w14:paraId="4538842F"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614C576A" w14:textId="77777777" w:rsidTr="0039281C">
        <w:trPr>
          <w:trHeight w:val="504"/>
          <w:jc w:val="center"/>
        </w:trPr>
        <w:tc>
          <w:tcPr>
            <w:tcW w:w="985" w:type="dxa"/>
            <w:vAlign w:val="center"/>
          </w:tcPr>
          <w:p w14:paraId="7471568A"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12.</w:t>
            </w:r>
          </w:p>
        </w:tc>
        <w:tc>
          <w:tcPr>
            <w:tcW w:w="1980" w:type="dxa"/>
            <w:vAlign w:val="center"/>
          </w:tcPr>
          <w:p w14:paraId="3B11DB1A"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r w:rsidRPr="00D82910">
              <w:rPr>
                <w:rFonts w:ascii="Times New Roman" w:eastAsia="Times New Roman" w:hAnsi="Times New Roman" w:cs="Times New Roman"/>
                <w:sz w:val="24"/>
              </w:rPr>
              <w:t>50</w:t>
            </w:r>
          </w:p>
        </w:tc>
        <w:tc>
          <w:tcPr>
            <w:tcW w:w="3024" w:type="dxa"/>
            <w:vAlign w:val="center"/>
          </w:tcPr>
          <w:p w14:paraId="370F4EBC"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sz w:val="24"/>
              </w:rPr>
            </w:pPr>
          </w:p>
        </w:tc>
      </w:tr>
      <w:tr w:rsidR="00D82910" w:rsidRPr="00D82910" w14:paraId="05089C07" w14:textId="77777777" w:rsidTr="0039281C">
        <w:trPr>
          <w:trHeight w:val="504"/>
          <w:jc w:val="center"/>
        </w:trPr>
        <w:tc>
          <w:tcPr>
            <w:tcW w:w="985" w:type="dxa"/>
            <w:vAlign w:val="center"/>
          </w:tcPr>
          <w:p w14:paraId="48C26489"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rPr>
            </w:pPr>
            <w:r w:rsidRPr="00D82910">
              <w:rPr>
                <w:rFonts w:ascii="Times New Roman" w:eastAsia="Times New Roman" w:hAnsi="Times New Roman" w:cs="Times New Roman"/>
              </w:rPr>
              <w:t>13.</w:t>
            </w:r>
          </w:p>
        </w:tc>
        <w:tc>
          <w:tcPr>
            <w:tcW w:w="1980" w:type="dxa"/>
            <w:vAlign w:val="center"/>
          </w:tcPr>
          <w:p w14:paraId="6497AC3E"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rPr>
            </w:pPr>
            <w:r w:rsidRPr="00D82910">
              <w:rPr>
                <w:rFonts w:ascii="Times New Roman" w:eastAsia="Times New Roman" w:hAnsi="Times New Roman" w:cs="Times New Roman"/>
              </w:rPr>
              <w:t>60</w:t>
            </w:r>
          </w:p>
        </w:tc>
        <w:tc>
          <w:tcPr>
            <w:tcW w:w="3024" w:type="dxa"/>
            <w:vAlign w:val="center"/>
          </w:tcPr>
          <w:p w14:paraId="29B7A383" w14:textId="77777777" w:rsidR="00D82910" w:rsidRPr="00D82910" w:rsidRDefault="00D82910" w:rsidP="00D82910">
            <w:pPr>
              <w:widowControl w:val="0"/>
              <w:autoSpaceDE w:val="0"/>
              <w:autoSpaceDN w:val="0"/>
              <w:spacing w:after="0" w:line="240" w:lineRule="auto"/>
              <w:jc w:val="center"/>
              <w:rPr>
                <w:rFonts w:ascii="Times New Roman" w:eastAsia="Times New Roman" w:hAnsi="Times New Roman" w:cs="Times New Roman"/>
              </w:rPr>
            </w:pPr>
          </w:p>
        </w:tc>
      </w:tr>
    </w:tbl>
    <w:p w14:paraId="36567E4D" w14:textId="77777777" w:rsidR="00D82910" w:rsidRPr="00D82910" w:rsidRDefault="00D82910" w:rsidP="00D82910">
      <w:pPr>
        <w:widowControl w:val="0"/>
        <w:autoSpaceDE w:val="0"/>
        <w:autoSpaceDN w:val="0"/>
        <w:spacing w:after="0" w:line="240" w:lineRule="auto"/>
        <w:rPr>
          <w:rFonts w:ascii="Times New Roman" w:eastAsia="Times New Roman" w:hAnsi="Times New Roman" w:cs="Times New Roman"/>
        </w:rPr>
      </w:pPr>
    </w:p>
    <w:p w14:paraId="2F382DEF" w14:textId="77777777" w:rsidR="00D82910" w:rsidRPr="00D82910" w:rsidRDefault="00D82910" w:rsidP="00D82910">
      <w:pPr>
        <w:widowControl w:val="0"/>
        <w:autoSpaceDE w:val="0"/>
        <w:autoSpaceDN w:val="0"/>
        <w:spacing w:after="0" w:line="360" w:lineRule="auto"/>
        <w:ind w:left="1440" w:hanging="1440"/>
        <w:rPr>
          <w:rFonts w:ascii="Times New Roman" w:eastAsia="Times New Roman" w:hAnsi="Times New Roman" w:cs="Times New Roman"/>
          <w:b/>
          <w:bCs/>
          <w:sz w:val="24"/>
          <w:u w:val="single"/>
        </w:rPr>
      </w:pPr>
      <w:r w:rsidRPr="00D82910">
        <w:rPr>
          <w:rFonts w:ascii="Times New Roman" w:eastAsia="Times New Roman" w:hAnsi="Times New Roman" w:cs="Times New Roman"/>
          <w:b/>
          <w:bCs/>
          <w:sz w:val="24"/>
          <w:u w:val="single"/>
        </w:rPr>
        <w:t xml:space="preserve"> </w:t>
      </w:r>
    </w:p>
    <w:p w14:paraId="1946FB20" w14:textId="77777777" w:rsidR="00D82910" w:rsidRPr="00D82910" w:rsidRDefault="00D82910" w:rsidP="00D82910">
      <w:pPr>
        <w:widowControl w:val="0"/>
        <w:autoSpaceDE w:val="0"/>
        <w:autoSpaceDN w:val="0"/>
        <w:spacing w:after="0" w:line="360" w:lineRule="auto"/>
        <w:ind w:left="1440" w:hanging="1440"/>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Graph</w:t>
      </w:r>
      <w:r w:rsidRPr="00D82910">
        <w:rPr>
          <w:rFonts w:ascii="Times New Roman" w:eastAsia="Times New Roman" w:hAnsi="Times New Roman" w:cs="Times New Roman"/>
          <w:sz w:val="24"/>
          <w:u w:val="single"/>
        </w:rPr>
        <w:t>:</w:t>
      </w:r>
      <w:r w:rsidRPr="00D82910">
        <w:rPr>
          <w:rFonts w:ascii="Times New Roman" w:eastAsia="Times New Roman" w:hAnsi="Times New Roman" w:cs="Times New Roman"/>
          <w:sz w:val="24"/>
        </w:rPr>
        <w:t xml:space="preserve">  Plot a graph of Hall voltage ‘V</w:t>
      </w:r>
      <w:r w:rsidRPr="00D82910">
        <w:rPr>
          <w:rFonts w:ascii="Times New Roman" w:eastAsia="Times New Roman" w:hAnsi="Times New Roman" w:cs="Times New Roman"/>
          <w:sz w:val="24"/>
          <w:vertAlign w:val="subscript"/>
        </w:rPr>
        <w:t xml:space="preserve">H </w:t>
      </w:r>
      <w:r w:rsidRPr="00D82910">
        <w:rPr>
          <w:rFonts w:ascii="Times New Roman" w:eastAsia="Times New Roman" w:hAnsi="Times New Roman" w:cs="Times New Roman"/>
          <w:sz w:val="24"/>
        </w:rPr>
        <w:t xml:space="preserve">’ against sample current ‘I’. </w:t>
      </w:r>
    </w:p>
    <w:p w14:paraId="531CB12C"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sz w:val="24"/>
        </w:rPr>
      </w:pPr>
    </w:p>
    <w:p w14:paraId="0EC5C7D1"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sz w:val="24"/>
        </w:rPr>
      </w:pPr>
      <w:r w:rsidRPr="00D82910">
        <w:rPr>
          <w:rFonts w:ascii="Times New Roman" w:eastAsia="Times New Roman" w:hAnsi="Times New Roman" w:cs="Times New Roman"/>
          <w:b/>
          <w:bCs/>
          <w:sz w:val="24"/>
          <w:u w:val="single"/>
        </w:rPr>
        <w:t>Calculations:</w:t>
      </w:r>
      <w:r w:rsidRPr="00D82910">
        <w:rPr>
          <w:rFonts w:ascii="Times New Roman" w:eastAsia="Times New Roman" w:hAnsi="Times New Roman" w:cs="Times New Roman"/>
          <w:sz w:val="24"/>
        </w:rPr>
        <w:t xml:space="preserve">  </w:t>
      </w:r>
    </w:p>
    <w:p w14:paraId="548F66CE"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sz w:val="24"/>
        </w:rPr>
      </w:pPr>
      <w:r w:rsidRPr="00D82910">
        <w:rPr>
          <w:rFonts w:ascii="Times New Roman" w:eastAsia="Times New Roman" w:hAnsi="Times New Roman" w:cs="Times New Roman"/>
          <w:sz w:val="24"/>
        </w:rPr>
        <w:t xml:space="preserve">The slope of graph is        </w:t>
      </w:r>
    </w:p>
    <w:p w14:paraId="1C67CA6D"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sz w:val="24"/>
        </w:rPr>
      </w:pPr>
      <w:r w:rsidRPr="00D82910">
        <w:rPr>
          <w:rFonts w:ascii="Times New Roman" w:eastAsia="Times New Roman" w:hAnsi="Times New Roman" w:cs="Times New Roman"/>
          <w:sz w:val="24"/>
        </w:rPr>
        <w:t xml:space="preserve">                                  </w:t>
      </w:r>
      <w:r w:rsidRPr="00D82910">
        <w:rPr>
          <w:rFonts w:ascii="Times New Roman" w:eastAsia="Times New Roman" w:hAnsi="Times New Roman" w:cs="Times New Roman"/>
          <w:position w:val="-24"/>
          <w:sz w:val="24"/>
        </w:rPr>
        <w:object w:dxaOrig="2520" w:dyaOrig="639" w14:anchorId="62246410">
          <v:shape id="_x0000_i1038" type="#_x0000_t75" style="width:156.75pt;height:36pt" o:ole="">
            <v:imagedata r:id="rId44" o:title=""/>
          </v:shape>
          <o:OLEObject Type="Embed" ProgID="Equation.3" ShapeID="_x0000_i1038" DrawAspect="Content" ObjectID="_1807442686" r:id="rId45"/>
        </w:object>
      </w:r>
    </w:p>
    <w:p w14:paraId="54CD660D"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sz w:val="24"/>
        </w:rPr>
      </w:pPr>
    </w:p>
    <w:p w14:paraId="66D0F23D" w14:textId="77777777" w:rsidR="00D82910" w:rsidRPr="00D82910" w:rsidRDefault="00D82910" w:rsidP="00D82910">
      <w:pPr>
        <w:widowControl w:val="0"/>
        <w:autoSpaceDE w:val="0"/>
        <w:autoSpaceDN w:val="0"/>
        <w:spacing w:after="0" w:line="360" w:lineRule="auto"/>
        <w:rPr>
          <w:rFonts w:ascii="Times New Roman" w:eastAsia="Times New Roman" w:hAnsi="Times New Roman" w:cs="Times New Roman"/>
          <w:bCs/>
          <w:sz w:val="24"/>
        </w:rPr>
      </w:pPr>
      <w:r w:rsidRPr="00D82910">
        <w:rPr>
          <w:rFonts w:ascii="Times New Roman" w:eastAsia="Times New Roman" w:hAnsi="Times New Roman" w:cs="Times New Roman"/>
          <w:bCs/>
          <w:sz w:val="24"/>
        </w:rPr>
        <w:lastRenderedPageBreak/>
        <w:t>According to formula, Hall coefficient is given as,</w:t>
      </w:r>
    </w:p>
    <w:p w14:paraId="78E9EF1D" w14:textId="77777777" w:rsidR="00D82910" w:rsidRPr="00D82910" w:rsidRDefault="00D82910" w:rsidP="00D82910">
      <w:pPr>
        <w:widowControl w:val="0"/>
        <w:autoSpaceDE w:val="0"/>
        <w:autoSpaceDN w:val="0"/>
        <w:spacing w:after="0" w:line="480" w:lineRule="auto"/>
        <w:ind w:left="1440" w:firstLine="720"/>
        <w:rPr>
          <w:rFonts w:ascii="Times New Roman" w:eastAsia="Times New Roman" w:hAnsi="Times New Roman" w:cs="Times New Roman"/>
          <w:bCs/>
          <w:sz w:val="24"/>
        </w:rPr>
      </w:pPr>
      <w:r w:rsidRPr="00D82910">
        <w:rPr>
          <w:rFonts w:ascii="Times New Roman" w:eastAsia="Times New Roman" w:hAnsi="Times New Roman" w:cs="Times New Roman"/>
          <w:bCs/>
          <w:position w:val="-24"/>
          <w:sz w:val="24"/>
        </w:rPr>
        <w:object w:dxaOrig="2340" w:dyaOrig="639" w14:anchorId="291FAE8D">
          <v:shape id="_x0000_i1039" type="#_x0000_t75" style="width:2in;height:36pt" o:ole="">
            <v:imagedata r:id="rId46" o:title=""/>
          </v:shape>
          <o:OLEObject Type="Embed" ProgID="Equation.3" ShapeID="_x0000_i1039" DrawAspect="Content" ObjectID="_1807442687" r:id="rId47"/>
        </w:object>
      </w:r>
      <w:r w:rsidRPr="00D82910">
        <w:rPr>
          <w:rFonts w:ascii="Times New Roman" w:eastAsia="Times New Roman" w:hAnsi="Times New Roman" w:cs="Times New Roman"/>
          <w:bCs/>
          <w:sz w:val="24"/>
        </w:rPr>
        <w:t>= -----------------------</w:t>
      </w:r>
    </w:p>
    <w:p w14:paraId="41872D63" w14:textId="77777777" w:rsidR="00D82910" w:rsidRPr="00D82910" w:rsidRDefault="00D82910" w:rsidP="00D82910">
      <w:pPr>
        <w:widowControl w:val="0"/>
        <w:autoSpaceDE w:val="0"/>
        <w:autoSpaceDN w:val="0"/>
        <w:spacing w:after="0" w:line="480" w:lineRule="auto"/>
        <w:ind w:left="1440" w:firstLine="720"/>
        <w:rPr>
          <w:rFonts w:ascii="Times New Roman" w:eastAsia="Times New Roman" w:hAnsi="Times New Roman" w:cs="Times New Roman"/>
          <w:bCs/>
          <w:sz w:val="24"/>
        </w:rPr>
      </w:pPr>
      <w:r w:rsidRPr="00D82910">
        <w:rPr>
          <w:rFonts w:ascii="Times New Roman" w:eastAsia="Times New Roman" w:hAnsi="Times New Roman" w:cs="Times New Roman"/>
          <w:bCs/>
          <w:sz w:val="24"/>
        </w:rPr>
        <w:t>R</w:t>
      </w:r>
      <w:r w:rsidRPr="00D82910">
        <w:rPr>
          <w:rFonts w:ascii="Times New Roman" w:eastAsia="Times New Roman" w:hAnsi="Times New Roman" w:cs="Times New Roman"/>
          <w:bCs/>
          <w:sz w:val="24"/>
          <w:vertAlign w:val="subscript"/>
        </w:rPr>
        <w:t>H</w:t>
      </w:r>
      <w:r w:rsidRPr="00D82910">
        <w:rPr>
          <w:rFonts w:ascii="Times New Roman" w:eastAsia="Times New Roman" w:hAnsi="Times New Roman" w:cs="Times New Roman"/>
          <w:bCs/>
          <w:sz w:val="24"/>
        </w:rPr>
        <w:t xml:space="preserve">   =   __________________      m</w:t>
      </w:r>
      <w:r w:rsidRPr="00D82910">
        <w:rPr>
          <w:rFonts w:ascii="Times New Roman" w:eastAsia="Times New Roman" w:hAnsi="Times New Roman" w:cs="Times New Roman"/>
          <w:bCs/>
          <w:sz w:val="24"/>
          <w:vertAlign w:val="superscript"/>
        </w:rPr>
        <w:t>3</w:t>
      </w:r>
      <w:r w:rsidRPr="00D82910">
        <w:rPr>
          <w:rFonts w:ascii="Times New Roman" w:eastAsia="Times New Roman" w:hAnsi="Times New Roman" w:cs="Times New Roman"/>
          <w:bCs/>
          <w:sz w:val="24"/>
        </w:rPr>
        <w:t>/Coulomb</w:t>
      </w:r>
    </w:p>
    <w:p w14:paraId="79E5008F"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 xml:space="preserve">   From theory, we know that, </w:t>
      </w:r>
      <w:r w:rsidRPr="00D82910">
        <w:rPr>
          <w:rFonts w:ascii="Times New Roman" w:eastAsia="Times New Roman" w:hAnsi="Times New Roman" w:cs="Times New Roman"/>
          <w:bCs/>
          <w:sz w:val="24"/>
          <w:szCs w:val="24"/>
        </w:rPr>
        <w:tab/>
      </w:r>
      <w:r w:rsidRPr="00D82910">
        <w:rPr>
          <w:rFonts w:ascii="Times New Roman" w:eastAsia="Times New Roman" w:hAnsi="Times New Roman" w:cs="Times New Roman"/>
          <w:bCs/>
          <w:sz w:val="24"/>
          <w:szCs w:val="24"/>
        </w:rPr>
        <w:tab/>
      </w:r>
    </w:p>
    <w:p w14:paraId="615366BB"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i/>
          <w:sz w:val="24"/>
          <w:szCs w:val="24"/>
        </w:rPr>
      </w:pPr>
      <w:r w:rsidRPr="00D82910">
        <w:rPr>
          <w:rFonts w:ascii="Times New Roman" w:eastAsia="Times New Roman" w:hAnsi="Times New Roman" w:cs="Times New Roman"/>
          <w:bCs/>
          <w:sz w:val="24"/>
          <w:szCs w:val="24"/>
        </w:rPr>
        <w:t xml:space="preserve">   </w:t>
      </w:r>
      <w:r w:rsidRPr="00D82910">
        <w:rPr>
          <w:rFonts w:ascii="Times New Roman" w:eastAsia="Times New Roman" w:hAnsi="Times New Roman" w:cs="Times New Roman"/>
          <w:bCs/>
          <w:position w:val="-30"/>
          <w:sz w:val="24"/>
          <w:szCs w:val="24"/>
        </w:rPr>
        <w:object w:dxaOrig="999" w:dyaOrig="680" w14:anchorId="3F7830EA">
          <v:shape id="_x0000_i1040" type="#_x0000_t75" style="width:50.25pt;height:36pt" o:ole="">
            <v:imagedata r:id="rId48" o:title=""/>
          </v:shape>
          <o:OLEObject Type="Embed" ProgID="Equation.3" ShapeID="_x0000_i1040" DrawAspect="Content" ObjectID="_1807442688" r:id="rId49"/>
        </w:object>
      </w:r>
      <w:r w:rsidRPr="00D82910">
        <w:rPr>
          <w:rFonts w:ascii="Times New Roman" w:eastAsia="Times New Roman" w:hAnsi="Times New Roman" w:cs="Times New Roman"/>
          <w:bCs/>
          <w:sz w:val="24"/>
          <w:szCs w:val="24"/>
        </w:rPr>
        <w:t xml:space="preserve">  </w:t>
      </w:r>
      <w:r w:rsidRPr="00D82910">
        <w:rPr>
          <w:rFonts w:ascii="Times New Roman" w:eastAsia="Times New Roman" w:hAnsi="Times New Roman" w:cs="Times New Roman"/>
          <w:bCs/>
          <w:i/>
          <w:sz w:val="24"/>
          <w:szCs w:val="24"/>
        </w:rPr>
        <w:t>where ‘n’- majority carrier concentration &amp; ‘e’- carrier’s charge</w:t>
      </w:r>
    </w:p>
    <w:p w14:paraId="57990CA4"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 xml:space="preserve">   Hence carrier concentration in given sample is</w:t>
      </w:r>
    </w:p>
    <w:p w14:paraId="2586E152"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ab/>
      </w:r>
      <w:r w:rsidRPr="00D82910">
        <w:rPr>
          <w:rFonts w:ascii="Times New Roman" w:eastAsia="Times New Roman" w:hAnsi="Times New Roman" w:cs="Times New Roman"/>
          <w:bCs/>
          <w:sz w:val="24"/>
          <w:szCs w:val="24"/>
        </w:rPr>
        <w:tab/>
        <w:t xml:space="preserve"> </w:t>
      </w:r>
      <w:r w:rsidRPr="00D82910">
        <w:rPr>
          <w:rFonts w:ascii="Times New Roman" w:eastAsia="Times New Roman" w:hAnsi="Times New Roman" w:cs="Times New Roman"/>
          <w:bCs/>
          <w:sz w:val="24"/>
          <w:szCs w:val="24"/>
        </w:rPr>
        <w:tab/>
      </w:r>
      <w:r w:rsidRPr="00D82910">
        <w:rPr>
          <w:rFonts w:ascii="Times New Roman" w:eastAsia="Times New Roman" w:hAnsi="Times New Roman" w:cs="Times New Roman"/>
          <w:bCs/>
          <w:position w:val="-34"/>
          <w:sz w:val="24"/>
          <w:szCs w:val="24"/>
        </w:rPr>
        <w:object w:dxaOrig="2400" w:dyaOrig="720" w14:anchorId="00F944BF">
          <v:shape id="_x0000_i1041" type="#_x0000_t75" style="width:158.25pt;height:50.25pt" o:ole="">
            <v:imagedata r:id="rId50" o:title=""/>
          </v:shape>
          <o:OLEObject Type="Embed" ProgID="Equation.3" ShapeID="_x0000_i1041" DrawAspect="Content" ObjectID="_1807442689" r:id="rId51"/>
        </w:object>
      </w:r>
      <w:r w:rsidRPr="00D82910">
        <w:rPr>
          <w:rFonts w:ascii="Times New Roman" w:eastAsia="Times New Roman" w:hAnsi="Times New Roman" w:cs="Times New Roman"/>
          <w:bCs/>
          <w:sz w:val="24"/>
          <w:szCs w:val="24"/>
        </w:rPr>
        <w:t xml:space="preserve">  </w:t>
      </w:r>
    </w:p>
    <w:p w14:paraId="427ED64A"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 xml:space="preserve">                                        </w:t>
      </w:r>
    </w:p>
    <w:p w14:paraId="16EFA403"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 xml:space="preserve">                                         =     ______________     per m</w:t>
      </w:r>
      <w:r w:rsidRPr="00D82910">
        <w:rPr>
          <w:rFonts w:ascii="Times New Roman" w:eastAsia="Times New Roman" w:hAnsi="Times New Roman" w:cs="Times New Roman"/>
          <w:bCs/>
          <w:sz w:val="24"/>
          <w:szCs w:val="24"/>
          <w:vertAlign w:val="superscript"/>
        </w:rPr>
        <w:t>3</w:t>
      </w:r>
    </w:p>
    <w:p w14:paraId="0273B360"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szCs w:val="24"/>
          <w:u w:val="single"/>
        </w:rPr>
      </w:pPr>
    </w:p>
    <w:p w14:paraId="2BB52AC4"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bCs/>
          <w:sz w:val="24"/>
          <w:szCs w:val="24"/>
          <w:u w:val="single"/>
        </w:rPr>
      </w:pPr>
      <w:r w:rsidRPr="00D82910">
        <w:rPr>
          <w:rFonts w:ascii="Times New Roman" w:eastAsia="Times New Roman" w:hAnsi="Times New Roman" w:cs="Times New Roman"/>
          <w:b/>
          <w:bCs/>
          <w:sz w:val="24"/>
          <w:szCs w:val="24"/>
          <w:u w:val="single"/>
        </w:rPr>
        <w:t xml:space="preserve">Results:  </w:t>
      </w:r>
    </w:p>
    <w:p w14:paraId="60366038" w14:textId="77777777" w:rsidR="00D82910" w:rsidRPr="00D82910" w:rsidRDefault="00D82910" w:rsidP="00D82910">
      <w:pPr>
        <w:widowControl w:val="0"/>
        <w:autoSpaceDE w:val="0"/>
        <w:autoSpaceDN w:val="0"/>
        <w:spacing w:before="90" w:after="0"/>
        <w:jc w:val="both"/>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 xml:space="preserve">For the given Hall probe sample (which is “Indium Arsenide”), </w:t>
      </w:r>
    </w:p>
    <w:p w14:paraId="21162BF9" w14:textId="77777777" w:rsidR="00D82910" w:rsidRPr="00D82910" w:rsidRDefault="00D82910" w:rsidP="00D82910">
      <w:pPr>
        <w:widowControl w:val="0"/>
        <w:numPr>
          <w:ilvl w:val="0"/>
          <w:numId w:val="45"/>
        </w:numPr>
        <w:autoSpaceDE w:val="0"/>
        <w:autoSpaceDN w:val="0"/>
        <w:spacing w:before="90" w:after="0" w:line="240" w:lineRule="auto"/>
        <w:ind w:left="1080"/>
        <w:jc w:val="both"/>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Hall coefficient is R</w:t>
      </w:r>
      <w:r w:rsidRPr="00D82910">
        <w:rPr>
          <w:rFonts w:ascii="Times New Roman" w:eastAsia="Times New Roman" w:hAnsi="Times New Roman" w:cs="Times New Roman"/>
          <w:bCs/>
          <w:sz w:val="24"/>
          <w:szCs w:val="24"/>
          <w:vertAlign w:val="subscript"/>
        </w:rPr>
        <w:t xml:space="preserve">H </w:t>
      </w:r>
      <w:r w:rsidRPr="00D82910">
        <w:rPr>
          <w:rFonts w:ascii="Times New Roman" w:eastAsia="Times New Roman" w:hAnsi="Times New Roman" w:cs="Times New Roman"/>
          <w:bCs/>
          <w:sz w:val="24"/>
          <w:szCs w:val="24"/>
        </w:rPr>
        <w:t xml:space="preserve">= ___________________ </w:t>
      </w:r>
    </w:p>
    <w:p w14:paraId="6AA1AAF3" w14:textId="77777777" w:rsidR="00D82910" w:rsidRPr="00D82910" w:rsidRDefault="00D82910" w:rsidP="00D82910">
      <w:pPr>
        <w:widowControl w:val="0"/>
        <w:numPr>
          <w:ilvl w:val="0"/>
          <w:numId w:val="45"/>
        </w:numPr>
        <w:autoSpaceDE w:val="0"/>
        <w:autoSpaceDN w:val="0"/>
        <w:spacing w:before="90" w:after="0" w:line="240" w:lineRule="auto"/>
        <w:ind w:left="1080"/>
        <w:jc w:val="both"/>
        <w:rPr>
          <w:rFonts w:ascii="Times New Roman" w:eastAsia="Times New Roman" w:hAnsi="Times New Roman" w:cs="Times New Roman"/>
          <w:bCs/>
          <w:sz w:val="24"/>
          <w:szCs w:val="24"/>
        </w:rPr>
      </w:pPr>
      <w:r w:rsidRPr="00D82910">
        <w:rPr>
          <w:rFonts w:ascii="Times New Roman" w:eastAsia="Times New Roman" w:hAnsi="Times New Roman" w:cs="Times New Roman"/>
          <w:bCs/>
          <w:sz w:val="24"/>
          <w:szCs w:val="24"/>
        </w:rPr>
        <w:t>Carrier concentration i.e. doping concentration is =____________________</w:t>
      </w:r>
    </w:p>
    <w:p w14:paraId="57280EA8"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sz w:val="24"/>
          <w:szCs w:val="24"/>
          <w:u w:val="single"/>
        </w:rPr>
      </w:pPr>
    </w:p>
    <w:p w14:paraId="36C72FD4"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sz w:val="24"/>
          <w:szCs w:val="24"/>
          <w:u w:val="single"/>
        </w:rPr>
      </w:pPr>
      <w:r w:rsidRPr="00D82910">
        <w:rPr>
          <w:rFonts w:ascii="Times New Roman" w:eastAsia="Times New Roman" w:hAnsi="Times New Roman" w:cs="Times New Roman"/>
          <w:b/>
          <w:sz w:val="24"/>
          <w:szCs w:val="24"/>
          <w:u w:val="single"/>
        </w:rPr>
        <w:t>Viva Questions:</w:t>
      </w:r>
    </w:p>
    <w:p w14:paraId="1282A7F8"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b/>
          <w:sz w:val="24"/>
          <w:szCs w:val="24"/>
        </w:rPr>
      </w:pPr>
      <w:r w:rsidRPr="00D82910">
        <w:rPr>
          <w:rFonts w:ascii="Times New Roman" w:eastAsia="Times New Roman" w:hAnsi="Times New Roman" w:cs="Times New Roman"/>
          <w:b/>
          <w:sz w:val="24"/>
          <w:szCs w:val="24"/>
        </w:rPr>
        <w:tab/>
      </w:r>
      <w:r w:rsidRPr="00D82910">
        <w:rPr>
          <w:rFonts w:ascii="Times New Roman" w:eastAsia="Times New Roman" w:hAnsi="Times New Roman" w:cs="Times New Roman"/>
          <w:sz w:val="24"/>
          <w:szCs w:val="24"/>
        </w:rPr>
        <w:t>1. What will happen?</w:t>
      </w:r>
      <w:r w:rsidRPr="00D82910">
        <w:rPr>
          <w:rFonts w:ascii="Times New Roman" w:eastAsia="Times New Roman" w:hAnsi="Times New Roman" w:cs="Times New Roman"/>
          <w:b/>
          <w:sz w:val="24"/>
          <w:szCs w:val="24"/>
        </w:rPr>
        <w:t xml:space="preserve"> </w:t>
      </w:r>
    </w:p>
    <w:p w14:paraId="3972814D" w14:textId="77777777" w:rsidR="00D82910" w:rsidRPr="00D82910" w:rsidRDefault="00D82910" w:rsidP="00D82910">
      <w:pPr>
        <w:widowControl w:val="0"/>
        <w:numPr>
          <w:ilvl w:val="0"/>
          <w:numId w:val="43"/>
        </w:numPr>
        <w:autoSpaceDE w:val="0"/>
        <w:autoSpaceDN w:val="0"/>
        <w:spacing w:before="90" w:after="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If sample is held parallel to magnetic field?</w:t>
      </w:r>
    </w:p>
    <w:p w14:paraId="78D74741" w14:textId="77777777" w:rsidR="00D82910" w:rsidRPr="00D82910" w:rsidRDefault="00D82910" w:rsidP="00D82910">
      <w:pPr>
        <w:widowControl w:val="0"/>
        <w:numPr>
          <w:ilvl w:val="0"/>
          <w:numId w:val="43"/>
        </w:numPr>
        <w:autoSpaceDE w:val="0"/>
        <w:autoSpaceDN w:val="0"/>
        <w:spacing w:before="90" w:after="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If electromagnet dipoles are brought closer?</w:t>
      </w:r>
    </w:p>
    <w:p w14:paraId="75D5721C" w14:textId="77777777" w:rsidR="00D82910" w:rsidRPr="00D82910" w:rsidRDefault="00D82910" w:rsidP="00D82910">
      <w:pPr>
        <w:widowControl w:val="0"/>
        <w:numPr>
          <w:ilvl w:val="0"/>
          <w:numId w:val="43"/>
        </w:numPr>
        <w:autoSpaceDE w:val="0"/>
        <w:autoSpaceDN w:val="0"/>
        <w:spacing w:before="90" w:after="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If sample is rotated in 180</w:t>
      </w:r>
      <w:r w:rsidRPr="00D82910">
        <w:rPr>
          <w:rFonts w:ascii="Times New Roman" w:eastAsia="Times New Roman" w:hAnsi="Times New Roman" w:cs="Times New Roman"/>
          <w:sz w:val="24"/>
          <w:szCs w:val="24"/>
        </w:rPr>
        <w:sym w:font="Symbol" w:char="F0B0"/>
      </w:r>
      <w:r w:rsidRPr="00D82910">
        <w:rPr>
          <w:rFonts w:ascii="Times New Roman" w:eastAsia="Times New Roman" w:hAnsi="Times New Roman" w:cs="Times New Roman"/>
          <w:sz w:val="24"/>
          <w:szCs w:val="24"/>
        </w:rPr>
        <w:t xml:space="preserve"> ?</w:t>
      </w:r>
    </w:p>
    <w:p w14:paraId="188792C9" w14:textId="77777777" w:rsidR="00D82910" w:rsidRPr="00D82910" w:rsidRDefault="00D82910" w:rsidP="00D82910">
      <w:pPr>
        <w:widowControl w:val="0"/>
        <w:numPr>
          <w:ilvl w:val="0"/>
          <w:numId w:val="43"/>
        </w:numPr>
        <w:autoSpaceDE w:val="0"/>
        <w:autoSpaceDN w:val="0"/>
        <w:spacing w:before="90" w:after="24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If sample material is changed?</w:t>
      </w:r>
    </w:p>
    <w:p w14:paraId="2416F12D" w14:textId="77777777" w:rsidR="00D82910" w:rsidRPr="00D82910" w:rsidRDefault="00D82910" w:rsidP="00D82910">
      <w:pPr>
        <w:widowControl w:val="0"/>
        <w:autoSpaceDE w:val="0"/>
        <w:autoSpaceDN w:val="0"/>
        <w:spacing w:before="90" w:after="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ab/>
        <w:t>2. When will be the slope of graph?</w:t>
      </w:r>
    </w:p>
    <w:p w14:paraId="1F2F221E" w14:textId="77777777" w:rsidR="00D82910" w:rsidRPr="00D82910" w:rsidRDefault="00D82910" w:rsidP="00D82910">
      <w:pPr>
        <w:widowControl w:val="0"/>
        <w:numPr>
          <w:ilvl w:val="3"/>
          <w:numId w:val="44"/>
        </w:numPr>
        <w:autoSpaceDE w:val="0"/>
        <w:autoSpaceDN w:val="0"/>
        <w:spacing w:before="90" w:after="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Increasing?</w:t>
      </w:r>
    </w:p>
    <w:p w14:paraId="6E3C9969" w14:textId="77777777" w:rsidR="00D82910" w:rsidRPr="00D82910" w:rsidRDefault="00D82910" w:rsidP="00D82910">
      <w:pPr>
        <w:widowControl w:val="0"/>
        <w:numPr>
          <w:ilvl w:val="3"/>
          <w:numId w:val="44"/>
        </w:numPr>
        <w:autoSpaceDE w:val="0"/>
        <w:autoSpaceDN w:val="0"/>
        <w:spacing w:before="90" w:after="0" w:line="240" w:lineRule="auto"/>
        <w:ind w:left="1800"/>
        <w:rPr>
          <w:rFonts w:ascii="Times New Roman" w:eastAsia="Times New Roman" w:hAnsi="Times New Roman" w:cs="Times New Roman"/>
          <w:sz w:val="24"/>
          <w:szCs w:val="24"/>
        </w:rPr>
      </w:pPr>
      <w:r w:rsidRPr="00D82910">
        <w:rPr>
          <w:rFonts w:ascii="Times New Roman" w:eastAsia="Times New Roman" w:hAnsi="Times New Roman" w:cs="Times New Roman"/>
          <w:sz w:val="24"/>
          <w:szCs w:val="24"/>
        </w:rPr>
        <w:t>Decreasing?</w:t>
      </w:r>
    </w:p>
    <w:p w14:paraId="25D63A0C" w14:textId="2BBE9035" w:rsidR="00D82910" w:rsidRPr="00FB684F" w:rsidRDefault="00D82910" w:rsidP="00D82910">
      <w:pPr>
        <w:widowControl w:val="0"/>
        <w:numPr>
          <w:ilvl w:val="3"/>
          <w:numId w:val="44"/>
        </w:numPr>
        <w:autoSpaceDE w:val="0"/>
        <w:autoSpaceDN w:val="0"/>
        <w:spacing w:before="90" w:after="0" w:line="240" w:lineRule="auto"/>
        <w:ind w:left="1800"/>
        <w:rPr>
          <w:rFonts w:ascii="Times New Roman" w:eastAsia="Times New Roman" w:hAnsi="Times New Roman" w:cs="Times New Roman"/>
          <w:sz w:val="24"/>
          <w:szCs w:val="24"/>
          <w:u w:val="single"/>
        </w:rPr>
      </w:pPr>
      <w:r w:rsidRPr="00D82910">
        <w:rPr>
          <w:rFonts w:ascii="Times New Roman" w:eastAsia="Times New Roman" w:hAnsi="Times New Roman" w:cs="Times New Roman"/>
          <w:sz w:val="24"/>
          <w:szCs w:val="24"/>
        </w:rPr>
        <w:t>Changing sign?</w:t>
      </w:r>
    </w:p>
    <w:p w14:paraId="48AF18FF" w14:textId="2ADB6983" w:rsidR="00D82910" w:rsidRDefault="00D82910" w:rsidP="00FB684F">
      <w:pPr>
        <w:widowControl w:val="0"/>
        <w:autoSpaceDE w:val="0"/>
        <w:autoSpaceDN w:val="0"/>
        <w:spacing w:before="90" w:after="0" w:line="240" w:lineRule="auto"/>
        <w:ind w:left="1800"/>
        <w:rPr>
          <w:rFonts w:ascii="Times New Roman" w:eastAsia="Times New Roman" w:hAnsi="Times New Roman" w:cs="Times New Roman"/>
          <w:sz w:val="24"/>
          <w:szCs w:val="24"/>
        </w:rPr>
      </w:pPr>
    </w:p>
    <w:p w14:paraId="3E6B811C" w14:textId="641F741F" w:rsidR="00D82910" w:rsidRDefault="00D82910" w:rsidP="00FB684F">
      <w:pPr>
        <w:widowControl w:val="0"/>
        <w:autoSpaceDE w:val="0"/>
        <w:autoSpaceDN w:val="0"/>
        <w:spacing w:before="90" w:after="0" w:line="240" w:lineRule="auto"/>
        <w:ind w:left="1800"/>
        <w:rPr>
          <w:rFonts w:ascii="Times New Roman" w:eastAsia="Times New Roman" w:hAnsi="Times New Roman" w:cs="Times New Roman"/>
          <w:sz w:val="24"/>
          <w:szCs w:val="24"/>
        </w:rPr>
      </w:pPr>
    </w:p>
    <w:p w14:paraId="25B6BF0D" w14:textId="1BAEADD1" w:rsidR="00D82910" w:rsidRDefault="00D82910" w:rsidP="00FB684F">
      <w:pPr>
        <w:widowControl w:val="0"/>
        <w:autoSpaceDE w:val="0"/>
        <w:autoSpaceDN w:val="0"/>
        <w:spacing w:before="90" w:after="0" w:line="240" w:lineRule="auto"/>
        <w:ind w:left="1800"/>
        <w:rPr>
          <w:rFonts w:ascii="Times New Roman" w:eastAsia="Times New Roman" w:hAnsi="Times New Roman" w:cs="Times New Roman"/>
          <w:sz w:val="24"/>
          <w:szCs w:val="24"/>
        </w:rPr>
      </w:pPr>
    </w:p>
    <w:p w14:paraId="174EE286" w14:textId="77777777" w:rsidR="00D82910" w:rsidRPr="00D82910" w:rsidRDefault="00D82910" w:rsidP="00FB684F">
      <w:pPr>
        <w:widowControl w:val="0"/>
        <w:autoSpaceDE w:val="0"/>
        <w:autoSpaceDN w:val="0"/>
        <w:spacing w:before="90" w:after="0" w:line="240" w:lineRule="auto"/>
        <w:ind w:left="1800"/>
        <w:rPr>
          <w:rFonts w:ascii="Times New Roman" w:eastAsia="Times New Roman" w:hAnsi="Times New Roman" w:cs="Times New Roman"/>
          <w:sz w:val="24"/>
          <w:szCs w:val="24"/>
          <w:u w:val="single"/>
        </w:rPr>
      </w:pPr>
    </w:p>
    <w:p w14:paraId="267D9D3A" w14:textId="77777777" w:rsidR="00D82910" w:rsidRPr="00D82910" w:rsidRDefault="00D82910" w:rsidP="00D82910">
      <w:pPr>
        <w:tabs>
          <w:tab w:val="left" w:pos="360"/>
        </w:tabs>
        <w:rPr>
          <w:rFonts w:ascii="Times New Roman" w:eastAsia="Symbol" w:hAnsi="Times New Roman" w:cs="Times New Roman"/>
          <w:b/>
          <w:sz w:val="24"/>
          <w:u w:val="single"/>
        </w:rPr>
      </w:pPr>
      <w:r w:rsidRPr="00D82910">
        <w:rPr>
          <w:rFonts w:ascii="Times New Roman" w:eastAsia="Symbol" w:hAnsi="Times New Roman" w:cs="Times New Roman"/>
          <w:b/>
          <w:sz w:val="24"/>
          <w:u w:val="single"/>
        </w:rPr>
        <w:lastRenderedPageBreak/>
        <w:t>Answers:</w:t>
      </w:r>
    </w:p>
    <w:p w14:paraId="0D78C5C0" w14:textId="290B7D4D" w:rsidR="00D82910" w:rsidRPr="00FB684F" w:rsidRDefault="00D82910" w:rsidP="00FB684F">
      <w:pPr>
        <w:tabs>
          <w:tab w:val="left" w:pos="360"/>
        </w:tabs>
        <w:rPr>
          <w:rFonts w:ascii="Times New Roman" w:hAnsi="Times New Roman" w:cs="Times New Roman"/>
          <w:b/>
          <w:bCs/>
          <w:sz w:val="24"/>
        </w:rPr>
      </w:pPr>
      <w:r w:rsidRPr="00D82910">
        <w:rPr>
          <w:rFonts w:ascii="Times New Roman" w:hAnsi="Times New Roman" w:cs="Times New Roman"/>
          <w:b/>
          <w:bCs/>
          <w:sz w:val="24"/>
        </w:rPr>
        <w:t>--------------------------------------------------------------------------------------------------------------------------------------------------------------------------------------------------------------------------------------------------------------------------------------------------------------------------------------------------------------------------------------------------------------------------------------------------------------------------------------------------------------------------------------------------------------------------------------------------------------------------------------------------------------------------------------------------------------------------------------------------------------------------------------------------------------------------------------------------------------------------------------------------------------------------------------------------------------------------------------------------------------------------------------------------------------------------------------------------------------------------------------------------------------------------------------------------------------------------------------------------------------------------------------------------------------------------------------------------------------------------------------------------------------------------------------------------------------------------------------------------------------------------------------------------------------------------------------------------------------------------------------------------------------------------------------------------------------------------------------------------------------------------------------------------------------------------------------------------------------------------------------------------------------------------------------------------------------------------------------------------------------------------------------------------------------------------------------------------------------------------------------------------------------------------------------------------------------------------------------------------------------------------------------------------------------------------------------------------------------------------------------------------------------------------------------------------------------------------------------------------------------------------------------------------------------------------------------------------------------------------------------------------------------------------------------------------------------------------------------------------------------------------------------------------------------------------------------------------------------------------------------------------------------------------------------------------------------------------------------------------------------------------------------------------------------------------------------------------------------------------------------------------------------------------------------------------------------------------------------------------------------------------------------------------------------------------------------------------------------------------------------------------------------------------------------------------------------------------------------------------------------------------------------------------------------------------------------------------------------------------------------------------------------------------------------------------------------------------------------------------------------------------------------------------------------------------------------------------------------------------------------------------------------------------------------------------------------------------------------------------------------------------------------------------------------------------------------------------------------------------------------------------------------------------------------------------------------------------------------------------------------------------------------------------------------------------------------------------------------------------------------------------------------------------------------------------------------------------------------------------------------------------------------------------------------------------------------------------------------------------------</w:t>
      </w:r>
      <w:r>
        <w:rPr>
          <w:rFonts w:ascii="Times New Roman" w:hAnsi="Times New Roman" w:cs="Times New Roman"/>
          <w:b/>
          <w:bCs/>
          <w:sz w:val="24"/>
        </w:rPr>
        <w:t>--------------------------------</w:t>
      </w:r>
    </w:p>
    <w:p w14:paraId="6CBD2EDA" w14:textId="2AFDBF88" w:rsidR="00447318" w:rsidRDefault="00D55069" w:rsidP="00447318">
      <w:pPr>
        <w:pStyle w:val="ListParagraph"/>
        <w:spacing w:line="240" w:lineRule="atLeast"/>
        <w:ind w:left="2160"/>
        <w:jc w:val="both"/>
        <w:rPr>
          <w:rFonts w:ascii="Times New Roman" w:hAnsi="Times New Roman" w:cs="Times New Roman"/>
          <w:b/>
          <w:bCs/>
          <w:sz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14:anchorId="30E3D7DF" wp14:editId="501A76CE">
                <wp:simplePos x="0" y="0"/>
                <wp:positionH relativeFrom="column">
                  <wp:posOffset>848299</wp:posOffset>
                </wp:positionH>
                <wp:positionV relativeFrom="paragraph">
                  <wp:posOffset>19104</wp:posOffset>
                </wp:positionV>
                <wp:extent cx="3990975" cy="1872615"/>
                <wp:effectExtent l="0" t="0" r="28575" b="13335"/>
                <wp:wrapTight wrapText="bothSides">
                  <wp:wrapPolygon edited="0">
                    <wp:start x="0" y="0"/>
                    <wp:lineTo x="0" y="21534"/>
                    <wp:lineTo x="21652" y="21534"/>
                    <wp:lineTo x="21652" y="0"/>
                    <wp:lineTo x="0" y="0"/>
                  </wp:wrapPolygon>
                </wp:wrapTight>
                <wp:docPr id="578523367"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C6CD8D" w14:textId="27B812CA" w:rsidR="001C1619" w:rsidRPr="00077CC1" w:rsidRDefault="001C1619" w:rsidP="00D55069">
                            <w:pPr>
                              <w:rPr>
                                <w:rFonts w:ascii="Times New Roman" w:hAnsi="Times New Roman" w:cs="Times New Roman"/>
                                <w:sz w:val="24"/>
                              </w:rPr>
                            </w:pPr>
                            <w:r>
                              <w:rPr>
                                <w:sz w:val="24"/>
                              </w:rPr>
                              <w:t xml:space="preserve">  </w:t>
                            </w:r>
                            <w:r>
                              <w:rPr>
                                <w:rFonts w:ascii="Times New Roman" w:hAnsi="Times New Roman" w:cs="Times New Roman"/>
                                <w:sz w:val="24"/>
                              </w:rPr>
                              <w:t>Name:</w:t>
                            </w:r>
                            <w:r w:rsidRPr="00077CC1">
                              <w:rPr>
                                <w:rFonts w:ascii="Times New Roman" w:hAnsi="Times New Roman" w:cs="Times New Roman"/>
                                <w:sz w:val="24"/>
                              </w:rPr>
                              <w:t>-</w:t>
                            </w:r>
                          </w:p>
                          <w:p w14:paraId="67C88D89" w14:textId="435A19DB" w:rsidR="001C1619" w:rsidRPr="00077CC1" w:rsidRDefault="001C1619" w:rsidP="00D55069">
                            <w:pPr>
                              <w:rPr>
                                <w:rFonts w:ascii="Times New Roman" w:hAnsi="Times New Roman" w:cs="Times New Roman"/>
                                <w:sz w:val="24"/>
                              </w:rPr>
                            </w:pPr>
                            <w:r>
                              <w:rPr>
                                <w:rFonts w:ascii="Times New Roman" w:hAnsi="Times New Roman" w:cs="Times New Roman"/>
                                <w:sz w:val="24"/>
                              </w:rPr>
                              <w:t xml:space="preserve">  Branch / Div: </w:t>
                            </w:r>
                            <w:r w:rsidRPr="00077CC1">
                              <w:rPr>
                                <w:rFonts w:ascii="Times New Roman" w:hAnsi="Times New Roman" w:cs="Times New Roman"/>
                                <w:sz w:val="24"/>
                              </w:rPr>
                              <w:t xml:space="preserve">-                                 </w:t>
                            </w:r>
                            <w:r>
                              <w:rPr>
                                <w:rFonts w:ascii="Times New Roman" w:hAnsi="Times New Roman" w:cs="Times New Roman"/>
                                <w:sz w:val="24"/>
                              </w:rPr>
                              <w:t xml:space="preserve">          Roll No:</w:t>
                            </w:r>
                            <w:r w:rsidRPr="00077CC1">
                              <w:rPr>
                                <w:rFonts w:ascii="Times New Roman" w:hAnsi="Times New Roman" w:cs="Times New Roman"/>
                                <w:sz w:val="24"/>
                              </w:rPr>
                              <w:t>-</w:t>
                            </w:r>
                          </w:p>
                          <w:p w14:paraId="13EAAF97" w14:textId="78AAF34A" w:rsidR="001C1619" w:rsidRPr="00077CC1" w:rsidRDefault="001C1619" w:rsidP="00D5506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2D5F0022" w14:textId="3561A881" w:rsidR="001C1619" w:rsidRPr="00D55069" w:rsidRDefault="001C1619" w:rsidP="00D55069">
                            <w:pPr>
                              <w:pStyle w:val="BodyText"/>
                              <w:rPr>
                                <w:b/>
                                <w:bCs/>
                              </w:rPr>
                            </w:pPr>
                            <w:r>
                              <w:rPr>
                                <w:b/>
                                <w:bCs/>
                              </w:rPr>
                              <w:t xml:space="preserve">  </w:t>
                            </w:r>
                            <w:r w:rsidRPr="00077CC1">
                              <w:rPr>
                                <w:b/>
                                <w:bCs/>
                              </w:rPr>
                              <w:t>TITLE:</w:t>
                            </w:r>
                            <w:r w:rsidRPr="00077CC1">
                              <w:t xml:space="preserve"> </w:t>
                            </w:r>
                            <w:r>
                              <w:t xml:space="preserve">  </w:t>
                            </w:r>
                            <w:r w:rsidRPr="00FB684F">
                              <w:rPr>
                                <w:b/>
                              </w:rPr>
                              <w:t>Thermoelectric Effect using Thermocouple</w:t>
                            </w:r>
                          </w:p>
                          <w:p w14:paraId="3094EEBF" w14:textId="77777777" w:rsidR="001C1619" w:rsidRDefault="001C1619" w:rsidP="00D55069">
                            <w:pPr>
                              <w:pStyle w:val="BodyText"/>
                              <w:rPr>
                                <w:b/>
                                <w:bCs/>
                              </w:rPr>
                            </w:pPr>
                          </w:p>
                          <w:p w14:paraId="5C97D96C" w14:textId="77777777" w:rsidR="001C1619" w:rsidRPr="00077CC1" w:rsidRDefault="001C1619" w:rsidP="00D5506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487CDB60" w14:textId="77777777" w:rsidR="001C1619" w:rsidRPr="00077CC1" w:rsidRDefault="001C1619" w:rsidP="00D55069">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8F8D53A" w14:textId="77777777" w:rsidR="001C1619" w:rsidRDefault="001C1619" w:rsidP="00D55069">
                            <w:pPr>
                              <w:spacing w:before="241"/>
                              <w:rPr>
                                <w:spacing w:val="-57"/>
                                <w:sz w:val="24"/>
                              </w:rPr>
                            </w:pPr>
                          </w:p>
                          <w:p w14:paraId="7D190CB9" w14:textId="77777777" w:rsidR="001C1619" w:rsidRDefault="001C1619" w:rsidP="00D55069">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E3D7DF" id="_x0000_s1030" type="#_x0000_t202" style="position:absolute;left:0;text-align:left;margin-left:66.8pt;margin-top:1.5pt;width:314.25pt;height:1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" filled="f">
                <v:textbox inset="0,0,0,0">
                  <w:txbxContent>
                    <w:p w14:paraId="6AC6CD8D" w14:textId="27B812CA" w:rsidR="001C1619" w:rsidRPr="00077CC1" w:rsidRDefault="001C1619" w:rsidP="00D55069">
                      <w:pPr>
                        <w:rPr>
                          <w:rFonts w:ascii="Times New Roman" w:hAnsi="Times New Roman" w:cs="Times New Roman"/>
                          <w:sz w:val="24"/>
                        </w:rPr>
                      </w:pPr>
                      <w:r>
                        <w:rPr>
                          <w:sz w:val="24"/>
                        </w:rPr>
                        <w:t xml:space="preserve">  </w:t>
                      </w:r>
                      <w:r>
                        <w:rPr>
                          <w:rFonts w:ascii="Times New Roman" w:hAnsi="Times New Roman" w:cs="Times New Roman"/>
                          <w:sz w:val="24"/>
                        </w:rPr>
                        <w:t>Name:</w:t>
                      </w:r>
                      <w:r w:rsidRPr="00077CC1">
                        <w:rPr>
                          <w:rFonts w:ascii="Times New Roman" w:hAnsi="Times New Roman" w:cs="Times New Roman"/>
                          <w:sz w:val="24"/>
                        </w:rPr>
                        <w:t>-</w:t>
                      </w:r>
                    </w:p>
                    <w:p w14:paraId="67C88D89" w14:textId="435A19DB" w:rsidR="001C1619" w:rsidRPr="00077CC1" w:rsidRDefault="001C1619" w:rsidP="00D55069">
                      <w:pPr>
                        <w:rPr>
                          <w:rFonts w:ascii="Times New Roman" w:hAnsi="Times New Roman" w:cs="Times New Roman"/>
                          <w:sz w:val="24"/>
                        </w:rPr>
                      </w:pPr>
                      <w:r>
                        <w:rPr>
                          <w:rFonts w:ascii="Times New Roman" w:hAnsi="Times New Roman" w:cs="Times New Roman"/>
                          <w:sz w:val="24"/>
                        </w:rPr>
                        <w:t xml:space="preserve">  Branch / Div: </w:t>
                      </w:r>
                      <w:r w:rsidRPr="00077CC1">
                        <w:rPr>
                          <w:rFonts w:ascii="Times New Roman" w:hAnsi="Times New Roman" w:cs="Times New Roman"/>
                          <w:sz w:val="24"/>
                        </w:rPr>
                        <w:t xml:space="preserve">-                                 </w:t>
                      </w:r>
                      <w:r>
                        <w:rPr>
                          <w:rFonts w:ascii="Times New Roman" w:hAnsi="Times New Roman" w:cs="Times New Roman"/>
                          <w:sz w:val="24"/>
                        </w:rPr>
                        <w:t xml:space="preserve">          Roll No:</w:t>
                      </w:r>
                      <w:r w:rsidRPr="00077CC1">
                        <w:rPr>
                          <w:rFonts w:ascii="Times New Roman" w:hAnsi="Times New Roman" w:cs="Times New Roman"/>
                          <w:sz w:val="24"/>
                        </w:rPr>
                        <w:t>-</w:t>
                      </w:r>
                    </w:p>
                    <w:p w14:paraId="13EAAF97" w14:textId="78AAF34A" w:rsidR="001C1619" w:rsidRPr="00077CC1" w:rsidRDefault="001C1619" w:rsidP="00D55069">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2D5F0022" w14:textId="3561A881" w:rsidR="001C1619" w:rsidRPr="00D55069" w:rsidRDefault="001C1619" w:rsidP="00D55069">
                      <w:pPr>
                        <w:pStyle w:val="BodyText"/>
                        <w:rPr>
                          <w:b/>
                          <w:bCs/>
                        </w:rPr>
                      </w:pPr>
                      <w:r>
                        <w:rPr>
                          <w:b/>
                          <w:bCs/>
                        </w:rPr>
                        <w:t xml:space="preserve">  </w:t>
                      </w:r>
                      <w:r w:rsidRPr="00077CC1">
                        <w:rPr>
                          <w:b/>
                          <w:bCs/>
                        </w:rPr>
                        <w:t>TITLE:</w:t>
                      </w:r>
                      <w:r w:rsidRPr="00077CC1">
                        <w:t xml:space="preserve"> </w:t>
                      </w:r>
                      <w:r>
                        <w:t xml:space="preserve">  </w:t>
                      </w:r>
                      <w:r w:rsidRPr="00FB684F">
                        <w:rPr>
                          <w:b/>
                        </w:rPr>
                        <w:t>Thermoelectric Effect using Thermocouple</w:t>
                      </w:r>
                    </w:p>
                    <w:p w14:paraId="3094EEBF" w14:textId="77777777" w:rsidR="001C1619" w:rsidRDefault="001C1619" w:rsidP="00D55069">
                      <w:pPr>
                        <w:pStyle w:val="BodyText"/>
                        <w:rPr>
                          <w:b/>
                          <w:bCs/>
                        </w:rPr>
                      </w:pPr>
                    </w:p>
                    <w:p w14:paraId="5C97D96C" w14:textId="77777777" w:rsidR="001C1619" w:rsidRPr="00077CC1" w:rsidRDefault="001C1619" w:rsidP="00D55069">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487CDB60" w14:textId="77777777" w:rsidR="001C1619" w:rsidRPr="00077CC1" w:rsidRDefault="001C1619" w:rsidP="00D55069">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8F8D53A" w14:textId="77777777" w:rsidR="001C1619" w:rsidRDefault="001C1619" w:rsidP="00D55069">
                      <w:pPr>
                        <w:spacing w:before="241"/>
                        <w:rPr>
                          <w:spacing w:val="-57"/>
                          <w:sz w:val="24"/>
                        </w:rPr>
                      </w:pPr>
                    </w:p>
                    <w:p w14:paraId="7D190CB9" w14:textId="77777777" w:rsidR="001C1619" w:rsidRDefault="001C1619" w:rsidP="00D55069">
                      <w:pPr>
                        <w:rPr>
                          <w:sz w:val="24"/>
                        </w:rPr>
                      </w:pPr>
                    </w:p>
                  </w:txbxContent>
                </v:textbox>
                <w10:wrap type="tight"/>
              </v:shape>
            </w:pict>
          </mc:Fallback>
        </mc:AlternateContent>
      </w:r>
    </w:p>
    <w:p w14:paraId="1E35A795" w14:textId="77777777" w:rsidR="00447318" w:rsidRDefault="00447318" w:rsidP="00447318">
      <w:pPr>
        <w:pStyle w:val="ListParagraph"/>
        <w:spacing w:line="240" w:lineRule="atLeast"/>
        <w:ind w:left="2160"/>
        <w:jc w:val="both"/>
        <w:rPr>
          <w:rFonts w:ascii="Times New Roman" w:hAnsi="Times New Roman" w:cs="Times New Roman"/>
          <w:b/>
          <w:bCs/>
          <w:sz w:val="24"/>
        </w:rPr>
      </w:pPr>
    </w:p>
    <w:p w14:paraId="18E803C0" w14:textId="02B9BFBF" w:rsidR="00447318" w:rsidRPr="00447318" w:rsidRDefault="00447318" w:rsidP="00447318">
      <w:pPr>
        <w:pStyle w:val="ListParagraph"/>
        <w:spacing w:line="240" w:lineRule="atLeast"/>
        <w:ind w:left="2160"/>
        <w:jc w:val="both"/>
        <w:rPr>
          <w:rFonts w:ascii="Times New Roman" w:hAnsi="Times New Roman" w:cs="Times New Roman"/>
          <w:bCs/>
          <w:sz w:val="24"/>
        </w:rPr>
      </w:pPr>
    </w:p>
    <w:p w14:paraId="5969D19E" w14:textId="77777777" w:rsidR="006444F6" w:rsidRPr="006444F6" w:rsidRDefault="006444F6" w:rsidP="00BF30AA">
      <w:pPr>
        <w:spacing w:line="240" w:lineRule="atLeast"/>
        <w:jc w:val="center"/>
        <w:rPr>
          <w:rFonts w:ascii="Times New Roman" w:hAnsi="Times New Roman" w:cs="Times New Roman"/>
          <w:b/>
          <w:sz w:val="24"/>
        </w:rPr>
      </w:pPr>
    </w:p>
    <w:p w14:paraId="76B08244" w14:textId="7B75DC19" w:rsidR="006444F6" w:rsidRPr="006444F6" w:rsidRDefault="006444F6" w:rsidP="00BF30AA">
      <w:pPr>
        <w:spacing w:line="240" w:lineRule="atLeast"/>
        <w:jc w:val="center"/>
        <w:rPr>
          <w:rFonts w:ascii="Times New Roman" w:hAnsi="Times New Roman" w:cs="Times New Roman"/>
          <w:b/>
          <w:sz w:val="24"/>
        </w:rPr>
      </w:pPr>
    </w:p>
    <w:p w14:paraId="45F85527" w14:textId="77777777" w:rsidR="006444F6" w:rsidRDefault="006444F6" w:rsidP="00BF30AA">
      <w:pPr>
        <w:spacing w:line="240" w:lineRule="atLeast"/>
        <w:jc w:val="center"/>
        <w:rPr>
          <w:rFonts w:ascii="Times New Roman" w:hAnsi="Times New Roman" w:cs="Times New Roman"/>
          <w:b/>
          <w:sz w:val="24"/>
        </w:rPr>
      </w:pPr>
    </w:p>
    <w:p w14:paraId="7443AC79" w14:textId="77777777" w:rsidR="00D55069" w:rsidRDefault="00D55069" w:rsidP="00BF30AA">
      <w:pPr>
        <w:spacing w:line="240" w:lineRule="atLeast"/>
        <w:jc w:val="center"/>
        <w:rPr>
          <w:rFonts w:ascii="Times New Roman" w:hAnsi="Times New Roman" w:cs="Times New Roman"/>
          <w:b/>
          <w:sz w:val="24"/>
        </w:rPr>
      </w:pPr>
    </w:p>
    <w:p w14:paraId="754B9BF9" w14:textId="77777777" w:rsidR="004A6EC9" w:rsidRDefault="004A6EC9" w:rsidP="004A6EC9">
      <w:pPr>
        <w:widowControl w:val="0"/>
        <w:autoSpaceDE w:val="0"/>
        <w:autoSpaceDN w:val="0"/>
        <w:spacing w:before="89" w:after="0" w:line="240" w:lineRule="auto"/>
        <w:ind w:right="156"/>
        <w:jc w:val="center"/>
        <w:rPr>
          <w:rFonts w:ascii="Times New Roman" w:eastAsia="Times New Roman" w:hAnsi="Times New Roman" w:cs="Times New Roman"/>
          <w:b/>
          <w:sz w:val="28"/>
        </w:rPr>
      </w:pPr>
    </w:p>
    <w:p w14:paraId="5601A79D" w14:textId="6C1B7B07" w:rsidR="004A6EC9" w:rsidRPr="006444F6" w:rsidRDefault="004A6EC9" w:rsidP="004A6EC9">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18882162" w14:textId="77777777" w:rsidR="004A6EC9" w:rsidRDefault="004A6EC9" w:rsidP="004A6EC9">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280AD6F4" w14:textId="77777777" w:rsidR="00D55069" w:rsidRDefault="00D55069" w:rsidP="00BF30AA">
      <w:pPr>
        <w:spacing w:line="240" w:lineRule="atLeast"/>
        <w:jc w:val="center"/>
        <w:rPr>
          <w:rFonts w:ascii="Times New Roman" w:hAnsi="Times New Roman" w:cs="Times New Roman"/>
          <w:b/>
          <w:sz w:val="24"/>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D55069" w:rsidRPr="006444F6" w14:paraId="6FA7C96A"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EB122B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1C8E563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1B8F818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6B6925A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BD6836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F7C23D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4877E0F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9FF741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1814C3C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D55069" w:rsidRPr="006444F6" w14:paraId="7EE8195E"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2E6C7B8"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3A889A0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5893976"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C6E2B9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498A79B9"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606C877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3E95071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63CEB2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1A16C23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7625798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16B4A0D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2A8C105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A5B62B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22E7B82B"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29221F24"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1D11627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EFA9C5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2F4D534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4481C80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41E3959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52EE0ADB"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1236753"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163FA6F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22F5BE2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488BD4C0"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376D9EA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36BF211"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5F322CA6"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41F0AD73"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E91179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0F440BF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08C27C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BDF9CD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2C91CFBC"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70DB260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224EC65E"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31CC64F"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55069" w:rsidRPr="006444F6" w14:paraId="1D29842C"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93AEC1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747F3977"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FCC7CA5"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72D6ADDD"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0D8F504"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0E3C6C8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3F1B405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13813622"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5F0683FA"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1801EE8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D55069" w:rsidRPr="006444F6" w14:paraId="0184D49F"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5CC04381" w14:textId="77777777" w:rsidR="00D55069" w:rsidRPr="006444F6" w:rsidRDefault="00D55069"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56EA9C8E" w14:textId="77777777" w:rsidR="00D55069" w:rsidRPr="006444F6" w:rsidRDefault="00D55069"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691B8D36" w14:textId="77777777" w:rsidR="00D55069" w:rsidRDefault="00D55069" w:rsidP="00BF30AA">
      <w:pPr>
        <w:spacing w:line="240" w:lineRule="atLeast"/>
        <w:jc w:val="center"/>
        <w:rPr>
          <w:rFonts w:ascii="Times New Roman" w:hAnsi="Times New Roman" w:cs="Times New Roman"/>
          <w:b/>
          <w:sz w:val="24"/>
        </w:rPr>
      </w:pPr>
    </w:p>
    <w:p w14:paraId="21B2D437" w14:textId="77777777" w:rsidR="00D55069" w:rsidRDefault="00D55069" w:rsidP="00BF30AA">
      <w:pPr>
        <w:spacing w:line="240" w:lineRule="atLeast"/>
        <w:jc w:val="center"/>
        <w:rPr>
          <w:rFonts w:ascii="Times New Roman" w:hAnsi="Times New Roman" w:cs="Times New Roman"/>
          <w:b/>
          <w:sz w:val="24"/>
        </w:rPr>
      </w:pPr>
    </w:p>
    <w:bookmarkEnd w:id="1"/>
    <w:p w14:paraId="33E31740" w14:textId="4A8990EA" w:rsidR="00BF30AA" w:rsidRPr="006444F6" w:rsidRDefault="00BF30AA" w:rsidP="003911FE">
      <w:pPr>
        <w:spacing w:before="240" w:after="240"/>
        <w:jc w:val="center"/>
        <w:rPr>
          <w:rFonts w:ascii="Times New Roman" w:hAnsi="Times New Roman" w:cs="Times New Roman"/>
          <w:b/>
          <w:sz w:val="28"/>
        </w:rPr>
      </w:pPr>
      <w:r w:rsidRPr="006444F6">
        <w:rPr>
          <w:rFonts w:ascii="Times New Roman" w:hAnsi="Times New Roman" w:cs="Times New Roman"/>
          <w:b/>
          <w:sz w:val="28"/>
        </w:rPr>
        <w:t>Experiment No. 05</w:t>
      </w:r>
    </w:p>
    <w:p w14:paraId="29FFBADB" w14:textId="23E70A98" w:rsidR="00BF30AA" w:rsidRPr="00FB684F" w:rsidRDefault="008A34F3" w:rsidP="008A34F3">
      <w:pPr>
        <w:spacing w:before="240" w:after="240"/>
        <w:jc w:val="center"/>
        <w:rPr>
          <w:rFonts w:ascii="Times New Roman" w:hAnsi="Times New Roman" w:cs="Times New Roman"/>
          <w:b/>
          <w:sz w:val="24"/>
          <w:szCs w:val="24"/>
          <w:u w:val="single"/>
        </w:rPr>
      </w:pPr>
      <w:r w:rsidRPr="008A34F3">
        <w:rPr>
          <w:rFonts w:ascii="Times New Roman" w:hAnsi="Times New Roman" w:cs="Times New Roman"/>
          <w:b/>
          <w:sz w:val="28"/>
          <w:szCs w:val="24"/>
          <w:u w:val="single"/>
        </w:rPr>
        <w:lastRenderedPageBreak/>
        <w:t>THERMOELECTRIC EFFECT USING THERMOCOUPLE</w:t>
      </w:r>
    </w:p>
    <w:p w14:paraId="4E3EA314" w14:textId="5A89A305" w:rsidR="00BF30AA" w:rsidRPr="008A34F3" w:rsidRDefault="00BF30AA" w:rsidP="00BF30AA">
      <w:pPr>
        <w:jc w:val="both"/>
        <w:rPr>
          <w:rFonts w:ascii="Times New Roman" w:hAnsi="Times New Roman" w:cs="Times New Roman"/>
          <w:bCs/>
          <w:sz w:val="24"/>
          <w:szCs w:val="24"/>
        </w:rPr>
      </w:pPr>
      <w:r w:rsidRPr="006444F6">
        <w:rPr>
          <w:rFonts w:ascii="Times New Roman" w:hAnsi="Times New Roman" w:cs="Times New Roman"/>
          <w:b/>
          <w:sz w:val="24"/>
          <w:szCs w:val="24"/>
          <w:u w:val="single"/>
        </w:rPr>
        <w:t>Aim:</w:t>
      </w:r>
      <w:r w:rsidRPr="006444F6">
        <w:rPr>
          <w:rFonts w:ascii="Times New Roman" w:hAnsi="Times New Roman" w:cs="Times New Roman"/>
          <w:b/>
          <w:sz w:val="24"/>
          <w:szCs w:val="24"/>
        </w:rPr>
        <w:t xml:space="preserve"> - </w:t>
      </w:r>
      <w:r w:rsidRPr="006444F6">
        <w:rPr>
          <w:rFonts w:ascii="Times New Roman" w:hAnsi="Times New Roman" w:cs="Times New Roman"/>
          <w:b/>
          <w:sz w:val="24"/>
          <w:szCs w:val="24"/>
        </w:rPr>
        <w:tab/>
      </w:r>
      <w:r w:rsidR="008A34F3" w:rsidRPr="00FB684F">
        <w:rPr>
          <w:rFonts w:ascii="Times New Roman" w:hAnsi="Times New Roman" w:cs="Times New Roman"/>
          <w:sz w:val="24"/>
          <w:szCs w:val="24"/>
        </w:rPr>
        <w:t>To ver</w:t>
      </w:r>
      <w:r w:rsidR="002A776C" w:rsidRPr="002A776C">
        <w:rPr>
          <w:rFonts w:ascii="Times New Roman" w:hAnsi="Times New Roman" w:cs="Times New Roman"/>
          <w:sz w:val="24"/>
          <w:szCs w:val="24"/>
        </w:rPr>
        <w:t>ify the relation between thermo</w:t>
      </w:r>
      <w:r w:rsidR="002A776C">
        <w:rPr>
          <w:rFonts w:ascii="Times New Roman" w:hAnsi="Times New Roman" w:cs="Times New Roman"/>
          <w:sz w:val="24"/>
          <w:szCs w:val="24"/>
        </w:rPr>
        <w:t>-</w:t>
      </w:r>
      <w:r w:rsidR="008A34F3" w:rsidRPr="00FB684F">
        <w:rPr>
          <w:rFonts w:ascii="Times New Roman" w:hAnsi="Times New Roman" w:cs="Times New Roman"/>
          <w:sz w:val="24"/>
          <w:szCs w:val="24"/>
        </w:rPr>
        <w:t>emf of a thermocouple and temperature difference between two hot junctions</w:t>
      </w:r>
    </w:p>
    <w:p w14:paraId="1725AF9C" w14:textId="48D1F98D" w:rsidR="00BF30AA" w:rsidRPr="006444F6" w:rsidRDefault="00BF30AA" w:rsidP="00BF30AA">
      <w:pPr>
        <w:jc w:val="both"/>
        <w:rPr>
          <w:rFonts w:ascii="Times New Roman" w:hAnsi="Times New Roman" w:cs="Times New Roman"/>
          <w:sz w:val="24"/>
          <w:szCs w:val="24"/>
        </w:rPr>
      </w:pPr>
      <w:r w:rsidRPr="006444F6">
        <w:rPr>
          <w:rFonts w:ascii="Times New Roman" w:hAnsi="Times New Roman" w:cs="Times New Roman"/>
          <w:b/>
          <w:sz w:val="24"/>
          <w:szCs w:val="24"/>
          <w:u w:val="single"/>
        </w:rPr>
        <w:t>Apparatus</w:t>
      </w:r>
      <w:r w:rsidRPr="006444F6">
        <w:rPr>
          <w:rFonts w:ascii="Times New Roman" w:hAnsi="Times New Roman" w:cs="Times New Roman"/>
          <w:bCs/>
          <w:sz w:val="24"/>
          <w:szCs w:val="24"/>
        </w:rPr>
        <w:t xml:space="preserve">: </w:t>
      </w:r>
      <w:r w:rsidR="002A776C">
        <w:rPr>
          <w:rFonts w:ascii="Times New Roman" w:hAnsi="Times New Roman" w:cs="Times New Roman"/>
          <w:bCs/>
          <w:sz w:val="24"/>
          <w:szCs w:val="24"/>
        </w:rPr>
        <w:t>Two beakers: one with ice kept in it and another with hot water bath, two wires of different metals, a thermometer, a burner, and a voltmeter.</w:t>
      </w:r>
    </w:p>
    <w:p w14:paraId="1BCEADD2" w14:textId="77777777" w:rsidR="00BF30AA" w:rsidRPr="006444F6" w:rsidRDefault="00BF30AA" w:rsidP="00BF30AA">
      <w:pPr>
        <w:spacing w:after="240"/>
        <w:jc w:val="both"/>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t xml:space="preserve">Theory: </w:t>
      </w:r>
    </w:p>
    <w:p w14:paraId="1B48A981" w14:textId="73957355" w:rsidR="008A34F3" w:rsidRPr="008A34F3" w:rsidRDefault="008A34F3" w:rsidP="008A34F3">
      <w:pPr>
        <w:spacing w:after="240"/>
        <w:jc w:val="both"/>
        <w:rPr>
          <w:rFonts w:ascii="Times New Roman" w:hAnsi="Times New Roman" w:cs="Times New Roman"/>
          <w:sz w:val="24"/>
          <w:szCs w:val="24"/>
        </w:rPr>
      </w:pPr>
      <w:r w:rsidRPr="008A34F3">
        <w:rPr>
          <w:rFonts w:ascii="Times New Roman" w:hAnsi="Times New Roman" w:cs="Times New Roman"/>
          <w:sz w:val="24"/>
          <w:szCs w:val="24"/>
        </w:rPr>
        <w:t xml:space="preserve">The conversion of temperature difference to electric current and vice-versa is termed as thermoelectric effect. In 1981, Thomas Johann </w:t>
      </w:r>
      <w:proofErr w:type="spellStart"/>
      <w:r w:rsidRPr="008A34F3">
        <w:rPr>
          <w:rFonts w:ascii="Times New Roman" w:hAnsi="Times New Roman" w:cs="Times New Roman"/>
          <w:sz w:val="24"/>
          <w:szCs w:val="24"/>
        </w:rPr>
        <w:t>Seebeck</w:t>
      </w:r>
      <w:proofErr w:type="spellEnd"/>
      <w:r w:rsidRPr="008A34F3">
        <w:rPr>
          <w:rFonts w:ascii="Times New Roman" w:hAnsi="Times New Roman" w:cs="Times New Roman"/>
          <w:sz w:val="24"/>
          <w:szCs w:val="24"/>
        </w:rPr>
        <w:t xml:space="preserve"> found that a circuit with two dissimilar metals with different temperature junctions would deflect a compass magnet. He </w:t>
      </w:r>
      <w:proofErr w:type="spellStart"/>
      <w:r w:rsidRPr="008A34F3">
        <w:rPr>
          <w:rFonts w:ascii="Times New Roman" w:hAnsi="Times New Roman" w:cs="Times New Roman"/>
          <w:sz w:val="24"/>
          <w:szCs w:val="24"/>
        </w:rPr>
        <w:t>realised</w:t>
      </w:r>
      <w:proofErr w:type="spellEnd"/>
      <w:r w:rsidRPr="008A34F3">
        <w:rPr>
          <w:rFonts w:ascii="Times New Roman" w:hAnsi="Times New Roman" w:cs="Times New Roman"/>
          <w:sz w:val="24"/>
          <w:szCs w:val="24"/>
        </w:rPr>
        <w:t xml:space="preserve"> that there was an induced electric current, which by Ampere's law deflect the magnet. </w:t>
      </w:r>
      <w:r w:rsidR="00BD39E5" w:rsidRPr="008A34F3">
        <w:rPr>
          <w:rFonts w:ascii="Times New Roman" w:hAnsi="Times New Roman" w:cs="Times New Roman"/>
          <w:sz w:val="24"/>
          <w:szCs w:val="24"/>
        </w:rPr>
        <w:t>In addition</w:t>
      </w:r>
      <w:r w:rsidR="00BD39E5">
        <w:rPr>
          <w:rFonts w:ascii="Times New Roman" w:hAnsi="Times New Roman" w:cs="Times New Roman"/>
          <w:sz w:val="24"/>
          <w:szCs w:val="24"/>
        </w:rPr>
        <w:t>,</w:t>
      </w:r>
      <w:r w:rsidRPr="008A34F3">
        <w:rPr>
          <w:rFonts w:ascii="Times New Roman" w:hAnsi="Times New Roman" w:cs="Times New Roman"/>
          <w:sz w:val="24"/>
          <w:szCs w:val="24"/>
        </w:rPr>
        <w:t xml:space="preserve"> electric potential or voltage due to the temperature difference can drive the electric current in the closed circuit.</w:t>
      </w:r>
    </w:p>
    <w:p w14:paraId="61EC06AE" w14:textId="66DFD1E6" w:rsidR="008A34F3" w:rsidRPr="008A34F3" w:rsidRDefault="008A34F3" w:rsidP="008A34F3">
      <w:pPr>
        <w:spacing w:after="240"/>
        <w:jc w:val="both"/>
        <w:rPr>
          <w:rFonts w:ascii="Times New Roman" w:hAnsi="Times New Roman" w:cs="Times New Roman"/>
          <w:sz w:val="24"/>
          <w:szCs w:val="24"/>
        </w:rPr>
      </w:pPr>
      <w:r w:rsidRPr="008A34F3">
        <w:rPr>
          <w:rFonts w:ascii="Times New Roman" w:hAnsi="Times New Roman" w:cs="Times New Roman"/>
          <w:sz w:val="24"/>
          <w:szCs w:val="24"/>
        </w:rPr>
        <w:t xml:space="preserve">To measure this voltage, one must use a second conductor material, which generates a different voltage under the same temperature gradient. Otherwise, if the same material is used for measurement, the voltage generated by the measuring conductor would simply cancel that of the first conductor. The voltage difference generated by the two materials can then be measured and related to the corresponding temperature gradient. It is thus clear that, based on </w:t>
      </w:r>
      <w:proofErr w:type="spellStart"/>
      <w:r w:rsidRPr="008A34F3">
        <w:rPr>
          <w:rFonts w:ascii="Times New Roman" w:hAnsi="Times New Roman" w:cs="Times New Roman"/>
          <w:sz w:val="24"/>
          <w:szCs w:val="24"/>
        </w:rPr>
        <w:t>Seebeck's</w:t>
      </w:r>
      <w:proofErr w:type="spellEnd"/>
      <w:r w:rsidRPr="008A34F3">
        <w:rPr>
          <w:rFonts w:ascii="Times New Roman" w:hAnsi="Times New Roman" w:cs="Times New Roman"/>
          <w:sz w:val="24"/>
          <w:szCs w:val="24"/>
        </w:rPr>
        <w:t xml:space="preserve"> principle; thermocouples can only measure temperature differences and need a known reference temperature to yield the absolute readings.</w:t>
      </w:r>
    </w:p>
    <w:p w14:paraId="3346FB9F" w14:textId="427CF6B3" w:rsidR="00BF30AA" w:rsidRDefault="00CD7E3D" w:rsidP="00CD7E3D">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Circuit Diagram:</w:t>
      </w:r>
    </w:p>
    <w:p w14:paraId="452FE1EC" w14:textId="6C486AE3" w:rsidR="00BF30AA" w:rsidRDefault="0027260D" w:rsidP="00FB684F">
      <w:pPr>
        <w:spacing w:line="360" w:lineRule="auto"/>
        <w:jc w:val="center"/>
        <w:rPr>
          <w:rFonts w:ascii="Times New Roman" w:hAnsi="Times New Roman" w:cs="Times New Roman"/>
          <w:b/>
          <w:bCs/>
        </w:rPr>
      </w:pPr>
      <w:r w:rsidRPr="00FB684F">
        <w:rPr>
          <w:rFonts w:ascii="Times New Roman" w:hAnsi="Times New Roman" w:cs="Times New Roman"/>
          <w:noProof/>
          <w:sz w:val="24"/>
        </w:rPr>
        <w:drawing>
          <wp:inline distT="0" distB="0" distL="0" distR="0" wp14:anchorId="4F2A4A4C" wp14:editId="1A0CEA88">
            <wp:extent cx="3901865" cy="2562225"/>
            <wp:effectExtent l="19050" t="19050" r="22860" b="9525"/>
            <wp:docPr id="3" name="Picture 3" descr="Thermocouple - Construction, Working Principle &amp;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mocouple - Construction, Working Principle &amp; Its Applicatio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7513" cy="2565934"/>
                    </a:xfrm>
                    <a:prstGeom prst="rect">
                      <a:avLst/>
                    </a:prstGeom>
                    <a:noFill/>
                    <a:ln w="19050">
                      <a:solidFill>
                        <a:schemeClr val="tx1"/>
                      </a:solidFill>
                    </a:ln>
                  </pic:spPr>
                </pic:pic>
              </a:graphicData>
            </a:graphic>
          </wp:inline>
        </w:drawing>
      </w:r>
    </w:p>
    <w:p w14:paraId="1F666D52" w14:textId="029A91CB" w:rsidR="00A45C25" w:rsidRDefault="00A45C25" w:rsidP="006F0ACF">
      <w:pPr>
        <w:jc w:val="center"/>
        <w:rPr>
          <w:rFonts w:ascii="Times New Roman" w:hAnsi="Times New Roman" w:cs="Times New Roman"/>
          <w:b/>
          <w:bCs/>
        </w:rPr>
      </w:pPr>
      <w:r w:rsidRPr="006444F6">
        <w:rPr>
          <w:rFonts w:ascii="Times New Roman" w:hAnsi="Times New Roman" w:cs="Times New Roman"/>
          <w:b/>
          <w:bCs/>
          <w:sz w:val="24"/>
          <w:szCs w:val="24"/>
        </w:rPr>
        <w:t>Figure</w:t>
      </w:r>
      <w:r w:rsidR="002A776C">
        <w:rPr>
          <w:rFonts w:ascii="Times New Roman" w:hAnsi="Times New Roman" w:cs="Times New Roman"/>
          <w:b/>
          <w:bCs/>
          <w:sz w:val="24"/>
          <w:szCs w:val="24"/>
        </w:rPr>
        <w:t xml:space="preserve"> 7</w:t>
      </w:r>
      <w:r w:rsidRPr="006444F6">
        <w:rPr>
          <w:rFonts w:ascii="Times New Roman" w:hAnsi="Times New Roman" w:cs="Times New Roman"/>
          <w:b/>
          <w:bCs/>
          <w:sz w:val="24"/>
          <w:szCs w:val="24"/>
        </w:rPr>
        <w:t>:</w:t>
      </w:r>
      <w:r w:rsidR="006A0ABF">
        <w:rPr>
          <w:rFonts w:ascii="Times New Roman" w:hAnsi="Times New Roman" w:cs="Times New Roman"/>
          <w:b/>
          <w:bCs/>
          <w:sz w:val="24"/>
          <w:szCs w:val="24"/>
        </w:rPr>
        <w:t xml:space="preserve"> </w:t>
      </w:r>
      <w:r w:rsidRPr="006444F6">
        <w:rPr>
          <w:rFonts w:ascii="Times New Roman" w:hAnsi="Times New Roman" w:cs="Times New Roman"/>
          <w:b/>
          <w:bCs/>
          <w:sz w:val="24"/>
          <w:szCs w:val="24"/>
        </w:rPr>
        <w:t xml:space="preserve"> </w:t>
      </w:r>
      <w:r w:rsidRPr="006444F6">
        <w:rPr>
          <w:rFonts w:ascii="Times New Roman" w:hAnsi="Times New Roman" w:cs="Times New Roman"/>
          <w:bCs/>
          <w:sz w:val="24"/>
          <w:szCs w:val="24"/>
        </w:rPr>
        <w:t>Circuit diagram</w:t>
      </w:r>
      <w:r w:rsidR="00BD39E5">
        <w:rPr>
          <w:rFonts w:ascii="Times New Roman" w:hAnsi="Times New Roman" w:cs="Times New Roman"/>
          <w:bCs/>
          <w:sz w:val="24"/>
          <w:szCs w:val="24"/>
        </w:rPr>
        <w:t xml:space="preserve"> of</w:t>
      </w:r>
      <w:r w:rsidRPr="006444F6">
        <w:rPr>
          <w:rFonts w:ascii="Times New Roman" w:hAnsi="Times New Roman" w:cs="Times New Roman"/>
          <w:bCs/>
          <w:sz w:val="24"/>
          <w:szCs w:val="24"/>
        </w:rPr>
        <w:t xml:space="preserve"> </w:t>
      </w:r>
      <w:proofErr w:type="spellStart"/>
      <w:r w:rsidR="00BD39E5">
        <w:rPr>
          <w:rFonts w:ascii="Times New Roman" w:hAnsi="Times New Roman" w:cs="Times New Roman"/>
          <w:bCs/>
          <w:sz w:val="24"/>
          <w:szCs w:val="24"/>
        </w:rPr>
        <w:t>seebeck</w:t>
      </w:r>
      <w:proofErr w:type="spellEnd"/>
      <w:r w:rsidR="00BD39E5">
        <w:rPr>
          <w:rFonts w:ascii="Times New Roman" w:hAnsi="Times New Roman" w:cs="Times New Roman"/>
          <w:bCs/>
          <w:sz w:val="24"/>
          <w:szCs w:val="24"/>
        </w:rPr>
        <w:t xml:space="preserve"> Effect</w:t>
      </w:r>
      <w:r w:rsidRPr="006444F6">
        <w:rPr>
          <w:rFonts w:ascii="Times New Roman" w:hAnsi="Times New Roman" w:cs="Times New Roman"/>
          <w:bCs/>
          <w:sz w:val="24"/>
          <w:szCs w:val="24"/>
        </w:rPr>
        <w:t>.</w:t>
      </w:r>
    </w:p>
    <w:p w14:paraId="68ACE29B" w14:textId="2917E90E" w:rsidR="00BD39E5" w:rsidRDefault="00A45C25" w:rsidP="00FB684F">
      <w:pPr>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t>Procedure</w:t>
      </w:r>
    </w:p>
    <w:p w14:paraId="17BDED2A" w14:textId="654C195F" w:rsidR="00BD39E5" w:rsidRDefault="00BD39E5" w:rsidP="00FB684F">
      <w:pPr>
        <w:pStyle w:val="ListParagraph"/>
        <w:numPr>
          <w:ilvl w:val="1"/>
          <w:numId w:val="4"/>
        </w:numPr>
        <w:rPr>
          <w:rFonts w:ascii="Times New Roman" w:hAnsi="Times New Roman" w:cs="Times New Roman"/>
          <w:sz w:val="24"/>
          <w:szCs w:val="24"/>
        </w:rPr>
      </w:pPr>
      <w:r w:rsidRPr="00FB684F">
        <w:rPr>
          <w:rFonts w:ascii="Times New Roman" w:hAnsi="Times New Roman" w:cs="Times New Roman"/>
          <w:sz w:val="24"/>
          <w:szCs w:val="24"/>
        </w:rPr>
        <w:lastRenderedPageBreak/>
        <w:t xml:space="preserve">Select the type of thermocouple from the 'Choose </w:t>
      </w:r>
      <w:proofErr w:type="spellStart"/>
      <w:r w:rsidRPr="00FB684F">
        <w:rPr>
          <w:rFonts w:ascii="Times New Roman" w:hAnsi="Times New Roman" w:cs="Times New Roman"/>
          <w:sz w:val="24"/>
          <w:szCs w:val="24"/>
        </w:rPr>
        <w:t>Thermo</w:t>
      </w:r>
      <w:proofErr w:type="spellEnd"/>
      <w:r w:rsidRPr="00FB684F">
        <w:rPr>
          <w:rFonts w:ascii="Times New Roman" w:hAnsi="Times New Roman" w:cs="Times New Roman"/>
          <w:sz w:val="24"/>
          <w:szCs w:val="24"/>
        </w:rPr>
        <w:t xml:space="preserve"> Couple Type' combo box.</w:t>
      </w:r>
    </w:p>
    <w:p w14:paraId="6861FE30" w14:textId="77777777" w:rsidR="00BD39E5" w:rsidRPr="00FB684F" w:rsidRDefault="00BD39E5" w:rsidP="00FB684F">
      <w:pPr>
        <w:pStyle w:val="ListParagraph"/>
        <w:numPr>
          <w:ilvl w:val="1"/>
          <w:numId w:val="4"/>
        </w:numPr>
        <w:rPr>
          <w:rFonts w:ascii="Times New Roman" w:hAnsi="Times New Roman" w:cs="Times New Roman"/>
          <w:sz w:val="24"/>
          <w:szCs w:val="24"/>
        </w:rPr>
      </w:pPr>
      <w:r w:rsidRPr="00FB684F">
        <w:rPr>
          <w:rFonts w:ascii="Times New Roman" w:hAnsi="Times New Roman" w:cs="Times New Roman"/>
          <w:sz w:val="24"/>
          <w:szCs w:val="24"/>
        </w:rPr>
        <w:t>Adjust the temperature slider to a specific temperature.</w:t>
      </w:r>
    </w:p>
    <w:p w14:paraId="0BD05C7B" w14:textId="3998264D" w:rsidR="00BD39E5" w:rsidRPr="00BD39E5" w:rsidRDefault="00BD39E5" w:rsidP="00FB684F">
      <w:pPr>
        <w:pStyle w:val="ListParagraph"/>
        <w:numPr>
          <w:ilvl w:val="1"/>
          <w:numId w:val="4"/>
        </w:numPr>
        <w:rPr>
          <w:rFonts w:ascii="Times New Roman" w:hAnsi="Times New Roman" w:cs="Times New Roman"/>
          <w:sz w:val="24"/>
          <w:szCs w:val="24"/>
        </w:rPr>
      </w:pPr>
      <w:r w:rsidRPr="00BD39E5">
        <w:rPr>
          <w:rFonts w:ascii="Times New Roman" w:hAnsi="Times New Roman" w:cs="Times New Roman"/>
          <w:sz w:val="24"/>
          <w:szCs w:val="24"/>
        </w:rPr>
        <w:t xml:space="preserve">Note down the emf generated using </w:t>
      </w:r>
      <w:r w:rsidRPr="00FB684F">
        <w:rPr>
          <w:rFonts w:ascii="Times New Roman" w:hAnsi="Times New Roman" w:cs="Times New Roman"/>
          <w:sz w:val="24"/>
          <w:szCs w:val="24"/>
        </w:rPr>
        <w:t>the voltmeter.</w:t>
      </w:r>
    </w:p>
    <w:p w14:paraId="1963058F" w14:textId="6F295D94" w:rsidR="00BD39E5" w:rsidRPr="00FB684F" w:rsidRDefault="00BD39E5" w:rsidP="00FB684F">
      <w:pPr>
        <w:pStyle w:val="ListParagraph"/>
        <w:numPr>
          <w:ilvl w:val="1"/>
          <w:numId w:val="4"/>
        </w:numPr>
        <w:rPr>
          <w:rFonts w:ascii="Times New Roman" w:hAnsi="Times New Roman" w:cs="Times New Roman"/>
          <w:sz w:val="24"/>
          <w:szCs w:val="24"/>
        </w:rPr>
      </w:pPr>
      <w:r w:rsidRPr="00BD39E5">
        <w:rPr>
          <w:rFonts w:ascii="Times New Roman" w:hAnsi="Times New Roman" w:cs="Times New Roman"/>
          <w:sz w:val="24"/>
          <w:szCs w:val="24"/>
        </w:rPr>
        <w:t>Plot</w:t>
      </w:r>
      <w:r w:rsidRPr="00FB684F">
        <w:rPr>
          <w:rFonts w:ascii="Times New Roman" w:hAnsi="Times New Roman" w:cs="Times New Roman"/>
          <w:sz w:val="24"/>
          <w:szCs w:val="24"/>
        </w:rPr>
        <w:t xml:space="preserve"> tem</w:t>
      </w:r>
      <w:r w:rsidRPr="00BD39E5">
        <w:rPr>
          <w:rFonts w:ascii="Times New Roman" w:hAnsi="Times New Roman" w:cs="Times New Roman"/>
          <w:sz w:val="24"/>
          <w:szCs w:val="24"/>
        </w:rPr>
        <w:t>perature versus emf graph and analyze to get some conclusion</w:t>
      </w:r>
      <w:r w:rsidRPr="00FB684F">
        <w:rPr>
          <w:rFonts w:ascii="Times New Roman" w:hAnsi="Times New Roman" w:cs="Times New Roman"/>
          <w:sz w:val="24"/>
          <w:szCs w:val="24"/>
        </w:rPr>
        <w:t>.</w:t>
      </w:r>
    </w:p>
    <w:p w14:paraId="2FB4D5EF" w14:textId="77777777" w:rsidR="00BF30AA" w:rsidRPr="006444F6" w:rsidRDefault="00BF30AA" w:rsidP="00BF30AA">
      <w:pPr>
        <w:rPr>
          <w:rFonts w:ascii="Times New Roman" w:hAnsi="Times New Roman" w:cs="Times New Roman"/>
          <w:b/>
          <w:bCs/>
          <w:sz w:val="24"/>
        </w:rPr>
      </w:pPr>
      <w:r w:rsidRPr="00FB684F">
        <w:rPr>
          <w:rFonts w:ascii="Times New Roman" w:hAnsi="Times New Roman" w:cs="Times New Roman"/>
          <w:b/>
          <w:bCs/>
          <w:sz w:val="24"/>
          <w:u w:val="single"/>
        </w:rPr>
        <w:t>Observation</w:t>
      </w:r>
      <w:r w:rsidRPr="006444F6">
        <w:rPr>
          <w:rFonts w:ascii="Times New Roman" w:hAnsi="Times New Roman" w:cs="Times New Roman"/>
          <w:b/>
          <w:bCs/>
          <w:sz w:val="24"/>
        </w:rPr>
        <w:t>:</w:t>
      </w:r>
    </w:p>
    <w:tbl>
      <w:tblPr>
        <w:tblStyle w:val="TableGrid"/>
        <w:tblW w:w="0" w:type="auto"/>
        <w:jc w:val="center"/>
        <w:tblLook w:val="04A0" w:firstRow="1" w:lastRow="0" w:firstColumn="1" w:lastColumn="0" w:noHBand="0" w:noVBand="1"/>
      </w:tblPr>
      <w:tblGrid>
        <w:gridCol w:w="1604"/>
        <w:gridCol w:w="1909"/>
        <w:gridCol w:w="1560"/>
        <w:gridCol w:w="1242"/>
      </w:tblGrid>
      <w:tr w:rsidR="0039281C" w:rsidRPr="006444F6" w14:paraId="16E45A18" w14:textId="03F042A1" w:rsidTr="0039281C">
        <w:trPr>
          <w:jc w:val="center"/>
        </w:trPr>
        <w:tc>
          <w:tcPr>
            <w:tcW w:w="1604" w:type="dxa"/>
            <w:vMerge w:val="restart"/>
          </w:tcPr>
          <w:p w14:paraId="1449C195" w14:textId="019FA319" w:rsidR="0039281C" w:rsidRPr="006444F6" w:rsidRDefault="0039281C" w:rsidP="00E544F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Sr.No</w:t>
            </w:r>
            <w:proofErr w:type="spellEnd"/>
          </w:p>
        </w:tc>
        <w:tc>
          <w:tcPr>
            <w:tcW w:w="1909" w:type="dxa"/>
            <w:vMerge w:val="restart"/>
          </w:tcPr>
          <w:p w14:paraId="6C942CEB" w14:textId="752B3EAC" w:rsidR="0039281C" w:rsidRPr="006444F6" w:rsidRDefault="0039281C" w:rsidP="00E544F2">
            <w:pPr>
              <w:jc w:val="center"/>
              <w:rPr>
                <w:rFonts w:ascii="Times New Roman" w:hAnsi="Times New Roman" w:cs="Times New Roman"/>
                <w:b/>
                <w:bCs/>
                <w:sz w:val="24"/>
                <w:szCs w:val="24"/>
              </w:rPr>
            </w:pPr>
            <w:r>
              <w:rPr>
                <w:rFonts w:ascii="Times New Roman" w:hAnsi="Times New Roman" w:cs="Times New Roman"/>
                <w:b/>
                <w:bCs/>
                <w:sz w:val="24"/>
                <w:szCs w:val="24"/>
              </w:rPr>
              <w:t>Temperature (</w:t>
            </w:r>
            <w:r>
              <w:rPr>
                <w:rFonts w:ascii="Times New Roman" w:hAnsi="Times New Roman" w:cs="Times New Roman"/>
                <w:b/>
                <w:bCs/>
                <w:sz w:val="24"/>
                <w:szCs w:val="24"/>
              </w:rPr>
              <w:sym w:font="Symbol Tiger" w:char="F0B0"/>
            </w:r>
            <w:r>
              <w:rPr>
                <w:rFonts w:ascii="Times New Roman" w:hAnsi="Times New Roman" w:cs="Times New Roman"/>
                <w:b/>
                <w:bCs/>
                <w:sz w:val="24"/>
                <w:szCs w:val="24"/>
              </w:rPr>
              <w:t>C)</w:t>
            </w:r>
          </w:p>
        </w:tc>
        <w:tc>
          <w:tcPr>
            <w:tcW w:w="2802" w:type="dxa"/>
            <w:gridSpan w:val="2"/>
          </w:tcPr>
          <w:p w14:paraId="313DA49F" w14:textId="17103CF4" w:rsidR="0039281C" w:rsidRPr="006444F6" w:rsidRDefault="0039281C" w:rsidP="00E544F2">
            <w:pPr>
              <w:jc w:val="center"/>
              <w:rPr>
                <w:rFonts w:ascii="Times New Roman" w:hAnsi="Times New Roman" w:cs="Times New Roman"/>
                <w:b/>
                <w:bCs/>
                <w:sz w:val="24"/>
                <w:szCs w:val="24"/>
              </w:rPr>
            </w:pPr>
            <w:r>
              <w:rPr>
                <w:rFonts w:ascii="Times New Roman" w:hAnsi="Times New Roman" w:cs="Times New Roman"/>
                <w:b/>
                <w:bCs/>
                <w:sz w:val="24"/>
                <w:szCs w:val="24"/>
              </w:rPr>
              <w:t>EMF</w:t>
            </w:r>
          </w:p>
          <w:p w14:paraId="1C58A384" w14:textId="64FF28D7" w:rsidR="0039281C" w:rsidRPr="006444F6" w:rsidRDefault="0039281C" w:rsidP="00E544F2">
            <w:pPr>
              <w:jc w:val="center"/>
              <w:rPr>
                <w:rFonts w:ascii="Times New Roman" w:hAnsi="Times New Roman" w:cs="Times New Roman"/>
                <w:b/>
                <w:bCs/>
                <w:sz w:val="24"/>
                <w:szCs w:val="24"/>
              </w:rPr>
            </w:pPr>
            <w:r>
              <w:rPr>
                <w:rFonts w:ascii="Times New Roman" w:hAnsi="Times New Roman" w:cs="Times New Roman"/>
                <w:b/>
                <w:bCs/>
                <w:sz w:val="24"/>
                <w:szCs w:val="24"/>
              </w:rPr>
              <w:t>(Volts)</w:t>
            </w:r>
          </w:p>
        </w:tc>
      </w:tr>
      <w:tr w:rsidR="0039281C" w:rsidRPr="006444F6" w14:paraId="0B1A1AE0" w14:textId="276195F6" w:rsidTr="0039281C">
        <w:trPr>
          <w:trHeight w:hRule="exact" w:val="426"/>
          <w:jc w:val="center"/>
        </w:trPr>
        <w:tc>
          <w:tcPr>
            <w:tcW w:w="1604" w:type="dxa"/>
            <w:vMerge/>
          </w:tcPr>
          <w:p w14:paraId="3FAB3A93" w14:textId="77777777" w:rsidR="0039281C" w:rsidRPr="006444F6" w:rsidRDefault="0039281C" w:rsidP="00E544F2">
            <w:pPr>
              <w:jc w:val="center"/>
              <w:rPr>
                <w:rFonts w:ascii="Times New Roman" w:hAnsi="Times New Roman" w:cs="Times New Roman"/>
                <w:sz w:val="24"/>
                <w:szCs w:val="24"/>
              </w:rPr>
            </w:pPr>
          </w:p>
        </w:tc>
        <w:tc>
          <w:tcPr>
            <w:tcW w:w="1909" w:type="dxa"/>
            <w:vMerge/>
          </w:tcPr>
          <w:p w14:paraId="26F2E934" w14:textId="74CF8E81" w:rsidR="0039281C" w:rsidRPr="006444F6" w:rsidRDefault="0039281C" w:rsidP="00E544F2">
            <w:pPr>
              <w:jc w:val="center"/>
              <w:rPr>
                <w:rFonts w:ascii="Times New Roman" w:hAnsi="Times New Roman" w:cs="Times New Roman"/>
                <w:sz w:val="24"/>
                <w:szCs w:val="24"/>
              </w:rPr>
            </w:pPr>
          </w:p>
        </w:tc>
        <w:tc>
          <w:tcPr>
            <w:tcW w:w="1560" w:type="dxa"/>
          </w:tcPr>
          <w:p w14:paraId="4FE93486" w14:textId="1381C778"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J-Type</w:t>
            </w:r>
          </w:p>
        </w:tc>
        <w:tc>
          <w:tcPr>
            <w:tcW w:w="1242" w:type="dxa"/>
          </w:tcPr>
          <w:p w14:paraId="4090E134" w14:textId="027470B2"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K-Type</w:t>
            </w:r>
          </w:p>
        </w:tc>
      </w:tr>
      <w:tr w:rsidR="0039281C" w:rsidRPr="006444F6" w14:paraId="2D1C5272" w14:textId="7D1E6FBE" w:rsidTr="0039281C">
        <w:trPr>
          <w:trHeight w:hRule="exact" w:val="426"/>
          <w:jc w:val="center"/>
        </w:trPr>
        <w:tc>
          <w:tcPr>
            <w:tcW w:w="1604" w:type="dxa"/>
          </w:tcPr>
          <w:p w14:paraId="0385A7F2" w14:textId="2C986981"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1</w:t>
            </w:r>
          </w:p>
        </w:tc>
        <w:tc>
          <w:tcPr>
            <w:tcW w:w="1909" w:type="dxa"/>
          </w:tcPr>
          <w:p w14:paraId="3988949B" w14:textId="599AD350" w:rsidR="0039281C" w:rsidRPr="006444F6" w:rsidRDefault="0039281C" w:rsidP="00E544F2">
            <w:pPr>
              <w:jc w:val="center"/>
              <w:rPr>
                <w:rFonts w:ascii="Times New Roman" w:hAnsi="Times New Roman" w:cs="Times New Roman"/>
                <w:sz w:val="24"/>
                <w:szCs w:val="24"/>
              </w:rPr>
            </w:pPr>
          </w:p>
        </w:tc>
        <w:tc>
          <w:tcPr>
            <w:tcW w:w="1560" w:type="dxa"/>
          </w:tcPr>
          <w:p w14:paraId="47B9BFCC" w14:textId="77777777" w:rsidR="0039281C" w:rsidRPr="006444F6" w:rsidRDefault="0039281C" w:rsidP="00E544F2">
            <w:pPr>
              <w:jc w:val="center"/>
              <w:rPr>
                <w:rFonts w:ascii="Times New Roman" w:hAnsi="Times New Roman" w:cs="Times New Roman"/>
                <w:sz w:val="24"/>
                <w:szCs w:val="24"/>
              </w:rPr>
            </w:pPr>
          </w:p>
        </w:tc>
        <w:tc>
          <w:tcPr>
            <w:tcW w:w="1242" w:type="dxa"/>
          </w:tcPr>
          <w:p w14:paraId="3BFFC582" w14:textId="77777777" w:rsidR="0039281C" w:rsidRPr="006444F6" w:rsidRDefault="0039281C" w:rsidP="00E544F2">
            <w:pPr>
              <w:jc w:val="center"/>
              <w:rPr>
                <w:rFonts w:ascii="Times New Roman" w:hAnsi="Times New Roman" w:cs="Times New Roman"/>
                <w:sz w:val="24"/>
                <w:szCs w:val="24"/>
              </w:rPr>
            </w:pPr>
          </w:p>
        </w:tc>
      </w:tr>
      <w:tr w:rsidR="0039281C" w:rsidRPr="006444F6" w14:paraId="624DB8AA" w14:textId="28956BFE" w:rsidTr="0039281C">
        <w:trPr>
          <w:trHeight w:hRule="exact" w:val="426"/>
          <w:jc w:val="center"/>
        </w:trPr>
        <w:tc>
          <w:tcPr>
            <w:tcW w:w="1604" w:type="dxa"/>
          </w:tcPr>
          <w:p w14:paraId="3293A4CC" w14:textId="0513BC6D"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2</w:t>
            </w:r>
          </w:p>
        </w:tc>
        <w:tc>
          <w:tcPr>
            <w:tcW w:w="1909" w:type="dxa"/>
          </w:tcPr>
          <w:p w14:paraId="65260797" w14:textId="39864AA0" w:rsidR="0039281C" w:rsidRPr="006444F6" w:rsidRDefault="0039281C" w:rsidP="00E544F2">
            <w:pPr>
              <w:jc w:val="center"/>
              <w:rPr>
                <w:rFonts w:ascii="Times New Roman" w:hAnsi="Times New Roman" w:cs="Times New Roman"/>
                <w:sz w:val="24"/>
                <w:szCs w:val="24"/>
              </w:rPr>
            </w:pPr>
          </w:p>
        </w:tc>
        <w:tc>
          <w:tcPr>
            <w:tcW w:w="1560" w:type="dxa"/>
          </w:tcPr>
          <w:p w14:paraId="7EFE11C1" w14:textId="77777777" w:rsidR="0039281C" w:rsidRPr="006444F6" w:rsidRDefault="0039281C" w:rsidP="00E544F2">
            <w:pPr>
              <w:jc w:val="center"/>
              <w:rPr>
                <w:rFonts w:ascii="Times New Roman" w:hAnsi="Times New Roman" w:cs="Times New Roman"/>
                <w:sz w:val="24"/>
                <w:szCs w:val="24"/>
              </w:rPr>
            </w:pPr>
          </w:p>
        </w:tc>
        <w:tc>
          <w:tcPr>
            <w:tcW w:w="1242" w:type="dxa"/>
          </w:tcPr>
          <w:p w14:paraId="73FC1A83" w14:textId="77777777" w:rsidR="0039281C" w:rsidRPr="006444F6" w:rsidRDefault="0039281C" w:rsidP="00E544F2">
            <w:pPr>
              <w:jc w:val="center"/>
              <w:rPr>
                <w:rFonts w:ascii="Times New Roman" w:hAnsi="Times New Roman" w:cs="Times New Roman"/>
                <w:sz w:val="24"/>
                <w:szCs w:val="24"/>
              </w:rPr>
            </w:pPr>
          </w:p>
        </w:tc>
      </w:tr>
      <w:tr w:rsidR="0039281C" w:rsidRPr="006444F6" w14:paraId="3B8E01A5" w14:textId="0A3AF623" w:rsidTr="0039281C">
        <w:trPr>
          <w:trHeight w:hRule="exact" w:val="426"/>
          <w:jc w:val="center"/>
        </w:trPr>
        <w:tc>
          <w:tcPr>
            <w:tcW w:w="1604" w:type="dxa"/>
          </w:tcPr>
          <w:p w14:paraId="54E1E3A1" w14:textId="2C1BAA23"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3</w:t>
            </w:r>
          </w:p>
        </w:tc>
        <w:tc>
          <w:tcPr>
            <w:tcW w:w="1909" w:type="dxa"/>
          </w:tcPr>
          <w:p w14:paraId="78E66B7B" w14:textId="77777777" w:rsidR="0039281C" w:rsidRPr="006444F6" w:rsidRDefault="0039281C" w:rsidP="00E544F2">
            <w:pPr>
              <w:jc w:val="center"/>
              <w:rPr>
                <w:rFonts w:ascii="Times New Roman" w:hAnsi="Times New Roman" w:cs="Times New Roman"/>
                <w:sz w:val="24"/>
                <w:szCs w:val="24"/>
              </w:rPr>
            </w:pPr>
          </w:p>
        </w:tc>
        <w:tc>
          <w:tcPr>
            <w:tcW w:w="1560" w:type="dxa"/>
          </w:tcPr>
          <w:p w14:paraId="3AB63F47" w14:textId="77777777" w:rsidR="0039281C" w:rsidRPr="006444F6" w:rsidRDefault="0039281C" w:rsidP="00E544F2">
            <w:pPr>
              <w:jc w:val="center"/>
              <w:rPr>
                <w:rFonts w:ascii="Times New Roman" w:hAnsi="Times New Roman" w:cs="Times New Roman"/>
                <w:sz w:val="24"/>
                <w:szCs w:val="24"/>
              </w:rPr>
            </w:pPr>
          </w:p>
        </w:tc>
        <w:tc>
          <w:tcPr>
            <w:tcW w:w="1242" w:type="dxa"/>
          </w:tcPr>
          <w:p w14:paraId="7CA6485A" w14:textId="77777777" w:rsidR="0039281C" w:rsidRPr="006444F6" w:rsidRDefault="0039281C" w:rsidP="00E544F2">
            <w:pPr>
              <w:jc w:val="center"/>
              <w:rPr>
                <w:rFonts w:ascii="Times New Roman" w:hAnsi="Times New Roman" w:cs="Times New Roman"/>
                <w:sz w:val="24"/>
                <w:szCs w:val="24"/>
              </w:rPr>
            </w:pPr>
          </w:p>
        </w:tc>
      </w:tr>
      <w:tr w:rsidR="0039281C" w:rsidRPr="006444F6" w14:paraId="33BFDC15" w14:textId="77777777" w:rsidTr="0039281C">
        <w:trPr>
          <w:trHeight w:hRule="exact" w:val="426"/>
          <w:jc w:val="center"/>
        </w:trPr>
        <w:tc>
          <w:tcPr>
            <w:tcW w:w="1604" w:type="dxa"/>
          </w:tcPr>
          <w:p w14:paraId="7C13606D" w14:textId="266536A6"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4</w:t>
            </w:r>
          </w:p>
        </w:tc>
        <w:tc>
          <w:tcPr>
            <w:tcW w:w="1909" w:type="dxa"/>
          </w:tcPr>
          <w:p w14:paraId="0E672A90" w14:textId="77777777" w:rsidR="0039281C" w:rsidRPr="006444F6" w:rsidRDefault="0039281C" w:rsidP="00E544F2">
            <w:pPr>
              <w:jc w:val="center"/>
              <w:rPr>
                <w:rFonts w:ascii="Times New Roman" w:hAnsi="Times New Roman" w:cs="Times New Roman"/>
                <w:sz w:val="24"/>
                <w:szCs w:val="24"/>
              </w:rPr>
            </w:pPr>
          </w:p>
        </w:tc>
        <w:tc>
          <w:tcPr>
            <w:tcW w:w="1560" w:type="dxa"/>
          </w:tcPr>
          <w:p w14:paraId="26D89E9F" w14:textId="77777777" w:rsidR="0039281C" w:rsidRPr="006444F6" w:rsidRDefault="0039281C" w:rsidP="00E544F2">
            <w:pPr>
              <w:jc w:val="center"/>
              <w:rPr>
                <w:rFonts w:ascii="Times New Roman" w:hAnsi="Times New Roman" w:cs="Times New Roman"/>
                <w:sz w:val="24"/>
                <w:szCs w:val="24"/>
              </w:rPr>
            </w:pPr>
          </w:p>
        </w:tc>
        <w:tc>
          <w:tcPr>
            <w:tcW w:w="1242" w:type="dxa"/>
          </w:tcPr>
          <w:p w14:paraId="5F49F81A" w14:textId="77777777" w:rsidR="0039281C" w:rsidRPr="006444F6" w:rsidRDefault="0039281C" w:rsidP="00E544F2">
            <w:pPr>
              <w:jc w:val="center"/>
              <w:rPr>
                <w:rFonts w:ascii="Times New Roman" w:hAnsi="Times New Roman" w:cs="Times New Roman"/>
                <w:sz w:val="24"/>
                <w:szCs w:val="24"/>
              </w:rPr>
            </w:pPr>
          </w:p>
        </w:tc>
      </w:tr>
      <w:tr w:rsidR="0039281C" w:rsidRPr="006444F6" w14:paraId="2058A3A5" w14:textId="77777777" w:rsidTr="0039281C">
        <w:trPr>
          <w:trHeight w:hRule="exact" w:val="426"/>
          <w:jc w:val="center"/>
        </w:trPr>
        <w:tc>
          <w:tcPr>
            <w:tcW w:w="1604" w:type="dxa"/>
          </w:tcPr>
          <w:p w14:paraId="35149F26" w14:textId="09DA9121" w:rsidR="0039281C" w:rsidRPr="006444F6" w:rsidRDefault="0039281C" w:rsidP="00E544F2">
            <w:pPr>
              <w:jc w:val="center"/>
              <w:rPr>
                <w:rFonts w:ascii="Times New Roman" w:hAnsi="Times New Roman" w:cs="Times New Roman"/>
                <w:sz w:val="24"/>
                <w:szCs w:val="24"/>
              </w:rPr>
            </w:pPr>
            <w:r>
              <w:rPr>
                <w:rFonts w:ascii="Times New Roman" w:hAnsi="Times New Roman" w:cs="Times New Roman"/>
                <w:sz w:val="24"/>
                <w:szCs w:val="24"/>
              </w:rPr>
              <w:t>5</w:t>
            </w:r>
          </w:p>
        </w:tc>
        <w:tc>
          <w:tcPr>
            <w:tcW w:w="1909" w:type="dxa"/>
          </w:tcPr>
          <w:p w14:paraId="732A4B58" w14:textId="77777777" w:rsidR="0039281C" w:rsidRPr="006444F6" w:rsidRDefault="0039281C" w:rsidP="00E544F2">
            <w:pPr>
              <w:jc w:val="center"/>
              <w:rPr>
                <w:rFonts w:ascii="Times New Roman" w:hAnsi="Times New Roman" w:cs="Times New Roman"/>
                <w:sz w:val="24"/>
                <w:szCs w:val="24"/>
              </w:rPr>
            </w:pPr>
          </w:p>
        </w:tc>
        <w:tc>
          <w:tcPr>
            <w:tcW w:w="1560" w:type="dxa"/>
          </w:tcPr>
          <w:p w14:paraId="3899674E" w14:textId="77777777" w:rsidR="0039281C" w:rsidRPr="006444F6" w:rsidRDefault="0039281C" w:rsidP="00E544F2">
            <w:pPr>
              <w:jc w:val="center"/>
              <w:rPr>
                <w:rFonts w:ascii="Times New Roman" w:hAnsi="Times New Roman" w:cs="Times New Roman"/>
                <w:sz w:val="24"/>
                <w:szCs w:val="24"/>
              </w:rPr>
            </w:pPr>
          </w:p>
        </w:tc>
        <w:tc>
          <w:tcPr>
            <w:tcW w:w="1242" w:type="dxa"/>
          </w:tcPr>
          <w:p w14:paraId="701CEA62" w14:textId="77777777" w:rsidR="0039281C" w:rsidRPr="006444F6" w:rsidRDefault="0039281C" w:rsidP="00E544F2">
            <w:pPr>
              <w:jc w:val="center"/>
              <w:rPr>
                <w:rFonts w:ascii="Times New Roman" w:hAnsi="Times New Roman" w:cs="Times New Roman"/>
                <w:sz w:val="24"/>
                <w:szCs w:val="24"/>
              </w:rPr>
            </w:pPr>
          </w:p>
        </w:tc>
      </w:tr>
      <w:tr w:rsidR="0039281C" w:rsidRPr="006444F6" w14:paraId="37321885" w14:textId="77777777" w:rsidTr="0039281C">
        <w:trPr>
          <w:trHeight w:hRule="exact" w:val="426"/>
          <w:jc w:val="center"/>
        </w:trPr>
        <w:tc>
          <w:tcPr>
            <w:tcW w:w="1604" w:type="dxa"/>
          </w:tcPr>
          <w:p w14:paraId="74E7FFFA" w14:textId="17421200" w:rsidR="0039281C" w:rsidRDefault="0039281C" w:rsidP="00E544F2">
            <w:pPr>
              <w:jc w:val="center"/>
              <w:rPr>
                <w:rFonts w:ascii="Times New Roman" w:hAnsi="Times New Roman" w:cs="Times New Roman"/>
                <w:sz w:val="24"/>
                <w:szCs w:val="24"/>
              </w:rPr>
            </w:pPr>
            <w:r>
              <w:rPr>
                <w:rFonts w:ascii="Times New Roman" w:hAnsi="Times New Roman" w:cs="Times New Roman"/>
                <w:sz w:val="24"/>
                <w:szCs w:val="24"/>
              </w:rPr>
              <w:t>6</w:t>
            </w:r>
          </w:p>
        </w:tc>
        <w:tc>
          <w:tcPr>
            <w:tcW w:w="1909" w:type="dxa"/>
          </w:tcPr>
          <w:p w14:paraId="03541FF2" w14:textId="77777777" w:rsidR="0039281C" w:rsidRPr="006444F6" w:rsidRDefault="0039281C" w:rsidP="00E544F2">
            <w:pPr>
              <w:jc w:val="center"/>
              <w:rPr>
                <w:rFonts w:ascii="Times New Roman" w:hAnsi="Times New Roman" w:cs="Times New Roman"/>
                <w:sz w:val="24"/>
                <w:szCs w:val="24"/>
              </w:rPr>
            </w:pPr>
          </w:p>
        </w:tc>
        <w:tc>
          <w:tcPr>
            <w:tcW w:w="1560" w:type="dxa"/>
          </w:tcPr>
          <w:p w14:paraId="4D5A3FC9" w14:textId="77777777" w:rsidR="0039281C" w:rsidRPr="006444F6" w:rsidRDefault="0039281C" w:rsidP="00E544F2">
            <w:pPr>
              <w:jc w:val="center"/>
              <w:rPr>
                <w:rFonts w:ascii="Times New Roman" w:hAnsi="Times New Roman" w:cs="Times New Roman"/>
                <w:sz w:val="24"/>
                <w:szCs w:val="24"/>
              </w:rPr>
            </w:pPr>
          </w:p>
        </w:tc>
        <w:tc>
          <w:tcPr>
            <w:tcW w:w="1242" w:type="dxa"/>
          </w:tcPr>
          <w:p w14:paraId="1A4DD6B2" w14:textId="77777777" w:rsidR="0039281C" w:rsidRPr="006444F6" w:rsidRDefault="0039281C" w:rsidP="00E544F2">
            <w:pPr>
              <w:jc w:val="center"/>
              <w:rPr>
                <w:rFonts w:ascii="Times New Roman" w:hAnsi="Times New Roman" w:cs="Times New Roman"/>
                <w:sz w:val="24"/>
                <w:szCs w:val="24"/>
              </w:rPr>
            </w:pPr>
          </w:p>
        </w:tc>
      </w:tr>
      <w:tr w:rsidR="0039281C" w:rsidRPr="006444F6" w14:paraId="79E6C103" w14:textId="77777777" w:rsidTr="0039281C">
        <w:trPr>
          <w:trHeight w:hRule="exact" w:val="426"/>
          <w:jc w:val="center"/>
        </w:trPr>
        <w:tc>
          <w:tcPr>
            <w:tcW w:w="1604" w:type="dxa"/>
          </w:tcPr>
          <w:p w14:paraId="79D475CF" w14:textId="28861808" w:rsidR="0039281C" w:rsidRDefault="0039281C" w:rsidP="00E544F2">
            <w:pPr>
              <w:jc w:val="center"/>
              <w:rPr>
                <w:rFonts w:ascii="Times New Roman" w:hAnsi="Times New Roman" w:cs="Times New Roman"/>
                <w:sz w:val="24"/>
                <w:szCs w:val="24"/>
              </w:rPr>
            </w:pPr>
            <w:r>
              <w:rPr>
                <w:rFonts w:ascii="Times New Roman" w:hAnsi="Times New Roman" w:cs="Times New Roman"/>
                <w:sz w:val="24"/>
                <w:szCs w:val="24"/>
              </w:rPr>
              <w:t>7</w:t>
            </w:r>
          </w:p>
        </w:tc>
        <w:tc>
          <w:tcPr>
            <w:tcW w:w="1909" w:type="dxa"/>
          </w:tcPr>
          <w:p w14:paraId="66B89144" w14:textId="77777777" w:rsidR="0039281C" w:rsidRPr="006444F6" w:rsidRDefault="0039281C" w:rsidP="00E544F2">
            <w:pPr>
              <w:jc w:val="center"/>
              <w:rPr>
                <w:rFonts w:ascii="Times New Roman" w:hAnsi="Times New Roman" w:cs="Times New Roman"/>
                <w:sz w:val="24"/>
                <w:szCs w:val="24"/>
              </w:rPr>
            </w:pPr>
          </w:p>
        </w:tc>
        <w:tc>
          <w:tcPr>
            <w:tcW w:w="1560" w:type="dxa"/>
          </w:tcPr>
          <w:p w14:paraId="51A9BC56" w14:textId="77777777" w:rsidR="0039281C" w:rsidRPr="006444F6" w:rsidRDefault="0039281C" w:rsidP="00E544F2">
            <w:pPr>
              <w:jc w:val="center"/>
              <w:rPr>
                <w:rFonts w:ascii="Times New Roman" w:hAnsi="Times New Roman" w:cs="Times New Roman"/>
                <w:sz w:val="24"/>
                <w:szCs w:val="24"/>
              </w:rPr>
            </w:pPr>
          </w:p>
        </w:tc>
        <w:tc>
          <w:tcPr>
            <w:tcW w:w="1242" w:type="dxa"/>
          </w:tcPr>
          <w:p w14:paraId="77AB18E3" w14:textId="77777777" w:rsidR="0039281C" w:rsidRPr="006444F6" w:rsidRDefault="0039281C" w:rsidP="00E544F2">
            <w:pPr>
              <w:jc w:val="center"/>
              <w:rPr>
                <w:rFonts w:ascii="Times New Roman" w:hAnsi="Times New Roman" w:cs="Times New Roman"/>
                <w:sz w:val="24"/>
                <w:szCs w:val="24"/>
              </w:rPr>
            </w:pPr>
          </w:p>
        </w:tc>
      </w:tr>
      <w:tr w:rsidR="0039281C" w:rsidRPr="006444F6" w14:paraId="03859BCB" w14:textId="77777777" w:rsidTr="0039281C">
        <w:trPr>
          <w:trHeight w:hRule="exact" w:val="426"/>
          <w:jc w:val="center"/>
        </w:trPr>
        <w:tc>
          <w:tcPr>
            <w:tcW w:w="1604" w:type="dxa"/>
          </w:tcPr>
          <w:p w14:paraId="0F5A0053" w14:textId="7B29D50A" w:rsidR="0039281C" w:rsidRDefault="0039281C" w:rsidP="00E544F2">
            <w:pPr>
              <w:jc w:val="center"/>
              <w:rPr>
                <w:rFonts w:ascii="Times New Roman" w:hAnsi="Times New Roman" w:cs="Times New Roman"/>
                <w:sz w:val="24"/>
                <w:szCs w:val="24"/>
              </w:rPr>
            </w:pPr>
            <w:r>
              <w:rPr>
                <w:rFonts w:ascii="Times New Roman" w:hAnsi="Times New Roman" w:cs="Times New Roman"/>
                <w:sz w:val="24"/>
                <w:szCs w:val="24"/>
              </w:rPr>
              <w:t>8</w:t>
            </w:r>
          </w:p>
        </w:tc>
        <w:tc>
          <w:tcPr>
            <w:tcW w:w="1909" w:type="dxa"/>
          </w:tcPr>
          <w:p w14:paraId="0ACB1A0A" w14:textId="77777777" w:rsidR="0039281C" w:rsidRPr="006444F6" w:rsidRDefault="0039281C" w:rsidP="00E544F2">
            <w:pPr>
              <w:jc w:val="center"/>
              <w:rPr>
                <w:rFonts w:ascii="Times New Roman" w:hAnsi="Times New Roman" w:cs="Times New Roman"/>
                <w:sz w:val="24"/>
                <w:szCs w:val="24"/>
              </w:rPr>
            </w:pPr>
          </w:p>
        </w:tc>
        <w:tc>
          <w:tcPr>
            <w:tcW w:w="1560" w:type="dxa"/>
          </w:tcPr>
          <w:p w14:paraId="2CB2B9B7" w14:textId="77777777" w:rsidR="0039281C" w:rsidRPr="006444F6" w:rsidRDefault="0039281C" w:rsidP="00E544F2">
            <w:pPr>
              <w:jc w:val="center"/>
              <w:rPr>
                <w:rFonts w:ascii="Times New Roman" w:hAnsi="Times New Roman" w:cs="Times New Roman"/>
                <w:sz w:val="24"/>
                <w:szCs w:val="24"/>
              </w:rPr>
            </w:pPr>
          </w:p>
        </w:tc>
        <w:tc>
          <w:tcPr>
            <w:tcW w:w="1242" w:type="dxa"/>
          </w:tcPr>
          <w:p w14:paraId="5F8B7147" w14:textId="77777777" w:rsidR="0039281C" w:rsidRPr="006444F6" w:rsidRDefault="0039281C" w:rsidP="00E544F2">
            <w:pPr>
              <w:jc w:val="center"/>
              <w:rPr>
                <w:rFonts w:ascii="Times New Roman" w:hAnsi="Times New Roman" w:cs="Times New Roman"/>
                <w:sz w:val="24"/>
                <w:szCs w:val="24"/>
              </w:rPr>
            </w:pPr>
          </w:p>
        </w:tc>
      </w:tr>
      <w:tr w:rsidR="0039281C" w:rsidRPr="006444F6" w14:paraId="6CF54FEA" w14:textId="77777777" w:rsidTr="0039281C">
        <w:trPr>
          <w:trHeight w:hRule="exact" w:val="426"/>
          <w:jc w:val="center"/>
        </w:trPr>
        <w:tc>
          <w:tcPr>
            <w:tcW w:w="1604" w:type="dxa"/>
          </w:tcPr>
          <w:p w14:paraId="08401880" w14:textId="11D27149" w:rsidR="0039281C" w:rsidRDefault="0039281C" w:rsidP="00E544F2">
            <w:pPr>
              <w:jc w:val="center"/>
              <w:rPr>
                <w:rFonts w:ascii="Times New Roman" w:hAnsi="Times New Roman" w:cs="Times New Roman"/>
                <w:sz w:val="24"/>
                <w:szCs w:val="24"/>
              </w:rPr>
            </w:pPr>
            <w:r>
              <w:rPr>
                <w:rFonts w:ascii="Times New Roman" w:hAnsi="Times New Roman" w:cs="Times New Roman"/>
                <w:sz w:val="24"/>
                <w:szCs w:val="24"/>
              </w:rPr>
              <w:t>9</w:t>
            </w:r>
          </w:p>
        </w:tc>
        <w:tc>
          <w:tcPr>
            <w:tcW w:w="1909" w:type="dxa"/>
          </w:tcPr>
          <w:p w14:paraId="1DF89AE1" w14:textId="77777777" w:rsidR="0039281C" w:rsidRPr="006444F6" w:rsidRDefault="0039281C" w:rsidP="00E544F2">
            <w:pPr>
              <w:jc w:val="center"/>
              <w:rPr>
                <w:rFonts w:ascii="Times New Roman" w:hAnsi="Times New Roman" w:cs="Times New Roman"/>
                <w:sz w:val="24"/>
                <w:szCs w:val="24"/>
              </w:rPr>
            </w:pPr>
          </w:p>
        </w:tc>
        <w:tc>
          <w:tcPr>
            <w:tcW w:w="1560" w:type="dxa"/>
          </w:tcPr>
          <w:p w14:paraId="655A5BF0" w14:textId="77777777" w:rsidR="0039281C" w:rsidRPr="006444F6" w:rsidRDefault="0039281C" w:rsidP="00E544F2">
            <w:pPr>
              <w:jc w:val="center"/>
              <w:rPr>
                <w:rFonts w:ascii="Times New Roman" w:hAnsi="Times New Roman" w:cs="Times New Roman"/>
                <w:sz w:val="24"/>
                <w:szCs w:val="24"/>
              </w:rPr>
            </w:pPr>
          </w:p>
        </w:tc>
        <w:tc>
          <w:tcPr>
            <w:tcW w:w="1242" w:type="dxa"/>
          </w:tcPr>
          <w:p w14:paraId="5685FADA" w14:textId="77777777" w:rsidR="0039281C" w:rsidRPr="006444F6" w:rsidRDefault="0039281C" w:rsidP="00E544F2">
            <w:pPr>
              <w:jc w:val="center"/>
              <w:rPr>
                <w:rFonts w:ascii="Times New Roman" w:hAnsi="Times New Roman" w:cs="Times New Roman"/>
                <w:sz w:val="24"/>
                <w:szCs w:val="24"/>
              </w:rPr>
            </w:pPr>
          </w:p>
        </w:tc>
      </w:tr>
      <w:tr w:rsidR="0039281C" w:rsidRPr="006444F6" w14:paraId="3B138957" w14:textId="77777777" w:rsidTr="0039281C">
        <w:trPr>
          <w:trHeight w:hRule="exact" w:val="426"/>
          <w:jc w:val="center"/>
        </w:trPr>
        <w:tc>
          <w:tcPr>
            <w:tcW w:w="1604" w:type="dxa"/>
          </w:tcPr>
          <w:p w14:paraId="7B1BCBEC" w14:textId="25AB10F6" w:rsidR="0039281C" w:rsidRDefault="0039281C" w:rsidP="00E544F2">
            <w:pPr>
              <w:jc w:val="center"/>
              <w:rPr>
                <w:rFonts w:ascii="Times New Roman" w:hAnsi="Times New Roman" w:cs="Times New Roman"/>
                <w:sz w:val="24"/>
                <w:szCs w:val="24"/>
              </w:rPr>
            </w:pPr>
            <w:r>
              <w:rPr>
                <w:rFonts w:ascii="Times New Roman" w:hAnsi="Times New Roman" w:cs="Times New Roman"/>
                <w:sz w:val="24"/>
                <w:szCs w:val="24"/>
              </w:rPr>
              <w:t>10</w:t>
            </w:r>
          </w:p>
        </w:tc>
        <w:tc>
          <w:tcPr>
            <w:tcW w:w="1909" w:type="dxa"/>
          </w:tcPr>
          <w:p w14:paraId="746B21CE" w14:textId="77777777" w:rsidR="0039281C" w:rsidRPr="006444F6" w:rsidRDefault="0039281C" w:rsidP="00E544F2">
            <w:pPr>
              <w:jc w:val="center"/>
              <w:rPr>
                <w:rFonts w:ascii="Times New Roman" w:hAnsi="Times New Roman" w:cs="Times New Roman"/>
                <w:sz w:val="24"/>
                <w:szCs w:val="24"/>
              </w:rPr>
            </w:pPr>
          </w:p>
        </w:tc>
        <w:tc>
          <w:tcPr>
            <w:tcW w:w="1560" w:type="dxa"/>
          </w:tcPr>
          <w:p w14:paraId="4CFCCC74" w14:textId="77777777" w:rsidR="0039281C" w:rsidRPr="006444F6" w:rsidRDefault="0039281C" w:rsidP="00E544F2">
            <w:pPr>
              <w:jc w:val="center"/>
              <w:rPr>
                <w:rFonts w:ascii="Times New Roman" w:hAnsi="Times New Roman" w:cs="Times New Roman"/>
                <w:sz w:val="24"/>
                <w:szCs w:val="24"/>
              </w:rPr>
            </w:pPr>
          </w:p>
        </w:tc>
        <w:tc>
          <w:tcPr>
            <w:tcW w:w="1242" w:type="dxa"/>
          </w:tcPr>
          <w:p w14:paraId="193C5848" w14:textId="77777777" w:rsidR="0039281C" w:rsidRPr="006444F6" w:rsidRDefault="0039281C" w:rsidP="00E544F2">
            <w:pPr>
              <w:jc w:val="center"/>
              <w:rPr>
                <w:rFonts w:ascii="Times New Roman" w:hAnsi="Times New Roman" w:cs="Times New Roman"/>
                <w:sz w:val="24"/>
                <w:szCs w:val="24"/>
              </w:rPr>
            </w:pPr>
          </w:p>
        </w:tc>
      </w:tr>
    </w:tbl>
    <w:p w14:paraId="26E15054" w14:textId="1A9742CC" w:rsidR="00A45C25" w:rsidRDefault="00A45C25" w:rsidP="00BF30AA">
      <w:pPr>
        <w:spacing w:before="90" w:after="160"/>
        <w:contextualSpacing/>
        <w:jc w:val="both"/>
        <w:rPr>
          <w:rFonts w:ascii="Times New Roman" w:hAnsi="Times New Roman" w:cs="Times New Roman"/>
        </w:rPr>
      </w:pPr>
    </w:p>
    <w:p w14:paraId="351A3401" w14:textId="6A785EFF" w:rsidR="00BF30AA" w:rsidRPr="006444F6" w:rsidRDefault="00BF30AA" w:rsidP="00BF30AA">
      <w:pPr>
        <w:spacing w:before="90" w:after="160"/>
        <w:contextualSpacing/>
        <w:jc w:val="both"/>
        <w:rPr>
          <w:rFonts w:ascii="Times New Roman" w:hAnsi="Times New Roman" w:cs="Times New Roman"/>
          <w:b/>
          <w:sz w:val="24"/>
          <w:szCs w:val="24"/>
          <w:u w:val="single"/>
        </w:rPr>
      </w:pPr>
      <w:r w:rsidRPr="006444F6">
        <w:rPr>
          <w:rFonts w:ascii="Times New Roman" w:hAnsi="Times New Roman" w:cs="Times New Roman"/>
          <w:b/>
          <w:sz w:val="24"/>
          <w:szCs w:val="24"/>
          <w:u w:val="single"/>
        </w:rPr>
        <w:t>Calculations:</w:t>
      </w:r>
    </w:p>
    <w:p w14:paraId="4949CE8C" w14:textId="77777777" w:rsidR="00BF30AA" w:rsidRPr="006444F6" w:rsidRDefault="00BF30AA" w:rsidP="00BF30AA">
      <w:pPr>
        <w:spacing w:before="90" w:after="160"/>
        <w:contextualSpacing/>
        <w:jc w:val="both"/>
        <w:rPr>
          <w:rFonts w:ascii="Times New Roman" w:hAnsi="Times New Roman" w:cs="Times New Roman"/>
          <w:b/>
          <w:sz w:val="24"/>
          <w:szCs w:val="24"/>
          <w:u w:val="single"/>
        </w:rPr>
      </w:pPr>
    </w:p>
    <w:p w14:paraId="2F85B5F0" w14:textId="77777777" w:rsidR="00BF30AA" w:rsidRPr="006444F6" w:rsidRDefault="00BF30AA" w:rsidP="00BF30AA">
      <w:pPr>
        <w:spacing w:before="90" w:after="160"/>
        <w:contextualSpacing/>
        <w:jc w:val="both"/>
        <w:rPr>
          <w:rFonts w:ascii="Times New Roman" w:hAnsi="Times New Roman" w:cs="Times New Roman"/>
          <w:b/>
          <w:sz w:val="24"/>
          <w:szCs w:val="24"/>
          <w:u w:val="single"/>
        </w:rPr>
      </w:pPr>
    </w:p>
    <w:p w14:paraId="0E40E130" w14:textId="598B887D" w:rsidR="00BF30AA" w:rsidRPr="006444F6" w:rsidRDefault="00BF30AA" w:rsidP="00BF30AA">
      <w:pPr>
        <w:spacing w:before="90" w:after="160"/>
        <w:contextualSpacing/>
        <w:jc w:val="both"/>
        <w:rPr>
          <w:rFonts w:ascii="Times New Roman" w:hAnsi="Times New Roman" w:cs="Times New Roman"/>
          <w:b/>
          <w:sz w:val="24"/>
          <w:szCs w:val="24"/>
          <w:u w:val="single"/>
        </w:rPr>
      </w:pPr>
    </w:p>
    <w:p w14:paraId="495C27B4" w14:textId="3BDA85BC" w:rsidR="00BF30AA" w:rsidRPr="006444F6" w:rsidRDefault="00BF30AA" w:rsidP="00BF30AA">
      <w:pPr>
        <w:spacing w:after="240"/>
        <w:rPr>
          <w:rFonts w:ascii="Times New Roman" w:hAnsi="Times New Roman" w:cs="Times New Roman"/>
          <w:b/>
          <w:bCs/>
          <w:sz w:val="24"/>
          <w:szCs w:val="24"/>
          <w:u w:val="single"/>
        </w:rPr>
      </w:pPr>
      <w:r w:rsidRPr="006444F6">
        <w:rPr>
          <w:rFonts w:ascii="Times New Roman" w:hAnsi="Times New Roman" w:cs="Times New Roman"/>
          <w:b/>
          <w:bCs/>
          <w:sz w:val="24"/>
          <w:szCs w:val="24"/>
          <w:u w:val="single"/>
        </w:rPr>
        <w:t>Result:</w:t>
      </w:r>
    </w:p>
    <w:p w14:paraId="6F6BF9F5" w14:textId="2BCEB5E5" w:rsidR="00BF30AA" w:rsidRPr="006444F6" w:rsidRDefault="00BF30AA" w:rsidP="00BF30AA">
      <w:pPr>
        <w:pStyle w:val="BodyText"/>
      </w:pPr>
      <w:r w:rsidRPr="006444F6">
        <w:t xml:space="preserve">           </w:t>
      </w:r>
    </w:p>
    <w:p w14:paraId="1C612D7C" w14:textId="77777777" w:rsidR="00BF30AA" w:rsidRPr="006444F6" w:rsidRDefault="00BF30AA" w:rsidP="00BF30AA">
      <w:pPr>
        <w:pStyle w:val="BodyText"/>
      </w:pPr>
    </w:p>
    <w:p w14:paraId="32FB6BA1" w14:textId="77777777" w:rsidR="00BF30AA" w:rsidRPr="006444F6" w:rsidRDefault="00BF30AA" w:rsidP="00BF30AA">
      <w:pPr>
        <w:pStyle w:val="BodyText"/>
        <w:spacing w:after="240"/>
        <w:rPr>
          <w:b/>
          <w:bCs/>
          <w:u w:val="single"/>
        </w:rPr>
      </w:pPr>
    </w:p>
    <w:p w14:paraId="725CD414" w14:textId="77777777" w:rsidR="00BF30AA" w:rsidRPr="006444F6" w:rsidRDefault="00BF30AA" w:rsidP="00BF30AA">
      <w:pPr>
        <w:pStyle w:val="BodyText"/>
        <w:spacing w:after="240"/>
        <w:rPr>
          <w:b/>
          <w:bCs/>
          <w:u w:val="single"/>
        </w:rPr>
      </w:pPr>
      <w:r w:rsidRPr="006444F6">
        <w:rPr>
          <w:b/>
          <w:bCs/>
          <w:u w:val="single"/>
        </w:rPr>
        <w:t xml:space="preserve">Viva Questions: </w:t>
      </w:r>
    </w:p>
    <w:p w14:paraId="6E41063D" w14:textId="04D95F1A" w:rsidR="00BF30AA" w:rsidRPr="006444F6" w:rsidRDefault="00BF30AA" w:rsidP="00F92093">
      <w:pPr>
        <w:pStyle w:val="BodyText"/>
        <w:numPr>
          <w:ilvl w:val="0"/>
          <w:numId w:val="14"/>
        </w:numPr>
        <w:spacing w:before="90" w:line="276" w:lineRule="auto"/>
      </w:pPr>
      <w:r w:rsidRPr="006444F6">
        <w:t xml:space="preserve">What </w:t>
      </w:r>
      <w:r w:rsidR="0039281C">
        <w:t xml:space="preserve">is </w:t>
      </w:r>
      <w:proofErr w:type="spellStart"/>
      <w:r w:rsidR="0039281C">
        <w:t>seebeck</w:t>
      </w:r>
      <w:proofErr w:type="spellEnd"/>
      <w:r w:rsidR="0039281C">
        <w:t xml:space="preserve"> effect</w:t>
      </w:r>
      <w:r w:rsidRPr="006444F6">
        <w:t>?</w:t>
      </w:r>
    </w:p>
    <w:p w14:paraId="4F993F7B" w14:textId="222228F6" w:rsidR="00BF30AA" w:rsidRPr="006444F6" w:rsidRDefault="00BF30AA" w:rsidP="00F92093">
      <w:pPr>
        <w:pStyle w:val="BodyText"/>
        <w:numPr>
          <w:ilvl w:val="0"/>
          <w:numId w:val="14"/>
        </w:numPr>
        <w:spacing w:before="90" w:line="276" w:lineRule="auto"/>
      </w:pPr>
      <w:r w:rsidRPr="006444F6">
        <w:t xml:space="preserve">What is </w:t>
      </w:r>
      <w:r w:rsidR="0039281C">
        <w:t>Peltier effect</w:t>
      </w:r>
      <w:r w:rsidRPr="006444F6">
        <w:t xml:space="preserve">? </w:t>
      </w:r>
    </w:p>
    <w:p w14:paraId="45252C1F" w14:textId="77777777" w:rsidR="00BF30AA" w:rsidRPr="006444F6" w:rsidRDefault="00BF30AA" w:rsidP="00F92093">
      <w:pPr>
        <w:pStyle w:val="BodyText"/>
        <w:numPr>
          <w:ilvl w:val="0"/>
          <w:numId w:val="14"/>
        </w:numPr>
        <w:spacing w:before="90" w:line="276" w:lineRule="auto"/>
      </w:pPr>
      <w:r w:rsidRPr="006444F6">
        <w:t>What are the units of Planck’s constant?</w:t>
      </w:r>
    </w:p>
    <w:p w14:paraId="3E1A8451" w14:textId="77777777" w:rsidR="00BF30AA" w:rsidRPr="006444F6" w:rsidRDefault="00BF30AA" w:rsidP="00BF30AA">
      <w:pPr>
        <w:tabs>
          <w:tab w:val="left" w:pos="7801"/>
        </w:tabs>
        <w:spacing w:before="67"/>
        <w:rPr>
          <w:rFonts w:ascii="Times New Roman" w:hAnsi="Times New Roman" w:cs="Times New Roman"/>
          <w:b/>
          <w:bCs/>
          <w:sz w:val="24"/>
          <w:u w:val="single"/>
        </w:rPr>
      </w:pPr>
      <w:r w:rsidRPr="006444F6">
        <w:rPr>
          <w:rFonts w:ascii="Times New Roman" w:hAnsi="Times New Roman" w:cs="Times New Roman"/>
          <w:b/>
          <w:bCs/>
          <w:sz w:val="24"/>
          <w:u w:val="single"/>
        </w:rPr>
        <w:t>Answers:</w:t>
      </w:r>
    </w:p>
    <w:p w14:paraId="0D0573FE" w14:textId="138A27E8" w:rsidR="006F0ACF" w:rsidRPr="00EA0DD8" w:rsidRDefault="00BF30AA" w:rsidP="006F0ACF">
      <w:pPr>
        <w:tabs>
          <w:tab w:val="left" w:pos="7801"/>
        </w:tabs>
        <w:spacing w:before="67"/>
        <w:rPr>
          <w:rFonts w:ascii="Times New Roman" w:hAnsi="Times New Roman" w:cs="Times New Roman"/>
          <w:b/>
          <w:bCs/>
        </w:rPr>
      </w:pPr>
      <w:r w:rsidRPr="006444F6">
        <w:rPr>
          <w:rFonts w:ascii="Times New Roman" w:hAnsi="Times New Roman" w:cs="Times New Roman"/>
          <w:b/>
          <w:bCs/>
          <w:sz w:val="24"/>
        </w:rPr>
        <w:lastRenderedPageBreak/>
        <w:t>----------------------------------------------------------------------------------------------------------------------------------------------------------------------------------------------------------------------------------------------------------------------------------------------------------------------------------------------------------------------------------------------------------------------------------------------------------------------------------------------------------------------------------------------------------------------------------------------------------------------------------------------------------------------------------------------------------------------------------------------------------------------------------------------------------------------------------------------------------------------------------------------------------------------------------------------------------------------------------------------------------------------------------------------------------------------------------------------------------------------------------------------------------------------------------------------------------------------------------------------------------------------------------------------------------------------------------------------------------------------------------------------------------------------------------------------------------------------------------------------------------------------------------------------------------------------------------------------------------------------------------------------------------------------------------------------------------------------------------------------------------------------------------------------------------------------------------------------------------------------------------------------------------------------------------------------------------------------------------------------------------------------------------------------------------------------------------------------------------------------------------------------------------------------------------------------------------------------------------------------------------------------------------------------------</w:t>
      </w:r>
      <w:r w:rsidR="00E544F2">
        <w:rPr>
          <w:rFonts w:ascii="Times New Roman" w:hAnsi="Times New Roman" w:cs="Times New Roman"/>
          <w:b/>
          <w:bCs/>
          <w:sz w:val="24"/>
        </w:rPr>
        <w:t>----------------------------</w:t>
      </w:r>
      <w:r w:rsidR="006F0ACF">
        <w:rPr>
          <w:rFonts w:ascii="Times New Roman" w:hAnsi="Times New Roman" w:cs="Times New Roman"/>
          <w:b/>
          <w:bCs/>
          <w:sz w:val="24"/>
        </w:rPr>
        <w:t>--------------------------------------------------------------------------------------------------------------------------------------------------------------------------------------------------------------------------------------------------------------------------------------------------------------------------------------------------------------------------------------------------------------------------------------------------------------------------------------------------------------------------------------------------------------------------------------------------------------------------------------------------------------------------------------------------------------------------------------------------------------------------------------------------------------------------------------------------------------------------------------------------------------------------------------------------------------------------------------------------------------------------------------------------------------------------------------------------------------------------------------------------------------------------------------------------------------------------------------------------------------------------------</w:t>
      </w:r>
      <w:r w:rsidR="002A776C">
        <w:rPr>
          <w:rFonts w:ascii="Times New Roman" w:hAnsi="Times New Roman" w:cs="Times New Roman"/>
          <w:b/>
          <w:bCs/>
          <w:sz w:val="24"/>
        </w:rPr>
        <w:t>------------------------------------------------------------------------------------------------------------------------------------------------------------------------------------------------------------------------------------------------------------------------------------------------------------------------------------------------------------------------------------------------------------------------------------------------------------------------------------------------------------------------------------------------------------------------------------------------------------------------------------------------------------------------------------------------------------------------------------------------------------------------------------------------------------------------------------------------------------------------------------------------------------------------------------------------------------------------------------------------------------------------------------------------</w:t>
      </w:r>
    </w:p>
    <w:p w14:paraId="714725C7" w14:textId="2011BC66" w:rsidR="00706378" w:rsidRPr="006444F6" w:rsidRDefault="00CD04C0" w:rsidP="001F29F1">
      <w:pPr>
        <w:tabs>
          <w:tab w:val="left" w:pos="360"/>
        </w:tabs>
        <w:jc w:val="center"/>
        <w:rPr>
          <w:rFonts w:ascii="Times New Roman" w:hAnsi="Times New Roman" w:cs="Times New Roman"/>
          <w:color w:val="000000"/>
          <w:sz w:val="28"/>
          <w:szCs w:val="24"/>
        </w:rPr>
      </w:pPr>
      <w:r w:rsidRPr="006444F6">
        <w:rPr>
          <w:rFonts w:ascii="Times New Roman" w:eastAsia="Times New Roman" w:hAnsi="Times New Roman" w:cs="Times New Roman"/>
          <w:noProof/>
          <w:sz w:val="24"/>
        </w:rPr>
        <w:lastRenderedPageBreak/>
        <mc:AlternateContent>
          <mc:Choice Requires="wps">
            <w:drawing>
              <wp:anchor distT="0" distB="0" distL="114300" distR="114300" simplePos="0" relativeHeight="251662336" behindDoc="0" locked="0" layoutInCell="1" allowOverlap="1" wp14:anchorId="3B4EB0FA" wp14:editId="6D7710F3">
                <wp:simplePos x="0" y="0"/>
                <wp:positionH relativeFrom="column">
                  <wp:posOffset>782198</wp:posOffset>
                </wp:positionH>
                <wp:positionV relativeFrom="paragraph">
                  <wp:posOffset>42759</wp:posOffset>
                </wp:positionV>
                <wp:extent cx="3990975" cy="1872615"/>
                <wp:effectExtent l="0" t="0" r="28575" b="13335"/>
                <wp:wrapTight wrapText="bothSides">
                  <wp:wrapPolygon edited="0">
                    <wp:start x="0" y="0"/>
                    <wp:lineTo x="0" y="21534"/>
                    <wp:lineTo x="21652" y="21534"/>
                    <wp:lineTo x="21652" y="0"/>
                    <wp:lineTo x="0" y="0"/>
                  </wp:wrapPolygon>
                </wp:wrapTight>
                <wp:docPr id="1036215721"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872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0D20AE" w14:textId="77777777" w:rsidR="001C1619" w:rsidRPr="00077CC1" w:rsidRDefault="001C1619" w:rsidP="00CD04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FAB6616" w14:textId="77777777" w:rsidR="001C1619" w:rsidRPr="00077CC1" w:rsidRDefault="001C1619"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2D7840A5" w14:textId="27A2A19A" w:rsidR="001C1619" w:rsidRPr="00077CC1" w:rsidRDefault="001C1619"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6</w:t>
                            </w:r>
                          </w:p>
                          <w:p w14:paraId="7954CDEF" w14:textId="3462747C" w:rsidR="001C1619" w:rsidRPr="00D55069" w:rsidRDefault="001C1619" w:rsidP="00CD04C0">
                            <w:pPr>
                              <w:pStyle w:val="BodyText"/>
                              <w:rPr>
                                <w:b/>
                                <w:bCs/>
                              </w:rPr>
                            </w:pPr>
                            <w:r>
                              <w:rPr>
                                <w:b/>
                                <w:bCs/>
                              </w:rPr>
                              <w:t xml:space="preserve">  </w:t>
                            </w:r>
                            <w:r w:rsidRPr="00077CC1">
                              <w:rPr>
                                <w:b/>
                                <w:bCs/>
                              </w:rPr>
                              <w:t>TITLE:</w:t>
                            </w:r>
                            <w:r w:rsidRPr="00077CC1">
                              <w:t xml:space="preserve"> </w:t>
                            </w:r>
                            <w:r w:rsidRPr="0095370C">
                              <w:rPr>
                                <w:b/>
                              </w:rPr>
                              <w:t xml:space="preserve">Simulation of Carbon </w:t>
                            </w:r>
                            <w:r>
                              <w:rPr>
                                <w:b/>
                              </w:rPr>
                              <w:t>nano-</w:t>
                            </w:r>
                            <w:r w:rsidRPr="0095370C">
                              <w:rPr>
                                <w:b/>
                              </w:rPr>
                              <w:t>structure</w:t>
                            </w:r>
                            <w:r w:rsidDel="00960AAD">
                              <w:rPr>
                                <w:b/>
                                <w:bCs/>
                              </w:rPr>
                              <w:t xml:space="preserve"> </w:t>
                            </w:r>
                          </w:p>
                          <w:p w14:paraId="456D3B6A" w14:textId="77777777" w:rsidR="001C1619" w:rsidRDefault="001C1619" w:rsidP="00CD04C0">
                            <w:pPr>
                              <w:pStyle w:val="BodyText"/>
                              <w:rPr>
                                <w:b/>
                                <w:bCs/>
                              </w:rPr>
                            </w:pPr>
                          </w:p>
                          <w:p w14:paraId="0A8D3970" w14:textId="77777777" w:rsidR="001C1619" w:rsidRPr="00077CC1" w:rsidRDefault="001C1619" w:rsidP="00CD04C0">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66E12EB0" w14:textId="77777777" w:rsidR="001C1619" w:rsidRPr="00077CC1" w:rsidRDefault="001C1619" w:rsidP="00CD04C0">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7C90E32" w14:textId="77777777" w:rsidR="001C1619" w:rsidRDefault="001C1619" w:rsidP="00CD04C0">
                            <w:pPr>
                              <w:spacing w:before="241"/>
                              <w:rPr>
                                <w:spacing w:val="-57"/>
                                <w:sz w:val="24"/>
                              </w:rPr>
                            </w:pPr>
                          </w:p>
                          <w:p w14:paraId="27328276" w14:textId="77777777" w:rsidR="001C1619" w:rsidRDefault="001C1619" w:rsidP="00CD04C0">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EB0FA" id="_x0000_s1031" type="#_x0000_t202" style="position:absolute;left:0;text-align:left;margin-left:61.6pt;margin-top:3.35pt;width:314.25pt;height:14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" filled="f">
                <v:textbox inset="0,0,0,0">
                  <w:txbxContent>
                    <w:p w14:paraId="110D20AE" w14:textId="77777777" w:rsidR="001C1619" w:rsidRPr="00077CC1" w:rsidRDefault="001C1619" w:rsidP="00CD04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3FAB6616" w14:textId="77777777" w:rsidR="001C1619" w:rsidRPr="00077CC1" w:rsidRDefault="001C1619"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2D7840A5" w14:textId="27A2A19A" w:rsidR="001C1619" w:rsidRPr="00077CC1" w:rsidRDefault="001C1619" w:rsidP="00CD04C0">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6</w:t>
                      </w:r>
                    </w:p>
                    <w:p w14:paraId="7954CDEF" w14:textId="3462747C" w:rsidR="001C1619" w:rsidRPr="00D55069" w:rsidRDefault="001C1619" w:rsidP="00CD04C0">
                      <w:pPr>
                        <w:pStyle w:val="BodyText"/>
                        <w:rPr>
                          <w:b/>
                          <w:bCs/>
                        </w:rPr>
                      </w:pPr>
                      <w:r>
                        <w:rPr>
                          <w:b/>
                          <w:bCs/>
                        </w:rPr>
                        <w:t xml:space="preserve">  </w:t>
                      </w:r>
                      <w:r w:rsidRPr="00077CC1">
                        <w:rPr>
                          <w:b/>
                          <w:bCs/>
                        </w:rPr>
                        <w:t>TITLE:</w:t>
                      </w:r>
                      <w:r w:rsidRPr="00077CC1">
                        <w:t xml:space="preserve"> </w:t>
                      </w:r>
                      <w:r w:rsidRPr="0095370C">
                        <w:rPr>
                          <w:b/>
                        </w:rPr>
                        <w:t xml:space="preserve">Simulation of Carbon </w:t>
                      </w:r>
                      <w:r>
                        <w:rPr>
                          <w:b/>
                        </w:rPr>
                        <w:t>nano-</w:t>
                      </w:r>
                      <w:r w:rsidRPr="0095370C">
                        <w:rPr>
                          <w:b/>
                        </w:rPr>
                        <w:t>structure</w:t>
                      </w:r>
                      <w:r w:rsidDel="00960AAD">
                        <w:rPr>
                          <w:b/>
                          <w:bCs/>
                        </w:rPr>
                        <w:t xml:space="preserve"> </w:t>
                      </w:r>
                    </w:p>
                    <w:p w14:paraId="456D3B6A" w14:textId="77777777" w:rsidR="001C1619" w:rsidRDefault="001C1619" w:rsidP="00CD04C0">
                      <w:pPr>
                        <w:pStyle w:val="BodyText"/>
                        <w:rPr>
                          <w:b/>
                          <w:bCs/>
                        </w:rPr>
                      </w:pPr>
                    </w:p>
                    <w:p w14:paraId="0A8D3970" w14:textId="77777777" w:rsidR="001C1619" w:rsidRPr="00077CC1" w:rsidRDefault="001C1619" w:rsidP="00CD04C0">
                      <w:pPr>
                        <w:pStyle w:val="BodyText"/>
                        <w:rPr>
                          <w:spacing w:val="-57"/>
                        </w:rPr>
                      </w:pPr>
                      <w:r>
                        <w:t xml:space="preserve">  </w:t>
                      </w:r>
                      <w:r w:rsidRPr="00077CC1">
                        <w:t>Date</w:t>
                      </w:r>
                      <w:r w:rsidRPr="00077CC1">
                        <w:rPr>
                          <w:spacing w:val="-8"/>
                        </w:rPr>
                        <w:t xml:space="preserve"> </w:t>
                      </w:r>
                      <w:r w:rsidRPr="00077CC1">
                        <w:t>of</w:t>
                      </w:r>
                      <w:r w:rsidRPr="00077CC1">
                        <w:rPr>
                          <w:spacing w:val="-10"/>
                        </w:rPr>
                        <w:t xml:space="preserve"> </w:t>
                      </w:r>
                      <w:r w:rsidRPr="00077CC1">
                        <w:t>Performance:</w:t>
                      </w:r>
                      <w:r w:rsidRPr="00077CC1">
                        <w:rPr>
                          <w:spacing w:val="-57"/>
                        </w:rPr>
                        <w:t xml:space="preserve"> </w:t>
                      </w:r>
                    </w:p>
                    <w:p w14:paraId="66E12EB0" w14:textId="77777777" w:rsidR="001C1619" w:rsidRPr="00077CC1" w:rsidRDefault="001C1619" w:rsidP="00CD04C0">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7C90E32" w14:textId="77777777" w:rsidR="001C1619" w:rsidRDefault="001C1619" w:rsidP="00CD04C0">
                      <w:pPr>
                        <w:spacing w:before="241"/>
                        <w:rPr>
                          <w:spacing w:val="-57"/>
                          <w:sz w:val="24"/>
                        </w:rPr>
                      </w:pPr>
                    </w:p>
                    <w:p w14:paraId="27328276" w14:textId="77777777" w:rsidR="001C1619" w:rsidRDefault="001C1619" w:rsidP="00CD04C0">
                      <w:pPr>
                        <w:rPr>
                          <w:sz w:val="24"/>
                        </w:rPr>
                      </w:pPr>
                    </w:p>
                  </w:txbxContent>
                </v:textbox>
                <w10:wrap type="tight"/>
              </v:shape>
            </w:pict>
          </mc:Fallback>
        </mc:AlternateContent>
      </w:r>
    </w:p>
    <w:p w14:paraId="2A8AAD94" w14:textId="3631658E" w:rsidR="006F6260" w:rsidRDefault="006F6260" w:rsidP="00706378">
      <w:pPr>
        <w:tabs>
          <w:tab w:val="left" w:pos="7801"/>
        </w:tabs>
        <w:spacing w:before="66"/>
        <w:jc w:val="center"/>
        <w:rPr>
          <w:rFonts w:ascii="Times New Roman" w:hAnsi="Times New Roman" w:cs="Times New Roman"/>
          <w:b/>
          <w:bCs/>
          <w:sz w:val="28"/>
          <w:szCs w:val="28"/>
        </w:rPr>
      </w:pPr>
    </w:p>
    <w:p w14:paraId="01D0B688" w14:textId="77777777" w:rsidR="006F6260" w:rsidRDefault="006F6260" w:rsidP="00706378">
      <w:pPr>
        <w:tabs>
          <w:tab w:val="left" w:pos="7801"/>
        </w:tabs>
        <w:spacing w:before="66"/>
        <w:jc w:val="center"/>
        <w:rPr>
          <w:rFonts w:ascii="Times New Roman" w:hAnsi="Times New Roman" w:cs="Times New Roman"/>
          <w:b/>
          <w:bCs/>
          <w:sz w:val="28"/>
          <w:szCs w:val="28"/>
        </w:rPr>
      </w:pPr>
    </w:p>
    <w:p w14:paraId="2E4DA3EC" w14:textId="77777777" w:rsidR="006F6260" w:rsidRDefault="006F6260" w:rsidP="00706378">
      <w:pPr>
        <w:tabs>
          <w:tab w:val="left" w:pos="7801"/>
        </w:tabs>
        <w:spacing w:before="66"/>
        <w:jc w:val="center"/>
        <w:rPr>
          <w:rFonts w:ascii="Times New Roman" w:hAnsi="Times New Roman" w:cs="Times New Roman"/>
          <w:b/>
          <w:bCs/>
          <w:sz w:val="28"/>
          <w:szCs w:val="28"/>
        </w:rPr>
      </w:pPr>
    </w:p>
    <w:p w14:paraId="69DB3494" w14:textId="71D10CC8" w:rsidR="006F6260" w:rsidRDefault="006F6260" w:rsidP="00706378">
      <w:pPr>
        <w:tabs>
          <w:tab w:val="left" w:pos="7801"/>
        </w:tabs>
        <w:spacing w:before="66"/>
        <w:jc w:val="center"/>
        <w:rPr>
          <w:rFonts w:ascii="Times New Roman" w:hAnsi="Times New Roman" w:cs="Times New Roman"/>
          <w:b/>
          <w:bCs/>
          <w:sz w:val="28"/>
          <w:szCs w:val="28"/>
        </w:rPr>
      </w:pPr>
    </w:p>
    <w:p w14:paraId="7BE4578D" w14:textId="77777777" w:rsidR="00A45C25" w:rsidRDefault="00A45C25" w:rsidP="00706378">
      <w:pPr>
        <w:tabs>
          <w:tab w:val="left" w:pos="7801"/>
        </w:tabs>
        <w:spacing w:before="66"/>
        <w:jc w:val="center"/>
        <w:rPr>
          <w:rFonts w:ascii="Times New Roman" w:hAnsi="Times New Roman" w:cs="Times New Roman"/>
          <w:b/>
          <w:bCs/>
          <w:sz w:val="28"/>
          <w:szCs w:val="28"/>
        </w:rPr>
      </w:pPr>
    </w:p>
    <w:p w14:paraId="5E826950" w14:textId="77777777" w:rsidR="006F0ACF" w:rsidRPr="006444F6" w:rsidRDefault="006F0ACF" w:rsidP="006F0ACF">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Rubrics</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for</w:t>
      </w:r>
      <w:r w:rsidRPr="006444F6">
        <w:rPr>
          <w:rFonts w:ascii="Times New Roman" w:eastAsia="Times New Roman" w:hAnsi="Times New Roman" w:cs="Times New Roman"/>
          <w:b/>
          <w:spacing w:val="-5"/>
          <w:sz w:val="28"/>
        </w:rPr>
        <w:t xml:space="preserve"> </w:t>
      </w:r>
      <w:r w:rsidRPr="006444F6">
        <w:rPr>
          <w:rFonts w:ascii="Times New Roman" w:eastAsia="Times New Roman" w:hAnsi="Times New Roman" w:cs="Times New Roman"/>
          <w:b/>
          <w:sz w:val="28"/>
        </w:rPr>
        <w:t>Assessment</w:t>
      </w:r>
      <w:r w:rsidRPr="006444F6">
        <w:rPr>
          <w:rFonts w:ascii="Times New Roman" w:eastAsia="Times New Roman" w:hAnsi="Times New Roman" w:cs="Times New Roman"/>
          <w:b/>
          <w:spacing w:val="-2"/>
          <w:sz w:val="28"/>
        </w:rPr>
        <w:t xml:space="preserve"> </w:t>
      </w:r>
      <w:r w:rsidRPr="006444F6">
        <w:rPr>
          <w:rFonts w:ascii="Times New Roman" w:eastAsia="Times New Roman" w:hAnsi="Times New Roman" w:cs="Times New Roman"/>
          <w:b/>
          <w:sz w:val="28"/>
        </w:rPr>
        <w:t>of Experiment</w:t>
      </w:r>
    </w:p>
    <w:p w14:paraId="693661AB" w14:textId="045EF500" w:rsidR="006F6260" w:rsidRDefault="006F0ACF" w:rsidP="006F0ACF">
      <w:pPr>
        <w:widowControl w:val="0"/>
        <w:autoSpaceDE w:val="0"/>
        <w:autoSpaceDN w:val="0"/>
        <w:spacing w:after="0" w:line="240" w:lineRule="atLeast"/>
        <w:jc w:val="center"/>
        <w:rPr>
          <w:rFonts w:ascii="Times New Roman" w:eastAsia="Times New Roman" w:hAnsi="Times New Roman" w:cs="Times New Roman"/>
          <w:b/>
          <w:sz w:val="28"/>
        </w:rPr>
      </w:pPr>
      <w:r w:rsidRPr="006444F6">
        <w:rPr>
          <w:rFonts w:ascii="Times New Roman" w:eastAsia="Times New Roman" w:hAnsi="Times New Roman" w:cs="Times New Roman"/>
          <w:b/>
          <w:sz w:val="28"/>
        </w:rPr>
        <w:t>Performance Indica</w:t>
      </w:r>
      <w:r>
        <w:rPr>
          <w:rFonts w:ascii="Times New Roman" w:eastAsia="Times New Roman" w:hAnsi="Times New Roman" w:cs="Times New Roman"/>
          <w:b/>
          <w:sz w:val="28"/>
        </w:rPr>
        <w:t>tors for assessing Lab Outcomes</w:t>
      </w:r>
    </w:p>
    <w:p w14:paraId="49E9BB38" w14:textId="77777777" w:rsidR="006F0ACF" w:rsidRPr="006F0ACF" w:rsidRDefault="006F0ACF" w:rsidP="006F0ACF">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D0BDE" w:rsidRPr="006444F6" w14:paraId="0CA4F231" w14:textId="77777777" w:rsidTr="00E544F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1D6BF6C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Performance</w:t>
            </w:r>
          </w:p>
          <w:p w14:paraId="51E831CC"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3CB4DB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Exceed Expectations </w:t>
            </w:r>
          </w:p>
          <w:p w14:paraId="3970D02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7ED3E6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Meet Expectations</w:t>
            </w:r>
          </w:p>
          <w:p w14:paraId="237EF88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9109B4C"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6D22870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 xml:space="preserve"> Marks </w:t>
            </w:r>
          </w:p>
          <w:p w14:paraId="60A3F2C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Cs w:val="20"/>
              </w:rPr>
            </w:pPr>
            <w:r w:rsidRPr="006444F6">
              <w:rPr>
                <w:rFonts w:ascii="Times New Roman" w:eastAsia="Times New Roman" w:hAnsi="Times New Roman" w:cs="Times New Roman"/>
                <w:b/>
                <w:szCs w:val="20"/>
              </w:rPr>
              <w:t>Obtained</w:t>
            </w:r>
          </w:p>
        </w:tc>
      </w:tr>
      <w:tr w:rsidR="005D0BDE" w:rsidRPr="006444F6" w14:paraId="5264A155"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EEC02F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Performance</w:t>
            </w:r>
          </w:p>
          <w:p w14:paraId="2F3B7EC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87C3E9D"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17AD31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executed on the deadline with less attention</w:t>
            </w:r>
          </w:p>
          <w:p w14:paraId="1001133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1449FFC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5E5C82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0B3DA5F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The entire experiment was performed beyond the assigned time.</w:t>
            </w:r>
          </w:p>
          <w:p w14:paraId="5713D38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p w14:paraId="2EA7F9F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7D2CD9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p w14:paraId="3CABCD2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5EB63E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4095B3E1" w14:textId="77777777" w:rsidTr="00E544F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798E22D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 xml:space="preserve">Readings, Calculations &amp; Graphs </w:t>
            </w:r>
          </w:p>
          <w:p w14:paraId="5CDBF16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CC86E4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All the readings taken are in the range.</w:t>
            </w:r>
          </w:p>
          <w:p w14:paraId="303AA72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figures &amp; Graphs are correctly drawn &amp; </w:t>
            </w:r>
          </w:p>
          <w:p w14:paraId="552B609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Calculations are done accurately </w:t>
            </w:r>
          </w:p>
          <w:p w14:paraId="7C25E13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( 03)</w:t>
            </w:r>
          </w:p>
          <w:p w14:paraId="543CE83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3FA4A67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2A924CE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( 02)</w:t>
            </w:r>
          </w:p>
          <w:p w14:paraId="499D7D4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39DB150F"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24C3B04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(01)</w:t>
            </w:r>
          </w:p>
          <w:p w14:paraId="024D4BE3"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A6505A0"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77430FD1" w14:textId="77777777" w:rsidTr="00E544F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A2286AB"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Understanding</w:t>
            </w:r>
          </w:p>
          <w:p w14:paraId="2995365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sz w:val="20"/>
                <w:szCs w:val="20"/>
              </w:rPr>
            </w:pPr>
            <w:r w:rsidRPr="006444F6">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C52C135"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DCAF60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Incomplete</w:t>
            </w:r>
          </w:p>
          <w:p w14:paraId="1E4D5A5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88F6F62"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less</w:t>
            </w:r>
          </w:p>
          <w:p w14:paraId="51B0C9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0639ECEE"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D0BDE" w:rsidRPr="006444F6" w14:paraId="54744DD6" w14:textId="77777777" w:rsidTr="00E544F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C2CF51"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Timely submission</w:t>
            </w:r>
          </w:p>
          <w:p w14:paraId="66984325"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Cs/>
                <w:sz w:val="20"/>
                <w:szCs w:val="20"/>
              </w:rPr>
            </w:pPr>
            <w:r w:rsidRPr="006444F6">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A54D1C8"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Very neat and complete write-ups submitted on the assigned day.</w:t>
            </w:r>
          </w:p>
          <w:p w14:paraId="2300E2B7"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4064019"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Write-ups submitted late by 2-4 day</w:t>
            </w:r>
          </w:p>
          <w:p w14:paraId="2ED5F313"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0DADA45"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       </w:t>
            </w:r>
          </w:p>
          <w:p w14:paraId="46F47603"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Write-ups submitted  late by 4-6 day </w:t>
            </w:r>
          </w:p>
          <w:p w14:paraId="2B602EFA"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i/>
                <w:sz w:val="20"/>
                <w:szCs w:val="20"/>
              </w:rPr>
            </w:pPr>
            <w:r w:rsidRPr="006444F6">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23F6F727"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r>
      <w:tr w:rsidR="005D0BDE" w:rsidRPr="006444F6" w14:paraId="0640984B" w14:textId="77777777" w:rsidTr="00E544F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CDAED34" w14:textId="77777777" w:rsidR="005D0BDE" w:rsidRPr="006444F6" w:rsidRDefault="005D0BDE" w:rsidP="00E544F2">
            <w:pPr>
              <w:widowControl w:val="0"/>
              <w:autoSpaceDE w:val="0"/>
              <w:autoSpaceDN w:val="0"/>
              <w:spacing w:after="0" w:line="240" w:lineRule="auto"/>
              <w:jc w:val="center"/>
              <w:rPr>
                <w:rFonts w:ascii="Times New Roman" w:eastAsia="Times New Roman" w:hAnsi="Times New Roman" w:cs="Times New Roman"/>
                <w:b/>
                <w:sz w:val="20"/>
                <w:szCs w:val="20"/>
              </w:rPr>
            </w:pPr>
            <w:r w:rsidRPr="006444F6">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45CA8AEE" w14:textId="77777777" w:rsidR="005D0BDE" w:rsidRPr="006444F6" w:rsidRDefault="005D0BDE" w:rsidP="00E544F2">
            <w:pPr>
              <w:widowControl w:val="0"/>
              <w:autoSpaceDE w:val="0"/>
              <w:autoSpaceDN w:val="0"/>
              <w:spacing w:after="0" w:line="240" w:lineRule="auto"/>
              <w:rPr>
                <w:rFonts w:ascii="Times New Roman" w:eastAsia="Times New Roman" w:hAnsi="Times New Roman" w:cs="Times New Roman"/>
                <w:i/>
                <w:sz w:val="20"/>
                <w:szCs w:val="20"/>
              </w:rPr>
            </w:pPr>
          </w:p>
        </w:tc>
      </w:tr>
    </w:tbl>
    <w:p w14:paraId="0E24B8C5" w14:textId="77777777" w:rsidR="006F6260" w:rsidRDefault="006F6260" w:rsidP="00FB684F">
      <w:pPr>
        <w:tabs>
          <w:tab w:val="left" w:pos="7801"/>
        </w:tabs>
        <w:spacing w:before="66"/>
        <w:rPr>
          <w:rFonts w:ascii="Times New Roman" w:hAnsi="Times New Roman" w:cs="Times New Roman"/>
          <w:b/>
          <w:bCs/>
          <w:sz w:val="28"/>
          <w:szCs w:val="28"/>
        </w:rPr>
      </w:pPr>
    </w:p>
    <w:p w14:paraId="0C1CB999" w14:textId="77777777" w:rsidR="002A776C" w:rsidRDefault="002A776C" w:rsidP="002A776C">
      <w:pPr>
        <w:spacing w:before="240" w:after="240"/>
        <w:jc w:val="center"/>
        <w:rPr>
          <w:rFonts w:ascii="Times New Roman" w:hAnsi="Times New Roman" w:cs="Times New Roman"/>
          <w:b/>
          <w:sz w:val="28"/>
        </w:rPr>
      </w:pPr>
    </w:p>
    <w:p w14:paraId="40AD8774" w14:textId="57CDEF23" w:rsidR="002A776C" w:rsidRPr="006444F6" w:rsidRDefault="002A776C" w:rsidP="002A776C">
      <w:pPr>
        <w:spacing w:before="240" w:after="240"/>
        <w:jc w:val="center"/>
        <w:rPr>
          <w:rFonts w:ascii="Times New Roman" w:hAnsi="Times New Roman" w:cs="Times New Roman"/>
          <w:b/>
          <w:sz w:val="28"/>
        </w:rPr>
      </w:pPr>
      <w:r>
        <w:rPr>
          <w:rFonts w:ascii="Times New Roman" w:hAnsi="Times New Roman" w:cs="Times New Roman"/>
          <w:b/>
          <w:sz w:val="28"/>
        </w:rPr>
        <w:lastRenderedPageBreak/>
        <w:t>Experiment No. 06</w:t>
      </w:r>
    </w:p>
    <w:p w14:paraId="26C4607A" w14:textId="642871C0" w:rsidR="002A776C" w:rsidRDefault="002A776C" w:rsidP="00FB684F">
      <w:pPr>
        <w:jc w:val="center"/>
        <w:rPr>
          <w:rFonts w:ascii="Times New Roman" w:hAnsi="Times New Roman" w:cs="Times New Roman"/>
          <w:b/>
          <w:sz w:val="32"/>
          <w:u w:val="single"/>
        </w:rPr>
      </w:pPr>
      <w:r>
        <w:rPr>
          <w:rFonts w:ascii="Times New Roman" w:hAnsi="Times New Roman" w:cs="Times New Roman"/>
          <w:b/>
          <w:sz w:val="32"/>
          <w:u w:val="single"/>
        </w:rPr>
        <w:t>Simulation of Carbon-nanostructure</w:t>
      </w:r>
    </w:p>
    <w:p w14:paraId="02A80B83" w14:textId="4D7D5B81" w:rsidR="00960AAD" w:rsidRPr="00960AAD" w:rsidRDefault="00960AAD" w:rsidP="00960AAD">
      <w:pPr>
        <w:rPr>
          <w:rFonts w:ascii="Times New Roman" w:hAnsi="Times New Roman" w:cs="Times New Roman"/>
          <w:color w:val="000000"/>
          <w:sz w:val="24"/>
          <w:szCs w:val="24"/>
        </w:rPr>
      </w:pPr>
      <w:r w:rsidRPr="00960AAD">
        <w:rPr>
          <w:rFonts w:ascii="Times New Roman" w:hAnsi="Times New Roman" w:cs="Times New Roman"/>
          <w:b/>
          <w:sz w:val="32"/>
          <w:u w:val="single"/>
        </w:rPr>
        <w:t>Aim</w:t>
      </w:r>
      <w:r w:rsidRPr="00960AAD">
        <w:rPr>
          <w:rFonts w:ascii="Times New Roman" w:hAnsi="Times New Roman" w:cs="Times New Roman"/>
          <w:sz w:val="32"/>
        </w:rPr>
        <w:t>:</w:t>
      </w:r>
      <w:r w:rsidRPr="00960AAD">
        <w:t xml:space="preserve"> </w:t>
      </w:r>
      <w:r w:rsidRPr="00960AAD">
        <w:rPr>
          <w:rFonts w:ascii="Times New Roman" w:hAnsi="Times New Roman" w:cs="Times New Roman"/>
          <w:color w:val="000000"/>
          <w:sz w:val="24"/>
          <w:szCs w:val="24"/>
        </w:rPr>
        <w:t>To understand and draw carbon-60 structure (Fullerene).</w:t>
      </w:r>
    </w:p>
    <w:p w14:paraId="03CE4ED3" w14:textId="77777777" w:rsidR="00960AAD" w:rsidRPr="00960AAD" w:rsidRDefault="00960AAD" w:rsidP="00960AAD">
      <w:pPr>
        <w:rPr>
          <w:rFonts w:ascii="Times New Roman" w:hAnsi="Times New Roman" w:cs="Times New Roman"/>
          <w:b/>
          <w:bCs/>
          <w:color w:val="000000"/>
          <w:sz w:val="24"/>
          <w:szCs w:val="24"/>
        </w:rPr>
      </w:pPr>
      <w:r w:rsidRPr="00960AAD">
        <w:rPr>
          <w:rFonts w:ascii="Times New Roman" w:hAnsi="Times New Roman" w:cs="Times New Roman"/>
          <w:b/>
          <w:bCs/>
          <w:color w:val="000000"/>
          <w:sz w:val="24"/>
          <w:szCs w:val="24"/>
          <w:u w:val="single"/>
        </w:rPr>
        <w:t>Apparatus</w:t>
      </w:r>
      <w:r w:rsidRPr="00960AAD">
        <w:rPr>
          <w:rFonts w:ascii="Times New Roman" w:hAnsi="Times New Roman" w:cs="Times New Roman"/>
          <w:b/>
          <w:bCs/>
          <w:color w:val="000000"/>
          <w:sz w:val="24"/>
          <w:szCs w:val="24"/>
        </w:rPr>
        <w:t xml:space="preserve">: </w:t>
      </w:r>
      <w:r w:rsidRPr="00960AAD">
        <w:rPr>
          <w:rFonts w:ascii="Times New Roman" w:hAnsi="Times New Roman" w:cs="Times New Roman"/>
          <w:color w:val="000000"/>
          <w:sz w:val="24"/>
          <w:szCs w:val="24"/>
        </w:rPr>
        <w:t>Avogadro Software</w:t>
      </w:r>
    </w:p>
    <w:p w14:paraId="1CB2AAE8" w14:textId="77777777" w:rsidR="00960AAD" w:rsidRPr="00960AAD" w:rsidRDefault="00960AAD" w:rsidP="00960AAD">
      <w:pPr>
        <w:rPr>
          <w:rFonts w:ascii="Times New Roman" w:hAnsi="Times New Roman" w:cs="Times New Roman"/>
          <w:color w:val="000000"/>
          <w:sz w:val="24"/>
          <w:szCs w:val="24"/>
        </w:rPr>
      </w:pPr>
      <w:r w:rsidRPr="00960AAD">
        <w:rPr>
          <w:rFonts w:ascii="Times New Roman" w:hAnsi="Times New Roman" w:cs="Times New Roman"/>
          <w:b/>
          <w:bCs/>
          <w:color w:val="000000"/>
          <w:sz w:val="24"/>
          <w:szCs w:val="24"/>
          <w:u w:val="single"/>
        </w:rPr>
        <w:t>Procedure</w:t>
      </w:r>
      <w:r w:rsidRPr="00960AAD">
        <w:rPr>
          <w:rFonts w:ascii="Times New Roman" w:hAnsi="Times New Roman" w:cs="Times New Roman"/>
          <w:b/>
          <w:bCs/>
          <w:color w:val="000000"/>
          <w:sz w:val="24"/>
          <w:szCs w:val="24"/>
        </w:rPr>
        <w:t>:</w:t>
      </w:r>
      <w:r w:rsidRPr="00960AAD">
        <w:rPr>
          <w:rFonts w:ascii="Times New Roman" w:hAnsi="Times New Roman" w:cs="Times New Roman"/>
          <w:b/>
          <w:bCs/>
          <w:color w:val="000000"/>
        </w:rPr>
        <w:br/>
      </w:r>
      <w:r w:rsidRPr="00960AAD">
        <w:rPr>
          <w:rFonts w:ascii="Times New Roman" w:hAnsi="Times New Roman" w:cs="Times New Roman"/>
          <w:color w:val="000000"/>
          <w:sz w:val="24"/>
          <w:szCs w:val="24"/>
        </w:rPr>
        <w:t>1. Download the Avogadro software in computer lab.</w:t>
      </w:r>
      <w:r w:rsidRPr="00960AAD">
        <w:rPr>
          <w:rFonts w:ascii="Times New Roman" w:hAnsi="Times New Roman" w:cs="Times New Roman"/>
          <w:color w:val="000000"/>
        </w:rPr>
        <w:br/>
      </w:r>
      <w:r w:rsidRPr="00960AAD">
        <w:rPr>
          <w:rFonts w:ascii="Times New Roman" w:hAnsi="Times New Roman" w:cs="Times New Roman"/>
          <w:color w:val="000000"/>
          <w:sz w:val="24"/>
          <w:szCs w:val="24"/>
        </w:rPr>
        <w:t>2. Understand the drawing tools of Avogadro software.</w:t>
      </w:r>
      <w:r w:rsidRPr="00960AAD">
        <w:rPr>
          <w:rFonts w:ascii="Times New Roman" w:hAnsi="Times New Roman" w:cs="Times New Roman"/>
          <w:color w:val="000000"/>
        </w:rPr>
        <w:br/>
      </w:r>
      <w:r w:rsidRPr="00960AAD">
        <w:rPr>
          <w:rFonts w:ascii="Times New Roman" w:hAnsi="Times New Roman" w:cs="Times New Roman"/>
          <w:color w:val="000000"/>
          <w:sz w:val="24"/>
          <w:szCs w:val="24"/>
        </w:rPr>
        <w:t>3. Draw the C-60 structure with following steps.</w:t>
      </w:r>
      <w:r w:rsidRPr="00960AAD">
        <w:rPr>
          <w:rFonts w:ascii="Times New Roman" w:hAnsi="Times New Roman" w:cs="Times New Roman"/>
          <w:color w:val="000000"/>
        </w:rPr>
        <w:br/>
      </w:r>
      <w:r w:rsidRPr="00960AAD">
        <w:rPr>
          <w:rFonts w:ascii="Times New Roman" w:hAnsi="Times New Roman" w:cs="Times New Roman"/>
          <w:color w:val="000000"/>
          <w:sz w:val="24"/>
          <w:szCs w:val="24"/>
        </w:rPr>
        <w:t>4. Draw 5 carbon atoms and join them with single bond and use UFF 4 to optimize and</w:t>
      </w:r>
      <w:r w:rsidRPr="00960AAD">
        <w:rPr>
          <w:rFonts w:ascii="Times New Roman" w:hAnsi="Times New Roman" w:cs="Times New Roman"/>
          <w:color w:val="000000"/>
        </w:rPr>
        <w:br/>
      </w:r>
      <w:r w:rsidRPr="00960AAD">
        <w:rPr>
          <w:rFonts w:ascii="Times New Roman" w:hAnsi="Times New Roman" w:cs="Times New Roman"/>
          <w:color w:val="000000"/>
          <w:sz w:val="24"/>
          <w:szCs w:val="24"/>
        </w:rPr>
        <w:t>convert it into regular pentagon.</w:t>
      </w:r>
    </w:p>
    <w:p w14:paraId="0D533DDF" w14:textId="77777777" w:rsidR="00960AAD" w:rsidRPr="00960AAD" w:rsidRDefault="00960AAD" w:rsidP="00960AAD">
      <w:pPr>
        <w:jc w:val="center"/>
        <w:rPr>
          <w:rFonts w:ascii="Times New Roman" w:hAnsi="Times New Roman" w:cs="Times New Roman"/>
          <w:sz w:val="32"/>
        </w:rPr>
      </w:pPr>
    </w:p>
    <w:p w14:paraId="4D79560F" w14:textId="77777777" w:rsidR="00960AAD" w:rsidRPr="00960AAD" w:rsidRDefault="00960AAD" w:rsidP="00960AAD">
      <w:pPr>
        <w:jc w:val="center"/>
        <w:rPr>
          <w:rFonts w:ascii="Times New Roman" w:hAnsi="Times New Roman" w:cs="Times New Roman"/>
          <w:sz w:val="32"/>
        </w:rPr>
      </w:pPr>
      <w:r w:rsidRPr="00960AAD">
        <w:rPr>
          <w:rFonts w:ascii="Times New Roman" w:hAnsi="Times New Roman" w:cs="Times New Roman"/>
          <w:noProof/>
          <w:sz w:val="32"/>
        </w:rPr>
        <w:drawing>
          <wp:inline distT="0" distB="0" distL="0" distR="0" wp14:anchorId="5E8F2041" wp14:editId="33D54AB6">
            <wp:extent cx="4629437" cy="2476500"/>
            <wp:effectExtent l="19050" t="19050" r="19050" b="19050"/>
            <wp:docPr id="8" name="Picture 8" descr="C:\Users\admin\Desktop\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esktop\ph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30476" cy="2477056"/>
                    </a:xfrm>
                    <a:prstGeom prst="rect">
                      <a:avLst/>
                    </a:prstGeom>
                    <a:noFill/>
                    <a:ln w="19050">
                      <a:solidFill>
                        <a:sysClr val="windowText" lastClr="000000"/>
                      </a:solidFill>
                    </a:ln>
                  </pic:spPr>
                </pic:pic>
              </a:graphicData>
            </a:graphic>
          </wp:inline>
        </w:drawing>
      </w:r>
    </w:p>
    <w:p w14:paraId="42E76EEE" w14:textId="18548E65" w:rsidR="00960AAD" w:rsidRPr="00960AAD" w:rsidRDefault="002A776C" w:rsidP="00960AAD">
      <w:pPr>
        <w:jc w:val="center"/>
        <w:rPr>
          <w:rFonts w:ascii="Times New Roman" w:hAnsi="Times New Roman" w:cs="Times New Roman"/>
          <w:sz w:val="32"/>
        </w:rPr>
      </w:pPr>
      <w:r>
        <w:rPr>
          <w:rFonts w:ascii="Times New Roman" w:hAnsi="Times New Roman" w:cs="Times New Roman"/>
          <w:b/>
          <w:sz w:val="24"/>
        </w:rPr>
        <w:t>Figure 9:</w:t>
      </w:r>
      <w:r w:rsidR="00960AAD" w:rsidRPr="00960AAD">
        <w:rPr>
          <w:rFonts w:ascii="Times New Roman" w:hAnsi="Times New Roman" w:cs="Times New Roman"/>
          <w:sz w:val="32"/>
        </w:rPr>
        <w:t xml:space="preserve"> </w:t>
      </w:r>
      <w:r w:rsidR="00960AAD" w:rsidRPr="00960AAD">
        <w:rPr>
          <w:rFonts w:ascii="Times New Roman" w:hAnsi="Times New Roman" w:cs="Times New Roman"/>
          <w:sz w:val="24"/>
        </w:rPr>
        <w:t>Carbon Structure</w:t>
      </w:r>
    </w:p>
    <w:p w14:paraId="43976ACA"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Do not forget to stop optimization whenever used.</w:t>
      </w:r>
    </w:p>
    <w:p w14:paraId="22E8A86B"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Draw 5 hexagons with each side of pentagon and optimize.</w:t>
      </w:r>
    </w:p>
    <w:p w14:paraId="5291CCF6"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In the valley formed by each hexagon, draw 5 pentagons by adding 2 carbon atoms each</w:t>
      </w:r>
      <w:r w:rsidRPr="00960AAD">
        <w:rPr>
          <w:rFonts w:ascii="Times New Roman" w:hAnsi="Times New Roman" w:cs="Times New Roman"/>
          <w:color w:val="000000"/>
        </w:rPr>
        <w:t xml:space="preserve"> </w:t>
      </w:r>
      <w:r w:rsidRPr="00960AAD">
        <w:rPr>
          <w:rFonts w:ascii="Times New Roman" w:hAnsi="Times New Roman" w:cs="Times New Roman"/>
          <w:color w:val="000000"/>
          <w:sz w:val="24"/>
          <w:szCs w:val="24"/>
        </w:rPr>
        <w:t>time and optimize.</w:t>
      </w:r>
    </w:p>
    <w:p w14:paraId="3E70ED22"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In the valley formed by each pentagon, draw 5 hexagons by adding 2 carbon atoms each</w:t>
      </w:r>
      <w:r w:rsidRPr="00960AAD">
        <w:rPr>
          <w:rFonts w:ascii="Times New Roman" w:hAnsi="Times New Roman" w:cs="Times New Roman"/>
          <w:color w:val="000000"/>
        </w:rPr>
        <w:t xml:space="preserve"> </w:t>
      </w:r>
      <w:r w:rsidRPr="00960AAD">
        <w:rPr>
          <w:rFonts w:ascii="Times New Roman" w:hAnsi="Times New Roman" w:cs="Times New Roman"/>
          <w:color w:val="000000"/>
          <w:sz w:val="24"/>
          <w:szCs w:val="24"/>
        </w:rPr>
        <w:t>time and optimize.</w:t>
      </w:r>
    </w:p>
    <w:p w14:paraId="0D45FD2F"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In the valley formed by each hexagon, again draw 5 hexagons by adding 2 carbon atoms</w:t>
      </w:r>
      <w:r w:rsidRPr="00960AAD">
        <w:rPr>
          <w:rFonts w:ascii="Times New Roman" w:hAnsi="Times New Roman" w:cs="Times New Roman"/>
          <w:color w:val="000000"/>
        </w:rPr>
        <w:t xml:space="preserve"> </w:t>
      </w:r>
      <w:r w:rsidRPr="00960AAD">
        <w:rPr>
          <w:rFonts w:ascii="Times New Roman" w:hAnsi="Times New Roman" w:cs="Times New Roman"/>
          <w:color w:val="000000"/>
          <w:sz w:val="24"/>
          <w:szCs w:val="24"/>
        </w:rPr>
        <w:t xml:space="preserve">each time and </w:t>
      </w:r>
      <w:r w:rsidRPr="00960AAD">
        <w:rPr>
          <w:rFonts w:ascii="Times New Roman" w:hAnsi="Times New Roman" w:cs="Times New Roman"/>
          <w:b/>
          <w:bCs/>
          <w:color w:val="000000"/>
          <w:sz w:val="24"/>
          <w:szCs w:val="24"/>
        </w:rPr>
        <w:t>but do not optimize</w:t>
      </w:r>
      <w:r w:rsidRPr="00960AAD">
        <w:rPr>
          <w:rFonts w:ascii="Times New Roman" w:hAnsi="Times New Roman" w:cs="Times New Roman"/>
          <w:color w:val="000000"/>
          <w:sz w:val="24"/>
          <w:szCs w:val="24"/>
        </w:rPr>
        <w:t>.</w:t>
      </w:r>
    </w:p>
    <w:p w14:paraId="510EA0A8"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In the valley formed by each hexagon, now draw 5 pentagons by adding 1 carbon atoms</w:t>
      </w:r>
      <w:r w:rsidRPr="00960AAD">
        <w:rPr>
          <w:rFonts w:ascii="Times New Roman" w:hAnsi="Times New Roman" w:cs="Times New Roman"/>
          <w:color w:val="000000"/>
        </w:rPr>
        <w:t xml:space="preserve"> </w:t>
      </w:r>
      <w:r w:rsidRPr="00960AAD">
        <w:rPr>
          <w:rFonts w:ascii="Times New Roman" w:hAnsi="Times New Roman" w:cs="Times New Roman"/>
          <w:color w:val="000000"/>
          <w:sz w:val="24"/>
          <w:szCs w:val="24"/>
        </w:rPr>
        <w:t>each time.</w:t>
      </w:r>
    </w:p>
    <w:p w14:paraId="393629CB"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Now optimize and wait for the structure to take shape.</w:t>
      </w:r>
    </w:p>
    <w:p w14:paraId="6DEE25A3"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lastRenderedPageBreak/>
        <w:t>Draw five carbon atoms surrounding the central pentagon and join them to complete the</w:t>
      </w:r>
      <w:r w:rsidRPr="00960AAD">
        <w:rPr>
          <w:rFonts w:ascii="Times New Roman" w:hAnsi="Times New Roman" w:cs="Times New Roman"/>
          <w:color w:val="000000"/>
        </w:rPr>
        <w:t xml:space="preserve"> </w:t>
      </w:r>
      <w:r w:rsidRPr="00960AAD">
        <w:rPr>
          <w:rFonts w:ascii="Times New Roman" w:hAnsi="Times New Roman" w:cs="Times New Roman"/>
          <w:color w:val="000000"/>
          <w:sz w:val="24"/>
          <w:szCs w:val="24"/>
        </w:rPr>
        <w:t>pentagon.</w:t>
      </w:r>
    </w:p>
    <w:p w14:paraId="6426D6B3"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Join these five carbon atoms to the five topmost carbon atoms.</w:t>
      </w:r>
    </w:p>
    <w:p w14:paraId="41076DDD"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Join these five carbon atoms to the five topmost carbon atoms.</w:t>
      </w:r>
    </w:p>
    <w:p w14:paraId="550E9325" w14:textId="77777777" w:rsidR="00960AAD" w:rsidRPr="00960AAD" w:rsidRDefault="00960AAD" w:rsidP="00960AAD">
      <w:pPr>
        <w:numPr>
          <w:ilvl w:val="0"/>
          <w:numId w:val="57"/>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This is the C60 Fullerene structure.</w:t>
      </w:r>
    </w:p>
    <w:p w14:paraId="2B2FE6CE" w14:textId="77777777" w:rsidR="00960AAD" w:rsidRPr="00960AAD" w:rsidRDefault="00960AAD" w:rsidP="00960AAD">
      <w:pPr>
        <w:rPr>
          <w:rFonts w:ascii="Times New Roman" w:hAnsi="Times New Roman" w:cs="Times New Roman"/>
          <w:b/>
          <w:color w:val="000000"/>
          <w:sz w:val="24"/>
          <w:szCs w:val="24"/>
          <w:u w:val="single"/>
        </w:rPr>
      </w:pPr>
      <w:r w:rsidRPr="00960AAD">
        <w:rPr>
          <w:rFonts w:ascii="Times New Roman" w:hAnsi="Times New Roman" w:cs="Times New Roman"/>
          <w:b/>
          <w:color w:val="000000"/>
          <w:sz w:val="24"/>
          <w:szCs w:val="24"/>
          <w:u w:val="single"/>
        </w:rPr>
        <w:t>Diagrams of the optimized carbon Nano-structures:</w:t>
      </w:r>
    </w:p>
    <w:p w14:paraId="67B64A0B" w14:textId="77777777" w:rsidR="00960AAD" w:rsidRPr="00960AAD" w:rsidRDefault="00960AAD" w:rsidP="00960AAD">
      <w:pPr>
        <w:rPr>
          <w:rFonts w:ascii="Times New Roman" w:hAnsi="Times New Roman" w:cs="Times New Roman"/>
          <w:b/>
          <w:color w:val="000000"/>
          <w:sz w:val="24"/>
          <w:szCs w:val="24"/>
          <w:u w:val="single"/>
        </w:rPr>
      </w:pPr>
    </w:p>
    <w:p w14:paraId="574386B3" w14:textId="77777777" w:rsidR="00960AAD" w:rsidRPr="00960AAD" w:rsidRDefault="00960AAD" w:rsidP="00960AAD">
      <w:pPr>
        <w:rPr>
          <w:rFonts w:ascii="Times New Roman" w:hAnsi="Times New Roman" w:cs="Times New Roman"/>
          <w:b/>
          <w:color w:val="000000"/>
          <w:sz w:val="24"/>
          <w:szCs w:val="24"/>
          <w:u w:val="single"/>
        </w:rPr>
      </w:pPr>
    </w:p>
    <w:p w14:paraId="549360C9" w14:textId="77777777" w:rsidR="00960AAD" w:rsidRPr="00960AAD" w:rsidRDefault="00960AAD" w:rsidP="00960AAD">
      <w:pPr>
        <w:rPr>
          <w:rFonts w:ascii="Times New Roman" w:hAnsi="Times New Roman" w:cs="Times New Roman"/>
          <w:b/>
          <w:color w:val="000000"/>
          <w:sz w:val="24"/>
          <w:szCs w:val="24"/>
          <w:u w:val="single"/>
        </w:rPr>
      </w:pPr>
    </w:p>
    <w:p w14:paraId="34F4DE1B" w14:textId="77777777" w:rsidR="00960AAD" w:rsidRPr="00960AAD" w:rsidRDefault="00960AAD" w:rsidP="00960AAD">
      <w:pPr>
        <w:rPr>
          <w:rFonts w:ascii="Times New Roman" w:hAnsi="Times New Roman" w:cs="Times New Roman"/>
          <w:b/>
          <w:color w:val="000000"/>
          <w:sz w:val="24"/>
          <w:szCs w:val="24"/>
          <w:u w:val="single"/>
        </w:rPr>
      </w:pPr>
    </w:p>
    <w:p w14:paraId="30F9788B" w14:textId="77777777" w:rsidR="00960AAD" w:rsidRPr="00960AAD" w:rsidRDefault="00960AAD" w:rsidP="00960AAD">
      <w:pPr>
        <w:rPr>
          <w:rFonts w:ascii="Times New Roman" w:hAnsi="Times New Roman" w:cs="Times New Roman"/>
          <w:b/>
          <w:color w:val="000000"/>
          <w:sz w:val="24"/>
          <w:szCs w:val="24"/>
          <w:u w:val="single"/>
        </w:rPr>
      </w:pPr>
    </w:p>
    <w:p w14:paraId="6D9231F4" w14:textId="77777777" w:rsidR="00960AAD" w:rsidRPr="00960AAD" w:rsidRDefault="00960AAD" w:rsidP="00960AAD">
      <w:pPr>
        <w:rPr>
          <w:rFonts w:ascii="Times New Roman" w:hAnsi="Times New Roman" w:cs="Times New Roman"/>
          <w:b/>
          <w:color w:val="000000"/>
          <w:sz w:val="24"/>
          <w:szCs w:val="24"/>
          <w:u w:val="single"/>
        </w:rPr>
      </w:pPr>
    </w:p>
    <w:p w14:paraId="1C934618" w14:textId="77777777" w:rsidR="00960AAD" w:rsidRPr="00960AAD" w:rsidRDefault="00960AAD" w:rsidP="00960AAD">
      <w:pPr>
        <w:rPr>
          <w:rFonts w:ascii="Times New Roman" w:hAnsi="Times New Roman" w:cs="Times New Roman"/>
          <w:b/>
          <w:color w:val="000000"/>
          <w:sz w:val="24"/>
          <w:szCs w:val="24"/>
          <w:u w:val="single"/>
        </w:rPr>
      </w:pPr>
    </w:p>
    <w:p w14:paraId="58F4C249" w14:textId="77777777" w:rsidR="00960AAD" w:rsidRPr="00960AAD" w:rsidRDefault="00960AAD" w:rsidP="00960AAD">
      <w:pPr>
        <w:rPr>
          <w:rFonts w:ascii="Times New Roman" w:hAnsi="Times New Roman" w:cs="Times New Roman"/>
          <w:b/>
          <w:color w:val="000000"/>
          <w:sz w:val="24"/>
          <w:szCs w:val="24"/>
          <w:u w:val="single"/>
        </w:rPr>
      </w:pPr>
    </w:p>
    <w:p w14:paraId="40CE53DE" w14:textId="77777777" w:rsidR="00960AAD" w:rsidRPr="00960AAD" w:rsidRDefault="00960AAD" w:rsidP="00960AAD">
      <w:pPr>
        <w:rPr>
          <w:rFonts w:ascii="Times New Roman" w:hAnsi="Times New Roman" w:cs="Times New Roman"/>
          <w:b/>
          <w:color w:val="000000"/>
          <w:sz w:val="24"/>
          <w:szCs w:val="24"/>
          <w:u w:val="single"/>
        </w:rPr>
      </w:pPr>
    </w:p>
    <w:p w14:paraId="46745453" w14:textId="77777777" w:rsidR="00960AAD" w:rsidRPr="00960AAD" w:rsidRDefault="00960AAD" w:rsidP="00960AAD">
      <w:pPr>
        <w:rPr>
          <w:rFonts w:ascii="Times New Roman" w:hAnsi="Times New Roman" w:cs="Times New Roman"/>
          <w:b/>
          <w:color w:val="000000"/>
          <w:sz w:val="24"/>
          <w:szCs w:val="24"/>
          <w:u w:val="single"/>
        </w:rPr>
      </w:pPr>
    </w:p>
    <w:p w14:paraId="77D3C479" w14:textId="77777777" w:rsidR="00960AAD" w:rsidRPr="00960AAD" w:rsidRDefault="00960AAD" w:rsidP="00960AAD">
      <w:pPr>
        <w:rPr>
          <w:rFonts w:ascii="Times New Roman" w:hAnsi="Times New Roman" w:cs="Times New Roman"/>
          <w:b/>
          <w:color w:val="000000"/>
          <w:sz w:val="24"/>
          <w:szCs w:val="24"/>
          <w:u w:val="single"/>
        </w:rPr>
      </w:pPr>
    </w:p>
    <w:p w14:paraId="12254B5F" w14:textId="77777777" w:rsidR="00960AAD" w:rsidRPr="00960AAD" w:rsidRDefault="00960AAD" w:rsidP="00960AAD">
      <w:pPr>
        <w:rPr>
          <w:rFonts w:ascii="Times New Roman" w:hAnsi="Times New Roman" w:cs="Times New Roman"/>
          <w:b/>
          <w:color w:val="000000"/>
          <w:sz w:val="24"/>
          <w:szCs w:val="24"/>
          <w:u w:val="single"/>
        </w:rPr>
      </w:pPr>
    </w:p>
    <w:p w14:paraId="3BC94744" w14:textId="77777777" w:rsidR="00960AAD" w:rsidRPr="00960AAD" w:rsidRDefault="00960AAD" w:rsidP="00960AAD">
      <w:pPr>
        <w:rPr>
          <w:rFonts w:ascii="Times New Roman" w:hAnsi="Times New Roman" w:cs="Times New Roman"/>
          <w:b/>
          <w:color w:val="000000"/>
          <w:sz w:val="24"/>
          <w:szCs w:val="24"/>
          <w:u w:val="single"/>
        </w:rPr>
      </w:pPr>
    </w:p>
    <w:p w14:paraId="33BFC7AE" w14:textId="77777777" w:rsidR="00960AAD" w:rsidRPr="00960AAD" w:rsidRDefault="00960AAD" w:rsidP="00960AAD">
      <w:pPr>
        <w:rPr>
          <w:rFonts w:ascii="Times New Roman" w:hAnsi="Times New Roman" w:cs="Times New Roman"/>
          <w:b/>
          <w:color w:val="000000"/>
          <w:sz w:val="24"/>
          <w:szCs w:val="24"/>
          <w:u w:val="single"/>
        </w:rPr>
      </w:pPr>
    </w:p>
    <w:p w14:paraId="5F5C3F17" w14:textId="77777777" w:rsidR="00960AAD" w:rsidRPr="00960AAD" w:rsidRDefault="00960AAD" w:rsidP="00960AAD">
      <w:pPr>
        <w:rPr>
          <w:rFonts w:ascii="Times New Roman" w:hAnsi="Times New Roman" w:cs="Times New Roman"/>
          <w:b/>
          <w:color w:val="000000"/>
          <w:sz w:val="24"/>
          <w:szCs w:val="24"/>
          <w:u w:val="single"/>
        </w:rPr>
      </w:pPr>
    </w:p>
    <w:p w14:paraId="70ED503C" w14:textId="77777777" w:rsidR="00960AAD" w:rsidRPr="00960AAD" w:rsidRDefault="00960AAD" w:rsidP="00960AAD">
      <w:pPr>
        <w:rPr>
          <w:rFonts w:ascii="Times New Roman" w:hAnsi="Times New Roman" w:cs="Times New Roman"/>
          <w:b/>
          <w:color w:val="000000"/>
          <w:sz w:val="24"/>
          <w:szCs w:val="24"/>
          <w:u w:val="single"/>
        </w:rPr>
      </w:pPr>
    </w:p>
    <w:p w14:paraId="5B2C09CD" w14:textId="77777777" w:rsidR="00960AAD" w:rsidRPr="00960AAD" w:rsidRDefault="00960AAD" w:rsidP="00960AAD">
      <w:pPr>
        <w:rPr>
          <w:rFonts w:ascii="Times New Roman" w:hAnsi="Times New Roman" w:cs="Times New Roman"/>
          <w:b/>
          <w:color w:val="000000"/>
          <w:sz w:val="24"/>
          <w:szCs w:val="24"/>
          <w:u w:val="single"/>
        </w:rPr>
      </w:pPr>
    </w:p>
    <w:p w14:paraId="4380EEFD" w14:textId="77777777" w:rsidR="00960AAD" w:rsidRPr="00960AAD" w:rsidRDefault="00960AAD" w:rsidP="00960AAD">
      <w:pPr>
        <w:rPr>
          <w:rFonts w:ascii="Times New Roman" w:hAnsi="Times New Roman" w:cs="Times New Roman"/>
          <w:b/>
          <w:color w:val="000000"/>
          <w:sz w:val="24"/>
          <w:szCs w:val="24"/>
          <w:u w:val="single"/>
        </w:rPr>
      </w:pPr>
    </w:p>
    <w:p w14:paraId="445D40DE" w14:textId="77777777" w:rsidR="00960AAD" w:rsidRPr="00960AAD" w:rsidRDefault="00960AAD" w:rsidP="00960AAD">
      <w:pPr>
        <w:rPr>
          <w:rFonts w:ascii="Times New Roman" w:hAnsi="Times New Roman" w:cs="Times New Roman"/>
          <w:b/>
          <w:color w:val="000000"/>
          <w:sz w:val="24"/>
          <w:szCs w:val="24"/>
          <w:u w:val="single"/>
        </w:rPr>
      </w:pPr>
    </w:p>
    <w:p w14:paraId="488E6023" w14:textId="77777777" w:rsidR="00960AAD" w:rsidRPr="00960AAD" w:rsidRDefault="00960AAD" w:rsidP="00960AAD">
      <w:pPr>
        <w:rPr>
          <w:rFonts w:ascii="Times New Roman" w:hAnsi="Times New Roman" w:cs="Times New Roman"/>
          <w:b/>
          <w:color w:val="000000"/>
          <w:sz w:val="24"/>
          <w:szCs w:val="24"/>
          <w:u w:val="single"/>
        </w:rPr>
      </w:pPr>
    </w:p>
    <w:p w14:paraId="190AF03D" w14:textId="77777777" w:rsidR="00960AAD" w:rsidRPr="00960AAD" w:rsidRDefault="00960AAD" w:rsidP="00960AAD">
      <w:pPr>
        <w:rPr>
          <w:rFonts w:ascii="Times New Roman" w:hAnsi="Times New Roman" w:cs="Times New Roman"/>
          <w:b/>
          <w:color w:val="000000"/>
          <w:sz w:val="24"/>
          <w:szCs w:val="24"/>
          <w:u w:val="single"/>
        </w:rPr>
      </w:pPr>
    </w:p>
    <w:p w14:paraId="53AF1F9D" w14:textId="77777777" w:rsidR="00960AAD" w:rsidRPr="00960AAD" w:rsidRDefault="00960AAD" w:rsidP="00960AAD">
      <w:pPr>
        <w:rPr>
          <w:rFonts w:ascii="Times New Roman" w:hAnsi="Times New Roman" w:cs="Times New Roman"/>
          <w:b/>
          <w:color w:val="000000"/>
          <w:sz w:val="24"/>
          <w:szCs w:val="24"/>
          <w:u w:val="single"/>
        </w:rPr>
      </w:pPr>
    </w:p>
    <w:p w14:paraId="454CFAAC" w14:textId="161B9F48" w:rsidR="00960AAD" w:rsidRPr="00960AAD" w:rsidRDefault="00960AAD" w:rsidP="00960AAD">
      <w:pPr>
        <w:rPr>
          <w:rFonts w:ascii="Times New Roman" w:hAnsi="Times New Roman" w:cs="Times New Roman"/>
          <w:b/>
          <w:color w:val="000000"/>
          <w:sz w:val="24"/>
          <w:szCs w:val="24"/>
          <w:u w:val="single"/>
        </w:rPr>
      </w:pPr>
    </w:p>
    <w:p w14:paraId="3539643D" w14:textId="77777777" w:rsidR="00960AAD" w:rsidRPr="00960AAD" w:rsidRDefault="00960AAD" w:rsidP="00960AAD">
      <w:pPr>
        <w:rPr>
          <w:rFonts w:ascii="Times New Roman" w:hAnsi="Times New Roman" w:cs="Times New Roman"/>
          <w:b/>
          <w:color w:val="000000"/>
          <w:sz w:val="24"/>
          <w:szCs w:val="24"/>
          <w:u w:val="single"/>
        </w:rPr>
      </w:pPr>
      <w:r w:rsidRPr="00960AAD">
        <w:rPr>
          <w:rFonts w:ascii="Times New Roman" w:hAnsi="Times New Roman" w:cs="Times New Roman"/>
          <w:b/>
          <w:color w:val="000000"/>
          <w:sz w:val="24"/>
          <w:szCs w:val="24"/>
          <w:u w:val="single"/>
        </w:rPr>
        <w:t>Result:</w:t>
      </w:r>
    </w:p>
    <w:p w14:paraId="788DD398" w14:textId="5D171A81" w:rsidR="00960AAD" w:rsidRPr="00960AAD" w:rsidRDefault="00960AAD" w:rsidP="00960AAD">
      <w:pPr>
        <w:rPr>
          <w:rFonts w:ascii="Times New Roman" w:hAnsi="Times New Roman" w:cs="Times New Roman"/>
          <w:b/>
          <w:color w:val="000000"/>
          <w:sz w:val="24"/>
          <w:szCs w:val="24"/>
          <w:u w:val="single"/>
        </w:rPr>
      </w:pPr>
    </w:p>
    <w:p w14:paraId="73FB692C" w14:textId="77777777" w:rsidR="00960AAD" w:rsidRPr="00960AAD" w:rsidRDefault="00960AAD" w:rsidP="00960AAD">
      <w:pPr>
        <w:rPr>
          <w:rFonts w:ascii="Times New Roman" w:hAnsi="Times New Roman" w:cs="Times New Roman"/>
          <w:b/>
          <w:color w:val="000000"/>
          <w:sz w:val="24"/>
          <w:szCs w:val="24"/>
          <w:u w:val="single"/>
        </w:rPr>
      </w:pPr>
      <w:r w:rsidRPr="00960AAD">
        <w:rPr>
          <w:rFonts w:ascii="Times New Roman" w:hAnsi="Times New Roman" w:cs="Times New Roman"/>
          <w:b/>
          <w:color w:val="000000"/>
          <w:sz w:val="24"/>
          <w:szCs w:val="24"/>
          <w:u w:val="single"/>
        </w:rPr>
        <w:t>Viva Questions:</w:t>
      </w:r>
    </w:p>
    <w:p w14:paraId="0EFEC00A" w14:textId="77777777" w:rsidR="00960AAD" w:rsidRPr="00960AAD" w:rsidRDefault="00960AAD" w:rsidP="00960AAD">
      <w:pPr>
        <w:numPr>
          <w:ilvl w:val="0"/>
          <w:numId w:val="58"/>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What are nanomaterials? Give any three properties.</w:t>
      </w:r>
    </w:p>
    <w:p w14:paraId="5E19E745" w14:textId="77777777" w:rsidR="00960AAD" w:rsidRPr="00960AAD" w:rsidRDefault="00960AAD" w:rsidP="00960AAD">
      <w:pPr>
        <w:numPr>
          <w:ilvl w:val="0"/>
          <w:numId w:val="58"/>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Give any two methods of synthesis for nanomaterials.</w:t>
      </w:r>
    </w:p>
    <w:p w14:paraId="22CA1F48" w14:textId="77777777" w:rsidR="00960AAD" w:rsidRPr="00960AAD" w:rsidRDefault="00960AAD" w:rsidP="00960AAD">
      <w:pPr>
        <w:numPr>
          <w:ilvl w:val="0"/>
          <w:numId w:val="58"/>
        </w:numPr>
        <w:contextualSpacing/>
        <w:rPr>
          <w:rFonts w:ascii="Times New Roman" w:hAnsi="Times New Roman" w:cs="Times New Roman"/>
          <w:color w:val="000000"/>
          <w:sz w:val="24"/>
          <w:szCs w:val="24"/>
        </w:rPr>
      </w:pPr>
      <w:r w:rsidRPr="00960AAD">
        <w:rPr>
          <w:rFonts w:ascii="Times New Roman" w:hAnsi="Times New Roman" w:cs="Times New Roman"/>
          <w:color w:val="000000"/>
          <w:sz w:val="24"/>
          <w:szCs w:val="24"/>
        </w:rPr>
        <w:t>Write down any two applications of nanomaterials.</w:t>
      </w:r>
    </w:p>
    <w:p w14:paraId="3F1EBF22" w14:textId="77777777" w:rsidR="00960AAD" w:rsidRPr="00960AAD" w:rsidRDefault="00960AAD" w:rsidP="00960AAD">
      <w:pPr>
        <w:jc w:val="both"/>
        <w:rPr>
          <w:rFonts w:ascii="Times New Roman" w:hAnsi="Times New Roman" w:cs="Times New Roman"/>
          <w:b/>
        </w:rPr>
      </w:pPr>
      <w:r w:rsidRPr="00960AAD">
        <w:rPr>
          <w:rFonts w:ascii="Times New Roman" w:hAnsi="Times New Roman" w:cs="Times New Roman"/>
          <w:b/>
          <w:u w:val="single"/>
        </w:rPr>
        <w:t>Answers</w:t>
      </w:r>
      <w:r w:rsidRPr="00960AAD">
        <w:rPr>
          <w:rFonts w:ascii="Times New Roman" w:hAnsi="Times New Roman" w:cs="Times New Roman"/>
          <w:b/>
        </w:rPr>
        <w:t>:</w:t>
      </w:r>
    </w:p>
    <w:p w14:paraId="637BCB5A" w14:textId="31344AD4" w:rsidR="00706378" w:rsidRDefault="00960AAD" w:rsidP="00FB684F">
      <w:pPr>
        <w:tabs>
          <w:tab w:val="left" w:pos="7801"/>
        </w:tabs>
        <w:spacing w:before="66"/>
        <w:jc w:val="center"/>
        <w:rPr>
          <w:rFonts w:ascii="Times New Roman" w:hAnsi="Times New Roman" w:cs="Times New Roman"/>
          <w:b/>
          <w:bCs/>
          <w:sz w:val="24"/>
        </w:rPr>
      </w:pPr>
      <w:r w:rsidRPr="00960AAD">
        <w:rPr>
          <w:rFonts w:ascii="Times New Roman" w:hAnsi="Times New Roman" w:cs="Times New Roman"/>
          <w:b/>
          <w:bCs/>
          <w:sz w:val="24"/>
        </w:rPr>
        <w:t>------------------------------------------------------------------------------------------------------------------------------------------------------------------------------------------------------------------------------------------------------------------------------------------------------------------------------------------------------------------------------------------------------------------------------------------------------------------------------------------------------------------------------------------------------------------------------------------------------------------------------------------------------------------------------------------------------------------------------------------------------------------------------------------------------------------------------------------------------------------------------------------------------------------------------------------------------------------------------------------------------------------------------------------------------------------------------------------------------------------------------------------------------------------------------------------------------------------------------------------------------------------------------------------------------------------------------------------------------------------------------------------------------------------------------------------------------------------------------------------------------------------------------------------------------------------------------------------------------------------------------------------------------------------------------------------------------------------------------------------------------------------------------------------------------------------------------------------------------------------------------------------------------------------------------------------------------------------------------------------------------------------------------------------------------------------------------------------------------------------------------------------------------------------------------------------------------------------------------------------------------------------------------------------------------------------------------------------------------------------------------------------------------------------------------------------------------------------------------------------------------------------------------------------------------------------------------------------------------------------------------------------------------------------------------------------------------------------------------------------------------------------------------------------------------------------------------------------------------------------------------------------------------------------------------------------------------------------------------------------------------------------------------------------------------------------------------------------------------------------------------------------------------------------------------------------------------------------------------------------------------------------------------------------------------------------------------------------------------------------------------------------------------------------------------------------------------------------------------------------------</w:t>
      </w:r>
      <w:r w:rsidR="0025227E" w:rsidRPr="00960AAD">
        <w:rPr>
          <w:rFonts w:ascii="Times New Roman" w:hAnsi="Times New Roman" w:cs="Times New Roman"/>
          <w:b/>
          <w:bCs/>
          <w:sz w:val="24"/>
        </w:rPr>
        <w:t>----------------------------------------------------------------------------------------------------------------</w:t>
      </w:r>
    </w:p>
    <w:p w14:paraId="2D25A639" w14:textId="77777777" w:rsidR="004D23DA" w:rsidRDefault="004D23DA" w:rsidP="004D23DA">
      <w:pPr>
        <w:tabs>
          <w:tab w:val="left" w:pos="360"/>
        </w:tabs>
        <w:ind w:left="-851" w:right="-472"/>
        <w:rPr>
          <w:rFonts w:ascii="Times New Roman" w:eastAsia="Symbol" w:hAnsi="Times New Roman" w:cs="Times New Roman"/>
        </w:rPr>
      </w:pPr>
      <w:r w:rsidRPr="00AA3CC0">
        <w:rPr>
          <w:rFonts w:ascii="Times New Roman" w:eastAsia="Times New Roman" w:hAnsi="Times New Roman" w:cs="Times New Roman"/>
          <w:noProof/>
          <w:sz w:val="24"/>
        </w:rPr>
        <w:lastRenderedPageBreak/>
        <mc:AlternateContent>
          <mc:Choice Requires="wps">
            <w:drawing>
              <wp:anchor distT="0" distB="0" distL="114300" distR="114300" simplePos="0" relativeHeight="251670528" behindDoc="0" locked="0" layoutInCell="1" allowOverlap="1" wp14:anchorId="71031831" wp14:editId="1EC406CA">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455506634"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BA767F" w14:textId="77777777" w:rsidR="004D23DA" w:rsidRPr="00077CC1" w:rsidRDefault="004D23DA" w:rsidP="004D23DA">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1960CF44" w14:textId="77777777" w:rsidR="004D23DA" w:rsidRPr="00077CC1" w:rsidRDefault="004D23DA" w:rsidP="004D23D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31FC1130" w14:textId="120CFC26" w:rsidR="004D23DA" w:rsidRPr="00077CC1" w:rsidRDefault="004D23DA" w:rsidP="004D23D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FC20B2">
                              <w:rPr>
                                <w:rFonts w:ascii="Times New Roman" w:hAnsi="Times New Roman" w:cs="Times New Roman"/>
                                <w:sz w:val="24"/>
                              </w:rPr>
                              <w:t>7</w:t>
                            </w:r>
                          </w:p>
                          <w:p w14:paraId="2E2C1BBB" w14:textId="77777777" w:rsidR="004D23DA" w:rsidRPr="00C716DD" w:rsidRDefault="004D23DA" w:rsidP="004D23DA">
                            <w:pPr>
                              <w:pStyle w:val="BodyText"/>
                              <w:rPr>
                                <w:b/>
                                <w:bCs/>
                                <w:lang w:val="en-IN"/>
                              </w:rPr>
                            </w:pPr>
                            <w:r>
                              <w:rPr>
                                <w:b/>
                                <w:bCs/>
                              </w:rPr>
                              <w:t xml:space="preserve">  </w:t>
                            </w:r>
                            <w:r w:rsidRPr="00077CC1">
                              <w:rPr>
                                <w:b/>
                                <w:bCs/>
                              </w:rPr>
                              <w:t>TITLE:</w:t>
                            </w:r>
                            <w:r w:rsidRPr="008F6AB8">
                              <w:rPr>
                                <w:rFonts w:ascii="CIDFont+F2" w:eastAsia="CIDFont+F2" w:hAnsiTheme="minorHAnsi" w:cs="CIDFont+F2"/>
                                <w:sz w:val="23"/>
                                <w:szCs w:val="23"/>
                                <w:lang w:val="en-IN"/>
                              </w:rPr>
                              <w:t xml:space="preserve"> </w:t>
                            </w:r>
                            <w:r w:rsidRPr="008F6AB8">
                              <w:rPr>
                                <w:b/>
                                <w:bCs/>
                                <w:lang w:val="en-IN"/>
                              </w:rPr>
                              <w:t>Measurement of Hall Voltage</w:t>
                            </w:r>
                          </w:p>
                          <w:p w14:paraId="6D309EBC" w14:textId="77777777" w:rsidR="004D23DA" w:rsidRPr="00077CC1" w:rsidRDefault="004D23DA" w:rsidP="004D23D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7D468F46" w14:textId="77777777" w:rsidR="004D23DA" w:rsidRPr="00077CC1" w:rsidRDefault="004D23DA" w:rsidP="004D23D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16F36FBC" w14:textId="77777777" w:rsidR="004D23DA" w:rsidRDefault="004D23DA" w:rsidP="004D23DA">
                            <w:pPr>
                              <w:spacing w:before="241"/>
                              <w:rPr>
                                <w:spacing w:val="-57"/>
                                <w:sz w:val="24"/>
                              </w:rPr>
                            </w:pPr>
                          </w:p>
                          <w:p w14:paraId="14124A27" w14:textId="77777777" w:rsidR="004D23DA" w:rsidRDefault="004D23DA" w:rsidP="004D23DA">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031831" id="_x0000_s1032" type="#_x0000_t202" style="position:absolute;left:0;text-align:left;margin-left:79.5pt;margin-top:7.25pt;width:314.25pt;height:1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zaDgIAAPo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" filled="f">
                <v:textbox inset="0,0,0,0">
                  <w:txbxContent>
                    <w:p w14:paraId="71BA767F" w14:textId="77777777" w:rsidR="004D23DA" w:rsidRPr="00077CC1" w:rsidRDefault="004D23DA" w:rsidP="004D23DA">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1960CF44" w14:textId="77777777" w:rsidR="004D23DA" w:rsidRPr="00077CC1" w:rsidRDefault="004D23DA" w:rsidP="004D23D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31FC1130" w14:textId="120CFC26" w:rsidR="004D23DA" w:rsidRPr="00077CC1" w:rsidRDefault="004D23DA" w:rsidP="004D23DA">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FC20B2">
                        <w:rPr>
                          <w:rFonts w:ascii="Times New Roman" w:hAnsi="Times New Roman" w:cs="Times New Roman"/>
                          <w:sz w:val="24"/>
                        </w:rPr>
                        <w:t>7</w:t>
                      </w:r>
                    </w:p>
                    <w:p w14:paraId="2E2C1BBB" w14:textId="77777777" w:rsidR="004D23DA" w:rsidRPr="00C716DD" w:rsidRDefault="004D23DA" w:rsidP="004D23DA">
                      <w:pPr>
                        <w:pStyle w:val="BodyText"/>
                        <w:rPr>
                          <w:b/>
                          <w:bCs/>
                          <w:lang w:val="en-IN"/>
                        </w:rPr>
                      </w:pPr>
                      <w:r>
                        <w:rPr>
                          <w:b/>
                          <w:bCs/>
                        </w:rPr>
                        <w:t xml:space="preserve">  </w:t>
                      </w:r>
                      <w:r w:rsidRPr="00077CC1">
                        <w:rPr>
                          <w:b/>
                          <w:bCs/>
                        </w:rPr>
                        <w:t>TITLE:</w:t>
                      </w:r>
                      <w:r w:rsidRPr="008F6AB8">
                        <w:rPr>
                          <w:rFonts w:ascii="CIDFont+F2" w:eastAsia="CIDFont+F2" w:hAnsiTheme="minorHAnsi" w:cs="CIDFont+F2"/>
                          <w:sz w:val="23"/>
                          <w:szCs w:val="23"/>
                          <w:lang w:val="en-IN"/>
                        </w:rPr>
                        <w:t xml:space="preserve"> </w:t>
                      </w:r>
                      <w:r w:rsidRPr="008F6AB8">
                        <w:rPr>
                          <w:b/>
                          <w:bCs/>
                          <w:lang w:val="en-IN"/>
                        </w:rPr>
                        <w:t>Measurement of Hall Voltage</w:t>
                      </w:r>
                    </w:p>
                    <w:p w14:paraId="6D309EBC" w14:textId="77777777" w:rsidR="004D23DA" w:rsidRPr="00077CC1" w:rsidRDefault="004D23DA" w:rsidP="004D23D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7D468F46" w14:textId="77777777" w:rsidR="004D23DA" w:rsidRPr="00077CC1" w:rsidRDefault="004D23DA" w:rsidP="004D23DA">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16F36FBC" w14:textId="77777777" w:rsidR="004D23DA" w:rsidRDefault="004D23DA" w:rsidP="004D23DA">
                      <w:pPr>
                        <w:spacing w:before="241"/>
                        <w:rPr>
                          <w:spacing w:val="-57"/>
                          <w:sz w:val="24"/>
                        </w:rPr>
                      </w:pPr>
                    </w:p>
                    <w:p w14:paraId="14124A27" w14:textId="77777777" w:rsidR="004D23DA" w:rsidRDefault="004D23DA" w:rsidP="004D23DA">
                      <w:pPr>
                        <w:rPr>
                          <w:sz w:val="24"/>
                        </w:rPr>
                      </w:pPr>
                    </w:p>
                  </w:txbxContent>
                </v:textbox>
                <w10:wrap type="tight"/>
              </v:shape>
            </w:pict>
          </mc:Fallback>
        </mc:AlternateContent>
      </w:r>
    </w:p>
    <w:p w14:paraId="1866A8BC" w14:textId="77777777" w:rsidR="004D23DA" w:rsidRDefault="004D23DA" w:rsidP="004D23DA">
      <w:pPr>
        <w:tabs>
          <w:tab w:val="left" w:pos="360"/>
        </w:tabs>
        <w:jc w:val="center"/>
        <w:rPr>
          <w:rFonts w:ascii="Times New Roman" w:eastAsia="Symbol" w:hAnsi="Times New Roman" w:cs="Times New Roman"/>
        </w:rPr>
      </w:pPr>
    </w:p>
    <w:p w14:paraId="3563E779" w14:textId="77777777" w:rsidR="004D23DA" w:rsidRDefault="004D23DA" w:rsidP="004D23DA">
      <w:pPr>
        <w:tabs>
          <w:tab w:val="left" w:pos="360"/>
        </w:tabs>
        <w:jc w:val="center"/>
        <w:rPr>
          <w:rFonts w:ascii="Times New Roman" w:eastAsia="Symbol" w:hAnsi="Times New Roman" w:cs="Times New Roman"/>
        </w:rPr>
      </w:pPr>
    </w:p>
    <w:p w14:paraId="54B3E91E" w14:textId="77777777" w:rsidR="004D23DA" w:rsidRPr="00B71F40" w:rsidRDefault="004D23DA" w:rsidP="004D23DA">
      <w:pPr>
        <w:tabs>
          <w:tab w:val="left" w:pos="360"/>
        </w:tabs>
        <w:rPr>
          <w:rFonts w:ascii="Times New Roman" w:hAnsi="Times New Roman" w:cs="Times New Roman"/>
        </w:rPr>
      </w:pPr>
    </w:p>
    <w:p w14:paraId="15030DC6" w14:textId="77777777" w:rsidR="004D23DA" w:rsidRDefault="004D23DA" w:rsidP="004D23DA">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313431A8" w14:textId="77777777" w:rsidR="004D23DA" w:rsidRDefault="004D23DA" w:rsidP="004D23DA">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3A61D3DF" w14:textId="77777777" w:rsidR="004D23DA" w:rsidRDefault="004D23DA" w:rsidP="004D23DA">
      <w:pPr>
        <w:widowControl w:val="0"/>
        <w:autoSpaceDE w:val="0"/>
        <w:autoSpaceDN w:val="0"/>
        <w:spacing w:before="89" w:after="0" w:line="240" w:lineRule="auto"/>
        <w:ind w:right="156"/>
        <w:rPr>
          <w:rFonts w:ascii="Times New Roman" w:eastAsia="Times New Roman" w:hAnsi="Times New Roman" w:cs="Times New Roman"/>
          <w:b/>
          <w:sz w:val="24"/>
        </w:rPr>
      </w:pPr>
    </w:p>
    <w:p w14:paraId="5609E3AF" w14:textId="77777777" w:rsidR="004D23DA" w:rsidRDefault="004D23DA" w:rsidP="004D23DA">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47089F6" w14:textId="77777777" w:rsidR="004D23DA" w:rsidRPr="00277C8B" w:rsidRDefault="004D23DA" w:rsidP="004D23DA">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7C6996F4" w14:textId="77777777" w:rsidR="004D23DA" w:rsidRPr="00277C8B" w:rsidRDefault="004D23DA" w:rsidP="004D23DA">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79D100C1" w14:textId="77777777" w:rsidR="004D23DA" w:rsidRPr="00277C8B" w:rsidRDefault="004D23DA" w:rsidP="004D23DA">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4D23DA" w:rsidRPr="00AE4918" w14:paraId="72890EC0" w14:textId="77777777" w:rsidTr="00C66E9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216DE87"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2263C8F8"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921A97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4B6EE5C3"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871582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2F4EF894"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03A312B9"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2211E53A"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2393A76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4D23DA" w:rsidRPr="00AE4918" w14:paraId="4A70D683"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F07C5C7"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383B17AB"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E07D3B0"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D50D53D"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411157E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516540F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3479D843"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416A5356"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270BF1A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104213E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5202009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31DCCCB6"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EA63CA1"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D23DA" w:rsidRPr="00AE4918" w14:paraId="34A5F24B"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5E23A53"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32E4811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0338D0EF"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35B40D2F"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576A8BEF"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2D8721B9"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34257E24"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D64ECF1"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43E2A66D"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69178B5F"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474AAB4E"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169AA97A"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46647481" w14:textId="77777777" w:rsidR="004D23DA" w:rsidRPr="00AE4918" w:rsidRDefault="004D23DA" w:rsidP="00C66E9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6D641C5"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D23DA" w:rsidRPr="00AE4918" w14:paraId="56977F47" w14:textId="77777777" w:rsidTr="00C66E9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5D4CE4E9"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69F6AB4A"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7161E4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693A4CA"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4925B8EB"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4733D98D"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2B2DC952"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16911320"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4D23DA" w:rsidRPr="00AE4918" w14:paraId="4AA973F4" w14:textId="77777777" w:rsidTr="00C66E9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CFA99AB"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04E5E48E"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27DCE3E"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2F5DCBE9"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C6463A4"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724F6BAF"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6BE301FF" w14:textId="77777777" w:rsidR="004D23DA" w:rsidRPr="00AE4918" w:rsidRDefault="004D23DA" w:rsidP="00C66E92">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7ED0835A"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204C0D4E"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20A73BAF" w14:textId="77777777" w:rsidR="004D23DA" w:rsidRPr="00AE4918" w:rsidRDefault="004D23DA" w:rsidP="00C66E92">
            <w:pPr>
              <w:widowControl w:val="0"/>
              <w:autoSpaceDE w:val="0"/>
              <w:autoSpaceDN w:val="0"/>
              <w:spacing w:after="0" w:line="240" w:lineRule="auto"/>
              <w:rPr>
                <w:rFonts w:ascii="Times New Roman" w:eastAsia="Times New Roman" w:hAnsi="Times New Roman" w:cs="Times New Roman"/>
                <w:i/>
                <w:sz w:val="20"/>
                <w:szCs w:val="20"/>
              </w:rPr>
            </w:pPr>
          </w:p>
        </w:tc>
      </w:tr>
      <w:tr w:rsidR="004D23DA" w:rsidRPr="00AE4918" w14:paraId="3235208A" w14:textId="77777777" w:rsidTr="00C66E9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61D22723" w14:textId="77777777" w:rsidR="004D23DA" w:rsidRPr="00AE4918" w:rsidRDefault="004D23DA" w:rsidP="00C66E92">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56345F34" w14:textId="77777777" w:rsidR="004D23DA" w:rsidRPr="00AE4918" w:rsidRDefault="004D23DA" w:rsidP="00C66E92">
            <w:pPr>
              <w:widowControl w:val="0"/>
              <w:autoSpaceDE w:val="0"/>
              <w:autoSpaceDN w:val="0"/>
              <w:spacing w:after="0" w:line="240" w:lineRule="auto"/>
              <w:rPr>
                <w:rFonts w:ascii="Times New Roman" w:eastAsia="Times New Roman" w:hAnsi="Times New Roman" w:cs="Times New Roman"/>
                <w:i/>
                <w:sz w:val="20"/>
                <w:szCs w:val="20"/>
              </w:rPr>
            </w:pPr>
          </w:p>
        </w:tc>
      </w:tr>
    </w:tbl>
    <w:p w14:paraId="3B2E0F05" w14:textId="77777777" w:rsidR="004D23DA" w:rsidRDefault="004D23DA" w:rsidP="004D23DA">
      <w:pPr>
        <w:rPr>
          <w:rFonts w:ascii="Times New Roman" w:hAnsi="Times New Roman" w:cs="Times New Roman"/>
          <w:b/>
        </w:rPr>
      </w:pPr>
    </w:p>
    <w:p w14:paraId="7A5388F7" w14:textId="77777777" w:rsidR="004D23DA" w:rsidRDefault="004D23DA" w:rsidP="00FB684F">
      <w:pPr>
        <w:tabs>
          <w:tab w:val="left" w:pos="7801"/>
        </w:tabs>
        <w:spacing w:before="66"/>
        <w:jc w:val="center"/>
        <w:rPr>
          <w:rFonts w:ascii="Times New Roman" w:hAnsi="Times New Roman" w:cs="Times New Roman"/>
          <w:b/>
          <w:bCs/>
          <w:sz w:val="24"/>
        </w:rPr>
      </w:pPr>
    </w:p>
    <w:p w14:paraId="7B71965D" w14:textId="77777777" w:rsidR="004D23DA" w:rsidRDefault="004D23DA" w:rsidP="00FB684F">
      <w:pPr>
        <w:tabs>
          <w:tab w:val="left" w:pos="7801"/>
        </w:tabs>
        <w:spacing w:before="66"/>
        <w:jc w:val="center"/>
        <w:rPr>
          <w:rFonts w:ascii="Times New Roman" w:hAnsi="Times New Roman" w:cs="Times New Roman"/>
          <w:b/>
          <w:bCs/>
          <w:sz w:val="24"/>
        </w:rPr>
      </w:pPr>
    </w:p>
    <w:p w14:paraId="2B3AC1C9" w14:textId="1BD97D3D" w:rsidR="004D23DA" w:rsidRDefault="004D23DA" w:rsidP="004D23DA">
      <w:pPr>
        <w:jc w:val="center"/>
        <w:rPr>
          <w:rFonts w:ascii="Times New Roman" w:hAnsi="Times New Roman" w:cs="Times New Roman"/>
          <w:b/>
        </w:rPr>
      </w:pPr>
      <w:r>
        <w:rPr>
          <w:rFonts w:ascii="Times New Roman" w:hAnsi="Times New Roman" w:cs="Times New Roman"/>
          <w:b/>
          <w:sz w:val="28"/>
        </w:rPr>
        <w:lastRenderedPageBreak/>
        <w:t>Experiment No.:</w:t>
      </w:r>
      <w:r w:rsidR="00232E23">
        <w:rPr>
          <w:rFonts w:ascii="Times New Roman" w:hAnsi="Times New Roman" w:cs="Times New Roman"/>
          <w:b/>
          <w:sz w:val="28"/>
        </w:rPr>
        <w:t xml:space="preserve"> 07</w:t>
      </w:r>
    </w:p>
    <w:p w14:paraId="08290557" w14:textId="77777777" w:rsidR="004D23DA" w:rsidRDefault="004D23DA" w:rsidP="004D23DA">
      <w:pPr>
        <w:spacing w:before="90"/>
        <w:jc w:val="center"/>
        <w:rPr>
          <w:rFonts w:ascii="Times New Roman" w:hAnsi="Times New Roman" w:cs="Times New Roman"/>
          <w:b/>
          <w:sz w:val="28"/>
          <w:u w:val="single"/>
          <w:lang w:val="en-IN"/>
        </w:rPr>
      </w:pPr>
      <w:r>
        <w:rPr>
          <w:rFonts w:ascii="Times New Roman" w:hAnsi="Times New Roman" w:cs="Times New Roman"/>
          <w:b/>
          <w:sz w:val="28"/>
          <w:u w:val="single"/>
          <w:lang w:val="en-IN"/>
        </w:rPr>
        <w:t>MEASUREMENT OF HALL VOLTAGE</w:t>
      </w:r>
    </w:p>
    <w:p w14:paraId="28BE971D" w14:textId="77777777" w:rsidR="004D23DA" w:rsidRPr="0096579E" w:rsidRDefault="004D23DA" w:rsidP="004D23DA">
      <w:pPr>
        <w:spacing w:before="90"/>
        <w:rPr>
          <w:rFonts w:ascii="Times New Roman" w:hAnsi="Times New Roman" w:cs="Times New Roman"/>
          <w:sz w:val="24"/>
          <w:szCs w:val="24"/>
          <w:lang w:val="en-IN"/>
        </w:rPr>
      </w:pPr>
      <w:r w:rsidRPr="009E7178">
        <w:rPr>
          <w:rFonts w:ascii="Times New Roman" w:hAnsi="Times New Roman" w:cs="Times New Roman"/>
          <w:sz w:val="24"/>
        </w:rPr>
        <w:t xml:space="preserve"> </w:t>
      </w:r>
      <w:r w:rsidRPr="0096579E">
        <w:rPr>
          <w:rFonts w:ascii="Times New Roman" w:hAnsi="Times New Roman" w:cs="Times New Roman"/>
          <w:b/>
          <w:bCs/>
          <w:sz w:val="24"/>
          <w:szCs w:val="24"/>
          <w:u w:val="single"/>
        </w:rPr>
        <w:t>Aim:</w:t>
      </w:r>
      <w:r w:rsidRPr="0096579E">
        <w:rPr>
          <w:rFonts w:ascii="Times New Roman" w:hAnsi="Times New Roman" w:cs="Times New Roman"/>
          <w:sz w:val="24"/>
          <w:szCs w:val="24"/>
        </w:rPr>
        <w:t xml:space="preserve"> – </w:t>
      </w:r>
      <w:r w:rsidRPr="006C4629">
        <w:rPr>
          <w:rFonts w:ascii="Times New Roman" w:hAnsi="Times New Roman" w:cs="Times New Roman"/>
          <w:sz w:val="24"/>
          <w:szCs w:val="24"/>
          <w:lang w:val="en-IN"/>
        </w:rPr>
        <w:t>To measure the Hall voltage developed across a semiconductor sample and determine the Hall coefficient.</w:t>
      </w:r>
    </w:p>
    <w:p w14:paraId="32B7EDB8" w14:textId="77777777" w:rsidR="004D23DA" w:rsidRPr="0096579E" w:rsidRDefault="004D23DA" w:rsidP="004D23DA">
      <w:pPr>
        <w:spacing w:before="90"/>
        <w:ind w:left="1440" w:hanging="1440"/>
        <w:jc w:val="both"/>
        <w:rPr>
          <w:rFonts w:ascii="Times New Roman" w:hAnsi="Times New Roman" w:cs="Times New Roman"/>
          <w:sz w:val="24"/>
          <w:szCs w:val="24"/>
          <w:lang w:val="en-IN"/>
        </w:rPr>
      </w:pPr>
      <w:r w:rsidRPr="0096579E">
        <w:rPr>
          <w:rFonts w:ascii="Times New Roman" w:hAnsi="Times New Roman" w:cs="Times New Roman"/>
          <w:b/>
          <w:bCs/>
          <w:sz w:val="24"/>
          <w:szCs w:val="24"/>
          <w:u w:val="single"/>
        </w:rPr>
        <w:t>Apparatus:</w:t>
      </w:r>
      <w:r w:rsidRPr="0096579E">
        <w:rPr>
          <w:rFonts w:ascii="Times New Roman" w:hAnsi="Times New Roman" w:cs="Times New Roman"/>
          <w:sz w:val="24"/>
          <w:szCs w:val="24"/>
        </w:rPr>
        <w:t xml:space="preserve"> – Hall effect setup with semiconductor sample, Hall probe </w:t>
      </w:r>
      <w:r w:rsidRPr="0096579E">
        <w:rPr>
          <w:rFonts w:ascii="Times New Roman" w:hAnsi="Times New Roman" w:cs="Times New Roman"/>
          <w:i/>
          <w:sz w:val="24"/>
          <w:szCs w:val="24"/>
        </w:rPr>
        <w:t>(sample – Indium Arsenide)</w:t>
      </w:r>
      <w:r w:rsidRPr="0096579E">
        <w:rPr>
          <w:rFonts w:ascii="Times New Roman" w:hAnsi="Times New Roman" w:cs="Times New Roman"/>
          <w:sz w:val="24"/>
          <w:szCs w:val="24"/>
        </w:rPr>
        <w:t>, Electromagnet with power supply, Gauss meter (to measure magnetic field), Constant current source, Digital voltmeter, Connecting wires.</w:t>
      </w:r>
    </w:p>
    <w:p w14:paraId="55277430" w14:textId="77777777" w:rsidR="004D23DA" w:rsidRPr="0096579E" w:rsidRDefault="004D23DA" w:rsidP="004D23DA">
      <w:pPr>
        <w:spacing w:before="90"/>
        <w:jc w:val="both"/>
        <w:rPr>
          <w:rFonts w:ascii="Times New Roman" w:hAnsi="Times New Roman" w:cs="Times New Roman"/>
          <w:sz w:val="24"/>
          <w:szCs w:val="24"/>
        </w:rPr>
      </w:pPr>
      <w:r w:rsidRPr="0096579E">
        <w:rPr>
          <w:rFonts w:ascii="Times New Roman" w:hAnsi="Times New Roman" w:cs="Times New Roman"/>
          <w:b/>
          <w:bCs/>
          <w:sz w:val="24"/>
          <w:szCs w:val="24"/>
          <w:u w:val="single"/>
        </w:rPr>
        <w:t>Theory</w:t>
      </w:r>
      <w:r w:rsidRPr="0096579E">
        <w:rPr>
          <w:rFonts w:ascii="Times New Roman" w:hAnsi="Times New Roman" w:cs="Times New Roman"/>
          <w:sz w:val="24"/>
          <w:szCs w:val="24"/>
          <w:u w:val="single"/>
        </w:rPr>
        <w:t>:-</w:t>
      </w:r>
      <w:r w:rsidRPr="0096579E">
        <w:rPr>
          <w:rFonts w:ascii="Times New Roman" w:hAnsi="Times New Roman" w:cs="Times New Roman"/>
          <w:sz w:val="24"/>
          <w:szCs w:val="24"/>
        </w:rPr>
        <w:t xml:space="preserve"> When a current carrying sample (metal or semiconductor) is kept in a homogeneous external magnetic field, then a potential difference called Hall voltage gets developed between the opposite faces. The direction of this Hall field is perpendicular to both applied magnetic field &amp; the current through sample. </w:t>
      </w:r>
      <w:r w:rsidRPr="0096579E">
        <w:rPr>
          <w:rFonts w:ascii="Times New Roman" w:hAnsi="Times New Roman" w:cs="Times New Roman"/>
          <w:bCs/>
          <w:sz w:val="24"/>
          <w:szCs w:val="24"/>
        </w:rPr>
        <w:t>This effect occurs because, when the charge carriers move through sample for current conduction, they experience force due to magnetic field &amp; they get deflected in direction perpendicular to both applied field &amp; direction of motion of carriers.</w:t>
      </w:r>
    </w:p>
    <w:p w14:paraId="65A12A71" w14:textId="77777777" w:rsidR="004D23DA" w:rsidRPr="0096579E" w:rsidRDefault="004D23DA" w:rsidP="004D23DA">
      <w:pPr>
        <w:ind w:left="1080" w:hanging="1080"/>
        <w:jc w:val="both"/>
        <w:rPr>
          <w:rFonts w:ascii="Times New Roman" w:hAnsi="Times New Roman" w:cs="Times New Roman"/>
          <w:sz w:val="24"/>
          <w:szCs w:val="24"/>
        </w:rPr>
      </w:pPr>
      <w:r w:rsidRPr="0096579E">
        <w:rPr>
          <w:rFonts w:ascii="Times New Roman" w:hAnsi="Times New Roman" w:cs="Times New Roman"/>
          <w:noProof/>
          <w:sz w:val="24"/>
          <w:szCs w:val="24"/>
        </w:rPr>
        <w:drawing>
          <wp:inline distT="0" distB="0" distL="0" distR="0" wp14:anchorId="29EB4AFD" wp14:editId="42A8A3F3">
            <wp:extent cx="6058535" cy="2631440"/>
            <wp:effectExtent l="19050" t="0" r="0" b="0"/>
            <wp:docPr id="122461432" name="Picture 12246143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a:picLocks noChangeAspect="1" noChangeArrowheads="1"/>
                    </pic:cNvPicPr>
                  </pic:nvPicPr>
                  <pic:blipFill>
                    <a:blip r:embed="rId25">
                      <a:lum bright="-42000" contrast="60000"/>
                    </a:blip>
                    <a:srcRect/>
                    <a:stretch>
                      <a:fillRect/>
                    </a:stretch>
                  </pic:blipFill>
                  <pic:spPr bwMode="auto">
                    <a:xfrm>
                      <a:off x="0" y="0"/>
                      <a:ext cx="6058535" cy="2631440"/>
                    </a:xfrm>
                    <a:prstGeom prst="rect">
                      <a:avLst/>
                    </a:prstGeom>
                    <a:noFill/>
                    <a:ln w="9525">
                      <a:noFill/>
                      <a:miter lim="800000"/>
                      <a:headEnd/>
                      <a:tailEnd/>
                    </a:ln>
                  </pic:spPr>
                </pic:pic>
              </a:graphicData>
            </a:graphic>
          </wp:inline>
        </w:drawing>
      </w:r>
    </w:p>
    <w:p w14:paraId="72E620D7" w14:textId="42B5B880" w:rsidR="004D23DA" w:rsidRPr="0096579E" w:rsidRDefault="004D23DA" w:rsidP="004D23DA">
      <w:pPr>
        <w:pStyle w:val="BodyText"/>
        <w:jc w:val="center"/>
      </w:pPr>
      <w:r w:rsidRPr="0096579E">
        <w:rPr>
          <w:b/>
        </w:rPr>
        <w:t>Figure</w:t>
      </w:r>
      <w:r w:rsidR="00E02405">
        <w:rPr>
          <w:b/>
        </w:rPr>
        <w:t xml:space="preserve"> 10</w:t>
      </w:r>
      <w:r w:rsidRPr="0096579E">
        <w:rPr>
          <w:b/>
        </w:rPr>
        <w:t xml:space="preserve">: </w:t>
      </w:r>
      <w:r w:rsidRPr="0096579E">
        <w:rPr>
          <w:rStyle w:val="fontstyle01"/>
          <w:rFonts w:ascii="Times New Roman" w:hAnsi="Times New Roman"/>
          <w:sz w:val="24"/>
          <w:szCs w:val="24"/>
        </w:rPr>
        <w:t>Diagram illustrating the occurrence of Hall effect.</w:t>
      </w:r>
    </w:p>
    <w:p w14:paraId="0186D89D" w14:textId="77777777" w:rsidR="004D23DA" w:rsidRPr="0096579E" w:rsidRDefault="004D23DA" w:rsidP="004D23DA">
      <w:pPr>
        <w:spacing w:before="90"/>
        <w:jc w:val="both"/>
        <w:rPr>
          <w:rFonts w:ascii="Times New Roman" w:hAnsi="Times New Roman" w:cs="Times New Roman"/>
          <w:sz w:val="24"/>
          <w:szCs w:val="24"/>
        </w:rPr>
      </w:pPr>
      <w:r w:rsidRPr="0096579E">
        <w:rPr>
          <w:rFonts w:ascii="Times New Roman" w:hAnsi="Times New Roman" w:cs="Times New Roman"/>
          <w:sz w:val="24"/>
          <w:szCs w:val="24"/>
        </w:rPr>
        <w:t xml:space="preserve">The drifting carriers start accumulating near the one surface of sample as shown in following diagram &amp; this makes an electric potential getting developed between that surface &amp; the opposite one. Thus, the new electric field arises in the sample called Hall electric field which now exerts force on the carriers which happens to be in the opposite direction to that of magnetic field force. Thus, deflection in carriers path, accumulation of charges at surface continues till the magnetic field force dominates over hall field force. Gradually increasing charge accumulation makes Hall field stronger &amp; stronger until it perfectly balances the force due to magnetic field. This is the saturation state &amp; path of charge carriers do not deflect further. The voltage developed between the opposite faces of sample due to saturated accumulation of charges is then called Hall voltage. </w:t>
      </w:r>
    </w:p>
    <w:p w14:paraId="2D309FEE" w14:textId="77777777" w:rsidR="004D23DA" w:rsidRPr="0096579E" w:rsidRDefault="004D23DA" w:rsidP="004D23DA">
      <w:pPr>
        <w:spacing w:before="90"/>
        <w:jc w:val="both"/>
        <w:rPr>
          <w:rFonts w:ascii="Times New Roman" w:hAnsi="Times New Roman" w:cs="Times New Roman"/>
          <w:bCs/>
          <w:sz w:val="24"/>
          <w:szCs w:val="24"/>
        </w:rPr>
      </w:pPr>
      <w:r w:rsidRPr="0096579E">
        <w:rPr>
          <w:rFonts w:ascii="Times New Roman" w:hAnsi="Times New Roman" w:cs="Times New Roman"/>
          <w:iCs/>
          <w:sz w:val="24"/>
          <w:szCs w:val="24"/>
        </w:rPr>
        <w:lastRenderedPageBreak/>
        <w:t xml:space="preserve">At saturation stage we get for hall field intensity,  </w:t>
      </w:r>
      <w:r w:rsidRPr="0096579E">
        <w:rPr>
          <w:rFonts w:ascii="Times New Roman" w:hAnsi="Times New Roman" w:cs="Times New Roman"/>
          <w:b/>
          <w:iCs/>
          <w:position w:val="-30"/>
          <w:sz w:val="24"/>
          <w:szCs w:val="24"/>
        </w:rPr>
        <w:object w:dxaOrig="2840" w:dyaOrig="680" w14:anchorId="2AE33E2F">
          <v:shape id="_x0000_i1042" type="#_x0000_t75" style="width:158.25pt;height:36pt" o:ole="">
            <v:imagedata r:id="rId26" o:title=""/>
          </v:shape>
          <o:OLEObject Type="Embed" ProgID="Equation.3" ShapeID="_x0000_i1042" DrawAspect="Content" ObjectID="_1807442690" r:id="rId54"/>
        </w:object>
      </w:r>
    </w:p>
    <w:p w14:paraId="3D743D56" w14:textId="77777777" w:rsidR="004D23DA" w:rsidRPr="0096579E" w:rsidRDefault="004D23DA" w:rsidP="004D23DA">
      <w:pPr>
        <w:pStyle w:val="Subhead1"/>
        <w:spacing w:before="90" w:line="276" w:lineRule="auto"/>
        <w:jc w:val="both"/>
        <w:rPr>
          <w:b w:val="0"/>
          <w:iCs/>
          <w:sz w:val="24"/>
          <w:szCs w:val="24"/>
        </w:rPr>
      </w:pPr>
      <w:r w:rsidRPr="0096579E">
        <w:rPr>
          <w:b w:val="0"/>
          <w:iCs/>
          <w:sz w:val="24"/>
          <w:szCs w:val="24"/>
        </w:rPr>
        <w:t xml:space="preserve">Here term  </w:t>
      </w:r>
      <w:r w:rsidRPr="0096579E">
        <w:rPr>
          <w:position w:val="-30"/>
          <w:sz w:val="24"/>
          <w:szCs w:val="24"/>
        </w:rPr>
        <w:object w:dxaOrig="940" w:dyaOrig="680" w14:anchorId="6AD56883">
          <v:shape id="_x0000_i1043" type="#_x0000_t75" style="width:50.25pt;height:36pt" o:ole="">
            <v:imagedata r:id="rId28" o:title=""/>
          </v:shape>
          <o:OLEObject Type="Embed" ProgID="Equation.3" ShapeID="_x0000_i1043" DrawAspect="Content" ObjectID="_1807442691" r:id="rId55"/>
        </w:object>
      </w:r>
      <w:r w:rsidRPr="0096579E">
        <w:rPr>
          <w:sz w:val="24"/>
          <w:szCs w:val="24"/>
        </w:rPr>
        <w:t xml:space="preserve"> </w:t>
      </w:r>
      <w:r w:rsidRPr="0096579E">
        <w:rPr>
          <w:sz w:val="24"/>
          <w:szCs w:val="24"/>
        </w:rPr>
        <w:tab/>
      </w:r>
      <w:r w:rsidRPr="0096579E">
        <w:rPr>
          <w:b w:val="0"/>
          <w:sz w:val="24"/>
          <w:szCs w:val="24"/>
        </w:rPr>
        <w:t xml:space="preserve">is termed as Hall coefficient. </w:t>
      </w:r>
    </w:p>
    <w:p w14:paraId="2F61E359" w14:textId="77777777" w:rsidR="004D23DA" w:rsidRPr="0096579E" w:rsidRDefault="004D23DA" w:rsidP="004D23DA">
      <w:pPr>
        <w:pStyle w:val="Subhead1"/>
        <w:spacing w:before="90" w:line="276" w:lineRule="auto"/>
        <w:jc w:val="both"/>
        <w:rPr>
          <w:b w:val="0"/>
          <w:iCs/>
          <w:sz w:val="24"/>
          <w:szCs w:val="24"/>
        </w:rPr>
      </w:pPr>
      <w:r w:rsidRPr="0096579E">
        <w:rPr>
          <w:b w:val="0"/>
          <w:iCs/>
          <w:sz w:val="24"/>
          <w:szCs w:val="24"/>
        </w:rPr>
        <w:t xml:space="preserve">Thus, we get expression for </w:t>
      </w:r>
      <w:r w:rsidRPr="0096579E">
        <w:rPr>
          <w:b w:val="0"/>
          <w:sz w:val="24"/>
          <w:szCs w:val="24"/>
        </w:rPr>
        <w:t>Hall coefficient as</w:t>
      </w:r>
      <w:r w:rsidRPr="0096579E">
        <w:rPr>
          <w:b w:val="0"/>
          <w:iCs/>
          <w:sz w:val="24"/>
          <w:szCs w:val="24"/>
        </w:rPr>
        <w:tab/>
      </w:r>
      <w:r w:rsidRPr="0096579E">
        <w:rPr>
          <w:b w:val="0"/>
          <w:iCs/>
          <w:position w:val="-30"/>
          <w:sz w:val="24"/>
          <w:szCs w:val="24"/>
        </w:rPr>
        <w:object w:dxaOrig="1040" w:dyaOrig="680" w14:anchorId="181768D2">
          <v:shape id="_x0000_i1044" type="#_x0000_t75" style="width:64.5pt;height:43.5pt" o:ole="">
            <v:imagedata r:id="rId30" o:title=""/>
          </v:shape>
          <o:OLEObject Type="Embed" ProgID="Equation.3" ShapeID="_x0000_i1044" DrawAspect="Content" ObjectID="_1807442692" r:id="rId56"/>
        </w:object>
      </w:r>
    </w:p>
    <w:p w14:paraId="595B9A0F" w14:textId="77777777" w:rsidR="004D23DA" w:rsidRPr="0096579E" w:rsidRDefault="004D23DA" w:rsidP="004D23DA">
      <w:pPr>
        <w:pStyle w:val="Subhead1"/>
        <w:spacing w:before="90" w:line="276" w:lineRule="auto"/>
        <w:jc w:val="both"/>
        <w:rPr>
          <w:b w:val="0"/>
          <w:iCs/>
          <w:sz w:val="24"/>
          <w:szCs w:val="24"/>
        </w:rPr>
      </w:pPr>
      <w:r w:rsidRPr="0096579E">
        <w:rPr>
          <w:b w:val="0"/>
          <w:iCs/>
          <w:sz w:val="24"/>
          <w:szCs w:val="24"/>
        </w:rPr>
        <w:t>But experimentally,</w:t>
      </w:r>
      <w:r w:rsidRPr="0096579E">
        <w:rPr>
          <w:b w:val="0"/>
          <w:iCs/>
          <w:sz w:val="24"/>
          <w:szCs w:val="24"/>
        </w:rPr>
        <w:tab/>
      </w:r>
      <w:r w:rsidRPr="0096579E">
        <w:rPr>
          <w:b w:val="0"/>
          <w:iCs/>
          <w:position w:val="-24"/>
          <w:sz w:val="24"/>
          <w:szCs w:val="24"/>
        </w:rPr>
        <w:object w:dxaOrig="999" w:dyaOrig="620" w14:anchorId="551D0440">
          <v:shape id="_x0000_i1045" type="#_x0000_t75" style="width:57.75pt;height:36pt" o:ole="">
            <v:imagedata r:id="rId32" o:title=""/>
          </v:shape>
          <o:OLEObject Type="Embed" ProgID="Equation.3" ShapeID="_x0000_i1045" DrawAspect="Content" ObjectID="_1807442693" r:id="rId57"/>
        </w:object>
      </w:r>
      <w:r w:rsidRPr="0096579E">
        <w:rPr>
          <w:b w:val="0"/>
          <w:iCs/>
          <w:sz w:val="24"/>
          <w:szCs w:val="24"/>
        </w:rPr>
        <w:t xml:space="preserve"> &amp;</w:t>
      </w:r>
      <w:r w:rsidRPr="0096579E">
        <w:rPr>
          <w:b w:val="0"/>
          <w:iCs/>
          <w:sz w:val="24"/>
          <w:szCs w:val="24"/>
        </w:rPr>
        <w:tab/>
      </w:r>
      <w:r w:rsidRPr="0096579E">
        <w:rPr>
          <w:b w:val="0"/>
          <w:iCs/>
          <w:position w:val="-24"/>
          <w:sz w:val="24"/>
          <w:szCs w:val="24"/>
        </w:rPr>
        <w:object w:dxaOrig="820" w:dyaOrig="620" w14:anchorId="5538DB6C">
          <v:shape id="_x0000_i1046" type="#_x0000_t75" style="width:50.25pt;height:36pt" o:ole="">
            <v:imagedata r:id="rId34" o:title=""/>
          </v:shape>
          <o:OLEObject Type="Embed" ProgID="Equation.3" ShapeID="_x0000_i1046" DrawAspect="Content" ObjectID="_1807442694" r:id="rId58"/>
        </w:object>
      </w:r>
    </w:p>
    <w:p w14:paraId="2A320B4A" w14:textId="77777777" w:rsidR="004D23DA" w:rsidRPr="0096579E" w:rsidRDefault="004D23DA" w:rsidP="004D23DA">
      <w:pPr>
        <w:pStyle w:val="Subhead1"/>
        <w:spacing w:before="90" w:line="276" w:lineRule="auto"/>
        <w:jc w:val="both"/>
        <w:rPr>
          <w:b w:val="0"/>
          <w:iCs/>
          <w:color w:val="0000FF"/>
          <w:sz w:val="24"/>
          <w:szCs w:val="24"/>
        </w:rPr>
      </w:pPr>
      <w:r w:rsidRPr="0096579E">
        <w:rPr>
          <w:b w:val="0"/>
          <w:iCs/>
          <w:sz w:val="24"/>
          <w:szCs w:val="24"/>
        </w:rPr>
        <w:t xml:space="preserve">Hence </w:t>
      </w:r>
      <w:r w:rsidRPr="0096579E">
        <w:rPr>
          <w:b w:val="0"/>
          <w:iCs/>
          <w:position w:val="-24"/>
          <w:sz w:val="24"/>
          <w:szCs w:val="24"/>
        </w:rPr>
        <w:object w:dxaOrig="1140" w:dyaOrig="620" w14:anchorId="0146A5B7">
          <v:shape id="_x0000_i1047" type="#_x0000_t75" style="width:64.5pt;height:36pt" o:ole="">
            <v:imagedata r:id="rId36" o:title=""/>
          </v:shape>
          <o:OLEObject Type="Embed" ProgID="Equation.3" ShapeID="_x0000_i1047" DrawAspect="Content" ObjectID="_1807442695" r:id="rId59"/>
        </w:object>
      </w:r>
      <w:r w:rsidRPr="0096579E">
        <w:rPr>
          <w:b w:val="0"/>
          <w:iCs/>
          <w:sz w:val="24"/>
          <w:szCs w:val="24"/>
        </w:rPr>
        <w:t xml:space="preserve"> with</w:t>
      </w:r>
      <w:r>
        <w:rPr>
          <w:b w:val="0"/>
          <w:iCs/>
          <w:sz w:val="24"/>
          <w:szCs w:val="24"/>
        </w:rPr>
        <w:t xml:space="preserve"> </w:t>
      </w:r>
      <w:r w:rsidRPr="0096579E">
        <w:rPr>
          <w:b w:val="0"/>
          <w:iCs/>
          <w:sz w:val="24"/>
          <w:szCs w:val="24"/>
        </w:rPr>
        <w:t xml:space="preserve">‘t’ is the dimension of sample chip along direction of  </w:t>
      </w:r>
      <w:r w:rsidRPr="0096579E">
        <w:rPr>
          <w:b w:val="0"/>
          <w:iCs/>
          <w:position w:val="-4"/>
          <w:sz w:val="24"/>
          <w:szCs w:val="24"/>
        </w:rPr>
        <w:object w:dxaOrig="240" w:dyaOrig="320" w14:anchorId="0E500B0A">
          <v:shape id="_x0000_i1048" type="#_x0000_t75" style="width:14.25pt;height:14.25pt" o:ole="">
            <v:imagedata r:id="rId38" o:title=""/>
          </v:shape>
          <o:OLEObject Type="Embed" ProgID="Equation.3" ShapeID="_x0000_i1048" DrawAspect="Content" ObjectID="_1807442696" r:id="rId60"/>
        </w:object>
      </w:r>
    </w:p>
    <w:p w14:paraId="47AB0BFA" w14:textId="68664BA0" w:rsidR="004D23DA" w:rsidRPr="00DA002B" w:rsidRDefault="004D23DA" w:rsidP="004D23DA">
      <w:pPr>
        <w:rPr>
          <w:rFonts w:ascii="Times New Roman" w:hAnsi="Times New Roman" w:cs="Times New Roman"/>
          <w:b/>
          <w:iCs/>
          <w:sz w:val="24"/>
          <w:szCs w:val="24"/>
          <w:u w:val="single"/>
        </w:rPr>
      </w:pPr>
      <w:r w:rsidRPr="0096579E">
        <w:rPr>
          <w:rFonts w:ascii="Times New Roman" w:hAnsi="Times New Roman" w:cs="Times New Roman"/>
          <w:b/>
          <w:iCs/>
          <w:sz w:val="24"/>
          <w:szCs w:val="24"/>
          <w:u w:val="single"/>
        </w:rPr>
        <w:t>Diagram:</w:t>
      </w:r>
    </w:p>
    <w:p w14:paraId="07F7440D" w14:textId="77777777" w:rsidR="004D23DA" w:rsidRPr="0096579E" w:rsidRDefault="004D23DA" w:rsidP="004D23DA">
      <w:pPr>
        <w:rPr>
          <w:rFonts w:ascii="Times New Roman" w:hAnsi="Times New Roman" w:cs="Times New Roman"/>
          <w:bCs/>
          <w:iCs/>
          <w:sz w:val="24"/>
          <w:szCs w:val="24"/>
        </w:rPr>
      </w:pPr>
    </w:p>
    <w:p w14:paraId="33FA4C1D" w14:textId="77777777" w:rsidR="004D23DA" w:rsidRPr="0096579E" w:rsidRDefault="004D23DA" w:rsidP="004D23DA">
      <w:pPr>
        <w:jc w:val="center"/>
        <w:rPr>
          <w:rFonts w:ascii="Times New Roman" w:hAnsi="Times New Roman" w:cs="Times New Roman"/>
          <w:b/>
          <w:bCs/>
          <w:sz w:val="24"/>
          <w:szCs w:val="24"/>
          <w:u w:val="single"/>
        </w:rPr>
      </w:pPr>
      <w:r w:rsidRPr="0096579E">
        <w:rPr>
          <w:rFonts w:ascii="Times New Roman" w:hAnsi="Times New Roman" w:cs="Times New Roman"/>
          <w:noProof/>
          <w:sz w:val="24"/>
          <w:szCs w:val="24"/>
        </w:rPr>
        <w:drawing>
          <wp:inline distT="0" distB="0" distL="0" distR="0" wp14:anchorId="5AA68B86" wp14:editId="42438340">
            <wp:extent cx="4304665" cy="2468245"/>
            <wp:effectExtent l="19050" t="0" r="635" b="0"/>
            <wp:docPr id="1793453359" name="Picture 17934533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40">
                      <a:lum bright="-18000" contrast="30000"/>
                    </a:blip>
                    <a:srcRect/>
                    <a:stretch>
                      <a:fillRect/>
                    </a:stretch>
                  </pic:blipFill>
                  <pic:spPr bwMode="auto">
                    <a:xfrm>
                      <a:off x="0" y="0"/>
                      <a:ext cx="4304665" cy="2468245"/>
                    </a:xfrm>
                    <a:prstGeom prst="rect">
                      <a:avLst/>
                    </a:prstGeom>
                    <a:noFill/>
                    <a:ln w="9525">
                      <a:noFill/>
                      <a:miter lim="800000"/>
                      <a:headEnd/>
                      <a:tailEnd/>
                    </a:ln>
                  </pic:spPr>
                </pic:pic>
              </a:graphicData>
            </a:graphic>
          </wp:inline>
        </w:drawing>
      </w:r>
      <w:r w:rsidRPr="0096579E">
        <w:rPr>
          <w:rFonts w:ascii="Times New Roman" w:hAnsi="Times New Roman" w:cs="Times New Roman"/>
          <w:noProof/>
          <w:sz w:val="24"/>
          <w:szCs w:val="24"/>
        </w:rPr>
        <w:drawing>
          <wp:inline distT="0" distB="0" distL="0" distR="0" wp14:anchorId="330EF37C" wp14:editId="5F9FAF97">
            <wp:extent cx="1152525" cy="2468245"/>
            <wp:effectExtent l="19050" t="0" r="9525" b="0"/>
            <wp:docPr id="1249732257" name="Picture 124973225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pic:cNvPicPr>
                      <a:picLocks noChangeAspect="1" noChangeArrowheads="1"/>
                    </pic:cNvPicPr>
                  </pic:nvPicPr>
                  <pic:blipFill>
                    <a:blip r:embed="rId41">
                      <a:lum bright="-18000" contrast="30000"/>
                    </a:blip>
                    <a:srcRect/>
                    <a:stretch>
                      <a:fillRect/>
                    </a:stretch>
                  </pic:blipFill>
                  <pic:spPr bwMode="auto">
                    <a:xfrm>
                      <a:off x="0" y="0"/>
                      <a:ext cx="1152525" cy="2468245"/>
                    </a:xfrm>
                    <a:prstGeom prst="rect">
                      <a:avLst/>
                    </a:prstGeom>
                    <a:noFill/>
                    <a:ln w="9525">
                      <a:noFill/>
                      <a:miter lim="800000"/>
                      <a:headEnd/>
                      <a:tailEnd/>
                    </a:ln>
                  </pic:spPr>
                </pic:pic>
              </a:graphicData>
            </a:graphic>
          </wp:inline>
        </w:drawing>
      </w:r>
    </w:p>
    <w:p w14:paraId="2446C084" w14:textId="77777777" w:rsidR="004D23DA" w:rsidRPr="0096579E" w:rsidRDefault="004D23DA" w:rsidP="004D23DA">
      <w:pPr>
        <w:jc w:val="right"/>
        <w:rPr>
          <w:rFonts w:ascii="Times New Roman" w:hAnsi="Times New Roman" w:cs="Times New Roman"/>
          <w:bCs/>
          <w:i/>
          <w:sz w:val="24"/>
          <w:szCs w:val="24"/>
        </w:rPr>
      </w:pPr>
      <w:r w:rsidRPr="0096579E">
        <w:rPr>
          <w:rFonts w:ascii="Times New Roman" w:hAnsi="Times New Roman" w:cs="Times New Roman"/>
          <w:bCs/>
          <w:i/>
          <w:sz w:val="24"/>
          <w:szCs w:val="24"/>
        </w:rPr>
        <w:t>Electrical connections for sample in the probe</w:t>
      </w:r>
    </w:p>
    <w:p w14:paraId="49544279" w14:textId="255BF0AA" w:rsidR="004D23DA" w:rsidRPr="0096579E" w:rsidRDefault="004D23DA" w:rsidP="004D23DA">
      <w:pPr>
        <w:pStyle w:val="BodyText"/>
        <w:spacing w:before="240"/>
        <w:jc w:val="center"/>
      </w:pPr>
      <w:r w:rsidRPr="0096579E">
        <w:rPr>
          <w:b/>
        </w:rPr>
        <w:t>Figure</w:t>
      </w:r>
      <w:r w:rsidR="00C57A8C">
        <w:rPr>
          <w:b/>
        </w:rPr>
        <w:t xml:space="preserve"> 11</w:t>
      </w:r>
      <w:r w:rsidRPr="0096579E">
        <w:rPr>
          <w:b/>
        </w:rPr>
        <w:t xml:space="preserve">: </w:t>
      </w:r>
      <w:r w:rsidRPr="0096579E">
        <w:rPr>
          <w:rStyle w:val="fontstyle01"/>
          <w:rFonts w:ascii="Times New Roman" w:hAnsi="Times New Roman"/>
          <w:sz w:val="24"/>
          <w:szCs w:val="24"/>
        </w:rPr>
        <w:t>Experimental setup of Hall Effect.</w:t>
      </w:r>
    </w:p>
    <w:p w14:paraId="4086F07A" w14:textId="77777777" w:rsidR="004D23DA" w:rsidRPr="0096579E" w:rsidRDefault="004D23DA" w:rsidP="004D23DA">
      <w:pPr>
        <w:spacing w:before="90"/>
        <w:rPr>
          <w:rFonts w:ascii="Times New Roman" w:hAnsi="Times New Roman" w:cs="Times New Roman"/>
          <w:bCs/>
          <w:sz w:val="24"/>
          <w:szCs w:val="24"/>
        </w:rPr>
      </w:pPr>
      <w:r w:rsidRPr="0096579E">
        <w:rPr>
          <w:rFonts w:ascii="Times New Roman" w:hAnsi="Times New Roman" w:cs="Times New Roman"/>
          <w:b/>
          <w:bCs/>
          <w:sz w:val="24"/>
          <w:szCs w:val="24"/>
          <w:u w:val="single"/>
        </w:rPr>
        <w:t>Formula:</w:t>
      </w:r>
      <w:r w:rsidRPr="0096579E">
        <w:rPr>
          <w:rFonts w:ascii="Times New Roman" w:hAnsi="Times New Roman" w:cs="Times New Roman"/>
          <w:bCs/>
          <w:sz w:val="24"/>
          <w:szCs w:val="24"/>
        </w:rPr>
        <w:tab/>
        <w:t xml:space="preserve">Hall Coefficient of a sample in Hall Effect is given by </w:t>
      </w:r>
      <w:r w:rsidRPr="0096579E">
        <w:rPr>
          <w:rFonts w:ascii="Times New Roman" w:hAnsi="Times New Roman" w:cs="Times New Roman"/>
          <w:bCs/>
          <w:sz w:val="24"/>
          <w:szCs w:val="24"/>
        </w:rPr>
        <w:tab/>
      </w:r>
      <w:r w:rsidRPr="0096579E">
        <w:rPr>
          <w:rFonts w:ascii="Times New Roman" w:hAnsi="Times New Roman" w:cs="Times New Roman"/>
          <w:bCs/>
          <w:position w:val="-30"/>
          <w:sz w:val="24"/>
          <w:szCs w:val="24"/>
        </w:rPr>
        <w:object w:dxaOrig="1120" w:dyaOrig="700" w14:anchorId="2FC442E5">
          <v:shape id="_x0000_i1049" type="#_x0000_t75" style="width:64.5pt;height:36pt" o:ole="">
            <v:imagedata r:id="rId42" o:title=""/>
          </v:shape>
          <o:OLEObject Type="Embed" ProgID="Equation.3" ShapeID="_x0000_i1049" DrawAspect="Content" ObjectID="_1807442697" r:id="rId61"/>
        </w:object>
      </w:r>
    </w:p>
    <w:p w14:paraId="13C44DF7" w14:textId="77777777" w:rsidR="004D23DA" w:rsidRPr="0096579E" w:rsidRDefault="004D23DA" w:rsidP="004D23DA">
      <w:pPr>
        <w:spacing w:before="90"/>
        <w:rPr>
          <w:rFonts w:ascii="Times New Roman" w:hAnsi="Times New Roman" w:cs="Times New Roman"/>
          <w:bCs/>
          <w:sz w:val="24"/>
          <w:szCs w:val="24"/>
        </w:rPr>
      </w:pPr>
      <w:r w:rsidRPr="0096579E">
        <w:rPr>
          <w:rFonts w:ascii="Times New Roman" w:hAnsi="Times New Roman" w:cs="Times New Roman"/>
          <w:bCs/>
          <w:sz w:val="24"/>
          <w:szCs w:val="24"/>
        </w:rPr>
        <w:tab/>
      </w:r>
      <w:r w:rsidRPr="0096579E">
        <w:rPr>
          <w:rFonts w:ascii="Times New Roman" w:hAnsi="Times New Roman" w:cs="Times New Roman"/>
          <w:bCs/>
          <w:sz w:val="24"/>
          <w:szCs w:val="24"/>
        </w:rPr>
        <w:tab/>
        <w:t xml:space="preserve">Where </w:t>
      </w:r>
      <w:r w:rsidRPr="0096579E">
        <w:rPr>
          <w:rFonts w:ascii="Times New Roman" w:hAnsi="Times New Roman" w:cs="Times New Roman"/>
          <w:bCs/>
          <w:i/>
          <w:sz w:val="24"/>
          <w:szCs w:val="24"/>
        </w:rPr>
        <w:t>V</w:t>
      </w:r>
      <w:r w:rsidRPr="0096579E">
        <w:rPr>
          <w:rFonts w:ascii="Times New Roman" w:hAnsi="Times New Roman" w:cs="Times New Roman"/>
          <w:bCs/>
          <w:i/>
          <w:sz w:val="24"/>
          <w:szCs w:val="24"/>
          <w:vertAlign w:val="subscript"/>
        </w:rPr>
        <w:t>H</w:t>
      </w:r>
      <w:r w:rsidRPr="0096579E">
        <w:rPr>
          <w:rFonts w:ascii="Times New Roman" w:hAnsi="Times New Roman" w:cs="Times New Roman"/>
          <w:bCs/>
          <w:sz w:val="24"/>
          <w:szCs w:val="24"/>
        </w:rPr>
        <w:t xml:space="preserve"> – Hall voltage measured across the sample</w:t>
      </w:r>
    </w:p>
    <w:p w14:paraId="6CEFC7CE" w14:textId="77777777" w:rsidR="004D23DA" w:rsidRPr="0096579E" w:rsidRDefault="004D23DA" w:rsidP="004D23DA">
      <w:pPr>
        <w:spacing w:before="90"/>
        <w:rPr>
          <w:rFonts w:ascii="Times New Roman" w:hAnsi="Times New Roman" w:cs="Times New Roman"/>
          <w:bCs/>
          <w:sz w:val="24"/>
          <w:szCs w:val="24"/>
        </w:rPr>
      </w:pP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i/>
          <w:sz w:val="24"/>
          <w:szCs w:val="24"/>
        </w:rPr>
        <w:t>B</w:t>
      </w:r>
      <w:r w:rsidRPr="0096579E">
        <w:rPr>
          <w:rFonts w:ascii="Times New Roman" w:hAnsi="Times New Roman" w:cs="Times New Roman"/>
          <w:bCs/>
          <w:sz w:val="24"/>
          <w:szCs w:val="24"/>
        </w:rPr>
        <w:t xml:space="preserve"> – Applied magnetic field induction</w:t>
      </w:r>
    </w:p>
    <w:p w14:paraId="45D12A30" w14:textId="77777777" w:rsidR="004D23DA" w:rsidRPr="0096579E" w:rsidRDefault="004D23DA" w:rsidP="004D23DA">
      <w:pPr>
        <w:spacing w:before="90"/>
        <w:rPr>
          <w:rFonts w:ascii="Times New Roman" w:hAnsi="Times New Roman" w:cs="Times New Roman"/>
          <w:bCs/>
          <w:sz w:val="24"/>
          <w:szCs w:val="24"/>
        </w:rPr>
      </w:pP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i/>
          <w:sz w:val="24"/>
          <w:szCs w:val="24"/>
        </w:rPr>
        <w:t>I</w:t>
      </w:r>
      <w:r w:rsidRPr="0096579E">
        <w:rPr>
          <w:rFonts w:ascii="Times New Roman" w:hAnsi="Times New Roman" w:cs="Times New Roman"/>
          <w:bCs/>
          <w:sz w:val="24"/>
          <w:szCs w:val="24"/>
        </w:rPr>
        <w:t xml:space="preserve"> – Current flowing through sample</w:t>
      </w:r>
    </w:p>
    <w:p w14:paraId="044C5320" w14:textId="77777777" w:rsidR="004D23DA" w:rsidRPr="0096579E" w:rsidRDefault="004D23DA" w:rsidP="004D23DA">
      <w:pPr>
        <w:spacing w:before="90"/>
        <w:rPr>
          <w:rFonts w:ascii="Times New Roman" w:hAnsi="Times New Roman" w:cs="Times New Roman"/>
          <w:b/>
          <w:bCs/>
          <w:sz w:val="24"/>
          <w:szCs w:val="24"/>
          <w:u w:val="single"/>
        </w:rPr>
      </w:pP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sz w:val="24"/>
          <w:szCs w:val="24"/>
        </w:rPr>
        <w:tab/>
      </w:r>
      <w:r w:rsidRPr="0096579E">
        <w:rPr>
          <w:rFonts w:ascii="Times New Roman" w:hAnsi="Times New Roman" w:cs="Times New Roman"/>
          <w:bCs/>
          <w:i/>
          <w:sz w:val="24"/>
          <w:szCs w:val="24"/>
        </w:rPr>
        <w:t xml:space="preserve">t </w:t>
      </w:r>
      <w:r w:rsidRPr="0096579E">
        <w:rPr>
          <w:rFonts w:ascii="Times New Roman" w:hAnsi="Times New Roman" w:cs="Times New Roman"/>
          <w:bCs/>
          <w:sz w:val="24"/>
          <w:szCs w:val="24"/>
        </w:rPr>
        <w:t xml:space="preserve">– Thickness of sample along the direction of applied magnetic field </w:t>
      </w:r>
    </w:p>
    <w:p w14:paraId="7F1DA460" w14:textId="77777777" w:rsidR="004D23DA" w:rsidRPr="0096579E" w:rsidRDefault="004D23DA" w:rsidP="004D23DA">
      <w:pPr>
        <w:spacing w:before="90"/>
        <w:rPr>
          <w:rFonts w:ascii="Times New Roman" w:hAnsi="Times New Roman" w:cs="Times New Roman"/>
          <w:b/>
          <w:bCs/>
          <w:sz w:val="24"/>
          <w:szCs w:val="24"/>
          <w:u w:val="single"/>
        </w:rPr>
      </w:pPr>
      <w:r w:rsidRPr="0096579E">
        <w:rPr>
          <w:rFonts w:ascii="Times New Roman" w:hAnsi="Times New Roman" w:cs="Times New Roman"/>
          <w:b/>
          <w:bCs/>
          <w:sz w:val="24"/>
          <w:szCs w:val="24"/>
          <w:u w:val="single"/>
        </w:rPr>
        <w:lastRenderedPageBreak/>
        <w:t>Procedure:</w:t>
      </w:r>
    </w:p>
    <w:p w14:paraId="2F37E818" w14:textId="77777777" w:rsidR="004D23DA" w:rsidRPr="0096579E" w:rsidRDefault="004D23DA" w:rsidP="004D23DA">
      <w:pPr>
        <w:pStyle w:val="ListParagraph"/>
        <w:numPr>
          <w:ilvl w:val="0"/>
          <w:numId w:val="41"/>
        </w:numPr>
        <w:spacing w:before="90" w:after="0"/>
        <w:contextualSpacing w:val="0"/>
        <w:jc w:val="both"/>
        <w:rPr>
          <w:rFonts w:ascii="Times New Roman" w:hAnsi="Times New Roman" w:cs="Times New Roman"/>
          <w:bCs/>
          <w:sz w:val="24"/>
          <w:szCs w:val="24"/>
        </w:rPr>
      </w:pPr>
      <w:r w:rsidRPr="0096579E">
        <w:rPr>
          <w:rFonts w:ascii="Times New Roman" w:hAnsi="Times New Roman" w:cs="Times New Roman"/>
          <w:bCs/>
          <w:sz w:val="24"/>
          <w:szCs w:val="24"/>
        </w:rPr>
        <w:t>Maintain distance between the electromagnet pole pieces to a desired value (say 10 mm) using the spacers given with the kit. Set the electromagnet current to some desired value, say 300 mA, note down the current value in observations &amp; write the corresponding magnetic flux from calibration chart. Do not disturb this throughout the experiment.</w:t>
      </w:r>
    </w:p>
    <w:p w14:paraId="0ECFA5E2" w14:textId="77777777" w:rsidR="004D23DA" w:rsidRPr="0096579E" w:rsidRDefault="004D23DA" w:rsidP="004D23DA">
      <w:pPr>
        <w:pStyle w:val="ListParagraph"/>
        <w:numPr>
          <w:ilvl w:val="0"/>
          <w:numId w:val="41"/>
        </w:numPr>
        <w:spacing w:before="90" w:after="0"/>
        <w:contextualSpacing w:val="0"/>
        <w:jc w:val="both"/>
        <w:rPr>
          <w:rFonts w:ascii="Times New Roman" w:hAnsi="Times New Roman" w:cs="Times New Roman"/>
          <w:bCs/>
          <w:sz w:val="24"/>
          <w:szCs w:val="24"/>
        </w:rPr>
      </w:pPr>
      <w:r w:rsidRPr="0096579E">
        <w:rPr>
          <w:rFonts w:ascii="Times New Roman" w:hAnsi="Times New Roman" w:cs="Times New Roman"/>
          <w:bCs/>
          <w:sz w:val="24"/>
          <w:szCs w:val="24"/>
        </w:rPr>
        <w:t>Set the Probe current at +/- 100 mA. Adjust ZERO control so that PROBE OUTPUT meter reads zero. Do not disturb this throughout the experiment.</w:t>
      </w:r>
    </w:p>
    <w:p w14:paraId="4F1B7550" w14:textId="77777777" w:rsidR="004D23DA" w:rsidRPr="0096579E" w:rsidRDefault="004D23DA" w:rsidP="004D23DA">
      <w:pPr>
        <w:pStyle w:val="ListParagraph"/>
        <w:numPr>
          <w:ilvl w:val="0"/>
          <w:numId w:val="41"/>
        </w:numPr>
        <w:spacing w:before="90" w:after="0"/>
        <w:contextualSpacing w:val="0"/>
        <w:jc w:val="both"/>
        <w:rPr>
          <w:rFonts w:ascii="Times New Roman" w:hAnsi="Times New Roman" w:cs="Times New Roman"/>
          <w:bCs/>
          <w:sz w:val="24"/>
          <w:szCs w:val="24"/>
        </w:rPr>
      </w:pPr>
      <w:r w:rsidRPr="0096579E">
        <w:rPr>
          <w:rFonts w:ascii="Times New Roman" w:hAnsi="Times New Roman" w:cs="Times New Roman"/>
          <w:bCs/>
          <w:sz w:val="24"/>
          <w:szCs w:val="24"/>
        </w:rPr>
        <w:t xml:space="preserve">Insert carefully the hall probe with fitting cap on it through the hole provided for fitting purpose. Hold it so that the probe faces are parallel to pole faces. Also, make sure that probe tip should lie at the </w:t>
      </w:r>
      <w:proofErr w:type="spellStart"/>
      <w:r w:rsidRPr="0096579E">
        <w:rPr>
          <w:rFonts w:ascii="Times New Roman" w:hAnsi="Times New Roman" w:cs="Times New Roman"/>
          <w:bCs/>
          <w:sz w:val="24"/>
          <w:szCs w:val="24"/>
        </w:rPr>
        <w:t>centre</w:t>
      </w:r>
      <w:proofErr w:type="spellEnd"/>
      <w:r w:rsidRPr="0096579E">
        <w:rPr>
          <w:rFonts w:ascii="Times New Roman" w:hAnsi="Times New Roman" w:cs="Times New Roman"/>
          <w:bCs/>
          <w:sz w:val="24"/>
          <w:szCs w:val="24"/>
        </w:rPr>
        <w:t xml:space="preserve"> of the poles. Do not disturb this arrangement throughout the experiment.</w:t>
      </w:r>
    </w:p>
    <w:p w14:paraId="6B707053" w14:textId="77777777" w:rsidR="004D23DA" w:rsidRPr="0096579E" w:rsidRDefault="004D23DA" w:rsidP="004D23DA">
      <w:pPr>
        <w:pStyle w:val="ListParagraph"/>
        <w:numPr>
          <w:ilvl w:val="0"/>
          <w:numId w:val="41"/>
        </w:numPr>
        <w:spacing w:before="90" w:after="0"/>
        <w:contextualSpacing w:val="0"/>
        <w:jc w:val="both"/>
        <w:rPr>
          <w:rFonts w:ascii="Times New Roman" w:hAnsi="Times New Roman" w:cs="Times New Roman"/>
          <w:sz w:val="24"/>
          <w:szCs w:val="24"/>
        </w:rPr>
      </w:pPr>
      <w:r w:rsidRPr="0096579E">
        <w:rPr>
          <w:rFonts w:ascii="Times New Roman" w:hAnsi="Times New Roman" w:cs="Times New Roman"/>
          <w:bCs/>
          <w:sz w:val="24"/>
          <w:szCs w:val="24"/>
        </w:rPr>
        <w:t>Now start applying various values of probe current &amp; note down corresponding values of PROBE OUTPUT i.e. Hall voltage.</w:t>
      </w:r>
    </w:p>
    <w:p w14:paraId="5392206E" w14:textId="77777777" w:rsidR="004D23DA" w:rsidRPr="0096579E" w:rsidRDefault="004D23DA" w:rsidP="004D23DA">
      <w:pPr>
        <w:pStyle w:val="ListParagraph"/>
        <w:numPr>
          <w:ilvl w:val="0"/>
          <w:numId w:val="41"/>
        </w:numPr>
        <w:spacing w:before="90" w:after="0"/>
        <w:contextualSpacing w:val="0"/>
        <w:jc w:val="both"/>
        <w:rPr>
          <w:rFonts w:ascii="Times New Roman" w:hAnsi="Times New Roman" w:cs="Times New Roman"/>
          <w:sz w:val="24"/>
          <w:szCs w:val="24"/>
        </w:rPr>
      </w:pPr>
      <w:r w:rsidRPr="0096579E">
        <w:rPr>
          <w:rFonts w:ascii="Times New Roman" w:hAnsi="Times New Roman" w:cs="Times New Roman"/>
          <w:bCs/>
          <w:sz w:val="24"/>
          <w:szCs w:val="24"/>
        </w:rPr>
        <w:t>Use ‘+’ as well as ‘–‘values of probe currents.</w:t>
      </w:r>
    </w:p>
    <w:p w14:paraId="27F2F49A" w14:textId="77777777" w:rsidR="004D23DA" w:rsidRPr="0096579E" w:rsidRDefault="004D23DA" w:rsidP="004D23DA">
      <w:pPr>
        <w:spacing w:before="90"/>
        <w:jc w:val="both"/>
        <w:rPr>
          <w:rFonts w:ascii="Times New Roman" w:hAnsi="Times New Roman" w:cs="Times New Roman"/>
          <w:sz w:val="24"/>
          <w:szCs w:val="24"/>
        </w:rPr>
      </w:pPr>
      <w:r w:rsidRPr="0096579E">
        <w:rPr>
          <w:rFonts w:ascii="Times New Roman" w:hAnsi="Times New Roman" w:cs="Times New Roman"/>
          <w:b/>
          <w:bCs/>
          <w:sz w:val="24"/>
          <w:szCs w:val="24"/>
          <w:u w:val="single"/>
        </w:rPr>
        <w:t>Circuit Diagram</w:t>
      </w:r>
      <w:r w:rsidRPr="0096579E">
        <w:rPr>
          <w:rFonts w:ascii="Times New Roman" w:hAnsi="Times New Roman" w:cs="Times New Roman"/>
          <w:b/>
          <w:bCs/>
          <w:sz w:val="24"/>
          <w:szCs w:val="24"/>
        </w:rPr>
        <w:t>:-</w:t>
      </w:r>
      <w:r w:rsidRPr="0096579E">
        <w:rPr>
          <w:rFonts w:ascii="Times New Roman" w:hAnsi="Times New Roman" w:cs="Times New Roman"/>
          <w:b/>
          <w:bCs/>
          <w:sz w:val="24"/>
          <w:szCs w:val="24"/>
          <w:u w:val="single"/>
        </w:rPr>
        <w:t xml:space="preserve"> </w:t>
      </w:r>
    </w:p>
    <w:p w14:paraId="2E9E8D37" w14:textId="77777777" w:rsidR="004D23DA" w:rsidRPr="0096579E" w:rsidRDefault="004D23DA" w:rsidP="004D23DA">
      <w:pPr>
        <w:spacing w:beforeLines="90" w:before="216"/>
        <w:ind w:left="360"/>
        <w:jc w:val="both"/>
        <w:rPr>
          <w:rFonts w:ascii="Times New Roman" w:hAnsi="Times New Roman" w:cs="Times New Roman"/>
          <w:b/>
          <w:bCs/>
          <w:sz w:val="24"/>
          <w:szCs w:val="24"/>
          <w:u w:val="single"/>
        </w:rPr>
      </w:pPr>
    </w:p>
    <w:p w14:paraId="139C4595" w14:textId="77777777" w:rsidR="004D23DA" w:rsidRPr="0096579E" w:rsidRDefault="004D23DA" w:rsidP="004D23DA">
      <w:pPr>
        <w:spacing w:beforeLines="90" w:before="216"/>
        <w:ind w:left="360"/>
        <w:jc w:val="both"/>
        <w:rPr>
          <w:rFonts w:ascii="Times New Roman" w:hAnsi="Times New Roman" w:cs="Times New Roman"/>
          <w:b/>
          <w:bCs/>
          <w:sz w:val="24"/>
          <w:szCs w:val="24"/>
          <w:u w:val="single"/>
        </w:rPr>
      </w:pPr>
    </w:p>
    <w:p w14:paraId="6D262D5B" w14:textId="77777777" w:rsidR="004D23DA" w:rsidRPr="0096579E" w:rsidRDefault="004D23DA" w:rsidP="004D23DA">
      <w:pPr>
        <w:spacing w:beforeLines="90" w:before="216"/>
        <w:ind w:left="360"/>
        <w:jc w:val="both"/>
        <w:rPr>
          <w:rFonts w:ascii="Times New Roman" w:hAnsi="Times New Roman" w:cs="Times New Roman"/>
          <w:b/>
          <w:bCs/>
          <w:sz w:val="24"/>
          <w:szCs w:val="24"/>
          <w:u w:val="single"/>
        </w:rPr>
      </w:pPr>
    </w:p>
    <w:p w14:paraId="6CA70028" w14:textId="77777777" w:rsidR="004D23DA" w:rsidRPr="0096579E" w:rsidRDefault="004D23DA" w:rsidP="004D23DA">
      <w:pPr>
        <w:spacing w:beforeLines="90" w:before="216"/>
        <w:ind w:left="360"/>
        <w:jc w:val="both"/>
        <w:rPr>
          <w:rFonts w:ascii="Times New Roman" w:hAnsi="Times New Roman" w:cs="Times New Roman"/>
          <w:b/>
          <w:bCs/>
          <w:sz w:val="24"/>
          <w:szCs w:val="24"/>
          <w:u w:val="single"/>
        </w:rPr>
      </w:pPr>
    </w:p>
    <w:p w14:paraId="5DBDE15C" w14:textId="77777777" w:rsidR="004D23DA" w:rsidRDefault="004D23DA" w:rsidP="004D23DA">
      <w:pPr>
        <w:spacing w:beforeLines="90" w:before="216"/>
        <w:ind w:left="360"/>
        <w:jc w:val="both"/>
        <w:rPr>
          <w:rFonts w:ascii="Times New Roman" w:hAnsi="Times New Roman" w:cs="Times New Roman"/>
          <w:b/>
          <w:bCs/>
          <w:sz w:val="24"/>
          <w:szCs w:val="24"/>
          <w:u w:val="single"/>
        </w:rPr>
      </w:pPr>
    </w:p>
    <w:p w14:paraId="64DBF436" w14:textId="77777777" w:rsidR="00D9676F" w:rsidRDefault="00D9676F" w:rsidP="004D23DA">
      <w:pPr>
        <w:spacing w:beforeLines="90" w:before="216"/>
        <w:ind w:left="360"/>
        <w:jc w:val="both"/>
        <w:rPr>
          <w:rFonts w:ascii="Times New Roman" w:hAnsi="Times New Roman" w:cs="Times New Roman"/>
          <w:b/>
          <w:bCs/>
          <w:sz w:val="24"/>
          <w:szCs w:val="24"/>
          <w:u w:val="single"/>
        </w:rPr>
      </w:pPr>
    </w:p>
    <w:p w14:paraId="2F16E701" w14:textId="77777777" w:rsidR="00D9676F" w:rsidRDefault="00D9676F" w:rsidP="004D23DA">
      <w:pPr>
        <w:spacing w:beforeLines="90" w:before="216"/>
        <w:ind w:left="360"/>
        <w:jc w:val="both"/>
        <w:rPr>
          <w:rFonts w:ascii="Times New Roman" w:hAnsi="Times New Roman" w:cs="Times New Roman"/>
          <w:b/>
          <w:bCs/>
          <w:sz w:val="24"/>
          <w:szCs w:val="24"/>
          <w:u w:val="single"/>
        </w:rPr>
      </w:pPr>
    </w:p>
    <w:p w14:paraId="12E76E85" w14:textId="77777777" w:rsidR="00D9676F" w:rsidRDefault="00D9676F" w:rsidP="004D23DA">
      <w:pPr>
        <w:spacing w:beforeLines="90" w:before="216"/>
        <w:ind w:left="360"/>
        <w:jc w:val="both"/>
        <w:rPr>
          <w:rFonts w:ascii="Times New Roman" w:hAnsi="Times New Roman" w:cs="Times New Roman"/>
          <w:b/>
          <w:bCs/>
          <w:sz w:val="24"/>
          <w:szCs w:val="24"/>
          <w:u w:val="single"/>
        </w:rPr>
      </w:pPr>
    </w:p>
    <w:p w14:paraId="15A303BB" w14:textId="77777777" w:rsidR="00D9676F" w:rsidRDefault="00D9676F" w:rsidP="004D23DA">
      <w:pPr>
        <w:spacing w:beforeLines="90" w:before="216"/>
        <w:ind w:left="360"/>
        <w:jc w:val="both"/>
        <w:rPr>
          <w:rFonts w:ascii="Times New Roman" w:hAnsi="Times New Roman" w:cs="Times New Roman"/>
          <w:b/>
          <w:bCs/>
          <w:sz w:val="24"/>
          <w:szCs w:val="24"/>
          <w:u w:val="single"/>
        </w:rPr>
      </w:pPr>
    </w:p>
    <w:p w14:paraId="166CEB03" w14:textId="77777777" w:rsidR="00D9676F" w:rsidRDefault="00D9676F" w:rsidP="004D23DA">
      <w:pPr>
        <w:spacing w:beforeLines="90" w:before="216"/>
        <w:ind w:left="360"/>
        <w:jc w:val="both"/>
        <w:rPr>
          <w:rFonts w:ascii="Times New Roman" w:hAnsi="Times New Roman" w:cs="Times New Roman"/>
          <w:b/>
          <w:bCs/>
          <w:sz w:val="24"/>
          <w:szCs w:val="24"/>
          <w:u w:val="single"/>
        </w:rPr>
      </w:pPr>
    </w:p>
    <w:p w14:paraId="3C4060F8" w14:textId="77777777" w:rsidR="00D9676F" w:rsidRPr="0096579E" w:rsidRDefault="00D9676F" w:rsidP="004D23DA">
      <w:pPr>
        <w:spacing w:beforeLines="90" w:before="216"/>
        <w:ind w:left="360"/>
        <w:jc w:val="both"/>
        <w:rPr>
          <w:rFonts w:ascii="Times New Roman" w:hAnsi="Times New Roman" w:cs="Times New Roman"/>
          <w:b/>
          <w:bCs/>
          <w:sz w:val="24"/>
          <w:szCs w:val="24"/>
          <w:u w:val="single"/>
        </w:rPr>
      </w:pPr>
    </w:p>
    <w:p w14:paraId="587B76BD" w14:textId="77777777" w:rsidR="004D23DA" w:rsidRPr="0096579E" w:rsidRDefault="004D23DA" w:rsidP="004D23DA">
      <w:pPr>
        <w:spacing w:beforeLines="90" w:before="216"/>
        <w:ind w:left="360"/>
        <w:jc w:val="both"/>
        <w:rPr>
          <w:rFonts w:ascii="Times New Roman" w:hAnsi="Times New Roman" w:cs="Times New Roman"/>
          <w:b/>
          <w:bCs/>
          <w:sz w:val="24"/>
          <w:szCs w:val="24"/>
          <w:u w:val="single"/>
        </w:rPr>
      </w:pPr>
    </w:p>
    <w:p w14:paraId="13871538" w14:textId="77777777" w:rsidR="004D23DA" w:rsidRDefault="004D23DA" w:rsidP="004D23DA">
      <w:pPr>
        <w:spacing w:beforeLines="90" w:before="216"/>
        <w:ind w:left="360"/>
        <w:jc w:val="both"/>
        <w:rPr>
          <w:rFonts w:ascii="Times New Roman" w:hAnsi="Times New Roman" w:cs="Times New Roman"/>
          <w:b/>
          <w:bCs/>
          <w:sz w:val="24"/>
          <w:szCs w:val="24"/>
          <w:u w:val="single"/>
        </w:rPr>
      </w:pPr>
    </w:p>
    <w:p w14:paraId="1CF103F9" w14:textId="77777777" w:rsidR="00CF3803" w:rsidRPr="0096579E" w:rsidRDefault="00CF3803" w:rsidP="004D23DA">
      <w:pPr>
        <w:spacing w:beforeLines="90" w:before="216"/>
        <w:ind w:left="360"/>
        <w:jc w:val="both"/>
        <w:rPr>
          <w:rFonts w:ascii="Times New Roman" w:hAnsi="Times New Roman" w:cs="Times New Roman"/>
          <w:b/>
          <w:bCs/>
          <w:sz w:val="24"/>
          <w:szCs w:val="24"/>
          <w:u w:val="single"/>
        </w:rPr>
      </w:pPr>
    </w:p>
    <w:p w14:paraId="4045AFAE" w14:textId="77777777" w:rsidR="004D23DA" w:rsidRPr="0096579E" w:rsidRDefault="004D23DA" w:rsidP="004D23DA">
      <w:pPr>
        <w:spacing w:beforeLines="90" w:before="216"/>
        <w:jc w:val="both"/>
        <w:rPr>
          <w:rFonts w:ascii="Times New Roman" w:hAnsi="Times New Roman" w:cs="Times New Roman"/>
          <w:sz w:val="24"/>
          <w:szCs w:val="24"/>
        </w:rPr>
      </w:pPr>
      <w:r w:rsidRPr="0096579E">
        <w:rPr>
          <w:rFonts w:ascii="Times New Roman" w:hAnsi="Times New Roman" w:cs="Times New Roman"/>
          <w:b/>
          <w:bCs/>
          <w:sz w:val="24"/>
          <w:szCs w:val="24"/>
          <w:u w:val="single"/>
        </w:rPr>
        <w:lastRenderedPageBreak/>
        <w:t>Observations:</w:t>
      </w:r>
      <w:r w:rsidRPr="0096579E">
        <w:rPr>
          <w:rFonts w:ascii="Times New Roman" w:hAnsi="Times New Roman" w:cs="Times New Roman"/>
          <w:sz w:val="24"/>
          <w:szCs w:val="24"/>
        </w:rPr>
        <w:t xml:space="preserve">  </w:t>
      </w:r>
    </w:p>
    <w:p w14:paraId="4C7171BD" w14:textId="77777777" w:rsidR="004D23DA" w:rsidRPr="0096579E" w:rsidRDefault="004D23DA" w:rsidP="004D23DA">
      <w:pPr>
        <w:numPr>
          <w:ilvl w:val="2"/>
          <w:numId w:val="42"/>
        </w:numPr>
        <w:spacing w:beforeLines="90" w:before="216" w:after="0"/>
        <w:rPr>
          <w:rFonts w:ascii="Times New Roman" w:hAnsi="Times New Roman" w:cs="Times New Roman"/>
          <w:sz w:val="24"/>
          <w:szCs w:val="24"/>
        </w:rPr>
      </w:pPr>
      <w:r w:rsidRPr="0096579E">
        <w:rPr>
          <w:rFonts w:ascii="Times New Roman" w:hAnsi="Times New Roman" w:cs="Times New Roman"/>
          <w:sz w:val="24"/>
          <w:szCs w:val="24"/>
        </w:rPr>
        <w:t>Distance between pole-pieces of electromagnet = _______</w:t>
      </w:r>
    </w:p>
    <w:p w14:paraId="37253D19" w14:textId="77777777" w:rsidR="004D23DA" w:rsidRPr="0096579E" w:rsidRDefault="004D23DA" w:rsidP="004D23DA">
      <w:pPr>
        <w:numPr>
          <w:ilvl w:val="2"/>
          <w:numId w:val="42"/>
        </w:numPr>
        <w:spacing w:beforeLines="90" w:before="216" w:after="0"/>
        <w:rPr>
          <w:rFonts w:ascii="Times New Roman" w:hAnsi="Times New Roman" w:cs="Times New Roman"/>
          <w:sz w:val="24"/>
          <w:szCs w:val="24"/>
        </w:rPr>
      </w:pPr>
      <w:r w:rsidRPr="0096579E">
        <w:rPr>
          <w:rFonts w:ascii="Times New Roman" w:hAnsi="Times New Roman" w:cs="Times New Roman"/>
          <w:sz w:val="24"/>
          <w:szCs w:val="24"/>
        </w:rPr>
        <w:t>Electromagnet current =____________</w:t>
      </w:r>
    </w:p>
    <w:p w14:paraId="2AA5AEF7" w14:textId="77777777" w:rsidR="004D23DA" w:rsidRPr="0096579E" w:rsidRDefault="004D23DA" w:rsidP="004D23DA">
      <w:pPr>
        <w:numPr>
          <w:ilvl w:val="2"/>
          <w:numId w:val="42"/>
        </w:numPr>
        <w:spacing w:beforeLines="90" w:before="216" w:after="0"/>
        <w:rPr>
          <w:rFonts w:ascii="Times New Roman" w:hAnsi="Times New Roman" w:cs="Times New Roman"/>
          <w:sz w:val="24"/>
          <w:szCs w:val="24"/>
        </w:rPr>
      </w:pPr>
      <w:r w:rsidRPr="0096579E">
        <w:rPr>
          <w:rFonts w:ascii="Times New Roman" w:hAnsi="Times New Roman" w:cs="Times New Roman"/>
          <w:sz w:val="24"/>
          <w:szCs w:val="24"/>
        </w:rPr>
        <w:t xml:space="preserve">Magnetic field present in the gap between poles, </w:t>
      </w:r>
      <w:r w:rsidRPr="0096579E">
        <w:rPr>
          <w:rFonts w:ascii="Times New Roman" w:hAnsi="Times New Roman" w:cs="Times New Roman"/>
          <w:b/>
          <w:sz w:val="24"/>
          <w:szCs w:val="24"/>
        </w:rPr>
        <w:t>B =__________</w:t>
      </w:r>
    </w:p>
    <w:p w14:paraId="31360D20" w14:textId="77777777" w:rsidR="004D23DA" w:rsidRPr="0096579E" w:rsidRDefault="004D23DA" w:rsidP="004D23DA">
      <w:pPr>
        <w:numPr>
          <w:ilvl w:val="2"/>
          <w:numId w:val="42"/>
        </w:numPr>
        <w:spacing w:beforeLines="90" w:before="216" w:after="0"/>
        <w:rPr>
          <w:rFonts w:ascii="Times New Roman" w:hAnsi="Times New Roman" w:cs="Times New Roman"/>
          <w:sz w:val="24"/>
          <w:szCs w:val="24"/>
        </w:rPr>
      </w:pPr>
      <w:r w:rsidRPr="0096579E">
        <w:rPr>
          <w:rFonts w:ascii="Times New Roman" w:hAnsi="Times New Roman" w:cs="Times New Roman"/>
          <w:bCs/>
          <w:sz w:val="24"/>
          <w:szCs w:val="24"/>
        </w:rPr>
        <w:t xml:space="preserve">Thickness of sample along the field direction, </w:t>
      </w:r>
      <w:r w:rsidRPr="0096579E">
        <w:rPr>
          <w:rFonts w:ascii="Times New Roman" w:hAnsi="Times New Roman" w:cs="Times New Roman"/>
          <w:b/>
          <w:bCs/>
          <w:sz w:val="24"/>
          <w:szCs w:val="24"/>
          <w:u w:val="single"/>
        </w:rPr>
        <w:t>t = 0.14 mm</w:t>
      </w:r>
    </w:p>
    <w:p w14:paraId="01A264D6" w14:textId="77777777" w:rsidR="004D23DA" w:rsidRPr="0096579E" w:rsidRDefault="004D23DA" w:rsidP="004D23DA">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1980"/>
        <w:gridCol w:w="3024"/>
      </w:tblGrid>
      <w:tr w:rsidR="004D23DA" w:rsidRPr="0096579E" w14:paraId="7FC1AE04" w14:textId="77777777" w:rsidTr="00C66E92">
        <w:trPr>
          <w:trHeight w:val="504"/>
          <w:jc w:val="center"/>
        </w:trPr>
        <w:tc>
          <w:tcPr>
            <w:tcW w:w="985" w:type="dxa"/>
            <w:vAlign w:val="center"/>
          </w:tcPr>
          <w:p w14:paraId="4E0321E9" w14:textId="77777777" w:rsidR="004D23DA" w:rsidRPr="0096579E" w:rsidRDefault="004D23DA" w:rsidP="00C66E92">
            <w:pPr>
              <w:spacing w:line="360" w:lineRule="auto"/>
              <w:jc w:val="center"/>
              <w:rPr>
                <w:rFonts w:ascii="Times New Roman" w:hAnsi="Times New Roman" w:cs="Times New Roman"/>
                <w:b/>
                <w:sz w:val="24"/>
                <w:szCs w:val="24"/>
              </w:rPr>
            </w:pPr>
            <w:r w:rsidRPr="0096579E">
              <w:rPr>
                <w:rFonts w:ascii="Times New Roman" w:hAnsi="Times New Roman" w:cs="Times New Roman"/>
                <w:b/>
                <w:sz w:val="24"/>
                <w:szCs w:val="24"/>
              </w:rPr>
              <w:t>Sr. No</w:t>
            </w:r>
          </w:p>
        </w:tc>
        <w:tc>
          <w:tcPr>
            <w:tcW w:w="1980" w:type="dxa"/>
            <w:vAlign w:val="center"/>
          </w:tcPr>
          <w:p w14:paraId="6938BC03" w14:textId="77777777" w:rsidR="004D23DA" w:rsidRPr="0096579E" w:rsidRDefault="004D23DA" w:rsidP="00C66E92">
            <w:pPr>
              <w:spacing w:line="360" w:lineRule="auto"/>
              <w:jc w:val="center"/>
              <w:rPr>
                <w:rFonts w:ascii="Times New Roman" w:hAnsi="Times New Roman" w:cs="Times New Roman"/>
                <w:b/>
                <w:sz w:val="24"/>
                <w:szCs w:val="24"/>
              </w:rPr>
            </w:pPr>
            <w:r w:rsidRPr="0096579E">
              <w:rPr>
                <w:rFonts w:ascii="Times New Roman" w:hAnsi="Times New Roman" w:cs="Times New Roman"/>
                <w:b/>
                <w:sz w:val="24"/>
                <w:szCs w:val="24"/>
              </w:rPr>
              <w:t>Sample Current</w:t>
            </w:r>
          </w:p>
          <w:p w14:paraId="4091B8A0" w14:textId="77777777" w:rsidR="004D23DA" w:rsidRPr="0096579E" w:rsidRDefault="004D23DA" w:rsidP="00C66E92">
            <w:pPr>
              <w:spacing w:line="360" w:lineRule="auto"/>
              <w:jc w:val="center"/>
              <w:rPr>
                <w:rFonts w:ascii="Times New Roman" w:hAnsi="Times New Roman" w:cs="Times New Roman"/>
                <w:b/>
                <w:sz w:val="24"/>
                <w:szCs w:val="24"/>
              </w:rPr>
            </w:pPr>
            <w:r w:rsidRPr="0096579E">
              <w:rPr>
                <w:rFonts w:ascii="Times New Roman" w:hAnsi="Times New Roman" w:cs="Times New Roman"/>
                <w:b/>
                <w:sz w:val="24"/>
                <w:szCs w:val="24"/>
              </w:rPr>
              <w:t xml:space="preserve">‘I’ </w:t>
            </w:r>
            <w:r w:rsidRPr="0096579E">
              <w:rPr>
                <w:rFonts w:ascii="Times New Roman" w:hAnsi="Times New Roman" w:cs="Times New Roman"/>
                <w:b/>
                <w:i/>
                <w:sz w:val="24"/>
                <w:szCs w:val="24"/>
              </w:rPr>
              <w:t>in mA</w:t>
            </w:r>
          </w:p>
        </w:tc>
        <w:tc>
          <w:tcPr>
            <w:tcW w:w="3024" w:type="dxa"/>
            <w:vAlign w:val="center"/>
          </w:tcPr>
          <w:p w14:paraId="31649D6E" w14:textId="77777777" w:rsidR="004D23DA" w:rsidRPr="0096579E" w:rsidRDefault="004D23DA" w:rsidP="00C66E92">
            <w:pPr>
              <w:spacing w:line="360" w:lineRule="auto"/>
              <w:jc w:val="center"/>
              <w:rPr>
                <w:rFonts w:ascii="Times New Roman" w:hAnsi="Times New Roman" w:cs="Times New Roman"/>
                <w:b/>
                <w:sz w:val="24"/>
                <w:szCs w:val="24"/>
              </w:rPr>
            </w:pPr>
            <w:r w:rsidRPr="0096579E">
              <w:rPr>
                <w:rFonts w:ascii="Times New Roman" w:hAnsi="Times New Roman" w:cs="Times New Roman"/>
                <w:b/>
                <w:sz w:val="24"/>
                <w:szCs w:val="24"/>
              </w:rPr>
              <w:t>Hall Voltage</w:t>
            </w:r>
          </w:p>
          <w:p w14:paraId="7BF84D7D" w14:textId="77777777" w:rsidR="004D23DA" w:rsidRPr="0096579E" w:rsidRDefault="004D23DA" w:rsidP="00C66E92">
            <w:pPr>
              <w:spacing w:line="360" w:lineRule="auto"/>
              <w:jc w:val="center"/>
              <w:rPr>
                <w:rFonts w:ascii="Times New Roman" w:hAnsi="Times New Roman" w:cs="Times New Roman"/>
                <w:b/>
                <w:sz w:val="24"/>
                <w:szCs w:val="24"/>
              </w:rPr>
            </w:pPr>
            <w:r w:rsidRPr="0096579E">
              <w:rPr>
                <w:rFonts w:ascii="Times New Roman" w:hAnsi="Times New Roman" w:cs="Times New Roman"/>
                <w:b/>
                <w:sz w:val="24"/>
                <w:szCs w:val="24"/>
              </w:rPr>
              <w:t>‘V</w:t>
            </w:r>
            <w:r w:rsidRPr="0096579E">
              <w:rPr>
                <w:rFonts w:ascii="Times New Roman" w:hAnsi="Times New Roman" w:cs="Times New Roman"/>
                <w:b/>
                <w:sz w:val="24"/>
                <w:szCs w:val="24"/>
                <w:vertAlign w:val="subscript"/>
              </w:rPr>
              <w:t>H</w:t>
            </w:r>
            <w:r w:rsidRPr="0096579E">
              <w:rPr>
                <w:rFonts w:ascii="Times New Roman" w:hAnsi="Times New Roman" w:cs="Times New Roman"/>
                <w:b/>
                <w:sz w:val="24"/>
                <w:szCs w:val="24"/>
              </w:rPr>
              <w:t xml:space="preserve">’ </w:t>
            </w:r>
            <w:r w:rsidRPr="0096579E">
              <w:rPr>
                <w:rFonts w:ascii="Times New Roman" w:hAnsi="Times New Roman" w:cs="Times New Roman"/>
                <w:b/>
                <w:i/>
                <w:sz w:val="24"/>
                <w:szCs w:val="24"/>
              </w:rPr>
              <w:t>in mV</w:t>
            </w:r>
          </w:p>
        </w:tc>
      </w:tr>
      <w:tr w:rsidR="004D23DA" w:rsidRPr="0096579E" w14:paraId="218C9F7F" w14:textId="77777777" w:rsidTr="00C66E92">
        <w:trPr>
          <w:trHeight w:val="504"/>
          <w:jc w:val="center"/>
        </w:trPr>
        <w:tc>
          <w:tcPr>
            <w:tcW w:w="985" w:type="dxa"/>
            <w:vAlign w:val="center"/>
          </w:tcPr>
          <w:p w14:paraId="443DC82A"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w:t>
            </w:r>
          </w:p>
        </w:tc>
        <w:tc>
          <w:tcPr>
            <w:tcW w:w="1980" w:type="dxa"/>
            <w:vAlign w:val="center"/>
          </w:tcPr>
          <w:p w14:paraId="1134BEB7"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-60</w:t>
            </w:r>
          </w:p>
        </w:tc>
        <w:tc>
          <w:tcPr>
            <w:tcW w:w="3024" w:type="dxa"/>
            <w:vAlign w:val="center"/>
          </w:tcPr>
          <w:p w14:paraId="2F852296" w14:textId="77777777" w:rsidR="004D23DA" w:rsidRPr="0096579E" w:rsidRDefault="004D23DA" w:rsidP="00C66E92">
            <w:pPr>
              <w:jc w:val="center"/>
              <w:rPr>
                <w:rFonts w:ascii="Times New Roman" w:hAnsi="Times New Roman" w:cs="Times New Roman"/>
                <w:sz w:val="24"/>
                <w:szCs w:val="24"/>
              </w:rPr>
            </w:pPr>
          </w:p>
        </w:tc>
      </w:tr>
      <w:tr w:rsidR="004D23DA" w:rsidRPr="0096579E" w14:paraId="6B0C422E" w14:textId="77777777" w:rsidTr="00C66E92">
        <w:trPr>
          <w:trHeight w:val="504"/>
          <w:jc w:val="center"/>
        </w:trPr>
        <w:tc>
          <w:tcPr>
            <w:tcW w:w="985" w:type="dxa"/>
            <w:vAlign w:val="center"/>
          </w:tcPr>
          <w:p w14:paraId="2ACF9E29"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2.</w:t>
            </w:r>
          </w:p>
        </w:tc>
        <w:tc>
          <w:tcPr>
            <w:tcW w:w="1980" w:type="dxa"/>
            <w:vAlign w:val="center"/>
          </w:tcPr>
          <w:p w14:paraId="79F34842"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-50</w:t>
            </w:r>
          </w:p>
        </w:tc>
        <w:tc>
          <w:tcPr>
            <w:tcW w:w="3024" w:type="dxa"/>
            <w:vAlign w:val="center"/>
          </w:tcPr>
          <w:p w14:paraId="0528031E" w14:textId="77777777" w:rsidR="004D23DA" w:rsidRPr="0096579E" w:rsidRDefault="004D23DA" w:rsidP="00C66E92">
            <w:pPr>
              <w:jc w:val="center"/>
              <w:rPr>
                <w:rFonts w:ascii="Times New Roman" w:hAnsi="Times New Roman" w:cs="Times New Roman"/>
                <w:sz w:val="24"/>
                <w:szCs w:val="24"/>
              </w:rPr>
            </w:pPr>
          </w:p>
        </w:tc>
      </w:tr>
      <w:tr w:rsidR="004D23DA" w:rsidRPr="0096579E" w14:paraId="331DE66F" w14:textId="77777777" w:rsidTr="00C66E92">
        <w:trPr>
          <w:trHeight w:val="504"/>
          <w:jc w:val="center"/>
        </w:trPr>
        <w:tc>
          <w:tcPr>
            <w:tcW w:w="985" w:type="dxa"/>
            <w:vAlign w:val="center"/>
          </w:tcPr>
          <w:p w14:paraId="5053C5F6"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3.</w:t>
            </w:r>
          </w:p>
        </w:tc>
        <w:tc>
          <w:tcPr>
            <w:tcW w:w="1980" w:type="dxa"/>
            <w:vAlign w:val="center"/>
          </w:tcPr>
          <w:p w14:paraId="38DE53E5"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-40</w:t>
            </w:r>
          </w:p>
        </w:tc>
        <w:tc>
          <w:tcPr>
            <w:tcW w:w="3024" w:type="dxa"/>
            <w:vAlign w:val="center"/>
          </w:tcPr>
          <w:p w14:paraId="444556C0" w14:textId="77777777" w:rsidR="004D23DA" w:rsidRPr="0096579E" w:rsidRDefault="004D23DA" w:rsidP="00C66E92">
            <w:pPr>
              <w:jc w:val="center"/>
              <w:rPr>
                <w:rFonts w:ascii="Times New Roman" w:hAnsi="Times New Roman" w:cs="Times New Roman"/>
                <w:sz w:val="24"/>
                <w:szCs w:val="24"/>
              </w:rPr>
            </w:pPr>
          </w:p>
        </w:tc>
      </w:tr>
      <w:tr w:rsidR="004D23DA" w:rsidRPr="0096579E" w14:paraId="14613D85" w14:textId="77777777" w:rsidTr="00C66E92">
        <w:trPr>
          <w:trHeight w:val="504"/>
          <w:jc w:val="center"/>
        </w:trPr>
        <w:tc>
          <w:tcPr>
            <w:tcW w:w="985" w:type="dxa"/>
            <w:vAlign w:val="center"/>
          </w:tcPr>
          <w:p w14:paraId="1D1DEC45"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4.</w:t>
            </w:r>
          </w:p>
        </w:tc>
        <w:tc>
          <w:tcPr>
            <w:tcW w:w="1980" w:type="dxa"/>
            <w:vAlign w:val="center"/>
          </w:tcPr>
          <w:p w14:paraId="1FFDD288"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-30</w:t>
            </w:r>
          </w:p>
        </w:tc>
        <w:tc>
          <w:tcPr>
            <w:tcW w:w="3024" w:type="dxa"/>
            <w:vAlign w:val="center"/>
          </w:tcPr>
          <w:p w14:paraId="67827F79" w14:textId="77777777" w:rsidR="004D23DA" w:rsidRPr="0096579E" w:rsidRDefault="004D23DA" w:rsidP="00C66E92">
            <w:pPr>
              <w:jc w:val="center"/>
              <w:rPr>
                <w:rFonts w:ascii="Times New Roman" w:hAnsi="Times New Roman" w:cs="Times New Roman"/>
                <w:sz w:val="24"/>
                <w:szCs w:val="24"/>
              </w:rPr>
            </w:pPr>
          </w:p>
        </w:tc>
      </w:tr>
      <w:tr w:rsidR="004D23DA" w:rsidRPr="0096579E" w14:paraId="541E5467" w14:textId="77777777" w:rsidTr="00C66E92">
        <w:trPr>
          <w:trHeight w:val="504"/>
          <w:jc w:val="center"/>
        </w:trPr>
        <w:tc>
          <w:tcPr>
            <w:tcW w:w="985" w:type="dxa"/>
            <w:vAlign w:val="center"/>
          </w:tcPr>
          <w:p w14:paraId="7181D4C1"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5.</w:t>
            </w:r>
          </w:p>
        </w:tc>
        <w:tc>
          <w:tcPr>
            <w:tcW w:w="1980" w:type="dxa"/>
            <w:vAlign w:val="center"/>
          </w:tcPr>
          <w:p w14:paraId="1CCBEE38"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-20</w:t>
            </w:r>
          </w:p>
        </w:tc>
        <w:tc>
          <w:tcPr>
            <w:tcW w:w="3024" w:type="dxa"/>
            <w:vAlign w:val="center"/>
          </w:tcPr>
          <w:p w14:paraId="567EA8CB" w14:textId="77777777" w:rsidR="004D23DA" w:rsidRPr="0096579E" w:rsidRDefault="004D23DA" w:rsidP="00C66E92">
            <w:pPr>
              <w:jc w:val="center"/>
              <w:rPr>
                <w:rFonts w:ascii="Times New Roman" w:hAnsi="Times New Roman" w:cs="Times New Roman"/>
                <w:sz w:val="24"/>
                <w:szCs w:val="24"/>
              </w:rPr>
            </w:pPr>
          </w:p>
        </w:tc>
      </w:tr>
      <w:tr w:rsidR="004D23DA" w:rsidRPr="0096579E" w14:paraId="67358EBC" w14:textId="77777777" w:rsidTr="00C66E92">
        <w:trPr>
          <w:trHeight w:val="504"/>
          <w:jc w:val="center"/>
        </w:trPr>
        <w:tc>
          <w:tcPr>
            <w:tcW w:w="985" w:type="dxa"/>
            <w:vAlign w:val="center"/>
          </w:tcPr>
          <w:p w14:paraId="2A98D966"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6.</w:t>
            </w:r>
          </w:p>
        </w:tc>
        <w:tc>
          <w:tcPr>
            <w:tcW w:w="1980" w:type="dxa"/>
            <w:vAlign w:val="center"/>
          </w:tcPr>
          <w:p w14:paraId="44D8D9B3"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-10</w:t>
            </w:r>
          </w:p>
        </w:tc>
        <w:tc>
          <w:tcPr>
            <w:tcW w:w="3024" w:type="dxa"/>
            <w:vAlign w:val="center"/>
          </w:tcPr>
          <w:p w14:paraId="4E2471FB" w14:textId="77777777" w:rsidR="004D23DA" w:rsidRPr="0096579E" w:rsidRDefault="004D23DA" w:rsidP="00C66E92">
            <w:pPr>
              <w:jc w:val="center"/>
              <w:rPr>
                <w:rFonts w:ascii="Times New Roman" w:hAnsi="Times New Roman" w:cs="Times New Roman"/>
                <w:sz w:val="24"/>
                <w:szCs w:val="24"/>
              </w:rPr>
            </w:pPr>
          </w:p>
        </w:tc>
      </w:tr>
      <w:tr w:rsidR="004D23DA" w:rsidRPr="0096579E" w14:paraId="32BBCF5D" w14:textId="77777777" w:rsidTr="00C66E92">
        <w:trPr>
          <w:trHeight w:val="504"/>
          <w:jc w:val="center"/>
        </w:trPr>
        <w:tc>
          <w:tcPr>
            <w:tcW w:w="985" w:type="dxa"/>
            <w:vAlign w:val="center"/>
          </w:tcPr>
          <w:p w14:paraId="0CB1B95D"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7.</w:t>
            </w:r>
          </w:p>
        </w:tc>
        <w:tc>
          <w:tcPr>
            <w:tcW w:w="1980" w:type="dxa"/>
            <w:vAlign w:val="center"/>
          </w:tcPr>
          <w:p w14:paraId="1920C9F4"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0</w:t>
            </w:r>
          </w:p>
        </w:tc>
        <w:tc>
          <w:tcPr>
            <w:tcW w:w="3024" w:type="dxa"/>
            <w:vAlign w:val="center"/>
          </w:tcPr>
          <w:p w14:paraId="19F04CB7" w14:textId="77777777" w:rsidR="004D23DA" w:rsidRPr="0096579E" w:rsidRDefault="004D23DA" w:rsidP="00C66E92">
            <w:pPr>
              <w:jc w:val="center"/>
              <w:rPr>
                <w:rFonts w:ascii="Times New Roman" w:hAnsi="Times New Roman" w:cs="Times New Roman"/>
                <w:sz w:val="24"/>
                <w:szCs w:val="24"/>
              </w:rPr>
            </w:pPr>
          </w:p>
        </w:tc>
      </w:tr>
      <w:tr w:rsidR="004D23DA" w:rsidRPr="0096579E" w14:paraId="3A12394A" w14:textId="77777777" w:rsidTr="00C66E92">
        <w:trPr>
          <w:trHeight w:val="504"/>
          <w:jc w:val="center"/>
        </w:trPr>
        <w:tc>
          <w:tcPr>
            <w:tcW w:w="985" w:type="dxa"/>
            <w:vAlign w:val="center"/>
          </w:tcPr>
          <w:p w14:paraId="6A0EF62E"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8.</w:t>
            </w:r>
          </w:p>
        </w:tc>
        <w:tc>
          <w:tcPr>
            <w:tcW w:w="1980" w:type="dxa"/>
            <w:vAlign w:val="center"/>
          </w:tcPr>
          <w:p w14:paraId="5B0722EB"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10</w:t>
            </w:r>
          </w:p>
        </w:tc>
        <w:tc>
          <w:tcPr>
            <w:tcW w:w="3024" w:type="dxa"/>
            <w:vAlign w:val="center"/>
          </w:tcPr>
          <w:p w14:paraId="3BD373E7" w14:textId="77777777" w:rsidR="004D23DA" w:rsidRPr="0096579E" w:rsidRDefault="004D23DA" w:rsidP="00C66E92">
            <w:pPr>
              <w:jc w:val="center"/>
              <w:rPr>
                <w:rFonts w:ascii="Times New Roman" w:hAnsi="Times New Roman" w:cs="Times New Roman"/>
                <w:sz w:val="24"/>
                <w:szCs w:val="24"/>
              </w:rPr>
            </w:pPr>
          </w:p>
        </w:tc>
      </w:tr>
      <w:tr w:rsidR="004D23DA" w:rsidRPr="0096579E" w14:paraId="65DC2F24" w14:textId="77777777" w:rsidTr="00C66E92">
        <w:trPr>
          <w:trHeight w:val="504"/>
          <w:jc w:val="center"/>
        </w:trPr>
        <w:tc>
          <w:tcPr>
            <w:tcW w:w="985" w:type="dxa"/>
            <w:vAlign w:val="center"/>
          </w:tcPr>
          <w:p w14:paraId="682C9396"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9.</w:t>
            </w:r>
          </w:p>
        </w:tc>
        <w:tc>
          <w:tcPr>
            <w:tcW w:w="1980" w:type="dxa"/>
            <w:vAlign w:val="center"/>
          </w:tcPr>
          <w:p w14:paraId="1126DB2E"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20</w:t>
            </w:r>
          </w:p>
        </w:tc>
        <w:tc>
          <w:tcPr>
            <w:tcW w:w="3024" w:type="dxa"/>
            <w:vAlign w:val="center"/>
          </w:tcPr>
          <w:p w14:paraId="1AB32697" w14:textId="77777777" w:rsidR="004D23DA" w:rsidRPr="0096579E" w:rsidRDefault="004D23DA" w:rsidP="00C66E92">
            <w:pPr>
              <w:jc w:val="center"/>
              <w:rPr>
                <w:rFonts w:ascii="Times New Roman" w:hAnsi="Times New Roman" w:cs="Times New Roman"/>
                <w:sz w:val="24"/>
                <w:szCs w:val="24"/>
              </w:rPr>
            </w:pPr>
          </w:p>
        </w:tc>
      </w:tr>
      <w:tr w:rsidR="004D23DA" w:rsidRPr="0096579E" w14:paraId="356C6531" w14:textId="77777777" w:rsidTr="00C66E92">
        <w:trPr>
          <w:trHeight w:val="504"/>
          <w:jc w:val="center"/>
        </w:trPr>
        <w:tc>
          <w:tcPr>
            <w:tcW w:w="985" w:type="dxa"/>
            <w:vAlign w:val="center"/>
          </w:tcPr>
          <w:p w14:paraId="4B097270"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10.</w:t>
            </w:r>
          </w:p>
        </w:tc>
        <w:tc>
          <w:tcPr>
            <w:tcW w:w="1980" w:type="dxa"/>
            <w:vAlign w:val="center"/>
          </w:tcPr>
          <w:p w14:paraId="4477FDEA"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30</w:t>
            </w:r>
          </w:p>
        </w:tc>
        <w:tc>
          <w:tcPr>
            <w:tcW w:w="3024" w:type="dxa"/>
            <w:vAlign w:val="center"/>
          </w:tcPr>
          <w:p w14:paraId="4A54E1EF" w14:textId="77777777" w:rsidR="004D23DA" w:rsidRPr="0096579E" w:rsidRDefault="004D23DA" w:rsidP="00C66E92">
            <w:pPr>
              <w:jc w:val="center"/>
              <w:rPr>
                <w:rFonts w:ascii="Times New Roman" w:hAnsi="Times New Roman" w:cs="Times New Roman"/>
                <w:sz w:val="24"/>
                <w:szCs w:val="24"/>
              </w:rPr>
            </w:pPr>
          </w:p>
        </w:tc>
      </w:tr>
      <w:tr w:rsidR="004D23DA" w:rsidRPr="0096579E" w14:paraId="3B0E9350" w14:textId="77777777" w:rsidTr="00C66E92">
        <w:trPr>
          <w:trHeight w:val="504"/>
          <w:jc w:val="center"/>
        </w:trPr>
        <w:tc>
          <w:tcPr>
            <w:tcW w:w="985" w:type="dxa"/>
            <w:vAlign w:val="center"/>
          </w:tcPr>
          <w:p w14:paraId="1A72DAB3"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11.</w:t>
            </w:r>
          </w:p>
        </w:tc>
        <w:tc>
          <w:tcPr>
            <w:tcW w:w="1980" w:type="dxa"/>
            <w:vAlign w:val="center"/>
          </w:tcPr>
          <w:p w14:paraId="433CCCF5"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40</w:t>
            </w:r>
          </w:p>
        </w:tc>
        <w:tc>
          <w:tcPr>
            <w:tcW w:w="3024" w:type="dxa"/>
            <w:vAlign w:val="center"/>
          </w:tcPr>
          <w:p w14:paraId="0E8FBB3C" w14:textId="77777777" w:rsidR="004D23DA" w:rsidRPr="0096579E" w:rsidRDefault="004D23DA" w:rsidP="00C66E92">
            <w:pPr>
              <w:jc w:val="center"/>
              <w:rPr>
                <w:rFonts w:ascii="Times New Roman" w:hAnsi="Times New Roman" w:cs="Times New Roman"/>
                <w:sz w:val="24"/>
                <w:szCs w:val="24"/>
              </w:rPr>
            </w:pPr>
          </w:p>
        </w:tc>
      </w:tr>
      <w:tr w:rsidR="004D23DA" w:rsidRPr="0096579E" w14:paraId="7ACFC715" w14:textId="77777777" w:rsidTr="00C66E92">
        <w:trPr>
          <w:trHeight w:val="504"/>
          <w:jc w:val="center"/>
        </w:trPr>
        <w:tc>
          <w:tcPr>
            <w:tcW w:w="985" w:type="dxa"/>
            <w:vAlign w:val="center"/>
          </w:tcPr>
          <w:p w14:paraId="3936257A"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12.</w:t>
            </w:r>
          </w:p>
        </w:tc>
        <w:tc>
          <w:tcPr>
            <w:tcW w:w="1980" w:type="dxa"/>
            <w:vAlign w:val="center"/>
          </w:tcPr>
          <w:p w14:paraId="6D4882BF"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50</w:t>
            </w:r>
          </w:p>
        </w:tc>
        <w:tc>
          <w:tcPr>
            <w:tcW w:w="3024" w:type="dxa"/>
            <w:vAlign w:val="center"/>
          </w:tcPr>
          <w:p w14:paraId="11CCD9E4" w14:textId="77777777" w:rsidR="004D23DA" w:rsidRPr="0096579E" w:rsidRDefault="004D23DA" w:rsidP="00C66E92">
            <w:pPr>
              <w:jc w:val="center"/>
              <w:rPr>
                <w:rFonts w:ascii="Times New Roman" w:hAnsi="Times New Roman" w:cs="Times New Roman"/>
                <w:sz w:val="24"/>
                <w:szCs w:val="24"/>
              </w:rPr>
            </w:pPr>
          </w:p>
        </w:tc>
      </w:tr>
      <w:tr w:rsidR="004D23DA" w:rsidRPr="0096579E" w14:paraId="08350094" w14:textId="77777777" w:rsidTr="00C66E92">
        <w:trPr>
          <w:trHeight w:val="504"/>
          <w:jc w:val="center"/>
        </w:trPr>
        <w:tc>
          <w:tcPr>
            <w:tcW w:w="985" w:type="dxa"/>
            <w:vAlign w:val="center"/>
          </w:tcPr>
          <w:p w14:paraId="101566DE"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13.</w:t>
            </w:r>
          </w:p>
        </w:tc>
        <w:tc>
          <w:tcPr>
            <w:tcW w:w="1980" w:type="dxa"/>
            <w:vAlign w:val="center"/>
          </w:tcPr>
          <w:p w14:paraId="20181E67" w14:textId="77777777" w:rsidR="004D23DA" w:rsidRPr="0096579E" w:rsidRDefault="004D23DA" w:rsidP="00C66E92">
            <w:pPr>
              <w:jc w:val="center"/>
              <w:rPr>
                <w:rFonts w:ascii="Times New Roman" w:hAnsi="Times New Roman" w:cs="Times New Roman"/>
                <w:sz w:val="24"/>
                <w:szCs w:val="24"/>
              </w:rPr>
            </w:pPr>
            <w:r w:rsidRPr="0096579E">
              <w:rPr>
                <w:rFonts w:ascii="Times New Roman" w:hAnsi="Times New Roman" w:cs="Times New Roman"/>
                <w:sz w:val="24"/>
                <w:szCs w:val="24"/>
              </w:rPr>
              <w:t>60</w:t>
            </w:r>
          </w:p>
        </w:tc>
        <w:tc>
          <w:tcPr>
            <w:tcW w:w="3024" w:type="dxa"/>
            <w:vAlign w:val="center"/>
          </w:tcPr>
          <w:p w14:paraId="58532165" w14:textId="77777777" w:rsidR="004D23DA" w:rsidRPr="0096579E" w:rsidRDefault="004D23DA" w:rsidP="00C66E92">
            <w:pPr>
              <w:jc w:val="center"/>
              <w:rPr>
                <w:rFonts w:ascii="Times New Roman" w:hAnsi="Times New Roman" w:cs="Times New Roman"/>
                <w:sz w:val="24"/>
                <w:szCs w:val="24"/>
              </w:rPr>
            </w:pPr>
          </w:p>
        </w:tc>
      </w:tr>
      <w:tr w:rsidR="004D23DA" w:rsidRPr="0096579E" w14:paraId="480BB349" w14:textId="77777777" w:rsidTr="00C66E92">
        <w:trPr>
          <w:trHeight w:val="504"/>
          <w:jc w:val="center"/>
        </w:trPr>
        <w:tc>
          <w:tcPr>
            <w:tcW w:w="985" w:type="dxa"/>
            <w:vAlign w:val="center"/>
          </w:tcPr>
          <w:p w14:paraId="7463DBEB" w14:textId="77777777" w:rsidR="004D23DA" w:rsidRPr="0096579E" w:rsidRDefault="004D23DA" w:rsidP="00C66E92">
            <w:pPr>
              <w:jc w:val="center"/>
              <w:rPr>
                <w:rFonts w:ascii="Times New Roman" w:hAnsi="Times New Roman" w:cs="Times New Roman"/>
                <w:sz w:val="24"/>
                <w:szCs w:val="24"/>
              </w:rPr>
            </w:pPr>
          </w:p>
        </w:tc>
        <w:tc>
          <w:tcPr>
            <w:tcW w:w="1980" w:type="dxa"/>
            <w:vAlign w:val="center"/>
          </w:tcPr>
          <w:p w14:paraId="35F8C261" w14:textId="77777777" w:rsidR="004D23DA" w:rsidRPr="0096579E" w:rsidRDefault="004D23DA" w:rsidP="00C66E92">
            <w:pPr>
              <w:jc w:val="center"/>
              <w:rPr>
                <w:rFonts w:ascii="Times New Roman" w:hAnsi="Times New Roman" w:cs="Times New Roman"/>
                <w:sz w:val="24"/>
                <w:szCs w:val="24"/>
              </w:rPr>
            </w:pPr>
          </w:p>
        </w:tc>
        <w:tc>
          <w:tcPr>
            <w:tcW w:w="3024" w:type="dxa"/>
            <w:vAlign w:val="center"/>
          </w:tcPr>
          <w:p w14:paraId="2345CE65" w14:textId="77777777" w:rsidR="004D23DA" w:rsidRPr="0096579E" w:rsidRDefault="004D23DA" w:rsidP="00C66E92">
            <w:pPr>
              <w:jc w:val="center"/>
              <w:rPr>
                <w:rFonts w:ascii="Times New Roman" w:hAnsi="Times New Roman" w:cs="Times New Roman"/>
                <w:sz w:val="24"/>
                <w:szCs w:val="24"/>
              </w:rPr>
            </w:pPr>
          </w:p>
        </w:tc>
      </w:tr>
    </w:tbl>
    <w:p w14:paraId="03E9D303" w14:textId="77777777" w:rsidR="004D23DA" w:rsidRPr="0096579E" w:rsidRDefault="004D23DA" w:rsidP="004D23DA">
      <w:pPr>
        <w:rPr>
          <w:rFonts w:ascii="Times New Roman" w:hAnsi="Times New Roman" w:cs="Times New Roman"/>
          <w:sz w:val="24"/>
          <w:szCs w:val="24"/>
        </w:rPr>
      </w:pPr>
    </w:p>
    <w:p w14:paraId="01ABF3B5" w14:textId="0C24C06E" w:rsidR="004D23DA" w:rsidRPr="00432FCE" w:rsidRDefault="004D23DA" w:rsidP="00432FCE">
      <w:pPr>
        <w:spacing w:line="360" w:lineRule="auto"/>
        <w:ind w:left="1440" w:hanging="1440"/>
        <w:rPr>
          <w:rFonts w:ascii="Times New Roman" w:hAnsi="Times New Roman" w:cs="Times New Roman"/>
          <w:b/>
          <w:bCs/>
          <w:sz w:val="24"/>
          <w:szCs w:val="24"/>
          <w:u w:val="single"/>
        </w:rPr>
      </w:pPr>
      <w:r w:rsidRPr="0096579E">
        <w:rPr>
          <w:rFonts w:ascii="Times New Roman" w:hAnsi="Times New Roman" w:cs="Times New Roman"/>
          <w:b/>
          <w:bCs/>
          <w:sz w:val="24"/>
          <w:szCs w:val="24"/>
          <w:u w:val="single"/>
        </w:rPr>
        <w:t>Graph</w:t>
      </w:r>
      <w:r w:rsidRPr="0096579E">
        <w:rPr>
          <w:rFonts w:ascii="Times New Roman" w:hAnsi="Times New Roman" w:cs="Times New Roman"/>
          <w:sz w:val="24"/>
          <w:szCs w:val="24"/>
          <w:u w:val="single"/>
        </w:rPr>
        <w:t>:</w:t>
      </w:r>
      <w:r w:rsidRPr="0096579E">
        <w:rPr>
          <w:rFonts w:ascii="Times New Roman" w:hAnsi="Times New Roman" w:cs="Times New Roman"/>
          <w:sz w:val="24"/>
          <w:szCs w:val="24"/>
        </w:rPr>
        <w:t xml:space="preserve">  </w:t>
      </w:r>
    </w:p>
    <w:p w14:paraId="3CB116DC" w14:textId="77777777" w:rsidR="004D23DA" w:rsidRPr="0096579E" w:rsidRDefault="004D23DA" w:rsidP="004D23DA">
      <w:pPr>
        <w:spacing w:line="360" w:lineRule="auto"/>
        <w:ind w:left="1440"/>
        <w:rPr>
          <w:rFonts w:ascii="Times New Roman" w:hAnsi="Times New Roman" w:cs="Times New Roman"/>
          <w:sz w:val="24"/>
          <w:szCs w:val="24"/>
        </w:rPr>
      </w:pPr>
      <w:r w:rsidRPr="0096579E">
        <w:rPr>
          <w:rFonts w:ascii="Times New Roman" w:hAnsi="Times New Roman" w:cs="Times New Roman"/>
          <w:sz w:val="24"/>
          <w:szCs w:val="24"/>
        </w:rPr>
        <w:t>Plot a graph of Hall voltage ‘V</w:t>
      </w:r>
      <w:r w:rsidRPr="0096579E">
        <w:rPr>
          <w:rFonts w:ascii="Times New Roman" w:hAnsi="Times New Roman" w:cs="Times New Roman"/>
          <w:sz w:val="24"/>
          <w:szCs w:val="24"/>
          <w:vertAlign w:val="subscript"/>
        </w:rPr>
        <w:t xml:space="preserve">H </w:t>
      </w:r>
      <w:r w:rsidRPr="0096579E">
        <w:rPr>
          <w:rFonts w:ascii="Times New Roman" w:hAnsi="Times New Roman" w:cs="Times New Roman"/>
          <w:sz w:val="24"/>
          <w:szCs w:val="24"/>
        </w:rPr>
        <w:t xml:space="preserve">’ against sample current ‘I’. </w:t>
      </w:r>
    </w:p>
    <w:p w14:paraId="70C6C0ED" w14:textId="77777777" w:rsidR="004D23DA" w:rsidRPr="0096579E" w:rsidRDefault="004D23DA" w:rsidP="004D23DA">
      <w:pPr>
        <w:spacing w:line="360" w:lineRule="auto"/>
        <w:rPr>
          <w:rFonts w:ascii="Times New Roman" w:hAnsi="Times New Roman" w:cs="Times New Roman"/>
          <w:sz w:val="24"/>
          <w:szCs w:val="24"/>
        </w:rPr>
      </w:pPr>
      <w:r w:rsidRPr="0096579E">
        <w:rPr>
          <w:rFonts w:ascii="Times New Roman" w:hAnsi="Times New Roman" w:cs="Times New Roman"/>
          <w:b/>
          <w:bCs/>
          <w:sz w:val="24"/>
          <w:szCs w:val="24"/>
          <w:u w:val="single"/>
        </w:rPr>
        <w:lastRenderedPageBreak/>
        <w:t>Calculations:</w:t>
      </w:r>
      <w:r w:rsidRPr="0096579E">
        <w:rPr>
          <w:rFonts w:ascii="Times New Roman" w:hAnsi="Times New Roman" w:cs="Times New Roman"/>
          <w:sz w:val="24"/>
          <w:szCs w:val="24"/>
        </w:rPr>
        <w:t xml:space="preserve">  </w:t>
      </w:r>
    </w:p>
    <w:p w14:paraId="13E42E20" w14:textId="77777777" w:rsidR="004D23DA" w:rsidRPr="0096579E" w:rsidRDefault="004D23DA" w:rsidP="004D23DA">
      <w:pPr>
        <w:spacing w:line="360" w:lineRule="auto"/>
        <w:rPr>
          <w:rFonts w:ascii="Times New Roman" w:hAnsi="Times New Roman" w:cs="Times New Roman"/>
          <w:sz w:val="24"/>
          <w:szCs w:val="24"/>
        </w:rPr>
      </w:pPr>
      <w:r w:rsidRPr="0096579E">
        <w:rPr>
          <w:rFonts w:ascii="Times New Roman" w:hAnsi="Times New Roman" w:cs="Times New Roman"/>
          <w:sz w:val="24"/>
          <w:szCs w:val="24"/>
        </w:rPr>
        <w:t xml:space="preserve">The slope of graph is        </w:t>
      </w:r>
    </w:p>
    <w:p w14:paraId="33CA3600" w14:textId="77777777" w:rsidR="004D23DA" w:rsidRPr="0096579E" w:rsidRDefault="004D23DA" w:rsidP="004D23DA">
      <w:pPr>
        <w:spacing w:line="360" w:lineRule="auto"/>
        <w:rPr>
          <w:rFonts w:ascii="Times New Roman" w:hAnsi="Times New Roman" w:cs="Times New Roman"/>
          <w:sz w:val="24"/>
          <w:szCs w:val="24"/>
        </w:rPr>
      </w:pPr>
      <w:r w:rsidRPr="0096579E">
        <w:rPr>
          <w:rFonts w:ascii="Times New Roman" w:hAnsi="Times New Roman" w:cs="Times New Roman"/>
          <w:sz w:val="24"/>
          <w:szCs w:val="24"/>
        </w:rPr>
        <w:t xml:space="preserve">                                  </w:t>
      </w:r>
      <w:r w:rsidRPr="0096579E">
        <w:rPr>
          <w:rFonts w:ascii="Times New Roman" w:hAnsi="Times New Roman" w:cs="Times New Roman"/>
          <w:position w:val="-24"/>
          <w:sz w:val="24"/>
          <w:szCs w:val="24"/>
        </w:rPr>
        <w:object w:dxaOrig="2520" w:dyaOrig="639" w14:anchorId="17471C61">
          <v:shape id="_x0000_i1050" type="#_x0000_t75" style="width:156.75pt;height:36pt" o:ole="">
            <v:imagedata r:id="rId44" o:title=""/>
          </v:shape>
          <o:OLEObject Type="Embed" ProgID="Equation.3" ShapeID="_x0000_i1050" DrawAspect="Content" ObjectID="_1807442698" r:id="rId62"/>
        </w:object>
      </w:r>
    </w:p>
    <w:p w14:paraId="6F867690" w14:textId="77777777" w:rsidR="004D23DA" w:rsidRPr="0096579E" w:rsidRDefault="004D23DA" w:rsidP="004D23DA">
      <w:pPr>
        <w:spacing w:line="360" w:lineRule="auto"/>
        <w:ind w:left="1440" w:hanging="1440"/>
        <w:rPr>
          <w:rFonts w:ascii="Times New Roman" w:hAnsi="Times New Roman" w:cs="Times New Roman"/>
          <w:bCs/>
          <w:sz w:val="24"/>
          <w:szCs w:val="24"/>
        </w:rPr>
      </w:pPr>
      <w:r w:rsidRPr="0096579E">
        <w:rPr>
          <w:rFonts w:ascii="Times New Roman" w:hAnsi="Times New Roman" w:cs="Times New Roman"/>
          <w:bCs/>
          <w:sz w:val="24"/>
          <w:szCs w:val="24"/>
        </w:rPr>
        <w:t>According to formula, Hall coefficient is given as,</w:t>
      </w:r>
    </w:p>
    <w:p w14:paraId="147F66FB" w14:textId="77777777" w:rsidR="004D23DA" w:rsidRPr="0096579E" w:rsidRDefault="004D23DA" w:rsidP="004D23DA">
      <w:pPr>
        <w:spacing w:line="480" w:lineRule="auto"/>
        <w:ind w:left="1440" w:firstLine="720"/>
        <w:rPr>
          <w:rFonts w:ascii="Times New Roman" w:hAnsi="Times New Roman" w:cs="Times New Roman"/>
          <w:bCs/>
          <w:sz w:val="24"/>
          <w:szCs w:val="24"/>
        </w:rPr>
      </w:pPr>
      <w:r w:rsidRPr="0096579E">
        <w:rPr>
          <w:rFonts w:ascii="Times New Roman" w:hAnsi="Times New Roman" w:cs="Times New Roman"/>
          <w:bCs/>
          <w:position w:val="-24"/>
          <w:sz w:val="24"/>
          <w:szCs w:val="24"/>
        </w:rPr>
        <w:object w:dxaOrig="2340" w:dyaOrig="639" w14:anchorId="1E187485">
          <v:shape id="_x0000_i1051" type="#_x0000_t75" style="width:2in;height:36pt" o:ole="">
            <v:imagedata r:id="rId46" o:title=""/>
          </v:shape>
          <o:OLEObject Type="Embed" ProgID="Equation.3" ShapeID="_x0000_i1051" DrawAspect="Content" ObjectID="_1807442699" r:id="rId63"/>
        </w:object>
      </w:r>
      <w:r w:rsidRPr="0096579E">
        <w:rPr>
          <w:rFonts w:ascii="Times New Roman" w:hAnsi="Times New Roman" w:cs="Times New Roman"/>
          <w:bCs/>
          <w:sz w:val="24"/>
          <w:szCs w:val="24"/>
        </w:rPr>
        <w:t>= -----------------------</w:t>
      </w:r>
    </w:p>
    <w:p w14:paraId="769E579D" w14:textId="77777777" w:rsidR="004D23DA" w:rsidRPr="0096579E" w:rsidRDefault="004D23DA" w:rsidP="004D23DA">
      <w:pPr>
        <w:spacing w:line="480" w:lineRule="auto"/>
        <w:ind w:left="1440" w:firstLine="720"/>
        <w:rPr>
          <w:rFonts w:ascii="Times New Roman" w:hAnsi="Times New Roman" w:cs="Times New Roman"/>
          <w:bCs/>
          <w:sz w:val="24"/>
          <w:szCs w:val="24"/>
        </w:rPr>
      </w:pPr>
      <w:r w:rsidRPr="0096579E">
        <w:rPr>
          <w:rFonts w:ascii="Times New Roman" w:hAnsi="Times New Roman" w:cs="Times New Roman"/>
          <w:bCs/>
          <w:sz w:val="24"/>
          <w:szCs w:val="24"/>
        </w:rPr>
        <w:t>R</w:t>
      </w:r>
      <w:r w:rsidRPr="0096579E">
        <w:rPr>
          <w:rFonts w:ascii="Times New Roman" w:hAnsi="Times New Roman" w:cs="Times New Roman"/>
          <w:bCs/>
          <w:sz w:val="24"/>
          <w:szCs w:val="24"/>
          <w:vertAlign w:val="subscript"/>
        </w:rPr>
        <w:t>H</w:t>
      </w:r>
      <w:r w:rsidRPr="0096579E">
        <w:rPr>
          <w:rFonts w:ascii="Times New Roman" w:hAnsi="Times New Roman" w:cs="Times New Roman"/>
          <w:bCs/>
          <w:sz w:val="24"/>
          <w:szCs w:val="24"/>
        </w:rPr>
        <w:t xml:space="preserve">   =   __________________      m</w:t>
      </w:r>
      <w:r w:rsidRPr="0096579E">
        <w:rPr>
          <w:rFonts w:ascii="Times New Roman" w:hAnsi="Times New Roman" w:cs="Times New Roman"/>
          <w:bCs/>
          <w:sz w:val="24"/>
          <w:szCs w:val="24"/>
          <w:vertAlign w:val="superscript"/>
        </w:rPr>
        <w:t>3</w:t>
      </w:r>
      <w:r w:rsidRPr="0096579E">
        <w:rPr>
          <w:rFonts w:ascii="Times New Roman" w:hAnsi="Times New Roman" w:cs="Times New Roman"/>
          <w:bCs/>
          <w:sz w:val="24"/>
          <w:szCs w:val="24"/>
        </w:rPr>
        <w:t>/Coulomb</w:t>
      </w:r>
    </w:p>
    <w:p w14:paraId="33941739" w14:textId="77777777" w:rsidR="004D23DA" w:rsidRPr="0096579E" w:rsidRDefault="004D23DA" w:rsidP="004D23DA">
      <w:pPr>
        <w:spacing w:before="90"/>
        <w:rPr>
          <w:rFonts w:ascii="Times New Roman" w:hAnsi="Times New Roman" w:cs="Times New Roman"/>
          <w:b/>
          <w:bCs/>
          <w:sz w:val="24"/>
          <w:szCs w:val="24"/>
          <w:u w:val="single"/>
        </w:rPr>
      </w:pPr>
      <w:r w:rsidRPr="0096579E">
        <w:rPr>
          <w:rFonts w:ascii="Times New Roman" w:hAnsi="Times New Roman" w:cs="Times New Roman"/>
          <w:b/>
          <w:bCs/>
          <w:sz w:val="24"/>
          <w:szCs w:val="24"/>
          <w:u w:val="single"/>
        </w:rPr>
        <w:t xml:space="preserve">Results:  </w:t>
      </w:r>
    </w:p>
    <w:p w14:paraId="534BC2D8" w14:textId="77777777" w:rsidR="004D23DA" w:rsidRPr="0096579E" w:rsidRDefault="004D23DA" w:rsidP="004D23DA">
      <w:pPr>
        <w:spacing w:before="90"/>
        <w:jc w:val="both"/>
        <w:rPr>
          <w:rFonts w:ascii="Times New Roman" w:hAnsi="Times New Roman" w:cs="Times New Roman"/>
          <w:bCs/>
          <w:sz w:val="24"/>
          <w:szCs w:val="24"/>
        </w:rPr>
      </w:pPr>
      <w:r w:rsidRPr="0096579E">
        <w:rPr>
          <w:rFonts w:ascii="Times New Roman" w:hAnsi="Times New Roman" w:cs="Times New Roman"/>
          <w:bCs/>
          <w:sz w:val="24"/>
          <w:szCs w:val="24"/>
        </w:rPr>
        <w:t xml:space="preserve">For the given Hall probe sample (which is “Indium Arsenide”), </w:t>
      </w:r>
    </w:p>
    <w:p w14:paraId="1C7EA9D8" w14:textId="77777777" w:rsidR="004D23DA" w:rsidRPr="0096579E" w:rsidRDefault="004D23DA" w:rsidP="004D23DA">
      <w:pPr>
        <w:pStyle w:val="ListParagraph"/>
        <w:numPr>
          <w:ilvl w:val="0"/>
          <w:numId w:val="45"/>
        </w:numPr>
        <w:spacing w:before="90" w:after="0"/>
        <w:ind w:left="1080"/>
        <w:contextualSpacing w:val="0"/>
        <w:jc w:val="both"/>
        <w:rPr>
          <w:rFonts w:ascii="Times New Roman" w:hAnsi="Times New Roman" w:cs="Times New Roman"/>
          <w:bCs/>
          <w:sz w:val="24"/>
          <w:szCs w:val="24"/>
        </w:rPr>
      </w:pPr>
      <w:r w:rsidRPr="0096579E">
        <w:rPr>
          <w:rFonts w:ascii="Times New Roman" w:hAnsi="Times New Roman" w:cs="Times New Roman"/>
          <w:bCs/>
          <w:sz w:val="24"/>
          <w:szCs w:val="24"/>
        </w:rPr>
        <w:t>Hall coefficient is R</w:t>
      </w:r>
      <w:r w:rsidRPr="0096579E">
        <w:rPr>
          <w:rFonts w:ascii="Times New Roman" w:hAnsi="Times New Roman" w:cs="Times New Roman"/>
          <w:bCs/>
          <w:sz w:val="24"/>
          <w:szCs w:val="24"/>
          <w:vertAlign w:val="subscript"/>
        </w:rPr>
        <w:t xml:space="preserve">H </w:t>
      </w:r>
      <w:r w:rsidRPr="0096579E">
        <w:rPr>
          <w:rFonts w:ascii="Times New Roman" w:hAnsi="Times New Roman" w:cs="Times New Roman"/>
          <w:bCs/>
          <w:sz w:val="24"/>
          <w:szCs w:val="24"/>
        </w:rPr>
        <w:t xml:space="preserve">= ___________________ </w:t>
      </w:r>
    </w:p>
    <w:p w14:paraId="424680FC" w14:textId="77777777" w:rsidR="004D23DA" w:rsidRDefault="004D23DA" w:rsidP="004D23DA">
      <w:pPr>
        <w:spacing w:before="90"/>
        <w:jc w:val="both"/>
        <w:rPr>
          <w:rFonts w:ascii="Times New Roman" w:hAnsi="Times New Roman" w:cs="Times New Roman"/>
          <w:b/>
          <w:bCs/>
          <w:sz w:val="24"/>
          <w:u w:val="single"/>
        </w:rPr>
      </w:pPr>
    </w:p>
    <w:p w14:paraId="25CF2242" w14:textId="77777777" w:rsidR="004D23DA" w:rsidRPr="00E750F5" w:rsidRDefault="004D23DA" w:rsidP="004D23DA">
      <w:pPr>
        <w:spacing w:before="90"/>
        <w:jc w:val="both"/>
        <w:rPr>
          <w:rFonts w:ascii="Times New Roman" w:hAnsi="Times New Roman" w:cs="Times New Roman"/>
          <w:b/>
          <w:sz w:val="24"/>
        </w:rPr>
      </w:pPr>
      <w:r>
        <w:rPr>
          <w:rFonts w:ascii="Times New Roman" w:hAnsi="Times New Roman" w:cs="Times New Roman"/>
          <w:b/>
          <w:sz w:val="24"/>
        </w:rPr>
        <w:t>Viva Questions</w:t>
      </w:r>
      <w:r w:rsidRPr="00E750F5">
        <w:rPr>
          <w:rFonts w:ascii="Times New Roman" w:hAnsi="Times New Roman" w:cs="Times New Roman"/>
          <w:b/>
          <w:sz w:val="24"/>
        </w:rPr>
        <w:t>:</w:t>
      </w:r>
    </w:p>
    <w:p w14:paraId="1662083C" w14:textId="77777777" w:rsidR="004D23DA" w:rsidRPr="0084142E" w:rsidRDefault="004D23DA" w:rsidP="004D23DA">
      <w:pPr>
        <w:numPr>
          <w:ilvl w:val="0"/>
          <w:numId w:val="59"/>
        </w:numPr>
        <w:spacing w:after="0" w:line="240" w:lineRule="auto"/>
        <w:jc w:val="both"/>
        <w:rPr>
          <w:rFonts w:ascii="Times New Roman" w:hAnsi="Times New Roman" w:cs="Times New Roman"/>
          <w:bCs/>
          <w:lang w:val="en-IN"/>
        </w:rPr>
      </w:pPr>
      <w:r w:rsidRPr="0084142E">
        <w:rPr>
          <w:rFonts w:ascii="Times New Roman" w:hAnsi="Times New Roman" w:cs="Times New Roman"/>
          <w:bCs/>
          <w:lang w:val="en-IN"/>
        </w:rPr>
        <w:t>What is the Hall effect?</w:t>
      </w:r>
    </w:p>
    <w:p w14:paraId="49E2997F" w14:textId="77777777" w:rsidR="004D23DA" w:rsidRPr="0084142E" w:rsidRDefault="004D23DA" w:rsidP="004D23DA">
      <w:pPr>
        <w:numPr>
          <w:ilvl w:val="0"/>
          <w:numId w:val="59"/>
        </w:numPr>
        <w:spacing w:after="0" w:line="240" w:lineRule="auto"/>
        <w:jc w:val="both"/>
        <w:rPr>
          <w:rFonts w:ascii="Times New Roman" w:hAnsi="Times New Roman" w:cs="Times New Roman"/>
          <w:bCs/>
          <w:lang w:val="en-IN"/>
        </w:rPr>
      </w:pPr>
      <w:r w:rsidRPr="0084142E">
        <w:rPr>
          <w:rFonts w:ascii="Times New Roman" w:hAnsi="Times New Roman" w:cs="Times New Roman"/>
          <w:bCs/>
          <w:lang w:val="en-IN"/>
        </w:rPr>
        <w:t>How is Hall voltage generated?</w:t>
      </w:r>
    </w:p>
    <w:p w14:paraId="152783B7" w14:textId="77777777" w:rsidR="004D23DA" w:rsidRPr="0084142E" w:rsidRDefault="004D23DA" w:rsidP="004D23DA">
      <w:pPr>
        <w:numPr>
          <w:ilvl w:val="0"/>
          <w:numId w:val="59"/>
        </w:numPr>
        <w:spacing w:after="0" w:line="240" w:lineRule="auto"/>
        <w:jc w:val="both"/>
        <w:rPr>
          <w:rFonts w:ascii="Times New Roman" w:hAnsi="Times New Roman" w:cs="Times New Roman"/>
          <w:bCs/>
          <w:lang w:val="en-IN"/>
        </w:rPr>
      </w:pPr>
      <w:r w:rsidRPr="0084142E">
        <w:rPr>
          <w:rFonts w:ascii="Times New Roman" w:hAnsi="Times New Roman" w:cs="Times New Roman"/>
          <w:bCs/>
          <w:lang w:val="en-IN"/>
        </w:rPr>
        <w:t>What does the sign of Hall coefficient indicate?</w:t>
      </w:r>
    </w:p>
    <w:p w14:paraId="27F4D082" w14:textId="77777777" w:rsidR="004D23DA" w:rsidRPr="0084142E" w:rsidRDefault="004D23DA" w:rsidP="004D23DA">
      <w:pPr>
        <w:numPr>
          <w:ilvl w:val="0"/>
          <w:numId w:val="59"/>
        </w:numPr>
        <w:spacing w:after="0" w:line="240" w:lineRule="auto"/>
        <w:jc w:val="both"/>
        <w:rPr>
          <w:rFonts w:ascii="Times New Roman" w:hAnsi="Times New Roman" w:cs="Times New Roman"/>
          <w:bCs/>
          <w:lang w:val="en-IN"/>
        </w:rPr>
      </w:pPr>
      <w:r w:rsidRPr="0084142E">
        <w:rPr>
          <w:rFonts w:ascii="Times New Roman" w:hAnsi="Times New Roman" w:cs="Times New Roman"/>
          <w:bCs/>
          <w:lang w:val="en-IN"/>
        </w:rPr>
        <w:t>Why is the Hall effect more prominent in semiconductors than in metals?</w:t>
      </w:r>
    </w:p>
    <w:p w14:paraId="75EFDA93" w14:textId="77777777" w:rsidR="004D23DA" w:rsidRPr="0084142E" w:rsidRDefault="004D23DA" w:rsidP="004D23DA">
      <w:pPr>
        <w:numPr>
          <w:ilvl w:val="0"/>
          <w:numId w:val="59"/>
        </w:numPr>
        <w:spacing w:after="0" w:line="240" w:lineRule="auto"/>
        <w:jc w:val="both"/>
        <w:rPr>
          <w:rFonts w:ascii="Times New Roman" w:hAnsi="Times New Roman" w:cs="Times New Roman"/>
          <w:bCs/>
          <w:lang w:val="en-IN"/>
        </w:rPr>
      </w:pPr>
      <w:r w:rsidRPr="0084142E">
        <w:rPr>
          <w:rFonts w:ascii="Times New Roman" w:hAnsi="Times New Roman" w:cs="Times New Roman"/>
          <w:bCs/>
          <w:lang w:val="en-IN"/>
        </w:rPr>
        <w:t>Mention any two applications of the Hall effect.</w:t>
      </w:r>
    </w:p>
    <w:p w14:paraId="0DA120F5" w14:textId="77777777" w:rsidR="004D23DA" w:rsidRDefault="004D23DA" w:rsidP="004D23DA">
      <w:pPr>
        <w:jc w:val="both"/>
        <w:rPr>
          <w:rFonts w:ascii="Times New Roman" w:hAnsi="Times New Roman" w:cs="Times New Roman"/>
          <w:b/>
          <w:u w:val="single"/>
        </w:rPr>
      </w:pPr>
    </w:p>
    <w:p w14:paraId="797A0BAD" w14:textId="77777777" w:rsidR="004D23DA" w:rsidRDefault="004D23DA" w:rsidP="004D23DA">
      <w:pPr>
        <w:jc w:val="both"/>
        <w:rPr>
          <w:rFonts w:ascii="Times New Roman" w:hAnsi="Times New Roman" w:cs="Times New Roman"/>
          <w:b/>
        </w:rPr>
      </w:pPr>
      <w:r w:rsidRPr="00627588">
        <w:rPr>
          <w:rFonts w:ascii="Times New Roman" w:hAnsi="Times New Roman" w:cs="Times New Roman"/>
          <w:b/>
          <w:u w:val="single"/>
        </w:rPr>
        <w:t>Answers</w:t>
      </w:r>
      <w:r>
        <w:rPr>
          <w:rFonts w:ascii="Times New Roman" w:hAnsi="Times New Roman" w:cs="Times New Roman"/>
          <w:b/>
        </w:rPr>
        <w:t>:</w:t>
      </w:r>
    </w:p>
    <w:p w14:paraId="1A42861C" w14:textId="2D1BF0B0" w:rsidR="009E595D" w:rsidRDefault="004D23DA" w:rsidP="009E595D">
      <w:pPr>
        <w:tabs>
          <w:tab w:val="left" w:pos="360"/>
        </w:tabs>
        <w:rPr>
          <w:rFonts w:ascii="Times New Roman" w:hAnsi="Times New Roman" w:cs="Times New Roman"/>
          <w:b/>
          <w:bCs/>
          <w:sz w:val="24"/>
        </w:rPr>
      </w:pPr>
      <w:r w:rsidRPr="000605D1">
        <w:rPr>
          <w:rFonts w:ascii="Times New Roman" w:hAnsi="Times New Roman" w:cs="Times New Roman"/>
          <w:b/>
          <w:bCs/>
          <w:sz w:val="24"/>
        </w:rPr>
        <w:t>------------------------------------------------------------------------------------------------------------------------------------------------------------------------------------------------------------------------------------------------------------------------------------------------------------------------------------------------------------------------------------------------------------------------------------------------------------------------------------------------------------------------------------------------------------------------------------------------------------------------------------------------------------------------------------------------------------------------------------------------------------------------------------------------------------------------------------------------------------------------------------------------------------------------------------------------------------------------------------------------------------------------------------------------------------------------------------------------------------------------------------------------------------------------------------------------------------------------------------------------------------------------------------------------------------------------------------------------------------------------------------------------</w:t>
      </w:r>
      <w:r w:rsidRPr="000605D1">
        <w:rPr>
          <w:rFonts w:ascii="Times New Roman" w:hAnsi="Times New Roman" w:cs="Times New Roman"/>
          <w:b/>
          <w:bCs/>
          <w:sz w:val="24"/>
        </w:rPr>
        <w:lastRenderedPageBreak/>
        <w:t>----------------------------------------------------------------------------------------------------------------------------------------------------------------------------------------------------------------------------------------------------------------------------------------------------------------------------------------------------------------------------------------------------------------------------------------------------------------------------------------------------------------------------------------------------------------------------------------------------------------------------------------------------------------------------------------------------------------------------------------------------------------------------------------------------------------------------------------------------------------------------------------------------------------------------------------------------------------------------------------------------------------------------------------------------------------------------------------------------------------------------------------------------------------------------------------------------------------------------------------------------------------------------------------------------------------------------------------------------------------------------------------------------------------------------------------------------------------------------------------------------------------------------------------------------------------------------------------------------------------------------------------------------------------------------------------------------------------------------------------------------------------------------------------------------------------------------------------------------------------------------------------------------------------------------------------------------------------------------------------------------------------------------------------------------------------------------------------------------------------------------------------------------------------------------------------------------------------------------------------------------------------------------------------------------------------------------------------------------------------------------------------------------------------------------------------------------------------------------------------------------------------------------------------------------------------------------------------------------------------------------------------------------------------------------------------------------------------------------------------------------------------------------------------------------------------------------------------------------------------------------------------------------------------------------------------------------------------------------------------------------------------------------------------------------------------------------------------------------------------------------------------------------------------------------------------------------------------------------------------------------------------------------------------------------------------------------------------------------------------------------------------------------------------------------------------------------------------------------------------------------------------------------------------------------------------------------------------------------------------------------------------------------------------------------------------------------------------------------------------------------------------------------------------------------------</w:t>
      </w:r>
      <w:r w:rsidR="000605D1">
        <w:rPr>
          <w:rFonts w:ascii="Times New Roman" w:hAnsi="Times New Roman" w:cs="Times New Roman"/>
          <w:b/>
          <w:bCs/>
          <w:sz w:val="24"/>
        </w:rPr>
        <w:t>--------------------------------------</w:t>
      </w:r>
      <w:r w:rsidR="009E595D" w:rsidRPr="000605D1">
        <w:rPr>
          <w:rFonts w:ascii="Times New Roman" w:hAnsi="Times New Roman" w:cs="Times New Roman"/>
          <w:b/>
          <w:bCs/>
          <w:sz w:val="24"/>
        </w:rPr>
        <w:t>----------------------------------------------------------------------------------------------------------------------------------------------------------------------------------------------------------------------------------------------------------------------------------------------------------------------------------------------------------------------------------------------------------------------------------------------------------------------------------------------------------------------------------------------------------------------------------------------------------------------------------------------------------------------------------------------------------------------------------------------------------------------------------------------------------------------------------------------------------------------------------------------------------------------------------------------------------------------------------------------------------------------------------------------------------------------------------------------------------------------------------------------------------------</w:t>
      </w:r>
    </w:p>
    <w:p w14:paraId="07920538" w14:textId="77777777" w:rsidR="009E595D" w:rsidRDefault="009E595D" w:rsidP="009E595D">
      <w:pPr>
        <w:tabs>
          <w:tab w:val="left" w:pos="360"/>
        </w:tabs>
        <w:ind w:left="-851" w:right="-472"/>
        <w:rPr>
          <w:rFonts w:ascii="Times New Roman" w:eastAsia="Symbol" w:hAnsi="Times New Roman" w:cs="Times New Roman"/>
        </w:rPr>
      </w:pPr>
      <w:r w:rsidRPr="00AA3CC0">
        <w:rPr>
          <w:rFonts w:ascii="Times New Roman" w:eastAsia="Times New Roman" w:hAnsi="Times New Roman" w:cs="Times New Roman"/>
          <w:noProof/>
          <w:sz w:val="24"/>
        </w:rPr>
        <w:lastRenderedPageBreak/>
        <mc:AlternateContent>
          <mc:Choice Requires="wps">
            <w:drawing>
              <wp:anchor distT="0" distB="0" distL="114300" distR="114300" simplePos="0" relativeHeight="251673600" behindDoc="0" locked="0" layoutInCell="1" allowOverlap="1" wp14:anchorId="7B117DD4" wp14:editId="69152B12">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3"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D2560" w14:textId="77777777" w:rsidR="009E595D" w:rsidRPr="00077CC1" w:rsidRDefault="009E595D" w:rsidP="009E595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0D8FAF24" w14:textId="77777777"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5C3EB4B2" w14:textId="531DD3FB"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8</w:t>
                            </w:r>
                          </w:p>
                          <w:p w14:paraId="6CA6E87A" w14:textId="77777777" w:rsidR="009E595D" w:rsidRPr="00077CC1" w:rsidRDefault="009E595D" w:rsidP="009E595D">
                            <w:pPr>
                              <w:pStyle w:val="BodyText"/>
                              <w:rPr>
                                <w:b/>
                                <w:bCs/>
                              </w:rPr>
                            </w:pPr>
                            <w:r>
                              <w:rPr>
                                <w:b/>
                                <w:bCs/>
                              </w:rPr>
                              <w:t xml:space="preserve">  </w:t>
                            </w:r>
                            <w:r w:rsidRPr="00077CC1">
                              <w:rPr>
                                <w:b/>
                                <w:bCs/>
                              </w:rPr>
                              <w:t>TITLE:</w:t>
                            </w:r>
                            <w:r w:rsidRPr="00077CC1">
                              <w:t xml:space="preserve"> </w:t>
                            </w:r>
                            <w:r>
                              <w:rPr>
                                <w:b/>
                                <w:bCs/>
                              </w:rPr>
                              <w:t>Ultrasonic distance measurement</w:t>
                            </w:r>
                          </w:p>
                          <w:p w14:paraId="5A318C07"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39D5BE30"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EE0284" w14:textId="77777777" w:rsidR="009E595D" w:rsidRDefault="009E595D" w:rsidP="009E595D">
                            <w:pPr>
                              <w:spacing w:before="241"/>
                              <w:rPr>
                                <w:spacing w:val="-57"/>
                                <w:sz w:val="24"/>
                              </w:rPr>
                            </w:pPr>
                          </w:p>
                          <w:p w14:paraId="60E35BF1" w14:textId="77777777" w:rsidR="009E595D" w:rsidRDefault="009E595D" w:rsidP="009E595D">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17DD4" id="_x0000_s1033" type="#_x0000_t202" style="position:absolute;left:0;text-align:left;margin-left:79.5pt;margin-top:7.25pt;width:314.25pt;height:15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" filled="f">
                <v:textbox inset="0,0,0,0">
                  <w:txbxContent>
                    <w:p w14:paraId="5FFD2560" w14:textId="77777777" w:rsidR="009E595D" w:rsidRPr="00077CC1" w:rsidRDefault="009E595D" w:rsidP="009E595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0D8FAF24" w14:textId="77777777"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5C3EB4B2" w14:textId="531DD3FB"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8</w:t>
                      </w:r>
                    </w:p>
                    <w:p w14:paraId="6CA6E87A" w14:textId="77777777" w:rsidR="009E595D" w:rsidRPr="00077CC1" w:rsidRDefault="009E595D" w:rsidP="009E595D">
                      <w:pPr>
                        <w:pStyle w:val="BodyText"/>
                        <w:rPr>
                          <w:b/>
                          <w:bCs/>
                        </w:rPr>
                      </w:pPr>
                      <w:r>
                        <w:rPr>
                          <w:b/>
                          <w:bCs/>
                        </w:rPr>
                        <w:t xml:space="preserve">  </w:t>
                      </w:r>
                      <w:r w:rsidRPr="00077CC1">
                        <w:rPr>
                          <w:b/>
                          <w:bCs/>
                        </w:rPr>
                        <w:t>TITLE:</w:t>
                      </w:r>
                      <w:r w:rsidRPr="00077CC1">
                        <w:t xml:space="preserve"> </w:t>
                      </w:r>
                      <w:r>
                        <w:rPr>
                          <w:b/>
                          <w:bCs/>
                        </w:rPr>
                        <w:t>Ultrasonic distance measurement</w:t>
                      </w:r>
                    </w:p>
                    <w:p w14:paraId="5A318C07"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39D5BE30"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7EE0284" w14:textId="77777777" w:rsidR="009E595D" w:rsidRDefault="009E595D" w:rsidP="009E595D">
                      <w:pPr>
                        <w:spacing w:before="241"/>
                        <w:rPr>
                          <w:spacing w:val="-57"/>
                          <w:sz w:val="24"/>
                        </w:rPr>
                      </w:pPr>
                    </w:p>
                    <w:p w14:paraId="60E35BF1" w14:textId="77777777" w:rsidR="009E595D" w:rsidRDefault="009E595D" w:rsidP="009E595D">
                      <w:pPr>
                        <w:rPr>
                          <w:sz w:val="24"/>
                        </w:rPr>
                      </w:pPr>
                    </w:p>
                  </w:txbxContent>
                </v:textbox>
                <w10:wrap type="tight"/>
              </v:shape>
            </w:pict>
          </mc:Fallback>
        </mc:AlternateContent>
      </w:r>
    </w:p>
    <w:p w14:paraId="07DEF171" w14:textId="77777777" w:rsidR="009E595D" w:rsidRDefault="009E595D" w:rsidP="009E595D">
      <w:pPr>
        <w:tabs>
          <w:tab w:val="left" w:pos="360"/>
        </w:tabs>
        <w:jc w:val="center"/>
        <w:rPr>
          <w:rFonts w:ascii="Times New Roman" w:eastAsia="Symbol" w:hAnsi="Times New Roman" w:cs="Times New Roman"/>
        </w:rPr>
      </w:pPr>
    </w:p>
    <w:p w14:paraId="0EE12317" w14:textId="77777777" w:rsidR="009E595D" w:rsidRDefault="009E595D" w:rsidP="009E595D">
      <w:pPr>
        <w:tabs>
          <w:tab w:val="left" w:pos="360"/>
        </w:tabs>
        <w:jc w:val="center"/>
        <w:rPr>
          <w:rFonts w:ascii="Times New Roman" w:eastAsia="Symbol" w:hAnsi="Times New Roman" w:cs="Times New Roman"/>
        </w:rPr>
      </w:pPr>
    </w:p>
    <w:p w14:paraId="6E0BF52E" w14:textId="77777777" w:rsidR="009E595D" w:rsidRPr="00B71F40" w:rsidRDefault="009E595D" w:rsidP="009E595D">
      <w:pPr>
        <w:tabs>
          <w:tab w:val="left" w:pos="360"/>
        </w:tabs>
        <w:rPr>
          <w:rFonts w:ascii="Times New Roman" w:hAnsi="Times New Roman" w:cs="Times New Roman"/>
        </w:rPr>
      </w:pPr>
    </w:p>
    <w:p w14:paraId="5BC9DF05"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A7D9FA6"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062A587" w14:textId="77777777" w:rsidR="009E595D" w:rsidRDefault="009E595D" w:rsidP="009E595D">
      <w:pPr>
        <w:widowControl w:val="0"/>
        <w:autoSpaceDE w:val="0"/>
        <w:autoSpaceDN w:val="0"/>
        <w:spacing w:before="89" w:after="0" w:line="240" w:lineRule="auto"/>
        <w:ind w:right="156"/>
        <w:rPr>
          <w:rFonts w:ascii="Times New Roman" w:eastAsia="Times New Roman" w:hAnsi="Times New Roman" w:cs="Times New Roman"/>
          <w:b/>
          <w:sz w:val="24"/>
        </w:rPr>
      </w:pPr>
    </w:p>
    <w:p w14:paraId="13752069"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0F691312" w14:textId="77777777" w:rsidR="009E595D" w:rsidRPr="00277C8B"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4D0D527C" w14:textId="77777777" w:rsidR="009E595D" w:rsidRPr="00277C8B" w:rsidRDefault="009E595D" w:rsidP="009E595D">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13223AB0" w14:textId="77777777" w:rsidR="009E595D" w:rsidRPr="00277C8B" w:rsidRDefault="009E595D" w:rsidP="009E595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9E595D" w:rsidRPr="00AE4918" w14:paraId="77861FD3" w14:textId="77777777" w:rsidTr="00C66E9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23322B0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56A9BB7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488A34E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791C45E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4CB198E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54440A45"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14ADAE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FBD721E"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61CFAF5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9E595D" w:rsidRPr="00AE4918" w14:paraId="06A2EFE8"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F7FDA9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16F18CEE"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BB8313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4460CD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3E683EF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404585D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462C74B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3285F0F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5778EEF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55747A6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7087D6B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264537D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487D368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0DF65443"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33DA569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5A38F1B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559DD3E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22D7C16E"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4A24516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6E52EDD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7E7A8D9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3E96E73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3E322C6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25DF824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0A95C37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2E78BF1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6947AFCB"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E2FE1C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5A802ADA" w14:textId="77777777" w:rsidTr="00C66E9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E0B394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4FA10F5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0D65F6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B181591"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1600396A"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21A753FA"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2B4D67B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53901B9D"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42671FC1" w14:textId="77777777" w:rsidTr="00C66E9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01F8DEB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4384CD1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8BC2D6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46263DDA"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41FBCF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10A06735"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74A4272E"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5880022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41DE6D8D"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0D1D9198"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r>
      <w:tr w:rsidR="009E595D" w:rsidRPr="00AE4918" w14:paraId="6B50DC95" w14:textId="77777777" w:rsidTr="00C66E9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939F70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0FC7493A"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r>
    </w:tbl>
    <w:p w14:paraId="182B27E8" w14:textId="77777777" w:rsidR="009E595D" w:rsidRDefault="009E595D" w:rsidP="009E595D">
      <w:pPr>
        <w:rPr>
          <w:rFonts w:ascii="Times New Roman" w:hAnsi="Times New Roman" w:cs="Times New Roman"/>
          <w:b/>
        </w:rPr>
      </w:pPr>
    </w:p>
    <w:p w14:paraId="1CC98153" w14:textId="77777777" w:rsidR="00203C88" w:rsidRDefault="00203C88" w:rsidP="009E595D">
      <w:pPr>
        <w:rPr>
          <w:rFonts w:ascii="Times New Roman" w:hAnsi="Times New Roman" w:cs="Times New Roman"/>
          <w:b/>
        </w:rPr>
      </w:pPr>
    </w:p>
    <w:p w14:paraId="4AA6B8C9" w14:textId="74843C2F" w:rsidR="009E595D" w:rsidRPr="009E7178" w:rsidRDefault="009E595D" w:rsidP="009E595D">
      <w:pPr>
        <w:rPr>
          <w:rFonts w:ascii="Times New Roman" w:hAnsi="Times New Roman" w:cs="Times New Roman"/>
          <w:b/>
          <w:sz w:val="28"/>
          <w:u w:val="single"/>
        </w:rPr>
      </w:pPr>
      <w:r w:rsidRPr="009E7178">
        <w:rPr>
          <w:rFonts w:ascii="Times New Roman" w:hAnsi="Times New Roman" w:cs="Times New Roman"/>
          <w:b/>
          <w:sz w:val="28"/>
        </w:rPr>
        <w:lastRenderedPageBreak/>
        <w:t xml:space="preserve">                                 </w:t>
      </w:r>
      <w:r>
        <w:rPr>
          <w:rFonts w:ascii="Times New Roman" w:hAnsi="Times New Roman" w:cs="Times New Roman"/>
          <w:b/>
          <w:sz w:val="28"/>
        </w:rPr>
        <w:t xml:space="preserve">                  Experiment No.: </w:t>
      </w:r>
      <w:r w:rsidR="00203C88">
        <w:rPr>
          <w:rFonts w:ascii="Times New Roman" w:hAnsi="Times New Roman" w:cs="Times New Roman"/>
          <w:b/>
          <w:sz w:val="28"/>
        </w:rPr>
        <w:t>08</w:t>
      </w:r>
      <w:r w:rsidRPr="009E7178">
        <w:rPr>
          <w:rFonts w:ascii="Times New Roman" w:hAnsi="Times New Roman" w:cs="Times New Roman"/>
          <w:b/>
          <w:sz w:val="28"/>
        </w:rPr>
        <w:t xml:space="preserve">                                                   </w:t>
      </w:r>
      <w:r w:rsidRPr="00B71F40">
        <w:rPr>
          <w:rFonts w:ascii="Times New Roman" w:hAnsi="Times New Roman" w:cs="Times New Roman"/>
          <w:b/>
        </w:rPr>
        <w:tab/>
        <w:t xml:space="preserve"> </w:t>
      </w:r>
      <w:r w:rsidRPr="00B71F40">
        <w:rPr>
          <w:rFonts w:ascii="Times New Roman" w:hAnsi="Times New Roman" w:cs="Times New Roman"/>
          <w:b/>
        </w:rPr>
        <w:tab/>
      </w:r>
      <w:r w:rsidRPr="00B71F40">
        <w:rPr>
          <w:rFonts w:ascii="Times New Roman" w:hAnsi="Times New Roman" w:cs="Times New Roman"/>
          <w:b/>
        </w:rPr>
        <w:tab/>
      </w:r>
      <w:r w:rsidRPr="009E7178">
        <w:rPr>
          <w:rFonts w:ascii="Times New Roman" w:hAnsi="Times New Roman" w:cs="Times New Roman"/>
          <w:b/>
          <w:sz w:val="28"/>
          <w:u w:val="single"/>
        </w:rPr>
        <w:t>ULTRASONIC DISTANCE MEASUREMENT</w:t>
      </w:r>
    </w:p>
    <w:p w14:paraId="790BD820" w14:textId="77777777" w:rsidR="009E595D" w:rsidRPr="009E7178" w:rsidRDefault="009E595D" w:rsidP="009E595D">
      <w:pPr>
        <w:spacing w:before="90"/>
        <w:rPr>
          <w:rFonts w:ascii="Times New Roman" w:hAnsi="Times New Roman" w:cs="Times New Roman"/>
          <w:sz w:val="24"/>
        </w:rPr>
      </w:pPr>
      <w:r w:rsidRPr="009E7178">
        <w:rPr>
          <w:rFonts w:ascii="Times New Roman" w:hAnsi="Times New Roman" w:cs="Times New Roman"/>
          <w:sz w:val="24"/>
        </w:rPr>
        <w:t xml:space="preserve"> </w:t>
      </w:r>
      <w:r w:rsidRPr="009E7178">
        <w:rPr>
          <w:rFonts w:ascii="Times New Roman" w:hAnsi="Times New Roman" w:cs="Times New Roman"/>
          <w:b/>
          <w:bCs/>
          <w:sz w:val="24"/>
          <w:u w:val="single"/>
        </w:rPr>
        <w:t>Aim:</w:t>
      </w:r>
      <w:r w:rsidRPr="009E7178">
        <w:rPr>
          <w:rFonts w:ascii="Times New Roman" w:hAnsi="Times New Roman" w:cs="Times New Roman"/>
          <w:sz w:val="24"/>
        </w:rPr>
        <w:t xml:space="preserve"> – To use ultrasonic distance measuring unit for measuring distances.</w:t>
      </w:r>
    </w:p>
    <w:p w14:paraId="566F2D0C" w14:textId="77777777" w:rsidR="009E595D" w:rsidRPr="009E7178" w:rsidRDefault="009E595D" w:rsidP="009E595D">
      <w:pPr>
        <w:spacing w:before="90"/>
        <w:ind w:left="1440" w:hanging="1440"/>
        <w:jc w:val="both"/>
        <w:rPr>
          <w:rFonts w:ascii="Times New Roman" w:hAnsi="Times New Roman" w:cs="Times New Roman"/>
          <w:sz w:val="24"/>
        </w:rPr>
      </w:pPr>
      <w:r w:rsidRPr="009E7178">
        <w:rPr>
          <w:rFonts w:ascii="Times New Roman" w:hAnsi="Times New Roman" w:cs="Times New Roman"/>
          <w:b/>
          <w:bCs/>
          <w:sz w:val="24"/>
          <w:u w:val="single"/>
        </w:rPr>
        <w:t>Apparatus:</w:t>
      </w:r>
      <w:r w:rsidRPr="009E7178">
        <w:rPr>
          <w:rFonts w:ascii="Times New Roman" w:hAnsi="Times New Roman" w:cs="Times New Roman"/>
          <w:sz w:val="24"/>
        </w:rPr>
        <w:t xml:space="preserve"> – Ultrasonic Distance Measurer (EUROLAB DIST2)</w:t>
      </w:r>
    </w:p>
    <w:p w14:paraId="02201515" w14:textId="77777777" w:rsidR="009E595D" w:rsidRDefault="009E595D" w:rsidP="009E595D">
      <w:pPr>
        <w:spacing w:before="90"/>
        <w:jc w:val="both"/>
        <w:rPr>
          <w:rFonts w:ascii="Times New Roman" w:hAnsi="Times New Roman" w:cs="Times New Roman"/>
          <w:sz w:val="24"/>
        </w:rPr>
      </w:pPr>
      <w:r w:rsidRPr="009E7178">
        <w:rPr>
          <w:rFonts w:ascii="Times New Roman" w:hAnsi="Times New Roman" w:cs="Times New Roman"/>
          <w:b/>
          <w:bCs/>
          <w:sz w:val="24"/>
          <w:u w:val="single"/>
        </w:rPr>
        <w:t>Theory:</w:t>
      </w:r>
      <w:r w:rsidRPr="009E7178">
        <w:rPr>
          <w:rFonts w:ascii="Times New Roman" w:hAnsi="Times New Roman" w:cs="Times New Roman"/>
          <w:sz w:val="24"/>
        </w:rPr>
        <w:t xml:space="preserve"> – Ultrasonic waves tra</w:t>
      </w:r>
      <w:r>
        <w:rPr>
          <w:rFonts w:ascii="Times New Roman" w:hAnsi="Times New Roman" w:cs="Times New Roman"/>
          <w:sz w:val="24"/>
        </w:rPr>
        <w:t xml:space="preserve">vel as a highly </w:t>
      </w:r>
      <w:r w:rsidRPr="009E7178">
        <w:rPr>
          <w:rFonts w:ascii="Times New Roman" w:hAnsi="Times New Roman" w:cs="Times New Roman"/>
          <w:sz w:val="24"/>
        </w:rPr>
        <w:t xml:space="preserve">directional beam &amp; hence can be used for distance measuring purpose through echo-sounding technique. </w:t>
      </w:r>
    </w:p>
    <w:p w14:paraId="23D57370" w14:textId="77777777" w:rsidR="009E595D" w:rsidRPr="00C02D9E" w:rsidRDefault="009E595D" w:rsidP="009E595D">
      <w:pPr>
        <w:spacing w:before="90"/>
        <w:ind w:firstLine="720"/>
        <w:jc w:val="both"/>
        <w:rPr>
          <w:rFonts w:ascii="Times New Roman" w:hAnsi="Times New Roman" w:cs="Times New Roman"/>
          <w:sz w:val="24"/>
        </w:rPr>
      </w:pPr>
      <w:r w:rsidRPr="009E7178">
        <w:rPr>
          <w:rFonts w:ascii="Times New Roman" w:hAnsi="Times New Roman" w:cs="Times New Roman"/>
          <w:bCs/>
          <w:sz w:val="24"/>
        </w:rPr>
        <w:t xml:space="preserve">One ultrasonic pulse is sent by the instrument &amp; received back after getting rebound at a surface. The time difference between sending instant &amp; receiving instant (echo time) is measured. By knowing velocity of ultrasonic waves in the medium (air), the distance of surface or obstacle from the instrument can be calculated as </w:t>
      </w:r>
    </w:p>
    <w:p w14:paraId="4EBA5AFE" w14:textId="77777777" w:rsidR="009E595D" w:rsidRPr="009E7178" w:rsidRDefault="009E595D" w:rsidP="009E595D">
      <w:pPr>
        <w:spacing w:before="90"/>
        <w:ind w:left="1800" w:firstLine="360"/>
        <w:jc w:val="both"/>
        <w:rPr>
          <w:rFonts w:ascii="Times New Roman" w:hAnsi="Times New Roman" w:cs="Times New Roman"/>
          <w:bCs/>
          <w:sz w:val="24"/>
        </w:rPr>
      </w:pPr>
      <w:r w:rsidRPr="009E7178">
        <w:rPr>
          <w:rFonts w:ascii="Times New Roman" w:hAnsi="Times New Roman" w:cs="Times New Roman"/>
          <w:bCs/>
          <w:sz w:val="24"/>
        </w:rPr>
        <w:t xml:space="preserve">Distance </w:t>
      </w:r>
      <w:r w:rsidRPr="009E7178">
        <w:rPr>
          <w:rFonts w:ascii="Times New Roman" w:hAnsi="Times New Roman" w:cs="Times New Roman"/>
          <w:bCs/>
          <w:position w:val="-24"/>
          <w:sz w:val="24"/>
        </w:rPr>
        <w:object w:dxaOrig="4200" w:dyaOrig="620" w14:anchorId="4E8F069A">
          <v:shape id="_x0000_i1062" type="#_x0000_t75" style="width:210pt;height:30.75pt" o:ole="">
            <v:imagedata r:id="rId64" o:title=""/>
          </v:shape>
          <o:OLEObject Type="Embed" ProgID="Equation.3" ShapeID="_x0000_i1062" DrawAspect="Content" ObjectID="_1807442700" r:id="rId65"/>
        </w:object>
      </w:r>
    </w:p>
    <w:p w14:paraId="5E41A1CE" w14:textId="77777777" w:rsidR="009E595D" w:rsidRPr="009E7178" w:rsidRDefault="009E595D" w:rsidP="009E595D">
      <w:pPr>
        <w:spacing w:before="90"/>
        <w:jc w:val="both"/>
        <w:rPr>
          <w:rFonts w:ascii="Times New Roman" w:hAnsi="Times New Roman" w:cs="Times New Roman"/>
          <w:sz w:val="24"/>
        </w:rPr>
      </w:pPr>
      <w:r w:rsidRPr="009E7178">
        <w:rPr>
          <w:rFonts w:ascii="Times New Roman" w:hAnsi="Times New Roman" w:cs="Times New Roman"/>
          <w:bCs/>
          <w:sz w:val="24"/>
        </w:rPr>
        <w:t>In an ultrasonic distance measurer, the whole process is done automatically using electronic components &amp; the display of measurer shows directly the distance value.</w:t>
      </w:r>
    </w:p>
    <w:p w14:paraId="16E94C62" w14:textId="77777777" w:rsidR="009E595D" w:rsidRPr="00E750F5" w:rsidRDefault="009E595D" w:rsidP="009E595D">
      <w:pPr>
        <w:rPr>
          <w:rFonts w:ascii="Times New Roman" w:hAnsi="Times New Roman" w:cs="Times New Roman"/>
          <w:sz w:val="24"/>
        </w:rPr>
      </w:pPr>
      <w:r w:rsidRPr="00B71F40">
        <w:rPr>
          <w:rFonts w:ascii="Times New Roman" w:hAnsi="Times New Roman" w:cs="Times New Roman"/>
          <w:b/>
          <w:bCs/>
          <w:noProof/>
        </w:rPr>
        <w:drawing>
          <wp:anchor distT="0" distB="0" distL="114300" distR="114300" simplePos="0" relativeHeight="251672576" behindDoc="1" locked="0" layoutInCell="1" allowOverlap="1" wp14:anchorId="6C223185" wp14:editId="76D2AF4D">
            <wp:simplePos x="0" y="0"/>
            <wp:positionH relativeFrom="column">
              <wp:posOffset>431505</wp:posOffset>
            </wp:positionH>
            <wp:positionV relativeFrom="paragraph">
              <wp:posOffset>331470</wp:posOffset>
            </wp:positionV>
            <wp:extent cx="4891405" cy="3100070"/>
            <wp:effectExtent l="0" t="0" r="4445" b="5080"/>
            <wp:wrapTight wrapText="bothSides">
              <wp:wrapPolygon edited="0">
                <wp:start x="0" y="0"/>
                <wp:lineTo x="0" y="21503"/>
                <wp:lineTo x="21536" y="21503"/>
                <wp:lineTo x="2153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91405" cy="31000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750F5">
        <w:rPr>
          <w:rFonts w:ascii="Times New Roman" w:hAnsi="Times New Roman" w:cs="Times New Roman"/>
          <w:b/>
          <w:bCs/>
          <w:sz w:val="24"/>
          <w:u w:val="single"/>
        </w:rPr>
        <w:t>Diagram</w:t>
      </w:r>
      <w:r w:rsidRPr="00E750F5">
        <w:rPr>
          <w:rFonts w:ascii="Times New Roman" w:hAnsi="Times New Roman" w:cs="Times New Roman"/>
          <w:sz w:val="24"/>
        </w:rPr>
        <w:t xml:space="preserve">:- </w:t>
      </w:r>
    </w:p>
    <w:p w14:paraId="0F23F856" w14:textId="77777777" w:rsidR="009E595D" w:rsidRPr="00B71F40" w:rsidRDefault="009E595D" w:rsidP="009E595D">
      <w:pPr>
        <w:jc w:val="right"/>
        <w:rPr>
          <w:rFonts w:ascii="Times New Roman" w:hAnsi="Times New Roman" w:cs="Times New Roman"/>
          <w:b/>
          <w:bCs/>
        </w:rPr>
      </w:pPr>
    </w:p>
    <w:p w14:paraId="71FABF93" w14:textId="77777777" w:rsidR="009E595D" w:rsidRDefault="009E595D" w:rsidP="009E595D">
      <w:pPr>
        <w:rPr>
          <w:rFonts w:ascii="Times New Roman" w:hAnsi="Times New Roman" w:cs="Times New Roman"/>
          <w:b/>
          <w:bCs/>
          <w:u w:val="single"/>
        </w:rPr>
      </w:pPr>
    </w:p>
    <w:p w14:paraId="3B945D6B" w14:textId="77777777" w:rsidR="009E595D" w:rsidRDefault="009E595D" w:rsidP="009E595D">
      <w:pPr>
        <w:rPr>
          <w:rFonts w:ascii="Times New Roman" w:hAnsi="Times New Roman" w:cs="Times New Roman"/>
          <w:b/>
          <w:bCs/>
          <w:sz w:val="24"/>
          <w:u w:val="single"/>
        </w:rPr>
      </w:pPr>
    </w:p>
    <w:p w14:paraId="45D0A4D1" w14:textId="77777777" w:rsidR="009E595D" w:rsidRDefault="009E595D" w:rsidP="009E595D">
      <w:pPr>
        <w:rPr>
          <w:rFonts w:ascii="Times New Roman" w:hAnsi="Times New Roman" w:cs="Times New Roman"/>
          <w:b/>
          <w:bCs/>
          <w:sz w:val="24"/>
          <w:u w:val="single"/>
        </w:rPr>
      </w:pPr>
    </w:p>
    <w:p w14:paraId="704FC2AF" w14:textId="77777777" w:rsidR="009E595D" w:rsidRDefault="009E595D" w:rsidP="009E595D">
      <w:pPr>
        <w:rPr>
          <w:rFonts w:ascii="Times New Roman" w:hAnsi="Times New Roman" w:cs="Times New Roman"/>
          <w:b/>
          <w:bCs/>
          <w:sz w:val="24"/>
          <w:u w:val="single"/>
        </w:rPr>
      </w:pPr>
    </w:p>
    <w:p w14:paraId="3EECAED5" w14:textId="77777777" w:rsidR="009E595D" w:rsidRDefault="009E595D" w:rsidP="009E595D">
      <w:pPr>
        <w:rPr>
          <w:rFonts w:ascii="Times New Roman" w:hAnsi="Times New Roman" w:cs="Times New Roman"/>
          <w:b/>
          <w:bCs/>
          <w:sz w:val="24"/>
          <w:u w:val="single"/>
        </w:rPr>
      </w:pPr>
    </w:p>
    <w:p w14:paraId="18FBF394" w14:textId="77777777" w:rsidR="009E595D" w:rsidRDefault="009E595D" w:rsidP="009E595D">
      <w:pPr>
        <w:rPr>
          <w:rFonts w:ascii="Times New Roman" w:hAnsi="Times New Roman" w:cs="Times New Roman"/>
          <w:b/>
          <w:bCs/>
          <w:sz w:val="24"/>
          <w:u w:val="single"/>
        </w:rPr>
      </w:pPr>
    </w:p>
    <w:p w14:paraId="14BC3236" w14:textId="77777777" w:rsidR="009E595D" w:rsidRDefault="009E595D" w:rsidP="009E595D">
      <w:pPr>
        <w:rPr>
          <w:rFonts w:ascii="Times New Roman" w:hAnsi="Times New Roman" w:cs="Times New Roman"/>
          <w:b/>
          <w:bCs/>
          <w:sz w:val="24"/>
          <w:u w:val="single"/>
        </w:rPr>
      </w:pPr>
    </w:p>
    <w:p w14:paraId="12DEF2FF" w14:textId="77777777" w:rsidR="009E595D" w:rsidRDefault="009E595D" w:rsidP="009E595D">
      <w:pPr>
        <w:rPr>
          <w:rFonts w:ascii="Times New Roman" w:hAnsi="Times New Roman" w:cs="Times New Roman"/>
          <w:b/>
          <w:bCs/>
          <w:sz w:val="24"/>
          <w:u w:val="single"/>
        </w:rPr>
      </w:pPr>
    </w:p>
    <w:p w14:paraId="0E1CEF04" w14:textId="43A78E8B" w:rsidR="009E595D" w:rsidRPr="00293AE1" w:rsidRDefault="009E595D" w:rsidP="009E595D">
      <w:pPr>
        <w:jc w:val="center"/>
        <w:rPr>
          <w:rFonts w:ascii="Times New Roman" w:hAnsi="Times New Roman" w:cs="Times New Roman"/>
          <w:b/>
          <w:bCs/>
          <w:sz w:val="24"/>
        </w:rPr>
      </w:pPr>
      <w:r w:rsidRPr="00293AE1">
        <w:rPr>
          <w:rFonts w:ascii="Times New Roman" w:hAnsi="Times New Roman" w:cs="Times New Roman"/>
          <w:b/>
          <w:bCs/>
          <w:sz w:val="24"/>
        </w:rPr>
        <w:t>Figure</w:t>
      </w:r>
      <w:r w:rsidR="00432FCE">
        <w:rPr>
          <w:rFonts w:ascii="Times New Roman" w:hAnsi="Times New Roman" w:cs="Times New Roman"/>
          <w:b/>
          <w:bCs/>
          <w:sz w:val="24"/>
        </w:rPr>
        <w:t xml:space="preserve"> 11</w:t>
      </w:r>
      <w:r w:rsidR="00EF7704" w:rsidRPr="00293AE1">
        <w:rPr>
          <w:rFonts w:ascii="Times New Roman" w:hAnsi="Times New Roman" w:cs="Times New Roman"/>
          <w:b/>
          <w:bCs/>
          <w:sz w:val="24"/>
        </w:rPr>
        <w:t>:</w:t>
      </w:r>
      <w:r w:rsidR="00EF7704">
        <w:rPr>
          <w:rFonts w:ascii="Times New Roman" w:hAnsi="Times New Roman" w:cs="Times New Roman"/>
          <w:b/>
          <w:bCs/>
          <w:sz w:val="24"/>
        </w:rPr>
        <w:t xml:space="preserve"> </w:t>
      </w:r>
      <w:r w:rsidR="00EF7704" w:rsidRPr="00EF7704">
        <w:rPr>
          <w:rFonts w:ascii="Times New Roman" w:hAnsi="Times New Roman" w:cs="Times New Roman"/>
          <w:sz w:val="24"/>
        </w:rPr>
        <w:t>Ultrasonic</w:t>
      </w:r>
      <w:r w:rsidRPr="00293AE1">
        <w:rPr>
          <w:rFonts w:ascii="Times New Roman" w:hAnsi="Times New Roman" w:cs="Times New Roman"/>
          <w:bCs/>
          <w:sz w:val="24"/>
        </w:rPr>
        <w:t xml:space="preserve"> distance meter block diagram</w:t>
      </w:r>
    </w:p>
    <w:p w14:paraId="070A1FC8" w14:textId="77777777" w:rsidR="009E595D" w:rsidRDefault="009E595D" w:rsidP="009E595D">
      <w:pPr>
        <w:rPr>
          <w:rFonts w:ascii="Times New Roman" w:hAnsi="Times New Roman" w:cs="Times New Roman"/>
          <w:b/>
          <w:bCs/>
          <w:sz w:val="24"/>
          <w:u w:val="single"/>
        </w:rPr>
      </w:pPr>
    </w:p>
    <w:p w14:paraId="2A71FF65" w14:textId="77777777" w:rsidR="009E595D" w:rsidRDefault="009E595D" w:rsidP="009E595D">
      <w:pPr>
        <w:rPr>
          <w:rFonts w:ascii="Times New Roman" w:hAnsi="Times New Roman" w:cs="Times New Roman"/>
          <w:b/>
          <w:bCs/>
          <w:sz w:val="24"/>
          <w:szCs w:val="24"/>
          <w:u w:val="single"/>
        </w:rPr>
      </w:pPr>
    </w:p>
    <w:p w14:paraId="725F80F5" w14:textId="77777777" w:rsidR="009E595D" w:rsidRDefault="009E595D" w:rsidP="009E595D">
      <w:pPr>
        <w:rPr>
          <w:rFonts w:ascii="Times New Roman" w:hAnsi="Times New Roman" w:cs="Times New Roman"/>
          <w:b/>
          <w:bCs/>
          <w:sz w:val="24"/>
          <w:szCs w:val="24"/>
          <w:u w:val="single"/>
        </w:rPr>
      </w:pPr>
    </w:p>
    <w:p w14:paraId="54E32AD8" w14:textId="77777777" w:rsidR="009E595D" w:rsidRDefault="009E595D" w:rsidP="009E595D">
      <w:pPr>
        <w:rPr>
          <w:rFonts w:ascii="Times New Roman" w:hAnsi="Times New Roman" w:cs="Times New Roman"/>
          <w:b/>
          <w:bCs/>
          <w:sz w:val="24"/>
          <w:szCs w:val="24"/>
          <w:u w:val="single"/>
        </w:rPr>
      </w:pPr>
    </w:p>
    <w:p w14:paraId="29EF736B" w14:textId="77777777" w:rsidR="009E595D" w:rsidRPr="00E750F5" w:rsidRDefault="009E595D" w:rsidP="009E595D">
      <w:pPr>
        <w:rPr>
          <w:rFonts w:ascii="Times New Roman" w:hAnsi="Times New Roman" w:cs="Times New Roman"/>
          <w:sz w:val="24"/>
          <w:szCs w:val="24"/>
        </w:rPr>
      </w:pPr>
      <w:r w:rsidRPr="00E750F5">
        <w:rPr>
          <w:rFonts w:ascii="Times New Roman" w:hAnsi="Times New Roman" w:cs="Times New Roman"/>
          <w:b/>
          <w:bCs/>
          <w:sz w:val="24"/>
          <w:szCs w:val="24"/>
          <w:u w:val="single"/>
        </w:rPr>
        <w:t>Observations:</w:t>
      </w:r>
      <w:r w:rsidRPr="00E750F5">
        <w:rPr>
          <w:rFonts w:ascii="Times New Roman" w:hAnsi="Times New Roman" w:cs="Times New Roman"/>
          <w:sz w:val="24"/>
          <w:szCs w:val="24"/>
        </w:rPr>
        <w:t xml:space="preserve">     </w:t>
      </w:r>
    </w:p>
    <w:p w14:paraId="622B8644" w14:textId="77777777" w:rsidR="009E595D" w:rsidRPr="00E750F5" w:rsidRDefault="009E595D" w:rsidP="009E595D">
      <w:pPr>
        <w:rPr>
          <w:rFonts w:ascii="Times New Roman" w:hAnsi="Times New Roman" w:cs="Times New Roman"/>
          <w:b/>
          <w:sz w:val="24"/>
          <w:szCs w:val="24"/>
        </w:rPr>
      </w:pPr>
      <w:r w:rsidRPr="00E750F5">
        <w:rPr>
          <w:rFonts w:ascii="Times New Roman" w:hAnsi="Times New Roman" w:cs="Times New Roman"/>
          <w:sz w:val="24"/>
          <w:szCs w:val="24"/>
        </w:rPr>
        <w:t xml:space="preserve">                     Measurement range available with given instrument is   </w:t>
      </w:r>
      <w:r>
        <w:rPr>
          <w:rFonts w:ascii="Times New Roman" w:hAnsi="Times New Roman" w:cs="Times New Roman"/>
          <w:b/>
          <w:sz w:val="24"/>
          <w:szCs w:val="24"/>
        </w:rPr>
        <w:t xml:space="preserve">0.91m to </w:t>
      </w:r>
      <w:r w:rsidRPr="00E750F5">
        <w:rPr>
          <w:rFonts w:ascii="Times New Roman" w:hAnsi="Times New Roman" w:cs="Times New Roman"/>
          <w:b/>
          <w:sz w:val="24"/>
          <w:szCs w:val="24"/>
        </w:rPr>
        <w:t>15m</w:t>
      </w:r>
    </w:p>
    <w:p w14:paraId="3ACAD9F6" w14:textId="77777777" w:rsidR="009E595D" w:rsidRPr="00E750F5" w:rsidRDefault="009E595D" w:rsidP="009E595D">
      <w:pPr>
        <w:ind w:firstLine="720"/>
        <w:rPr>
          <w:rFonts w:ascii="Times New Roman" w:hAnsi="Times New Roman" w:cs="Times New Roman"/>
          <w:b/>
          <w:sz w:val="24"/>
          <w:szCs w:val="24"/>
        </w:rPr>
      </w:pPr>
      <w:r w:rsidRPr="008B5057">
        <w:rPr>
          <w:rFonts w:ascii="Times New Roman" w:hAnsi="Times New Roman" w:cs="Times New Roman"/>
          <w:sz w:val="24"/>
          <w:szCs w:val="24"/>
        </w:rPr>
        <w:t xml:space="preserve">         Measurement of Area &amp; Volume of a Room</w:t>
      </w:r>
      <w:r w:rsidRPr="00E750F5">
        <w:rPr>
          <w:rFonts w:ascii="Times New Roman" w:hAnsi="Times New Roman" w:cs="Times New Roman"/>
          <w:b/>
          <w:sz w:val="24"/>
          <w:szCs w:val="24"/>
        </w:rPr>
        <w:t>: ____________________</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9"/>
        <w:gridCol w:w="2390"/>
        <w:gridCol w:w="2390"/>
        <w:gridCol w:w="2390"/>
      </w:tblGrid>
      <w:tr w:rsidR="009E595D" w:rsidRPr="00E750F5" w14:paraId="063171F7" w14:textId="77777777" w:rsidTr="00C66E92">
        <w:trPr>
          <w:trHeight w:val="838"/>
          <w:jc w:val="right"/>
        </w:trPr>
        <w:tc>
          <w:tcPr>
            <w:tcW w:w="998" w:type="dxa"/>
            <w:vAlign w:val="center"/>
          </w:tcPr>
          <w:p w14:paraId="1318847E"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 xml:space="preserve"> Sr No.</w:t>
            </w:r>
          </w:p>
        </w:tc>
        <w:tc>
          <w:tcPr>
            <w:tcW w:w="2390" w:type="dxa"/>
            <w:vAlign w:val="center"/>
          </w:tcPr>
          <w:p w14:paraId="2E9F8C3F"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Length</w:t>
            </w:r>
          </w:p>
        </w:tc>
        <w:tc>
          <w:tcPr>
            <w:tcW w:w="2390" w:type="dxa"/>
            <w:vAlign w:val="center"/>
          </w:tcPr>
          <w:p w14:paraId="39D428C0"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Width</w:t>
            </w:r>
          </w:p>
        </w:tc>
        <w:tc>
          <w:tcPr>
            <w:tcW w:w="2390" w:type="dxa"/>
            <w:vAlign w:val="center"/>
          </w:tcPr>
          <w:p w14:paraId="1B2C1BC1"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Height</w:t>
            </w:r>
          </w:p>
        </w:tc>
      </w:tr>
      <w:tr w:rsidR="009E595D" w:rsidRPr="00E750F5" w14:paraId="21F1FD97" w14:textId="77777777" w:rsidTr="00C66E92">
        <w:trPr>
          <w:trHeight w:val="408"/>
          <w:jc w:val="right"/>
        </w:trPr>
        <w:tc>
          <w:tcPr>
            <w:tcW w:w="998" w:type="dxa"/>
            <w:vAlign w:val="center"/>
          </w:tcPr>
          <w:p w14:paraId="31EDC2B5"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1</w:t>
            </w:r>
          </w:p>
        </w:tc>
        <w:tc>
          <w:tcPr>
            <w:tcW w:w="2390" w:type="dxa"/>
            <w:vAlign w:val="center"/>
          </w:tcPr>
          <w:p w14:paraId="09537984"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626975AC"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02D43496" w14:textId="77777777" w:rsidR="009E595D" w:rsidRPr="00E750F5" w:rsidRDefault="009E595D" w:rsidP="00C66E92">
            <w:pPr>
              <w:jc w:val="center"/>
              <w:rPr>
                <w:rFonts w:ascii="Times New Roman" w:hAnsi="Times New Roman" w:cs="Times New Roman"/>
                <w:sz w:val="24"/>
                <w:szCs w:val="24"/>
              </w:rPr>
            </w:pPr>
          </w:p>
        </w:tc>
      </w:tr>
      <w:tr w:rsidR="009E595D" w:rsidRPr="00E750F5" w14:paraId="4615CF4C" w14:textId="77777777" w:rsidTr="00C66E92">
        <w:trPr>
          <w:trHeight w:val="408"/>
          <w:jc w:val="right"/>
        </w:trPr>
        <w:tc>
          <w:tcPr>
            <w:tcW w:w="998" w:type="dxa"/>
            <w:vAlign w:val="center"/>
          </w:tcPr>
          <w:p w14:paraId="5B9A4BF1"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2</w:t>
            </w:r>
          </w:p>
        </w:tc>
        <w:tc>
          <w:tcPr>
            <w:tcW w:w="2390" w:type="dxa"/>
            <w:vAlign w:val="center"/>
          </w:tcPr>
          <w:p w14:paraId="49605556"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0FB69697"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6ABBEA3B" w14:textId="77777777" w:rsidR="009E595D" w:rsidRPr="00E750F5" w:rsidRDefault="009E595D" w:rsidP="00C66E92">
            <w:pPr>
              <w:jc w:val="center"/>
              <w:rPr>
                <w:rFonts w:ascii="Times New Roman" w:hAnsi="Times New Roman" w:cs="Times New Roman"/>
                <w:sz w:val="24"/>
                <w:szCs w:val="24"/>
              </w:rPr>
            </w:pPr>
          </w:p>
        </w:tc>
      </w:tr>
      <w:tr w:rsidR="009E595D" w:rsidRPr="00E750F5" w14:paraId="141413D2" w14:textId="77777777" w:rsidTr="00C66E92">
        <w:trPr>
          <w:trHeight w:val="408"/>
          <w:jc w:val="right"/>
        </w:trPr>
        <w:tc>
          <w:tcPr>
            <w:tcW w:w="998" w:type="dxa"/>
            <w:vAlign w:val="center"/>
          </w:tcPr>
          <w:p w14:paraId="4DBE65BC"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3</w:t>
            </w:r>
          </w:p>
        </w:tc>
        <w:tc>
          <w:tcPr>
            <w:tcW w:w="2390" w:type="dxa"/>
            <w:vAlign w:val="center"/>
          </w:tcPr>
          <w:p w14:paraId="1C51AFF2"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04D797CE"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5DE778D9" w14:textId="77777777" w:rsidR="009E595D" w:rsidRPr="00E750F5" w:rsidRDefault="009E595D" w:rsidP="00C66E92">
            <w:pPr>
              <w:jc w:val="center"/>
              <w:rPr>
                <w:rFonts w:ascii="Times New Roman" w:hAnsi="Times New Roman" w:cs="Times New Roman"/>
                <w:sz w:val="24"/>
                <w:szCs w:val="24"/>
              </w:rPr>
            </w:pPr>
          </w:p>
        </w:tc>
      </w:tr>
      <w:tr w:rsidR="009E595D" w:rsidRPr="00E750F5" w14:paraId="75494CD7" w14:textId="77777777" w:rsidTr="00C66E92">
        <w:trPr>
          <w:trHeight w:val="408"/>
          <w:jc w:val="right"/>
        </w:trPr>
        <w:tc>
          <w:tcPr>
            <w:tcW w:w="998" w:type="dxa"/>
            <w:vAlign w:val="center"/>
          </w:tcPr>
          <w:p w14:paraId="614923D9"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4</w:t>
            </w:r>
          </w:p>
        </w:tc>
        <w:tc>
          <w:tcPr>
            <w:tcW w:w="2390" w:type="dxa"/>
            <w:vAlign w:val="center"/>
          </w:tcPr>
          <w:p w14:paraId="4DF11D63"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36014BD6"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6AC727A8" w14:textId="77777777" w:rsidR="009E595D" w:rsidRPr="00E750F5" w:rsidRDefault="009E595D" w:rsidP="00C66E92">
            <w:pPr>
              <w:jc w:val="center"/>
              <w:rPr>
                <w:rFonts w:ascii="Times New Roman" w:hAnsi="Times New Roman" w:cs="Times New Roman"/>
                <w:sz w:val="24"/>
                <w:szCs w:val="24"/>
              </w:rPr>
            </w:pPr>
          </w:p>
        </w:tc>
      </w:tr>
      <w:tr w:rsidR="009E595D" w:rsidRPr="00E750F5" w14:paraId="110C226C" w14:textId="77777777" w:rsidTr="00C66E92">
        <w:trPr>
          <w:trHeight w:val="408"/>
          <w:jc w:val="right"/>
        </w:trPr>
        <w:tc>
          <w:tcPr>
            <w:tcW w:w="998" w:type="dxa"/>
            <w:vAlign w:val="center"/>
          </w:tcPr>
          <w:p w14:paraId="1815DB34"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5</w:t>
            </w:r>
          </w:p>
        </w:tc>
        <w:tc>
          <w:tcPr>
            <w:tcW w:w="2390" w:type="dxa"/>
            <w:vAlign w:val="center"/>
          </w:tcPr>
          <w:p w14:paraId="1987208D"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6FF87FB6"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2B4855B1" w14:textId="77777777" w:rsidR="009E595D" w:rsidRPr="00E750F5" w:rsidRDefault="009E595D" w:rsidP="00C66E92">
            <w:pPr>
              <w:jc w:val="center"/>
              <w:rPr>
                <w:rFonts w:ascii="Times New Roman" w:hAnsi="Times New Roman" w:cs="Times New Roman"/>
                <w:sz w:val="24"/>
                <w:szCs w:val="24"/>
              </w:rPr>
            </w:pPr>
          </w:p>
        </w:tc>
      </w:tr>
      <w:tr w:rsidR="009E595D" w:rsidRPr="00E750F5" w14:paraId="1C414B70" w14:textId="77777777" w:rsidTr="00C66E92">
        <w:trPr>
          <w:trHeight w:val="408"/>
          <w:jc w:val="right"/>
        </w:trPr>
        <w:tc>
          <w:tcPr>
            <w:tcW w:w="998" w:type="dxa"/>
            <w:vAlign w:val="center"/>
          </w:tcPr>
          <w:p w14:paraId="199148C7"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6</w:t>
            </w:r>
          </w:p>
        </w:tc>
        <w:tc>
          <w:tcPr>
            <w:tcW w:w="2390" w:type="dxa"/>
            <w:vAlign w:val="center"/>
          </w:tcPr>
          <w:p w14:paraId="75A1AEF7"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56C22E2B"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72720BF3" w14:textId="77777777" w:rsidR="009E595D" w:rsidRPr="00E750F5" w:rsidRDefault="009E595D" w:rsidP="00C66E92">
            <w:pPr>
              <w:jc w:val="center"/>
              <w:rPr>
                <w:rFonts w:ascii="Times New Roman" w:hAnsi="Times New Roman" w:cs="Times New Roman"/>
                <w:sz w:val="24"/>
                <w:szCs w:val="24"/>
              </w:rPr>
            </w:pPr>
          </w:p>
        </w:tc>
      </w:tr>
      <w:tr w:rsidR="009E595D" w:rsidRPr="00E750F5" w14:paraId="210DD122" w14:textId="77777777" w:rsidTr="00C66E92">
        <w:trPr>
          <w:trHeight w:val="408"/>
          <w:jc w:val="right"/>
        </w:trPr>
        <w:tc>
          <w:tcPr>
            <w:tcW w:w="998" w:type="dxa"/>
            <w:vAlign w:val="center"/>
          </w:tcPr>
          <w:p w14:paraId="0FF7B95E"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7</w:t>
            </w:r>
          </w:p>
        </w:tc>
        <w:tc>
          <w:tcPr>
            <w:tcW w:w="2390" w:type="dxa"/>
            <w:vAlign w:val="center"/>
          </w:tcPr>
          <w:p w14:paraId="2D8F0F09"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64409579" w14:textId="77777777" w:rsidR="009E595D" w:rsidRPr="00E750F5" w:rsidRDefault="009E595D" w:rsidP="00C66E92">
            <w:pPr>
              <w:jc w:val="center"/>
              <w:rPr>
                <w:rFonts w:ascii="Times New Roman" w:hAnsi="Times New Roman" w:cs="Times New Roman"/>
                <w:sz w:val="24"/>
                <w:szCs w:val="24"/>
              </w:rPr>
            </w:pPr>
          </w:p>
        </w:tc>
        <w:tc>
          <w:tcPr>
            <w:tcW w:w="2390" w:type="dxa"/>
            <w:vAlign w:val="center"/>
          </w:tcPr>
          <w:p w14:paraId="1CB32E8E" w14:textId="77777777" w:rsidR="009E595D" w:rsidRPr="00E750F5" w:rsidRDefault="009E595D" w:rsidP="00C66E92">
            <w:pPr>
              <w:jc w:val="center"/>
              <w:rPr>
                <w:rFonts w:ascii="Times New Roman" w:hAnsi="Times New Roman" w:cs="Times New Roman"/>
                <w:sz w:val="24"/>
                <w:szCs w:val="24"/>
              </w:rPr>
            </w:pPr>
          </w:p>
        </w:tc>
      </w:tr>
      <w:tr w:rsidR="009E595D" w:rsidRPr="00E750F5" w14:paraId="78E87CC5" w14:textId="77777777" w:rsidTr="00C66E92">
        <w:trPr>
          <w:trHeight w:val="430"/>
          <w:jc w:val="right"/>
        </w:trPr>
        <w:tc>
          <w:tcPr>
            <w:tcW w:w="998" w:type="dxa"/>
            <w:vAlign w:val="center"/>
          </w:tcPr>
          <w:p w14:paraId="2A1CCD22"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Average</w:t>
            </w:r>
          </w:p>
        </w:tc>
        <w:tc>
          <w:tcPr>
            <w:tcW w:w="2390" w:type="dxa"/>
            <w:vAlign w:val="center"/>
          </w:tcPr>
          <w:p w14:paraId="2DF66BA4" w14:textId="77777777" w:rsidR="009E595D" w:rsidRPr="00E750F5" w:rsidRDefault="009E595D" w:rsidP="00C66E92">
            <w:pPr>
              <w:jc w:val="center"/>
              <w:rPr>
                <w:rFonts w:ascii="Times New Roman" w:hAnsi="Times New Roman" w:cs="Times New Roman"/>
                <w:b/>
                <w:sz w:val="24"/>
                <w:szCs w:val="24"/>
              </w:rPr>
            </w:pPr>
          </w:p>
        </w:tc>
        <w:tc>
          <w:tcPr>
            <w:tcW w:w="2390" w:type="dxa"/>
            <w:vAlign w:val="center"/>
          </w:tcPr>
          <w:p w14:paraId="618C47B2" w14:textId="77777777" w:rsidR="009E595D" w:rsidRPr="00E750F5" w:rsidRDefault="009E595D" w:rsidP="00C66E92">
            <w:pPr>
              <w:jc w:val="center"/>
              <w:rPr>
                <w:rFonts w:ascii="Times New Roman" w:hAnsi="Times New Roman" w:cs="Times New Roman"/>
                <w:b/>
                <w:sz w:val="24"/>
                <w:szCs w:val="24"/>
              </w:rPr>
            </w:pPr>
          </w:p>
        </w:tc>
        <w:tc>
          <w:tcPr>
            <w:tcW w:w="2390" w:type="dxa"/>
            <w:vAlign w:val="center"/>
          </w:tcPr>
          <w:p w14:paraId="5DA75EB0" w14:textId="77777777" w:rsidR="009E595D" w:rsidRPr="00E750F5" w:rsidRDefault="009E595D" w:rsidP="00C66E92">
            <w:pPr>
              <w:jc w:val="center"/>
              <w:rPr>
                <w:rFonts w:ascii="Times New Roman" w:hAnsi="Times New Roman" w:cs="Times New Roman"/>
                <w:b/>
                <w:sz w:val="24"/>
                <w:szCs w:val="24"/>
              </w:rPr>
            </w:pPr>
          </w:p>
        </w:tc>
      </w:tr>
    </w:tbl>
    <w:p w14:paraId="0A0794EB" w14:textId="77777777" w:rsidR="009E595D" w:rsidRDefault="009E595D" w:rsidP="009E595D">
      <w:pPr>
        <w:rPr>
          <w:rFonts w:ascii="Times New Roman" w:hAnsi="Times New Roman" w:cs="Times New Roman"/>
          <w:b/>
        </w:rPr>
      </w:pPr>
    </w:p>
    <w:p w14:paraId="5FE8BEE1" w14:textId="77777777" w:rsidR="009E595D" w:rsidRPr="00B71F40" w:rsidRDefault="009E595D" w:rsidP="009E595D">
      <w:pPr>
        <w:rPr>
          <w:rFonts w:ascii="Times New Roman" w:hAnsi="Times New Roman" w:cs="Times New Roman"/>
          <w:b/>
        </w:rPr>
      </w:pPr>
      <w:r>
        <w:rPr>
          <w:rFonts w:ascii="Times New Roman" w:hAnsi="Times New Roman" w:cs="Times New Roman"/>
          <w:b/>
        </w:rPr>
        <w:t xml:space="preserve"> Results:</w:t>
      </w:r>
    </w:p>
    <w:p w14:paraId="7EEFB0D3" w14:textId="77777777" w:rsidR="009E595D" w:rsidRPr="00E750F5" w:rsidRDefault="009E595D" w:rsidP="009E595D">
      <w:pPr>
        <w:spacing w:line="360" w:lineRule="auto"/>
        <w:ind w:left="2160"/>
        <w:rPr>
          <w:rFonts w:ascii="Times New Roman" w:hAnsi="Times New Roman" w:cs="Times New Roman"/>
          <w:sz w:val="24"/>
        </w:rPr>
      </w:pPr>
      <w:r w:rsidRPr="00E750F5">
        <w:rPr>
          <w:rFonts w:ascii="Times New Roman" w:hAnsi="Times New Roman" w:cs="Times New Roman"/>
          <w:sz w:val="24"/>
        </w:rPr>
        <w:t>Carpet Area of the room = _________</w:t>
      </w:r>
    </w:p>
    <w:p w14:paraId="4C5F8EDB" w14:textId="77777777" w:rsidR="009E595D" w:rsidRPr="00E750F5" w:rsidRDefault="009E595D" w:rsidP="009E595D">
      <w:pPr>
        <w:spacing w:line="360" w:lineRule="auto"/>
        <w:ind w:left="2160"/>
        <w:rPr>
          <w:rFonts w:ascii="Times New Roman" w:hAnsi="Times New Roman" w:cs="Times New Roman"/>
          <w:sz w:val="24"/>
        </w:rPr>
      </w:pPr>
      <w:r w:rsidRPr="00E750F5">
        <w:rPr>
          <w:rFonts w:ascii="Times New Roman" w:hAnsi="Times New Roman" w:cs="Times New Roman"/>
          <w:sz w:val="24"/>
        </w:rPr>
        <w:t>Volume of the room space = ____________</w:t>
      </w:r>
    </w:p>
    <w:p w14:paraId="08F8394F" w14:textId="77777777" w:rsidR="009E595D" w:rsidRDefault="009E595D" w:rsidP="009E595D">
      <w:pPr>
        <w:spacing w:before="90"/>
        <w:ind w:left="1440" w:hanging="1440"/>
        <w:jc w:val="both"/>
        <w:rPr>
          <w:rFonts w:ascii="Times New Roman" w:hAnsi="Times New Roman" w:cs="Times New Roman"/>
          <w:b/>
          <w:bCs/>
          <w:sz w:val="24"/>
          <w:u w:val="single"/>
        </w:rPr>
      </w:pPr>
    </w:p>
    <w:p w14:paraId="35BB45B2" w14:textId="4A4BC4B9" w:rsidR="009E595D" w:rsidRPr="00E750F5" w:rsidRDefault="009E595D" w:rsidP="009E595D">
      <w:pPr>
        <w:spacing w:before="90"/>
        <w:ind w:left="1440" w:hanging="1440"/>
        <w:jc w:val="both"/>
        <w:rPr>
          <w:rFonts w:ascii="Times New Roman" w:hAnsi="Times New Roman" w:cs="Times New Roman"/>
          <w:bCs/>
          <w:sz w:val="24"/>
        </w:rPr>
      </w:pPr>
      <w:r w:rsidRPr="00E750F5">
        <w:rPr>
          <w:rFonts w:ascii="Times New Roman" w:hAnsi="Times New Roman" w:cs="Times New Roman"/>
          <w:b/>
          <w:bCs/>
          <w:sz w:val="24"/>
          <w:u w:val="single"/>
        </w:rPr>
        <w:t>Remarks:</w:t>
      </w:r>
      <w:r w:rsidRPr="00E750F5">
        <w:rPr>
          <w:rFonts w:ascii="Times New Roman" w:hAnsi="Times New Roman" w:cs="Times New Roman"/>
          <w:bCs/>
          <w:sz w:val="24"/>
        </w:rPr>
        <w:t xml:space="preserve"> Ultrasonic waves can be used for distance measurement. The </w:t>
      </w:r>
      <w:r w:rsidRPr="00E750F5">
        <w:rPr>
          <w:rFonts w:ascii="Times New Roman" w:hAnsi="Times New Roman" w:cs="Times New Roman"/>
          <w:sz w:val="24"/>
        </w:rPr>
        <w:t>Ultrasonic Distance</w:t>
      </w:r>
      <w:r w:rsidR="00AD0208">
        <w:rPr>
          <w:rFonts w:ascii="Times New Roman" w:hAnsi="Times New Roman" w:cs="Times New Roman"/>
          <w:sz w:val="24"/>
        </w:rPr>
        <w:t xml:space="preserve"> </w:t>
      </w:r>
      <w:r w:rsidRPr="00E750F5">
        <w:rPr>
          <w:rFonts w:ascii="Times New Roman" w:hAnsi="Times New Roman" w:cs="Times New Roman"/>
          <w:sz w:val="24"/>
        </w:rPr>
        <w:t>Measurer that we used is ideal for use in building construction &amp; related businesses</w:t>
      </w:r>
    </w:p>
    <w:p w14:paraId="6C6D87C4" w14:textId="77777777" w:rsidR="009E595D" w:rsidRPr="00E750F5" w:rsidRDefault="009E595D" w:rsidP="009E595D">
      <w:pPr>
        <w:spacing w:before="90"/>
        <w:jc w:val="both"/>
        <w:rPr>
          <w:rFonts w:ascii="Times New Roman" w:hAnsi="Times New Roman" w:cs="Times New Roman"/>
          <w:b/>
          <w:sz w:val="24"/>
        </w:rPr>
      </w:pPr>
      <w:r>
        <w:rPr>
          <w:rFonts w:ascii="Times New Roman" w:hAnsi="Times New Roman" w:cs="Times New Roman"/>
          <w:b/>
          <w:sz w:val="24"/>
        </w:rPr>
        <w:t>Viva Questions</w:t>
      </w:r>
      <w:r w:rsidRPr="00E750F5">
        <w:rPr>
          <w:rFonts w:ascii="Times New Roman" w:hAnsi="Times New Roman" w:cs="Times New Roman"/>
          <w:b/>
          <w:sz w:val="24"/>
        </w:rPr>
        <w:t>:</w:t>
      </w:r>
    </w:p>
    <w:p w14:paraId="40FE5CB2" w14:textId="77777777" w:rsidR="009E595D" w:rsidRPr="00E750F5" w:rsidRDefault="009E595D" w:rsidP="009E595D">
      <w:pPr>
        <w:pStyle w:val="ListParagraph"/>
        <w:numPr>
          <w:ilvl w:val="0"/>
          <w:numId w:val="60"/>
        </w:numPr>
        <w:spacing w:before="90"/>
        <w:jc w:val="both"/>
        <w:rPr>
          <w:rFonts w:ascii="Times New Roman" w:hAnsi="Times New Roman" w:cs="Times New Roman"/>
          <w:sz w:val="24"/>
        </w:rPr>
      </w:pPr>
      <w:r w:rsidRPr="00E750F5">
        <w:rPr>
          <w:rFonts w:ascii="Times New Roman" w:hAnsi="Times New Roman" w:cs="Times New Roman"/>
          <w:sz w:val="24"/>
        </w:rPr>
        <w:t>How is ultrasonic distance measured?</w:t>
      </w:r>
    </w:p>
    <w:p w14:paraId="7936E11E" w14:textId="77777777" w:rsidR="009E595D" w:rsidRPr="00E750F5" w:rsidRDefault="009E595D" w:rsidP="009E595D">
      <w:pPr>
        <w:pStyle w:val="ListParagraph"/>
        <w:numPr>
          <w:ilvl w:val="0"/>
          <w:numId w:val="60"/>
        </w:numPr>
        <w:spacing w:before="90"/>
        <w:jc w:val="both"/>
        <w:rPr>
          <w:rFonts w:ascii="Times New Roman" w:hAnsi="Times New Roman" w:cs="Times New Roman"/>
          <w:sz w:val="24"/>
        </w:rPr>
      </w:pPr>
      <w:r w:rsidRPr="00E750F5">
        <w:rPr>
          <w:rFonts w:ascii="Times New Roman" w:hAnsi="Times New Roman" w:cs="Times New Roman"/>
          <w:sz w:val="24"/>
        </w:rPr>
        <w:t>What is the maximum distance the ultrasonic sensor can detect?</w:t>
      </w:r>
    </w:p>
    <w:p w14:paraId="49672E8A" w14:textId="77777777" w:rsidR="009E595D" w:rsidRPr="00E750F5" w:rsidRDefault="009E595D" w:rsidP="009E595D">
      <w:pPr>
        <w:pStyle w:val="ListParagraph"/>
        <w:numPr>
          <w:ilvl w:val="0"/>
          <w:numId w:val="60"/>
        </w:numPr>
        <w:spacing w:before="90"/>
        <w:jc w:val="both"/>
        <w:rPr>
          <w:rFonts w:ascii="Times New Roman" w:hAnsi="Times New Roman" w:cs="Times New Roman"/>
          <w:sz w:val="24"/>
        </w:rPr>
      </w:pPr>
      <w:r w:rsidRPr="00E750F5">
        <w:rPr>
          <w:rFonts w:ascii="Times New Roman" w:hAnsi="Times New Roman" w:cs="Times New Roman"/>
          <w:sz w:val="24"/>
        </w:rPr>
        <w:t>What is the normal frequency range used for ultrasonic level measurements?</w:t>
      </w:r>
    </w:p>
    <w:p w14:paraId="16713AAE" w14:textId="77777777" w:rsidR="009E595D" w:rsidRPr="00E750F5" w:rsidRDefault="009E595D" w:rsidP="009E595D">
      <w:pPr>
        <w:pStyle w:val="ListParagraph"/>
        <w:numPr>
          <w:ilvl w:val="0"/>
          <w:numId w:val="60"/>
        </w:numPr>
        <w:spacing w:before="90"/>
        <w:jc w:val="both"/>
        <w:rPr>
          <w:rFonts w:ascii="Times New Roman" w:hAnsi="Times New Roman" w:cs="Times New Roman"/>
          <w:sz w:val="24"/>
        </w:rPr>
      </w:pPr>
      <w:r>
        <w:rPr>
          <w:rFonts w:ascii="Times New Roman" w:hAnsi="Times New Roman" w:cs="Times New Roman"/>
          <w:sz w:val="24"/>
        </w:rPr>
        <w:t xml:space="preserve">What logic is </w:t>
      </w:r>
      <w:r w:rsidRPr="00E750F5">
        <w:rPr>
          <w:rFonts w:ascii="Times New Roman" w:hAnsi="Times New Roman" w:cs="Times New Roman"/>
          <w:sz w:val="24"/>
        </w:rPr>
        <w:t>used in ultrasonic distance of object?</w:t>
      </w:r>
    </w:p>
    <w:p w14:paraId="2973F044" w14:textId="77777777" w:rsidR="004C6EF3" w:rsidRDefault="004C6EF3" w:rsidP="009E595D">
      <w:pPr>
        <w:jc w:val="both"/>
        <w:rPr>
          <w:rFonts w:ascii="Times New Roman" w:hAnsi="Times New Roman" w:cs="Times New Roman"/>
          <w:b/>
          <w:u w:val="single"/>
        </w:rPr>
      </w:pPr>
    </w:p>
    <w:p w14:paraId="10E4D0D3" w14:textId="3AB0BDF3" w:rsidR="009E595D" w:rsidRPr="004C6EF3" w:rsidRDefault="009E595D" w:rsidP="009E595D">
      <w:pPr>
        <w:jc w:val="both"/>
        <w:rPr>
          <w:rFonts w:ascii="Times New Roman" w:hAnsi="Times New Roman" w:cs="Times New Roman"/>
          <w:b/>
          <w:sz w:val="28"/>
          <w:szCs w:val="28"/>
        </w:rPr>
      </w:pPr>
      <w:r w:rsidRPr="004C6EF3">
        <w:rPr>
          <w:rFonts w:ascii="Times New Roman" w:hAnsi="Times New Roman" w:cs="Times New Roman"/>
          <w:b/>
          <w:sz w:val="28"/>
          <w:szCs w:val="28"/>
          <w:u w:val="single"/>
        </w:rPr>
        <w:lastRenderedPageBreak/>
        <w:t>Answers</w:t>
      </w:r>
      <w:r w:rsidRPr="004C6EF3">
        <w:rPr>
          <w:rFonts w:ascii="Times New Roman" w:hAnsi="Times New Roman" w:cs="Times New Roman"/>
          <w:b/>
          <w:sz w:val="28"/>
          <w:szCs w:val="28"/>
        </w:rPr>
        <w:t>:</w:t>
      </w:r>
    </w:p>
    <w:p w14:paraId="7E76ABA7" w14:textId="5556208B" w:rsidR="00CB2303" w:rsidRPr="00CB2303" w:rsidRDefault="009E595D" w:rsidP="009E595D">
      <w:pPr>
        <w:jc w:val="both"/>
        <w:rPr>
          <w:rFonts w:ascii="Times New Roman" w:hAnsi="Times New Roman" w:cs="Times New Roman"/>
          <w:b/>
          <w:bCs/>
          <w:sz w:val="24"/>
          <w:szCs w:val="24"/>
        </w:rPr>
      </w:pPr>
      <w:r w:rsidRPr="00CB2303">
        <w:rPr>
          <w:rFonts w:ascii="Times New Roman" w:hAnsi="Times New Roman" w:cs="Times New Roman"/>
          <w:b/>
          <w:bCs/>
          <w:sz w:val="24"/>
          <w:szCs w:val="24"/>
        </w:rPr>
        <w:t>------------------------------------------------------------------------------------------------------------------------------------------------------------------------------------------------------------------------------------------------------------------------------------------------------------------------------------------------------------------------------------------------------------------------------------------------------------------------------------------------------------------------------------------------------------------------------------------------------------------------------------------------------------------------------------------------------------------------------------------------------------------------------------------------------------------------------------------------------------------------------------------------------------------------------------------------------------------------------------------------------------------------------------------------------------------------------------------------------------------------------------------------------------------------------------------------------------------------------------------------------------------------------------------------------------------------------------------------------------------------------------------------------------------------------------------------------------------------------------------------------------------------------------------------------------------------------------------------------------------------------------------------------------------------------------------------------------------------------------------------------------------------------------------------------------------------------------------------------------------------------------------------------------------------------------------------------------------------------------------------------------------------------------------------------------------------------------------------------------------------------------------------------------------------------------------------------------------------------------------------------------------------------------------------------------------------------------------------------------------------------------------------------------------------------------------------------------------------------------------------------------------------------------------------------------------------------------------------------------------------------------------------------------------------------------------------------------------------------------------------------------------------------------------------------------------------------------------------------------------------------------------------------------------------------------------------------------------------------------------------------------------------------------------------------------------------------------------------------------------------------------------------------------------------------------------------------------------------------------------------------------------------------------------------------------------------------------------------------------------------------------------------------------------------------------------------------------------------------------------------</w:t>
      </w:r>
      <w:r w:rsidR="00CB2303" w:rsidRPr="00CB2303">
        <w:rPr>
          <w:rFonts w:ascii="Times New Roman" w:hAnsi="Times New Roman" w:cs="Times New Roman"/>
          <w:b/>
          <w:bCs/>
          <w:sz w:val="24"/>
          <w:szCs w:val="24"/>
        </w:rPr>
        <w:t>--------------------------------------------------------------------------------------------------------------------------------------------------------------------------------------------------------------------------------------------------------------------------------------------------------------------------------------------------------------------------------------------------------------------------------------------------------------------------------------------------------------------------------------------------------------------------------------------------------------------------------------------------------------------------------------------------------------------------------------------------------------------------------------------------------------------------------------------------------------------------------------------------------------------------------------------------------------------------------------------------------------------------------------------------------------------------------------------------------------------------------------------------------------------------------------------------------------------------------------------------------------------------------</w:t>
      </w:r>
    </w:p>
    <w:p w14:paraId="6DEB308A" w14:textId="77777777" w:rsidR="009E595D" w:rsidRDefault="009E595D" w:rsidP="009E595D">
      <w:pPr>
        <w:tabs>
          <w:tab w:val="left" w:pos="360"/>
        </w:tabs>
        <w:ind w:left="-851" w:right="-472"/>
        <w:rPr>
          <w:rFonts w:ascii="Times New Roman" w:eastAsia="Symbol" w:hAnsi="Times New Roman" w:cs="Times New Roman"/>
        </w:rPr>
      </w:pPr>
      <w:r w:rsidRPr="00AA3CC0">
        <w:rPr>
          <w:rFonts w:ascii="Times New Roman" w:eastAsia="Times New Roman" w:hAnsi="Times New Roman" w:cs="Times New Roman"/>
          <w:noProof/>
          <w:sz w:val="24"/>
        </w:rPr>
        <w:lastRenderedPageBreak/>
        <mc:AlternateContent>
          <mc:Choice Requires="wps">
            <w:drawing>
              <wp:anchor distT="0" distB="0" distL="114300" distR="114300" simplePos="0" relativeHeight="251674624" behindDoc="0" locked="0" layoutInCell="1" allowOverlap="1" wp14:anchorId="0B9C2412" wp14:editId="00208D33">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398845447"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1E520C" w14:textId="77777777" w:rsidR="009E595D" w:rsidRPr="00077CC1" w:rsidRDefault="009E595D" w:rsidP="009E595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0D3E3EF9" w14:textId="77777777"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28029B2B" w14:textId="41E39A98"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4C6EF3">
                              <w:rPr>
                                <w:rFonts w:ascii="Times New Roman" w:hAnsi="Times New Roman" w:cs="Times New Roman"/>
                                <w:sz w:val="24"/>
                              </w:rPr>
                              <w:t>9</w:t>
                            </w:r>
                          </w:p>
                          <w:p w14:paraId="070789C1" w14:textId="77777777" w:rsidR="009E595D" w:rsidRPr="00C716DD" w:rsidRDefault="009E595D" w:rsidP="009E595D">
                            <w:pPr>
                              <w:pStyle w:val="BodyText"/>
                              <w:rPr>
                                <w:b/>
                                <w:bCs/>
                                <w:lang w:val="en-IN"/>
                              </w:rPr>
                            </w:pPr>
                            <w:r>
                              <w:rPr>
                                <w:b/>
                                <w:bCs/>
                              </w:rPr>
                              <w:t xml:space="preserve">  </w:t>
                            </w:r>
                            <w:r w:rsidRPr="00077CC1">
                              <w:rPr>
                                <w:b/>
                                <w:bCs/>
                              </w:rPr>
                              <w:t>TITLE:</w:t>
                            </w:r>
                            <w:r w:rsidRPr="00077CC1">
                              <w:t xml:space="preserve"> </w:t>
                            </w:r>
                            <w:r w:rsidRPr="00C716DD">
                              <w:rPr>
                                <w:b/>
                                <w:bCs/>
                                <w:lang w:val="en-IN"/>
                              </w:rPr>
                              <w:t>Calibration of PT100</w:t>
                            </w:r>
                          </w:p>
                          <w:p w14:paraId="473C6F61"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7489B3E7"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1C792B0" w14:textId="77777777" w:rsidR="009E595D" w:rsidRDefault="009E595D" w:rsidP="009E595D">
                            <w:pPr>
                              <w:spacing w:before="241"/>
                              <w:rPr>
                                <w:spacing w:val="-57"/>
                                <w:sz w:val="24"/>
                              </w:rPr>
                            </w:pPr>
                          </w:p>
                          <w:p w14:paraId="405347D3" w14:textId="77777777" w:rsidR="009E595D" w:rsidRDefault="009E595D" w:rsidP="009E595D">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9C2412" id="_x0000_s1034" type="#_x0000_t202" style="position:absolute;left:0;text-align:left;margin-left:79.5pt;margin-top:7.25pt;width:314.25pt;height:15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" filled="f">
                <v:textbox inset="0,0,0,0">
                  <w:txbxContent>
                    <w:p w14:paraId="131E520C" w14:textId="77777777" w:rsidR="009E595D" w:rsidRPr="00077CC1" w:rsidRDefault="009E595D" w:rsidP="009E595D">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0D3E3EF9" w14:textId="77777777"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28029B2B" w14:textId="41E39A98" w:rsidR="009E595D" w:rsidRPr="00077CC1" w:rsidRDefault="009E595D" w:rsidP="009E595D">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sidR="004C6EF3">
                        <w:rPr>
                          <w:rFonts w:ascii="Times New Roman" w:hAnsi="Times New Roman" w:cs="Times New Roman"/>
                          <w:sz w:val="24"/>
                        </w:rPr>
                        <w:t>9</w:t>
                      </w:r>
                    </w:p>
                    <w:p w14:paraId="070789C1" w14:textId="77777777" w:rsidR="009E595D" w:rsidRPr="00C716DD" w:rsidRDefault="009E595D" w:rsidP="009E595D">
                      <w:pPr>
                        <w:pStyle w:val="BodyText"/>
                        <w:rPr>
                          <w:b/>
                          <w:bCs/>
                          <w:lang w:val="en-IN"/>
                        </w:rPr>
                      </w:pPr>
                      <w:r>
                        <w:rPr>
                          <w:b/>
                          <w:bCs/>
                        </w:rPr>
                        <w:t xml:space="preserve">  </w:t>
                      </w:r>
                      <w:r w:rsidRPr="00077CC1">
                        <w:rPr>
                          <w:b/>
                          <w:bCs/>
                        </w:rPr>
                        <w:t>TITLE:</w:t>
                      </w:r>
                      <w:r w:rsidRPr="00077CC1">
                        <w:t xml:space="preserve"> </w:t>
                      </w:r>
                      <w:r w:rsidRPr="00C716DD">
                        <w:rPr>
                          <w:b/>
                          <w:bCs/>
                          <w:lang w:val="en-IN"/>
                        </w:rPr>
                        <w:t>Calibration of PT100</w:t>
                      </w:r>
                    </w:p>
                    <w:p w14:paraId="473C6F61"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7489B3E7" w14:textId="77777777" w:rsidR="009E595D" w:rsidRPr="00077CC1" w:rsidRDefault="009E595D" w:rsidP="009E595D">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1C792B0" w14:textId="77777777" w:rsidR="009E595D" w:rsidRDefault="009E595D" w:rsidP="009E595D">
                      <w:pPr>
                        <w:spacing w:before="241"/>
                        <w:rPr>
                          <w:spacing w:val="-57"/>
                          <w:sz w:val="24"/>
                        </w:rPr>
                      </w:pPr>
                    </w:p>
                    <w:p w14:paraId="405347D3" w14:textId="77777777" w:rsidR="009E595D" w:rsidRDefault="009E595D" w:rsidP="009E595D">
                      <w:pPr>
                        <w:rPr>
                          <w:sz w:val="24"/>
                        </w:rPr>
                      </w:pPr>
                    </w:p>
                  </w:txbxContent>
                </v:textbox>
                <w10:wrap type="tight"/>
              </v:shape>
            </w:pict>
          </mc:Fallback>
        </mc:AlternateContent>
      </w:r>
    </w:p>
    <w:p w14:paraId="72B211BF" w14:textId="77777777" w:rsidR="009E595D" w:rsidRDefault="009E595D" w:rsidP="009E595D">
      <w:pPr>
        <w:tabs>
          <w:tab w:val="left" w:pos="360"/>
        </w:tabs>
        <w:jc w:val="center"/>
        <w:rPr>
          <w:rFonts w:ascii="Times New Roman" w:eastAsia="Symbol" w:hAnsi="Times New Roman" w:cs="Times New Roman"/>
        </w:rPr>
      </w:pPr>
    </w:p>
    <w:p w14:paraId="345FB0B7" w14:textId="77777777" w:rsidR="009E595D" w:rsidRDefault="009E595D" w:rsidP="009E595D">
      <w:pPr>
        <w:tabs>
          <w:tab w:val="left" w:pos="360"/>
        </w:tabs>
        <w:jc w:val="center"/>
        <w:rPr>
          <w:rFonts w:ascii="Times New Roman" w:eastAsia="Symbol" w:hAnsi="Times New Roman" w:cs="Times New Roman"/>
        </w:rPr>
      </w:pPr>
    </w:p>
    <w:p w14:paraId="560B3EB6" w14:textId="77777777" w:rsidR="009E595D" w:rsidRPr="00B71F40" w:rsidRDefault="009E595D" w:rsidP="009E595D">
      <w:pPr>
        <w:tabs>
          <w:tab w:val="left" w:pos="360"/>
        </w:tabs>
        <w:rPr>
          <w:rFonts w:ascii="Times New Roman" w:hAnsi="Times New Roman" w:cs="Times New Roman"/>
        </w:rPr>
      </w:pPr>
    </w:p>
    <w:p w14:paraId="0871AAFB"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0BB91104"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5CE71E9" w14:textId="77777777" w:rsidR="009E595D" w:rsidRDefault="009E595D" w:rsidP="009E595D">
      <w:pPr>
        <w:widowControl w:val="0"/>
        <w:autoSpaceDE w:val="0"/>
        <w:autoSpaceDN w:val="0"/>
        <w:spacing w:before="89" w:after="0" w:line="240" w:lineRule="auto"/>
        <w:ind w:right="156"/>
        <w:rPr>
          <w:rFonts w:ascii="Times New Roman" w:eastAsia="Times New Roman" w:hAnsi="Times New Roman" w:cs="Times New Roman"/>
          <w:b/>
          <w:sz w:val="24"/>
        </w:rPr>
      </w:pPr>
    </w:p>
    <w:p w14:paraId="6BF4DEF8" w14:textId="77777777" w:rsidR="009E595D"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C1ABC71" w14:textId="77777777" w:rsidR="009E595D" w:rsidRPr="00277C8B" w:rsidRDefault="009E595D" w:rsidP="009E595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18BC07B5" w14:textId="77777777" w:rsidR="009E595D" w:rsidRPr="00277C8B" w:rsidRDefault="009E595D" w:rsidP="009E595D">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00805744" w14:textId="77777777" w:rsidR="009E595D" w:rsidRPr="00277C8B" w:rsidRDefault="009E595D" w:rsidP="009E595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9E595D" w:rsidRPr="00AE4918" w14:paraId="297AF5B3" w14:textId="77777777" w:rsidTr="00C66E9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6A07B2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65A0A05E"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E35135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353488C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B6F809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3FA54CA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437B02D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6129510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0915EEE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9E595D" w:rsidRPr="00AE4918" w14:paraId="7A325FF3"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D30AF7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7FC74C9A"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BD2A5F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B35852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4F41877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1FF62AC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41D50D7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2573101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4A3BEA4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7796EBD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73E3BA8D"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0278ACD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A8B39B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769965AE"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7997D3C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50A465B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4DDEF106"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7CD1615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078F8772"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284BCF3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7F5A6B8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ADB99AB"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65A3128E"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3C0BBED5"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29A4C4C7"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311DC02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5D60E13E"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8AE0241"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26417D1C" w14:textId="77777777" w:rsidTr="00C66E9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5DEBDE4"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7D27D36D"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BE709A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96B7FF9"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5C1967F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55B6803D"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55629A9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2D2A645"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9E595D" w:rsidRPr="00AE4918" w14:paraId="43F94345" w14:textId="77777777" w:rsidTr="00C66E9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9695F0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1A708BA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AAA714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27C81140"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14A8C08"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63EAE931"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4600F848"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2E41C92F"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2CCFE08C"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3DE637D9"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r>
      <w:tr w:rsidR="009E595D" w:rsidRPr="00AE4918" w14:paraId="16BCAF56" w14:textId="77777777" w:rsidTr="00C66E9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4C9673D3" w14:textId="77777777" w:rsidR="009E595D" w:rsidRPr="00AE4918" w:rsidRDefault="009E595D" w:rsidP="00C66E92">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42E6439D" w14:textId="77777777" w:rsidR="009E595D" w:rsidRPr="00AE4918" w:rsidRDefault="009E595D" w:rsidP="00C66E92">
            <w:pPr>
              <w:widowControl w:val="0"/>
              <w:autoSpaceDE w:val="0"/>
              <w:autoSpaceDN w:val="0"/>
              <w:spacing w:after="0" w:line="240" w:lineRule="auto"/>
              <w:rPr>
                <w:rFonts w:ascii="Times New Roman" w:eastAsia="Times New Roman" w:hAnsi="Times New Roman" w:cs="Times New Roman"/>
                <w:i/>
                <w:sz w:val="20"/>
                <w:szCs w:val="20"/>
              </w:rPr>
            </w:pPr>
          </w:p>
        </w:tc>
      </w:tr>
    </w:tbl>
    <w:p w14:paraId="5F9F2CCA" w14:textId="77777777" w:rsidR="009E595D" w:rsidRDefault="009E595D" w:rsidP="009E595D">
      <w:pPr>
        <w:rPr>
          <w:rFonts w:ascii="Times New Roman" w:hAnsi="Times New Roman" w:cs="Times New Roman"/>
          <w:b/>
        </w:rPr>
      </w:pPr>
    </w:p>
    <w:p w14:paraId="251C20C2" w14:textId="77777777" w:rsidR="004C6EF3" w:rsidRDefault="004C6EF3" w:rsidP="009E595D">
      <w:pPr>
        <w:rPr>
          <w:rFonts w:ascii="Times New Roman" w:hAnsi="Times New Roman" w:cs="Times New Roman"/>
          <w:b/>
        </w:rPr>
      </w:pPr>
    </w:p>
    <w:p w14:paraId="769B4D6B" w14:textId="77777777" w:rsidR="004C6EF3" w:rsidRDefault="004C6EF3" w:rsidP="009E595D">
      <w:pPr>
        <w:rPr>
          <w:rFonts w:ascii="Times New Roman" w:hAnsi="Times New Roman" w:cs="Times New Roman"/>
          <w:b/>
        </w:rPr>
      </w:pPr>
    </w:p>
    <w:p w14:paraId="78862436" w14:textId="6C0FEF53" w:rsidR="009E595D" w:rsidRDefault="009E595D" w:rsidP="009E595D">
      <w:pPr>
        <w:jc w:val="center"/>
        <w:rPr>
          <w:rFonts w:ascii="Times New Roman" w:hAnsi="Times New Roman" w:cs="Times New Roman"/>
          <w:b/>
        </w:rPr>
      </w:pPr>
      <w:r>
        <w:rPr>
          <w:rFonts w:ascii="Times New Roman" w:hAnsi="Times New Roman" w:cs="Times New Roman"/>
          <w:b/>
          <w:sz w:val="28"/>
        </w:rPr>
        <w:lastRenderedPageBreak/>
        <w:t>Experiment No.:</w:t>
      </w:r>
      <w:r w:rsidR="004C6EF3">
        <w:rPr>
          <w:rFonts w:ascii="Times New Roman" w:hAnsi="Times New Roman" w:cs="Times New Roman"/>
          <w:b/>
          <w:sz w:val="28"/>
        </w:rPr>
        <w:t>09</w:t>
      </w:r>
    </w:p>
    <w:p w14:paraId="4D281BDC" w14:textId="77777777" w:rsidR="009E595D" w:rsidRPr="009E7178" w:rsidRDefault="009E595D" w:rsidP="009E595D">
      <w:pPr>
        <w:jc w:val="center"/>
        <w:rPr>
          <w:rFonts w:ascii="Times New Roman" w:hAnsi="Times New Roman" w:cs="Times New Roman"/>
          <w:b/>
          <w:sz w:val="28"/>
          <w:u w:val="single"/>
        </w:rPr>
      </w:pPr>
      <w:r>
        <w:rPr>
          <w:rFonts w:ascii="Times New Roman" w:hAnsi="Times New Roman" w:cs="Times New Roman"/>
          <w:b/>
          <w:sz w:val="28"/>
          <w:u w:val="single"/>
        </w:rPr>
        <w:t>CLLIBRATION OF PT100</w:t>
      </w:r>
    </w:p>
    <w:p w14:paraId="16C1A4A9" w14:textId="77777777" w:rsidR="009E595D" w:rsidRPr="008A2041" w:rsidRDefault="009E595D" w:rsidP="009E595D">
      <w:pPr>
        <w:spacing w:before="90"/>
        <w:rPr>
          <w:rFonts w:ascii="Times New Roman" w:hAnsi="Times New Roman" w:cs="Times New Roman"/>
          <w:sz w:val="24"/>
          <w:szCs w:val="24"/>
          <w:lang w:val="en-IN"/>
        </w:rPr>
      </w:pPr>
      <w:r w:rsidRPr="009E7178">
        <w:rPr>
          <w:rFonts w:ascii="Times New Roman" w:hAnsi="Times New Roman" w:cs="Times New Roman"/>
          <w:sz w:val="24"/>
        </w:rPr>
        <w:t xml:space="preserve"> </w:t>
      </w:r>
      <w:r w:rsidRPr="009E7178">
        <w:rPr>
          <w:rFonts w:ascii="Times New Roman" w:hAnsi="Times New Roman" w:cs="Times New Roman"/>
          <w:b/>
          <w:bCs/>
          <w:sz w:val="24"/>
          <w:u w:val="single"/>
        </w:rPr>
        <w:t>Aim:</w:t>
      </w:r>
      <w:r w:rsidRPr="009E7178">
        <w:rPr>
          <w:rFonts w:ascii="Times New Roman" w:hAnsi="Times New Roman" w:cs="Times New Roman"/>
          <w:sz w:val="24"/>
        </w:rPr>
        <w:t xml:space="preserve"> – </w:t>
      </w:r>
      <w:r w:rsidRPr="008A2041">
        <w:rPr>
          <w:rFonts w:ascii="Times New Roman" w:hAnsi="Times New Roman" w:cs="Times New Roman"/>
          <w:sz w:val="24"/>
          <w:szCs w:val="24"/>
          <w:lang w:val="en-IN"/>
        </w:rPr>
        <w:t>To calibrate a PT100 temperature sensor and establish the relationship between temperature and resistance.</w:t>
      </w:r>
    </w:p>
    <w:p w14:paraId="1DD6A3CA" w14:textId="2A6E90BB" w:rsidR="009E595D" w:rsidRPr="009E7178" w:rsidRDefault="009E595D" w:rsidP="009E595D">
      <w:pPr>
        <w:spacing w:before="90"/>
        <w:ind w:left="1440" w:hanging="1440"/>
        <w:jc w:val="both"/>
        <w:rPr>
          <w:rFonts w:ascii="Times New Roman" w:hAnsi="Times New Roman" w:cs="Times New Roman"/>
          <w:sz w:val="24"/>
        </w:rPr>
      </w:pPr>
      <w:r w:rsidRPr="009E7178">
        <w:rPr>
          <w:rFonts w:ascii="Times New Roman" w:hAnsi="Times New Roman" w:cs="Times New Roman"/>
          <w:b/>
          <w:bCs/>
          <w:sz w:val="24"/>
          <w:u w:val="single"/>
        </w:rPr>
        <w:t>Apparatus:</w:t>
      </w:r>
      <w:r w:rsidRPr="009E7178">
        <w:rPr>
          <w:rFonts w:ascii="Times New Roman" w:hAnsi="Times New Roman" w:cs="Times New Roman"/>
          <w:sz w:val="24"/>
        </w:rPr>
        <w:t xml:space="preserve"> – </w:t>
      </w:r>
      <w:r w:rsidRPr="00037A19">
        <w:rPr>
          <w:rFonts w:ascii="Times New Roman" w:hAnsi="Times New Roman" w:cs="Times New Roman"/>
          <w:sz w:val="24"/>
        </w:rPr>
        <w:t>PT100 sensor, Standard thermometer, Temperature bath, Digital multimeter, Connecting wires, Beaker, Ice cubes, Heater</w:t>
      </w:r>
      <w:r>
        <w:rPr>
          <w:rFonts w:ascii="Times New Roman" w:hAnsi="Times New Roman" w:cs="Times New Roman"/>
          <w:sz w:val="24"/>
        </w:rPr>
        <w:t xml:space="preserve"> / Burner</w:t>
      </w:r>
      <w:r w:rsidR="004F1BE4">
        <w:rPr>
          <w:rFonts w:ascii="Times New Roman" w:hAnsi="Times New Roman" w:cs="Times New Roman"/>
          <w:sz w:val="24"/>
        </w:rPr>
        <w:t>.</w:t>
      </w:r>
    </w:p>
    <w:p w14:paraId="4E563F4B" w14:textId="77777777" w:rsidR="009E595D" w:rsidRPr="00F90497" w:rsidRDefault="009E595D" w:rsidP="009E595D">
      <w:pPr>
        <w:spacing w:before="90"/>
        <w:jc w:val="both"/>
        <w:rPr>
          <w:rFonts w:ascii="Times New Roman" w:hAnsi="Times New Roman" w:cs="Times New Roman"/>
          <w:sz w:val="24"/>
          <w:szCs w:val="24"/>
          <w:lang w:val="en-IN"/>
        </w:rPr>
      </w:pPr>
      <w:r w:rsidRPr="009E7178">
        <w:rPr>
          <w:rFonts w:ascii="Times New Roman" w:hAnsi="Times New Roman" w:cs="Times New Roman"/>
          <w:b/>
          <w:bCs/>
          <w:sz w:val="24"/>
          <w:u w:val="single"/>
        </w:rPr>
        <w:t>Theory:</w:t>
      </w:r>
      <w:r w:rsidRPr="009E7178">
        <w:rPr>
          <w:rFonts w:ascii="Times New Roman" w:hAnsi="Times New Roman" w:cs="Times New Roman"/>
          <w:sz w:val="24"/>
        </w:rPr>
        <w:t xml:space="preserve"> – </w:t>
      </w:r>
      <w:r w:rsidRPr="00F90497">
        <w:rPr>
          <w:rFonts w:ascii="Times New Roman" w:hAnsi="Times New Roman" w:cs="Times New Roman"/>
          <w:sz w:val="24"/>
          <w:szCs w:val="24"/>
          <w:lang w:val="en-IN"/>
        </w:rPr>
        <w:t>PT100 is a platinum resistance temperature detector (RTD) where "100" indicates that the sensor has a resistance of 100 ohms at 0°C. As the temperature increases, the resistance of the PT100 also increases linearly over a certain temperature range. Calibration involves measuring the resistance at known temperatures and comparing it to standard reference values.</w:t>
      </w:r>
    </w:p>
    <w:p w14:paraId="5DC701F3" w14:textId="77777777" w:rsidR="009E595D" w:rsidRPr="00F90497" w:rsidRDefault="009E595D" w:rsidP="009E595D">
      <w:pPr>
        <w:spacing w:before="90"/>
        <w:jc w:val="both"/>
        <w:rPr>
          <w:rFonts w:ascii="Times New Roman" w:hAnsi="Times New Roman" w:cs="Times New Roman"/>
          <w:sz w:val="24"/>
          <w:szCs w:val="24"/>
          <w:lang w:val="en-IN"/>
        </w:rPr>
      </w:pPr>
      <w:r w:rsidRPr="00F90497">
        <w:rPr>
          <w:rFonts w:ascii="Times New Roman" w:hAnsi="Times New Roman" w:cs="Times New Roman"/>
          <w:sz w:val="24"/>
          <w:szCs w:val="24"/>
          <w:lang w:val="en-IN"/>
        </w:rPr>
        <w:t>The relationship between resistance and temperature for a PT100 sensor is approximately linear within a limited temperature range.</w:t>
      </w:r>
    </w:p>
    <w:p w14:paraId="36A2C216" w14:textId="77777777" w:rsidR="009E595D" w:rsidRPr="009E7178" w:rsidRDefault="009E595D" w:rsidP="009E595D">
      <w:pPr>
        <w:spacing w:before="90"/>
        <w:jc w:val="both"/>
        <w:rPr>
          <w:rFonts w:ascii="Times New Roman" w:hAnsi="Times New Roman" w:cs="Times New Roman"/>
          <w:sz w:val="24"/>
        </w:rPr>
      </w:pPr>
    </w:p>
    <w:p w14:paraId="1CFC94AB" w14:textId="77777777" w:rsidR="009E595D" w:rsidRPr="000E5679" w:rsidRDefault="009E595D" w:rsidP="009E595D">
      <w:pPr>
        <w:rPr>
          <w:rFonts w:ascii="Times New Roman" w:hAnsi="Times New Roman" w:cs="Times New Roman"/>
          <w:sz w:val="24"/>
        </w:rPr>
      </w:pPr>
      <w:r w:rsidRPr="00E750F5">
        <w:rPr>
          <w:rFonts w:ascii="Times New Roman" w:hAnsi="Times New Roman" w:cs="Times New Roman"/>
          <w:b/>
          <w:bCs/>
          <w:sz w:val="24"/>
          <w:u w:val="single"/>
        </w:rPr>
        <w:t>Diagram</w:t>
      </w:r>
      <w:r w:rsidRPr="00E750F5">
        <w:rPr>
          <w:rFonts w:ascii="Times New Roman" w:hAnsi="Times New Roman" w:cs="Times New Roman"/>
          <w:sz w:val="24"/>
        </w:rPr>
        <w:t xml:space="preserve">:- </w:t>
      </w:r>
    </w:p>
    <w:p w14:paraId="20E03353" w14:textId="77777777" w:rsidR="009E595D" w:rsidRPr="000E5679" w:rsidRDefault="009E595D" w:rsidP="009E595D">
      <w:pPr>
        <w:jc w:val="center"/>
        <w:rPr>
          <w:rFonts w:ascii="Times New Roman" w:hAnsi="Times New Roman" w:cs="Times New Roman"/>
          <w:b/>
          <w:bCs/>
          <w:u w:val="single"/>
        </w:rPr>
      </w:pPr>
      <w:r w:rsidRPr="000E5679">
        <w:rPr>
          <w:rFonts w:ascii="Times New Roman" w:hAnsi="Times New Roman" w:cs="Times New Roman"/>
          <w:b/>
          <w:bCs/>
          <w:u w:val="single"/>
        </w:rPr>
        <w:drawing>
          <wp:inline distT="0" distB="0" distL="0" distR="0" wp14:anchorId="7BD59C04" wp14:editId="4CCF3206">
            <wp:extent cx="4886325" cy="2396872"/>
            <wp:effectExtent l="0" t="0" r="0" b="3810"/>
            <wp:docPr id="122366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7670" name=""/>
                    <pic:cNvPicPr/>
                  </pic:nvPicPr>
                  <pic:blipFill>
                    <a:blip r:embed="rId67"/>
                    <a:stretch>
                      <a:fillRect/>
                    </a:stretch>
                  </pic:blipFill>
                  <pic:spPr>
                    <a:xfrm>
                      <a:off x="0" y="0"/>
                      <a:ext cx="4898697" cy="2402941"/>
                    </a:xfrm>
                    <a:prstGeom prst="rect">
                      <a:avLst/>
                    </a:prstGeom>
                  </pic:spPr>
                </pic:pic>
              </a:graphicData>
            </a:graphic>
          </wp:inline>
        </w:drawing>
      </w:r>
    </w:p>
    <w:p w14:paraId="541DAA67" w14:textId="3BB60FED" w:rsidR="009E595D" w:rsidRDefault="009E595D" w:rsidP="009E595D">
      <w:pPr>
        <w:jc w:val="center"/>
        <w:rPr>
          <w:rFonts w:ascii="Times New Roman" w:hAnsi="Times New Roman" w:cs="Times New Roman"/>
          <w:b/>
          <w:bCs/>
          <w:sz w:val="24"/>
          <w:u w:val="single"/>
        </w:rPr>
      </w:pPr>
      <w:r w:rsidRPr="00293AE1">
        <w:rPr>
          <w:rFonts w:ascii="Times New Roman" w:hAnsi="Times New Roman" w:cs="Times New Roman"/>
          <w:b/>
          <w:bCs/>
          <w:sz w:val="24"/>
        </w:rPr>
        <w:t>Figure</w:t>
      </w:r>
      <w:r w:rsidR="00104721">
        <w:rPr>
          <w:rFonts w:ascii="Times New Roman" w:hAnsi="Times New Roman" w:cs="Times New Roman"/>
          <w:b/>
          <w:bCs/>
          <w:sz w:val="24"/>
        </w:rPr>
        <w:t xml:space="preserve"> 12</w:t>
      </w:r>
      <w:r w:rsidRPr="00293AE1">
        <w:rPr>
          <w:rFonts w:ascii="Times New Roman" w:hAnsi="Times New Roman" w:cs="Times New Roman"/>
          <w:b/>
          <w:bCs/>
          <w:sz w:val="24"/>
        </w:rPr>
        <w:t>:</w:t>
      </w:r>
      <w:r>
        <w:rPr>
          <w:rFonts w:ascii="Times New Roman" w:hAnsi="Times New Roman" w:cs="Times New Roman"/>
          <w:b/>
          <w:bCs/>
          <w:sz w:val="24"/>
        </w:rPr>
        <w:t xml:space="preserve"> </w:t>
      </w:r>
      <w:r w:rsidRPr="00E114E2">
        <w:rPr>
          <w:rFonts w:ascii="Times New Roman" w:hAnsi="Times New Roman" w:cs="Times New Roman"/>
          <w:bCs/>
          <w:sz w:val="24"/>
        </w:rPr>
        <w:t>Standard Platinum Resistance Thermometer</w:t>
      </w:r>
    </w:p>
    <w:p w14:paraId="111F148D" w14:textId="77777777" w:rsidR="009E595D" w:rsidRDefault="009E595D" w:rsidP="009E595D">
      <w:pPr>
        <w:rPr>
          <w:rFonts w:ascii="Times New Roman" w:hAnsi="Times New Roman" w:cs="Times New Roman"/>
          <w:b/>
          <w:bCs/>
          <w:sz w:val="24"/>
          <w:szCs w:val="24"/>
          <w:u w:val="single"/>
        </w:rPr>
      </w:pPr>
    </w:p>
    <w:p w14:paraId="7064249C" w14:textId="77777777" w:rsidR="009E595D" w:rsidRDefault="009E595D" w:rsidP="009E595D">
      <w:pPr>
        <w:rPr>
          <w:rFonts w:ascii="Times New Roman" w:hAnsi="Times New Roman" w:cs="Times New Roman"/>
          <w:b/>
          <w:bCs/>
          <w:sz w:val="24"/>
          <w:szCs w:val="24"/>
          <w:u w:val="single"/>
        </w:rPr>
      </w:pPr>
    </w:p>
    <w:p w14:paraId="4CDD6823" w14:textId="77777777" w:rsidR="009E595D" w:rsidRDefault="009E595D" w:rsidP="009E595D">
      <w:pPr>
        <w:rPr>
          <w:rFonts w:ascii="Times New Roman" w:hAnsi="Times New Roman" w:cs="Times New Roman"/>
          <w:b/>
          <w:bCs/>
          <w:sz w:val="24"/>
          <w:szCs w:val="24"/>
          <w:u w:val="single"/>
        </w:rPr>
      </w:pPr>
    </w:p>
    <w:p w14:paraId="64F0DD1B" w14:textId="77777777" w:rsidR="009E595D" w:rsidRDefault="009E595D" w:rsidP="009E595D">
      <w:pPr>
        <w:jc w:val="center"/>
        <w:rPr>
          <w:rFonts w:ascii="Times New Roman" w:hAnsi="Times New Roman" w:cs="Times New Roman"/>
          <w:b/>
          <w:bCs/>
          <w:sz w:val="24"/>
          <w:szCs w:val="24"/>
          <w:u w:val="single"/>
        </w:rPr>
      </w:pPr>
      <w:r w:rsidRPr="00FB12E0">
        <w:rPr>
          <w:rFonts w:ascii="Times New Roman" w:hAnsi="Times New Roman" w:cs="Times New Roman"/>
          <w:b/>
          <w:bCs/>
          <w:sz w:val="24"/>
          <w:szCs w:val="24"/>
          <w:u w:val="single"/>
        </w:rPr>
        <w:lastRenderedPageBreak/>
        <w:drawing>
          <wp:inline distT="0" distB="0" distL="0" distR="0" wp14:anchorId="43BF000C" wp14:editId="1171AD78">
            <wp:extent cx="2581275" cy="2581275"/>
            <wp:effectExtent l="0" t="0" r="9525" b="9525"/>
            <wp:docPr id="99164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4173" name=""/>
                    <pic:cNvPicPr/>
                  </pic:nvPicPr>
                  <pic:blipFill>
                    <a:blip r:embed="rId68"/>
                    <a:stretch>
                      <a:fillRect/>
                    </a:stretch>
                  </pic:blipFill>
                  <pic:spPr>
                    <a:xfrm>
                      <a:off x="0" y="0"/>
                      <a:ext cx="2581635" cy="2581635"/>
                    </a:xfrm>
                    <a:prstGeom prst="rect">
                      <a:avLst/>
                    </a:prstGeom>
                  </pic:spPr>
                </pic:pic>
              </a:graphicData>
            </a:graphic>
          </wp:inline>
        </w:drawing>
      </w:r>
    </w:p>
    <w:p w14:paraId="075F3F36" w14:textId="7F9D9BF6" w:rsidR="009E595D" w:rsidRDefault="009E595D" w:rsidP="009E595D">
      <w:pPr>
        <w:jc w:val="center"/>
        <w:rPr>
          <w:rFonts w:ascii="Times New Roman" w:hAnsi="Times New Roman" w:cs="Times New Roman"/>
          <w:b/>
          <w:bCs/>
          <w:sz w:val="24"/>
          <w:szCs w:val="24"/>
          <w:u w:val="single"/>
        </w:rPr>
      </w:pPr>
      <w:r w:rsidRPr="00293AE1">
        <w:rPr>
          <w:rFonts w:ascii="Times New Roman" w:hAnsi="Times New Roman" w:cs="Times New Roman"/>
          <w:b/>
          <w:bCs/>
          <w:sz w:val="24"/>
        </w:rPr>
        <w:t>Figure</w:t>
      </w:r>
      <w:r w:rsidR="007371B6">
        <w:rPr>
          <w:rFonts w:ascii="Times New Roman" w:hAnsi="Times New Roman" w:cs="Times New Roman"/>
          <w:b/>
          <w:bCs/>
          <w:sz w:val="24"/>
        </w:rPr>
        <w:t xml:space="preserve"> 13</w:t>
      </w:r>
      <w:r w:rsidRPr="00293AE1">
        <w:rPr>
          <w:rFonts w:ascii="Times New Roman" w:hAnsi="Times New Roman" w:cs="Times New Roman"/>
          <w:b/>
          <w:bCs/>
          <w:sz w:val="24"/>
        </w:rPr>
        <w:t>:</w:t>
      </w:r>
      <w:r>
        <w:rPr>
          <w:rFonts w:ascii="Times New Roman" w:hAnsi="Times New Roman" w:cs="Times New Roman"/>
          <w:b/>
          <w:bCs/>
          <w:sz w:val="24"/>
        </w:rPr>
        <w:t xml:space="preserve"> </w:t>
      </w:r>
      <w:r w:rsidRPr="00FB12E0">
        <w:rPr>
          <w:rFonts w:ascii="Times New Roman" w:hAnsi="Times New Roman" w:cs="Times New Roman"/>
          <w:bCs/>
          <w:sz w:val="24"/>
        </w:rPr>
        <w:t>High Precision Digital Thermometer</w:t>
      </w:r>
    </w:p>
    <w:p w14:paraId="6C08AB65" w14:textId="77777777" w:rsidR="009E595D" w:rsidRDefault="009E595D" w:rsidP="009E595D">
      <w:pPr>
        <w:rPr>
          <w:rFonts w:ascii="Times New Roman" w:hAnsi="Times New Roman" w:cs="Times New Roman"/>
          <w:b/>
          <w:bCs/>
          <w:sz w:val="24"/>
          <w:szCs w:val="24"/>
          <w:u w:val="single"/>
        </w:rPr>
      </w:pPr>
      <w:r w:rsidRPr="00DA3C40">
        <w:rPr>
          <w:rFonts w:ascii="Times New Roman" w:hAnsi="Times New Roman" w:cs="Times New Roman"/>
          <w:b/>
          <w:bCs/>
          <w:sz w:val="24"/>
          <w:szCs w:val="24"/>
          <w:u w:val="single"/>
          <w:lang w:val="en-IN"/>
        </w:rPr>
        <w:t>Formula</w:t>
      </w:r>
      <w:r w:rsidRPr="00E750F5">
        <w:rPr>
          <w:rFonts w:ascii="Times New Roman" w:hAnsi="Times New Roman" w:cs="Times New Roman"/>
          <w:b/>
          <w:bCs/>
          <w:sz w:val="24"/>
          <w:szCs w:val="24"/>
          <w:u w:val="single"/>
        </w:rPr>
        <w:t>:</w:t>
      </w:r>
    </w:p>
    <w:p w14:paraId="23A4250C" w14:textId="77777777" w:rsidR="009E595D" w:rsidRPr="00DA3C40" w:rsidRDefault="009E595D" w:rsidP="009E595D">
      <w:pPr>
        <w:rPr>
          <w:rFonts w:ascii="Times New Roman" w:hAnsi="Times New Roman" w:cs="Times New Roman"/>
          <w:sz w:val="24"/>
          <w:szCs w:val="24"/>
          <w:lang w:val="en-IN"/>
        </w:rPr>
      </w:pPr>
      <w:r w:rsidRPr="00DA3C40">
        <w:rPr>
          <w:rFonts w:ascii="Times New Roman" w:hAnsi="Times New Roman" w:cs="Times New Roman"/>
          <w:sz w:val="24"/>
          <w:szCs w:val="24"/>
          <w:lang w:val="en-IN"/>
        </w:rPr>
        <w:t>Temperature (T) vs Resistance (R) relation:</w:t>
      </w:r>
    </w:p>
    <w:p w14:paraId="6B2E11CD" w14:textId="77777777" w:rsidR="009E595D" w:rsidRPr="00DA3C40" w:rsidRDefault="009E595D" w:rsidP="009E595D">
      <w:pPr>
        <w:rPr>
          <w:rFonts w:ascii="Times New Roman" w:hAnsi="Times New Roman" w:cs="Times New Roman"/>
          <w:sz w:val="24"/>
          <w:szCs w:val="24"/>
          <w:lang w:val="en-IN"/>
        </w:rPr>
      </w:pPr>
      <w:r w:rsidRPr="00DA3C40">
        <w:rPr>
          <w:rFonts w:ascii="Times New Roman" w:hAnsi="Times New Roman" w:cs="Times New Roman"/>
          <w:sz w:val="24"/>
          <w:szCs w:val="24"/>
          <w:lang w:val="en-IN"/>
        </w:rPr>
        <w:t>R(T) = R</w:t>
      </w:r>
      <w:r w:rsidRPr="00DA3C40">
        <w:rPr>
          <w:rFonts w:ascii="Times New Roman" w:hAnsi="Times New Roman" w:cs="Times New Roman"/>
          <w:sz w:val="24"/>
          <w:szCs w:val="24"/>
          <w:vertAlign w:val="subscript"/>
          <w:lang w:val="en-IN"/>
        </w:rPr>
        <w:t>0</w:t>
      </w:r>
      <w:r w:rsidRPr="00DA3C40">
        <w:rPr>
          <w:rFonts w:ascii="Times New Roman" w:hAnsi="Times New Roman" w:cs="Times New Roman"/>
          <w:sz w:val="24"/>
          <w:szCs w:val="24"/>
          <w:lang w:val="en-IN"/>
        </w:rPr>
        <w:t xml:space="preserve"> (1 + αT)</w:t>
      </w:r>
    </w:p>
    <w:p w14:paraId="616DDA82" w14:textId="77777777" w:rsidR="009E595D" w:rsidRPr="00DA3C40" w:rsidRDefault="009E595D" w:rsidP="009E595D">
      <w:pPr>
        <w:rPr>
          <w:rFonts w:ascii="Times New Roman" w:hAnsi="Times New Roman" w:cs="Times New Roman"/>
          <w:sz w:val="24"/>
          <w:szCs w:val="24"/>
          <w:lang w:val="en-IN"/>
        </w:rPr>
      </w:pPr>
      <w:r w:rsidRPr="00DA3C40">
        <w:rPr>
          <w:rFonts w:ascii="Times New Roman" w:hAnsi="Times New Roman" w:cs="Times New Roman"/>
          <w:sz w:val="24"/>
          <w:szCs w:val="24"/>
          <w:lang w:val="en-IN"/>
        </w:rPr>
        <w:t>where,</w:t>
      </w:r>
    </w:p>
    <w:p w14:paraId="4E64A2F0" w14:textId="77777777" w:rsidR="009E595D" w:rsidRPr="00DA3C40" w:rsidRDefault="009E595D" w:rsidP="009E595D">
      <w:pPr>
        <w:numPr>
          <w:ilvl w:val="0"/>
          <w:numId w:val="62"/>
        </w:numPr>
        <w:rPr>
          <w:rFonts w:ascii="Times New Roman" w:hAnsi="Times New Roman" w:cs="Times New Roman"/>
          <w:sz w:val="24"/>
          <w:szCs w:val="24"/>
          <w:lang w:val="en-IN"/>
        </w:rPr>
      </w:pPr>
      <w:r w:rsidRPr="00DA3C40">
        <w:rPr>
          <w:rFonts w:ascii="Times New Roman" w:hAnsi="Times New Roman" w:cs="Times New Roman"/>
          <w:sz w:val="24"/>
          <w:szCs w:val="24"/>
          <w:lang w:val="en-IN"/>
        </w:rPr>
        <w:t>R(T) = Resistance at temperature T</w:t>
      </w:r>
    </w:p>
    <w:p w14:paraId="05CBB8BE" w14:textId="77777777" w:rsidR="009E595D" w:rsidRPr="00DA3C40" w:rsidRDefault="009E595D" w:rsidP="009E595D">
      <w:pPr>
        <w:numPr>
          <w:ilvl w:val="0"/>
          <w:numId w:val="62"/>
        </w:numPr>
        <w:rPr>
          <w:rFonts w:ascii="Times New Roman" w:hAnsi="Times New Roman" w:cs="Times New Roman"/>
          <w:sz w:val="24"/>
          <w:szCs w:val="24"/>
          <w:lang w:val="en-IN"/>
        </w:rPr>
      </w:pPr>
      <w:r w:rsidRPr="00DA3C40">
        <w:rPr>
          <w:rFonts w:ascii="Times New Roman" w:hAnsi="Times New Roman" w:cs="Times New Roman"/>
          <w:sz w:val="24"/>
          <w:szCs w:val="24"/>
          <w:lang w:val="en-IN"/>
        </w:rPr>
        <w:t>R</w:t>
      </w:r>
      <w:r w:rsidRPr="00DA3C40">
        <w:rPr>
          <w:rFonts w:ascii="Times New Roman" w:hAnsi="Times New Roman" w:cs="Times New Roman"/>
          <w:sz w:val="24"/>
          <w:szCs w:val="24"/>
          <w:vertAlign w:val="subscript"/>
          <w:lang w:val="en-IN"/>
        </w:rPr>
        <w:t xml:space="preserve">0 </w:t>
      </w:r>
      <w:r w:rsidRPr="00DA3C40">
        <w:rPr>
          <w:rFonts w:ascii="Times New Roman" w:hAnsi="Times New Roman" w:cs="Times New Roman"/>
          <w:sz w:val="24"/>
          <w:szCs w:val="24"/>
          <w:lang w:val="en-IN"/>
        </w:rPr>
        <w:t>= Resistance at 0°C (typically 100 Ω)</w:t>
      </w:r>
    </w:p>
    <w:p w14:paraId="737B058C" w14:textId="77777777" w:rsidR="009E595D" w:rsidRPr="00DA3C40" w:rsidRDefault="009E595D" w:rsidP="009E595D">
      <w:pPr>
        <w:numPr>
          <w:ilvl w:val="0"/>
          <w:numId w:val="62"/>
        </w:numPr>
        <w:rPr>
          <w:rFonts w:ascii="Times New Roman" w:hAnsi="Times New Roman" w:cs="Times New Roman"/>
          <w:sz w:val="24"/>
          <w:szCs w:val="24"/>
          <w:lang w:val="en-IN"/>
        </w:rPr>
      </w:pPr>
      <w:r w:rsidRPr="00DA3C40">
        <w:rPr>
          <w:rFonts w:ascii="Times New Roman" w:hAnsi="Times New Roman" w:cs="Times New Roman"/>
          <w:sz w:val="24"/>
          <w:szCs w:val="24"/>
          <w:lang w:val="en-IN"/>
        </w:rPr>
        <w:t>α = Temperature coefficient of resistance (approximately 0.00385 /°C for platinum)</w:t>
      </w:r>
    </w:p>
    <w:p w14:paraId="5190B25C" w14:textId="77777777" w:rsidR="009E595D" w:rsidRDefault="009E595D" w:rsidP="009E595D">
      <w:pPr>
        <w:rPr>
          <w:rFonts w:ascii="Times New Roman" w:hAnsi="Times New Roman" w:cs="Times New Roman"/>
          <w:sz w:val="24"/>
          <w:szCs w:val="24"/>
        </w:rPr>
      </w:pPr>
      <w:r w:rsidRPr="00E750F5">
        <w:rPr>
          <w:rFonts w:ascii="Times New Roman" w:hAnsi="Times New Roman" w:cs="Times New Roman"/>
          <w:sz w:val="24"/>
          <w:szCs w:val="24"/>
        </w:rPr>
        <w:t xml:space="preserve">     </w:t>
      </w:r>
    </w:p>
    <w:p w14:paraId="37175FD8" w14:textId="77777777" w:rsidR="009E595D" w:rsidRDefault="009E595D" w:rsidP="009E595D">
      <w:pPr>
        <w:rPr>
          <w:rFonts w:ascii="Times New Roman" w:hAnsi="Times New Roman" w:cs="Times New Roman"/>
          <w:sz w:val="24"/>
          <w:szCs w:val="24"/>
        </w:rPr>
      </w:pPr>
      <w:r w:rsidRPr="00DA3C40">
        <w:rPr>
          <w:rFonts w:ascii="Times New Roman" w:hAnsi="Times New Roman" w:cs="Times New Roman"/>
          <w:b/>
          <w:bCs/>
          <w:sz w:val="24"/>
          <w:szCs w:val="24"/>
          <w:u w:val="single"/>
          <w:lang w:val="en-IN"/>
        </w:rPr>
        <w:t>Procedure</w:t>
      </w:r>
      <w:r w:rsidRPr="00E750F5">
        <w:rPr>
          <w:rFonts w:ascii="Times New Roman" w:hAnsi="Times New Roman" w:cs="Times New Roman"/>
          <w:b/>
          <w:bCs/>
          <w:sz w:val="24"/>
          <w:szCs w:val="24"/>
          <w:u w:val="single"/>
        </w:rPr>
        <w:t>:</w:t>
      </w:r>
      <w:r w:rsidRPr="00E750F5">
        <w:rPr>
          <w:rFonts w:ascii="Times New Roman" w:hAnsi="Times New Roman" w:cs="Times New Roman"/>
          <w:sz w:val="24"/>
          <w:szCs w:val="24"/>
        </w:rPr>
        <w:t xml:space="preserve">     </w:t>
      </w:r>
    </w:p>
    <w:p w14:paraId="16C4B4F1"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Connect the PT100 sensor to the resistance measuring instrument.</w:t>
      </w:r>
    </w:p>
    <w:p w14:paraId="135E425E"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Place the PT100 sensor and the standard thermometer into a temperature bath.</w:t>
      </w:r>
    </w:p>
    <w:p w14:paraId="2224C832"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Record the resistance of PT100 and the corresponding temperature reading from the thermometer.</w:t>
      </w:r>
    </w:p>
    <w:p w14:paraId="7820FAE8"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Gradually vary the temperature (by adding ice or using a heater) and repeat the measurements at different temperatures.</w:t>
      </w:r>
    </w:p>
    <w:p w14:paraId="244680D5"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Take at least 6-8 readings across the temperature range.</w:t>
      </w:r>
    </w:p>
    <w:p w14:paraId="3FC92A3E" w14:textId="77777777" w:rsidR="009E595D" w:rsidRPr="00DA3C40"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Plot a graph of resistance (R) versus temperature (T).</w:t>
      </w:r>
    </w:p>
    <w:p w14:paraId="23667593" w14:textId="77777777" w:rsidR="009E595D" w:rsidRPr="002C221E" w:rsidRDefault="009E595D" w:rsidP="009E595D">
      <w:pPr>
        <w:numPr>
          <w:ilvl w:val="0"/>
          <w:numId w:val="63"/>
        </w:numPr>
        <w:rPr>
          <w:rFonts w:ascii="Times New Roman" w:hAnsi="Times New Roman" w:cs="Times New Roman"/>
          <w:sz w:val="24"/>
          <w:szCs w:val="24"/>
          <w:lang w:val="en-IN"/>
        </w:rPr>
      </w:pPr>
      <w:r w:rsidRPr="00DA3C40">
        <w:rPr>
          <w:rFonts w:ascii="Times New Roman" w:hAnsi="Times New Roman" w:cs="Times New Roman"/>
          <w:sz w:val="24"/>
          <w:szCs w:val="24"/>
          <w:lang w:val="en-IN"/>
        </w:rPr>
        <w:t>Determine the temperature coefficient α from the slope of the graph.</w:t>
      </w:r>
    </w:p>
    <w:p w14:paraId="2CB95535" w14:textId="77777777" w:rsidR="009E595D" w:rsidRPr="002C221E" w:rsidRDefault="009E595D" w:rsidP="009E595D">
      <w:pPr>
        <w:rPr>
          <w:rFonts w:ascii="Times New Roman" w:hAnsi="Times New Roman" w:cs="Times New Roman"/>
          <w:sz w:val="24"/>
          <w:szCs w:val="24"/>
        </w:rPr>
      </w:pPr>
      <w:r w:rsidRPr="00E750F5">
        <w:rPr>
          <w:rFonts w:ascii="Times New Roman" w:hAnsi="Times New Roman" w:cs="Times New Roman"/>
          <w:b/>
          <w:bCs/>
          <w:sz w:val="24"/>
          <w:szCs w:val="24"/>
          <w:u w:val="single"/>
        </w:rPr>
        <w:lastRenderedPageBreak/>
        <w:t>Observations:</w:t>
      </w:r>
      <w:r w:rsidRPr="00E750F5">
        <w:rPr>
          <w:rFonts w:ascii="Times New Roman" w:hAnsi="Times New Roman" w:cs="Times New Roman"/>
          <w:sz w:val="24"/>
          <w:szCs w:val="24"/>
        </w:rPr>
        <w:t xml:space="preserve">     </w:t>
      </w:r>
    </w:p>
    <w:tbl>
      <w:tblPr>
        <w:tblW w:w="0" w:type="auto"/>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549"/>
        <w:gridCol w:w="2433"/>
      </w:tblGrid>
      <w:tr w:rsidR="009E595D" w:rsidRPr="00E750F5" w14:paraId="0B63C4FC" w14:textId="77777777" w:rsidTr="00C66E92">
        <w:trPr>
          <w:trHeight w:val="1013"/>
        </w:trPr>
        <w:tc>
          <w:tcPr>
            <w:tcW w:w="1085" w:type="dxa"/>
            <w:vAlign w:val="center"/>
          </w:tcPr>
          <w:p w14:paraId="5D068CB2" w14:textId="77777777" w:rsidR="009E595D" w:rsidRPr="00E750F5" w:rsidRDefault="009E595D" w:rsidP="00C66E92">
            <w:pPr>
              <w:jc w:val="center"/>
              <w:rPr>
                <w:rFonts w:ascii="Times New Roman" w:hAnsi="Times New Roman" w:cs="Times New Roman"/>
                <w:b/>
                <w:sz w:val="24"/>
                <w:szCs w:val="24"/>
              </w:rPr>
            </w:pPr>
            <w:r w:rsidRPr="00E750F5">
              <w:rPr>
                <w:rFonts w:ascii="Times New Roman" w:hAnsi="Times New Roman" w:cs="Times New Roman"/>
                <w:b/>
                <w:sz w:val="24"/>
                <w:szCs w:val="24"/>
              </w:rPr>
              <w:t xml:space="preserve"> Sr No.</w:t>
            </w:r>
          </w:p>
        </w:tc>
        <w:tc>
          <w:tcPr>
            <w:tcW w:w="2549" w:type="dxa"/>
            <w:vAlign w:val="center"/>
          </w:tcPr>
          <w:tbl>
            <w:tblPr>
              <w:tblW w:w="1727"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86"/>
              <w:gridCol w:w="1641"/>
            </w:tblGrid>
            <w:tr w:rsidR="009E595D" w:rsidRPr="002C221E" w14:paraId="37C3F6AF" w14:textId="77777777" w:rsidTr="00C66E92">
              <w:trPr>
                <w:trHeight w:val="670"/>
                <w:tblCellSpacing w:w="15" w:type="dxa"/>
              </w:trPr>
              <w:tc>
                <w:tcPr>
                  <w:tcW w:w="0" w:type="auto"/>
                  <w:vAlign w:val="center"/>
                  <w:hideMark/>
                </w:tcPr>
                <w:p w14:paraId="5F507C94" w14:textId="77777777" w:rsidR="009E595D" w:rsidRPr="002C221E" w:rsidRDefault="009E595D" w:rsidP="00C66E92">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2DC81388" w14:textId="77777777" w:rsidR="009E595D" w:rsidRDefault="009E595D" w:rsidP="00C66E92">
                  <w:pPr>
                    <w:spacing w:after="0" w:line="240" w:lineRule="auto"/>
                    <w:jc w:val="center"/>
                    <w:rPr>
                      <w:rFonts w:ascii="Times New Roman" w:eastAsia="Times New Roman" w:hAnsi="Times New Roman" w:cs="Times New Roman"/>
                      <w:b/>
                      <w:bCs/>
                      <w:sz w:val="24"/>
                      <w:szCs w:val="24"/>
                      <w:lang w:val="en-IN" w:eastAsia="en-IN"/>
                    </w:rPr>
                  </w:pPr>
                  <w:r w:rsidRPr="002C221E">
                    <w:rPr>
                      <w:rFonts w:ascii="Times New Roman" w:eastAsia="Times New Roman" w:hAnsi="Times New Roman" w:cs="Times New Roman"/>
                      <w:b/>
                      <w:bCs/>
                      <w:sz w:val="24"/>
                      <w:szCs w:val="24"/>
                      <w:lang w:val="en-IN" w:eastAsia="en-IN"/>
                    </w:rPr>
                    <w:t xml:space="preserve">Temperature </w:t>
                  </w:r>
                </w:p>
                <w:p w14:paraId="6FA2131B" w14:textId="77777777" w:rsidR="009E595D" w:rsidRPr="002C221E" w:rsidRDefault="009E595D" w:rsidP="00C66E92">
                  <w:pPr>
                    <w:spacing w:after="0" w:line="24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T </w:t>
                  </w:r>
                  <w:r w:rsidRPr="002C221E">
                    <w:rPr>
                      <w:rFonts w:ascii="Times New Roman" w:eastAsia="Times New Roman" w:hAnsi="Times New Roman" w:cs="Times New Roman"/>
                      <w:b/>
                      <w:bCs/>
                      <w:sz w:val="24"/>
                      <w:szCs w:val="24"/>
                      <w:lang w:val="en-IN" w:eastAsia="en-IN"/>
                    </w:rPr>
                    <w:t>(°C)</w:t>
                  </w:r>
                </w:p>
              </w:tc>
            </w:tr>
          </w:tbl>
          <w:p w14:paraId="73DB656C" w14:textId="77777777" w:rsidR="009E595D" w:rsidRPr="00E750F5" w:rsidRDefault="009E595D" w:rsidP="00C66E92">
            <w:pPr>
              <w:jc w:val="center"/>
              <w:rPr>
                <w:rFonts w:ascii="Times New Roman" w:hAnsi="Times New Roman" w:cs="Times New Roman"/>
                <w:b/>
                <w:sz w:val="24"/>
                <w:szCs w:val="24"/>
              </w:rPr>
            </w:pPr>
          </w:p>
        </w:tc>
        <w:tc>
          <w:tcPr>
            <w:tcW w:w="2433" w:type="dxa"/>
            <w:vAlign w:val="center"/>
          </w:tcPr>
          <w:p w14:paraId="42CED5DF" w14:textId="77777777" w:rsidR="009E595D" w:rsidRDefault="009E595D" w:rsidP="00C66E92">
            <w:pPr>
              <w:spacing w:after="0" w:line="240" w:lineRule="auto"/>
              <w:jc w:val="center"/>
              <w:rPr>
                <w:rFonts w:ascii="Times New Roman" w:hAnsi="Times New Roman" w:cs="Times New Roman"/>
                <w:b/>
                <w:bCs/>
                <w:sz w:val="24"/>
                <w:szCs w:val="24"/>
              </w:rPr>
            </w:pPr>
            <w:r w:rsidRPr="002C221E">
              <w:rPr>
                <w:rFonts w:ascii="Times New Roman" w:hAnsi="Times New Roman" w:cs="Times New Roman"/>
                <w:b/>
                <w:bCs/>
                <w:sz w:val="24"/>
                <w:szCs w:val="24"/>
              </w:rPr>
              <w:t>Resistance</w:t>
            </w:r>
          </w:p>
          <w:p w14:paraId="13EFACBF" w14:textId="77777777" w:rsidR="009E595D" w:rsidRPr="002C221E" w:rsidRDefault="009E595D" w:rsidP="00C66E92">
            <w:pPr>
              <w:spacing w:after="0" w:line="240" w:lineRule="auto"/>
              <w:jc w:val="center"/>
              <w:rPr>
                <w:rFonts w:ascii="Times New Roman" w:eastAsia="Times New Roman" w:hAnsi="Times New Roman" w:cs="Times New Roman"/>
                <w:b/>
                <w:bCs/>
                <w:sz w:val="24"/>
                <w:szCs w:val="24"/>
                <w:lang w:val="en-IN"/>
              </w:rPr>
            </w:pPr>
            <w:r>
              <w:rPr>
                <w:rFonts w:ascii="Times New Roman" w:hAnsi="Times New Roman" w:cs="Times New Roman"/>
                <w:b/>
                <w:sz w:val="24"/>
                <w:szCs w:val="24"/>
              </w:rPr>
              <w:t xml:space="preserve">R </w:t>
            </w:r>
            <w:r w:rsidRPr="002C221E">
              <w:rPr>
                <w:rFonts w:ascii="Times New Roman" w:hAnsi="Times New Roman" w:cs="Times New Roman"/>
                <w:b/>
                <w:bCs/>
                <w:sz w:val="24"/>
                <w:szCs w:val="24"/>
              </w:rPr>
              <w:t>(Ω)</w:t>
            </w:r>
          </w:p>
          <w:p w14:paraId="6CC2E1F7" w14:textId="77777777" w:rsidR="009E595D" w:rsidRPr="00E750F5" w:rsidRDefault="009E595D" w:rsidP="00C66E92">
            <w:pPr>
              <w:spacing w:after="0" w:line="240" w:lineRule="auto"/>
              <w:jc w:val="center"/>
              <w:rPr>
                <w:rFonts w:ascii="Times New Roman" w:hAnsi="Times New Roman" w:cs="Times New Roman"/>
                <w:b/>
                <w:sz w:val="24"/>
                <w:szCs w:val="24"/>
              </w:rPr>
            </w:pPr>
          </w:p>
        </w:tc>
      </w:tr>
      <w:tr w:rsidR="009E595D" w:rsidRPr="00E750F5" w14:paraId="75FEB8F2" w14:textId="77777777" w:rsidTr="00C66E92">
        <w:trPr>
          <w:trHeight w:val="493"/>
        </w:trPr>
        <w:tc>
          <w:tcPr>
            <w:tcW w:w="1085" w:type="dxa"/>
            <w:vAlign w:val="center"/>
          </w:tcPr>
          <w:p w14:paraId="0D889B97"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1</w:t>
            </w:r>
          </w:p>
        </w:tc>
        <w:tc>
          <w:tcPr>
            <w:tcW w:w="2549" w:type="dxa"/>
            <w:vAlign w:val="center"/>
          </w:tcPr>
          <w:p w14:paraId="4CC5B17E"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57370D1B" w14:textId="77777777" w:rsidR="009E595D" w:rsidRPr="00E750F5" w:rsidRDefault="009E595D" w:rsidP="00C66E92">
            <w:pPr>
              <w:jc w:val="center"/>
              <w:rPr>
                <w:rFonts w:ascii="Times New Roman" w:hAnsi="Times New Roman" w:cs="Times New Roman"/>
                <w:sz w:val="24"/>
                <w:szCs w:val="24"/>
              </w:rPr>
            </w:pPr>
          </w:p>
        </w:tc>
      </w:tr>
      <w:tr w:rsidR="009E595D" w:rsidRPr="00E750F5" w14:paraId="239652A2" w14:textId="77777777" w:rsidTr="00C66E92">
        <w:trPr>
          <w:trHeight w:val="493"/>
        </w:trPr>
        <w:tc>
          <w:tcPr>
            <w:tcW w:w="1085" w:type="dxa"/>
            <w:vAlign w:val="center"/>
          </w:tcPr>
          <w:p w14:paraId="480A0A95"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2</w:t>
            </w:r>
          </w:p>
        </w:tc>
        <w:tc>
          <w:tcPr>
            <w:tcW w:w="2549" w:type="dxa"/>
            <w:vAlign w:val="center"/>
          </w:tcPr>
          <w:p w14:paraId="4444DAE8"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208EDBE3" w14:textId="77777777" w:rsidR="009E595D" w:rsidRPr="00E750F5" w:rsidRDefault="009E595D" w:rsidP="00C66E92">
            <w:pPr>
              <w:jc w:val="center"/>
              <w:rPr>
                <w:rFonts w:ascii="Times New Roman" w:hAnsi="Times New Roman" w:cs="Times New Roman"/>
                <w:sz w:val="24"/>
                <w:szCs w:val="24"/>
              </w:rPr>
            </w:pPr>
          </w:p>
        </w:tc>
      </w:tr>
      <w:tr w:rsidR="009E595D" w:rsidRPr="00E750F5" w14:paraId="1D326E04" w14:textId="77777777" w:rsidTr="00C66E92">
        <w:trPr>
          <w:trHeight w:val="493"/>
        </w:trPr>
        <w:tc>
          <w:tcPr>
            <w:tcW w:w="1085" w:type="dxa"/>
            <w:vAlign w:val="center"/>
          </w:tcPr>
          <w:p w14:paraId="58ECC90C"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3</w:t>
            </w:r>
          </w:p>
        </w:tc>
        <w:tc>
          <w:tcPr>
            <w:tcW w:w="2549" w:type="dxa"/>
            <w:vAlign w:val="center"/>
          </w:tcPr>
          <w:p w14:paraId="0EE9B40B"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36ACC5F1" w14:textId="77777777" w:rsidR="009E595D" w:rsidRPr="00E750F5" w:rsidRDefault="009E595D" w:rsidP="00C66E92">
            <w:pPr>
              <w:jc w:val="center"/>
              <w:rPr>
                <w:rFonts w:ascii="Times New Roman" w:hAnsi="Times New Roman" w:cs="Times New Roman"/>
                <w:sz w:val="24"/>
                <w:szCs w:val="24"/>
              </w:rPr>
            </w:pPr>
          </w:p>
        </w:tc>
      </w:tr>
      <w:tr w:rsidR="009E595D" w:rsidRPr="00E750F5" w14:paraId="4CCDC274" w14:textId="77777777" w:rsidTr="00C66E92">
        <w:trPr>
          <w:trHeight w:val="493"/>
        </w:trPr>
        <w:tc>
          <w:tcPr>
            <w:tcW w:w="1085" w:type="dxa"/>
            <w:vAlign w:val="center"/>
          </w:tcPr>
          <w:p w14:paraId="32B36386"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4</w:t>
            </w:r>
          </w:p>
        </w:tc>
        <w:tc>
          <w:tcPr>
            <w:tcW w:w="2549" w:type="dxa"/>
            <w:vAlign w:val="center"/>
          </w:tcPr>
          <w:p w14:paraId="26FDDDE1"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7435BE2D" w14:textId="77777777" w:rsidR="009E595D" w:rsidRPr="00E750F5" w:rsidRDefault="009E595D" w:rsidP="00C66E92">
            <w:pPr>
              <w:jc w:val="center"/>
              <w:rPr>
                <w:rFonts w:ascii="Times New Roman" w:hAnsi="Times New Roman" w:cs="Times New Roman"/>
                <w:sz w:val="24"/>
                <w:szCs w:val="24"/>
              </w:rPr>
            </w:pPr>
          </w:p>
        </w:tc>
      </w:tr>
      <w:tr w:rsidR="009E595D" w:rsidRPr="00E750F5" w14:paraId="783B42AE" w14:textId="77777777" w:rsidTr="00C66E92">
        <w:trPr>
          <w:trHeight w:val="493"/>
        </w:trPr>
        <w:tc>
          <w:tcPr>
            <w:tcW w:w="1085" w:type="dxa"/>
            <w:vAlign w:val="center"/>
          </w:tcPr>
          <w:p w14:paraId="0CA9AA98"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5</w:t>
            </w:r>
          </w:p>
        </w:tc>
        <w:tc>
          <w:tcPr>
            <w:tcW w:w="2549" w:type="dxa"/>
            <w:vAlign w:val="center"/>
          </w:tcPr>
          <w:p w14:paraId="64024383"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45E4DE91" w14:textId="77777777" w:rsidR="009E595D" w:rsidRPr="00E750F5" w:rsidRDefault="009E595D" w:rsidP="00C66E92">
            <w:pPr>
              <w:jc w:val="center"/>
              <w:rPr>
                <w:rFonts w:ascii="Times New Roman" w:hAnsi="Times New Roman" w:cs="Times New Roman"/>
                <w:sz w:val="24"/>
                <w:szCs w:val="24"/>
              </w:rPr>
            </w:pPr>
          </w:p>
        </w:tc>
      </w:tr>
      <w:tr w:rsidR="009E595D" w:rsidRPr="00E750F5" w14:paraId="507C4D93" w14:textId="77777777" w:rsidTr="00C66E92">
        <w:trPr>
          <w:trHeight w:val="493"/>
        </w:trPr>
        <w:tc>
          <w:tcPr>
            <w:tcW w:w="1085" w:type="dxa"/>
            <w:vAlign w:val="center"/>
          </w:tcPr>
          <w:p w14:paraId="1479FD88"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6</w:t>
            </w:r>
          </w:p>
        </w:tc>
        <w:tc>
          <w:tcPr>
            <w:tcW w:w="2549" w:type="dxa"/>
            <w:vAlign w:val="center"/>
          </w:tcPr>
          <w:p w14:paraId="270008AC"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47598626" w14:textId="77777777" w:rsidR="009E595D" w:rsidRPr="00E750F5" w:rsidRDefault="009E595D" w:rsidP="00C66E92">
            <w:pPr>
              <w:jc w:val="center"/>
              <w:rPr>
                <w:rFonts w:ascii="Times New Roman" w:hAnsi="Times New Roman" w:cs="Times New Roman"/>
                <w:sz w:val="24"/>
                <w:szCs w:val="24"/>
              </w:rPr>
            </w:pPr>
          </w:p>
        </w:tc>
      </w:tr>
      <w:tr w:rsidR="009E595D" w:rsidRPr="00E750F5" w14:paraId="3330898F" w14:textId="77777777" w:rsidTr="00C66E92">
        <w:trPr>
          <w:trHeight w:val="493"/>
        </w:trPr>
        <w:tc>
          <w:tcPr>
            <w:tcW w:w="1085" w:type="dxa"/>
            <w:vAlign w:val="center"/>
          </w:tcPr>
          <w:p w14:paraId="4BB8DE36" w14:textId="77777777" w:rsidR="009E595D" w:rsidRPr="00E750F5" w:rsidRDefault="009E595D" w:rsidP="00C66E92">
            <w:pPr>
              <w:jc w:val="center"/>
              <w:rPr>
                <w:rFonts w:ascii="Times New Roman" w:hAnsi="Times New Roman" w:cs="Times New Roman"/>
                <w:sz w:val="24"/>
                <w:szCs w:val="24"/>
              </w:rPr>
            </w:pPr>
            <w:r>
              <w:rPr>
                <w:rFonts w:ascii="Times New Roman" w:hAnsi="Times New Roman" w:cs="Times New Roman"/>
                <w:sz w:val="24"/>
                <w:szCs w:val="24"/>
              </w:rPr>
              <w:t>7</w:t>
            </w:r>
          </w:p>
        </w:tc>
        <w:tc>
          <w:tcPr>
            <w:tcW w:w="2549" w:type="dxa"/>
            <w:vAlign w:val="center"/>
          </w:tcPr>
          <w:p w14:paraId="0E31A758" w14:textId="77777777" w:rsidR="009E595D" w:rsidRPr="00E750F5" w:rsidRDefault="009E595D" w:rsidP="00C66E92">
            <w:pPr>
              <w:jc w:val="center"/>
              <w:rPr>
                <w:rFonts w:ascii="Times New Roman" w:hAnsi="Times New Roman" w:cs="Times New Roman"/>
                <w:sz w:val="24"/>
                <w:szCs w:val="24"/>
              </w:rPr>
            </w:pPr>
          </w:p>
        </w:tc>
        <w:tc>
          <w:tcPr>
            <w:tcW w:w="2433" w:type="dxa"/>
            <w:vAlign w:val="center"/>
          </w:tcPr>
          <w:p w14:paraId="21ED99C3" w14:textId="77777777" w:rsidR="009E595D" w:rsidRPr="00E750F5" w:rsidRDefault="009E595D" w:rsidP="00C66E92">
            <w:pPr>
              <w:jc w:val="center"/>
              <w:rPr>
                <w:rFonts w:ascii="Times New Roman" w:hAnsi="Times New Roman" w:cs="Times New Roman"/>
                <w:sz w:val="24"/>
                <w:szCs w:val="24"/>
              </w:rPr>
            </w:pPr>
          </w:p>
        </w:tc>
      </w:tr>
    </w:tbl>
    <w:p w14:paraId="681A03DF" w14:textId="77777777" w:rsidR="009E595D" w:rsidRDefault="009E595D" w:rsidP="009E595D">
      <w:pPr>
        <w:rPr>
          <w:rFonts w:ascii="Times New Roman" w:hAnsi="Times New Roman" w:cs="Times New Roman"/>
          <w:b/>
        </w:rPr>
      </w:pPr>
    </w:p>
    <w:p w14:paraId="49136272" w14:textId="77777777" w:rsidR="009E595D" w:rsidRDefault="009E595D" w:rsidP="009E595D">
      <w:pPr>
        <w:rPr>
          <w:rFonts w:ascii="Times New Roman" w:hAnsi="Times New Roman" w:cs="Times New Roman"/>
          <w:b/>
          <w:bCs/>
          <w:sz w:val="24"/>
          <w:szCs w:val="24"/>
          <w:u w:val="single"/>
        </w:rPr>
      </w:pPr>
      <w:r>
        <w:rPr>
          <w:rFonts w:ascii="Times New Roman" w:hAnsi="Times New Roman" w:cs="Times New Roman"/>
          <w:b/>
          <w:bCs/>
          <w:sz w:val="24"/>
          <w:szCs w:val="24"/>
          <w:u w:val="single"/>
        </w:rPr>
        <w:t>Graph</w:t>
      </w:r>
      <w:r w:rsidRPr="00E750F5">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p>
    <w:p w14:paraId="07B4807E" w14:textId="77777777" w:rsidR="009E595D" w:rsidRDefault="009E595D" w:rsidP="009E595D">
      <w:pPr>
        <w:ind w:left="1440" w:firstLine="720"/>
        <w:rPr>
          <w:rFonts w:ascii="Times New Roman" w:hAnsi="Times New Roman" w:cs="Times New Roman"/>
          <w:sz w:val="24"/>
          <w:szCs w:val="24"/>
          <w:lang w:val="en-IN"/>
        </w:rPr>
      </w:pPr>
      <w:r w:rsidRPr="002C221E">
        <w:rPr>
          <w:rFonts w:ascii="Times New Roman" w:hAnsi="Times New Roman" w:cs="Times New Roman"/>
          <w:sz w:val="24"/>
          <w:szCs w:val="24"/>
          <w:lang w:val="en-IN"/>
        </w:rPr>
        <w:t>Plot Resistance (Y-axis) vs Temperature (X-axis)</w:t>
      </w:r>
    </w:p>
    <w:p w14:paraId="32B2036B" w14:textId="77777777" w:rsidR="009E595D" w:rsidRPr="002C221E" w:rsidRDefault="009E595D" w:rsidP="009E595D">
      <w:pPr>
        <w:ind w:left="1440" w:firstLine="720"/>
        <w:rPr>
          <w:rFonts w:ascii="Times New Roman" w:hAnsi="Times New Roman" w:cs="Times New Roman"/>
          <w:sz w:val="24"/>
          <w:szCs w:val="24"/>
          <w:lang w:val="en-IN"/>
        </w:rPr>
      </w:pPr>
    </w:p>
    <w:p w14:paraId="7239E8B3" w14:textId="77777777" w:rsidR="009E595D" w:rsidRDefault="009E595D" w:rsidP="009E595D">
      <w:pPr>
        <w:rPr>
          <w:rFonts w:ascii="Times New Roman" w:hAnsi="Times New Roman" w:cs="Times New Roman"/>
          <w:b/>
          <w:bCs/>
          <w:sz w:val="24"/>
          <w:szCs w:val="24"/>
          <w:u w:val="single"/>
        </w:rPr>
      </w:pPr>
      <w:r w:rsidRPr="002C221E">
        <w:rPr>
          <w:rFonts w:ascii="Times New Roman" w:hAnsi="Times New Roman" w:cs="Times New Roman"/>
          <w:b/>
          <w:bCs/>
          <w:sz w:val="24"/>
          <w:szCs w:val="24"/>
          <w:u w:val="single"/>
          <w:lang w:val="en-IN"/>
        </w:rPr>
        <w:t>Calculations</w:t>
      </w:r>
      <w:r w:rsidRPr="00E750F5">
        <w:rPr>
          <w:rFonts w:ascii="Times New Roman" w:hAnsi="Times New Roman" w:cs="Times New Roman"/>
          <w:b/>
          <w:bCs/>
          <w:sz w:val="24"/>
          <w:szCs w:val="24"/>
          <w:u w:val="single"/>
        </w:rPr>
        <w:t>:</w:t>
      </w:r>
    </w:p>
    <w:p w14:paraId="32A10A26" w14:textId="77777777" w:rsidR="009E595D" w:rsidRPr="002C221E" w:rsidRDefault="009E595D" w:rsidP="009E595D">
      <w:pPr>
        <w:numPr>
          <w:ilvl w:val="0"/>
          <w:numId w:val="64"/>
        </w:numPr>
        <w:tabs>
          <w:tab w:val="num" w:pos="720"/>
        </w:tabs>
        <w:rPr>
          <w:rFonts w:ascii="Times New Roman" w:hAnsi="Times New Roman" w:cs="Times New Roman"/>
          <w:sz w:val="24"/>
          <w:szCs w:val="24"/>
          <w:lang w:val="en-IN"/>
        </w:rPr>
      </w:pPr>
      <w:r w:rsidRPr="002C221E">
        <w:rPr>
          <w:rFonts w:ascii="Times New Roman" w:hAnsi="Times New Roman" w:cs="Times New Roman"/>
          <w:sz w:val="24"/>
          <w:szCs w:val="24"/>
          <w:lang w:val="en-IN"/>
        </w:rPr>
        <w:t>Calculate α from slope</w:t>
      </w:r>
    </w:p>
    <w:p w14:paraId="670F15AA" w14:textId="77777777" w:rsidR="009E595D" w:rsidRPr="002C221E" w:rsidRDefault="009E595D" w:rsidP="009E595D">
      <w:pPr>
        <w:numPr>
          <w:ilvl w:val="0"/>
          <w:numId w:val="64"/>
        </w:numPr>
        <w:tabs>
          <w:tab w:val="num" w:pos="720"/>
        </w:tabs>
        <w:rPr>
          <w:rFonts w:ascii="Times New Roman" w:hAnsi="Times New Roman" w:cs="Times New Roman"/>
          <w:sz w:val="24"/>
          <w:szCs w:val="24"/>
          <w:lang w:val="en-IN"/>
        </w:rPr>
      </w:pPr>
      <w:r w:rsidRPr="002C221E">
        <w:rPr>
          <w:rFonts w:ascii="Times New Roman" w:hAnsi="Times New Roman" w:cs="Times New Roman"/>
          <w:sz w:val="24"/>
          <w:szCs w:val="24"/>
          <w:lang w:val="en-IN"/>
        </w:rPr>
        <w:t>Compare experimental and theoretical values</w:t>
      </w:r>
    </w:p>
    <w:p w14:paraId="48BF0DFF" w14:textId="77777777" w:rsidR="009E595D" w:rsidRPr="002C221E" w:rsidRDefault="009E595D" w:rsidP="009E595D">
      <w:pPr>
        <w:rPr>
          <w:rFonts w:ascii="Times New Roman" w:hAnsi="Times New Roman" w:cs="Times New Roman"/>
          <w:b/>
          <w:bCs/>
          <w:sz w:val="24"/>
          <w:szCs w:val="24"/>
          <w:u w:val="single"/>
          <w:lang w:val="en-IN"/>
        </w:rPr>
      </w:pPr>
    </w:p>
    <w:p w14:paraId="63CCCAD7" w14:textId="77777777" w:rsidR="005D32AD" w:rsidRDefault="005D32AD" w:rsidP="009E595D">
      <w:pPr>
        <w:rPr>
          <w:rFonts w:ascii="Times New Roman" w:hAnsi="Times New Roman" w:cs="Times New Roman"/>
          <w:b/>
        </w:rPr>
      </w:pPr>
    </w:p>
    <w:p w14:paraId="2874648C" w14:textId="77777777" w:rsidR="005D32AD" w:rsidRDefault="005D32AD" w:rsidP="009E595D">
      <w:pPr>
        <w:rPr>
          <w:rFonts w:ascii="Times New Roman" w:hAnsi="Times New Roman" w:cs="Times New Roman"/>
          <w:b/>
        </w:rPr>
      </w:pPr>
    </w:p>
    <w:p w14:paraId="6488D769" w14:textId="428E75D1" w:rsidR="009E595D" w:rsidRPr="00B71F40" w:rsidRDefault="009E595D" w:rsidP="009E595D">
      <w:pPr>
        <w:rPr>
          <w:rFonts w:ascii="Times New Roman" w:hAnsi="Times New Roman" w:cs="Times New Roman"/>
          <w:b/>
        </w:rPr>
      </w:pPr>
      <w:r>
        <w:rPr>
          <w:rFonts w:ascii="Times New Roman" w:hAnsi="Times New Roman" w:cs="Times New Roman"/>
          <w:b/>
        </w:rPr>
        <w:t xml:space="preserve"> Results:</w:t>
      </w:r>
    </w:p>
    <w:p w14:paraId="70BCC6EF" w14:textId="77777777" w:rsidR="009E595D" w:rsidRPr="002C221E" w:rsidRDefault="009E595D" w:rsidP="009E595D">
      <w:pPr>
        <w:spacing w:before="90"/>
        <w:ind w:left="1440" w:hanging="1440"/>
        <w:jc w:val="both"/>
        <w:rPr>
          <w:rFonts w:ascii="Times New Roman" w:hAnsi="Times New Roman" w:cs="Times New Roman"/>
          <w:sz w:val="24"/>
          <w:lang w:val="en-IN"/>
        </w:rPr>
      </w:pPr>
      <w:r w:rsidRPr="002C221E">
        <w:rPr>
          <w:rFonts w:ascii="Times New Roman" w:hAnsi="Times New Roman" w:cs="Times New Roman"/>
          <w:sz w:val="24"/>
          <w:lang w:val="en-IN"/>
        </w:rPr>
        <w:t>The experimental value of temperature coefficient α is found to be __________ 1/°C.</w:t>
      </w:r>
    </w:p>
    <w:p w14:paraId="658A74E1" w14:textId="77777777" w:rsidR="005D32AD" w:rsidRDefault="005D32AD" w:rsidP="009E595D">
      <w:pPr>
        <w:spacing w:before="90"/>
        <w:jc w:val="both"/>
        <w:rPr>
          <w:rFonts w:ascii="Times New Roman" w:hAnsi="Times New Roman" w:cs="Times New Roman"/>
          <w:b/>
          <w:bCs/>
          <w:sz w:val="24"/>
          <w:u w:val="single"/>
        </w:rPr>
      </w:pPr>
    </w:p>
    <w:p w14:paraId="5740C0C5" w14:textId="77777777" w:rsidR="009E595D" w:rsidRPr="00E750F5" w:rsidRDefault="009E595D" w:rsidP="009E595D">
      <w:pPr>
        <w:spacing w:before="90"/>
        <w:jc w:val="both"/>
        <w:rPr>
          <w:rFonts w:ascii="Times New Roman" w:hAnsi="Times New Roman" w:cs="Times New Roman"/>
          <w:b/>
          <w:sz w:val="24"/>
        </w:rPr>
      </w:pPr>
      <w:r>
        <w:rPr>
          <w:rFonts w:ascii="Times New Roman" w:hAnsi="Times New Roman" w:cs="Times New Roman"/>
          <w:b/>
          <w:sz w:val="24"/>
        </w:rPr>
        <w:t>Viva Questions</w:t>
      </w:r>
      <w:r w:rsidRPr="00E750F5">
        <w:rPr>
          <w:rFonts w:ascii="Times New Roman" w:hAnsi="Times New Roman" w:cs="Times New Roman"/>
          <w:b/>
          <w:sz w:val="24"/>
        </w:rPr>
        <w:t>:</w:t>
      </w:r>
    </w:p>
    <w:p w14:paraId="6A303BCD" w14:textId="77777777" w:rsidR="009E595D" w:rsidRDefault="009E595D" w:rsidP="009E595D">
      <w:pPr>
        <w:pStyle w:val="NormalWeb"/>
        <w:numPr>
          <w:ilvl w:val="0"/>
          <w:numId w:val="61"/>
        </w:numPr>
        <w:rPr>
          <w:lang w:val="en-IN"/>
        </w:rPr>
      </w:pPr>
      <w:r>
        <w:t>Why is platinum used in PT100 sensors?</w:t>
      </w:r>
    </w:p>
    <w:p w14:paraId="57731970" w14:textId="77777777" w:rsidR="009E595D" w:rsidRDefault="009E595D" w:rsidP="009E595D">
      <w:pPr>
        <w:pStyle w:val="NormalWeb"/>
        <w:numPr>
          <w:ilvl w:val="0"/>
          <w:numId w:val="61"/>
        </w:numPr>
        <w:rPr>
          <w:lang w:val="en-IN"/>
        </w:rPr>
      </w:pPr>
      <w:r>
        <w:t>What is the significance of calibrating a temperature sensor?</w:t>
      </w:r>
    </w:p>
    <w:p w14:paraId="75A3C217" w14:textId="77777777" w:rsidR="009E595D" w:rsidRDefault="009E595D" w:rsidP="009E595D">
      <w:pPr>
        <w:pStyle w:val="NormalWeb"/>
        <w:numPr>
          <w:ilvl w:val="0"/>
          <w:numId w:val="61"/>
        </w:numPr>
        <w:rPr>
          <w:lang w:val="en-IN"/>
        </w:rPr>
      </w:pPr>
      <w:r>
        <w:t>How does the resistance of PT100 vary with temperature?</w:t>
      </w:r>
    </w:p>
    <w:p w14:paraId="2659D57B" w14:textId="77777777" w:rsidR="009E595D" w:rsidRPr="00D94566" w:rsidRDefault="009E595D" w:rsidP="009E595D">
      <w:pPr>
        <w:jc w:val="both"/>
        <w:rPr>
          <w:rFonts w:ascii="Times New Roman" w:hAnsi="Times New Roman" w:cs="Times New Roman"/>
          <w:b/>
          <w:sz w:val="28"/>
          <w:szCs w:val="28"/>
        </w:rPr>
      </w:pPr>
      <w:r w:rsidRPr="00D94566">
        <w:rPr>
          <w:rFonts w:ascii="Times New Roman" w:hAnsi="Times New Roman" w:cs="Times New Roman"/>
          <w:b/>
          <w:sz w:val="28"/>
          <w:szCs w:val="28"/>
          <w:u w:val="single"/>
        </w:rPr>
        <w:lastRenderedPageBreak/>
        <w:t>Answers</w:t>
      </w:r>
      <w:r w:rsidRPr="00D94566">
        <w:rPr>
          <w:rFonts w:ascii="Times New Roman" w:hAnsi="Times New Roman" w:cs="Times New Roman"/>
          <w:b/>
          <w:sz w:val="28"/>
          <w:szCs w:val="28"/>
        </w:rPr>
        <w:t>:</w:t>
      </w:r>
    </w:p>
    <w:p w14:paraId="06BFFCD8" w14:textId="0D757AE9" w:rsidR="003E3F7F" w:rsidRPr="003E3F7F" w:rsidRDefault="009E595D" w:rsidP="009E595D">
      <w:pPr>
        <w:tabs>
          <w:tab w:val="left" w:pos="360"/>
        </w:tabs>
        <w:rPr>
          <w:rFonts w:ascii="Times New Roman" w:hAnsi="Times New Roman" w:cs="Times New Roman"/>
          <w:b/>
          <w:bCs/>
          <w:sz w:val="24"/>
          <w:szCs w:val="24"/>
        </w:rPr>
      </w:pPr>
      <w:r w:rsidRPr="003E3F7F">
        <w:rPr>
          <w:rFonts w:ascii="Times New Roman" w:hAnsi="Times New Roman" w:cs="Times New Roman"/>
          <w:b/>
          <w:bCs/>
          <w:sz w:val="24"/>
          <w:szCs w:val="24"/>
        </w:rPr>
        <w:t>------------------------------------------------------------------------------------------------------------------------------------------------------------------------------------------------------------------------------------------------------------------------------------------------------------------------------------------------------------------------------------------------------------------------------------------------------------------------------------------------------------------------------------------------------------------------------------------------------------------------------------------------------------------------------------------------------------------------------------------------------------------------------------------------------------------------------------------------------------------------------------------------------------------------------------------------------------------------------------------------------------------------------------------------------------------------------------------------------------------------------------------------------------------------------------------------------------------------------------------------------------------------------------------------------------------------------------------------------------------------------------------------------------------------------------------------------------------------------------------------------------------------------------------------------------------------------------------------------------------------------------------------------------------------------------------------------------------------------------------------------------------------------------------------------------------------------------------------------------------------------------------------------------------------------------------------------------------------------------------------------------------------------------------------------------------------------------------------------------------------------------------------------------------------------------------------------------------------------------------------------------------------------------------------------------------------------------------------------------------------------------------------------------------------------------------------------------------------------------------------------------------------------------------------------------------------------------------------------------------------------------------------------------------------------------------------------------------------------------------------------------------------------------------------------------------------------------------------------------------------------------------------------------------------------------------------------------------------------------------------------------------------------------------------------------------------------------------------------------------------------------------------------------------------------------------------------------------------------------------------------------------------------------------------------------------------------------------------------------------------------------------------------------------------------------------------------------------------------------------------</w:t>
      </w:r>
      <w:r w:rsidR="003E3F7F" w:rsidRPr="003E3F7F">
        <w:rPr>
          <w:rFonts w:ascii="Times New Roman" w:hAnsi="Times New Roman" w:cs="Times New Roman"/>
          <w:b/>
          <w:bCs/>
          <w:sz w:val="24"/>
          <w:szCs w:val="24"/>
        </w:rPr>
        <w:t>----------------------------------------------------------------------------------------------------------------------------------------------------------------------------------------------------------------------------------------------------------------------------------------------------------------------------------------------------------------------------------------------------------------------------------------------------------------------------------------------------------------------------------------------------------------------------------------------------------------------------------------------------------------------------------------------------------------------------------------------------------------------------------------------------------------------------------------------------------------------------------------------------------------------------------------------------------------------------------------------------------------------------------------------------------------------------------------------------------------------------------------------------------------</w:t>
      </w:r>
    </w:p>
    <w:p w14:paraId="6079597C" w14:textId="77777777" w:rsidR="00D94566" w:rsidRDefault="00D94566" w:rsidP="00D94566">
      <w:pPr>
        <w:tabs>
          <w:tab w:val="left" w:pos="360"/>
        </w:tabs>
        <w:ind w:left="-851" w:right="-472"/>
        <w:rPr>
          <w:rFonts w:ascii="Times New Roman" w:eastAsia="Symbol" w:hAnsi="Times New Roman" w:cs="Times New Roman"/>
        </w:rPr>
      </w:pPr>
      <w:r w:rsidRPr="00AA3CC0">
        <w:rPr>
          <w:rFonts w:ascii="Times New Roman" w:eastAsia="Times New Roman" w:hAnsi="Times New Roman" w:cs="Times New Roman"/>
          <w:noProof/>
          <w:sz w:val="24"/>
        </w:rPr>
        <w:lastRenderedPageBreak/>
        <mc:AlternateContent>
          <mc:Choice Requires="wps">
            <w:drawing>
              <wp:anchor distT="0" distB="0" distL="114300" distR="114300" simplePos="0" relativeHeight="251676672" behindDoc="0" locked="0" layoutInCell="1" allowOverlap="1" wp14:anchorId="6E789ACE" wp14:editId="23D7CA5F">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890134213"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A196FF" w14:textId="77777777" w:rsidR="00D94566" w:rsidRPr="00077CC1" w:rsidRDefault="00D94566" w:rsidP="00D94566">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42AA2B5" w14:textId="77777777" w:rsidR="00D94566" w:rsidRPr="00077CC1" w:rsidRDefault="00D94566" w:rsidP="00D9456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2B0CD27" w14:textId="0A914BC5" w:rsidR="00D94566" w:rsidRPr="00077CC1" w:rsidRDefault="00D94566" w:rsidP="00D9456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00AA2394">
                              <w:rPr>
                                <w:rFonts w:ascii="Times New Roman" w:hAnsi="Times New Roman" w:cs="Times New Roman"/>
                                <w:sz w:val="24"/>
                              </w:rPr>
                              <w:t>10</w:t>
                            </w:r>
                          </w:p>
                          <w:p w14:paraId="23BB0B04" w14:textId="77777777" w:rsidR="00D94566" w:rsidRPr="00C716DD" w:rsidRDefault="00D94566" w:rsidP="00D94566">
                            <w:pPr>
                              <w:pStyle w:val="BodyText"/>
                              <w:rPr>
                                <w:b/>
                                <w:bCs/>
                                <w:lang w:val="en-IN"/>
                              </w:rPr>
                            </w:pPr>
                            <w:r>
                              <w:rPr>
                                <w:b/>
                                <w:bCs/>
                              </w:rPr>
                              <w:t xml:space="preserve">  </w:t>
                            </w:r>
                            <w:r w:rsidRPr="00077CC1">
                              <w:rPr>
                                <w:b/>
                                <w:bCs/>
                              </w:rPr>
                              <w:t>TITLE:</w:t>
                            </w:r>
                            <w:r w:rsidRPr="00077CC1">
                              <w:t xml:space="preserve"> </w:t>
                            </w:r>
                            <w:r w:rsidRPr="00C91672">
                              <w:rPr>
                                <w:b/>
                                <w:bCs/>
                                <w:lang w:val="en-IN"/>
                              </w:rPr>
                              <w:t>Characteristics of LDR.</w:t>
                            </w:r>
                          </w:p>
                          <w:p w14:paraId="59A2549F" w14:textId="77777777" w:rsidR="00D94566" w:rsidRPr="00077CC1" w:rsidRDefault="00D94566" w:rsidP="00D9456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43952C22" w14:textId="77777777" w:rsidR="00D94566" w:rsidRPr="00077CC1" w:rsidRDefault="00D94566" w:rsidP="00D9456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CCADC0F" w14:textId="77777777" w:rsidR="00D94566" w:rsidRDefault="00D94566" w:rsidP="00D94566">
                            <w:pPr>
                              <w:spacing w:before="241"/>
                              <w:rPr>
                                <w:spacing w:val="-57"/>
                                <w:sz w:val="24"/>
                              </w:rPr>
                            </w:pPr>
                          </w:p>
                          <w:p w14:paraId="1D68FEC6" w14:textId="77777777" w:rsidR="00D94566" w:rsidRDefault="00D94566" w:rsidP="00D94566">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89ACE" id="_x0000_s1035" type="#_x0000_t202" style="position:absolute;left:0;text-align:left;margin-left:79.5pt;margin-top:7.25pt;width:314.25pt;height:15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" filled="f">
                <v:textbox inset="0,0,0,0">
                  <w:txbxContent>
                    <w:p w14:paraId="7AA196FF" w14:textId="77777777" w:rsidR="00D94566" w:rsidRPr="00077CC1" w:rsidRDefault="00D94566" w:rsidP="00D94566">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42AA2B5" w14:textId="77777777" w:rsidR="00D94566" w:rsidRPr="00077CC1" w:rsidRDefault="00D94566" w:rsidP="00D9456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2B0CD27" w14:textId="0A914BC5" w:rsidR="00D94566" w:rsidRPr="00077CC1" w:rsidRDefault="00D94566" w:rsidP="00D9456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00AA2394">
                        <w:rPr>
                          <w:rFonts w:ascii="Times New Roman" w:hAnsi="Times New Roman" w:cs="Times New Roman"/>
                          <w:sz w:val="24"/>
                        </w:rPr>
                        <w:t>10</w:t>
                      </w:r>
                    </w:p>
                    <w:p w14:paraId="23BB0B04" w14:textId="77777777" w:rsidR="00D94566" w:rsidRPr="00C716DD" w:rsidRDefault="00D94566" w:rsidP="00D94566">
                      <w:pPr>
                        <w:pStyle w:val="BodyText"/>
                        <w:rPr>
                          <w:b/>
                          <w:bCs/>
                          <w:lang w:val="en-IN"/>
                        </w:rPr>
                      </w:pPr>
                      <w:r>
                        <w:rPr>
                          <w:b/>
                          <w:bCs/>
                        </w:rPr>
                        <w:t xml:space="preserve">  </w:t>
                      </w:r>
                      <w:r w:rsidRPr="00077CC1">
                        <w:rPr>
                          <w:b/>
                          <w:bCs/>
                        </w:rPr>
                        <w:t>TITLE:</w:t>
                      </w:r>
                      <w:r w:rsidRPr="00077CC1">
                        <w:t xml:space="preserve"> </w:t>
                      </w:r>
                      <w:r w:rsidRPr="00C91672">
                        <w:rPr>
                          <w:b/>
                          <w:bCs/>
                          <w:lang w:val="en-IN"/>
                        </w:rPr>
                        <w:t>Characteristics of LDR.</w:t>
                      </w:r>
                    </w:p>
                    <w:p w14:paraId="59A2549F" w14:textId="77777777" w:rsidR="00D94566" w:rsidRPr="00077CC1" w:rsidRDefault="00D94566" w:rsidP="00D9456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43952C22" w14:textId="77777777" w:rsidR="00D94566" w:rsidRPr="00077CC1" w:rsidRDefault="00D94566" w:rsidP="00D9456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4CCADC0F" w14:textId="77777777" w:rsidR="00D94566" w:rsidRDefault="00D94566" w:rsidP="00D94566">
                      <w:pPr>
                        <w:spacing w:before="241"/>
                        <w:rPr>
                          <w:spacing w:val="-57"/>
                          <w:sz w:val="24"/>
                        </w:rPr>
                      </w:pPr>
                    </w:p>
                    <w:p w14:paraId="1D68FEC6" w14:textId="77777777" w:rsidR="00D94566" w:rsidRDefault="00D94566" w:rsidP="00D94566">
                      <w:pPr>
                        <w:rPr>
                          <w:sz w:val="24"/>
                        </w:rPr>
                      </w:pPr>
                    </w:p>
                  </w:txbxContent>
                </v:textbox>
                <w10:wrap type="tight"/>
              </v:shape>
            </w:pict>
          </mc:Fallback>
        </mc:AlternateContent>
      </w:r>
    </w:p>
    <w:p w14:paraId="2A6AE468" w14:textId="77777777" w:rsidR="00D94566" w:rsidRDefault="00D94566" w:rsidP="00D94566">
      <w:pPr>
        <w:tabs>
          <w:tab w:val="left" w:pos="360"/>
        </w:tabs>
        <w:jc w:val="center"/>
        <w:rPr>
          <w:rFonts w:ascii="Times New Roman" w:eastAsia="Symbol" w:hAnsi="Times New Roman" w:cs="Times New Roman"/>
        </w:rPr>
      </w:pPr>
    </w:p>
    <w:p w14:paraId="61C93502" w14:textId="77777777" w:rsidR="00D94566" w:rsidRDefault="00D94566" w:rsidP="00D94566">
      <w:pPr>
        <w:tabs>
          <w:tab w:val="left" w:pos="360"/>
        </w:tabs>
        <w:jc w:val="center"/>
        <w:rPr>
          <w:rFonts w:ascii="Times New Roman" w:eastAsia="Symbol" w:hAnsi="Times New Roman" w:cs="Times New Roman"/>
        </w:rPr>
      </w:pPr>
    </w:p>
    <w:p w14:paraId="7F0375A6" w14:textId="77777777" w:rsidR="00D94566" w:rsidRPr="00B71F40" w:rsidRDefault="00D94566" w:rsidP="00D94566">
      <w:pPr>
        <w:tabs>
          <w:tab w:val="left" w:pos="360"/>
        </w:tabs>
        <w:rPr>
          <w:rFonts w:ascii="Times New Roman" w:hAnsi="Times New Roman" w:cs="Times New Roman"/>
        </w:rPr>
      </w:pPr>
    </w:p>
    <w:p w14:paraId="42C55F09" w14:textId="77777777" w:rsidR="00D94566" w:rsidRDefault="00D94566" w:rsidP="00D9456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8DBAE51" w14:textId="77777777" w:rsidR="00D94566" w:rsidRDefault="00D94566" w:rsidP="00D9456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0EBB2F4C" w14:textId="77777777" w:rsidR="00D94566" w:rsidRDefault="00D94566" w:rsidP="00D94566">
      <w:pPr>
        <w:widowControl w:val="0"/>
        <w:autoSpaceDE w:val="0"/>
        <w:autoSpaceDN w:val="0"/>
        <w:spacing w:before="89" w:after="0" w:line="240" w:lineRule="auto"/>
        <w:ind w:right="156"/>
        <w:rPr>
          <w:rFonts w:ascii="Times New Roman" w:eastAsia="Times New Roman" w:hAnsi="Times New Roman" w:cs="Times New Roman"/>
          <w:b/>
          <w:sz w:val="24"/>
        </w:rPr>
      </w:pPr>
    </w:p>
    <w:p w14:paraId="3E12303B" w14:textId="77777777" w:rsidR="00D94566" w:rsidRDefault="00D94566" w:rsidP="00D9456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AD1150F" w14:textId="77777777" w:rsidR="00D94566" w:rsidRPr="00277C8B" w:rsidRDefault="00D94566" w:rsidP="00D94566">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2221C12F" w14:textId="77777777" w:rsidR="00D94566" w:rsidRPr="00277C8B" w:rsidRDefault="00D94566" w:rsidP="00D94566">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03FCEEA9" w14:textId="77777777" w:rsidR="00D94566" w:rsidRPr="00277C8B" w:rsidRDefault="00D94566" w:rsidP="00D94566">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D94566" w:rsidRPr="00AE4918" w14:paraId="369DD74F" w14:textId="77777777" w:rsidTr="00C66E92">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195C80EB"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0CCA81B4"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4FDE910F"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286FCEE8"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46167AE"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07D37068"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558BF25D"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74DDB68B"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78B0EDC0"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D94566" w:rsidRPr="00AE4918" w14:paraId="03F0822A"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059D594"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71636D7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E6BAB94"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3A2008A"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08FB9BAF"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37902B1E"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30D2EDA0"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26F2D0CB"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4C40C207"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6B606EEA"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6D8C082F"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p w14:paraId="3022D29C"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42F674ED"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94566" w:rsidRPr="00AE4918" w14:paraId="628C23CF" w14:textId="77777777" w:rsidTr="00C66E92">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3CBE457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6A7BFFFB"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21835E6"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65D879BE"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3CC348E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2AD0F926"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2DF2ECDD"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5B75ADC1"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4C97AC4A"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71B9714A"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723C1EFD"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077DBA8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7D69DF86" w14:textId="77777777" w:rsidR="00D94566" w:rsidRPr="00AE4918" w:rsidRDefault="00D94566" w:rsidP="00C66E92">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1B11C00"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94566" w:rsidRPr="00AE4918" w14:paraId="77E154D1" w14:textId="77777777" w:rsidTr="00C66E92">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546A70C"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728351F2"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2EBA1E8"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4AF17D4"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1C31CBA0"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3D5D8806"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4838324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2EEDE7C6"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D94566" w:rsidRPr="00AE4918" w14:paraId="443005D8" w14:textId="77777777" w:rsidTr="00C66E92">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A7FD77B"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357A3F68"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DDF5BB0"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6CCD3FC8"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914DB7D"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5034F964"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1B5046E6" w14:textId="77777777" w:rsidR="00D94566" w:rsidRPr="00AE4918" w:rsidRDefault="00D94566" w:rsidP="00C66E92">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71BCA9A9"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6DC5BCDE"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55EB6FE2" w14:textId="77777777" w:rsidR="00D94566" w:rsidRPr="00AE4918" w:rsidRDefault="00D94566" w:rsidP="00C66E92">
            <w:pPr>
              <w:widowControl w:val="0"/>
              <w:autoSpaceDE w:val="0"/>
              <w:autoSpaceDN w:val="0"/>
              <w:spacing w:after="0" w:line="240" w:lineRule="auto"/>
              <w:rPr>
                <w:rFonts w:ascii="Times New Roman" w:eastAsia="Times New Roman" w:hAnsi="Times New Roman" w:cs="Times New Roman"/>
                <w:i/>
                <w:sz w:val="20"/>
                <w:szCs w:val="20"/>
              </w:rPr>
            </w:pPr>
          </w:p>
        </w:tc>
      </w:tr>
      <w:tr w:rsidR="00D94566" w:rsidRPr="00AE4918" w14:paraId="24076C86" w14:textId="77777777" w:rsidTr="00C66E92">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15D1A05" w14:textId="77777777" w:rsidR="00D94566" w:rsidRPr="00AE4918" w:rsidRDefault="00D94566" w:rsidP="00C66E92">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6BBBF087" w14:textId="77777777" w:rsidR="00D94566" w:rsidRPr="00AE4918" w:rsidRDefault="00D94566" w:rsidP="00C66E92">
            <w:pPr>
              <w:widowControl w:val="0"/>
              <w:autoSpaceDE w:val="0"/>
              <w:autoSpaceDN w:val="0"/>
              <w:spacing w:after="0" w:line="240" w:lineRule="auto"/>
              <w:rPr>
                <w:rFonts w:ascii="Times New Roman" w:eastAsia="Times New Roman" w:hAnsi="Times New Roman" w:cs="Times New Roman"/>
                <w:i/>
                <w:sz w:val="20"/>
                <w:szCs w:val="20"/>
              </w:rPr>
            </w:pPr>
          </w:p>
        </w:tc>
      </w:tr>
    </w:tbl>
    <w:p w14:paraId="4BDB0AE6" w14:textId="77777777" w:rsidR="00D94566" w:rsidRDefault="00D94566" w:rsidP="00D94566">
      <w:pPr>
        <w:rPr>
          <w:rFonts w:ascii="Times New Roman" w:hAnsi="Times New Roman" w:cs="Times New Roman"/>
          <w:b/>
        </w:rPr>
      </w:pPr>
    </w:p>
    <w:p w14:paraId="70A703B6" w14:textId="77777777" w:rsidR="001D4CEF" w:rsidRDefault="001D4CEF" w:rsidP="00D94566">
      <w:pPr>
        <w:jc w:val="center"/>
        <w:rPr>
          <w:rFonts w:ascii="Times New Roman" w:hAnsi="Times New Roman" w:cs="Times New Roman"/>
          <w:b/>
          <w:sz w:val="28"/>
        </w:rPr>
      </w:pPr>
    </w:p>
    <w:p w14:paraId="6C88D1CC" w14:textId="77777777" w:rsidR="001D4CEF" w:rsidRDefault="001D4CEF" w:rsidP="00D94566">
      <w:pPr>
        <w:jc w:val="center"/>
        <w:rPr>
          <w:rFonts w:ascii="Times New Roman" w:hAnsi="Times New Roman" w:cs="Times New Roman"/>
          <w:b/>
          <w:sz w:val="28"/>
        </w:rPr>
      </w:pPr>
    </w:p>
    <w:p w14:paraId="2D3DF891" w14:textId="52464318" w:rsidR="00D94566" w:rsidRDefault="00D94566" w:rsidP="00D94566">
      <w:pPr>
        <w:jc w:val="center"/>
        <w:rPr>
          <w:rFonts w:ascii="Times New Roman" w:hAnsi="Times New Roman" w:cs="Times New Roman"/>
          <w:b/>
        </w:rPr>
      </w:pPr>
      <w:r>
        <w:rPr>
          <w:rFonts w:ascii="Times New Roman" w:hAnsi="Times New Roman" w:cs="Times New Roman"/>
          <w:b/>
          <w:sz w:val="28"/>
        </w:rPr>
        <w:lastRenderedPageBreak/>
        <w:t>Experiment No.:</w:t>
      </w:r>
      <w:r w:rsidR="001D4CEF">
        <w:rPr>
          <w:rFonts w:ascii="Times New Roman" w:hAnsi="Times New Roman" w:cs="Times New Roman"/>
          <w:b/>
          <w:sz w:val="28"/>
        </w:rPr>
        <w:t xml:space="preserve"> 10</w:t>
      </w:r>
    </w:p>
    <w:p w14:paraId="3D759271" w14:textId="77777777" w:rsidR="00D94566" w:rsidRDefault="00D94566" w:rsidP="00D94566">
      <w:pPr>
        <w:spacing w:before="90"/>
        <w:jc w:val="center"/>
        <w:rPr>
          <w:rFonts w:ascii="Times New Roman" w:hAnsi="Times New Roman" w:cs="Times New Roman"/>
          <w:b/>
          <w:sz w:val="28"/>
          <w:u w:val="single"/>
          <w:lang w:val="en-IN"/>
        </w:rPr>
      </w:pPr>
      <w:r>
        <w:rPr>
          <w:rFonts w:ascii="Times New Roman" w:hAnsi="Times New Roman" w:cs="Times New Roman"/>
          <w:b/>
          <w:sz w:val="28"/>
          <w:u w:val="single"/>
          <w:lang w:val="en-IN"/>
        </w:rPr>
        <w:t>CHARACHERSTICS OF</w:t>
      </w:r>
      <w:r w:rsidRPr="00880192">
        <w:rPr>
          <w:rFonts w:ascii="Times New Roman" w:hAnsi="Times New Roman" w:cs="Times New Roman"/>
          <w:b/>
          <w:sz w:val="28"/>
          <w:u w:val="single"/>
          <w:lang w:val="en-IN"/>
        </w:rPr>
        <w:t xml:space="preserve"> LDR</w:t>
      </w:r>
    </w:p>
    <w:p w14:paraId="627FC2A1" w14:textId="77777777" w:rsidR="00D94566" w:rsidRPr="00D1148F" w:rsidRDefault="00D94566" w:rsidP="00D94566">
      <w:pPr>
        <w:spacing w:before="90"/>
        <w:rPr>
          <w:rFonts w:ascii="Times New Roman" w:hAnsi="Times New Roman" w:cs="Times New Roman"/>
          <w:sz w:val="24"/>
          <w:szCs w:val="24"/>
          <w:lang w:val="en-IN"/>
        </w:rPr>
      </w:pPr>
      <w:r w:rsidRPr="009E7178">
        <w:rPr>
          <w:rFonts w:ascii="Times New Roman" w:hAnsi="Times New Roman" w:cs="Times New Roman"/>
          <w:sz w:val="24"/>
        </w:rPr>
        <w:t xml:space="preserve"> </w:t>
      </w:r>
      <w:r w:rsidRPr="009E7178">
        <w:rPr>
          <w:rFonts w:ascii="Times New Roman" w:hAnsi="Times New Roman" w:cs="Times New Roman"/>
          <w:b/>
          <w:bCs/>
          <w:sz w:val="24"/>
          <w:u w:val="single"/>
        </w:rPr>
        <w:t>Aim:</w:t>
      </w:r>
      <w:r w:rsidRPr="009E7178">
        <w:rPr>
          <w:rFonts w:ascii="Times New Roman" w:hAnsi="Times New Roman" w:cs="Times New Roman"/>
          <w:sz w:val="24"/>
        </w:rPr>
        <w:t xml:space="preserve"> – </w:t>
      </w:r>
      <w:r w:rsidRPr="00D1148F">
        <w:rPr>
          <w:rFonts w:ascii="Times New Roman" w:hAnsi="Times New Roman" w:cs="Times New Roman"/>
          <w:sz w:val="24"/>
          <w:szCs w:val="24"/>
          <w:lang w:val="en-IN"/>
        </w:rPr>
        <w:t>To study the characteristics of a Light Dependent Resistor (LDR) and observe the variation in resistance with changing light intensity.</w:t>
      </w:r>
    </w:p>
    <w:p w14:paraId="5A5A8290" w14:textId="77777777" w:rsidR="00D94566" w:rsidRPr="00255BD6" w:rsidRDefault="00D94566" w:rsidP="00D94566">
      <w:pPr>
        <w:spacing w:before="90"/>
        <w:ind w:left="1440" w:hanging="1440"/>
        <w:jc w:val="both"/>
        <w:rPr>
          <w:lang w:val="en-IN"/>
        </w:rPr>
      </w:pPr>
      <w:r w:rsidRPr="009E7178">
        <w:rPr>
          <w:rFonts w:ascii="Times New Roman" w:hAnsi="Times New Roman" w:cs="Times New Roman"/>
          <w:b/>
          <w:bCs/>
          <w:sz w:val="24"/>
          <w:u w:val="single"/>
        </w:rPr>
        <w:t>Apparatus:</w:t>
      </w:r>
      <w:r w:rsidRPr="009E7178">
        <w:rPr>
          <w:rFonts w:ascii="Times New Roman" w:hAnsi="Times New Roman" w:cs="Times New Roman"/>
          <w:sz w:val="24"/>
        </w:rPr>
        <w:t xml:space="preserve"> – </w:t>
      </w:r>
      <w:r w:rsidRPr="00D1148F">
        <w:rPr>
          <w:rFonts w:ascii="Times New Roman" w:hAnsi="Times New Roman" w:cs="Times New Roman"/>
          <w:sz w:val="24"/>
          <w:lang w:val="en-IN"/>
        </w:rPr>
        <w:t>LDR (Light Dependent Resistor)</w:t>
      </w:r>
      <w:r>
        <w:rPr>
          <w:lang w:val="en-IN"/>
        </w:rPr>
        <w:t xml:space="preserve">, </w:t>
      </w:r>
      <w:r w:rsidRPr="00D1148F">
        <w:rPr>
          <w:rFonts w:ascii="Times New Roman" w:hAnsi="Times New Roman" w:cs="Times New Roman"/>
          <w:sz w:val="24"/>
          <w:lang w:val="en-IN"/>
        </w:rPr>
        <w:t>Lux meter or controlled light source (e.g., lamp)</w:t>
      </w:r>
      <w:r>
        <w:rPr>
          <w:lang w:val="en-IN"/>
        </w:rPr>
        <w:t xml:space="preserve">, </w:t>
      </w:r>
      <w:r w:rsidRPr="00D1148F">
        <w:rPr>
          <w:rFonts w:ascii="Times New Roman" w:hAnsi="Times New Roman" w:cs="Times New Roman"/>
          <w:sz w:val="24"/>
          <w:lang w:val="en-IN"/>
        </w:rPr>
        <w:t>Voltmeter</w:t>
      </w:r>
      <w:r>
        <w:rPr>
          <w:lang w:val="en-IN"/>
        </w:rPr>
        <w:t xml:space="preserve">, </w:t>
      </w:r>
      <w:r w:rsidRPr="00D1148F">
        <w:rPr>
          <w:rFonts w:ascii="Times New Roman" w:hAnsi="Times New Roman" w:cs="Times New Roman"/>
          <w:sz w:val="24"/>
          <w:lang w:val="en-IN"/>
        </w:rPr>
        <w:t>Ammeter</w:t>
      </w:r>
      <w:r>
        <w:rPr>
          <w:rFonts w:ascii="Times New Roman" w:hAnsi="Times New Roman" w:cs="Times New Roman"/>
          <w:sz w:val="24"/>
          <w:lang w:val="en-IN"/>
        </w:rPr>
        <w:t xml:space="preserve">, </w:t>
      </w:r>
      <w:r w:rsidRPr="00D1148F">
        <w:rPr>
          <w:rFonts w:ascii="Times New Roman" w:hAnsi="Times New Roman" w:cs="Times New Roman"/>
          <w:sz w:val="24"/>
          <w:lang w:val="en-IN"/>
        </w:rPr>
        <w:t>Variable resistor (potentiometer)</w:t>
      </w:r>
      <w:r>
        <w:rPr>
          <w:lang w:val="en-IN"/>
        </w:rPr>
        <w:t xml:space="preserve">, </w:t>
      </w:r>
      <w:r w:rsidRPr="00D1148F">
        <w:rPr>
          <w:rFonts w:ascii="Times New Roman" w:hAnsi="Times New Roman" w:cs="Times New Roman"/>
          <w:sz w:val="24"/>
          <w:lang w:val="en-IN"/>
        </w:rPr>
        <w:t>Power supply (DC)</w:t>
      </w:r>
      <w:r>
        <w:rPr>
          <w:rFonts w:ascii="Times New Roman" w:hAnsi="Times New Roman" w:cs="Times New Roman"/>
          <w:sz w:val="24"/>
          <w:lang w:val="en-IN"/>
        </w:rPr>
        <w:t xml:space="preserve">, </w:t>
      </w:r>
      <w:r w:rsidRPr="00D1148F">
        <w:rPr>
          <w:rFonts w:ascii="Times New Roman" w:hAnsi="Times New Roman" w:cs="Times New Roman"/>
          <w:sz w:val="24"/>
          <w:lang w:val="en-IN"/>
        </w:rPr>
        <w:t>Connecting wires</w:t>
      </w:r>
      <w:r>
        <w:rPr>
          <w:lang w:val="en-IN"/>
        </w:rPr>
        <w:t xml:space="preserve">, </w:t>
      </w:r>
      <w:r w:rsidRPr="00D1148F">
        <w:rPr>
          <w:rFonts w:ascii="Times New Roman" w:hAnsi="Times New Roman" w:cs="Times New Roman"/>
          <w:sz w:val="24"/>
          <w:lang w:val="en-IN"/>
        </w:rPr>
        <w:t>Breadboard or circuit board</w:t>
      </w:r>
      <w:r>
        <w:rPr>
          <w:rFonts w:ascii="Times New Roman" w:hAnsi="Times New Roman" w:cs="Times New Roman"/>
          <w:sz w:val="24"/>
          <w:lang w:val="en-IN"/>
        </w:rPr>
        <w:t>, Meter Scale.</w:t>
      </w:r>
    </w:p>
    <w:p w14:paraId="4EFA5E8F" w14:textId="0CC65E45" w:rsidR="00D94566" w:rsidRDefault="00D94566" w:rsidP="00D94566">
      <w:pPr>
        <w:spacing w:before="90"/>
        <w:jc w:val="both"/>
        <w:rPr>
          <w:rFonts w:ascii="Times New Roman" w:hAnsi="Times New Roman" w:cs="Times New Roman"/>
          <w:sz w:val="24"/>
        </w:rPr>
      </w:pPr>
      <w:r w:rsidRPr="009E7178">
        <w:rPr>
          <w:rFonts w:ascii="Times New Roman" w:hAnsi="Times New Roman" w:cs="Times New Roman"/>
          <w:b/>
          <w:bCs/>
          <w:sz w:val="24"/>
          <w:u w:val="single"/>
        </w:rPr>
        <w:t>Theory:</w:t>
      </w:r>
      <w:r w:rsidRPr="009E7178">
        <w:rPr>
          <w:rFonts w:ascii="Times New Roman" w:hAnsi="Times New Roman" w:cs="Times New Roman"/>
          <w:sz w:val="24"/>
        </w:rPr>
        <w:t xml:space="preserve"> – </w:t>
      </w:r>
      <w:r w:rsidRPr="00481FED">
        <w:rPr>
          <w:rFonts w:ascii="Times New Roman" w:hAnsi="Times New Roman" w:cs="Times New Roman"/>
          <w:sz w:val="24"/>
        </w:rPr>
        <w:t xml:space="preserve">Light Dependent Resistors, also known as photoresistors or photoconductive cells works on the principle of Photoconductivity. Photoresistors are made from semiconductor materials whose resistance changes when illuminated with light energy. Such materials (also known as photo-conductors) are Cadmium </w:t>
      </w:r>
      <w:proofErr w:type="spellStart"/>
      <w:r w:rsidRPr="00481FED">
        <w:rPr>
          <w:rFonts w:ascii="Times New Roman" w:hAnsi="Times New Roman" w:cs="Times New Roman"/>
          <w:sz w:val="24"/>
        </w:rPr>
        <w:t>Sulphide</w:t>
      </w:r>
      <w:proofErr w:type="spellEnd"/>
      <w:r w:rsidRPr="00481FED">
        <w:rPr>
          <w:rFonts w:ascii="Times New Roman" w:hAnsi="Times New Roman" w:cs="Times New Roman"/>
          <w:sz w:val="24"/>
        </w:rPr>
        <w:t xml:space="preserve"> (</w:t>
      </w:r>
      <w:proofErr w:type="spellStart"/>
      <w:r w:rsidRPr="00481FED">
        <w:rPr>
          <w:rFonts w:ascii="Times New Roman" w:hAnsi="Times New Roman" w:cs="Times New Roman"/>
          <w:sz w:val="24"/>
        </w:rPr>
        <w:t>CdS</w:t>
      </w:r>
      <w:proofErr w:type="spellEnd"/>
      <w:r w:rsidRPr="00481FED">
        <w:rPr>
          <w:rFonts w:ascii="Times New Roman" w:hAnsi="Times New Roman" w:cs="Times New Roman"/>
          <w:sz w:val="24"/>
        </w:rPr>
        <w:t>), Cadmium Selenium (</w:t>
      </w:r>
      <w:proofErr w:type="spellStart"/>
      <w:r w:rsidRPr="00481FED">
        <w:rPr>
          <w:rFonts w:ascii="Times New Roman" w:hAnsi="Times New Roman" w:cs="Times New Roman"/>
          <w:sz w:val="24"/>
        </w:rPr>
        <w:t>CdSe</w:t>
      </w:r>
      <w:proofErr w:type="spellEnd"/>
      <w:r w:rsidRPr="00481FED">
        <w:rPr>
          <w:rFonts w:ascii="Times New Roman" w:hAnsi="Times New Roman" w:cs="Times New Roman"/>
          <w:sz w:val="24"/>
        </w:rPr>
        <w:t xml:space="preserve">) and Lead </w:t>
      </w:r>
      <w:proofErr w:type="spellStart"/>
      <w:r w:rsidRPr="00481FED">
        <w:rPr>
          <w:rFonts w:ascii="Times New Roman" w:hAnsi="Times New Roman" w:cs="Times New Roman"/>
          <w:sz w:val="24"/>
        </w:rPr>
        <w:t>Sulphide</w:t>
      </w:r>
      <w:proofErr w:type="spellEnd"/>
      <w:r w:rsidRPr="00481FED">
        <w:rPr>
          <w:rFonts w:ascii="Times New Roman" w:hAnsi="Times New Roman" w:cs="Times New Roman"/>
          <w:sz w:val="24"/>
        </w:rPr>
        <w:t xml:space="preserve"> (</w:t>
      </w:r>
      <w:proofErr w:type="spellStart"/>
      <w:r w:rsidRPr="00481FED">
        <w:rPr>
          <w:rFonts w:ascii="Times New Roman" w:hAnsi="Times New Roman" w:cs="Times New Roman"/>
          <w:sz w:val="24"/>
        </w:rPr>
        <w:t>PbS</w:t>
      </w:r>
      <w:proofErr w:type="spellEnd"/>
      <w:r w:rsidRPr="00481FED">
        <w:rPr>
          <w:rFonts w:ascii="Times New Roman" w:hAnsi="Times New Roman" w:cs="Times New Roman"/>
          <w:sz w:val="24"/>
        </w:rPr>
        <w:t>). The figure</w:t>
      </w:r>
      <w:r>
        <w:rPr>
          <w:rFonts w:ascii="Times New Roman" w:hAnsi="Times New Roman" w:cs="Times New Roman"/>
          <w:sz w:val="24"/>
        </w:rPr>
        <w:t xml:space="preserve"> below</w:t>
      </w:r>
      <w:r w:rsidRPr="00481FED">
        <w:rPr>
          <w:rFonts w:ascii="Times New Roman" w:hAnsi="Times New Roman" w:cs="Times New Roman"/>
          <w:sz w:val="24"/>
        </w:rPr>
        <w:t xml:space="preserve"> shows a commonly used </w:t>
      </w:r>
      <w:proofErr w:type="spellStart"/>
      <w:r w:rsidRPr="00481FED">
        <w:rPr>
          <w:rFonts w:ascii="Times New Roman" w:hAnsi="Times New Roman" w:cs="Times New Roman"/>
          <w:sz w:val="24"/>
        </w:rPr>
        <w:t>CdS</w:t>
      </w:r>
      <w:proofErr w:type="spellEnd"/>
      <w:r w:rsidRPr="00481FED">
        <w:rPr>
          <w:rFonts w:ascii="Times New Roman" w:hAnsi="Times New Roman" w:cs="Times New Roman"/>
          <w:sz w:val="24"/>
        </w:rPr>
        <w:t xml:space="preserve"> cell. </w:t>
      </w:r>
    </w:p>
    <w:p w14:paraId="5D4FB39D" w14:textId="77CEAE1C" w:rsidR="00D94566" w:rsidRDefault="00D94566" w:rsidP="00D94566">
      <w:pPr>
        <w:spacing w:before="90"/>
        <w:jc w:val="both"/>
        <w:rPr>
          <w:rFonts w:ascii="Times New Roman" w:hAnsi="Times New Roman" w:cs="Times New Roman"/>
          <w:sz w:val="24"/>
        </w:rPr>
      </w:pPr>
      <w:r w:rsidRPr="00481FED">
        <w:rPr>
          <w:rFonts w:ascii="Times New Roman" w:hAnsi="Times New Roman" w:cs="Times New Roman"/>
          <w:sz w:val="24"/>
        </w:rPr>
        <w:t xml:space="preserve">When these materials are exposed to light, the covalent bonds are broken. This produces charge carriers.  The amount of illumination on the surface of the material determines the number of electron hole pairs generated in the material. This in turn determines the resistance of the Photoconductive cells. The greater the amount of light falling on the surface (called surface illumination), the greater will be the number of electron-hole pairs generated and therefore lower will be the value of resistance of the material. The lower the amount of light falling on the surface, the higher the value of resistance of the material. Thus, the resistance of the semiconductor varies inversely with the intensity of light. When the device is kept in darkness, its resistance is called Dark Resistance. When light falls on it, its resistance decreases up to several kilo ohms or even hundreds of ohms, depending on the intensity of light falling on it. The construction of the LDR consists of light sensitive material deposited on an insulating substrate like a ceramic. To get the desired resistance and power rating, the metal is deposited in the pattern of a zigzag. This pattern separates the metal deposited areas into two regions and on both sides of the pattern the Ohmic contact is prepared. </w:t>
      </w:r>
    </w:p>
    <w:p w14:paraId="55AA7E0D" w14:textId="77777777" w:rsidR="00D94566" w:rsidRDefault="00D94566" w:rsidP="00D94566">
      <w:pPr>
        <w:rPr>
          <w:rFonts w:ascii="Times New Roman" w:hAnsi="Times New Roman" w:cs="Times New Roman"/>
          <w:sz w:val="24"/>
        </w:rPr>
      </w:pPr>
      <w:r w:rsidRPr="00E750F5">
        <w:rPr>
          <w:rFonts w:ascii="Times New Roman" w:hAnsi="Times New Roman" w:cs="Times New Roman"/>
          <w:b/>
          <w:bCs/>
          <w:sz w:val="24"/>
          <w:u w:val="single"/>
        </w:rPr>
        <w:t>Diagram</w:t>
      </w:r>
      <w:r w:rsidRPr="00E750F5">
        <w:rPr>
          <w:rFonts w:ascii="Times New Roman" w:hAnsi="Times New Roman" w:cs="Times New Roman"/>
          <w:sz w:val="24"/>
        </w:rPr>
        <w:t xml:space="preserve">:- </w:t>
      </w:r>
    </w:p>
    <w:p w14:paraId="08B2A7C5" w14:textId="77777777" w:rsidR="00D94566" w:rsidRDefault="00D94566" w:rsidP="00D94566">
      <w:pPr>
        <w:spacing w:before="90"/>
        <w:jc w:val="center"/>
        <w:rPr>
          <w:rFonts w:ascii="Times New Roman" w:hAnsi="Times New Roman" w:cs="Times New Roman"/>
          <w:sz w:val="24"/>
        </w:rPr>
      </w:pPr>
      <w:r>
        <w:rPr>
          <w:noProof/>
        </w:rPr>
        <w:drawing>
          <wp:inline distT="0" distB="0" distL="0" distR="0" wp14:anchorId="287B69F7" wp14:editId="091EA61C">
            <wp:extent cx="3086100" cy="1552814"/>
            <wp:effectExtent l="0" t="0" r="0" b="9525"/>
            <wp:docPr id="1556495079" name="Picture 13" descr="Light Dependent Resistor (LDR)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 Dependent Resistor (LDR) Circuit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18327" cy="1569029"/>
                    </a:xfrm>
                    <a:prstGeom prst="rect">
                      <a:avLst/>
                    </a:prstGeom>
                    <a:noFill/>
                    <a:ln>
                      <a:noFill/>
                    </a:ln>
                  </pic:spPr>
                </pic:pic>
              </a:graphicData>
            </a:graphic>
          </wp:inline>
        </w:drawing>
      </w:r>
    </w:p>
    <w:p w14:paraId="18F315CD" w14:textId="77777777" w:rsidR="006C5897" w:rsidRDefault="006C5897" w:rsidP="006C5897">
      <w:pPr>
        <w:jc w:val="center"/>
        <w:rPr>
          <w:rFonts w:ascii="Times New Roman" w:hAnsi="Times New Roman" w:cs="Times New Roman"/>
          <w:b/>
          <w:bCs/>
          <w:sz w:val="24"/>
        </w:rPr>
      </w:pPr>
    </w:p>
    <w:p w14:paraId="48DAEB63" w14:textId="1A67C01C" w:rsidR="00D94566" w:rsidRDefault="00D94566" w:rsidP="006C5897">
      <w:pPr>
        <w:jc w:val="center"/>
        <w:rPr>
          <w:rFonts w:ascii="Times New Roman" w:hAnsi="Times New Roman" w:cs="Times New Roman"/>
          <w:b/>
          <w:bCs/>
          <w:sz w:val="24"/>
          <w:u w:val="single"/>
        </w:rPr>
      </w:pPr>
      <w:r w:rsidRPr="00293AE1">
        <w:rPr>
          <w:rFonts w:ascii="Times New Roman" w:hAnsi="Times New Roman" w:cs="Times New Roman"/>
          <w:b/>
          <w:bCs/>
          <w:sz w:val="24"/>
        </w:rPr>
        <w:t>Figure</w:t>
      </w:r>
      <w:r w:rsidR="00821A8E">
        <w:rPr>
          <w:rFonts w:ascii="Times New Roman" w:hAnsi="Times New Roman" w:cs="Times New Roman"/>
          <w:b/>
          <w:bCs/>
          <w:sz w:val="24"/>
        </w:rPr>
        <w:t xml:space="preserve"> 14</w:t>
      </w:r>
      <w:r w:rsidRPr="00293AE1">
        <w:rPr>
          <w:rFonts w:ascii="Times New Roman" w:hAnsi="Times New Roman" w:cs="Times New Roman"/>
          <w:b/>
          <w:bCs/>
          <w:sz w:val="24"/>
        </w:rPr>
        <w:t>:</w:t>
      </w:r>
      <w:r>
        <w:rPr>
          <w:rFonts w:ascii="Times New Roman" w:hAnsi="Times New Roman" w:cs="Times New Roman"/>
          <w:b/>
          <w:bCs/>
          <w:sz w:val="24"/>
        </w:rPr>
        <w:t xml:space="preserve"> </w:t>
      </w:r>
      <w:r>
        <w:rPr>
          <w:rFonts w:ascii="Times New Roman" w:hAnsi="Times New Roman" w:cs="Times New Roman"/>
          <w:bCs/>
          <w:sz w:val="24"/>
        </w:rPr>
        <w:t>Symbol of LDR</w:t>
      </w:r>
    </w:p>
    <w:p w14:paraId="1184FEFF" w14:textId="77777777" w:rsidR="00D94566" w:rsidRDefault="00D94566" w:rsidP="00D94566">
      <w:pPr>
        <w:spacing w:before="90"/>
        <w:jc w:val="center"/>
        <w:rPr>
          <w:rFonts w:ascii="Times New Roman" w:hAnsi="Times New Roman" w:cs="Times New Roman"/>
          <w:sz w:val="24"/>
        </w:rPr>
      </w:pPr>
    </w:p>
    <w:p w14:paraId="363741CC" w14:textId="77777777" w:rsidR="00D94566" w:rsidRPr="000E5679" w:rsidRDefault="00D94566" w:rsidP="00D94566">
      <w:pPr>
        <w:jc w:val="center"/>
        <w:rPr>
          <w:rFonts w:ascii="Times New Roman" w:hAnsi="Times New Roman" w:cs="Times New Roman"/>
          <w:b/>
          <w:bCs/>
          <w:u w:val="single"/>
        </w:rPr>
      </w:pPr>
      <w:r>
        <w:rPr>
          <w:noProof/>
        </w:rPr>
        <w:drawing>
          <wp:inline distT="0" distB="0" distL="0" distR="0" wp14:anchorId="1EF71288" wp14:editId="078EBE6E">
            <wp:extent cx="4752975" cy="1955509"/>
            <wp:effectExtent l="0" t="0" r="0" b="6985"/>
            <wp:docPr id="358847277" name="Picture 11" descr="CHARACTERISTICS STUDY OF LIGHT DEPENDENT RESISTORS AND ITS APPLICATIONS AS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ARACTERISTICS STUDY OF LIGHT DEPENDENT RESISTORS AND ITS APPLICATIONS AS  SENSO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5721" cy="1960753"/>
                    </a:xfrm>
                    <a:prstGeom prst="rect">
                      <a:avLst/>
                    </a:prstGeom>
                    <a:noFill/>
                    <a:ln>
                      <a:noFill/>
                    </a:ln>
                  </pic:spPr>
                </pic:pic>
              </a:graphicData>
            </a:graphic>
          </wp:inline>
        </w:drawing>
      </w:r>
    </w:p>
    <w:p w14:paraId="00E3FBB1" w14:textId="082DBE3E" w:rsidR="00D94566" w:rsidRPr="00B82304" w:rsidRDefault="00D94566" w:rsidP="00D94566">
      <w:pPr>
        <w:jc w:val="center"/>
        <w:rPr>
          <w:rFonts w:ascii="Times New Roman" w:hAnsi="Times New Roman" w:cs="Times New Roman"/>
          <w:b/>
          <w:bCs/>
          <w:sz w:val="24"/>
          <w:u w:val="single"/>
        </w:rPr>
      </w:pPr>
      <w:r w:rsidRPr="00293AE1">
        <w:rPr>
          <w:rFonts w:ascii="Times New Roman" w:hAnsi="Times New Roman" w:cs="Times New Roman"/>
          <w:b/>
          <w:bCs/>
          <w:sz w:val="24"/>
        </w:rPr>
        <w:t>Figure</w:t>
      </w:r>
      <w:r w:rsidR="002B04D8">
        <w:rPr>
          <w:rFonts w:ascii="Times New Roman" w:hAnsi="Times New Roman" w:cs="Times New Roman"/>
          <w:b/>
          <w:bCs/>
          <w:sz w:val="24"/>
        </w:rPr>
        <w:t xml:space="preserve"> 15</w:t>
      </w:r>
      <w:r w:rsidRPr="00293AE1">
        <w:rPr>
          <w:rFonts w:ascii="Times New Roman" w:hAnsi="Times New Roman" w:cs="Times New Roman"/>
          <w:b/>
          <w:bCs/>
          <w:sz w:val="24"/>
        </w:rPr>
        <w:t>:</w:t>
      </w:r>
      <w:r>
        <w:rPr>
          <w:rFonts w:ascii="Times New Roman" w:hAnsi="Times New Roman" w:cs="Times New Roman"/>
          <w:b/>
          <w:bCs/>
          <w:sz w:val="24"/>
        </w:rPr>
        <w:t xml:space="preserve"> </w:t>
      </w:r>
      <w:r>
        <w:rPr>
          <w:rFonts w:ascii="Times New Roman" w:hAnsi="Times New Roman" w:cs="Times New Roman"/>
          <w:bCs/>
          <w:sz w:val="24"/>
        </w:rPr>
        <w:t>Circuit diagram</w:t>
      </w:r>
    </w:p>
    <w:p w14:paraId="453B5AD7" w14:textId="77777777" w:rsidR="00D94566" w:rsidRDefault="00D94566" w:rsidP="00D94566">
      <w:pPr>
        <w:rPr>
          <w:rFonts w:ascii="Times New Roman" w:hAnsi="Times New Roman" w:cs="Times New Roman"/>
          <w:b/>
          <w:bCs/>
          <w:sz w:val="24"/>
          <w:szCs w:val="24"/>
          <w:u w:val="single"/>
        </w:rPr>
      </w:pPr>
    </w:p>
    <w:p w14:paraId="1118C406" w14:textId="77777777" w:rsidR="00D94566" w:rsidRDefault="00D94566" w:rsidP="00D94566">
      <w:pPr>
        <w:jc w:val="center"/>
        <w:rPr>
          <w:rFonts w:ascii="Times New Roman" w:hAnsi="Times New Roman" w:cs="Times New Roman"/>
          <w:b/>
          <w:bCs/>
          <w:sz w:val="24"/>
          <w:szCs w:val="24"/>
          <w:u w:val="single"/>
        </w:rPr>
      </w:pPr>
      <w:r w:rsidRPr="00B9381F">
        <w:rPr>
          <w:rFonts w:ascii="Times New Roman" w:hAnsi="Times New Roman" w:cs="Times New Roman"/>
          <w:b/>
          <w:bCs/>
          <w:sz w:val="24"/>
          <w:szCs w:val="24"/>
          <w:u w:val="single"/>
        </w:rPr>
        <w:drawing>
          <wp:inline distT="0" distB="0" distL="0" distR="0" wp14:anchorId="0A2C3F55" wp14:editId="5E864A49">
            <wp:extent cx="4553585" cy="2381582"/>
            <wp:effectExtent l="0" t="0" r="0" b="0"/>
            <wp:docPr id="24680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06880" name=""/>
                    <pic:cNvPicPr/>
                  </pic:nvPicPr>
                  <pic:blipFill>
                    <a:blip r:embed="rId71"/>
                    <a:stretch>
                      <a:fillRect/>
                    </a:stretch>
                  </pic:blipFill>
                  <pic:spPr>
                    <a:xfrm>
                      <a:off x="0" y="0"/>
                      <a:ext cx="4553585" cy="2381582"/>
                    </a:xfrm>
                    <a:prstGeom prst="rect">
                      <a:avLst/>
                    </a:prstGeom>
                  </pic:spPr>
                </pic:pic>
              </a:graphicData>
            </a:graphic>
          </wp:inline>
        </w:drawing>
      </w:r>
    </w:p>
    <w:p w14:paraId="7E24D7EB" w14:textId="450B9490" w:rsidR="00D94566" w:rsidRDefault="00D94566" w:rsidP="00D94566">
      <w:pPr>
        <w:jc w:val="center"/>
        <w:rPr>
          <w:rFonts w:ascii="Times New Roman" w:hAnsi="Times New Roman" w:cs="Times New Roman"/>
          <w:b/>
          <w:bCs/>
          <w:sz w:val="24"/>
          <w:szCs w:val="24"/>
          <w:u w:val="single"/>
        </w:rPr>
      </w:pPr>
      <w:r w:rsidRPr="00293AE1">
        <w:rPr>
          <w:rFonts w:ascii="Times New Roman" w:hAnsi="Times New Roman" w:cs="Times New Roman"/>
          <w:b/>
          <w:bCs/>
          <w:sz w:val="24"/>
        </w:rPr>
        <w:t>Figure</w:t>
      </w:r>
      <w:r w:rsidR="00B82690">
        <w:rPr>
          <w:rFonts w:ascii="Times New Roman" w:hAnsi="Times New Roman" w:cs="Times New Roman"/>
          <w:b/>
          <w:bCs/>
          <w:sz w:val="24"/>
        </w:rPr>
        <w:t xml:space="preserve"> 16</w:t>
      </w:r>
      <w:r w:rsidRPr="00293AE1">
        <w:rPr>
          <w:rFonts w:ascii="Times New Roman" w:hAnsi="Times New Roman" w:cs="Times New Roman"/>
          <w:b/>
          <w:bCs/>
          <w:sz w:val="24"/>
        </w:rPr>
        <w:t>:</w:t>
      </w:r>
      <w:r>
        <w:rPr>
          <w:rFonts w:ascii="Times New Roman" w:hAnsi="Times New Roman" w:cs="Times New Roman"/>
          <w:b/>
          <w:bCs/>
          <w:sz w:val="24"/>
        </w:rPr>
        <w:t xml:space="preserve"> </w:t>
      </w:r>
      <w:r>
        <w:rPr>
          <w:rFonts w:ascii="Times New Roman" w:hAnsi="Times New Roman" w:cs="Times New Roman"/>
          <w:bCs/>
          <w:sz w:val="24"/>
        </w:rPr>
        <w:t>Experimental Arrangement</w:t>
      </w:r>
    </w:p>
    <w:p w14:paraId="667C45FC" w14:textId="77777777" w:rsidR="00D94566" w:rsidRDefault="00D94566" w:rsidP="00D94566">
      <w:pPr>
        <w:rPr>
          <w:rFonts w:ascii="Times New Roman" w:hAnsi="Times New Roman" w:cs="Times New Roman"/>
          <w:b/>
          <w:bCs/>
          <w:sz w:val="24"/>
          <w:szCs w:val="24"/>
          <w:u w:val="single"/>
        </w:rPr>
      </w:pPr>
      <w:r w:rsidRPr="00DA3C40">
        <w:rPr>
          <w:rFonts w:ascii="Times New Roman" w:hAnsi="Times New Roman" w:cs="Times New Roman"/>
          <w:b/>
          <w:bCs/>
          <w:sz w:val="24"/>
          <w:szCs w:val="24"/>
          <w:u w:val="single"/>
          <w:lang w:val="en-IN"/>
        </w:rPr>
        <w:t>Formula</w:t>
      </w:r>
      <w:r w:rsidRPr="00E750F5">
        <w:rPr>
          <w:rFonts w:ascii="Times New Roman" w:hAnsi="Times New Roman" w:cs="Times New Roman"/>
          <w:b/>
          <w:bCs/>
          <w:sz w:val="24"/>
          <w:szCs w:val="24"/>
          <w:u w:val="single"/>
        </w:rPr>
        <w:t>:</w:t>
      </w:r>
    </w:p>
    <w:p w14:paraId="4895B8E0" w14:textId="77777777" w:rsidR="00D94566" w:rsidRPr="00B95FFB" w:rsidRDefault="00D94566" w:rsidP="00D94566">
      <w:pPr>
        <w:rPr>
          <w:rFonts w:ascii="Times New Roman" w:hAnsi="Times New Roman" w:cs="Times New Roman"/>
          <w:sz w:val="24"/>
          <w:szCs w:val="24"/>
          <w:lang w:val="en-IN"/>
        </w:rPr>
      </w:pPr>
      <w:r w:rsidRPr="00B95FFB">
        <w:rPr>
          <w:rFonts w:ascii="Times New Roman" w:hAnsi="Times New Roman" w:cs="Times New Roman"/>
          <w:sz w:val="24"/>
          <w:szCs w:val="24"/>
          <w:lang w:val="en-IN"/>
        </w:rPr>
        <w:t xml:space="preserve">Ohm's Law: </w:t>
      </w:r>
    </w:p>
    <w:p w14:paraId="32E24B88" w14:textId="77777777" w:rsidR="00D94566" w:rsidRPr="00B95FFB" w:rsidRDefault="00D94566" w:rsidP="00D94566">
      <w:pPr>
        <w:rPr>
          <w:rFonts w:ascii="Times New Roman" w:hAnsi="Times New Roman" w:cs="Times New Roman"/>
          <w:sz w:val="24"/>
          <w:szCs w:val="24"/>
          <w:lang w:val="en-IN"/>
        </w:rPr>
      </w:pPr>
      <w:r w:rsidRPr="00B95FFB">
        <w:rPr>
          <w:rFonts w:ascii="Times New Roman" w:hAnsi="Times New Roman" w:cs="Times New Roman"/>
          <w:sz w:val="24"/>
          <w:szCs w:val="24"/>
          <w:lang w:val="en-IN"/>
        </w:rPr>
        <w:t>Where,</w:t>
      </w:r>
    </w:p>
    <w:p w14:paraId="2E78784C" w14:textId="77777777" w:rsidR="00D94566" w:rsidRPr="00B95FFB" w:rsidRDefault="00D94566" w:rsidP="00D94566">
      <w:pPr>
        <w:numPr>
          <w:ilvl w:val="0"/>
          <w:numId w:val="65"/>
        </w:numPr>
        <w:rPr>
          <w:rFonts w:ascii="Times New Roman" w:hAnsi="Times New Roman" w:cs="Times New Roman"/>
          <w:sz w:val="24"/>
          <w:szCs w:val="24"/>
          <w:lang w:val="en-IN"/>
        </w:rPr>
      </w:pPr>
      <w:r w:rsidRPr="00B95FFB">
        <w:rPr>
          <w:rFonts w:ascii="Times New Roman" w:hAnsi="Times New Roman" w:cs="Times New Roman"/>
          <w:sz w:val="24"/>
          <w:szCs w:val="24"/>
          <w:lang w:val="en-IN"/>
        </w:rPr>
        <w:t>= Resistance of the LDR (in ohms)</w:t>
      </w:r>
    </w:p>
    <w:p w14:paraId="5EABD7EB" w14:textId="77777777" w:rsidR="00D94566" w:rsidRPr="00B95FFB" w:rsidRDefault="00D94566" w:rsidP="00D94566">
      <w:pPr>
        <w:numPr>
          <w:ilvl w:val="0"/>
          <w:numId w:val="65"/>
        </w:numPr>
        <w:rPr>
          <w:rFonts w:ascii="Times New Roman" w:hAnsi="Times New Roman" w:cs="Times New Roman"/>
          <w:sz w:val="24"/>
          <w:szCs w:val="24"/>
          <w:lang w:val="en-IN"/>
        </w:rPr>
      </w:pPr>
      <w:r w:rsidRPr="00B95FFB">
        <w:rPr>
          <w:rFonts w:ascii="Times New Roman" w:hAnsi="Times New Roman" w:cs="Times New Roman"/>
          <w:sz w:val="24"/>
          <w:szCs w:val="24"/>
          <w:lang w:val="en-IN"/>
        </w:rPr>
        <w:t>= Voltage across the LDR (in volts)</w:t>
      </w:r>
    </w:p>
    <w:p w14:paraId="01874A30" w14:textId="77777777" w:rsidR="00D94566" w:rsidRPr="00B95FFB" w:rsidRDefault="00D94566" w:rsidP="00D94566">
      <w:pPr>
        <w:numPr>
          <w:ilvl w:val="0"/>
          <w:numId w:val="65"/>
        </w:numPr>
        <w:rPr>
          <w:rFonts w:ascii="Times New Roman" w:hAnsi="Times New Roman" w:cs="Times New Roman"/>
          <w:sz w:val="24"/>
          <w:szCs w:val="24"/>
          <w:lang w:val="en-IN"/>
        </w:rPr>
      </w:pPr>
      <w:r w:rsidRPr="00B95FFB">
        <w:rPr>
          <w:rFonts w:ascii="Times New Roman" w:hAnsi="Times New Roman" w:cs="Times New Roman"/>
          <w:sz w:val="24"/>
          <w:szCs w:val="24"/>
          <w:lang w:val="en-IN"/>
        </w:rPr>
        <w:t>= Current through the LDR (in amperes)</w:t>
      </w:r>
      <w:r w:rsidRPr="00B95FFB">
        <w:rPr>
          <w:rFonts w:ascii="Times New Roman" w:hAnsi="Times New Roman" w:cs="Times New Roman"/>
          <w:sz w:val="24"/>
          <w:szCs w:val="24"/>
        </w:rPr>
        <w:t xml:space="preserve">     </w:t>
      </w:r>
    </w:p>
    <w:p w14:paraId="28A7E4BD" w14:textId="77777777" w:rsidR="006C5897" w:rsidRDefault="006C5897" w:rsidP="00D94566">
      <w:pPr>
        <w:rPr>
          <w:rFonts w:ascii="Times New Roman" w:hAnsi="Times New Roman" w:cs="Times New Roman"/>
          <w:b/>
          <w:bCs/>
          <w:sz w:val="24"/>
          <w:szCs w:val="24"/>
          <w:u w:val="single"/>
          <w:lang w:val="en-IN"/>
        </w:rPr>
      </w:pPr>
    </w:p>
    <w:p w14:paraId="0D9864A5" w14:textId="77777777" w:rsidR="006C5897" w:rsidRDefault="006C5897" w:rsidP="00D94566">
      <w:pPr>
        <w:rPr>
          <w:rFonts w:ascii="Times New Roman" w:hAnsi="Times New Roman" w:cs="Times New Roman"/>
          <w:b/>
          <w:bCs/>
          <w:sz w:val="24"/>
          <w:szCs w:val="24"/>
          <w:u w:val="single"/>
          <w:lang w:val="en-IN"/>
        </w:rPr>
      </w:pPr>
    </w:p>
    <w:p w14:paraId="3E35B18F" w14:textId="4BFEEB5E" w:rsidR="00D94566" w:rsidRDefault="00D94566" w:rsidP="00D94566">
      <w:pPr>
        <w:rPr>
          <w:rFonts w:ascii="Times New Roman" w:hAnsi="Times New Roman" w:cs="Times New Roman"/>
          <w:sz w:val="24"/>
          <w:szCs w:val="24"/>
        </w:rPr>
      </w:pPr>
      <w:r w:rsidRPr="00DA3C40">
        <w:rPr>
          <w:rFonts w:ascii="Times New Roman" w:hAnsi="Times New Roman" w:cs="Times New Roman"/>
          <w:b/>
          <w:bCs/>
          <w:sz w:val="24"/>
          <w:szCs w:val="24"/>
          <w:u w:val="single"/>
          <w:lang w:val="en-IN"/>
        </w:rPr>
        <w:lastRenderedPageBreak/>
        <w:t>Procedure</w:t>
      </w:r>
      <w:r w:rsidRPr="00E750F5">
        <w:rPr>
          <w:rFonts w:ascii="Times New Roman" w:hAnsi="Times New Roman" w:cs="Times New Roman"/>
          <w:b/>
          <w:bCs/>
          <w:sz w:val="24"/>
          <w:szCs w:val="24"/>
          <w:u w:val="single"/>
        </w:rPr>
        <w:t>:</w:t>
      </w:r>
      <w:r w:rsidRPr="00E750F5">
        <w:rPr>
          <w:rFonts w:ascii="Times New Roman" w:hAnsi="Times New Roman" w:cs="Times New Roman"/>
          <w:sz w:val="24"/>
          <w:szCs w:val="24"/>
        </w:rPr>
        <w:t xml:space="preserve">     </w:t>
      </w:r>
    </w:p>
    <w:p w14:paraId="2CE9958A"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Connect the LDR in series with a power supply and a resistor (as per the circuit diagram).</w:t>
      </w:r>
    </w:p>
    <w:p w14:paraId="181AA53A"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Place a light source at a known distance from the LDR.</w:t>
      </w:r>
    </w:p>
    <w:p w14:paraId="51417098"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Switch on the power supply.</w:t>
      </w:r>
    </w:p>
    <w:p w14:paraId="56895ED8"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Measure the voltage across and current through the LDR using voltmeter and ammeter respectively.</w:t>
      </w:r>
    </w:p>
    <w:p w14:paraId="6F086653"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Vary the light intensity (by changing the distance or brightness of the lamp) and record the new voltage and current values.</w:t>
      </w:r>
    </w:p>
    <w:p w14:paraId="304A6089"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Repeat the experiment for different light intensities.</w:t>
      </w:r>
    </w:p>
    <w:p w14:paraId="30662E47" w14:textId="77777777" w:rsidR="00D94566" w:rsidRPr="00B95FFB"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Calculate the resistance of the LDR for each light intensity using Ohm's law.</w:t>
      </w:r>
    </w:p>
    <w:p w14:paraId="5B0A30B5" w14:textId="77777777" w:rsidR="00D94566" w:rsidRPr="004C7276" w:rsidRDefault="00D94566" w:rsidP="00D94566">
      <w:pPr>
        <w:numPr>
          <w:ilvl w:val="0"/>
          <w:numId w:val="66"/>
        </w:numPr>
        <w:rPr>
          <w:rFonts w:ascii="Times New Roman" w:hAnsi="Times New Roman" w:cs="Times New Roman"/>
          <w:sz w:val="24"/>
          <w:szCs w:val="24"/>
          <w:lang w:val="en-IN"/>
        </w:rPr>
      </w:pPr>
      <w:r w:rsidRPr="00B95FFB">
        <w:rPr>
          <w:rFonts w:ascii="Times New Roman" w:hAnsi="Times New Roman" w:cs="Times New Roman"/>
          <w:sz w:val="24"/>
          <w:szCs w:val="24"/>
          <w:lang w:val="en-IN"/>
        </w:rPr>
        <w:t>Plot a graph of resistance vs light intensity.</w:t>
      </w:r>
    </w:p>
    <w:p w14:paraId="30FB8491" w14:textId="77777777" w:rsidR="00D94566" w:rsidRPr="002C221E" w:rsidRDefault="00D94566" w:rsidP="00D94566">
      <w:pPr>
        <w:rPr>
          <w:rFonts w:ascii="Times New Roman" w:hAnsi="Times New Roman" w:cs="Times New Roman"/>
          <w:sz w:val="24"/>
          <w:szCs w:val="24"/>
        </w:rPr>
      </w:pPr>
      <w:r w:rsidRPr="00E750F5">
        <w:rPr>
          <w:rFonts w:ascii="Times New Roman" w:hAnsi="Times New Roman" w:cs="Times New Roman"/>
          <w:b/>
          <w:bCs/>
          <w:sz w:val="24"/>
          <w:szCs w:val="24"/>
          <w:u w:val="single"/>
        </w:rPr>
        <w:t>Observations:</w:t>
      </w:r>
      <w:r w:rsidRPr="00E750F5">
        <w:rPr>
          <w:rFonts w:ascii="Times New Roman" w:hAnsi="Times New Roman" w:cs="Times New Roman"/>
          <w:sz w:val="24"/>
          <w:szCs w:val="24"/>
        </w:rPr>
        <w:t xml:space="preserve">     </w:t>
      </w:r>
    </w:p>
    <w:tbl>
      <w:tblPr>
        <w:tblW w:w="0" w:type="auto"/>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2371"/>
        <w:gridCol w:w="2012"/>
        <w:gridCol w:w="1849"/>
      </w:tblGrid>
      <w:tr w:rsidR="00D94566" w:rsidRPr="00E750F5" w14:paraId="11B699EF" w14:textId="77777777" w:rsidTr="00C66E92">
        <w:trPr>
          <w:trHeight w:val="1013"/>
        </w:trPr>
        <w:tc>
          <w:tcPr>
            <w:tcW w:w="966" w:type="dxa"/>
            <w:vAlign w:val="center"/>
          </w:tcPr>
          <w:p w14:paraId="3C198F55" w14:textId="77777777" w:rsidR="00D94566" w:rsidRPr="00E750F5" w:rsidRDefault="00D94566" w:rsidP="00C66E92">
            <w:pPr>
              <w:jc w:val="center"/>
              <w:rPr>
                <w:rFonts w:ascii="Times New Roman" w:hAnsi="Times New Roman" w:cs="Times New Roman"/>
                <w:b/>
                <w:sz w:val="24"/>
                <w:szCs w:val="24"/>
              </w:rPr>
            </w:pPr>
            <w:r w:rsidRPr="00E750F5">
              <w:rPr>
                <w:rFonts w:ascii="Times New Roman" w:hAnsi="Times New Roman" w:cs="Times New Roman"/>
                <w:b/>
                <w:sz w:val="24"/>
                <w:szCs w:val="24"/>
              </w:rPr>
              <w:t xml:space="preserve"> Sr No.</w:t>
            </w:r>
          </w:p>
        </w:tc>
        <w:tc>
          <w:tcPr>
            <w:tcW w:w="2408" w:type="dxa"/>
            <w:vAlign w:val="center"/>
          </w:tcPr>
          <w:tbl>
            <w:tblPr>
              <w:tblW w:w="1727"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7"/>
              <w:gridCol w:w="1620"/>
            </w:tblGrid>
            <w:tr w:rsidR="00D94566" w:rsidRPr="002C221E" w14:paraId="04C66D0C" w14:textId="77777777" w:rsidTr="00C66E92">
              <w:trPr>
                <w:trHeight w:val="670"/>
                <w:tblCellSpacing w:w="15" w:type="dxa"/>
              </w:trPr>
              <w:tc>
                <w:tcPr>
                  <w:tcW w:w="0" w:type="auto"/>
                  <w:vAlign w:val="center"/>
                  <w:hideMark/>
                </w:tcPr>
                <w:p w14:paraId="3B9C95DB" w14:textId="77777777" w:rsidR="00D94566" w:rsidRPr="002C221E" w:rsidRDefault="00D94566" w:rsidP="00C66E92">
                  <w:pPr>
                    <w:spacing w:after="0" w:line="240" w:lineRule="auto"/>
                    <w:rPr>
                      <w:rFonts w:ascii="Times New Roman" w:eastAsia="Times New Roman" w:hAnsi="Times New Roman" w:cs="Times New Roman"/>
                      <w:sz w:val="24"/>
                      <w:szCs w:val="24"/>
                      <w:lang w:val="en-IN" w:eastAsia="en-IN"/>
                    </w:rPr>
                  </w:pPr>
                </w:p>
              </w:tc>
              <w:tc>
                <w:tcPr>
                  <w:tcW w:w="0" w:type="auto"/>
                  <w:vAlign w:val="center"/>
                  <w:hideMark/>
                </w:tcPr>
                <w:p w14:paraId="012DD492" w14:textId="77777777" w:rsidR="00D94566" w:rsidRDefault="00D94566" w:rsidP="00C66E9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Distance</w:t>
                  </w:r>
                </w:p>
                <w:p w14:paraId="564088A1" w14:textId="77777777" w:rsidR="00D94566" w:rsidRPr="002C221E" w:rsidRDefault="00D94566" w:rsidP="00C66E92">
                  <w:pPr>
                    <w:spacing w:after="0" w:line="24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b/>
                      <w:bCs/>
                      <w:sz w:val="24"/>
                      <w:szCs w:val="24"/>
                    </w:rPr>
                    <w:t>d (cm)</w:t>
                  </w:r>
                </w:p>
              </w:tc>
            </w:tr>
          </w:tbl>
          <w:p w14:paraId="4B521B28" w14:textId="77777777" w:rsidR="00D94566" w:rsidRPr="00E750F5" w:rsidRDefault="00D94566" w:rsidP="00C66E92">
            <w:pPr>
              <w:jc w:val="center"/>
              <w:rPr>
                <w:rFonts w:ascii="Times New Roman" w:hAnsi="Times New Roman" w:cs="Times New Roman"/>
                <w:b/>
                <w:sz w:val="24"/>
                <w:szCs w:val="24"/>
              </w:rPr>
            </w:pPr>
          </w:p>
        </w:tc>
        <w:tc>
          <w:tcPr>
            <w:tcW w:w="2100" w:type="dxa"/>
            <w:vAlign w:val="center"/>
          </w:tcPr>
          <w:p w14:paraId="27E8B768" w14:textId="77777777" w:rsidR="00D94566" w:rsidRDefault="00D94566" w:rsidP="00C66E9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Voltage</w:t>
            </w:r>
          </w:p>
          <w:p w14:paraId="25D0DD82" w14:textId="77777777" w:rsidR="00D94566" w:rsidRPr="00E750F5" w:rsidRDefault="00D94566" w:rsidP="00C66E92">
            <w:pPr>
              <w:spacing w:after="0" w:line="240" w:lineRule="auto"/>
              <w:jc w:val="center"/>
              <w:rPr>
                <w:rFonts w:ascii="Times New Roman" w:hAnsi="Times New Roman" w:cs="Times New Roman"/>
                <w:b/>
                <w:sz w:val="24"/>
                <w:szCs w:val="24"/>
              </w:rPr>
            </w:pPr>
            <w:r>
              <w:rPr>
                <w:rFonts w:ascii="Times New Roman" w:hAnsi="Times New Roman" w:cs="Times New Roman"/>
                <w:b/>
                <w:bCs/>
                <w:sz w:val="24"/>
                <w:szCs w:val="24"/>
              </w:rPr>
              <w:t>V (Volts)</w:t>
            </w:r>
          </w:p>
        </w:tc>
        <w:tc>
          <w:tcPr>
            <w:tcW w:w="1918" w:type="dxa"/>
          </w:tcPr>
          <w:p w14:paraId="58CE9E10" w14:textId="77777777" w:rsidR="00D94566" w:rsidRPr="001D4BDE" w:rsidRDefault="00D94566" w:rsidP="00C66E92">
            <w:pPr>
              <w:spacing w:after="0" w:line="240" w:lineRule="auto"/>
              <w:jc w:val="center"/>
              <w:rPr>
                <w:rFonts w:ascii="Times New Roman" w:hAnsi="Times New Roman" w:cs="Times New Roman"/>
                <w:b/>
                <w:bCs/>
                <w:sz w:val="24"/>
                <w:szCs w:val="24"/>
              </w:rPr>
            </w:pPr>
          </w:p>
          <w:p w14:paraId="0992C3DA" w14:textId="77777777" w:rsidR="00D94566" w:rsidRDefault="00D94566" w:rsidP="00C66E92">
            <w:pPr>
              <w:spacing w:line="240" w:lineRule="auto"/>
              <w:jc w:val="center"/>
              <w:rPr>
                <w:rFonts w:ascii="Times New Roman" w:hAnsi="Times New Roman" w:cs="Times New Roman"/>
                <w:b/>
                <w:bCs/>
                <w:sz w:val="24"/>
                <w:szCs w:val="24"/>
              </w:rPr>
            </w:pPr>
            <w:r w:rsidRPr="001D4BDE">
              <w:rPr>
                <w:rFonts w:ascii="Times New Roman" w:hAnsi="Times New Roman" w:cs="Times New Roman"/>
                <w:b/>
                <w:bCs/>
                <w:sz w:val="24"/>
                <w:szCs w:val="24"/>
              </w:rPr>
              <w:t>Current</w:t>
            </w:r>
            <w:r>
              <w:rPr>
                <w:rFonts w:ascii="Times New Roman" w:hAnsi="Times New Roman" w:cs="Times New Roman"/>
                <w:b/>
                <w:bCs/>
                <w:sz w:val="24"/>
                <w:szCs w:val="24"/>
              </w:rPr>
              <w:t xml:space="preserve"> </w:t>
            </w:r>
          </w:p>
          <w:p w14:paraId="5E703538" w14:textId="77777777" w:rsidR="00D94566" w:rsidRPr="001D4BDE" w:rsidRDefault="00D94566" w:rsidP="00C66E9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 (</w:t>
            </w:r>
            <w:r w:rsidRPr="001D4BDE">
              <w:rPr>
                <w:rFonts w:ascii="Times New Roman" w:hAnsi="Times New Roman" w:cs="Times New Roman"/>
                <w:b/>
                <w:bCs/>
                <w:sz w:val="24"/>
                <w:szCs w:val="24"/>
              </w:rPr>
              <w:t>mA</w:t>
            </w:r>
            <w:r>
              <w:rPr>
                <w:rFonts w:ascii="Times New Roman" w:hAnsi="Times New Roman" w:cs="Times New Roman"/>
                <w:b/>
                <w:bCs/>
                <w:sz w:val="24"/>
                <w:szCs w:val="24"/>
              </w:rPr>
              <w:t>)</w:t>
            </w:r>
          </w:p>
        </w:tc>
      </w:tr>
      <w:tr w:rsidR="00D94566" w:rsidRPr="00E750F5" w14:paraId="2043851E" w14:textId="77777777" w:rsidTr="00C66E92">
        <w:trPr>
          <w:trHeight w:val="493"/>
        </w:trPr>
        <w:tc>
          <w:tcPr>
            <w:tcW w:w="966" w:type="dxa"/>
            <w:vAlign w:val="center"/>
          </w:tcPr>
          <w:p w14:paraId="253C3194"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1</w:t>
            </w:r>
          </w:p>
        </w:tc>
        <w:tc>
          <w:tcPr>
            <w:tcW w:w="2408" w:type="dxa"/>
            <w:vAlign w:val="center"/>
          </w:tcPr>
          <w:p w14:paraId="1146C6BF"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634347E7" w14:textId="77777777" w:rsidR="00D94566" w:rsidRPr="00E750F5" w:rsidRDefault="00D94566" w:rsidP="00C66E92">
            <w:pPr>
              <w:jc w:val="center"/>
              <w:rPr>
                <w:rFonts w:ascii="Times New Roman" w:hAnsi="Times New Roman" w:cs="Times New Roman"/>
                <w:sz w:val="24"/>
                <w:szCs w:val="24"/>
              </w:rPr>
            </w:pPr>
          </w:p>
        </w:tc>
        <w:tc>
          <w:tcPr>
            <w:tcW w:w="1918" w:type="dxa"/>
          </w:tcPr>
          <w:p w14:paraId="272A63CD" w14:textId="77777777" w:rsidR="00D94566" w:rsidRPr="00E750F5" w:rsidRDefault="00D94566" w:rsidP="00C66E92">
            <w:pPr>
              <w:jc w:val="center"/>
              <w:rPr>
                <w:rFonts w:ascii="Times New Roman" w:hAnsi="Times New Roman" w:cs="Times New Roman"/>
                <w:sz w:val="24"/>
                <w:szCs w:val="24"/>
              </w:rPr>
            </w:pPr>
          </w:p>
        </w:tc>
      </w:tr>
      <w:tr w:rsidR="00D94566" w:rsidRPr="00E750F5" w14:paraId="22BA3162" w14:textId="77777777" w:rsidTr="00C66E92">
        <w:trPr>
          <w:trHeight w:val="493"/>
        </w:trPr>
        <w:tc>
          <w:tcPr>
            <w:tcW w:w="966" w:type="dxa"/>
            <w:vAlign w:val="center"/>
          </w:tcPr>
          <w:p w14:paraId="59569AFA"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2</w:t>
            </w:r>
          </w:p>
        </w:tc>
        <w:tc>
          <w:tcPr>
            <w:tcW w:w="2408" w:type="dxa"/>
            <w:vAlign w:val="center"/>
          </w:tcPr>
          <w:p w14:paraId="6A8442CF"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6F03DECE" w14:textId="77777777" w:rsidR="00D94566" w:rsidRPr="00E750F5" w:rsidRDefault="00D94566" w:rsidP="00C66E92">
            <w:pPr>
              <w:jc w:val="center"/>
              <w:rPr>
                <w:rFonts w:ascii="Times New Roman" w:hAnsi="Times New Roman" w:cs="Times New Roman"/>
                <w:sz w:val="24"/>
                <w:szCs w:val="24"/>
              </w:rPr>
            </w:pPr>
          </w:p>
        </w:tc>
        <w:tc>
          <w:tcPr>
            <w:tcW w:w="1918" w:type="dxa"/>
          </w:tcPr>
          <w:p w14:paraId="02877C5A" w14:textId="77777777" w:rsidR="00D94566" w:rsidRPr="00E750F5" w:rsidRDefault="00D94566" w:rsidP="00C66E92">
            <w:pPr>
              <w:jc w:val="center"/>
              <w:rPr>
                <w:rFonts w:ascii="Times New Roman" w:hAnsi="Times New Roman" w:cs="Times New Roman"/>
                <w:sz w:val="24"/>
                <w:szCs w:val="24"/>
              </w:rPr>
            </w:pPr>
          </w:p>
        </w:tc>
      </w:tr>
      <w:tr w:rsidR="00D94566" w:rsidRPr="00E750F5" w14:paraId="14DC8577" w14:textId="77777777" w:rsidTr="00C66E92">
        <w:trPr>
          <w:trHeight w:val="493"/>
        </w:trPr>
        <w:tc>
          <w:tcPr>
            <w:tcW w:w="966" w:type="dxa"/>
            <w:vAlign w:val="center"/>
          </w:tcPr>
          <w:p w14:paraId="5C054848"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3</w:t>
            </w:r>
          </w:p>
        </w:tc>
        <w:tc>
          <w:tcPr>
            <w:tcW w:w="2408" w:type="dxa"/>
            <w:vAlign w:val="center"/>
          </w:tcPr>
          <w:p w14:paraId="51B2CE2B"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539C238F" w14:textId="77777777" w:rsidR="00D94566" w:rsidRPr="00E750F5" w:rsidRDefault="00D94566" w:rsidP="00C66E92">
            <w:pPr>
              <w:jc w:val="center"/>
              <w:rPr>
                <w:rFonts w:ascii="Times New Roman" w:hAnsi="Times New Roman" w:cs="Times New Roman"/>
                <w:sz w:val="24"/>
                <w:szCs w:val="24"/>
              </w:rPr>
            </w:pPr>
          </w:p>
        </w:tc>
        <w:tc>
          <w:tcPr>
            <w:tcW w:w="1918" w:type="dxa"/>
          </w:tcPr>
          <w:p w14:paraId="280CF9EB" w14:textId="77777777" w:rsidR="00D94566" w:rsidRPr="00E750F5" w:rsidRDefault="00D94566" w:rsidP="00C66E92">
            <w:pPr>
              <w:jc w:val="center"/>
              <w:rPr>
                <w:rFonts w:ascii="Times New Roman" w:hAnsi="Times New Roman" w:cs="Times New Roman"/>
                <w:sz w:val="24"/>
                <w:szCs w:val="24"/>
              </w:rPr>
            </w:pPr>
          </w:p>
        </w:tc>
      </w:tr>
      <w:tr w:rsidR="00D94566" w:rsidRPr="00E750F5" w14:paraId="290FA9D3" w14:textId="77777777" w:rsidTr="00C66E92">
        <w:trPr>
          <w:trHeight w:val="493"/>
        </w:trPr>
        <w:tc>
          <w:tcPr>
            <w:tcW w:w="966" w:type="dxa"/>
            <w:vAlign w:val="center"/>
          </w:tcPr>
          <w:p w14:paraId="6AF8D894"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4</w:t>
            </w:r>
          </w:p>
        </w:tc>
        <w:tc>
          <w:tcPr>
            <w:tcW w:w="2408" w:type="dxa"/>
            <w:vAlign w:val="center"/>
          </w:tcPr>
          <w:p w14:paraId="6799A85D"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0CDCE8B5" w14:textId="77777777" w:rsidR="00D94566" w:rsidRPr="00E750F5" w:rsidRDefault="00D94566" w:rsidP="00C66E92">
            <w:pPr>
              <w:jc w:val="center"/>
              <w:rPr>
                <w:rFonts w:ascii="Times New Roman" w:hAnsi="Times New Roman" w:cs="Times New Roman"/>
                <w:sz w:val="24"/>
                <w:szCs w:val="24"/>
              </w:rPr>
            </w:pPr>
          </w:p>
        </w:tc>
        <w:tc>
          <w:tcPr>
            <w:tcW w:w="1918" w:type="dxa"/>
          </w:tcPr>
          <w:p w14:paraId="11D810F8" w14:textId="77777777" w:rsidR="00D94566" w:rsidRPr="00E750F5" w:rsidRDefault="00D94566" w:rsidP="00C66E92">
            <w:pPr>
              <w:jc w:val="center"/>
              <w:rPr>
                <w:rFonts w:ascii="Times New Roman" w:hAnsi="Times New Roman" w:cs="Times New Roman"/>
                <w:sz w:val="24"/>
                <w:szCs w:val="24"/>
              </w:rPr>
            </w:pPr>
          </w:p>
        </w:tc>
      </w:tr>
      <w:tr w:rsidR="00D94566" w:rsidRPr="00E750F5" w14:paraId="4B9F8B96" w14:textId="77777777" w:rsidTr="00C66E92">
        <w:trPr>
          <w:trHeight w:val="493"/>
        </w:trPr>
        <w:tc>
          <w:tcPr>
            <w:tcW w:w="966" w:type="dxa"/>
            <w:vAlign w:val="center"/>
          </w:tcPr>
          <w:p w14:paraId="58F2D22D"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5</w:t>
            </w:r>
          </w:p>
        </w:tc>
        <w:tc>
          <w:tcPr>
            <w:tcW w:w="2408" w:type="dxa"/>
            <w:vAlign w:val="center"/>
          </w:tcPr>
          <w:p w14:paraId="7675EFF8"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25840551" w14:textId="77777777" w:rsidR="00D94566" w:rsidRPr="00E750F5" w:rsidRDefault="00D94566" w:rsidP="00C66E92">
            <w:pPr>
              <w:jc w:val="center"/>
              <w:rPr>
                <w:rFonts w:ascii="Times New Roman" w:hAnsi="Times New Roman" w:cs="Times New Roman"/>
                <w:sz w:val="24"/>
                <w:szCs w:val="24"/>
              </w:rPr>
            </w:pPr>
          </w:p>
        </w:tc>
        <w:tc>
          <w:tcPr>
            <w:tcW w:w="1918" w:type="dxa"/>
          </w:tcPr>
          <w:p w14:paraId="54CCB098" w14:textId="77777777" w:rsidR="00D94566" w:rsidRPr="00E750F5" w:rsidRDefault="00D94566" w:rsidP="00C66E92">
            <w:pPr>
              <w:jc w:val="center"/>
              <w:rPr>
                <w:rFonts w:ascii="Times New Roman" w:hAnsi="Times New Roman" w:cs="Times New Roman"/>
                <w:sz w:val="24"/>
                <w:szCs w:val="24"/>
              </w:rPr>
            </w:pPr>
          </w:p>
        </w:tc>
      </w:tr>
      <w:tr w:rsidR="00D94566" w:rsidRPr="00E750F5" w14:paraId="50A52FB8" w14:textId="77777777" w:rsidTr="00C66E92">
        <w:trPr>
          <w:trHeight w:val="493"/>
        </w:trPr>
        <w:tc>
          <w:tcPr>
            <w:tcW w:w="966" w:type="dxa"/>
            <w:vAlign w:val="center"/>
          </w:tcPr>
          <w:p w14:paraId="42BAE790"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6</w:t>
            </w:r>
          </w:p>
        </w:tc>
        <w:tc>
          <w:tcPr>
            <w:tcW w:w="2408" w:type="dxa"/>
            <w:vAlign w:val="center"/>
          </w:tcPr>
          <w:p w14:paraId="175252A3"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4C38EA17" w14:textId="77777777" w:rsidR="00D94566" w:rsidRPr="00E750F5" w:rsidRDefault="00D94566" w:rsidP="00C66E92">
            <w:pPr>
              <w:jc w:val="center"/>
              <w:rPr>
                <w:rFonts w:ascii="Times New Roman" w:hAnsi="Times New Roman" w:cs="Times New Roman"/>
                <w:sz w:val="24"/>
                <w:szCs w:val="24"/>
              </w:rPr>
            </w:pPr>
          </w:p>
        </w:tc>
        <w:tc>
          <w:tcPr>
            <w:tcW w:w="1918" w:type="dxa"/>
          </w:tcPr>
          <w:p w14:paraId="3E795B02" w14:textId="77777777" w:rsidR="00D94566" w:rsidRPr="00E750F5" w:rsidRDefault="00D94566" w:rsidP="00C66E92">
            <w:pPr>
              <w:jc w:val="center"/>
              <w:rPr>
                <w:rFonts w:ascii="Times New Roman" w:hAnsi="Times New Roman" w:cs="Times New Roman"/>
                <w:sz w:val="24"/>
                <w:szCs w:val="24"/>
              </w:rPr>
            </w:pPr>
          </w:p>
        </w:tc>
      </w:tr>
      <w:tr w:rsidR="00D94566" w:rsidRPr="00E750F5" w14:paraId="72510F94" w14:textId="77777777" w:rsidTr="00C66E92">
        <w:trPr>
          <w:trHeight w:val="493"/>
        </w:trPr>
        <w:tc>
          <w:tcPr>
            <w:tcW w:w="966" w:type="dxa"/>
            <w:vAlign w:val="center"/>
          </w:tcPr>
          <w:p w14:paraId="6C24976F" w14:textId="77777777" w:rsidR="00D94566" w:rsidRPr="00E750F5" w:rsidRDefault="00D94566" w:rsidP="00C66E92">
            <w:pPr>
              <w:jc w:val="center"/>
              <w:rPr>
                <w:rFonts w:ascii="Times New Roman" w:hAnsi="Times New Roman" w:cs="Times New Roman"/>
                <w:sz w:val="24"/>
                <w:szCs w:val="24"/>
              </w:rPr>
            </w:pPr>
            <w:r>
              <w:rPr>
                <w:rFonts w:ascii="Times New Roman" w:hAnsi="Times New Roman" w:cs="Times New Roman"/>
                <w:sz w:val="24"/>
                <w:szCs w:val="24"/>
              </w:rPr>
              <w:t>7</w:t>
            </w:r>
          </w:p>
        </w:tc>
        <w:tc>
          <w:tcPr>
            <w:tcW w:w="2408" w:type="dxa"/>
            <w:vAlign w:val="center"/>
          </w:tcPr>
          <w:p w14:paraId="52D26540"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6C831FB0" w14:textId="77777777" w:rsidR="00D94566" w:rsidRPr="00E750F5" w:rsidRDefault="00D94566" w:rsidP="00C66E92">
            <w:pPr>
              <w:jc w:val="center"/>
              <w:rPr>
                <w:rFonts w:ascii="Times New Roman" w:hAnsi="Times New Roman" w:cs="Times New Roman"/>
                <w:sz w:val="24"/>
                <w:szCs w:val="24"/>
              </w:rPr>
            </w:pPr>
          </w:p>
        </w:tc>
        <w:tc>
          <w:tcPr>
            <w:tcW w:w="1918" w:type="dxa"/>
          </w:tcPr>
          <w:p w14:paraId="7D63A22A" w14:textId="77777777" w:rsidR="00D94566" w:rsidRPr="00E750F5" w:rsidRDefault="00D94566" w:rsidP="00C66E92">
            <w:pPr>
              <w:jc w:val="center"/>
              <w:rPr>
                <w:rFonts w:ascii="Times New Roman" w:hAnsi="Times New Roman" w:cs="Times New Roman"/>
                <w:sz w:val="24"/>
                <w:szCs w:val="24"/>
              </w:rPr>
            </w:pPr>
          </w:p>
        </w:tc>
      </w:tr>
      <w:tr w:rsidR="00D94566" w:rsidRPr="00E750F5" w14:paraId="2B80E1E1" w14:textId="77777777" w:rsidTr="00C66E92">
        <w:trPr>
          <w:trHeight w:val="493"/>
        </w:trPr>
        <w:tc>
          <w:tcPr>
            <w:tcW w:w="966" w:type="dxa"/>
            <w:vAlign w:val="center"/>
          </w:tcPr>
          <w:p w14:paraId="2ACF9761" w14:textId="77777777" w:rsidR="00D94566" w:rsidRDefault="00D94566" w:rsidP="00C66E92">
            <w:pPr>
              <w:jc w:val="center"/>
              <w:rPr>
                <w:rFonts w:ascii="Times New Roman" w:hAnsi="Times New Roman" w:cs="Times New Roman"/>
                <w:sz w:val="24"/>
                <w:szCs w:val="24"/>
              </w:rPr>
            </w:pPr>
            <w:r>
              <w:rPr>
                <w:rFonts w:ascii="Times New Roman" w:hAnsi="Times New Roman" w:cs="Times New Roman"/>
                <w:sz w:val="24"/>
                <w:szCs w:val="24"/>
              </w:rPr>
              <w:t>8</w:t>
            </w:r>
          </w:p>
        </w:tc>
        <w:tc>
          <w:tcPr>
            <w:tcW w:w="2408" w:type="dxa"/>
            <w:vAlign w:val="center"/>
          </w:tcPr>
          <w:p w14:paraId="78EF2C64"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0A86F576" w14:textId="77777777" w:rsidR="00D94566" w:rsidRPr="00E750F5" w:rsidRDefault="00D94566" w:rsidP="00C66E92">
            <w:pPr>
              <w:jc w:val="center"/>
              <w:rPr>
                <w:rFonts w:ascii="Times New Roman" w:hAnsi="Times New Roman" w:cs="Times New Roman"/>
                <w:sz w:val="24"/>
                <w:szCs w:val="24"/>
              </w:rPr>
            </w:pPr>
          </w:p>
        </w:tc>
        <w:tc>
          <w:tcPr>
            <w:tcW w:w="1918" w:type="dxa"/>
          </w:tcPr>
          <w:p w14:paraId="76837087" w14:textId="77777777" w:rsidR="00D94566" w:rsidRPr="00E750F5" w:rsidRDefault="00D94566" w:rsidP="00C66E92">
            <w:pPr>
              <w:jc w:val="center"/>
              <w:rPr>
                <w:rFonts w:ascii="Times New Roman" w:hAnsi="Times New Roman" w:cs="Times New Roman"/>
                <w:sz w:val="24"/>
                <w:szCs w:val="24"/>
              </w:rPr>
            </w:pPr>
          </w:p>
        </w:tc>
      </w:tr>
      <w:tr w:rsidR="00D94566" w:rsidRPr="00E750F5" w14:paraId="679D05C3" w14:textId="77777777" w:rsidTr="00C66E92">
        <w:trPr>
          <w:trHeight w:val="493"/>
        </w:trPr>
        <w:tc>
          <w:tcPr>
            <w:tcW w:w="966" w:type="dxa"/>
            <w:vAlign w:val="center"/>
          </w:tcPr>
          <w:p w14:paraId="0A6651E1" w14:textId="77777777" w:rsidR="00D94566" w:rsidRDefault="00D94566" w:rsidP="00C66E92">
            <w:pPr>
              <w:jc w:val="center"/>
              <w:rPr>
                <w:rFonts w:ascii="Times New Roman" w:hAnsi="Times New Roman" w:cs="Times New Roman"/>
                <w:sz w:val="24"/>
                <w:szCs w:val="24"/>
              </w:rPr>
            </w:pPr>
            <w:r>
              <w:rPr>
                <w:rFonts w:ascii="Times New Roman" w:hAnsi="Times New Roman" w:cs="Times New Roman"/>
                <w:sz w:val="24"/>
                <w:szCs w:val="24"/>
              </w:rPr>
              <w:t>9</w:t>
            </w:r>
          </w:p>
        </w:tc>
        <w:tc>
          <w:tcPr>
            <w:tcW w:w="2408" w:type="dxa"/>
            <w:vAlign w:val="center"/>
          </w:tcPr>
          <w:p w14:paraId="125FCFC0" w14:textId="77777777" w:rsidR="00D94566" w:rsidRPr="00E750F5" w:rsidRDefault="00D94566" w:rsidP="00C66E92">
            <w:pPr>
              <w:jc w:val="center"/>
              <w:rPr>
                <w:rFonts w:ascii="Times New Roman" w:hAnsi="Times New Roman" w:cs="Times New Roman"/>
                <w:sz w:val="24"/>
                <w:szCs w:val="24"/>
              </w:rPr>
            </w:pPr>
          </w:p>
        </w:tc>
        <w:tc>
          <w:tcPr>
            <w:tcW w:w="2100" w:type="dxa"/>
            <w:vAlign w:val="center"/>
          </w:tcPr>
          <w:p w14:paraId="00B1B645" w14:textId="77777777" w:rsidR="00D94566" w:rsidRPr="00E750F5" w:rsidRDefault="00D94566" w:rsidP="00C66E92">
            <w:pPr>
              <w:jc w:val="center"/>
              <w:rPr>
                <w:rFonts w:ascii="Times New Roman" w:hAnsi="Times New Roman" w:cs="Times New Roman"/>
                <w:sz w:val="24"/>
                <w:szCs w:val="24"/>
              </w:rPr>
            </w:pPr>
          </w:p>
        </w:tc>
        <w:tc>
          <w:tcPr>
            <w:tcW w:w="1918" w:type="dxa"/>
          </w:tcPr>
          <w:p w14:paraId="3CAA2D6A" w14:textId="77777777" w:rsidR="00D94566" w:rsidRPr="00E750F5" w:rsidRDefault="00D94566" w:rsidP="00C66E92">
            <w:pPr>
              <w:jc w:val="center"/>
              <w:rPr>
                <w:rFonts w:ascii="Times New Roman" w:hAnsi="Times New Roman" w:cs="Times New Roman"/>
                <w:sz w:val="24"/>
                <w:szCs w:val="24"/>
              </w:rPr>
            </w:pPr>
          </w:p>
        </w:tc>
      </w:tr>
    </w:tbl>
    <w:p w14:paraId="0DF2EF5F" w14:textId="77777777" w:rsidR="00D94566" w:rsidRDefault="00D94566" w:rsidP="00D94566">
      <w:pPr>
        <w:rPr>
          <w:rFonts w:ascii="Times New Roman" w:hAnsi="Times New Roman" w:cs="Times New Roman"/>
          <w:b/>
        </w:rPr>
      </w:pPr>
    </w:p>
    <w:p w14:paraId="3BD5C7B5" w14:textId="77777777" w:rsidR="00D94566" w:rsidRDefault="00D94566" w:rsidP="00D94566">
      <w:pPr>
        <w:rPr>
          <w:rFonts w:ascii="Times New Roman" w:hAnsi="Times New Roman" w:cs="Times New Roman"/>
          <w:b/>
          <w:bCs/>
          <w:sz w:val="24"/>
          <w:szCs w:val="24"/>
          <w:u w:val="single"/>
        </w:rPr>
      </w:pPr>
      <w:r>
        <w:rPr>
          <w:rFonts w:ascii="Times New Roman" w:hAnsi="Times New Roman" w:cs="Times New Roman"/>
          <w:b/>
          <w:bCs/>
          <w:sz w:val="24"/>
          <w:szCs w:val="24"/>
          <w:u w:val="single"/>
        </w:rPr>
        <w:t>Graph</w:t>
      </w:r>
      <w:r w:rsidRPr="00E750F5">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p>
    <w:p w14:paraId="30B67DA2" w14:textId="57ABE074" w:rsidR="00D94566" w:rsidRPr="002C221E" w:rsidRDefault="00D94566" w:rsidP="00D94566">
      <w:pPr>
        <w:rPr>
          <w:rFonts w:ascii="Times New Roman" w:hAnsi="Times New Roman" w:cs="Times New Roman"/>
          <w:sz w:val="24"/>
          <w:szCs w:val="24"/>
          <w:lang w:val="en-IN"/>
        </w:rPr>
      </w:pPr>
      <w:r w:rsidRPr="002C221E">
        <w:rPr>
          <w:rFonts w:ascii="Times New Roman" w:hAnsi="Times New Roman" w:cs="Times New Roman"/>
          <w:sz w:val="24"/>
          <w:szCs w:val="24"/>
          <w:lang w:val="en-IN"/>
        </w:rPr>
        <w:t>Plot</w:t>
      </w:r>
      <w:r>
        <w:rPr>
          <w:rFonts w:ascii="Times New Roman" w:hAnsi="Times New Roman" w:cs="Times New Roman"/>
          <w:sz w:val="24"/>
          <w:szCs w:val="24"/>
          <w:lang w:val="en-IN"/>
        </w:rPr>
        <w:t xml:space="preserve"> current</w:t>
      </w:r>
      <w:r w:rsidRPr="002C221E">
        <w:rPr>
          <w:rFonts w:ascii="Times New Roman" w:hAnsi="Times New Roman" w:cs="Times New Roman"/>
          <w:sz w:val="24"/>
          <w:szCs w:val="24"/>
          <w:lang w:val="en-IN"/>
        </w:rPr>
        <w:t xml:space="preserve"> </w:t>
      </w:r>
      <w:r>
        <w:rPr>
          <w:rFonts w:ascii="Times New Roman" w:hAnsi="Times New Roman" w:cs="Times New Roman"/>
          <w:sz w:val="24"/>
          <w:szCs w:val="24"/>
          <w:lang w:val="en-IN"/>
        </w:rPr>
        <w:t>I</w:t>
      </w:r>
      <w:r w:rsidRPr="002C221E">
        <w:rPr>
          <w:rFonts w:ascii="Times New Roman" w:hAnsi="Times New Roman" w:cs="Times New Roman"/>
          <w:sz w:val="24"/>
          <w:szCs w:val="24"/>
          <w:lang w:val="en-IN"/>
        </w:rPr>
        <w:t xml:space="preserve"> (Y-axis) vs </w:t>
      </w:r>
      <w:r>
        <w:rPr>
          <w:rFonts w:ascii="Times New Roman" w:hAnsi="Times New Roman" w:cs="Times New Roman"/>
          <w:sz w:val="24"/>
          <w:szCs w:val="24"/>
          <w:lang w:val="en-IN"/>
        </w:rPr>
        <w:t>voltage V</w:t>
      </w:r>
      <w:r w:rsidRPr="002C221E">
        <w:rPr>
          <w:rFonts w:ascii="Times New Roman" w:hAnsi="Times New Roman" w:cs="Times New Roman"/>
          <w:sz w:val="24"/>
          <w:szCs w:val="24"/>
          <w:lang w:val="en-IN"/>
        </w:rPr>
        <w:t xml:space="preserve"> (X-axis)</w:t>
      </w:r>
    </w:p>
    <w:p w14:paraId="63FE6F50" w14:textId="77777777" w:rsidR="00D94566" w:rsidRDefault="00D94566" w:rsidP="00D94566">
      <w:pPr>
        <w:rPr>
          <w:rFonts w:ascii="Times New Roman" w:hAnsi="Times New Roman" w:cs="Times New Roman"/>
          <w:b/>
          <w:bCs/>
          <w:sz w:val="24"/>
          <w:szCs w:val="24"/>
          <w:u w:val="single"/>
        </w:rPr>
      </w:pPr>
      <w:r w:rsidRPr="002C221E">
        <w:rPr>
          <w:rFonts w:ascii="Times New Roman" w:hAnsi="Times New Roman" w:cs="Times New Roman"/>
          <w:b/>
          <w:bCs/>
          <w:sz w:val="24"/>
          <w:szCs w:val="24"/>
          <w:u w:val="single"/>
          <w:lang w:val="en-IN"/>
        </w:rPr>
        <w:lastRenderedPageBreak/>
        <w:t>Calculations</w:t>
      </w:r>
      <w:r w:rsidRPr="00E750F5">
        <w:rPr>
          <w:rFonts w:ascii="Times New Roman" w:hAnsi="Times New Roman" w:cs="Times New Roman"/>
          <w:b/>
          <w:bCs/>
          <w:sz w:val="24"/>
          <w:szCs w:val="24"/>
          <w:u w:val="single"/>
        </w:rPr>
        <w:t>:</w:t>
      </w:r>
    </w:p>
    <w:p w14:paraId="33014A7F" w14:textId="77777777" w:rsidR="00D94566" w:rsidRPr="00D45325" w:rsidRDefault="00D94566" w:rsidP="00D94566">
      <w:pPr>
        <w:numPr>
          <w:ilvl w:val="0"/>
          <w:numId w:val="67"/>
        </w:numPr>
        <w:tabs>
          <w:tab w:val="num" w:pos="720"/>
        </w:tabs>
        <w:rPr>
          <w:rFonts w:ascii="Times New Roman" w:hAnsi="Times New Roman" w:cs="Times New Roman"/>
          <w:sz w:val="24"/>
          <w:szCs w:val="24"/>
          <w:lang w:val="en-IN"/>
        </w:rPr>
      </w:pPr>
      <w:r w:rsidRPr="00D45325">
        <w:rPr>
          <w:rFonts w:ascii="Times New Roman" w:hAnsi="Times New Roman" w:cs="Times New Roman"/>
          <w:sz w:val="24"/>
          <w:szCs w:val="24"/>
          <w:lang w:val="en-IN"/>
        </w:rPr>
        <w:t xml:space="preserve">Calculate resistance for each reading using </w:t>
      </w:r>
    </w:p>
    <w:p w14:paraId="5393BC55" w14:textId="77777777" w:rsidR="00D94566" w:rsidRPr="00D45325" w:rsidRDefault="00D94566" w:rsidP="00D94566">
      <w:pPr>
        <w:numPr>
          <w:ilvl w:val="0"/>
          <w:numId w:val="67"/>
        </w:numPr>
        <w:tabs>
          <w:tab w:val="num" w:pos="720"/>
        </w:tabs>
        <w:rPr>
          <w:rFonts w:ascii="Times New Roman" w:hAnsi="Times New Roman" w:cs="Times New Roman"/>
          <w:sz w:val="24"/>
          <w:szCs w:val="24"/>
          <w:lang w:val="en-IN"/>
        </w:rPr>
      </w:pPr>
      <w:r w:rsidRPr="00D45325">
        <w:rPr>
          <w:rFonts w:ascii="Times New Roman" w:hAnsi="Times New Roman" w:cs="Times New Roman"/>
          <w:sz w:val="24"/>
          <w:szCs w:val="24"/>
          <w:lang w:val="en-IN"/>
        </w:rPr>
        <w:t>Observe the trend</w:t>
      </w:r>
    </w:p>
    <w:p w14:paraId="65ACECAE" w14:textId="77777777" w:rsidR="00D94566" w:rsidRPr="002C221E" w:rsidRDefault="00D94566" w:rsidP="00D94566">
      <w:pPr>
        <w:rPr>
          <w:rFonts w:ascii="Times New Roman" w:hAnsi="Times New Roman" w:cs="Times New Roman"/>
          <w:b/>
          <w:bCs/>
          <w:sz w:val="24"/>
          <w:szCs w:val="24"/>
          <w:u w:val="single"/>
          <w:lang w:val="en-IN"/>
        </w:rPr>
      </w:pPr>
    </w:p>
    <w:p w14:paraId="3600CD51" w14:textId="77777777" w:rsidR="00D94566" w:rsidRPr="00B71F40" w:rsidRDefault="00D94566" w:rsidP="00D94566">
      <w:pPr>
        <w:rPr>
          <w:rFonts w:ascii="Times New Roman" w:hAnsi="Times New Roman" w:cs="Times New Roman"/>
          <w:b/>
        </w:rPr>
      </w:pPr>
      <w:r>
        <w:rPr>
          <w:rFonts w:ascii="Times New Roman" w:hAnsi="Times New Roman" w:cs="Times New Roman"/>
          <w:b/>
        </w:rPr>
        <w:t xml:space="preserve"> Results:</w:t>
      </w:r>
    </w:p>
    <w:p w14:paraId="57D16ACD" w14:textId="77777777" w:rsidR="00D94566" w:rsidRPr="00662B29" w:rsidRDefault="00D94566" w:rsidP="00D94566">
      <w:pPr>
        <w:spacing w:before="90"/>
        <w:jc w:val="both"/>
        <w:rPr>
          <w:rFonts w:ascii="Times New Roman" w:hAnsi="Times New Roman" w:cs="Times New Roman"/>
          <w:sz w:val="24"/>
          <w:lang w:val="en-IN"/>
        </w:rPr>
      </w:pPr>
      <w:r w:rsidRPr="00662B29">
        <w:rPr>
          <w:rFonts w:ascii="Times New Roman" w:hAnsi="Times New Roman" w:cs="Times New Roman"/>
          <w:sz w:val="24"/>
          <w:lang w:val="en-IN"/>
        </w:rPr>
        <w:t>As the light intensity increased, the resistance of the LDR</w:t>
      </w:r>
      <w:r>
        <w:rPr>
          <w:rFonts w:ascii="Times New Roman" w:hAnsi="Times New Roman" w:cs="Times New Roman"/>
          <w:sz w:val="24"/>
          <w:lang w:val="en-IN"/>
        </w:rPr>
        <w:t xml:space="preserve"> _____________</w:t>
      </w:r>
      <w:r w:rsidRPr="00662B29">
        <w:rPr>
          <w:rFonts w:ascii="Times New Roman" w:hAnsi="Times New Roman" w:cs="Times New Roman"/>
          <w:sz w:val="24"/>
          <w:lang w:val="en-IN"/>
        </w:rPr>
        <w:t xml:space="preserve">, confirming its </w:t>
      </w:r>
      <w:r>
        <w:rPr>
          <w:rFonts w:ascii="Times New Roman" w:hAnsi="Times New Roman" w:cs="Times New Roman"/>
          <w:sz w:val="24"/>
          <w:lang w:val="en-IN"/>
        </w:rPr>
        <w:t>________________</w:t>
      </w:r>
      <w:r w:rsidRPr="00662B29">
        <w:rPr>
          <w:rFonts w:ascii="Times New Roman" w:hAnsi="Times New Roman" w:cs="Times New Roman"/>
          <w:sz w:val="24"/>
          <w:lang w:val="en-IN"/>
        </w:rPr>
        <w:t xml:space="preserve"> relationship</w:t>
      </w:r>
      <w:r>
        <w:rPr>
          <w:rFonts w:ascii="Times New Roman" w:hAnsi="Times New Roman" w:cs="Times New Roman"/>
          <w:sz w:val="24"/>
          <w:lang w:val="en-IN"/>
        </w:rPr>
        <w:t>.</w:t>
      </w:r>
    </w:p>
    <w:p w14:paraId="17FB142A" w14:textId="77777777" w:rsidR="00D94566" w:rsidRDefault="00D94566" w:rsidP="00D94566">
      <w:pPr>
        <w:spacing w:before="90"/>
        <w:jc w:val="both"/>
        <w:rPr>
          <w:rFonts w:ascii="Times New Roman" w:hAnsi="Times New Roman" w:cs="Times New Roman"/>
          <w:b/>
          <w:bCs/>
          <w:sz w:val="24"/>
          <w:u w:val="single"/>
        </w:rPr>
      </w:pPr>
    </w:p>
    <w:p w14:paraId="164152FF" w14:textId="77777777" w:rsidR="00D94566" w:rsidRPr="00E750F5" w:rsidRDefault="00D94566" w:rsidP="00D94566">
      <w:pPr>
        <w:spacing w:before="90"/>
        <w:jc w:val="both"/>
        <w:rPr>
          <w:rFonts w:ascii="Times New Roman" w:hAnsi="Times New Roman" w:cs="Times New Roman"/>
          <w:b/>
          <w:sz w:val="24"/>
        </w:rPr>
      </w:pPr>
      <w:r>
        <w:rPr>
          <w:rFonts w:ascii="Times New Roman" w:hAnsi="Times New Roman" w:cs="Times New Roman"/>
          <w:b/>
          <w:sz w:val="24"/>
        </w:rPr>
        <w:t>Viva Questions</w:t>
      </w:r>
      <w:r w:rsidRPr="00E750F5">
        <w:rPr>
          <w:rFonts w:ascii="Times New Roman" w:hAnsi="Times New Roman" w:cs="Times New Roman"/>
          <w:b/>
          <w:sz w:val="24"/>
        </w:rPr>
        <w:t>:</w:t>
      </w:r>
    </w:p>
    <w:p w14:paraId="6319BBE7" w14:textId="77777777" w:rsidR="00D94566" w:rsidRDefault="00D94566" w:rsidP="00D94566">
      <w:pPr>
        <w:pStyle w:val="NormalWeb"/>
        <w:numPr>
          <w:ilvl w:val="0"/>
          <w:numId w:val="68"/>
        </w:numPr>
        <w:rPr>
          <w:lang w:val="en-IN"/>
        </w:rPr>
      </w:pPr>
      <w:r>
        <w:t>What is an LDR and how does it work?</w:t>
      </w:r>
    </w:p>
    <w:p w14:paraId="6D4A80C1" w14:textId="77777777" w:rsidR="00D94566" w:rsidRDefault="00D94566" w:rsidP="00D94566">
      <w:pPr>
        <w:pStyle w:val="NormalWeb"/>
        <w:numPr>
          <w:ilvl w:val="0"/>
          <w:numId w:val="68"/>
        </w:numPr>
        <w:rPr>
          <w:lang w:val="en-IN"/>
        </w:rPr>
      </w:pPr>
      <w:r>
        <w:t>What factors affect the resistance of an LDR?</w:t>
      </w:r>
    </w:p>
    <w:p w14:paraId="5E3A6545" w14:textId="77777777" w:rsidR="00D94566" w:rsidRDefault="00D94566" w:rsidP="00D94566">
      <w:pPr>
        <w:pStyle w:val="NormalWeb"/>
        <w:numPr>
          <w:ilvl w:val="0"/>
          <w:numId w:val="68"/>
        </w:numPr>
        <w:rPr>
          <w:lang w:val="en-IN"/>
        </w:rPr>
      </w:pPr>
      <w:r>
        <w:t>Mention two applications of LDRs in real-world systems.</w:t>
      </w:r>
    </w:p>
    <w:p w14:paraId="014BFD55" w14:textId="77777777" w:rsidR="00D94566" w:rsidRPr="00D94566" w:rsidRDefault="00D94566" w:rsidP="00D94566">
      <w:pPr>
        <w:jc w:val="both"/>
        <w:rPr>
          <w:rFonts w:ascii="Times New Roman" w:hAnsi="Times New Roman" w:cs="Times New Roman"/>
          <w:b/>
          <w:sz w:val="24"/>
          <w:szCs w:val="24"/>
        </w:rPr>
      </w:pPr>
      <w:r w:rsidRPr="00D94566">
        <w:rPr>
          <w:rFonts w:ascii="Times New Roman" w:hAnsi="Times New Roman" w:cs="Times New Roman"/>
          <w:b/>
          <w:sz w:val="24"/>
          <w:szCs w:val="24"/>
          <w:u w:val="single"/>
        </w:rPr>
        <w:t>Answers</w:t>
      </w:r>
      <w:r w:rsidRPr="00D94566">
        <w:rPr>
          <w:rFonts w:ascii="Times New Roman" w:hAnsi="Times New Roman" w:cs="Times New Roman"/>
          <w:b/>
          <w:sz w:val="24"/>
          <w:szCs w:val="24"/>
        </w:rPr>
        <w:t>:</w:t>
      </w:r>
    </w:p>
    <w:p w14:paraId="19D4F833" w14:textId="4975D4CB" w:rsidR="009E595D" w:rsidRPr="009E67BB" w:rsidRDefault="00D94566" w:rsidP="004D23DA">
      <w:pPr>
        <w:tabs>
          <w:tab w:val="left" w:pos="360"/>
        </w:tabs>
        <w:rPr>
          <w:rFonts w:ascii="Times New Roman" w:hAnsi="Times New Roman" w:cs="Times New Roman"/>
          <w:b/>
          <w:bCs/>
          <w:sz w:val="24"/>
          <w:szCs w:val="24"/>
        </w:rPr>
      </w:pPr>
      <w:r w:rsidRPr="00D94566">
        <w:rPr>
          <w:rFonts w:ascii="Times New Roman" w:hAnsi="Times New Roman" w:cs="Times New Roman"/>
          <w:b/>
          <w:bCs/>
          <w:sz w:val="24"/>
          <w:szCs w:val="24"/>
        </w:rPr>
        <w:t>--------------------------------------------------------------------------------------------------------------------------------------------------------------------------------------------------------------------------------------------------------------------------------------------------------------------------------------------------------------------------------------------------------------------------------------------------------------------------------------------------------------------------------------------------------------------------------------------------------------------------------------------------------------------------------------------------------------------------------------------------------------------------------------------------------------------------------------------------------------------------------------------------------------------------------------------------------------------------------------------------------------------------------------------------------------------------------------------------------------------------------------------------------------------------------------------------------------------------------------------------------------------------------------------------------------------------------------------------------------------------------------------------------------------------------------------------------------------------------------------------------------------------------------------------------------------------------------------------------------------------------------------------------------------------------------------------------------------------------------------------------------------------------------------------------------------------------------------------------------------------------------------------------------------------------------------------------------------------------------------------------------------------------------------------------------------------------------------------------------------------------------------------------------------------------------------------------------------------------------------------------------------------------------------------------------------------------------------------------------------------------------------------------------------------------------------------------------------------------------------------------------------------------------------------------------------------------------------------------------------------------------------------------------------------------</w:t>
      </w:r>
      <w:r w:rsidRPr="00D94566">
        <w:rPr>
          <w:rFonts w:ascii="Times New Roman" w:hAnsi="Times New Roman" w:cs="Times New Roman"/>
          <w:b/>
          <w:bCs/>
          <w:sz w:val="24"/>
          <w:szCs w:val="24"/>
        </w:rPr>
        <w:lastRenderedPageBreak/>
        <w:t>----------------------------------------------------------------------------------------------------------------------------------------------------------------------------------------------------------------------------------------------------------------------------------------------------------------------------------------------------------------------------------------------------------------------------------------------------------------------------------------------------------------------------------------------------------------------------------------------------------------------------------------------------------------------------------------------------------------------------------------------------------------------------------------------------------------------------------------------------------------------------------------------------------------------------------------------------------------------------------------------------------------------------------------------------------------------------------------------------------------------------------------------------------------------------------------------------------------------------------------------------------------------------------------------------------------------------------------------------------------------------------------------------------------------------------------------------------------------------------------------------------------------------------------------------------------------------------------------------------------------------------------------------------------------------------------------------------------------------------------------------------------------------------------------------------------------------------------------------------------------------------------------------------------------------------------------------------------------------------------------------------------------------------------------------------------------------------------------------------------------------------------------------------------------------------------------------------------------------------------------------------------------------------------------------------------------------------------------------------------------------------------------------------------------------------------------------------------------------------------------------------------------------------------------------------------------------------------------------------------------------------------------------------------------------------------------------------------------------------------------------------------------------------------------------------------------------------------------------------------------------------------------------------------------------------------------------------------------------------------------------------------------------------------------------------------------------------------------------------------------------------------------------------------------------------------------------------------------------------------------------------------------------------------------------------------------------------------------------------------------------------------------------------------------------------------------------------------------------------------------------------------------------------------------------------------------------------------------------------------------------------------------------------------------------------------------------------------------------------------------------------------------------------------------------------------------------------------------------------------------------------------------------------------------------------------------------------------------------------------------------------------------------------------------------------------------------------------------------------------------------------------------------------------------------------------------------------------------------------------------------------------------------------------------------------------------------------------------------------------------------------------------------------------------------------------------------------------------------------------------------------------------------------------------------------------------------------------------------------------------------------------------------------------------------------------------------------------------------------------------------------------------------------------------------------------------------------------------------------------------------------------------------------------------------------------------------------------------------------------------------------------</w:t>
      </w:r>
    </w:p>
    <w:sectPr w:rsidR="009E595D" w:rsidRPr="009E67BB" w:rsidSect="00FB684F">
      <w:headerReference w:type="default" r:id="rId72"/>
      <w:footerReference w:type="default" r:id="rId73"/>
      <w:pgSz w:w="11906" w:h="16838"/>
      <w:pgMar w:top="1440" w:right="1440" w:bottom="144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51EA6" w14:textId="77777777" w:rsidR="00E25BE2" w:rsidRDefault="00E25BE2" w:rsidP="00007CB2">
      <w:pPr>
        <w:spacing w:after="0" w:line="240" w:lineRule="auto"/>
      </w:pPr>
      <w:r>
        <w:separator/>
      </w:r>
    </w:p>
  </w:endnote>
  <w:endnote w:type="continuationSeparator" w:id="0">
    <w:p w14:paraId="2A47C386" w14:textId="77777777" w:rsidR="00E25BE2" w:rsidRDefault="00E25BE2" w:rsidP="0000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MV Boli"/>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ymbol Tiger">
    <w:altName w:val="Symbol"/>
    <w:charset w:val="02"/>
    <w:family w:val="roman"/>
    <w:pitch w:val="variable"/>
    <w:sig w:usb0="00000000" w:usb1="10000000" w:usb2="00000000" w:usb3="00000000" w:csb0="80000000" w:csb1="00000000"/>
  </w:font>
  <w:font w:name="CIDFont+F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E2B81" w14:textId="73D1DC2D" w:rsidR="001C1619" w:rsidRPr="00BB422E" w:rsidRDefault="001C1619" w:rsidP="008F2A6D">
    <w:pPr>
      <w:pStyle w:val="Footer"/>
      <w:rPr>
        <w:rFonts w:ascii="Times New Roman" w:hAnsi="Times New Roman" w:cs="Times New Roman"/>
      </w:rPr>
    </w:pPr>
    <w:r>
      <w:rPr>
        <w:rFonts w:ascii="Times New Roman" w:hAnsi="Times New Roman" w:cs="Times New Roman"/>
        <w:b/>
        <w:i/>
        <w:noProof/>
      </w:rPr>
      <mc:AlternateContent>
        <mc:Choice Requires="wps">
          <w:drawing>
            <wp:anchor distT="0" distB="0" distL="114300" distR="114300" simplePos="0" relativeHeight="251660288" behindDoc="0" locked="0" layoutInCell="1" allowOverlap="1" wp14:anchorId="76E63D59" wp14:editId="30E0FB79">
              <wp:simplePos x="0" y="0"/>
              <wp:positionH relativeFrom="column">
                <wp:posOffset>-400051</wp:posOffset>
              </wp:positionH>
              <wp:positionV relativeFrom="paragraph">
                <wp:posOffset>-166370</wp:posOffset>
              </wp:positionV>
              <wp:extent cx="64674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467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3614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pt,-13.1pt" to="477.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" strokecolor="black [3200]" strokeweight="1.5pt">
              <v:stroke joinstyle="miter"/>
            </v:line>
          </w:pict>
        </mc:Fallback>
      </mc:AlternateContent>
    </w:r>
    <w:r w:rsidRPr="00BB422E">
      <w:rPr>
        <w:rFonts w:ascii="Times New Roman" w:hAnsi="Times New Roman" w:cs="Times New Roman"/>
        <w:b/>
        <w:i/>
      </w:rPr>
      <w:t>F E SEM I</w:t>
    </w:r>
    <w:r>
      <w:rPr>
        <w:rFonts w:ascii="Times New Roman" w:hAnsi="Times New Roman" w:cs="Times New Roman"/>
        <w:b/>
        <w:i/>
      </w:rPr>
      <w:t>I</w:t>
    </w:r>
    <w:r w:rsidRPr="00BB422E">
      <w:rPr>
        <w:rFonts w:ascii="Times New Roman" w:hAnsi="Times New Roman" w:cs="Times New Roman"/>
        <w:b/>
        <w:i/>
      </w:rPr>
      <w:t xml:space="preserve"> (A.Y:2024-25)</w:t>
    </w:r>
    <w:r>
      <w:rPr>
        <w:rFonts w:ascii="Times New Roman" w:hAnsi="Times New Roman" w:cs="Times New Roman"/>
        <w:b/>
        <w:i/>
      </w:rPr>
      <w:t xml:space="preserve">               </w:t>
    </w:r>
    <w:r w:rsidRPr="000C350B">
      <w:rPr>
        <w:rFonts w:ascii="Times New Roman" w:hAnsi="Times New Roman" w:cs="Times New Roman"/>
        <w:b/>
        <w:i/>
      </w:rPr>
      <w:t>Physics of Measurements and Sensors</w:t>
    </w:r>
    <w:r w:rsidRPr="00BB422E">
      <w:rPr>
        <w:rFonts w:ascii="Times New Roman" w:hAnsi="Times New Roman" w:cs="Times New Roman"/>
        <w:b/>
        <w:i/>
      </w:rPr>
      <w:t xml:space="preserve"> </w:t>
    </w:r>
    <w:r>
      <w:rPr>
        <w:rFonts w:ascii="Times New Roman" w:hAnsi="Times New Roman" w:cs="Times New Roman"/>
        <w:b/>
        <w:i/>
      </w:rPr>
      <w:t xml:space="preserve">Lab Manual              </w:t>
    </w:r>
    <w:sdt>
      <w:sdtPr>
        <w:rPr>
          <w:rFonts w:ascii="Times New Roman" w:hAnsi="Times New Roman" w:cs="Times New Roman"/>
        </w:rPr>
        <w:id w:val="485831313"/>
        <w:docPartObj>
          <w:docPartGallery w:val="Page Numbers (Bottom of Page)"/>
          <w:docPartUnique/>
        </w:docPartObj>
      </w:sdtPr>
      <w:sdtEndPr>
        <w:rPr>
          <w:noProof/>
        </w:rPr>
      </w:sdtEndPr>
      <w:sdtContent>
        <w:r w:rsidRPr="00BB422E">
          <w:rPr>
            <w:rFonts w:ascii="Times New Roman" w:hAnsi="Times New Roman" w:cs="Times New Roman"/>
          </w:rPr>
          <w:fldChar w:fldCharType="begin"/>
        </w:r>
        <w:r w:rsidRPr="00BB422E">
          <w:rPr>
            <w:rFonts w:ascii="Times New Roman" w:hAnsi="Times New Roman" w:cs="Times New Roman"/>
          </w:rPr>
          <w:instrText xml:space="preserve"> PAGE   \* MERGEFORMAT </w:instrText>
        </w:r>
        <w:r w:rsidRPr="00BB422E">
          <w:rPr>
            <w:rFonts w:ascii="Times New Roman" w:hAnsi="Times New Roman" w:cs="Times New Roman"/>
          </w:rPr>
          <w:fldChar w:fldCharType="separate"/>
        </w:r>
        <w:r w:rsidR="00D042A9">
          <w:rPr>
            <w:rFonts w:ascii="Times New Roman" w:hAnsi="Times New Roman" w:cs="Times New Roman"/>
            <w:noProof/>
          </w:rPr>
          <w:t>11</w:t>
        </w:r>
        <w:r w:rsidRPr="00BB422E">
          <w:rPr>
            <w:rFonts w:ascii="Times New Roman" w:hAnsi="Times New Roman" w:cs="Times New Roman"/>
            <w:noProof/>
          </w:rPr>
          <w:fldChar w:fldCharType="end"/>
        </w:r>
      </w:sdtContent>
    </w:sdt>
  </w:p>
  <w:p w14:paraId="5BC7DC76" w14:textId="77777777" w:rsidR="001C1619" w:rsidRPr="008F2A6D" w:rsidRDefault="001C1619" w:rsidP="00BC23C5">
    <w:pPr>
      <w:pStyle w:val="Header"/>
      <w:ind w:right="-7"/>
      <w:rPr>
        <w:rFonts w:ascii="Times New Roman" w:hAnsi="Times New Roman" w:cs="Times New Roman"/>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7B4FB" w14:textId="77777777" w:rsidR="00E25BE2" w:rsidRDefault="00E25BE2" w:rsidP="00007CB2">
      <w:pPr>
        <w:spacing w:after="0" w:line="240" w:lineRule="auto"/>
      </w:pPr>
      <w:r>
        <w:separator/>
      </w:r>
    </w:p>
  </w:footnote>
  <w:footnote w:type="continuationSeparator" w:id="0">
    <w:p w14:paraId="73F71522" w14:textId="77777777" w:rsidR="00E25BE2" w:rsidRDefault="00E25BE2" w:rsidP="00007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D230C" w14:textId="6AEE0B21" w:rsidR="001C1619" w:rsidRPr="00FB684F" w:rsidRDefault="001C1619" w:rsidP="00FB684F">
    <w:pPr>
      <w:spacing w:after="0"/>
      <w:rPr>
        <w:rFonts w:ascii="Times New Roman" w:eastAsia="Times New Roman" w:hAnsi="Times New Roman" w:cs="Times New Roman"/>
        <w:b/>
        <w:color w:val="000000"/>
        <w:sz w:val="30"/>
        <w:szCs w:val="30"/>
      </w:rPr>
    </w:pPr>
    <w:r w:rsidRPr="00FB684F">
      <w:rPr>
        <w:noProof/>
        <w:sz w:val="30"/>
        <w:szCs w:val="30"/>
      </w:rPr>
      <w:drawing>
        <wp:anchor distT="0" distB="0" distL="114300" distR="114300" simplePos="0" relativeHeight="251659264" behindDoc="1" locked="0" layoutInCell="1" allowOverlap="1" wp14:anchorId="248F6FD4" wp14:editId="11C7592C">
          <wp:simplePos x="0" y="0"/>
          <wp:positionH relativeFrom="column">
            <wp:posOffset>-504825</wp:posOffset>
          </wp:positionH>
          <wp:positionV relativeFrom="paragraph">
            <wp:posOffset>-95250</wp:posOffset>
          </wp:positionV>
          <wp:extent cx="800100" cy="800100"/>
          <wp:effectExtent l="0" t="0" r="0" b="0"/>
          <wp:wrapTight wrapText="bothSides">
            <wp:wrapPolygon edited="0">
              <wp:start x="0" y="0"/>
              <wp:lineTo x="0" y="21086"/>
              <wp:lineTo x="21086" y="21086"/>
              <wp:lineTo x="21086" y="0"/>
              <wp:lineTo x="0" y="0"/>
            </wp:wrapPolygon>
          </wp:wrapTight>
          <wp:docPr id="4"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7238" name="Picture 3" descr="A black and white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684F">
      <w:rPr>
        <w:rFonts w:ascii="Times New Roman" w:eastAsia="Times New Roman" w:hAnsi="Times New Roman" w:cs="Times New Roman"/>
        <w:b/>
        <w:color w:val="000000"/>
        <w:sz w:val="30"/>
        <w:szCs w:val="30"/>
      </w:rPr>
      <w:t>Vidyavardhi</w:t>
    </w:r>
    <w:r>
      <w:rPr>
        <w:rFonts w:ascii="Times New Roman" w:eastAsia="Times New Roman" w:hAnsi="Times New Roman" w:cs="Times New Roman"/>
        <w:b/>
        <w:color w:val="000000"/>
        <w:sz w:val="30"/>
        <w:szCs w:val="30"/>
      </w:rPr>
      <w:t>ni</w:t>
    </w:r>
    <w:r w:rsidRPr="00FB684F">
      <w:rPr>
        <w:rFonts w:ascii="Times New Roman" w:eastAsia="Times New Roman" w:hAnsi="Times New Roman" w:cs="Times New Roman"/>
        <w:b/>
        <w:color w:val="000000"/>
        <w:sz w:val="30"/>
        <w:szCs w:val="30"/>
      </w:rPr>
      <w:t>’s College of Engineering &amp; Technology,</w:t>
    </w:r>
    <w:r>
      <w:rPr>
        <w:rFonts w:ascii="Times New Roman" w:eastAsia="Times New Roman" w:hAnsi="Times New Roman" w:cs="Times New Roman"/>
        <w:b/>
        <w:color w:val="000000"/>
        <w:sz w:val="30"/>
        <w:szCs w:val="30"/>
      </w:rPr>
      <w:t xml:space="preserve"> </w:t>
    </w:r>
    <w:r w:rsidRPr="00FB684F">
      <w:rPr>
        <w:rFonts w:ascii="Times New Roman" w:eastAsia="Times New Roman" w:hAnsi="Times New Roman" w:cs="Times New Roman"/>
        <w:b/>
        <w:color w:val="000000"/>
        <w:sz w:val="30"/>
        <w:szCs w:val="30"/>
      </w:rPr>
      <w:t>Vasai</w:t>
    </w:r>
    <w:r>
      <w:rPr>
        <w:rFonts w:ascii="Times New Roman" w:eastAsia="Times New Roman" w:hAnsi="Times New Roman" w:cs="Times New Roman"/>
        <w:b/>
        <w:color w:val="000000"/>
        <w:sz w:val="30"/>
        <w:szCs w:val="30"/>
      </w:rPr>
      <w:t xml:space="preserve"> </w:t>
    </w:r>
    <w:r w:rsidRPr="00FB684F">
      <w:rPr>
        <w:rFonts w:ascii="Times New Roman" w:eastAsia="Times New Roman" w:hAnsi="Times New Roman" w:cs="Times New Roman"/>
        <w:b/>
        <w:color w:val="000000"/>
        <w:sz w:val="30"/>
        <w:szCs w:val="30"/>
      </w:rPr>
      <w:t>(W)</w:t>
    </w:r>
  </w:p>
  <w:p w14:paraId="032D2BF8" w14:textId="77777777" w:rsidR="001C1619" w:rsidRDefault="001C1619" w:rsidP="008D1DD4">
    <w:pPr>
      <w:spacing w:after="0"/>
      <w:ind w:firstLine="720"/>
      <w:jc w:val="center"/>
      <w:rPr>
        <w:rFonts w:ascii="Times New Roman" w:eastAsia="Times New Roman" w:hAnsi="Times New Roman" w:cs="Times New Roman"/>
        <w:b/>
        <w:color w:val="000000"/>
        <w:sz w:val="28"/>
        <w:szCs w:val="24"/>
        <w:u w:val="single"/>
      </w:rPr>
    </w:pPr>
    <w:r w:rsidRPr="0024018B">
      <w:rPr>
        <w:rFonts w:ascii="Times New Roman" w:eastAsia="Times New Roman" w:hAnsi="Times New Roman" w:cs="Times New Roman"/>
        <w:b/>
        <w:color w:val="000000"/>
        <w:sz w:val="28"/>
        <w:szCs w:val="24"/>
        <w:u w:val="single"/>
      </w:rPr>
      <w:t>First Year Engineering</w:t>
    </w:r>
  </w:p>
  <w:p w14:paraId="4D49D579" w14:textId="769BA2C1" w:rsidR="001C1619" w:rsidRPr="0056479B" w:rsidRDefault="001C1619" w:rsidP="00FB684F">
    <w:pPr>
      <w:spacing w:after="0"/>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56192" behindDoc="0" locked="0" layoutInCell="1" allowOverlap="1" wp14:anchorId="03F81547" wp14:editId="15464C56">
              <wp:simplePos x="0" y="0"/>
              <wp:positionH relativeFrom="column">
                <wp:posOffset>-428625</wp:posOffset>
              </wp:positionH>
              <wp:positionV relativeFrom="paragraph">
                <wp:posOffset>229234</wp:posOffset>
              </wp:positionV>
              <wp:extent cx="6505575" cy="9525"/>
              <wp:effectExtent l="0" t="0" r="28575" b="28575"/>
              <wp:wrapNone/>
              <wp:docPr id="450794231" name="Straight Connector 450794231"/>
              <wp:cNvGraphicFramePr/>
              <a:graphic xmlns:a="http://schemas.openxmlformats.org/drawingml/2006/main">
                <a:graphicData uri="http://schemas.microsoft.com/office/word/2010/wordprocessingShape">
                  <wps:wsp>
                    <wps:cNvCnPr/>
                    <wps:spPr>
                      <a:xfrm>
                        <a:off x="0" y="0"/>
                        <a:ext cx="650557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F645E" id="Straight Connector 45079423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8.05pt" to="47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" strokecolor="black [3200]" strokeweight="1.5pt">
              <v:stroke joinstyle="miter"/>
            </v:line>
          </w:pict>
        </mc:Fallback>
      </mc:AlternateContent>
    </w:r>
  </w:p>
  <w:p w14:paraId="6654E8AB" w14:textId="6F999909" w:rsidR="001C1619" w:rsidRDefault="001C1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decimal"/>
      <w:lvlText w:val="%1)"/>
      <w:lvlJc w:val="left"/>
      <w:pPr>
        <w:tabs>
          <w:tab w:val="num" w:pos="420"/>
        </w:tabs>
        <w:ind w:left="420" w:hanging="360"/>
      </w:pPr>
      <w:rPr>
        <w:rFonts w:hint="default"/>
        <w:b w:val="0"/>
        <w:i w:val="0"/>
      </w:rPr>
    </w:lvl>
  </w:abstractNum>
  <w:abstractNum w:abstractNumId="1" w15:restartNumberingAfterBreak="0">
    <w:nsid w:val="00000003"/>
    <w:multiLevelType w:val="multilevel"/>
    <w:tmpl w:val="00000003"/>
    <w:name w:val="WW8Num4"/>
    <w:lvl w:ilvl="0">
      <w:start w:val="1"/>
      <w:numFmt w:val="decimal"/>
      <w:lvlText w:val="%1)"/>
      <w:lvlJc w:val="left"/>
      <w:pPr>
        <w:tabs>
          <w:tab w:val="num" w:pos="780"/>
        </w:tabs>
        <w:ind w:left="780" w:hanging="360"/>
      </w:pPr>
      <w:rPr>
        <w:rFonts w:hint="default"/>
      </w:rPr>
    </w:lvl>
    <w:lvl w:ilvl="1">
      <w:start w:val="1"/>
      <w:numFmt w:val="lowerRoman"/>
      <w:lvlText w:val="(%2)"/>
      <w:lvlJc w:val="left"/>
      <w:pPr>
        <w:tabs>
          <w:tab w:val="num" w:pos="1980"/>
        </w:tabs>
        <w:ind w:left="1980" w:hanging="720"/>
      </w:pPr>
      <w:rPr>
        <w:rFonts w:hint="default"/>
      </w:rPr>
    </w:lvl>
    <w:lvl w:ilvl="2">
      <w:start w:val="1"/>
      <w:numFmt w:val="lowerRoman"/>
      <w:lvlText w:val="%3)"/>
      <w:lvlJc w:val="left"/>
      <w:pPr>
        <w:tabs>
          <w:tab w:val="num" w:pos="2760"/>
        </w:tabs>
        <w:ind w:left="2760" w:hanging="720"/>
      </w:pPr>
      <w:rPr>
        <w:rFonts w:hint="default"/>
      </w:r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2" w15:restartNumberingAfterBreak="0">
    <w:nsid w:val="00000004"/>
    <w:multiLevelType w:val="multilevel"/>
    <w:tmpl w:val="00000004"/>
    <w:name w:val="WW8Num5"/>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cs="Wingdings"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540"/>
        </w:tabs>
        <w:ind w:left="54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15:restartNumberingAfterBreak="0">
    <w:nsid w:val="00000005"/>
    <w:multiLevelType w:val="singleLevel"/>
    <w:tmpl w:val="00000005"/>
    <w:name w:val="WW8Num6"/>
    <w:lvl w:ilvl="0">
      <w:start w:val="1"/>
      <w:numFmt w:val="decimal"/>
      <w:lvlText w:val="%1."/>
      <w:lvlJc w:val="left"/>
      <w:pPr>
        <w:tabs>
          <w:tab w:val="num" w:pos="1800"/>
        </w:tabs>
        <w:ind w:left="1800" w:hanging="360"/>
      </w:pPr>
    </w:lvl>
  </w:abstractNum>
  <w:abstractNum w:abstractNumId="4" w15:restartNumberingAfterBreak="0">
    <w:nsid w:val="00000006"/>
    <w:multiLevelType w:val="singleLevel"/>
    <w:tmpl w:val="00000006"/>
    <w:name w:val="WW8Num7"/>
    <w:lvl w:ilvl="0">
      <w:start w:val="1"/>
      <w:numFmt w:val="decimal"/>
      <w:lvlText w:val="%1."/>
      <w:lvlJc w:val="left"/>
      <w:pPr>
        <w:tabs>
          <w:tab w:val="num" w:pos="1440"/>
        </w:tabs>
        <w:ind w:left="1440" w:hanging="360"/>
      </w:pPr>
    </w:lvl>
  </w:abstractNum>
  <w:abstractNum w:abstractNumId="5" w15:restartNumberingAfterBreak="0">
    <w:nsid w:val="00000007"/>
    <w:multiLevelType w:val="singleLevel"/>
    <w:tmpl w:val="00000007"/>
    <w:name w:val="WW8Num9"/>
    <w:lvl w:ilvl="0">
      <w:start w:val="1"/>
      <w:numFmt w:val="decimal"/>
      <w:lvlText w:val="(%1)"/>
      <w:lvlJc w:val="left"/>
      <w:pPr>
        <w:tabs>
          <w:tab w:val="num" w:pos="1260"/>
        </w:tabs>
        <w:ind w:left="1260" w:hanging="360"/>
      </w:pPr>
      <w:rPr>
        <w:rFonts w:hint="default"/>
      </w:rPr>
    </w:lvl>
  </w:abstractNum>
  <w:abstractNum w:abstractNumId="6" w15:restartNumberingAfterBreak="0">
    <w:nsid w:val="00000008"/>
    <w:multiLevelType w:val="singleLevel"/>
    <w:tmpl w:val="00000008"/>
    <w:name w:val="WW8Num10"/>
    <w:lvl w:ilvl="0">
      <w:start w:val="1"/>
      <w:numFmt w:val="decimal"/>
      <w:lvlText w:val="%1."/>
      <w:lvlJc w:val="left"/>
      <w:pPr>
        <w:tabs>
          <w:tab w:val="num" w:pos="1800"/>
        </w:tabs>
        <w:ind w:left="1800" w:hanging="360"/>
      </w:pPr>
      <w:rPr>
        <w:rFonts w:hint="default"/>
        <w:b w:val="0"/>
        <w:u w:val="none"/>
      </w:rPr>
    </w:lvl>
  </w:abstractNum>
  <w:abstractNum w:abstractNumId="7" w15:restartNumberingAfterBreak="0">
    <w:nsid w:val="05D32EA0"/>
    <w:multiLevelType w:val="hybridMultilevel"/>
    <w:tmpl w:val="BFD24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6A23019"/>
    <w:multiLevelType w:val="multilevel"/>
    <w:tmpl w:val="D18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8C20DB"/>
    <w:multiLevelType w:val="hybridMultilevel"/>
    <w:tmpl w:val="B53AE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8B679C"/>
    <w:multiLevelType w:val="multilevel"/>
    <w:tmpl w:val="145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56413"/>
    <w:multiLevelType w:val="hybridMultilevel"/>
    <w:tmpl w:val="D06E9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FB201A"/>
    <w:multiLevelType w:val="hybridMultilevel"/>
    <w:tmpl w:val="C2B04B22"/>
    <w:lvl w:ilvl="0" w:tplc="04090011">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2130B84"/>
    <w:multiLevelType w:val="hybridMultilevel"/>
    <w:tmpl w:val="0830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F40AC"/>
    <w:multiLevelType w:val="hybridMultilevel"/>
    <w:tmpl w:val="7EFE5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D226A7"/>
    <w:multiLevelType w:val="multilevel"/>
    <w:tmpl w:val="1CFA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4D7DD5"/>
    <w:multiLevelType w:val="multilevel"/>
    <w:tmpl w:val="57E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33024E"/>
    <w:multiLevelType w:val="hybridMultilevel"/>
    <w:tmpl w:val="E8B85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F92A57"/>
    <w:multiLevelType w:val="hybridMultilevel"/>
    <w:tmpl w:val="D6948736"/>
    <w:lvl w:ilvl="0" w:tplc="FB06AF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2414A6"/>
    <w:multiLevelType w:val="hybridMultilevel"/>
    <w:tmpl w:val="C59A48F8"/>
    <w:lvl w:ilvl="0" w:tplc="D1BA68AC">
      <w:start w:val="1"/>
      <w:numFmt w:val="decimal"/>
      <w:lvlText w:val="%1."/>
      <w:lvlJc w:val="left"/>
      <w:pPr>
        <w:ind w:left="840" w:hanging="360"/>
      </w:pPr>
      <w:rPr>
        <w:rFonts w:ascii="Times New Roman" w:eastAsia="Times New Roman" w:hAnsi="Times New Roman" w:cs="Times New Roman" w:hint="default"/>
        <w:spacing w:val="-3"/>
        <w:w w:val="100"/>
        <w:sz w:val="24"/>
        <w:szCs w:val="24"/>
        <w:lang w:val="en-US" w:eastAsia="en-US" w:bidi="ar-SA"/>
      </w:rPr>
    </w:lvl>
    <w:lvl w:ilvl="1" w:tplc="EAF8B12C">
      <w:start w:val="1"/>
      <w:numFmt w:val="decimal"/>
      <w:lvlText w:val="%2."/>
      <w:lvlJc w:val="left"/>
      <w:pPr>
        <w:ind w:left="1380" w:hanging="360"/>
      </w:pPr>
      <w:rPr>
        <w:rFonts w:hint="default"/>
        <w:spacing w:val="-3"/>
        <w:w w:val="100"/>
        <w:lang w:val="en-US" w:eastAsia="en-US" w:bidi="ar-SA"/>
      </w:rPr>
    </w:lvl>
    <w:lvl w:ilvl="2" w:tplc="696CF4EE">
      <w:numFmt w:val="bullet"/>
      <w:lvlText w:val="•"/>
      <w:lvlJc w:val="left"/>
      <w:pPr>
        <w:ind w:left="2216" w:hanging="360"/>
      </w:pPr>
      <w:rPr>
        <w:rFonts w:hint="default"/>
        <w:lang w:val="en-US" w:eastAsia="en-US" w:bidi="ar-SA"/>
      </w:rPr>
    </w:lvl>
    <w:lvl w:ilvl="3" w:tplc="DD8A8D98">
      <w:numFmt w:val="bullet"/>
      <w:lvlText w:val="•"/>
      <w:lvlJc w:val="left"/>
      <w:pPr>
        <w:ind w:left="3053" w:hanging="360"/>
      </w:pPr>
      <w:rPr>
        <w:rFonts w:hint="default"/>
        <w:lang w:val="en-US" w:eastAsia="en-US" w:bidi="ar-SA"/>
      </w:rPr>
    </w:lvl>
    <w:lvl w:ilvl="4" w:tplc="9CB8A588">
      <w:numFmt w:val="bullet"/>
      <w:lvlText w:val="•"/>
      <w:lvlJc w:val="left"/>
      <w:pPr>
        <w:ind w:left="3889" w:hanging="360"/>
      </w:pPr>
      <w:rPr>
        <w:rFonts w:hint="default"/>
        <w:lang w:val="en-US" w:eastAsia="en-US" w:bidi="ar-SA"/>
      </w:rPr>
    </w:lvl>
    <w:lvl w:ilvl="5" w:tplc="E0AA85FC">
      <w:numFmt w:val="bullet"/>
      <w:lvlText w:val="•"/>
      <w:lvlJc w:val="left"/>
      <w:pPr>
        <w:ind w:left="4726" w:hanging="360"/>
      </w:pPr>
      <w:rPr>
        <w:rFonts w:hint="default"/>
        <w:lang w:val="en-US" w:eastAsia="en-US" w:bidi="ar-SA"/>
      </w:rPr>
    </w:lvl>
    <w:lvl w:ilvl="6" w:tplc="89E460BC">
      <w:numFmt w:val="bullet"/>
      <w:lvlText w:val="•"/>
      <w:lvlJc w:val="left"/>
      <w:pPr>
        <w:ind w:left="5562" w:hanging="360"/>
      </w:pPr>
      <w:rPr>
        <w:rFonts w:hint="default"/>
        <w:lang w:val="en-US" w:eastAsia="en-US" w:bidi="ar-SA"/>
      </w:rPr>
    </w:lvl>
    <w:lvl w:ilvl="7" w:tplc="843676B2">
      <w:numFmt w:val="bullet"/>
      <w:lvlText w:val="•"/>
      <w:lvlJc w:val="left"/>
      <w:pPr>
        <w:ind w:left="6399" w:hanging="360"/>
      </w:pPr>
      <w:rPr>
        <w:rFonts w:hint="default"/>
        <w:lang w:val="en-US" w:eastAsia="en-US" w:bidi="ar-SA"/>
      </w:rPr>
    </w:lvl>
    <w:lvl w:ilvl="8" w:tplc="04C6A17E">
      <w:numFmt w:val="bullet"/>
      <w:lvlText w:val="•"/>
      <w:lvlJc w:val="left"/>
      <w:pPr>
        <w:ind w:left="7235" w:hanging="360"/>
      </w:pPr>
      <w:rPr>
        <w:rFonts w:hint="default"/>
        <w:lang w:val="en-US" w:eastAsia="en-US" w:bidi="ar-SA"/>
      </w:rPr>
    </w:lvl>
  </w:abstractNum>
  <w:abstractNum w:abstractNumId="20" w15:restartNumberingAfterBreak="0">
    <w:nsid w:val="2004004E"/>
    <w:multiLevelType w:val="multilevel"/>
    <w:tmpl w:val="A58A3A8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27DC5C69"/>
    <w:multiLevelType w:val="hybridMultilevel"/>
    <w:tmpl w:val="FE2EE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CC4915"/>
    <w:multiLevelType w:val="multilevel"/>
    <w:tmpl w:val="F826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EF72CE"/>
    <w:multiLevelType w:val="multilevel"/>
    <w:tmpl w:val="5772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F141DE"/>
    <w:multiLevelType w:val="hybridMultilevel"/>
    <w:tmpl w:val="65EEB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FC3444"/>
    <w:multiLevelType w:val="hybridMultilevel"/>
    <w:tmpl w:val="C51C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DB1990"/>
    <w:multiLevelType w:val="multilevel"/>
    <w:tmpl w:val="B7B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240E68"/>
    <w:multiLevelType w:val="hybridMultilevel"/>
    <w:tmpl w:val="E1AC2F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4DC12E9"/>
    <w:multiLevelType w:val="hybridMultilevel"/>
    <w:tmpl w:val="CA2C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681DE3"/>
    <w:multiLevelType w:val="multilevel"/>
    <w:tmpl w:val="9602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3A4E6F"/>
    <w:multiLevelType w:val="hybridMultilevel"/>
    <w:tmpl w:val="671E5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88F770E"/>
    <w:multiLevelType w:val="hybridMultilevel"/>
    <w:tmpl w:val="4028D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98010B3"/>
    <w:multiLevelType w:val="hybridMultilevel"/>
    <w:tmpl w:val="97D8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C37D5F"/>
    <w:multiLevelType w:val="hybridMultilevel"/>
    <w:tmpl w:val="DFD6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39204F"/>
    <w:multiLevelType w:val="multilevel"/>
    <w:tmpl w:val="3C62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A749FD"/>
    <w:multiLevelType w:val="multilevel"/>
    <w:tmpl w:val="5E8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D21B2C"/>
    <w:multiLevelType w:val="hybridMultilevel"/>
    <w:tmpl w:val="35E4D798"/>
    <w:lvl w:ilvl="0" w:tplc="B43E501E">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1A52C8"/>
    <w:multiLevelType w:val="hybridMultilevel"/>
    <w:tmpl w:val="3242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284390"/>
    <w:multiLevelType w:val="hybridMultilevel"/>
    <w:tmpl w:val="4912BB8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5D66D22"/>
    <w:multiLevelType w:val="multilevel"/>
    <w:tmpl w:val="0E9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27155B"/>
    <w:multiLevelType w:val="multilevel"/>
    <w:tmpl w:val="CF7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AB7078"/>
    <w:multiLevelType w:val="hybridMultilevel"/>
    <w:tmpl w:val="EF82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215DEF"/>
    <w:multiLevelType w:val="hybridMultilevel"/>
    <w:tmpl w:val="A41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79444F"/>
    <w:multiLevelType w:val="hybridMultilevel"/>
    <w:tmpl w:val="9D72B27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15:restartNumberingAfterBreak="0">
    <w:nsid w:val="54870192"/>
    <w:multiLevelType w:val="multilevel"/>
    <w:tmpl w:val="B9BAB6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54CA19D7"/>
    <w:multiLevelType w:val="hybridMultilevel"/>
    <w:tmpl w:val="FD86A028"/>
    <w:lvl w:ilvl="0" w:tplc="CE9A7EF2">
      <w:numFmt w:val="bullet"/>
      <w:lvlText w:val=""/>
      <w:lvlJc w:val="left"/>
      <w:pPr>
        <w:ind w:left="580" w:hanging="360"/>
      </w:pPr>
      <w:rPr>
        <w:rFonts w:ascii="Symbol" w:eastAsia="Symbol" w:hAnsi="Symbol" w:cs="Symbol" w:hint="default"/>
        <w:color w:val="000009"/>
        <w:w w:val="100"/>
        <w:sz w:val="24"/>
        <w:szCs w:val="24"/>
        <w:lang w:val="en-US" w:eastAsia="en-US" w:bidi="ar-SA"/>
      </w:rPr>
    </w:lvl>
    <w:lvl w:ilvl="1" w:tplc="78B89E18">
      <w:numFmt w:val="bullet"/>
      <w:lvlText w:val="•"/>
      <w:lvlJc w:val="left"/>
      <w:pPr>
        <w:ind w:left="1498" w:hanging="360"/>
      </w:pPr>
      <w:rPr>
        <w:rFonts w:hint="default"/>
        <w:lang w:val="en-US" w:eastAsia="en-US" w:bidi="ar-SA"/>
      </w:rPr>
    </w:lvl>
    <w:lvl w:ilvl="2" w:tplc="91E45CDA">
      <w:numFmt w:val="bullet"/>
      <w:lvlText w:val="•"/>
      <w:lvlJc w:val="left"/>
      <w:pPr>
        <w:ind w:left="2417" w:hanging="360"/>
      </w:pPr>
      <w:rPr>
        <w:rFonts w:hint="default"/>
        <w:lang w:val="en-US" w:eastAsia="en-US" w:bidi="ar-SA"/>
      </w:rPr>
    </w:lvl>
    <w:lvl w:ilvl="3" w:tplc="9E3E52F6">
      <w:numFmt w:val="bullet"/>
      <w:lvlText w:val="•"/>
      <w:lvlJc w:val="left"/>
      <w:pPr>
        <w:ind w:left="3335" w:hanging="360"/>
      </w:pPr>
      <w:rPr>
        <w:rFonts w:hint="default"/>
        <w:lang w:val="en-US" w:eastAsia="en-US" w:bidi="ar-SA"/>
      </w:rPr>
    </w:lvl>
    <w:lvl w:ilvl="4" w:tplc="219CE676">
      <w:numFmt w:val="bullet"/>
      <w:lvlText w:val="•"/>
      <w:lvlJc w:val="left"/>
      <w:pPr>
        <w:ind w:left="4254" w:hanging="360"/>
      </w:pPr>
      <w:rPr>
        <w:rFonts w:hint="default"/>
        <w:lang w:val="en-US" w:eastAsia="en-US" w:bidi="ar-SA"/>
      </w:rPr>
    </w:lvl>
    <w:lvl w:ilvl="5" w:tplc="C902CA68">
      <w:numFmt w:val="bullet"/>
      <w:lvlText w:val="•"/>
      <w:lvlJc w:val="left"/>
      <w:pPr>
        <w:ind w:left="5173" w:hanging="360"/>
      </w:pPr>
      <w:rPr>
        <w:rFonts w:hint="default"/>
        <w:lang w:val="en-US" w:eastAsia="en-US" w:bidi="ar-SA"/>
      </w:rPr>
    </w:lvl>
    <w:lvl w:ilvl="6" w:tplc="78FCCA82">
      <w:numFmt w:val="bullet"/>
      <w:lvlText w:val="•"/>
      <w:lvlJc w:val="left"/>
      <w:pPr>
        <w:ind w:left="6091" w:hanging="360"/>
      </w:pPr>
      <w:rPr>
        <w:rFonts w:hint="default"/>
        <w:lang w:val="en-US" w:eastAsia="en-US" w:bidi="ar-SA"/>
      </w:rPr>
    </w:lvl>
    <w:lvl w:ilvl="7" w:tplc="96F26034">
      <w:numFmt w:val="bullet"/>
      <w:lvlText w:val="•"/>
      <w:lvlJc w:val="left"/>
      <w:pPr>
        <w:ind w:left="7010" w:hanging="360"/>
      </w:pPr>
      <w:rPr>
        <w:rFonts w:hint="default"/>
        <w:lang w:val="en-US" w:eastAsia="en-US" w:bidi="ar-SA"/>
      </w:rPr>
    </w:lvl>
    <w:lvl w:ilvl="8" w:tplc="0B4268BE">
      <w:numFmt w:val="bullet"/>
      <w:lvlText w:val="•"/>
      <w:lvlJc w:val="left"/>
      <w:pPr>
        <w:ind w:left="7929" w:hanging="360"/>
      </w:pPr>
      <w:rPr>
        <w:rFonts w:hint="default"/>
        <w:lang w:val="en-US" w:eastAsia="en-US" w:bidi="ar-SA"/>
      </w:rPr>
    </w:lvl>
  </w:abstractNum>
  <w:abstractNum w:abstractNumId="46" w15:restartNumberingAfterBreak="0">
    <w:nsid w:val="58062CD3"/>
    <w:multiLevelType w:val="hybridMultilevel"/>
    <w:tmpl w:val="9086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4270BC"/>
    <w:multiLevelType w:val="multilevel"/>
    <w:tmpl w:val="653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2E4A0C"/>
    <w:multiLevelType w:val="hybridMultilevel"/>
    <w:tmpl w:val="E6945F0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9" w15:restartNumberingAfterBreak="0">
    <w:nsid w:val="5DF11DC2"/>
    <w:multiLevelType w:val="multilevel"/>
    <w:tmpl w:val="C98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2A4D28"/>
    <w:multiLevelType w:val="hybridMultilevel"/>
    <w:tmpl w:val="8ABC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0FC73BD"/>
    <w:multiLevelType w:val="hybridMultilevel"/>
    <w:tmpl w:val="DC6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7D288D"/>
    <w:multiLevelType w:val="multilevel"/>
    <w:tmpl w:val="CE1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485F4D"/>
    <w:multiLevelType w:val="hybridMultilevel"/>
    <w:tmpl w:val="B2224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6D127C7"/>
    <w:multiLevelType w:val="hybridMultilevel"/>
    <w:tmpl w:val="42447894"/>
    <w:lvl w:ilvl="0" w:tplc="68921F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9511357"/>
    <w:multiLevelType w:val="hybridMultilevel"/>
    <w:tmpl w:val="6098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125F77"/>
    <w:multiLevelType w:val="hybridMultilevel"/>
    <w:tmpl w:val="EB5C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BC291A"/>
    <w:multiLevelType w:val="hybridMultilevel"/>
    <w:tmpl w:val="E8B85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15C34D7"/>
    <w:multiLevelType w:val="multilevel"/>
    <w:tmpl w:val="CC4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673A7C"/>
    <w:multiLevelType w:val="multilevel"/>
    <w:tmpl w:val="BCF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4150B0"/>
    <w:multiLevelType w:val="hybridMultilevel"/>
    <w:tmpl w:val="8CCC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6F0E6A"/>
    <w:multiLevelType w:val="hybridMultilevel"/>
    <w:tmpl w:val="44EEA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5A05F48"/>
    <w:multiLevelType w:val="hybridMultilevel"/>
    <w:tmpl w:val="480A244A"/>
    <w:lvl w:ilvl="0" w:tplc="B43E501E">
      <w:numFmt w:val="bullet"/>
      <w:lvlText w:val=""/>
      <w:lvlJc w:val="left"/>
      <w:pPr>
        <w:ind w:left="810" w:hanging="360"/>
      </w:pPr>
      <w:rPr>
        <w:rFonts w:ascii="Symbol" w:eastAsia="Symbol" w:hAnsi="Symbol" w:cs="Symbol" w:hint="default"/>
        <w:w w:val="100"/>
        <w:sz w:val="24"/>
        <w:szCs w:val="24"/>
        <w:lang w:val="en-US" w:eastAsia="en-US" w:bidi="ar-SA"/>
      </w:rPr>
    </w:lvl>
    <w:lvl w:ilvl="1" w:tplc="EC52B938">
      <w:numFmt w:val="bullet"/>
      <w:lvlText w:val=""/>
      <w:lvlJc w:val="left"/>
      <w:pPr>
        <w:ind w:left="1754" w:hanging="720"/>
      </w:pPr>
      <w:rPr>
        <w:rFonts w:ascii="Wingdings" w:eastAsia="Wingdings" w:hAnsi="Wingdings" w:cs="Wingdings" w:hint="default"/>
        <w:w w:val="100"/>
        <w:sz w:val="24"/>
        <w:szCs w:val="24"/>
        <w:lang w:val="en-US" w:eastAsia="en-US" w:bidi="ar-SA"/>
      </w:rPr>
    </w:lvl>
    <w:lvl w:ilvl="2" w:tplc="115AF9CC">
      <w:numFmt w:val="bullet"/>
      <w:lvlText w:val=""/>
      <w:lvlJc w:val="left"/>
      <w:pPr>
        <w:ind w:left="1879" w:hanging="720"/>
      </w:pPr>
      <w:rPr>
        <w:rFonts w:ascii="Wingdings" w:eastAsia="Wingdings" w:hAnsi="Wingdings" w:cs="Wingdings" w:hint="default"/>
        <w:w w:val="100"/>
        <w:sz w:val="24"/>
        <w:szCs w:val="24"/>
        <w:lang w:val="en-US" w:eastAsia="en-US" w:bidi="ar-SA"/>
      </w:rPr>
    </w:lvl>
    <w:lvl w:ilvl="3" w:tplc="8C563634">
      <w:numFmt w:val="bullet"/>
      <w:lvlText w:val="•"/>
      <w:lvlJc w:val="left"/>
      <w:pPr>
        <w:ind w:left="2758" w:hanging="720"/>
      </w:pPr>
      <w:rPr>
        <w:rFonts w:hint="default"/>
        <w:lang w:val="en-US" w:eastAsia="en-US" w:bidi="ar-SA"/>
      </w:rPr>
    </w:lvl>
    <w:lvl w:ilvl="4" w:tplc="C7269284">
      <w:numFmt w:val="bullet"/>
      <w:lvlText w:val="•"/>
      <w:lvlJc w:val="left"/>
      <w:pPr>
        <w:ind w:left="3637" w:hanging="720"/>
      </w:pPr>
      <w:rPr>
        <w:rFonts w:hint="default"/>
        <w:lang w:val="en-US" w:eastAsia="en-US" w:bidi="ar-SA"/>
      </w:rPr>
    </w:lvl>
    <w:lvl w:ilvl="5" w:tplc="65BA287A">
      <w:numFmt w:val="bullet"/>
      <w:lvlText w:val="•"/>
      <w:lvlJc w:val="left"/>
      <w:pPr>
        <w:ind w:left="4515" w:hanging="720"/>
      </w:pPr>
      <w:rPr>
        <w:rFonts w:hint="default"/>
        <w:lang w:val="en-US" w:eastAsia="en-US" w:bidi="ar-SA"/>
      </w:rPr>
    </w:lvl>
    <w:lvl w:ilvl="6" w:tplc="47EC9102">
      <w:numFmt w:val="bullet"/>
      <w:lvlText w:val="•"/>
      <w:lvlJc w:val="left"/>
      <w:pPr>
        <w:ind w:left="5394" w:hanging="720"/>
      </w:pPr>
      <w:rPr>
        <w:rFonts w:hint="default"/>
        <w:lang w:val="en-US" w:eastAsia="en-US" w:bidi="ar-SA"/>
      </w:rPr>
    </w:lvl>
    <w:lvl w:ilvl="7" w:tplc="5EF69656">
      <w:numFmt w:val="bullet"/>
      <w:lvlText w:val="•"/>
      <w:lvlJc w:val="left"/>
      <w:pPr>
        <w:ind w:left="6273" w:hanging="720"/>
      </w:pPr>
      <w:rPr>
        <w:rFonts w:hint="default"/>
        <w:lang w:val="en-US" w:eastAsia="en-US" w:bidi="ar-SA"/>
      </w:rPr>
    </w:lvl>
    <w:lvl w:ilvl="8" w:tplc="F4DAED16">
      <w:numFmt w:val="bullet"/>
      <w:lvlText w:val="•"/>
      <w:lvlJc w:val="left"/>
      <w:pPr>
        <w:ind w:left="7151" w:hanging="720"/>
      </w:pPr>
      <w:rPr>
        <w:rFonts w:hint="default"/>
        <w:lang w:val="en-US" w:eastAsia="en-US" w:bidi="ar-SA"/>
      </w:rPr>
    </w:lvl>
  </w:abstractNum>
  <w:abstractNum w:abstractNumId="63" w15:restartNumberingAfterBreak="0">
    <w:nsid w:val="75AB6045"/>
    <w:multiLevelType w:val="hybridMultilevel"/>
    <w:tmpl w:val="2954E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7B703A4"/>
    <w:multiLevelType w:val="multilevel"/>
    <w:tmpl w:val="A42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772B01"/>
    <w:multiLevelType w:val="hybridMultilevel"/>
    <w:tmpl w:val="15D4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5B3642"/>
    <w:multiLevelType w:val="hybridMultilevel"/>
    <w:tmpl w:val="7D022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5F2ECF"/>
    <w:multiLevelType w:val="multilevel"/>
    <w:tmpl w:val="DC6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272C0A"/>
    <w:multiLevelType w:val="hybridMultilevel"/>
    <w:tmpl w:val="66A2C4D6"/>
    <w:lvl w:ilvl="0" w:tplc="0340FAC8">
      <w:start w:val="1"/>
      <w:numFmt w:val="decimal"/>
      <w:lvlText w:val="%1."/>
      <w:lvlJc w:val="left"/>
      <w:pPr>
        <w:ind w:left="940" w:hanging="720"/>
      </w:pPr>
      <w:rPr>
        <w:rFonts w:ascii="Times New Roman" w:eastAsia="Times New Roman" w:hAnsi="Times New Roman" w:cs="Times New Roman" w:hint="default"/>
        <w:w w:val="100"/>
        <w:sz w:val="24"/>
        <w:szCs w:val="24"/>
        <w:lang w:val="en-US" w:eastAsia="en-US" w:bidi="ar-SA"/>
      </w:rPr>
    </w:lvl>
    <w:lvl w:ilvl="1" w:tplc="931404FC">
      <w:numFmt w:val="bullet"/>
      <w:lvlText w:val=""/>
      <w:lvlJc w:val="left"/>
      <w:pPr>
        <w:ind w:left="840" w:hanging="360"/>
      </w:pPr>
      <w:rPr>
        <w:rFonts w:ascii="Wingdings" w:eastAsia="Wingdings" w:hAnsi="Wingdings" w:cs="Wingdings" w:hint="default"/>
        <w:w w:val="100"/>
        <w:sz w:val="24"/>
        <w:szCs w:val="24"/>
        <w:lang w:val="en-US" w:eastAsia="en-US" w:bidi="ar-SA"/>
      </w:rPr>
    </w:lvl>
    <w:lvl w:ilvl="2" w:tplc="9EA00610">
      <w:numFmt w:val="bullet"/>
      <w:lvlText w:val="•"/>
      <w:lvlJc w:val="left"/>
      <w:pPr>
        <w:ind w:left="1825" w:hanging="360"/>
      </w:pPr>
      <w:rPr>
        <w:rFonts w:hint="default"/>
        <w:lang w:val="en-US" w:eastAsia="en-US" w:bidi="ar-SA"/>
      </w:rPr>
    </w:lvl>
    <w:lvl w:ilvl="3" w:tplc="D9D2E120">
      <w:numFmt w:val="bullet"/>
      <w:lvlText w:val="•"/>
      <w:lvlJc w:val="left"/>
      <w:pPr>
        <w:ind w:left="2710" w:hanging="360"/>
      </w:pPr>
      <w:rPr>
        <w:rFonts w:hint="default"/>
        <w:lang w:val="en-US" w:eastAsia="en-US" w:bidi="ar-SA"/>
      </w:rPr>
    </w:lvl>
    <w:lvl w:ilvl="4" w:tplc="153E52B8">
      <w:numFmt w:val="bullet"/>
      <w:lvlText w:val="•"/>
      <w:lvlJc w:val="left"/>
      <w:pPr>
        <w:ind w:left="3596" w:hanging="360"/>
      </w:pPr>
      <w:rPr>
        <w:rFonts w:hint="default"/>
        <w:lang w:val="en-US" w:eastAsia="en-US" w:bidi="ar-SA"/>
      </w:rPr>
    </w:lvl>
    <w:lvl w:ilvl="5" w:tplc="D31ED030">
      <w:numFmt w:val="bullet"/>
      <w:lvlText w:val="•"/>
      <w:lvlJc w:val="left"/>
      <w:pPr>
        <w:ind w:left="4481" w:hanging="360"/>
      </w:pPr>
      <w:rPr>
        <w:rFonts w:hint="default"/>
        <w:lang w:val="en-US" w:eastAsia="en-US" w:bidi="ar-SA"/>
      </w:rPr>
    </w:lvl>
    <w:lvl w:ilvl="6" w:tplc="8184151A">
      <w:numFmt w:val="bullet"/>
      <w:lvlText w:val="•"/>
      <w:lvlJc w:val="left"/>
      <w:pPr>
        <w:ind w:left="5367" w:hanging="360"/>
      </w:pPr>
      <w:rPr>
        <w:rFonts w:hint="default"/>
        <w:lang w:val="en-US" w:eastAsia="en-US" w:bidi="ar-SA"/>
      </w:rPr>
    </w:lvl>
    <w:lvl w:ilvl="7" w:tplc="D9985D7E">
      <w:numFmt w:val="bullet"/>
      <w:lvlText w:val="•"/>
      <w:lvlJc w:val="left"/>
      <w:pPr>
        <w:ind w:left="6252" w:hanging="360"/>
      </w:pPr>
      <w:rPr>
        <w:rFonts w:hint="default"/>
        <w:lang w:val="en-US" w:eastAsia="en-US" w:bidi="ar-SA"/>
      </w:rPr>
    </w:lvl>
    <w:lvl w:ilvl="8" w:tplc="22940AEE">
      <w:numFmt w:val="bullet"/>
      <w:lvlText w:val="•"/>
      <w:lvlJc w:val="left"/>
      <w:pPr>
        <w:ind w:left="7137" w:hanging="360"/>
      </w:pPr>
      <w:rPr>
        <w:rFonts w:hint="default"/>
        <w:lang w:val="en-US" w:eastAsia="en-US" w:bidi="ar-SA"/>
      </w:rPr>
    </w:lvl>
  </w:abstractNum>
  <w:abstractNum w:abstractNumId="69" w15:restartNumberingAfterBreak="0">
    <w:nsid w:val="7D381EA7"/>
    <w:multiLevelType w:val="hybridMultilevel"/>
    <w:tmpl w:val="6C66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83189">
    <w:abstractNumId w:val="45"/>
  </w:num>
  <w:num w:numId="2" w16cid:durableId="1132216555">
    <w:abstractNumId w:val="62"/>
  </w:num>
  <w:num w:numId="3" w16cid:durableId="1781755914">
    <w:abstractNumId w:val="68"/>
  </w:num>
  <w:num w:numId="4" w16cid:durableId="695234541">
    <w:abstractNumId w:val="19"/>
  </w:num>
  <w:num w:numId="5" w16cid:durableId="668216093">
    <w:abstractNumId w:val="2"/>
  </w:num>
  <w:num w:numId="6" w16cid:durableId="1306010400">
    <w:abstractNumId w:val="3"/>
  </w:num>
  <w:num w:numId="7" w16cid:durableId="466825998">
    <w:abstractNumId w:val="11"/>
  </w:num>
  <w:num w:numId="8" w16cid:durableId="872420955">
    <w:abstractNumId w:val="31"/>
  </w:num>
  <w:num w:numId="9" w16cid:durableId="1407336369">
    <w:abstractNumId w:val="9"/>
  </w:num>
  <w:num w:numId="10" w16cid:durableId="740447282">
    <w:abstractNumId w:val="42"/>
  </w:num>
  <w:num w:numId="11" w16cid:durableId="521550219">
    <w:abstractNumId w:val="4"/>
  </w:num>
  <w:num w:numId="12" w16cid:durableId="778531902">
    <w:abstractNumId w:val="46"/>
  </w:num>
  <w:num w:numId="13" w16cid:durableId="452557897">
    <w:abstractNumId w:val="24"/>
  </w:num>
  <w:num w:numId="14" w16cid:durableId="122619413">
    <w:abstractNumId w:val="69"/>
  </w:num>
  <w:num w:numId="15" w16cid:durableId="225843791">
    <w:abstractNumId w:val="12"/>
  </w:num>
  <w:num w:numId="16" w16cid:durableId="1899396435">
    <w:abstractNumId w:val="43"/>
  </w:num>
  <w:num w:numId="17" w16cid:durableId="1594780156">
    <w:abstractNumId w:val="39"/>
  </w:num>
  <w:num w:numId="18" w16cid:durableId="989603767">
    <w:abstractNumId w:val="52"/>
  </w:num>
  <w:num w:numId="19" w16cid:durableId="504439195">
    <w:abstractNumId w:val="8"/>
  </w:num>
  <w:num w:numId="20" w16cid:durableId="1454403130">
    <w:abstractNumId w:val="64"/>
  </w:num>
  <w:num w:numId="21" w16cid:durableId="587883150">
    <w:abstractNumId w:val="47"/>
  </w:num>
  <w:num w:numId="22" w16cid:durableId="933592988">
    <w:abstractNumId w:val="49"/>
  </w:num>
  <w:num w:numId="23" w16cid:durableId="849493992">
    <w:abstractNumId w:val="58"/>
  </w:num>
  <w:num w:numId="24" w16cid:durableId="1320844090">
    <w:abstractNumId w:val="29"/>
  </w:num>
  <w:num w:numId="25" w16cid:durableId="2013028982">
    <w:abstractNumId w:val="26"/>
  </w:num>
  <w:num w:numId="26" w16cid:durableId="869031983">
    <w:abstractNumId w:val="23"/>
  </w:num>
  <w:num w:numId="27" w16cid:durableId="618922083">
    <w:abstractNumId w:val="35"/>
  </w:num>
  <w:num w:numId="28" w16cid:durableId="390931539">
    <w:abstractNumId w:val="16"/>
  </w:num>
  <w:num w:numId="29" w16cid:durableId="156111862">
    <w:abstractNumId w:val="40"/>
  </w:num>
  <w:num w:numId="30" w16cid:durableId="389500287">
    <w:abstractNumId w:val="59"/>
  </w:num>
  <w:num w:numId="31" w16cid:durableId="871040283">
    <w:abstractNumId w:val="66"/>
  </w:num>
  <w:num w:numId="32" w16cid:durableId="1124614215">
    <w:abstractNumId w:val="21"/>
  </w:num>
  <w:num w:numId="33" w16cid:durableId="2053767371">
    <w:abstractNumId w:val="33"/>
  </w:num>
  <w:num w:numId="34" w16cid:durableId="128598027">
    <w:abstractNumId w:val="65"/>
  </w:num>
  <w:num w:numId="35" w16cid:durableId="1256087717">
    <w:abstractNumId w:val="0"/>
  </w:num>
  <w:num w:numId="36" w16cid:durableId="682828737">
    <w:abstractNumId w:val="5"/>
  </w:num>
  <w:num w:numId="37" w16cid:durableId="111560860">
    <w:abstractNumId w:val="48"/>
  </w:num>
  <w:num w:numId="38" w16cid:durableId="605386446">
    <w:abstractNumId w:val="25"/>
  </w:num>
  <w:num w:numId="39" w16cid:durableId="1816530803">
    <w:abstractNumId w:val="28"/>
  </w:num>
  <w:num w:numId="40" w16cid:durableId="1886790351">
    <w:abstractNumId w:val="54"/>
  </w:num>
  <w:num w:numId="41" w16cid:durableId="886181056">
    <w:abstractNumId w:val="53"/>
  </w:num>
  <w:num w:numId="42" w16cid:durableId="2127499972">
    <w:abstractNumId w:val="61"/>
  </w:num>
  <w:num w:numId="43" w16cid:durableId="833451471">
    <w:abstractNumId w:val="27"/>
  </w:num>
  <w:num w:numId="44" w16cid:durableId="23598955">
    <w:abstractNumId w:val="32"/>
  </w:num>
  <w:num w:numId="45" w16cid:durableId="2094355554">
    <w:abstractNumId w:val="36"/>
  </w:num>
  <w:num w:numId="46" w16cid:durableId="330106081">
    <w:abstractNumId w:val="13"/>
  </w:num>
  <w:num w:numId="47" w16cid:durableId="1123885460">
    <w:abstractNumId w:val="51"/>
  </w:num>
  <w:num w:numId="48" w16cid:durableId="702874647">
    <w:abstractNumId w:val="60"/>
  </w:num>
  <w:num w:numId="49" w16cid:durableId="636688005">
    <w:abstractNumId w:val="41"/>
  </w:num>
  <w:num w:numId="50" w16cid:durableId="97140993">
    <w:abstractNumId w:val="56"/>
  </w:num>
  <w:num w:numId="51" w16cid:durableId="943805095">
    <w:abstractNumId w:val="63"/>
  </w:num>
  <w:num w:numId="52" w16cid:durableId="1684818685">
    <w:abstractNumId w:val="7"/>
  </w:num>
  <w:num w:numId="53" w16cid:durableId="2100834767">
    <w:abstractNumId w:val="55"/>
  </w:num>
  <w:num w:numId="54" w16cid:durableId="1009873875">
    <w:abstractNumId w:val="30"/>
  </w:num>
  <w:num w:numId="55" w16cid:durableId="173887929">
    <w:abstractNumId w:val="50"/>
  </w:num>
  <w:num w:numId="56" w16cid:durableId="1567378138">
    <w:abstractNumId w:val="37"/>
  </w:num>
  <w:num w:numId="57" w16cid:durableId="2005863240">
    <w:abstractNumId w:val="18"/>
  </w:num>
  <w:num w:numId="58" w16cid:durableId="1927618311">
    <w:abstractNumId w:val="14"/>
  </w:num>
  <w:num w:numId="59" w16cid:durableId="703873486">
    <w:abstractNumId w:val="15"/>
  </w:num>
  <w:num w:numId="60" w16cid:durableId="54594399">
    <w:abstractNumId w:val="57"/>
  </w:num>
  <w:num w:numId="61" w16cid:durableId="172649953">
    <w:abstractNumId w:val="17"/>
  </w:num>
  <w:num w:numId="62" w16cid:durableId="1824351757">
    <w:abstractNumId w:val="67"/>
  </w:num>
  <w:num w:numId="63" w16cid:durableId="1160463475">
    <w:abstractNumId w:val="22"/>
  </w:num>
  <w:num w:numId="64" w16cid:durableId="1846825679">
    <w:abstractNumId w:val="44"/>
  </w:num>
  <w:num w:numId="65" w16cid:durableId="758015960">
    <w:abstractNumId w:val="10"/>
  </w:num>
  <w:num w:numId="66" w16cid:durableId="1481459683">
    <w:abstractNumId w:val="34"/>
  </w:num>
  <w:num w:numId="67" w16cid:durableId="104692104">
    <w:abstractNumId w:val="20"/>
  </w:num>
  <w:num w:numId="68" w16cid:durableId="520238641">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szC1tDA3MjIwM7NQ0lEKTi0uzszPAykwqQUARzPdAiwAAAA="/>
  </w:docVars>
  <w:rsids>
    <w:rsidRoot w:val="00007CB2"/>
    <w:rsid w:val="00005111"/>
    <w:rsid w:val="00007CB2"/>
    <w:rsid w:val="0001376F"/>
    <w:rsid w:val="00015CC8"/>
    <w:rsid w:val="00020ED3"/>
    <w:rsid w:val="00025453"/>
    <w:rsid w:val="000352F2"/>
    <w:rsid w:val="0004323A"/>
    <w:rsid w:val="0005661E"/>
    <w:rsid w:val="00056EDE"/>
    <w:rsid w:val="000605D1"/>
    <w:rsid w:val="000642BF"/>
    <w:rsid w:val="000675BE"/>
    <w:rsid w:val="00072AEC"/>
    <w:rsid w:val="0007559B"/>
    <w:rsid w:val="00077CC1"/>
    <w:rsid w:val="00085FC9"/>
    <w:rsid w:val="00086C1A"/>
    <w:rsid w:val="000B3717"/>
    <w:rsid w:val="000B4C01"/>
    <w:rsid w:val="000C350B"/>
    <w:rsid w:val="000C74CF"/>
    <w:rsid w:val="000C7E72"/>
    <w:rsid w:val="000D1C0B"/>
    <w:rsid w:val="000E04BB"/>
    <w:rsid w:val="000E54E3"/>
    <w:rsid w:val="000E74D4"/>
    <w:rsid w:val="000F48B6"/>
    <w:rsid w:val="000F4FE5"/>
    <w:rsid w:val="000F5607"/>
    <w:rsid w:val="00101B31"/>
    <w:rsid w:val="00104721"/>
    <w:rsid w:val="0010510E"/>
    <w:rsid w:val="00117FFA"/>
    <w:rsid w:val="00125A3F"/>
    <w:rsid w:val="00127D0A"/>
    <w:rsid w:val="00142A72"/>
    <w:rsid w:val="001448A3"/>
    <w:rsid w:val="00146E33"/>
    <w:rsid w:val="00147987"/>
    <w:rsid w:val="00152324"/>
    <w:rsid w:val="001546BD"/>
    <w:rsid w:val="001546E6"/>
    <w:rsid w:val="00173FAF"/>
    <w:rsid w:val="00180D20"/>
    <w:rsid w:val="001844F6"/>
    <w:rsid w:val="00191135"/>
    <w:rsid w:val="001A0C69"/>
    <w:rsid w:val="001A547F"/>
    <w:rsid w:val="001B1983"/>
    <w:rsid w:val="001B4285"/>
    <w:rsid w:val="001C1619"/>
    <w:rsid w:val="001C49A3"/>
    <w:rsid w:val="001D4CEF"/>
    <w:rsid w:val="001D5C6E"/>
    <w:rsid w:val="001D7304"/>
    <w:rsid w:val="001D790D"/>
    <w:rsid w:val="001E11FC"/>
    <w:rsid w:val="001F29F1"/>
    <w:rsid w:val="001F5488"/>
    <w:rsid w:val="001F74DB"/>
    <w:rsid w:val="00203C88"/>
    <w:rsid w:val="0020484C"/>
    <w:rsid w:val="002062B1"/>
    <w:rsid w:val="002074BE"/>
    <w:rsid w:val="00207C58"/>
    <w:rsid w:val="0021313F"/>
    <w:rsid w:val="002154A9"/>
    <w:rsid w:val="002163AF"/>
    <w:rsid w:val="00220A26"/>
    <w:rsid w:val="00220DFE"/>
    <w:rsid w:val="0022439F"/>
    <w:rsid w:val="00232E23"/>
    <w:rsid w:val="00233419"/>
    <w:rsid w:val="0023452C"/>
    <w:rsid w:val="002350C6"/>
    <w:rsid w:val="002446BD"/>
    <w:rsid w:val="00245C72"/>
    <w:rsid w:val="00250614"/>
    <w:rsid w:val="0025227E"/>
    <w:rsid w:val="002538AC"/>
    <w:rsid w:val="00264592"/>
    <w:rsid w:val="00264797"/>
    <w:rsid w:val="0027260D"/>
    <w:rsid w:val="00277B0B"/>
    <w:rsid w:val="00277C8B"/>
    <w:rsid w:val="00284CF1"/>
    <w:rsid w:val="002903D0"/>
    <w:rsid w:val="00292087"/>
    <w:rsid w:val="00293AE1"/>
    <w:rsid w:val="00294286"/>
    <w:rsid w:val="002A0A42"/>
    <w:rsid w:val="002A776C"/>
    <w:rsid w:val="002B04D8"/>
    <w:rsid w:val="002B5B76"/>
    <w:rsid w:val="002C5476"/>
    <w:rsid w:val="002D3648"/>
    <w:rsid w:val="002E6295"/>
    <w:rsid w:val="002E727F"/>
    <w:rsid w:val="003008E8"/>
    <w:rsid w:val="003018BA"/>
    <w:rsid w:val="00302FD8"/>
    <w:rsid w:val="0030480B"/>
    <w:rsid w:val="0031093B"/>
    <w:rsid w:val="0032054B"/>
    <w:rsid w:val="00331BED"/>
    <w:rsid w:val="00332FE2"/>
    <w:rsid w:val="0033663A"/>
    <w:rsid w:val="003466C4"/>
    <w:rsid w:val="00346731"/>
    <w:rsid w:val="0037359B"/>
    <w:rsid w:val="003745BD"/>
    <w:rsid w:val="003806FD"/>
    <w:rsid w:val="00381E2C"/>
    <w:rsid w:val="00385497"/>
    <w:rsid w:val="003859A4"/>
    <w:rsid w:val="003911FE"/>
    <w:rsid w:val="0039281C"/>
    <w:rsid w:val="00397B54"/>
    <w:rsid w:val="003A247D"/>
    <w:rsid w:val="003A58FD"/>
    <w:rsid w:val="003A6B28"/>
    <w:rsid w:val="003B687D"/>
    <w:rsid w:val="003C2BFE"/>
    <w:rsid w:val="003C4E49"/>
    <w:rsid w:val="003E3F7F"/>
    <w:rsid w:val="003E5CEB"/>
    <w:rsid w:val="003F7E13"/>
    <w:rsid w:val="00417196"/>
    <w:rsid w:val="004220E1"/>
    <w:rsid w:val="00422C20"/>
    <w:rsid w:val="00424DB7"/>
    <w:rsid w:val="00425BB8"/>
    <w:rsid w:val="00432FCE"/>
    <w:rsid w:val="00435726"/>
    <w:rsid w:val="00436B1B"/>
    <w:rsid w:val="00441B00"/>
    <w:rsid w:val="00442876"/>
    <w:rsid w:val="00442E7F"/>
    <w:rsid w:val="00447318"/>
    <w:rsid w:val="00457571"/>
    <w:rsid w:val="00460AC2"/>
    <w:rsid w:val="00461D20"/>
    <w:rsid w:val="004647A9"/>
    <w:rsid w:val="004668D5"/>
    <w:rsid w:val="00490879"/>
    <w:rsid w:val="004A4E7B"/>
    <w:rsid w:val="004A6EC9"/>
    <w:rsid w:val="004A6F8D"/>
    <w:rsid w:val="004B28F3"/>
    <w:rsid w:val="004B4301"/>
    <w:rsid w:val="004B62DA"/>
    <w:rsid w:val="004C3B43"/>
    <w:rsid w:val="004C6EF3"/>
    <w:rsid w:val="004D23DA"/>
    <w:rsid w:val="004D53E0"/>
    <w:rsid w:val="004E56F6"/>
    <w:rsid w:val="004E6372"/>
    <w:rsid w:val="004F0026"/>
    <w:rsid w:val="004F1554"/>
    <w:rsid w:val="004F1605"/>
    <w:rsid w:val="004F1BE4"/>
    <w:rsid w:val="004F3506"/>
    <w:rsid w:val="0050704E"/>
    <w:rsid w:val="005170A9"/>
    <w:rsid w:val="00517C48"/>
    <w:rsid w:val="00520157"/>
    <w:rsid w:val="00521ACC"/>
    <w:rsid w:val="005364D6"/>
    <w:rsid w:val="00537AE6"/>
    <w:rsid w:val="00545FE1"/>
    <w:rsid w:val="00566E64"/>
    <w:rsid w:val="00567269"/>
    <w:rsid w:val="00571677"/>
    <w:rsid w:val="0057277A"/>
    <w:rsid w:val="00591159"/>
    <w:rsid w:val="00593535"/>
    <w:rsid w:val="005976F2"/>
    <w:rsid w:val="005A00EF"/>
    <w:rsid w:val="005A36A6"/>
    <w:rsid w:val="005A5929"/>
    <w:rsid w:val="005A632D"/>
    <w:rsid w:val="005C1F0A"/>
    <w:rsid w:val="005D0BDE"/>
    <w:rsid w:val="005D32AD"/>
    <w:rsid w:val="005D49ED"/>
    <w:rsid w:val="005D520F"/>
    <w:rsid w:val="005D6B90"/>
    <w:rsid w:val="005D7598"/>
    <w:rsid w:val="005D78E0"/>
    <w:rsid w:val="005E7A03"/>
    <w:rsid w:val="005F5951"/>
    <w:rsid w:val="00600D0D"/>
    <w:rsid w:val="006108B0"/>
    <w:rsid w:val="006116A4"/>
    <w:rsid w:val="00611F63"/>
    <w:rsid w:val="006144B6"/>
    <w:rsid w:val="0061572B"/>
    <w:rsid w:val="00617CA6"/>
    <w:rsid w:val="00626D07"/>
    <w:rsid w:val="00627588"/>
    <w:rsid w:val="0062782A"/>
    <w:rsid w:val="00630972"/>
    <w:rsid w:val="00630D50"/>
    <w:rsid w:val="006422B2"/>
    <w:rsid w:val="006444F6"/>
    <w:rsid w:val="00655D06"/>
    <w:rsid w:val="00662461"/>
    <w:rsid w:val="00667055"/>
    <w:rsid w:val="00674DE4"/>
    <w:rsid w:val="00676C5B"/>
    <w:rsid w:val="006815D2"/>
    <w:rsid w:val="00685B80"/>
    <w:rsid w:val="00693C2E"/>
    <w:rsid w:val="006A0ABF"/>
    <w:rsid w:val="006B168A"/>
    <w:rsid w:val="006B2BA2"/>
    <w:rsid w:val="006B5766"/>
    <w:rsid w:val="006B60D7"/>
    <w:rsid w:val="006B7276"/>
    <w:rsid w:val="006C5445"/>
    <w:rsid w:val="006C5897"/>
    <w:rsid w:val="006D35C2"/>
    <w:rsid w:val="006F02A0"/>
    <w:rsid w:val="006F0ACF"/>
    <w:rsid w:val="006F1910"/>
    <w:rsid w:val="006F6260"/>
    <w:rsid w:val="00706378"/>
    <w:rsid w:val="007107BD"/>
    <w:rsid w:val="00717A5B"/>
    <w:rsid w:val="00720BE0"/>
    <w:rsid w:val="007278CD"/>
    <w:rsid w:val="00730F2E"/>
    <w:rsid w:val="007371B6"/>
    <w:rsid w:val="0073761D"/>
    <w:rsid w:val="00742834"/>
    <w:rsid w:val="00765D46"/>
    <w:rsid w:val="00773239"/>
    <w:rsid w:val="00783F10"/>
    <w:rsid w:val="00784625"/>
    <w:rsid w:val="007854AA"/>
    <w:rsid w:val="00786CC8"/>
    <w:rsid w:val="007920BC"/>
    <w:rsid w:val="007B6271"/>
    <w:rsid w:val="007D46E2"/>
    <w:rsid w:val="007D4CE5"/>
    <w:rsid w:val="007D769D"/>
    <w:rsid w:val="007F2A00"/>
    <w:rsid w:val="007F32AB"/>
    <w:rsid w:val="00800945"/>
    <w:rsid w:val="00802D58"/>
    <w:rsid w:val="008054B7"/>
    <w:rsid w:val="00811F30"/>
    <w:rsid w:val="00816805"/>
    <w:rsid w:val="008170B1"/>
    <w:rsid w:val="00817B72"/>
    <w:rsid w:val="008207D6"/>
    <w:rsid w:val="00821A8E"/>
    <w:rsid w:val="008335A8"/>
    <w:rsid w:val="00835809"/>
    <w:rsid w:val="008372B7"/>
    <w:rsid w:val="00841FEB"/>
    <w:rsid w:val="00842110"/>
    <w:rsid w:val="00861FA3"/>
    <w:rsid w:val="00866FA5"/>
    <w:rsid w:val="00871131"/>
    <w:rsid w:val="00882DB0"/>
    <w:rsid w:val="008832AB"/>
    <w:rsid w:val="00883434"/>
    <w:rsid w:val="0088429A"/>
    <w:rsid w:val="00892021"/>
    <w:rsid w:val="008927EA"/>
    <w:rsid w:val="00894D42"/>
    <w:rsid w:val="0089533D"/>
    <w:rsid w:val="008A32B1"/>
    <w:rsid w:val="008A34F3"/>
    <w:rsid w:val="008B5057"/>
    <w:rsid w:val="008B754F"/>
    <w:rsid w:val="008C004C"/>
    <w:rsid w:val="008C58F1"/>
    <w:rsid w:val="008C78E3"/>
    <w:rsid w:val="008D1DD4"/>
    <w:rsid w:val="008E0AB4"/>
    <w:rsid w:val="008F20E4"/>
    <w:rsid w:val="008F2A6D"/>
    <w:rsid w:val="008F6BA5"/>
    <w:rsid w:val="009176F6"/>
    <w:rsid w:val="00925281"/>
    <w:rsid w:val="00947E01"/>
    <w:rsid w:val="0095370C"/>
    <w:rsid w:val="009544DF"/>
    <w:rsid w:val="00960AAD"/>
    <w:rsid w:val="009646B8"/>
    <w:rsid w:val="009649DD"/>
    <w:rsid w:val="00967EBF"/>
    <w:rsid w:val="0097142C"/>
    <w:rsid w:val="00976159"/>
    <w:rsid w:val="009850FA"/>
    <w:rsid w:val="009A60A6"/>
    <w:rsid w:val="009B217C"/>
    <w:rsid w:val="009C197F"/>
    <w:rsid w:val="009C1E44"/>
    <w:rsid w:val="009C47F7"/>
    <w:rsid w:val="009D247F"/>
    <w:rsid w:val="009D4AAD"/>
    <w:rsid w:val="009E0C2D"/>
    <w:rsid w:val="009E595D"/>
    <w:rsid w:val="009E67BB"/>
    <w:rsid w:val="009F568D"/>
    <w:rsid w:val="00A0129C"/>
    <w:rsid w:val="00A03F79"/>
    <w:rsid w:val="00A07019"/>
    <w:rsid w:val="00A159C0"/>
    <w:rsid w:val="00A2100E"/>
    <w:rsid w:val="00A32AC7"/>
    <w:rsid w:val="00A34E55"/>
    <w:rsid w:val="00A36755"/>
    <w:rsid w:val="00A41C10"/>
    <w:rsid w:val="00A42A1B"/>
    <w:rsid w:val="00A45C25"/>
    <w:rsid w:val="00A555F0"/>
    <w:rsid w:val="00A637A2"/>
    <w:rsid w:val="00A65E06"/>
    <w:rsid w:val="00A84742"/>
    <w:rsid w:val="00A84C2B"/>
    <w:rsid w:val="00A9015D"/>
    <w:rsid w:val="00A92620"/>
    <w:rsid w:val="00A95916"/>
    <w:rsid w:val="00A97994"/>
    <w:rsid w:val="00AA0394"/>
    <w:rsid w:val="00AA1690"/>
    <w:rsid w:val="00AA2394"/>
    <w:rsid w:val="00AA3CC0"/>
    <w:rsid w:val="00AB6272"/>
    <w:rsid w:val="00AB7781"/>
    <w:rsid w:val="00AB7A0A"/>
    <w:rsid w:val="00AC2CFC"/>
    <w:rsid w:val="00AC6229"/>
    <w:rsid w:val="00AD0208"/>
    <w:rsid w:val="00AD624F"/>
    <w:rsid w:val="00AE24F7"/>
    <w:rsid w:val="00AE4918"/>
    <w:rsid w:val="00AF011F"/>
    <w:rsid w:val="00AF4533"/>
    <w:rsid w:val="00AF4894"/>
    <w:rsid w:val="00B10284"/>
    <w:rsid w:val="00B20894"/>
    <w:rsid w:val="00B302A0"/>
    <w:rsid w:val="00B31D35"/>
    <w:rsid w:val="00B32CD5"/>
    <w:rsid w:val="00B40E96"/>
    <w:rsid w:val="00B46077"/>
    <w:rsid w:val="00B60375"/>
    <w:rsid w:val="00B620F0"/>
    <w:rsid w:val="00B63F28"/>
    <w:rsid w:val="00B6511E"/>
    <w:rsid w:val="00B74021"/>
    <w:rsid w:val="00B82690"/>
    <w:rsid w:val="00B84E96"/>
    <w:rsid w:val="00B86501"/>
    <w:rsid w:val="00B90403"/>
    <w:rsid w:val="00BA5B13"/>
    <w:rsid w:val="00BA6919"/>
    <w:rsid w:val="00BB26F0"/>
    <w:rsid w:val="00BB422E"/>
    <w:rsid w:val="00BB58C1"/>
    <w:rsid w:val="00BC23C5"/>
    <w:rsid w:val="00BD07C9"/>
    <w:rsid w:val="00BD0B2D"/>
    <w:rsid w:val="00BD2DE5"/>
    <w:rsid w:val="00BD39E5"/>
    <w:rsid w:val="00BD6B3F"/>
    <w:rsid w:val="00BE753F"/>
    <w:rsid w:val="00BF1266"/>
    <w:rsid w:val="00BF2330"/>
    <w:rsid w:val="00BF247A"/>
    <w:rsid w:val="00BF30AA"/>
    <w:rsid w:val="00C15E31"/>
    <w:rsid w:val="00C16067"/>
    <w:rsid w:val="00C20DDB"/>
    <w:rsid w:val="00C25EAF"/>
    <w:rsid w:val="00C319EE"/>
    <w:rsid w:val="00C55278"/>
    <w:rsid w:val="00C57A8C"/>
    <w:rsid w:val="00C60AFA"/>
    <w:rsid w:val="00C63DC9"/>
    <w:rsid w:val="00C70F39"/>
    <w:rsid w:val="00C9216D"/>
    <w:rsid w:val="00C9373E"/>
    <w:rsid w:val="00C94E14"/>
    <w:rsid w:val="00CA1C3F"/>
    <w:rsid w:val="00CA2991"/>
    <w:rsid w:val="00CA3021"/>
    <w:rsid w:val="00CA40DB"/>
    <w:rsid w:val="00CA5861"/>
    <w:rsid w:val="00CB2303"/>
    <w:rsid w:val="00CB3CA4"/>
    <w:rsid w:val="00CB561B"/>
    <w:rsid w:val="00CD04C0"/>
    <w:rsid w:val="00CD7E3D"/>
    <w:rsid w:val="00CF0A18"/>
    <w:rsid w:val="00CF3803"/>
    <w:rsid w:val="00CF52A6"/>
    <w:rsid w:val="00CF6826"/>
    <w:rsid w:val="00D015D9"/>
    <w:rsid w:val="00D042A9"/>
    <w:rsid w:val="00D0524C"/>
    <w:rsid w:val="00D05940"/>
    <w:rsid w:val="00D22C91"/>
    <w:rsid w:val="00D368EF"/>
    <w:rsid w:val="00D424FC"/>
    <w:rsid w:val="00D43161"/>
    <w:rsid w:val="00D4764B"/>
    <w:rsid w:val="00D51333"/>
    <w:rsid w:val="00D55069"/>
    <w:rsid w:val="00D760D2"/>
    <w:rsid w:val="00D80A46"/>
    <w:rsid w:val="00D8200E"/>
    <w:rsid w:val="00D82910"/>
    <w:rsid w:val="00D83803"/>
    <w:rsid w:val="00D86044"/>
    <w:rsid w:val="00D944FF"/>
    <w:rsid w:val="00D94566"/>
    <w:rsid w:val="00D9676F"/>
    <w:rsid w:val="00DA002B"/>
    <w:rsid w:val="00DA713D"/>
    <w:rsid w:val="00DB18CC"/>
    <w:rsid w:val="00DB72BC"/>
    <w:rsid w:val="00DC09E3"/>
    <w:rsid w:val="00DC660B"/>
    <w:rsid w:val="00DE0B9C"/>
    <w:rsid w:val="00DF36B1"/>
    <w:rsid w:val="00DF54D4"/>
    <w:rsid w:val="00E00AB1"/>
    <w:rsid w:val="00E02132"/>
    <w:rsid w:val="00E02405"/>
    <w:rsid w:val="00E04CF0"/>
    <w:rsid w:val="00E2284B"/>
    <w:rsid w:val="00E25BE2"/>
    <w:rsid w:val="00E27140"/>
    <w:rsid w:val="00E27196"/>
    <w:rsid w:val="00E412E3"/>
    <w:rsid w:val="00E50B81"/>
    <w:rsid w:val="00E544F2"/>
    <w:rsid w:val="00E56709"/>
    <w:rsid w:val="00E56D0B"/>
    <w:rsid w:val="00E63FB3"/>
    <w:rsid w:val="00E74D94"/>
    <w:rsid w:val="00E76E00"/>
    <w:rsid w:val="00E874A9"/>
    <w:rsid w:val="00E9445B"/>
    <w:rsid w:val="00E976E8"/>
    <w:rsid w:val="00EA0DD8"/>
    <w:rsid w:val="00EA16BB"/>
    <w:rsid w:val="00EB108A"/>
    <w:rsid w:val="00EB318D"/>
    <w:rsid w:val="00EC2DCA"/>
    <w:rsid w:val="00EC62A7"/>
    <w:rsid w:val="00ED4454"/>
    <w:rsid w:val="00ED7A46"/>
    <w:rsid w:val="00EE4D51"/>
    <w:rsid w:val="00EF231C"/>
    <w:rsid w:val="00EF28B3"/>
    <w:rsid w:val="00EF7704"/>
    <w:rsid w:val="00F04F39"/>
    <w:rsid w:val="00F04FE5"/>
    <w:rsid w:val="00F12387"/>
    <w:rsid w:val="00F261D8"/>
    <w:rsid w:val="00F30E77"/>
    <w:rsid w:val="00F364FE"/>
    <w:rsid w:val="00F4019D"/>
    <w:rsid w:val="00F40771"/>
    <w:rsid w:val="00F4250E"/>
    <w:rsid w:val="00F46BBF"/>
    <w:rsid w:val="00F54D21"/>
    <w:rsid w:val="00F617C8"/>
    <w:rsid w:val="00F71E3B"/>
    <w:rsid w:val="00F723E3"/>
    <w:rsid w:val="00F92093"/>
    <w:rsid w:val="00F932AF"/>
    <w:rsid w:val="00F93624"/>
    <w:rsid w:val="00FB684F"/>
    <w:rsid w:val="00FC20B2"/>
    <w:rsid w:val="00FC5259"/>
    <w:rsid w:val="00FD1061"/>
    <w:rsid w:val="00FD29B3"/>
    <w:rsid w:val="00FD3417"/>
    <w:rsid w:val="00FD3D3F"/>
    <w:rsid w:val="00FE0CC5"/>
    <w:rsid w:val="00FE16AE"/>
    <w:rsid w:val="00FE4FD2"/>
    <w:rsid w:val="00FE57A7"/>
    <w:rsid w:val="00FF2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38CFC"/>
  <w15:docId w15:val="{0A75B37D-68ED-4EA4-B47F-CA075FF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7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46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46077"/>
    <w:pPr>
      <w:keepNext/>
      <w:tabs>
        <w:tab w:val="num" w:pos="864"/>
      </w:tabs>
      <w:suppressAutoHyphens/>
      <w:spacing w:after="0" w:line="240" w:lineRule="auto"/>
      <w:ind w:left="864" w:hanging="864"/>
      <w:outlineLvl w:val="3"/>
    </w:pPr>
    <w:rPr>
      <w:rFonts w:ascii="Times New Roman" w:eastAsia="Times New Roman" w:hAnsi="Times New Roman" w:cs="Times New Roman"/>
      <w:b/>
      <w:bCs/>
      <w:sz w:val="24"/>
      <w:szCs w:val="24"/>
      <w:lang w:eastAsia="zh-CN"/>
    </w:rPr>
  </w:style>
  <w:style w:type="paragraph" w:styleId="Heading5">
    <w:name w:val="heading 5"/>
    <w:basedOn w:val="Normal"/>
    <w:next w:val="Normal"/>
    <w:link w:val="Heading5Char"/>
    <w:qFormat/>
    <w:rsid w:val="00B46077"/>
    <w:pPr>
      <w:keepNext/>
      <w:tabs>
        <w:tab w:val="num" w:pos="1008"/>
      </w:tabs>
      <w:suppressAutoHyphens/>
      <w:spacing w:after="0" w:line="240" w:lineRule="auto"/>
      <w:ind w:left="720"/>
      <w:jc w:val="center"/>
      <w:outlineLvl w:val="4"/>
    </w:pPr>
    <w:rPr>
      <w:rFonts w:ascii="Times New Roman" w:eastAsia="Times New Roman" w:hAnsi="Times New Roman" w:cs="Times New Roman"/>
      <w:b/>
      <w:bCs/>
      <w:sz w:val="24"/>
      <w:szCs w:val="24"/>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7CB2"/>
    <w:pPr>
      <w:tabs>
        <w:tab w:val="center" w:pos="4513"/>
        <w:tab w:val="right" w:pos="9026"/>
      </w:tabs>
      <w:spacing w:after="0" w:line="240" w:lineRule="auto"/>
    </w:pPr>
  </w:style>
  <w:style w:type="character" w:customStyle="1" w:styleId="HeaderChar">
    <w:name w:val="Header Char"/>
    <w:basedOn w:val="DefaultParagraphFont"/>
    <w:link w:val="Header"/>
    <w:qFormat/>
    <w:rsid w:val="00007CB2"/>
  </w:style>
  <w:style w:type="paragraph" w:styleId="Footer">
    <w:name w:val="footer"/>
    <w:basedOn w:val="Normal"/>
    <w:link w:val="FooterChar"/>
    <w:uiPriority w:val="99"/>
    <w:unhideWhenUsed/>
    <w:rsid w:val="0000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CB2"/>
  </w:style>
  <w:style w:type="paragraph" w:styleId="ListParagraph">
    <w:name w:val="List Paragraph"/>
    <w:basedOn w:val="Normal"/>
    <w:uiPriority w:val="1"/>
    <w:qFormat/>
    <w:rsid w:val="00B46077"/>
    <w:pPr>
      <w:ind w:left="720"/>
      <w:contextualSpacing/>
    </w:pPr>
  </w:style>
  <w:style w:type="paragraph" w:styleId="BodyText">
    <w:name w:val="Body Text"/>
    <w:basedOn w:val="Normal"/>
    <w:link w:val="BodyTextChar"/>
    <w:uiPriority w:val="1"/>
    <w:qFormat/>
    <w:rsid w:val="00B460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6077"/>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B46077"/>
    <w:rPr>
      <w:rFonts w:ascii="Times New Roman" w:eastAsia="Times New Roman" w:hAnsi="Times New Roman" w:cs="Times New Roman"/>
      <w:b/>
      <w:bCs/>
      <w:sz w:val="24"/>
      <w:szCs w:val="24"/>
      <w:u w:val="single"/>
      <w:lang w:val="en-US" w:eastAsia="zh-CN"/>
    </w:rPr>
  </w:style>
  <w:style w:type="character" w:customStyle="1" w:styleId="Heading1Char">
    <w:name w:val="Heading 1 Char"/>
    <w:basedOn w:val="DefaultParagraphFont"/>
    <w:link w:val="Heading1"/>
    <w:uiPriority w:val="9"/>
    <w:rsid w:val="00B4607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B4607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B46077"/>
    <w:rPr>
      <w:rFonts w:ascii="Times New Roman" w:eastAsia="Times New Roman" w:hAnsi="Times New Roman" w:cs="Times New Roman"/>
      <w:b/>
      <w:bCs/>
      <w:sz w:val="24"/>
      <w:szCs w:val="24"/>
      <w:lang w:val="en-US" w:eastAsia="zh-CN"/>
    </w:rPr>
  </w:style>
  <w:style w:type="paragraph" w:styleId="Title">
    <w:name w:val="Title"/>
    <w:basedOn w:val="Normal"/>
    <w:link w:val="TitleChar"/>
    <w:qFormat/>
    <w:rsid w:val="00B4607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B46077"/>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B46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77"/>
    <w:rPr>
      <w:rFonts w:ascii="Tahoma" w:eastAsiaTheme="minorEastAsia" w:hAnsi="Tahoma" w:cs="Tahoma"/>
      <w:sz w:val="16"/>
      <w:szCs w:val="16"/>
      <w:lang w:val="en-US"/>
    </w:rPr>
  </w:style>
  <w:style w:type="character" w:styleId="PageNumber">
    <w:name w:val="page number"/>
    <w:basedOn w:val="DefaultParagraphFont"/>
    <w:rsid w:val="00B46077"/>
  </w:style>
  <w:style w:type="paragraph" w:styleId="NormalWeb">
    <w:name w:val="Normal (Web)"/>
    <w:basedOn w:val="Normal"/>
    <w:uiPriority w:val="99"/>
    <w:unhideWhenUsed/>
    <w:rsid w:val="00B460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4607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B46077"/>
    <w:pPr>
      <w:widowControl w:val="0"/>
      <w:autoSpaceDE w:val="0"/>
      <w:autoSpaceDN w:val="0"/>
      <w:spacing w:after="0" w:line="240" w:lineRule="auto"/>
    </w:pPr>
    <w:rPr>
      <w:rFonts w:ascii="Times New Roman" w:eastAsia="Times New Roman" w:hAnsi="Times New Roman" w:cs="Times New Roman"/>
    </w:rPr>
  </w:style>
  <w:style w:type="character" w:customStyle="1" w:styleId="fontstyle01">
    <w:name w:val="fontstyle01"/>
    <w:basedOn w:val="DefaultParagraphFont"/>
    <w:rsid w:val="00B46077"/>
    <w:rPr>
      <w:rFonts w:ascii="AGaramond-Regular" w:hAnsi="AGaramond-Regular" w:hint="default"/>
      <w:b w:val="0"/>
      <w:bCs w:val="0"/>
      <w:i w:val="0"/>
      <w:iCs w:val="0"/>
      <w:color w:val="000000"/>
      <w:sz w:val="22"/>
      <w:szCs w:val="22"/>
    </w:rPr>
  </w:style>
  <w:style w:type="character" w:styleId="PlaceholderText">
    <w:name w:val="Placeholder Text"/>
    <w:basedOn w:val="DefaultParagraphFont"/>
    <w:uiPriority w:val="99"/>
    <w:semiHidden/>
    <w:rsid w:val="00FD1061"/>
    <w:rPr>
      <w:color w:val="808080"/>
    </w:rPr>
  </w:style>
  <w:style w:type="character" w:customStyle="1" w:styleId="fontstyle21">
    <w:name w:val="fontstyle21"/>
    <w:basedOn w:val="DefaultParagraphFont"/>
    <w:rsid w:val="00086C1A"/>
    <w:rPr>
      <w:rFonts w:ascii="TimesNewRomanPS-BoldMT" w:hAnsi="TimesNewRomanPS-BoldMT" w:hint="default"/>
      <w:b/>
      <w:bCs/>
      <w:i w:val="0"/>
      <w:iCs w:val="0"/>
      <w:color w:val="000000"/>
      <w:sz w:val="24"/>
      <w:szCs w:val="24"/>
    </w:rPr>
  </w:style>
  <w:style w:type="character" w:customStyle="1" w:styleId="Heading3Char">
    <w:name w:val="Heading 3 Char"/>
    <w:basedOn w:val="DefaultParagraphFont"/>
    <w:link w:val="Heading3"/>
    <w:uiPriority w:val="9"/>
    <w:semiHidden/>
    <w:rsid w:val="00630972"/>
    <w:rPr>
      <w:rFonts w:asciiTheme="majorHAnsi" w:eastAsiaTheme="majorEastAsia" w:hAnsiTheme="majorHAnsi" w:cstheme="majorBidi"/>
      <w:color w:val="1F3763" w:themeColor="accent1" w:themeShade="7F"/>
      <w:sz w:val="24"/>
      <w:szCs w:val="24"/>
      <w:lang w:val="en-US"/>
    </w:rPr>
  </w:style>
  <w:style w:type="paragraph" w:styleId="Revision">
    <w:name w:val="Revision"/>
    <w:hidden/>
    <w:uiPriority w:val="99"/>
    <w:semiHidden/>
    <w:rsid w:val="009C1E44"/>
    <w:pPr>
      <w:spacing w:after="0" w:line="240" w:lineRule="auto"/>
    </w:pPr>
    <w:rPr>
      <w:rFonts w:eastAsiaTheme="minorEastAsia"/>
      <w:lang w:val="en-US"/>
    </w:rPr>
  </w:style>
  <w:style w:type="table" w:customStyle="1" w:styleId="TableGrid1">
    <w:name w:val="Table Grid1"/>
    <w:basedOn w:val="TableNormal"/>
    <w:next w:val="TableGrid"/>
    <w:uiPriority w:val="59"/>
    <w:rsid w:val="0030480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D39E5"/>
    <w:rPr>
      <w:sz w:val="16"/>
      <w:szCs w:val="16"/>
    </w:rPr>
  </w:style>
  <w:style w:type="paragraph" w:styleId="CommentText">
    <w:name w:val="annotation text"/>
    <w:basedOn w:val="Normal"/>
    <w:link w:val="CommentTextChar"/>
    <w:uiPriority w:val="99"/>
    <w:semiHidden/>
    <w:unhideWhenUsed/>
    <w:rsid w:val="00BD39E5"/>
    <w:pPr>
      <w:spacing w:line="240" w:lineRule="auto"/>
    </w:pPr>
    <w:rPr>
      <w:sz w:val="20"/>
      <w:szCs w:val="20"/>
    </w:rPr>
  </w:style>
  <w:style w:type="character" w:customStyle="1" w:styleId="CommentTextChar">
    <w:name w:val="Comment Text Char"/>
    <w:basedOn w:val="DefaultParagraphFont"/>
    <w:link w:val="CommentText"/>
    <w:uiPriority w:val="99"/>
    <w:semiHidden/>
    <w:rsid w:val="00BD39E5"/>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D39E5"/>
    <w:rPr>
      <w:b/>
      <w:bCs/>
    </w:rPr>
  </w:style>
  <w:style w:type="character" w:customStyle="1" w:styleId="CommentSubjectChar">
    <w:name w:val="Comment Subject Char"/>
    <w:basedOn w:val="CommentTextChar"/>
    <w:link w:val="CommentSubject"/>
    <w:uiPriority w:val="99"/>
    <w:semiHidden/>
    <w:rsid w:val="00BD39E5"/>
    <w:rPr>
      <w:rFonts w:eastAsiaTheme="minorEastAsia"/>
      <w:b/>
      <w:bCs/>
      <w:sz w:val="20"/>
      <w:szCs w:val="20"/>
      <w:lang w:val="en-US"/>
    </w:rPr>
  </w:style>
  <w:style w:type="paragraph" w:customStyle="1" w:styleId="Subhead1">
    <w:name w:val="Subhead 1"/>
    <w:basedOn w:val="Normal"/>
    <w:rsid w:val="004D23DA"/>
    <w:pPr>
      <w:spacing w:after="0" w:line="240" w:lineRule="auto"/>
    </w:pPr>
    <w:rPr>
      <w:rFonts w:ascii="Times New Roman" w:eastAsia="Times New Roman" w:hAnsi="Times New Roman" w:cs="Times New Roman"/>
      <w:b/>
      <w:snapToGrid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261">
      <w:bodyDiv w:val="1"/>
      <w:marLeft w:val="0"/>
      <w:marRight w:val="0"/>
      <w:marTop w:val="0"/>
      <w:marBottom w:val="0"/>
      <w:divBdr>
        <w:top w:val="none" w:sz="0" w:space="0" w:color="auto"/>
        <w:left w:val="none" w:sz="0" w:space="0" w:color="auto"/>
        <w:bottom w:val="none" w:sz="0" w:space="0" w:color="auto"/>
        <w:right w:val="none" w:sz="0" w:space="0" w:color="auto"/>
      </w:divBdr>
    </w:div>
    <w:div w:id="72746195">
      <w:bodyDiv w:val="1"/>
      <w:marLeft w:val="0"/>
      <w:marRight w:val="0"/>
      <w:marTop w:val="0"/>
      <w:marBottom w:val="0"/>
      <w:divBdr>
        <w:top w:val="none" w:sz="0" w:space="0" w:color="auto"/>
        <w:left w:val="none" w:sz="0" w:space="0" w:color="auto"/>
        <w:bottom w:val="none" w:sz="0" w:space="0" w:color="auto"/>
        <w:right w:val="none" w:sz="0" w:space="0" w:color="auto"/>
      </w:divBdr>
    </w:div>
    <w:div w:id="181868768">
      <w:bodyDiv w:val="1"/>
      <w:marLeft w:val="0"/>
      <w:marRight w:val="0"/>
      <w:marTop w:val="0"/>
      <w:marBottom w:val="0"/>
      <w:divBdr>
        <w:top w:val="none" w:sz="0" w:space="0" w:color="auto"/>
        <w:left w:val="none" w:sz="0" w:space="0" w:color="auto"/>
        <w:bottom w:val="none" w:sz="0" w:space="0" w:color="auto"/>
        <w:right w:val="none" w:sz="0" w:space="0" w:color="auto"/>
      </w:divBdr>
    </w:div>
    <w:div w:id="203753931">
      <w:bodyDiv w:val="1"/>
      <w:marLeft w:val="0"/>
      <w:marRight w:val="0"/>
      <w:marTop w:val="0"/>
      <w:marBottom w:val="0"/>
      <w:divBdr>
        <w:top w:val="none" w:sz="0" w:space="0" w:color="auto"/>
        <w:left w:val="none" w:sz="0" w:space="0" w:color="auto"/>
        <w:bottom w:val="none" w:sz="0" w:space="0" w:color="auto"/>
        <w:right w:val="none" w:sz="0" w:space="0" w:color="auto"/>
      </w:divBdr>
    </w:div>
    <w:div w:id="223178991">
      <w:bodyDiv w:val="1"/>
      <w:marLeft w:val="0"/>
      <w:marRight w:val="0"/>
      <w:marTop w:val="0"/>
      <w:marBottom w:val="0"/>
      <w:divBdr>
        <w:top w:val="none" w:sz="0" w:space="0" w:color="auto"/>
        <w:left w:val="none" w:sz="0" w:space="0" w:color="auto"/>
        <w:bottom w:val="none" w:sz="0" w:space="0" w:color="auto"/>
        <w:right w:val="none" w:sz="0" w:space="0" w:color="auto"/>
      </w:divBdr>
    </w:div>
    <w:div w:id="521748533">
      <w:bodyDiv w:val="1"/>
      <w:marLeft w:val="0"/>
      <w:marRight w:val="0"/>
      <w:marTop w:val="0"/>
      <w:marBottom w:val="0"/>
      <w:divBdr>
        <w:top w:val="none" w:sz="0" w:space="0" w:color="auto"/>
        <w:left w:val="none" w:sz="0" w:space="0" w:color="auto"/>
        <w:bottom w:val="none" w:sz="0" w:space="0" w:color="auto"/>
        <w:right w:val="none" w:sz="0" w:space="0" w:color="auto"/>
      </w:divBdr>
    </w:div>
    <w:div w:id="555045028">
      <w:bodyDiv w:val="1"/>
      <w:marLeft w:val="0"/>
      <w:marRight w:val="0"/>
      <w:marTop w:val="0"/>
      <w:marBottom w:val="0"/>
      <w:divBdr>
        <w:top w:val="none" w:sz="0" w:space="0" w:color="auto"/>
        <w:left w:val="none" w:sz="0" w:space="0" w:color="auto"/>
        <w:bottom w:val="none" w:sz="0" w:space="0" w:color="auto"/>
        <w:right w:val="none" w:sz="0" w:space="0" w:color="auto"/>
      </w:divBdr>
    </w:div>
    <w:div w:id="1055393281">
      <w:bodyDiv w:val="1"/>
      <w:marLeft w:val="0"/>
      <w:marRight w:val="0"/>
      <w:marTop w:val="0"/>
      <w:marBottom w:val="0"/>
      <w:divBdr>
        <w:top w:val="none" w:sz="0" w:space="0" w:color="auto"/>
        <w:left w:val="none" w:sz="0" w:space="0" w:color="auto"/>
        <w:bottom w:val="none" w:sz="0" w:space="0" w:color="auto"/>
        <w:right w:val="none" w:sz="0" w:space="0" w:color="auto"/>
      </w:divBdr>
    </w:div>
    <w:div w:id="1141075331">
      <w:bodyDiv w:val="1"/>
      <w:marLeft w:val="0"/>
      <w:marRight w:val="0"/>
      <w:marTop w:val="0"/>
      <w:marBottom w:val="0"/>
      <w:divBdr>
        <w:top w:val="none" w:sz="0" w:space="0" w:color="auto"/>
        <w:left w:val="none" w:sz="0" w:space="0" w:color="auto"/>
        <w:bottom w:val="none" w:sz="0" w:space="0" w:color="auto"/>
        <w:right w:val="none" w:sz="0" w:space="0" w:color="auto"/>
      </w:divBdr>
    </w:div>
    <w:div w:id="1256859772">
      <w:bodyDiv w:val="1"/>
      <w:marLeft w:val="0"/>
      <w:marRight w:val="0"/>
      <w:marTop w:val="0"/>
      <w:marBottom w:val="0"/>
      <w:divBdr>
        <w:top w:val="none" w:sz="0" w:space="0" w:color="auto"/>
        <w:left w:val="none" w:sz="0" w:space="0" w:color="auto"/>
        <w:bottom w:val="none" w:sz="0" w:space="0" w:color="auto"/>
        <w:right w:val="none" w:sz="0" w:space="0" w:color="auto"/>
      </w:divBdr>
    </w:div>
    <w:div w:id="1272859348">
      <w:bodyDiv w:val="1"/>
      <w:marLeft w:val="0"/>
      <w:marRight w:val="0"/>
      <w:marTop w:val="0"/>
      <w:marBottom w:val="0"/>
      <w:divBdr>
        <w:top w:val="none" w:sz="0" w:space="0" w:color="auto"/>
        <w:left w:val="none" w:sz="0" w:space="0" w:color="auto"/>
        <w:bottom w:val="none" w:sz="0" w:space="0" w:color="auto"/>
        <w:right w:val="none" w:sz="0" w:space="0" w:color="auto"/>
      </w:divBdr>
    </w:div>
    <w:div w:id="1436561325">
      <w:bodyDiv w:val="1"/>
      <w:marLeft w:val="0"/>
      <w:marRight w:val="0"/>
      <w:marTop w:val="0"/>
      <w:marBottom w:val="0"/>
      <w:divBdr>
        <w:top w:val="none" w:sz="0" w:space="0" w:color="auto"/>
        <w:left w:val="none" w:sz="0" w:space="0" w:color="auto"/>
        <w:bottom w:val="none" w:sz="0" w:space="0" w:color="auto"/>
        <w:right w:val="none" w:sz="0" w:space="0" w:color="auto"/>
      </w:divBdr>
    </w:div>
    <w:div w:id="1501626927">
      <w:bodyDiv w:val="1"/>
      <w:marLeft w:val="0"/>
      <w:marRight w:val="0"/>
      <w:marTop w:val="0"/>
      <w:marBottom w:val="0"/>
      <w:divBdr>
        <w:top w:val="none" w:sz="0" w:space="0" w:color="auto"/>
        <w:left w:val="none" w:sz="0" w:space="0" w:color="auto"/>
        <w:bottom w:val="none" w:sz="0" w:space="0" w:color="auto"/>
        <w:right w:val="none" w:sz="0" w:space="0" w:color="auto"/>
      </w:divBdr>
    </w:div>
    <w:div w:id="1644652545">
      <w:bodyDiv w:val="1"/>
      <w:marLeft w:val="0"/>
      <w:marRight w:val="0"/>
      <w:marTop w:val="0"/>
      <w:marBottom w:val="0"/>
      <w:divBdr>
        <w:top w:val="none" w:sz="0" w:space="0" w:color="auto"/>
        <w:left w:val="none" w:sz="0" w:space="0" w:color="auto"/>
        <w:bottom w:val="none" w:sz="0" w:space="0" w:color="auto"/>
        <w:right w:val="none" w:sz="0" w:space="0" w:color="auto"/>
      </w:divBdr>
    </w:div>
    <w:div w:id="1749841911">
      <w:bodyDiv w:val="1"/>
      <w:marLeft w:val="0"/>
      <w:marRight w:val="0"/>
      <w:marTop w:val="0"/>
      <w:marBottom w:val="0"/>
      <w:divBdr>
        <w:top w:val="none" w:sz="0" w:space="0" w:color="auto"/>
        <w:left w:val="none" w:sz="0" w:space="0" w:color="auto"/>
        <w:bottom w:val="none" w:sz="0" w:space="0" w:color="auto"/>
        <w:right w:val="none" w:sz="0" w:space="0" w:color="auto"/>
      </w:divBdr>
    </w:div>
    <w:div w:id="1838155803">
      <w:bodyDiv w:val="1"/>
      <w:marLeft w:val="0"/>
      <w:marRight w:val="0"/>
      <w:marTop w:val="0"/>
      <w:marBottom w:val="0"/>
      <w:divBdr>
        <w:top w:val="none" w:sz="0" w:space="0" w:color="auto"/>
        <w:left w:val="none" w:sz="0" w:space="0" w:color="auto"/>
        <w:bottom w:val="none" w:sz="0" w:space="0" w:color="auto"/>
        <w:right w:val="none" w:sz="0" w:space="0" w:color="auto"/>
      </w:divBdr>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5.bin"/><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oleObject" Target="embeddings/oleObject27.bin"/><Relationship Id="rId6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1.png"/><Relationship Id="rId45" Type="http://schemas.openxmlformats.org/officeDocument/2006/relationships/oleObject" Target="embeddings/oleObject14.bin"/><Relationship Id="rId53" Type="http://schemas.openxmlformats.org/officeDocument/2006/relationships/image" Target="media/image29.png"/><Relationship Id="rId58" Type="http://schemas.openxmlformats.org/officeDocument/2006/relationships/oleObject" Target="embeddings/oleObject22.bin"/><Relationship Id="rId66" Type="http://schemas.openxmlformats.org/officeDocument/2006/relationships/image" Target="media/image31.e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jpeg"/><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6.wmf"/><Relationship Id="rId56"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image" Target="media/image34.png"/><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image" Target="media/image25.wmf"/><Relationship Id="rId59" Type="http://schemas.openxmlformats.org/officeDocument/2006/relationships/oleObject" Target="embeddings/oleObject23.bin"/><Relationship Id="rId67" Type="http://schemas.openxmlformats.org/officeDocument/2006/relationships/image" Target="media/image32.png"/><Relationship Id="rId20" Type="http://schemas.openxmlformats.org/officeDocument/2006/relationships/image" Target="media/image9.wmf"/><Relationship Id="rId41" Type="http://schemas.openxmlformats.org/officeDocument/2006/relationships/image" Target="media/image22.png"/><Relationship Id="rId54" Type="http://schemas.openxmlformats.org/officeDocument/2006/relationships/oleObject" Target="embeddings/oleObject18.bin"/><Relationship Id="rId62" Type="http://schemas.openxmlformats.org/officeDocument/2006/relationships/oleObject" Target="embeddings/oleObject26.bin"/><Relationship Id="rId70" Type="http://schemas.openxmlformats.org/officeDocument/2006/relationships/image" Target="media/image35.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6.bin"/><Relationship Id="rId57" Type="http://schemas.openxmlformats.org/officeDocument/2006/relationships/oleObject" Target="embeddings/oleObject21.bin"/><Relationship Id="rId10" Type="http://schemas.openxmlformats.org/officeDocument/2006/relationships/image" Target="media/image3.jpeg"/><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image" Target="media/image28.jpeg"/><Relationship Id="rId60" Type="http://schemas.openxmlformats.org/officeDocument/2006/relationships/oleObject" Target="embeddings/oleObject24.bin"/><Relationship Id="rId65" Type="http://schemas.openxmlformats.org/officeDocument/2006/relationships/oleObject" Target="embeddings/oleObject28.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2.bin"/><Relationship Id="rId34" Type="http://schemas.openxmlformats.org/officeDocument/2006/relationships/image" Target="media/image18.wmf"/><Relationship Id="rId50" Type="http://schemas.openxmlformats.org/officeDocument/2006/relationships/image" Target="media/image27.wmf"/><Relationship Id="rId55" Type="http://schemas.openxmlformats.org/officeDocument/2006/relationships/oleObject" Target="embeddings/oleObject19.bin"/><Relationship Id="rId7" Type="http://schemas.openxmlformats.org/officeDocument/2006/relationships/endnotes" Target="endnotes.xml"/><Relationship Id="rId71"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2F39-53EE-41E6-88FA-CB19FCC3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60</Pages>
  <Words>15410</Words>
  <Characters>87841</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Mohan</dc:creator>
  <cp:keywords/>
  <dc:description/>
  <cp:lastModifiedBy>vivek singh</cp:lastModifiedBy>
  <cp:revision>46</cp:revision>
  <cp:lastPrinted>2025-04-29T08:22:00Z</cp:lastPrinted>
  <dcterms:created xsi:type="dcterms:W3CDTF">2025-01-16T16:41:00Z</dcterms:created>
  <dcterms:modified xsi:type="dcterms:W3CDTF">2025-04-29T08:31:00Z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e1beede3babafc6adeff30843d9afddd7578dca6f238d3291bcf8b2e0d9aa5e6</vt:lpwstr>
  </property>
</Properties>
</file>