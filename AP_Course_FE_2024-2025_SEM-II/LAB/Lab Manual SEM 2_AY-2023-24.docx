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92F2E" w14:textId="77777777" w:rsidR="00D43161" w:rsidRPr="00233419" w:rsidRDefault="00233419" w:rsidP="00233419">
      <w:pPr>
        <w:widowControl w:val="0"/>
        <w:tabs>
          <w:tab w:val="left" w:pos="8370"/>
        </w:tabs>
        <w:autoSpaceDE w:val="0"/>
        <w:autoSpaceDN w:val="0"/>
        <w:spacing w:before="86" w:after="0" w:line="240" w:lineRule="auto"/>
        <w:rPr>
          <w:rFonts w:ascii="Times New Roman" w:eastAsia="Times New Roman" w:hAnsi="Times New Roman" w:cs="Times New Roman"/>
          <w:b/>
          <w:sz w:val="32"/>
          <w:u w:val="single"/>
        </w:rPr>
      </w:pPr>
      <w:r w:rsidRPr="00233419">
        <w:rPr>
          <w:rFonts w:ascii="Times New Roman" w:hAnsi="Times New Roman" w:cs="Times New Roman"/>
          <w:b/>
          <w:color w:val="000000" w:themeColor="text1"/>
          <w:sz w:val="32"/>
        </w:rPr>
        <w:t xml:space="preserve">                                     </w:t>
      </w:r>
      <w:r w:rsidR="00D43161" w:rsidRPr="00233419">
        <w:rPr>
          <w:rFonts w:ascii="Times New Roman" w:eastAsia="Times New Roman" w:hAnsi="Times New Roman" w:cs="Times New Roman"/>
          <w:b/>
          <w:color w:val="000009"/>
          <w:sz w:val="32"/>
          <w:u w:val="single"/>
        </w:rPr>
        <w:t>Program</w:t>
      </w:r>
      <w:r w:rsidR="00D43161" w:rsidRPr="00233419">
        <w:rPr>
          <w:rFonts w:ascii="Times New Roman" w:eastAsia="Times New Roman" w:hAnsi="Times New Roman" w:cs="Times New Roman"/>
          <w:b/>
          <w:color w:val="000009"/>
          <w:spacing w:val="-4"/>
          <w:sz w:val="32"/>
          <w:u w:val="single"/>
        </w:rPr>
        <w:t xml:space="preserve"> </w:t>
      </w:r>
      <w:r w:rsidR="00D43161" w:rsidRPr="00233419">
        <w:rPr>
          <w:rFonts w:ascii="Times New Roman" w:eastAsia="Times New Roman" w:hAnsi="Times New Roman" w:cs="Times New Roman"/>
          <w:b/>
          <w:color w:val="000009"/>
          <w:sz w:val="32"/>
          <w:u w:val="single"/>
        </w:rPr>
        <w:t>Outcomes</w:t>
      </w:r>
      <w:r w:rsidR="00D43161" w:rsidRPr="00233419">
        <w:rPr>
          <w:rFonts w:ascii="Times New Roman" w:eastAsia="Times New Roman" w:hAnsi="Times New Roman" w:cs="Times New Roman"/>
          <w:b/>
          <w:color w:val="000009"/>
          <w:spacing w:val="-3"/>
          <w:sz w:val="32"/>
          <w:u w:val="single"/>
        </w:rPr>
        <w:t xml:space="preserve"> </w:t>
      </w:r>
      <w:r w:rsidR="00D43161" w:rsidRPr="00233419">
        <w:rPr>
          <w:rFonts w:ascii="Times New Roman" w:eastAsia="Times New Roman" w:hAnsi="Times New Roman" w:cs="Times New Roman"/>
          <w:b/>
          <w:color w:val="000009"/>
          <w:sz w:val="32"/>
          <w:u w:val="single"/>
        </w:rPr>
        <w:t>(POs)</w:t>
      </w:r>
    </w:p>
    <w:p w14:paraId="5AC3CA5B" w14:textId="77777777" w:rsidR="00D43161" w:rsidRPr="00D43161" w:rsidRDefault="00D43161" w:rsidP="00D43161">
      <w:pPr>
        <w:widowControl w:val="0"/>
        <w:autoSpaceDE w:val="0"/>
        <w:autoSpaceDN w:val="0"/>
        <w:spacing w:before="253" w:after="0" w:line="240" w:lineRule="auto"/>
        <w:ind w:left="220"/>
        <w:rPr>
          <w:rFonts w:ascii="Times New Roman" w:eastAsia="Times New Roman" w:hAnsi="Times New Roman" w:cs="Times New Roman"/>
          <w:sz w:val="24"/>
          <w:szCs w:val="24"/>
        </w:rPr>
      </w:pPr>
      <w:r w:rsidRPr="00D43161">
        <w:rPr>
          <w:rFonts w:ascii="Times New Roman" w:eastAsia="Times New Roman" w:hAnsi="Times New Roman" w:cs="Times New Roman"/>
          <w:color w:val="000009"/>
          <w:sz w:val="24"/>
          <w:szCs w:val="24"/>
        </w:rPr>
        <w:t>Engineering</w:t>
      </w:r>
      <w:r w:rsidRPr="00D43161">
        <w:rPr>
          <w:rFonts w:ascii="Times New Roman" w:eastAsia="Times New Roman" w:hAnsi="Times New Roman" w:cs="Times New Roman"/>
          <w:color w:val="000009"/>
          <w:spacing w:val="-2"/>
          <w:sz w:val="24"/>
          <w:szCs w:val="24"/>
        </w:rPr>
        <w:t xml:space="preserve"> </w:t>
      </w:r>
      <w:r w:rsidRPr="00D43161">
        <w:rPr>
          <w:rFonts w:ascii="Times New Roman" w:eastAsia="Times New Roman" w:hAnsi="Times New Roman" w:cs="Times New Roman"/>
          <w:color w:val="000009"/>
          <w:sz w:val="24"/>
          <w:szCs w:val="24"/>
        </w:rPr>
        <w:t>Graduates</w:t>
      </w:r>
      <w:r w:rsidRPr="00D43161">
        <w:rPr>
          <w:rFonts w:ascii="Times New Roman" w:eastAsia="Times New Roman" w:hAnsi="Times New Roman" w:cs="Times New Roman"/>
          <w:color w:val="000009"/>
          <w:spacing w:val="-1"/>
          <w:sz w:val="24"/>
          <w:szCs w:val="24"/>
        </w:rPr>
        <w:t xml:space="preserve"> </w:t>
      </w:r>
      <w:r w:rsidRPr="00D43161">
        <w:rPr>
          <w:rFonts w:ascii="Times New Roman" w:eastAsia="Times New Roman" w:hAnsi="Times New Roman" w:cs="Times New Roman"/>
          <w:color w:val="000009"/>
          <w:sz w:val="24"/>
          <w:szCs w:val="24"/>
        </w:rPr>
        <w:t>will</w:t>
      </w:r>
      <w:r w:rsidRPr="00D43161">
        <w:rPr>
          <w:rFonts w:ascii="Times New Roman" w:eastAsia="Times New Roman" w:hAnsi="Times New Roman" w:cs="Times New Roman"/>
          <w:color w:val="000009"/>
          <w:spacing w:val="-1"/>
          <w:sz w:val="24"/>
          <w:szCs w:val="24"/>
        </w:rPr>
        <w:t xml:space="preserve"> </w:t>
      </w:r>
      <w:r w:rsidRPr="00D43161">
        <w:rPr>
          <w:rFonts w:ascii="Times New Roman" w:eastAsia="Times New Roman" w:hAnsi="Times New Roman" w:cs="Times New Roman"/>
          <w:color w:val="000009"/>
          <w:sz w:val="24"/>
          <w:szCs w:val="24"/>
        </w:rPr>
        <w:t>be</w:t>
      </w:r>
      <w:r w:rsidRPr="00D43161">
        <w:rPr>
          <w:rFonts w:ascii="Times New Roman" w:eastAsia="Times New Roman" w:hAnsi="Times New Roman" w:cs="Times New Roman"/>
          <w:color w:val="000009"/>
          <w:spacing w:val="-1"/>
          <w:sz w:val="24"/>
          <w:szCs w:val="24"/>
        </w:rPr>
        <w:t xml:space="preserve"> </w:t>
      </w:r>
      <w:r w:rsidRPr="00D43161">
        <w:rPr>
          <w:rFonts w:ascii="Times New Roman" w:eastAsia="Times New Roman" w:hAnsi="Times New Roman" w:cs="Times New Roman"/>
          <w:color w:val="000009"/>
          <w:sz w:val="24"/>
          <w:szCs w:val="24"/>
        </w:rPr>
        <w:t>able</w:t>
      </w:r>
      <w:r w:rsidRPr="00D43161">
        <w:rPr>
          <w:rFonts w:ascii="Times New Roman" w:eastAsia="Times New Roman" w:hAnsi="Times New Roman" w:cs="Times New Roman"/>
          <w:color w:val="000009"/>
          <w:spacing w:val="-1"/>
          <w:sz w:val="24"/>
          <w:szCs w:val="24"/>
        </w:rPr>
        <w:t xml:space="preserve"> </w:t>
      </w:r>
      <w:r w:rsidRPr="00D43161">
        <w:rPr>
          <w:rFonts w:ascii="Times New Roman" w:eastAsia="Times New Roman" w:hAnsi="Times New Roman" w:cs="Times New Roman"/>
          <w:color w:val="000009"/>
          <w:sz w:val="24"/>
          <w:szCs w:val="24"/>
        </w:rPr>
        <w:t>to:</w:t>
      </w:r>
    </w:p>
    <w:p w14:paraId="2436EC50" w14:textId="77777777" w:rsidR="00D43161" w:rsidRPr="00D43161" w:rsidRDefault="00D43161" w:rsidP="00D43161">
      <w:pPr>
        <w:widowControl w:val="0"/>
        <w:numPr>
          <w:ilvl w:val="0"/>
          <w:numId w:val="1"/>
        </w:numPr>
        <w:tabs>
          <w:tab w:val="left" w:pos="581"/>
        </w:tabs>
        <w:autoSpaceDE w:val="0"/>
        <w:autoSpaceDN w:val="0"/>
        <w:spacing w:before="161" w:after="0" w:line="240" w:lineRule="auto"/>
        <w:ind w:right="519"/>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PO1.</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Engineering</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knowledge:</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color w:val="000009"/>
          <w:sz w:val="24"/>
        </w:rPr>
        <w:t>Apply</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the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knowledge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of</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mathematics,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science</w:t>
      </w:r>
      <w:r w:rsidR="0037359B" w:rsidRPr="00D43161">
        <w:rPr>
          <w:rFonts w:ascii="Times New Roman" w:eastAsia="Times New Roman" w:hAnsi="Times New Roman" w:cs="Times New Roman"/>
          <w:color w:val="000009"/>
          <w:sz w:val="24"/>
        </w:rPr>
        <w:t>,</w:t>
      </w:r>
      <w:r w:rsidR="0037359B" w:rsidRPr="00D43161">
        <w:rPr>
          <w:rFonts w:ascii="Times New Roman" w:eastAsia="Times New Roman" w:hAnsi="Times New Roman" w:cs="Times New Roman"/>
          <w:color w:val="000009"/>
          <w:spacing w:val="1"/>
          <w:sz w:val="24"/>
        </w:rPr>
        <w:t xml:space="preserve"> </w:t>
      </w:r>
      <w:r w:rsidR="0037359B">
        <w:rPr>
          <w:rFonts w:ascii="Times New Roman" w:eastAsia="Times New Roman" w:hAnsi="Times New Roman" w:cs="Times New Roman"/>
          <w:color w:val="000009"/>
          <w:spacing w:val="1"/>
          <w:sz w:val="24"/>
        </w:rPr>
        <w:t>engineering</w:t>
      </w:r>
      <w:r w:rsidRPr="00D43161">
        <w:rPr>
          <w:rFonts w:ascii="Times New Roman" w:eastAsia="Times New Roman" w:hAnsi="Times New Roman" w:cs="Times New Roman"/>
          <w:color w:val="000009"/>
          <w:sz w:val="24"/>
        </w:rPr>
        <w:t xml:space="preserve"> fundamentals, and an engineering specialization to the solution of complex</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engineering</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problems.</w:t>
      </w:r>
    </w:p>
    <w:p w14:paraId="6A147813" w14:textId="77777777" w:rsidR="00D43161" w:rsidRPr="00D43161" w:rsidRDefault="00D43161" w:rsidP="00D43161">
      <w:pPr>
        <w:widowControl w:val="0"/>
        <w:numPr>
          <w:ilvl w:val="0"/>
          <w:numId w:val="1"/>
        </w:numPr>
        <w:tabs>
          <w:tab w:val="left" w:pos="581"/>
        </w:tabs>
        <w:autoSpaceDE w:val="0"/>
        <w:autoSpaceDN w:val="0"/>
        <w:spacing w:before="119" w:after="0" w:line="240" w:lineRule="auto"/>
        <w:ind w:right="520"/>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PO2.</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Problem</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analysis:</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color w:val="000009"/>
          <w:sz w:val="24"/>
        </w:rPr>
        <w:t>Identify,</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formulate,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review</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research</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literature,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analyze</w:t>
      </w:r>
      <w:r w:rsidRPr="00D43161">
        <w:rPr>
          <w:rFonts w:ascii="Times New Roman" w:eastAsia="Times New Roman" w:hAnsi="Times New Roman" w:cs="Times New Roman"/>
          <w:color w:val="000009"/>
          <w:spacing w:val="-57"/>
          <w:sz w:val="24"/>
        </w:rPr>
        <w:t xml:space="preserve"> </w:t>
      </w:r>
      <w:r w:rsidRPr="00D43161">
        <w:rPr>
          <w:rFonts w:ascii="Times New Roman" w:eastAsia="Times New Roman" w:hAnsi="Times New Roman" w:cs="Times New Roman"/>
          <w:color w:val="000009"/>
          <w:sz w:val="24"/>
        </w:rPr>
        <w:t>complex engineering problems reaching substantiated conclusions using first principles of</w:t>
      </w:r>
      <w:r w:rsidRPr="00D43161">
        <w:rPr>
          <w:rFonts w:ascii="Times New Roman" w:eastAsia="Times New Roman" w:hAnsi="Times New Roman" w:cs="Times New Roman"/>
          <w:color w:val="000009"/>
          <w:spacing w:val="-57"/>
          <w:sz w:val="24"/>
        </w:rPr>
        <w:t xml:space="preserve"> </w:t>
      </w:r>
      <w:r w:rsidRPr="00D43161">
        <w:rPr>
          <w:rFonts w:ascii="Times New Roman" w:eastAsia="Times New Roman" w:hAnsi="Times New Roman" w:cs="Times New Roman"/>
          <w:color w:val="000009"/>
          <w:sz w:val="24"/>
        </w:rPr>
        <w:t>mathematics,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natural sciences, and engineering sciences.</w:t>
      </w:r>
    </w:p>
    <w:p w14:paraId="2E4F67E4" w14:textId="77777777" w:rsidR="00D43161" w:rsidRPr="00D43161" w:rsidRDefault="00D43161" w:rsidP="00D43161">
      <w:pPr>
        <w:widowControl w:val="0"/>
        <w:numPr>
          <w:ilvl w:val="0"/>
          <w:numId w:val="1"/>
        </w:numPr>
        <w:tabs>
          <w:tab w:val="left" w:pos="581"/>
        </w:tabs>
        <w:autoSpaceDE w:val="0"/>
        <w:autoSpaceDN w:val="0"/>
        <w:spacing w:before="119" w:after="0" w:line="240" w:lineRule="auto"/>
        <w:ind w:right="515"/>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PO3.</w:t>
      </w:r>
      <w:r w:rsidR="003A247D">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Design/development</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of</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solutions:</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color w:val="000009"/>
          <w:sz w:val="24"/>
        </w:rPr>
        <w:t>Design</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solutions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for</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complex</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engineering</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problems and design system components or processes that meet the specified needs with</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appropriate consideration for the public health and safety, and the cultural, societal, 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environmental</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considerations.</w:t>
      </w:r>
    </w:p>
    <w:p w14:paraId="37515A63" w14:textId="77777777" w:rsidR="00D43161" w:rsidRPr="00D43161" w:rsidRDefault="00D43161" w:rsidP="00D43161">
      <w:pPr>
        <w:widowControl w:val="0"/>
        <w:numPr>
          <w:ilvl w:val="0"/>
          <w:numId w:val="1"/>
        </w:numPr>
        <w:tabs>
          <w:tab w:val="left" w:pos="581"/>
        </w:tabs>
        <w:autoSpaceDE w:val="0"/>
        <w:autoSpaceDN w:val="0"/>
        <w:spacing w:before="119" w:after="0" w:line="240" w:lineRule="auto"/>
        <w:ind w:right="519"/>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 xml:space="preserve">PO4. Conduct investigations of complex problems: </w:t>
      </w:r>
      <w:r w:rsidRPr="00D43161">
        <w:rPr>
          <w:rFonts w:ascii="Times New Roman" w:eastAsia="Times New Roman" w:hAnsi="Times New Roman" w:cs="Times New Roman"/>
          <w:color w:val="000009"/>
          <w:sz w:val="24"/>
        </w:rPr>
        <w:t>Use research-based knowledge and</w:t>
      </w:r>
      <w:r w:rsidRPr="00D43161">
        <w:rPr>
          <w:rFonts w:ascii="Times New Roman" w:eastAsia="Times New Roman" w:hAnsi="Times New Roman" w:cs="Times New Roman"/>
          <w:color w:val="000009"/>
          <w:spacing w:val="-57"/>
          <w:sz w:val="24"/>
        </w:rPr>
        <w:t xml:space="preserve"> </w:t>
      </w:r>
      <w:r w:rsidRPr="00D43161">
        <w:rPr>
          <w:rFonts w:ascii="Times New Roman" w:eastAsia="Times New Roman" w:hAnsi="Times New Roman" w:cs="Times New Roman"/>
          <w:color w:val="000009"/>
          <w:sz w:val="24"/>
        </w:rPr>
        <w:t>research methods including design of experiments, analysis and interpretation of data, and</w:t>
      </w:r>
      <w:r w:rsidRPr="00D43161">
        <w:rPr>
          <w:rFonts w:ascii="Times New Roman" w:eastAsia="Times New Roman" w:hAnsi="Times New Roman" w:cs="Times New Roman"/>
          <w:color w:val="000009"/>
          <w:spacing w:val="-57"/>
          <w:sz w:val="24"/>
        </w:rPr>
        <w:t xml:space="preserve"> </w:t>
      </w:r>
      <w:r w:rsidRPr="00D43161">
        <w:rPr>
          <w:rFonts w:ascii="Times New Roman" w:eastAsia="Times New Roman" w:hAnsi="Times New Roman" w:cs="Times New Roman"/>
          <w:color w:val="000009"/>
          <w:sz w:val="24"/>
        </w:rPr>
        <w:t>synthesis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of the</w:t>
      </w:r>
      <w:r w:rsidRPr="00D43161">
        <w:rPr>
          <w:rFonts w:ascii="Times New Roman" w:eastAsia="Times New Roman" w:hAnsi="Times New Roman" w:cs="Times New Roman"/>
          <w:color w:val="000009"/>
          <w:spacing w:val="-2"/>
          <w:sz w:val="24"/>
        </w:rPr>
        <w:t xml:space="preserve"> </w:t>
      </w:r>
      <w:r w:rsidRPr="00D43161">
        <w:rPr>
          <w:rFonts w:ascii="Times New Roman" w:eastAsia="Times New Roman" w:hAnsi="Times New Roman" w:cs="Times New Roman"/>
          <w:color w:val="000009"/>
          <w:sz w:val="24"/>
        </w:rPr>
        <w:t>information to provide valid conclusions.</w:t>
      </w:r>
    </w:p>
    <w:p w14:paraId="47056985" w14:textId="77777777" w:rsidR="00D43161" w:rsidRPr="00D43161" w:rsidRDefault="00D43161" w:rsidP="00D43161">
      <w:pPr>
        <w:widowControl w:val="0"/>
        <w:numPr>
          <w:ilvl w:val="0"/>
          <w:numId w:val="1"/>
        </w:numPr>
        <w:tabs>
          <w:tab w:val="left" w:pos="581"/>
        </w:tabs>
        <w:autoSpaceDE w:val="0"/>
        <w:autoSpaceDN w:val="0"/>
        <w:spacing w:before="121" w:after="0" w:line="240" w:lineRule="auto"/>
        <w:ind w:right="519"/>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PO5.</w:t>
      </w:r>
      <w:r w:rsidRPr="00D43161">
        <w:rPr>
          <w:rFonts w:ascii="Times New Roman" w:eastAsia="Times New Roman" w:hAnsi="Times New Roman" w:cs="Times New Roman"/>
          <w:b/>
          <w:color w:val="000009"/>
          <w:spacing w:val="35"/>
          <w:sz w:val="24"/>
        </w:rPr>
        <w:t xml:space="preserve"> </w:t>
      </w:r>
      <w:r w:rsidRPr="00D43161">
        <w:rPr>
          <w:rFonts w:ascii="Times New Roman" w:eastAsia="Times New Roman" w:hAnsi="Times New Roman" w:cs="Times New Roman"/>
          <w:b/>
          <w:color w:val="000009"/>
          <w:sz w:val="24"/>
        </w:rPr>
        <w:t>Modern</w:t>
      </w:r>
      <w:r w:rsidRPr="00D43161">
        <w:rPr>
          <w:rFonts w:ascii="Times New Roman" w:eastAsia="Times New Roman" w:hAnsi="Times New Roman" w:cs="Times New Roman"/>
          <w:b/>
          <w:color w:val="000009"/>
          <w:spacing w:val="35"/>
          <w:sz w:val="24"/>
        </w:rPr>
        <w:t xml:space="preserve"> </w:t>
      </w:r>
      <w:r w:rsidRPr="00D43161">
        <w:rPr>
          <w:rFonts w:ascii="Times New Roman" w:eastAsia="Times New Roman" w:hAnsi="Times New Roman" w:cs="Times New Roman"/>
          <w:b/>
          <w:color w:val="000009"/>
          <w:sz w:val="24"/>
        </w:rPr>
        <w:t>tool</w:t>
      </w:r>
      <w:r w:rsidRPr="00D43161">
        <w:rPr>
          <w:rFonts w:ascii="Times New Roman" w:eastAsia="Times New Roman" w:hAnsi="Times New Roman" w:cs="Times New Roman"/>
          <w:b/>
          <w:color w:val="000009"/>
          <w:spacing w:val="35"/>
          <w:sz w:val="24"/>
        </w:rPr>
        <w:t xml:space="preserve"> </w:t>
      </w:r>
      <w:r w:rsidRPr="00D43161">
        <w:rPr>
          <w:rFonts w:ascii="Times New Roman" w:eastAsia="Times New Roman" w:hAnsi="Times New Roman" w:cs="Times New Roman"/>
          <w:b/>
          <w:color w:val="000009"/>
          <w:sz w:val="24"/>
        </w:rPr>
        <w:t>usage:</w:t>
      </w:r>
      <w:r w:rsidRPr="00D43161">
        <w:rPr>
          <w:rFonts w:ascii="Times New Roman" w:eastAsia="Times New Roman" w:hAnsi="Times New Roman" w:cs="Times New Roman"/>
          <w:b/>
          <w:color w:val="000009"/>
          <w:spacing w:val="36"/>
          <w:sz w:val="24"/>
        </w:rPr>
        <w:t xml:space="preserve"> </w:t>
      </w:r>
      <w:r w:rsidRPr="00D43161">
        <w:rPr>
          <w:rFonts w:ascii="Times New Roman" w:eastAsia="Times New Roman" w:hAnsi="Times New Roman" w:cs="Times New Roman"/>
          <w:color w:val="000009"/>
          <w:sz w:val="24"/>
        </w:rPr>
        <w:t>Create,</w:t>
      </w:r>
      <w:r w:rsidRPr="00D43161">
        <w:rPr>
          <w:rFonts w:ascii="Times New Roman" w:eastAsia="Times New Roman" w:hAnsi="Times New Roman" w:cs="Times New Roman"/>
          <w:color w:val="000009"/>
          <w:spacing w:val="34"/>
          <w:sz w:val="24"/>
        </w:rPr>
        <w:t xml:space="preserve"> </w:t>
      </w:r>
      <w:r w:rsidRPr="00D43161">
        <w:rPr>
          <w:rFonts w:ascii="Times New Roman" w:eastAsia="Times New Roman" w:hAnsi="Times New Roman" w:cs="Times New Roman"/>
          <w:color w:val="000009"/>
          <w:sz w:val="24"/>
        </w:rPr>
        <w:t>select,</w:t>
      </w:r>
      <w:r w:rsidRPr="00D43161">
        <w:rPr>
          <w:rFonts w:ascii="Times New Roman" w:eastAsia="Times New Roman" w:hAnsi="Times New Roman" w:cs="Times New Roman"/>
          <w:color w:val="000009"/>
          <w:spacing w:val="38"/>
          <w:sz w:val="24"/>
        </w:rPr>
        <w:t xml:space="preserve"> </w:t>
      </w:r>
      <w:r w:rsidRPr="00D43161">
        <w:rPr>
          <w:rFonts w:ascii="Times New Roman" w:eastAsia="Times New Roman" w:hAnsi="Times New Roman" w:cs="Times New Roman"/>
          <w:color w:val="000009"/>
          <w:sz w:val="24"/>
        </w:rPr>
        <w:t>and</w:t>
      </w:r>
      <w:r w:rsidRPr="00D43161">
        <w:rPr>
          <w:rFonts w:ascii="Times New Roman" w:eastAsia="Times New Roman" w:hAnsi="Times New Roman" w:cs="Times New Roman"/>
          <w:color w:val="000009"/>
          <w:spacing w:val="37"/>
          <w:sz w:val="24"/>
        </w:rPr>
        <w:t xml:space="preserve"> </w:t>
      </w:r>
      <w:r w:rsidRPr="00D43161">
        <w:rPr>
          <w:rFonts w:ascii="Times New Roman" w:eastAsia="Times New Roman" w:hAnsi="Times New Roman" w:cs="Times New Roman"/>
          <w:color w:val="000009"/>
          <w:sz w:val="24"/>
        </w:rPr>
        <w:t>apply</w:t>
      </w:r>
      <w:r w:rsidRPr="00D43161">
        <w:rPr>
          <w:rFonts w:ascii="Times New Roman" w:eastAsia="Times New Roman" w:hAnsi="Times New Roman" w:cs="Times New Roman"/>
          <w:color w:val="000009"/>
          <w:spacing w:val="36"/>
          <w:sz w:val="24"/>
        </w:rPr>
        <w:t xml:space="preserve"> </w:t>
      </w:r>
      <w:r w:rsidRPr="00D43161">
        <w:rPr>
          <w:rFonts w:ascii="Times New Roman" w:eastAsia="Times New Roman" w:hAnsi="Times New Roman" w:cs="Times New Roman"/>
          <w:color w:val="000009"/>
          <w:sz w:val="24"/>
        </w:rPr>
        <w:t>appropriate</w:t>
      </w:r>
      <w:r w:rsidRPr="00D43161">
        <w:rPr>
          <w:rFonts w:ascii="Times New Roman" w:eastAsia="Times New Roman" w:hAnsi="Times New Roman" w:cs="Times New Roman"/>
          <w:color w:val="000009"/>
          <w:spacing w:val="33"/>
          <w:sz w:val="24"/>
        </w:rPr>
        <w:t xml:space="preserve"> </w:t>
      </w:r>
      <w:r w:rsidRPr="00D43161">
        <w:rPr>
          <w:rFonts w:ascii="Times New Roman" w:eastAsia="Times New Roman" w:hAnsi="Times New Roman" w:cs="Times New Roman"/>
          <w:color w:val="000009"/>
          <w:sz w:val="24"/>
        </w:rPr>
        <w:t>techniques,</w:t>
      </w:r>
      <w:r w:rsidRPr="00D43161">
        <w:rPr>
          <w:rFonts w:ascii="Times New Roman" w:eastAsia="Times New Roman" w:hAnsi="Times New Roman" w:cs="Times New Roman"/>
          <w:color w:val="000009"/>
          <w:spacing w:val="35"/>
          <w:sz w:val="24"/>
        </w:rPr>
        <w:t xml:space="preserve"> </w:t>
      </w:r>
      <w:r w:rsidRPr="00D43161">
        <w:rPr>
          <w:rFonts w:ascii="Times New Roman" w:eastAsia="Times New Roman" w:hAnsi="Times New Roman" w:cs="Times New Roman"/>
          <w:color w:val="000009"/>
          <w:sz w:val="24"/>
        </w:rPr>
        <w:t>resources,</w:t>
      </w:r>
      <w:r w:rsidRPr="00D43161">
        <w:rPr>
          <w:rFonts w:ascii="Times New Roman" w:eastAsia="Times New Roman" w:hAnsi="Times New Roman" w:cs="Times New Roman"/>
          <w:color w:val="000009"/>
          <w:spacing w:val="-57"/>
          <w:sz w:val="24"/>
        </w:rPr>
        <w:t xml:space="preserve"> </w:t>
      </w:r>
      <w:r w:rsidRPr="00D43161">
        <w:rPr>
          <w:rFonts w:ascii="Times New Roman" w:eastAsia="Times New Roman" w:hAnsi="Times New Roman" w:cs="Times New Roman"/>
          <w:color w:val="000009"/>
          <w:sz w:val="24"/>
        </w:rPr>
        <w:t>and modern engineering 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IT tools including prediction and modeling to complex</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engineering</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activities with an understanding of the limitations.</w:t>
      </w:r>
    </w:p>
    <w:p w14:paraId="35AE0030" w14:textId="77777777" w:rsidR="00D43161" w:rsidRPr="00D43161" w:rsidRDefault="00D43161" w:rsidP="00D43161">
      <w:pPr>
        <w:widowControl w:val="0"/>
        <w:numPr>
          <w:ilvl w:val="0"/>
          <w:numId w:val="1"/>
        </w:numPr>
        <w:tabs>
          <w:tab w:val="left" w:pos="581"/>
        </w:tabs>
        <w:autoSpaceDE w:val="0"/>
        <w:autoSpaceDN w:val="0"/>
        <w:spacing w:before="119" w:after="0" w:line="240" w:lineRule="auto"/>
        <w:ind w:right="520"/>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 xml:space="preserve">PO6. The engineer and society: </w:t>
      </w:r>
      <w:r w:rsidRPr="00D43161">
        <w:rPr>
          <w:rFonts w:ascii="Times New Roman" w:eastAsia="Times New Roman" w:hAnsi="Times New Roman" w:cs="Times New Roman"/>
          <w:color w:val="000009"/>
          <w:sz w:val="24"/>
        </w:rPr>
        <w:t>Apply reasoning informed by the contextual knowledge</w:t>
      </w:r>
      <w:r w:rsidRPr="00D43161">
        <w:rPr>
          <w:rFonts w:ascii="Times New Roman" w:eastAsia="Times New Roman" w:hAnsi="Times New Roman" w:cs="Times New Roman"/>
          <w:color w:val="000009"/>
          <w:spacing w:val="-57"/>
          <w:sz w:val="24"/>
        </w:rPr>
        <w:t xml:space="preserve"> </w:t>
      </w:r>
      <w:r w:rsidRPr="00D43161">
        <w:rPr>
          <w:rFonts w:ascii="Times New Roman" w:eastAsia="Times New Roman" w:hAnsi="Times New Roman" w:cs="Times New Roman"/>
          <w:color w:val="000009"/>
          <w:sz w:val="24"/>
        </w:rPr>
        <w:t>to</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assess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societal,</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health,</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safety,</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legal</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cultural</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issues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the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consequent</w:t>
      </w:r>
      <w:r w:rsidRPr="00D43161">
        <w:rPr>
          <w:rFonts w:ascii="Times New Roman" w:eastAsia="Times New Roman" w:hAnsi="Times New Roman" w:cs="Times New Roman"/>
          <w:color w:val="000009"/>
          <w:spacing w:val="-57"/>
          <w:sz w:val="24"/>
        </w:rPr>
        <w:t xml:space="preserve"> </w:t>
      </w:r>
      <w:r w:rsidRPr="00D43161">
        <w:rPr>
          <w:rFonts w:ascii="Times New Roman" w:eastAsia="Times New Roman" w:hAnsi="Times New Roman" w:cs="Times New Roman"/>
          <w:color w:val="000009"/>
          <w:sz w:val="24"/>
        </w:rPr>
        <w:t>responsibilities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relevant to the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professional engineering practice.</w:t>
      </w:r>
    </w:p>
    <w:p w14:paraId="6F4A085A" w14:textId="77777777" w:rsidR="00D43161" w:rsidRPr="00D43161" w:rsidRDefault="00D43161" w:rsidP="00D43161">
      <w:pPr>
        <w:widowControl w:val="0"/>
        <w:numPr>
          <w:ilvl w:val="0"/>
          <w:numId w:val="1"/>
        </w:numPr>
        <w:tabs>
          <w:tab w:val="left" w:pos="581"/>
        </w:tabs>
        <w:autoSpaceDE w:val="0"/>
        <w:autoSpaceDN w:val="0"/>
        <w:spacing w:before="119" w:after="0" w:line="240" w:lineRule="auto"/>
        <w:ind w:right="520"/>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PO7.</w:t>
      </w:r>
      <w:r w:rsidR="008F2A6D">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Environment</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and</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sustainability:</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color w:val="000009"/>
          <w:sz w:val="24"/>
        </w:rPr>
        <w:t>Understand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the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impact</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of</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the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professional</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engineering</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solutions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in</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societal</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environmental</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contexts,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demonstrate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the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knowledge</w:t>
      </w:r>
      <w:r w:rsidRPr="00D43161">
        <w:rPr>
          <w:rFonts w:ascii="Times New Roman" w:eastAsia="Times New Roman" w:hAnsi="Times New Roman" w:cs="Times New Roman"/>
          <w:color w:val="000009"/>
          <w:spacing w:val="-2"/>
          <w:sz w:val="24"/>
        </w:rPr>
        <w:t xml:space="preserve"> </w:t>
      </w:r>
      <w:r w:rsidRPr="00D43161">
        <w:rPr>
          <w:rFonts w:ascii="Times New Roman" w:eastAsia="Times New Roman" w:hAnsi="Times New Roman" w:cs="Times New Roman"/>
          <w:color w:val="000009"/>
          <w:sz w:val="24"/>
        </w:rPr>
        <w:t>of,</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 need</w:t>
      </w:r>
      <w:r w:rsidRPr="00D43161">
        <w:rPr>
          <w:rFonts w:ascii="Times New Roman" w:eastAsia="Times New Roman" w:hAnsi="Times New Roman" w:cs="Times New Roman"/>
          <w:color w:val="000009"/>
          <w:spacing w:val="2"/>
          <w:sz w:val="24"/>
        </w:rPr>
        <w:t xml:space="preserve"> </w:t>
      </w:r>
      <w:r w:rsidRPr="00D43161">
        <w:rPr>
          <w:rFonts w:ascii="Times New Roman" w:eastAsia="Times New Roman" w:hAnsi="Times New Roman" w:cs="Times New Roman"/>
          <w:color w:val="000009"/>
          <w:sz w:val="24"/>
        </w:rPr>
        <w:t>for sustainable development.</w:t>
      </w:r>
    </w:p>
    <w:p w14:paraId="062F5983" w14:textId="77777777" w:rsidR="00D43161" w:rsidRPr="00D43161" w:rsidRDefault="00D43161" w:rsidP="00D43161">
      <w:pPr>
        <w:widowControl w:val="0"/>
        <w:numPr>
          <w:ilvl w:val="0"/>
          <w:numId w:val="1"/>
        </w:numPr>
        <w:tabs>
          <w:tab w:val="left" w:pos="581"/>
        </w:tabs>
        <w:autoSpaceDE w:val="0"/>
        <w:autoSpaceDN w:val="0"/>
        <w:spacing w:before="119" w:after="0" w:line="240" w:lineRule="auto"/>
        <w:ind w:right="521"/>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PO8.</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Ethics:</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color w:val="000009"/>
          <w:sz w:val="24"/>
        </w:rPr>
        <w:t>Apply</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ethical</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principles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commit</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to</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professional</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ethics</w:t>
      </w:r>
      <w:r w:rsidRPr="00D43161">
        <w:rPr>
          <w:rFonts w:ascii="Times New Roman" w:eastAsia="Times New Roman" w:hAnsi="Times New Roman" w:cs="Times New Roman"/>
          <w:color w:val="000009"/>
          <w:spacing w:val="1"/>
          <w:sz w:val="24"/>
        </w:rPr>
        <w:t>, responsibilities,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 norms of the engineering practice.</w:t>
      </w:r>
    </w:p>
    <w:p w14:paraId="6189B0F5" w14:textId="77777777" w:rsidR="00D43161" w:rsidRPr="00D43161" w:rsidRDefault="00D43161" w:rsidP="00D43161">
      <w:pPr>
        <w:widowControl w:val="0"/>
        <w:numPr>
          <w:ilvl w:val="0"/>
          <w:numId w:val="1"/>
        </w:numPr>
        <w:tabs>
          <w:tab w:val="left" w:pos="581"/>
        </w:tabs>
        <w:autoSpaceDE w:val="0"/>
        <w:autoSpaceDN w:val="0"/>
        <w:spacing w:before="119" w:after="0" w:line="240" w:lineRule="auto"/>
        <w:ind w:right="519"/>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 xml:space="preserve">PO9. </w:t>
      </w:r>
      <w:r w:rsidR="00600D0D">
        <w:rPr>
          <w:rFonts w:ascii="Times New Roman" w:eastAsia="Times New Roman" w:hAnsi="Times New Roman" w:cs="Times New Roman"/>
          <w:b/>
          <w:color w:val="000009"/>
          <w:sz w:val="24"/>
        </w:rPr>
        <w:t xml:space="preserve">  </w:t>
      </w:r>
      <w:r w:rsidRPr="00D43161">
        <w:rPr>
          <w:rFonts w:ascii="Times New Roman" w:eastAsia="Times New Roman" w:hAnsi="Times New Roman" w:cs="Times New Roman"/>
          <w:b/>
          <w:color w:val="000009"/>
          <w:sz w:val="24"/>
        </w:rPr>
        <w:t xml:space="preserve">Individual and </w:t>
      </w:r>
      <w:r w:rsidR="007D46E2" w:rsidRPr="00D43161">
        <w:rPr>
          <w:rFonts w:ascii="Times New Roman" w:eastAsia="Times New Roman" w:hAnsi="Times New Roman" w:cs="Times New Roman"/>
          <w:b/>
          <w:color w:val="000009"/>
          <w:sz w:val="24"/>
        </w:rPr>
        <w:t>team</w:t>
      </w:r>
      <w:r w:rsidR="007D46E2">
        <w:rPr>
          <w:rFonts w:ascii="Times New Roman" w:eastAsia="Times New Roman" w:hAnsi="Times New Roman" w:cs="Times New Roman"/>
          <w:b/>
          <w:color w:val="000009"/>
          <w:sz w:val="24"/>
        </w:rPr>
        <w:t xml:space="preserve"> </w:t>
      </w:r>
      <w:r w:rsidR="007D46E2" w:rsidRPr="00D43161">
        <w:rPr>
          <w:rFonts w:ascii="Times New Roman" w:eastAsia="Times New Roman" w:hAnsi="Times New Roman" w:cs="Times New Roman"/>
          <w:b/>
          <w:color w:val="000009"/>
          <w:sz w:val="24"/>
        </w:rPr>
        <w:t>work</w:t>
      </w:r>
      <w:r w:rsidRPr="00D43161">
        <w:rPr>
          <w:rFonts w:ascii="Times New Roman" w:eastAsia="Times New Roman" w:hAnsi="Times New Roman" w:cs="Times New Roman"/>
          <w:b/>
          <w:color w:val="000009"/>
          <w:sz w:val="24"/>
        </w:rPr>
        <w:t xml:space="preserve">: </w:t>
      </w:r>
      <w:r w:rsidRPr="00D43161">
        <w:rPr>
          <w:rFonts w:ascii="Times New Roman" w:eastAsia="Times New Roman" w:hAnsi="Times New Roman" w:cs="Times New Roman"/>
          <w:color w:val="000009"/>
          <w:sz w:val="24"/>
        </w:rPr>
        <w:t>Function effectively as an individual, and as a member</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or</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leader in diverse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teams, and in</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multidisciplinary settings.</w:t>
      </w:r>
    </w:p>
    <w:p w14:paraId="7A5693F2" w14:textId="77777777" w:rsidR="00D43161" w:rsidRPr="00D43161" w:rsidRDefault="00D43161" w:rsidP="00D43161">
      <w:pPr>
        <w:widowControl w:val="0"/>
        <w:numPr>
          <w:ilvl w:val="0"/>
          <w:numId w:val="1"/>
        </w:numPr>
        <w:tabs>
          <w:tab w:val="left" w:pos="581"/>
        </w:tabs>
        <w:autoSpaceDE w:val="0"/>
        <w:autoSpaceDN w:val="0"/>
        <w:spacing w:before="119" w:after="0" w:line="240" w:lineRule="auto"/>
        <w:ind w:right="517"/>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PO10.</w:t>
      </w:r>
      <w:r w:rsidR="00F364FE">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b/>
          <w:color w:val="000009"/>
          <w:sz w:val="24"/>
        </w:rPr>
        <w:t>Communication:</w:t>
      </w:r>
      <w:r w:rsidRPr="00D43161">
        <w:rPr>
          <w:rFonts w:ascii="Times New Roman" w:eastAsia="Times New Roman" w:hAnsi="Times New Roman" w:cs="Times New Roman"/>
          <w:b/>
          <w:color w:val="000009"/>
          <w:spacing w:val="1"/>
          <w:sz w:val="24"/>
        </w:rPr>
        <w:t xml:space="preserve"> </w:t>
      </w:r>
      <w:r w:rsidRPr="00D43161">
        <w:rPr>
          <w:rFonts w:ascii="Times New Roman" w:eastAsia="Times New Roman" w:hAnsi="Times New Roman" w:cs="Times New Roman"/>
          <w:color w:val="000009"/>
          <w:sz w:val="24"/>
        </w:rPr>
        <w:t>Communicate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effectively</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on</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complex</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engineering</w:t>
      </w:r>
      <w:r w:rsidRPr="00D43161">
        <w:rPr>
          <w:rFonts w:ascii="Times New Roman" w:eastAsia="Times New Roman" w:hAnsi="Times New Roman" w:cs="Times New Roman"/>
          <w:color w:val="000009"/>
          <w:spacing w:val="60"/>
          <w:sz w:val="24"/>
        </w:rPr>
        <w:t xml:space="preserve"> </w:t>
      </w:r>
      <w:r w:rsidRPr="00D43161">
        <w:rPr>
          <w:rFonts w:ascii="Times New Roman" w:eastAsia="Times New Roman" w:hAnsi="Times New Roman" w:cs="Times New Roman"/>
          <w:color w:val="000009"/>
          <w:sz w:val="24"/>
        </w:rPr>
        <w:t>activities</w:t>
      </w:r>
      <w:r w:rsidRPr="00D43161">
        <w:rPr>
          <w:rFonts w:ascii="Times New Roman" w:eastAsia="Times New Roman" w:hAnsi="Times New Roman" w:cs="Times New Roman"/>
          <w:color w:val="000009"/>
          <w:spacing w:val="-57"/>
          <w:sz w:val="24"/>
        </w:rPr>
        <w:t xml:space="preserve"> </w:t>
      </w:r>
      <w:r w:rsidRPr="00D43161">
        <w:rPr>
          <w:rFonts w:ascii="Times New Roman" w:eastAsia="Times New Roman" w:hAnsi="Times New Roman" w:cs="Times New Roman"/>
          <w:color w:val="000009"/>
          <w:sz w:val="24"/>
        </w:rPr>
        <w:t>with</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the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engineering</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community</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with</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society</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at</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large,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such</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as,</w:t>
      </w:r>
      <w:r w:rsidRPr="00D43161">
        <w:rPr>
          <w:rFonts w:ascii="Times New Roman" w:eastAsia="Times New Roman" w:hAnsi="Times New Roman" w:cs="Times New Roman"/>
          <w:color w:val="000009"/>
          <w:spacing w:val="1"/>
          <w:sz w:val="24"/>
        </w:rPr>
        <w:t xml:space="preserve"> </w:t>
      </w:r>
      <w:r w:rsidRPr="00E02132">
        <w:rPr>
          <w:rFonts w:ascii="Times New Roman" w:eastAsia="Times New Roman" w:hAnsi="Times New Roman" w:cs="Times New Roman"/>
          <w:sz w:val="24"/>
        </w:rPr>
        <w:t>being</w:t>
      </w:r>
      <w:r w:rsidRPr="00E02132">
        <w:rPr>
          <w:rFonts w:ascii="Times New Roman" w:eastAsia="Times New Roman" w:hAnsi="Times New Roman" w:cs="Times New Roman"/>
          <w:spacing w:val="1"/>
          <w:sz w:val="24"/>
        </w:rPr>
        <w:t xml:space="preserve"> </w:t>
      </w:r>
      <w:r w:rsidRPr="00D43161">
        <w:rPr>
          <w:rFonts w:ascii="Times New Roman" w:eastAsia="Times New Roman" w:hAnsi="Times New Roman" w:cs="Times New Roman"/>
          <w:color w:val="000009"/>
          <w:sz w:val="24"/>
        </w:rPr>
        <w:t>able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to</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comprehend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write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effective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reports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design</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documentation,</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make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effective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presentations,</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 give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and receive</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clear instructions.</w:t>
      </w:r>
    </w:p>
    <w:p w14:paraId="6676AF29" w14:textId="77777777" w:rsidR="00D43161" w:rsidRPr="00D43161" w:rsidRDefault="008F2A6D" w:rsidP="00D43161">
      <w:pPr>
        <w:widowControl w:val="0"/>
        <w:numPr>
          <w:ilvl w:val="0"/>
          <w:numId w:val="1"/>
        </w:numPr>
        <w:tabs>
          <w:tab w:val="left" w:pos="581"/>
        </w:tabs>
        <w:autoSpaceDE w:val="0"/>
        <w:autoSpaceDN w:val="0"/>
        <w:spacing w:before="119" w:after="0" w:line="240" w:lineRule="auto"/>
        <w:ind w:right="518"/>
        <w:jc w:val="both"/>
        <w:rPr>
          <w:rFonts w:ascii="Times New Roman" w:eastAsia="Times New Roman" w:hAnsi="Times New Roman" w:cs="Times New Roman"/>
          <w:sz w:val="24"/>
        </w:rPr>
      </w:pPr>
      <w:r>
        <w:rPr>
          <w:rFonts w:ascii="Times New Roman" w:eastAsia="Times New Roman" w:hAnsi="Times New Roman" w:cs="Times New Roman"/>
          <w:b/>
          <w:color w:val="000009"/>
          <w:sz w:val="24"/>
        </w:rPr>
        <w:t>PO11.</w:t>
      </w:r>
      <w:r w:rsidR="00F364FE">
        <w:rPr>
          <w:rFonts w:ascii="Times New Roman" w:eastAsia="Times New Roman" w:hAnsi="Times New Roman" w:cs="Times New Roman"/>
          <w:b/>
          <w:color w:val="000009"/>
          <w:sz w:val="24"/>
        </w:rPr>
        <w:t xml:space="preserve"> </w:t>
      </w:r>
      <w:r w:rsidR="00D43161" w:rsidRPr="00D43161">
        <w:rPr>
          <w:rFonts w:ascii="Times New Roman" w:eastAsia="Times New Roman" w:hAnsi="Times New Roman" w:cs="Times New Roman"/>
          <w:b/>
          <w:color w:val="000009"/>
          <w:sz w:val="24"/>
        </w:rPr>
        <w:t xml:space="preserve">Project management and finance: </w:t>
      </w:r>
      <w:r w:rsidR="00D43161" w:rsidRPr="00D43161">
        <w:rPr>
          <w:rFonts w:ascii="Times New Roman" w:eastAsia="Times New Roman" w:hAnsi="Times New Roman" w:cs="Times New Roman"/>
          <w:color w:val="000009"/>
          <w:sz w:val="24"/>
        </w:rPr>
        <w:t>Demonstrate knowledge and understanding of</w:t>
      </w:r>
      <w:r w:rsidR="00D43161" w:rsidRPr="00D43161">
        <w:rPr>
          <w:rFonts w:ascii="Times New Roman" w:eastAsia="Times New Roman" w:hAnsi="Times New Roman" w:cs="Times New Roman"/>
          <w:color w:val="000009"/>
          <w:spacing w:val="-57"/>
          <w:sz w:val="24"/>
        </w:rPr>
        <w:t xml:space="preserve"> </w:t>
      </w:r>
      <w:r w:rsidR="00D43161" w:rsidRPr="00D43161">
        <w:rPr>
          <w:rFonts w:ascii="Times New Roman" w:eastAsia="Times New Roman" w:hAnsi="Times New Roman" w:cs="Times New Roman"/>
          <w:color w:val="000009"/>
          <w:sz w:val="24"/>
        </w:rPr>
        <w:t>the engineering and management principles and apply these to one’s own work, as a</w:t>
      </w:r>
      <w:r w:rsidR="00D43161" w:rsidRPr="00D43161">
        <w:rPr>
          <w:rFonts w:ascii="Times New Roman" w:eastAsia="Times New Roman" w:hAnsi="Times New Roman" w:cs="Times New Roman"/>
          <w:color w:val="000009"/>
          <w:spacing w:val="1"/>
          <w:sz w:val="24"/>
        </w:rPr>
        <w:t xml:space="preserve"> </w:t>
      </w:r>
      <w:r w:rsidR="00D43161" w:rsidRPr="00D43161">
        <w:rPr>
          <w:rFonts w:ascii="Times New Roman" w:eastAsia="Times New Roman" w:hAnsi="Times New Roman" w:cs="Times New Roman"/>
          <w:color w:val="000009"/>
          <w:sz w:val="24"/>
        </w:rPr>
        <w:t>member</w:t>
      </w:r>
      <w:r w:rsidR="00D43161" w:rsidRPr="00D43161">
        <w:rPr>
          <w:rFonts w:ascii="Times New Roman" w:eastAsia="Times New Roman" w:hAnsi="Times New Roman" w:cs="Times New Roman"/>
          <w:color w:val="000009"/>
          <w:spacing w:val="-1"/>
          <w:sz w:val="24"/>
        </w:rPr>
        <w:t xml:space="preserve"> </w:t>
      </w:r>
      <w:r w:rsidR="00D43161" w:rsidRPr="00D43161">
        <w:rPr>
          <w:rFonts w:ascii="Times New Roman" w:eastAsia="Times New Roman" w:hAnsi="Times New Roman" w:cs="Times New Roman"/>
          <w:color w:val="000009"/>
          <w:sz w:val="24"/>
        </w:rPr>
        <w:t>and</w:t>
      </w:r>
      <w:r w:rsidR="00D43161" w:rsidRPr="00D43161">
        <w:rPr>
          <w:rFonts w:ascii="Times New Roman" w:eastAsia="Times New Roman" w:hAnsi="Times New Roman" w:cs="Times New Roman"/>
          <w:color w:val="000009"/>
          <w:spacing w:val="-1"/>
          <w:sz w:val="24"/>
        </w:rPr>
        <w:t xml:space="preserve"> </w:t>
      </w:r>
      <w:r w:rsidR="00D43161" w:rsidRPr="00D43161">
        <w:rPr>
          <w:rFonts w:ascii="Times New Roman" w:eastAsia="Times New Roman" w:hAnsi="Times New Roman" w:cs="Times New Roman"/>
          <w:color w:val="000009"/>
          <w:sz w:val="24"/>
        </w:rPr>
        <w:t>leader</w:t>
      </w:r>
      <w:r w:rsidR="00D43161" w:rsidRPr="00D43161">
        <w:rPr>
          <w:rFonts w:ascii="Times New Roman" w:eastAsia="Times New Roman" w:hAnsi="Times New Roman" w:cs="Times New Roman"/>
          <w:color w:val="000009"/>
          <w:spacing w:val="-1"/>
          <w:sz w:val="24"/>
        </w:rPr>
        <w:t xml:space="preserve"> </w:t>
      </w:r>
      <w:r w:rsidR="00D43161" w:rsidRPr="00D43161">
        <w:rPr>
          <w:rFonts w:ascii="Times New Roman" w:eastAsia="Times New Roman" w:hAnsi="Times New Roman" w:cs="Times New Roman"/>
          <w:color w:val="000009"/>
          <w:sz w:val="24"/>
        </w:rPr>
        <w:t>in a</w:t>
      </w:r>
      <w:r w:rsidR="00D43161" w:rsidRPr="00D43161">
        <w:rPr>
          <w:rFonts w:ascii="Times New Roman" w:eastAsia="Times New Roman" w:hAnsi="Times New Roman" w:cs="Times New Roman"/>
          <w:color w:val="000009"/>
          <w:spacing w:val="-2"/>
          <w:sz w:val="24"/>
        </w:rPr>
        <w:t xml:space="preserve"> </w:t>
      </w:r>
      <w:r w:rsidR="00D43161" w:rsidRPr="00D43161">
        <w:rPr>
          <w:rFonts w:ascii="Times New Roman" w:eastAsia="Times New Roman" w:hAnsi="Times New Roman" w:cs="Times New Roman"/>
          <w:color w:val="000009"/>
          <w:sz w:val="24"/>
        </w:rPr>
        <w:t>team,</w:t>
      </w:r>
      <w:r w:rsidR="00D43161" w:rsidRPr="00D43161">
        <w:rPr>
          <w:rFonts w:ascii="Times New Roman" w:eastAsia="Times New Roman" w:hAnsi="Times New Roman" w:cs="Times New Roman"/>
          <w:color w:val="000009"/>
          <w:spacing w:val="-1"/>
          <w:sz w:val="24"/>
        </w:rPr>
        <w:t xml:space="preserve"> </w:t>
      </w:r>
      <w:r w:rsidR="00D43161" w:rsidRPr="00D43161">
        <w:rPr>
          <w:rFonts w:ascii="Times New Roman" w:eastAsia="Times New Roman" w:hAnsi="Times New Roman" w:cs="Times New Roman"/>
          <w:color w:val="000009"/>
          <w:sz w:val="24"/>
        </w:rPr>
        <w:t>to</w:t>
      </w:r>
      <w:r w:rsidR="00D43161" w:rsidRPr="00D43161">
        <w:rPr>
          <w:rFonts w:ascii="Times New Roman" w:eastAsia="Times New Roman" w:hAnsi="Times New Roman" w:cs="Times New Roman"/>
          <w:color w:val="000009"/>
          <w:spacing w:val="-1"/>
          <w:sz w:val="24"/>
        </w:rPr>
        <w:t xml:space="preserve"> </w:t>
      </w:r>
      <w:r w:rsidR="00D43161" w:rsidRPr="00D43161">
        <w:rPr>
          <w:rFonts w:ascii="Times New Roman" w:eastAsia="Times New Roman" w:hAnsi="Times New Roman" w:cs="Times New Roman"/>
          <w:color w:val="000009"/>
          <w:sz w:val="24"/>
        </w:rPr>
        <w:t>manage</w:t>
      </w:r>
      <w:r w:rsidR="00D43161" w:rsidRPr="00D43161">
        <w:rPr>
          <w:rFonts w:ascii="Times New Roman" w:eastAsia="Times New Roman" w:hAnsi="Times New Roman" w:cs="Times New Roman"/>
          <w:color w:val="000009"/>
          <w:spacing w:val="-2"/>
          <w:sz w:val="24"/>
        </w:rPr>
        <w:t xml:space="preserve"> </w:t>
      </w:r>
      <w:r w:rsidR="00D43161" w:rsidRPr="00D43161">
        <w:rPr>
          <w:rFonts w:ascii="Times New Roman" w:eastAsia="Times New Roman" w:hAnsi="Times New Roman" w:cs="Times New Roman"/>
          <w:color w:val="000009"/>
          <w:sz w:val="24"/>
        </w:rPr>
        <w:t>projects</w:t>
      </w:r>
      <w:r w:rsidR="00D43161" w:rsidRPr="00D43161">
        <w:rPr>
          <w:rFonts w:ascii="Times New Roman" w:eastAsia="Times New Roman" w:hAnsi="Times New Roman" w:cs="Times New Roman"/>
          <w:color w:val="000009"/>
          <w:spacing w:val="1"/>
          <w:sz w:val="24"/>
        </w:rPr>
        <w:t xml:space="preserve"> </w:t>
      </w:r>
      <w:r w:rsidR="00D43161" w:rsidRPr="00D43161">
        <w:rPr>
          <w:rFonts w:ascii="Times New Roman" w:eastAsia="Times New Roman" w:hAnsi="Times New Roman" w:cs="Times New Roman"/>
          <w:color w:val="000009"/>
          <w:sz w:val="24"/>
        </w:rPr>
        <w:t>and</w:t>
      </w:r>
      <w:r w:rsidR="00D43161" w:rsidRPr="00D43161">
        <w:rPr>
          <w:rFonts w:ascii="Times New Roman" w:eastAsia="Times New Roman" w:hAnsi="Times New Roman" w:cs="Times New Roman"/>
          <w:color w:val="000009"/>
          <w:spacing w:val="-1"/>
          <w:sz w:val="24"/>
        </w:rPr>
        <w:t xml:space="preserve"> </w:t>
      </w:r>
      <w:r w:rsidR="00D43161" w:rsidRPr="00D43161">
        <w:rPr>
          <w:rFonts w:ascii="Times New Roman" w:eastAsia="Times New Roman" w:hAnsi="Times New Roman" w:cs="Times New Roman"/>
          <w:color w:val="000009"/>
          <w:sz w:val="24"/>
        </w:rPr>
        <w:t>in</w:t>
      </w:r>
      <w:r w:rsidR="00D43161" w:rsidRPr="00D43161">
        <w:rPr>
          <w:rFonts w:ascii="Times New Roman" w:eastAsia="Times New Roman" w:hAnsi="Times New Roman" w:cs="Times New Roman"/>
          <w:color w:val="000009"/>
          <w:spacing w:val="-1"/>
          <w:sz w:val="24"/>
        </w:rPr>
        <w:t xml:space="preserve"> </w:t>
      </w:r>
      <w:r w:rsidR="00D43161" w:rsidRPr="00D43161">
        <w:rPr>
          <w:rFonts w:ascii="Times New Roman" w:eastAsia="Times New Roman" w:hAnsi="Times New Roman" w:cs="Times New Roman"/>
          <w:color w:val="000009"/>
          <w:sz w:val="24"/>
        </w:rPr>
        <w:t>multidisciplinary</w:t>
      </w:r>
      <w:r w:rsidR="00D43161" w:rsidRPr="00D43161">
        <w:rPr>
          <w:rFonts w:ascii="Times New Roman" w:eastAsia="Times New Roman" w:hAnsi="Times New Roman" w:cs="Times New Roman"/>
          <w:color w:val="000009"/>
          <w:spacing w:val="-4"/>
          <w:sz w:val="24"/>
        </w:rPr>
        <w:t xml:space="preserve"> </w:t>
      </w:r>
      <w:r w:rsidR="00D43161" w:rsidRPr="00D43161">
        <w:rPr>
          <w:rFonts w:ascii="Times New Roman" w:eastAsia="Times New Roman" w:hAnsi="Times New Roman" w:cs="Times New Roman"/>
          <w:color w:val="000009"/>
          <w:sz w:val="24"/>
        </w:rPr>
        <w:t>environments.</w:t>
      </w:r>
    </w:p>
    <w:p w14:paraId="722AA8A9" w14:textId="77777777" w:rsidR="00D43161" w:rsidRPr="00D43161" w:rsidRDefault="00D43161" w:rsidP="00D43161">
      <w:pPr>
        <w:widowControl w:val="0"/>
        <w:numPr>
          <w:ilvl w:val="0"/>
          <w:numId w:val="1"/>
        </w:numPr>
        <w:tabs>
          <w:tab w:val="left" w:pos="581"/>
        </w:tabs>
        <w:autoSpaceDE w:val="0"/>
        <w:autoSpaceDN w:val="0"/>
        <w:spacing w:before="121" w:after="0" w:line="240" w:lineRule="auto"/>
        <w:ind w:right="521"/>
        <w:jc w:val="both"/>
        <w:rPr>
          <w:rFonts w:ascii="Times New Roman" w:eastAsia="Times New Roman" w:hAnsi="Times New Roman" w:cs="Times New Roman"/>
          <w:sz w:val="24"/>
        </w:rPr>
      </w:pPr>
      <w:r w:rsidRPr="00D43161">
        <w:rPr>
          <w:rFonts w:ascii="Times New Roman" w:eastAsia="Times New Roman" w:hAnsi="Times New Roman" w:cs="Times New Roman"/>
          <w:b/>
          <w:color w:val="000009"/>
          <w:sz w:val="24"/>
        </w:rPr>
        <w:t xml:space="preserve">PO12. </w:t>
      </w:r>
      <w:r w:rsidR="00600D0D">
        <w:rPr>
          <w:rFonts w:ascii="Times New Roman" w:eastAsia="Times New Roman" w:hAnsi="Times New Roman" w:cs="Times New Roman"/>
          <w:b/>
          <w:color w:val="000009"/>
          <w:sz w:val="24"/>
        </w:rPr>
        <w:t xml:space="preserve">  </w:t>
      </w:r>
      <w:r w:rsidRPr="00D43161">
        <w:rPr>
          <w:rFonts w:ascii="Times New Roman" w:eastAsia="Times New Roman" w:hAnsi="Times New Roman" w:cs="Times New Roman"/>
          <w:b/>
          <w:color w:val="000009"/>
          <w:sz w:val="24"/>
        </w:rPr>
        <w:t xml:space="preserve">Life-long learning: </w:t>
      </w:r>
      <w:r w:rsidRPr="00D43161">
        <w:rPr>
          <w:rFonts w:ascii="Times New Roman" w:eastAsia="Times New Roman" w:hAnsi="Times New Roman" w:cs="Times New Roman"/>
          <w:color w:val="000009"/>
          <w:sz w:val="24"/>
        </w:rPr>
        <w:t>Recognize the need for and have the preparation and ability to</w:t>
      </w:r>
      <w:r w:rsidRPr="00D43161">
        <w:rPr>
          <w:rFonts w:ascii="Times New Roman" w:eastAsia="Times New Roman" w:hAnsi="Times New Roman" w:cs="Times New Roman"/>
          <w:color w:val="000009"/>
          <w:spacing w:val="-57"/>
          <w:sz w:val="24"/>
        </w:rPr>
        <w:t xml:space="preserve"> </w:t>
      </w:r>
      <w:r w:rsidRPr="00D43161">
        <w:rPr>
          <w:rFonts w:ascii="Times New Roman" w:eastAsia="Times New Roman" w:hAnsi="Times New Roman" w:cs="Times New Roman"/>
          <w:color w:val="000009"/>
          <w:sz w:val="24"/>
        </w:rPr>
        <w:t>engage in independent and life-long learning in the broadest context of technological</w:t>
      </w:r>
      <w:r w:rsidRPr="00D43161">
        <w:rPr>
          <w:rFonts w:ascii="Times New Roman" w:eastAsia="Times New Roman" w:hAnsi="Times New Roman" w:cs="Times New Roman"/>
          <w:color w:val="000009"/>
          <w:spacing w:val="1"/>
          <w:sz w:val="24"/>
        </w:rPr>
        <w:t xml:space="preserve"> </w:t>
      </w:r>
      <w:r w:rsidRPr="00D43161">
        <w:rPr>
          <w:rFonts w:ascii="Times New Roman" w:eastAsia="Times New Roman" w:hAnsi="Times New Roman" w:cs="Times New Roman"/>
          <w:color w:val="000009"/>
          <w:sz w:val="24"/>
        </w:rPr>
        <w:t>change.</w:t>
      </w:r>
    </w:p>
    <w:p w14:paraId="69954365" w14:textId="77777777" w:rsidR="00D43161" w:rsidRPr="00D43161" w:rsidRDefault="00D43161" w:rsidP="00D43161">
      <w:pPr>
        <w:widowControl w:val="0"/>
        <w:autoSpaceDE w:val="0"/>
        <w:autoSpaceDN w:val="0"/>
        <w:spacing w:before="86" w:after="0" w:line="240" w:lineRule="auto"/>
        <w:ind w:right="630"/>
        <w:outlineLvl w:val="1"/>
        <w:rPr>
          <w:rFonts w:ascii="Times New Roman" w:eastAsia="Times New Roman" w:hAnsi="Times New Roman" w:cs="Times New Roman"/>
          <w:b/>
          <w:bCs/>
          <w:sz w:val="32"/>
          <w:szCs w:val="32"/>
        </w:rPr>
      </w:pPr>
    </w:p>
    <w:p w14:paraId="1E475807" w14:textId="77777777" w:rsidR="00D43161" w:rsidRPr="00600D0D" w:rsidRDefault="00D43161" w:rsidP="00D43161">
      <w:pPr>
        <w:widowControl w:val="0"/>
        <w:autoSpaceDE w:val="0"/>
        <w:autoSpaceDN w:val="0"/>
        <w:spacing w:before="86" w:after="0" w:line="240" w:lineRule="auto"/>
        <w:ind w:left="333" w:right="630"/>
        <w:jc w:val="center"/>
        <w:outlineLvl w:val="1"/>
        <w:rPr>
          <w:rFonts w:ascii="Times New Roman" w:eastAsia="Times New Roman" w:hAnsi="Times New Roman" w:cs="Times New Roman"/>
          <w:b/>
          <w:bCs/>
          <w:sz w:val="32"/>
          <w:szCs w:val="32"/>
          <w:u w:val="single"/>
        </w:rPr>
      </w:pPr>
      <w:r w:rsidRPr="00600D0D">
        <w:rPr>
          <w:rFonts w:ascii="Times New Roman" w:eastAsia="Times New Roman" w:hAnsi="Times New Roman" w:cs="Times New Roman"/>
          <w:b/>
          <w:bCs/>
          <w:sz w:val="32"/>
          <w:szCs w:val="32"/>
          <w:u w:val="single"/>
        </w:rPr>
        <w:lastRenderedPageBreak/>
        <w:t>Lab</w:t>
      </w:r>
      <w:r w:rsidRPr="00600D0D">
        <w:rPr>
          <w:rFonts w:ascii="Times New Roman" w:eastAsia="Times New Roman" w:hAnsi="Times New Roman" w:cs="Times New Roman"/>
          <w:b/>
          <w:bCs/>
          <w:spacing w:val="-3"/>
          <w:sz w:val="32"/>
          <w:szCs w:val="32"/>
          <w:u w:val="single"/>
        </w:rPr>
        <w:t xml:space="preserve"> </w:t>
      </w:r>
      <w:r w:rsidRPr="00600D0D">
        <w:rPr>
          <w:rFonts w:ascii="Times New Roman" w:eastAsia="Times New Roman" w:hAnsi="Times New Roman" w:cs="Times New Roman"/>
          <w:b/>
          <w:bCs/>
          <w:sz w:val="32"/>
          <w:szCs w:val="32"/>
          <w:u w:val="single"/>
        </w:rPr>
        <w:t>Objectives</w:t>
      </w:r>
    </w:p>
    <w:p w14:paraId="3208D252" w14:textId="77777777" w:rsidR="00D43161" w:rsidRPr="00D43161" w:rsidRDefault="00D43161" w:rsidP="00D43161">
      <w:pPr>
        <w:widowControl w:val="0"/>
        <w:autoSpaceDE w:val="0"/>
        <w:autoSpaceDN w:val="0"/>
        <w:spacing w:after="0" w:line="240" w:lineRule="auto"/>
        <w:jc w:val="center"/>
        <w:rPr>
          <w:rFonts w:ascii="Times New Roman" w:eastAsia="Times New Roman" w:hAnsi="Times New Roman" w:cs="Times New Roman"/>
          <w:b/>
          <w:color w:val="000000" w:themeColor="text1"/>
          <w:sz w:val="32"/>
        </w:rPr>
      </w:pPr>
      <w:r w:rsidRPr="00D43161">
        <w:rPr>
          <w:rFonts w:ascii="Times New Roman" w:eastAsia="Times New Roman" w:hAnsi="Times New Roman" w:cs="Times New Roman"/>
          <w:sz w:val="24"/>
        </w:rPr>
        <w:t>.</w:t>
      </w:r>
      <w:r w:rsidRPr="00D43161">
        <w:rPr>
          <w:rFonts w:ascii="Times New Roman" w:eastAsia="Times New Roman" w:hAnsi="Times New Roman" w:cs="Times New Roman"/>
          <w:b/>
          <w:color w:val="000000" w:themeColor="text1"/>
          <w:sz w:val="32"/>
        </w:rPr>
        <w:t xml:space="preserve"> </w:t>
      </w: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978"/>
        <w:gridCol w:w="8294"/>
      </w:tblGrid>
      <w:tr w:rsidR="00D43161" w:rsidRPr="00D43161" w14:paraId="0DDDB2DF" w14:textId="77777777" w:rsidTr="00D43161">
        <w:trPr>
          <w:trHeight w:val="726"/>
          <w:jc w:val="center"/>
        </w:trPr>
        <w:tc>
          <w:tcPr>
            <w:tcW w:w="978" w:type="dxa"/>
            <w:shd w:val="clear" w:color="auto" w:fill="auto"/>
            <w:tcMar>
              <w:left w:w="68" w:type="dxa"/>
            </w:tcMar>
            <w:vAlign w:val="center"/>
          </w:tcPr>
          <w:p w14:paraId="17795C19" w14:textId="77777777" w:rsidR="00D43161" w:rsidRPr="00D43161" w:rsidRDefault="00D43161" w:rsidP="00D4316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1.</w:t>
            </w:r>
          </w:p>
        </w:tc>
        <w:tc>
          <w:tcPr>
            <w:tcW w:w="8294" w:type="dxa"/>
            <w:shd w:val="clear" w:color="auto" w:fill="auto"/>
            <w:tcMar>
              <w:left w:w="68" w:type="dxa"/>
            </w:tcMar>
            <w:vAlign w:val="center"/>
          </w:tcPr>
          <w:p w14:paraId="25CEE96D" w14:textId="77777777" w:rsidR="00D43161" w:rsidRPr="00D43161" w:rsidRDefault="00D43161" w:rsidP="00D43161">
            <w:pPr>
              <w:widowControl w:val="0"/>
              <w:autoSpaceDE w:val="0"/>
              <w:autoSpaceDN w:val="0"/>
              <w:spacing w:after="0" w:line="240" w:lineRule="auto"/>
              <w:rPr>
                <w:rFonts w:ascii="Times New Roman" w:eastAsia="Times New Roman" w:hAnsi="Times New Roman" w:cs="Times New Roman"/>
              </w:rPr>
            </w:pPr>
            <w:r w:rsidRPr="00D43161">
              <w:rPr>
                <w:rFonts w:ascii="Times New Roman" w:eastAsia="Times New Roman" w:hAnsi="Times New Roman" w:cs="Times New Roman"/>
              </w:rPr>
              <w:t>To make the students gain practical knowledge, which are correlated with theoretical studies.</w:t>
            </w:r>
          </w:p>
        </w:tc>
      </w:tr>
      <w:tr w:rsidR="00D43161" w:rsidRPr="00D43161" w14:paraId="7C3D86F2" w14:textId="77777777" w:rsidTr="00D43161">
        <w:trPr>
          <w:trHeight w:val="726"/>
          <w:jc w:val="center"/>
        </w:trPr>
        <w:tc>
          <w:tcPr>
            <w:tcW w:w="978" w:type="dxa"/>
            <w:shd w:val="clear" w:color="auto" w:fill="auto"/>
            <w:tcMar>
              <w:left w:w="68" w:type="dxa"/>
            </w:tcMar>
            <w:vAlign w:val="center"/>
          </w:tcPr>
          <w:p w14:paraId="0D23D84D" w14:textId="77777777" w:rsidR="00D43161" w:rsidRPr="00D43161" w:rsidRDefault="00D43161" w:rsidP="00D4316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2.</w:t>
            </w:r>
          </w:p>
        </w:tc>
        <w:tc>
          <w:tcPr>
            <w:tcW w:w="8294" w:type="dxa"/>
            <w:shd w:val="clear" w:color="auto" w:fill="auto"/>
            <w:tcMar>
              <w:left w:w="68" w:type="dxa"/>
            </w:tcMar>
            <w:vAlign w:val="center"/>
          </w:tcPr>
          <w:p w14:paraId="332DB9CC" w14:textId="77777777" w:rsidR="00D43161" w:rsidRPr="00D43161" w:rsidRDefault="00D43161" w:rsidP="00D43161">
            <w:pPr>
              <w:widowControl w:val="0"/>
              <w:autoSpaceDE w:val="0"/>
              <w:autoSpaceDN w:val="0"/>
              <w:spacing w:after="0" w:line="240" w:lineRule="auto"/>
              <w:rPr>
                <w:rFonts w:ascii="Times New Roman" w:eastAsia="Times New Roman" w:hAnsi="Times New Roman" w:cs="Times New Roman"/>
              </w:rPr>
            </w:pPr>
            <w:r w:rsidRPr="00D43161">
              <w:rPr>
                <w:rFonts w:ascii="Times New Roman" w:eastAsia="Times New Roman" w:hAnsi="Times New Roman" w:cs="Times New Roman"/>
              </w:rPr>
              <w:t>To improve ability to analyze experimental result and write laboratory report.</w:t>
            </w:r>
          </w:p>
        </w:tc>
      </w:tr>
      <w:tr w:rsidR="00D43161" w:rsidRPr="00D43161" w14:paraId="2C88F6EF" w14:textId="77777777" w:rsidTr="00D43161">
        <w:trPr>
          <w:trHeight w:val="726"/>
          <w:jc w:val="center"/>
        </w:trPr>
        <w:tc>
          <w:tcPr>
            <w:tcW w:w="978" w:type="dxa"/>
            <w:shd w:val="clear" w:color="auto" w:fill="auto"/>
            <w:tcMar>
              <w:left w:w="68" w:type="dxa"/>
            </w:tcMar>
            <w:vAlign w:val="center"/>
          </w:tcPr>
          <w:p w14:paraId="5F6EE8D3" w14:textId="77777777" w:rsidR="00D43161" w:rsidRPr="00D43161" w:rsidRDefault="00D43161" w:rsidP="00D4316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3.</w:t>
            </w:r>
          </w:p>
        </w:tc>
        <w:tc>
          <w:tcPr>
            <w:tcW w:w="8294" w:type="dxa"/>
            <w:shd w:val="clear" w:color="auto" w:fill="auto"/>
            <w:tcMar>
              <w:left w:w="68" w:type="dxa"/>
            </w:tcMar>
            <w:vAlign w:val="center"/>
          </w:tcPr>
          <w:p w14:paraId="3CE6CAAF" w14:textId="77777777" w:rsidR="00D43161" w:rsidRPr="00D43161" w:rsidRDefault="00D43161" w:rsidP="00D43161">
            <w:pPr>
              <w:widowControl w:val="0"/>
              <w:autoSpaceDE w:val="0"/>
              <w:autoSpaceDN w:val="0"/>
              <w:spacing w:after="0" w:line="240" w:lineRule="auto"/>
              <w:rPr>
                <w:rFonts w:ascii="Times New Roman" w:eastAsia="Times New Roman" w:hAnsi="Times New Roman" w:cs="Times New Roman"/>
              </w:rPr>
            </w:pPr>
            <w:r w:rsidRPr="00D43161">
              <w:rPr>
                <w:rFonts w:ascii="Times New Roman" w:eastAsia="Times New Roman" w:hAnsi="Times New Roman" w:cs="Times New Roman"/>
              </w:rPr>
              <w:t>To achieve perfectness in experimental skills to bring more confidence.</w:t>
            </w:r>
          </w:p>
          <w:p w14:paraId="7CFA61DB" w14:textId="77777777" w:rsidR="00D43161" w:rsidRPr="00D43161" w:rsidRDefault="00D43161" w:rsidP="00D43161">
            <w:pPr>
              <w:widowControl w:val="0"/>
              <w:autoSpaceDE w:val="0"/>
              <w:autoSpaceDN w:val="0"/>
              <w:spacing w:after="0" w:line="240" w:lineRule="auto"/>
              <w:rPr>
                <w:rFonts w:ascii="Times New Roman" w:eastAsia="Times New Roman" w:hAnsi="Times New Roman" w:cs="Times New Roman"/>
              </w:rPr>
            </w:pPr>
          </w:p>
        </w:tc>
      </w:tr>
      <w:tr w:rsidR="00D43161" w:rsidRPr="00D43161" w14:paraId="6C96A6D1" w14:textId="77777777" w:rsidTr="00D43161">
        <w:trPr>
          <w:trHeight w:val="726"/>
          <w:jc w:val="center"/>
        </w:trPr>
        <w:tc>
          <w:tcPr>
            <w:tcW w:w="978" w:type="dxa"/>
            <w:shd w:val="clear" w:color="auto" w:fill="auto"/>
            <w:tcMar>
              <w:left w:w="68" w:type="dxa"/>
            </w:tcMar>
            <w:vAlign w:val="center"/>
          </w:tcPr>
          <w:p w14:paraId="1D7609B7" w14:textId="77777777" w:rsidR="00D43161" w:rsidRPr="00D43161" w:rsidRDefault="00D43161" w:rsidP="00D4316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4.</w:t>
            </w:r>
          </w:p>
        </w:tc>
        <w:tc>
          <w:tcPr>
            <w:tcW w:w="8294" w:type="dxa"/>
            <w:shd w:val="clear" w:color="auto" w:fill="auto"/>
            <w:tcMar>
              <w:left w:w="68" w:type="dxa"/>
            </w:tcMar>
            <w:vAlign w:val="center"/>
          </w:tcPr>
          <w:p w14:paraId="545F719E" w14:textId="77777777" w:rsidR="00D43161" w:rsidRPr="00D43161" w:rsidRDefault="00D43161" w:rsidP="00D43161">
            <w:pPr>
              <w:widowControl w:val="0"/>
              <w:autoSpaceDE w:val="0"/>
              <w:autoSpaceDN w:val="0"/>
              <w:spacing w:after="0" w:line="240" w:lineRule="auto"/>
              <w:rPr>
                <w:rFonts w:ascii="Times New Roman" w:eastAsia="Times New Roman" w:hAnsi="Times New Roman" w:cs="Times New Roman"/>
              </w:rPr>
            </w:pPr>
            <w:r w:rsidRPr="00D43161">
              <w:rPr>
                <w:rFonts w:ascii="Times New Roman" w:eastAsia="Times New Roman" w:hAnsi="Times New Roman" w:cs="Times New Roman"/>
              </w:rPr>
              <w:t>To develop and implement practical applications in modern technology.</w:t>
            </w:r>
          </w:p>
        </w:tc>
      </w:tr>
    </w:tbl>
    <w:p w14:paraId="6A8A99C2" w14:textId="77777777" w:rsidR="00D43161" w:rsidRPr="00D43161" w:rsidRDefault="00D43161" w:rsidP="00D43161">
      <w:pPr>
        <w:widowControl w:val="0"/>
        <w:tabs>
          <w:tab w:val="left" w:pos="940"/>
          <w:tab w:val="left" w:pos="941"/>
        </w:tabs>
        <w:autoSpaceDE w:val="0"/>
        <w:autoSpaceDN w:val="0"/>
        <w:spacing w:before="137" w:after="0" w:line="240" w:lineRule="auto"/>
        <w:ind w:left="940"/>
        <w:rPr>
          <w:rFonts w:ascii="Times New Roman" w:eastAsia="Times New Roman" w:hAnsi="Times New Roman" w:cs="Times New Roman"/>
          <w:sz w:val="24"/>
        </w:rPr>
      </w:pPr>
    </w:p>
    <w:p w14:paraId="62398ECD" w14:textId="77777777" w:rsidR="00D43161" w:rsidRPr="00600D0D" w:rsidRDefault="00233419" w:rsidP="00233419">
      <w:pPr>
        <w:widowControl w:val="0"/>
        <w:autoSpaceDE w:val="0"/>
        <w:autoSpaceDN w:val="0"/>
        <w:spacing w:after="0" w:line="240" w:lineRule="auto"/>
        <w:ind w:right="3803"/>
        <w:outlineLvl w:val="1"/>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t xml:space="preserve">                                        </w:t>
      </w:r>
      <w:r w:rsidR="00D43161" w:rsidRPr="00600D0D">
        <w:rPr>
          <w:rFonts w:ascii="Times New Roman" w:eastAsia="Times New Roman" w:hAnsi="Times New Roman" w:cs="Times New Roman"/>
          <w:b/>
          <w:bCs/>
          <w:sz w:val="32"/>
          <w:szCs w:val="32"/>
          <w:u w:val="single"/>
        </w:rPr>
        <w:t>Lab</w:t>
      </w:r>
      <w:r w:rsidR="00D43161" w:rsidRPr="00600D0D">
        <w:rPr>
          <w:rFonts w:ascii="Times New Roman" w:eastAsia="Times New Roman" w:hAnsi="Times New Roman" w:cs="Times New Roman"/>
          <w:b/>
          <w:bCs/>
          <w:spacing w:val="-4"/>
          <w:sz w:val="32"/>
          <w:szCs w:val="32"/>
          <w:u w:val="single"/>
        </w:rPr>
        <w:t xml:space="preserve"> </w:t>
      </w:r>
      <w:r w:rsidR="00D43161" w:rsidRPr="00600D0D">
        <w:rPr>
          <w:rFonts w:ascii="Times New Roman" w:eastAsia="Times New Roman" w:hAnsi="Times New Roman" w:cs="Times New Roman"/>
          <w:b/>
          <w:bCs/>
          <w:sz w:val="32"/>
          <w:szCs w:val="32"/>
          <w:u w:val="single"/>
        </w:rPr>
        <w:t>Outcomes</w:t>
      </w:r>
    </w:p>
    <w:p w14:paraId="55283AD1" w14:textId="77777777" w:rsidR="00D43161" w:rsidRPr="00600D0D" w:rsidRDefault="00D43161"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u w:val="single"/>
        </w:rPr>
      </w:pPr>
    </w:p>
    <w:tbl>
      <w:tblPr>
        <w:tblW w:w="9350" w:type="dxa"/>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68" w:type="dxa"/>
        </w:tblCellMar>
        <w:tblLook w:val="04A0" w:firstRow="1" w:lastRow="0" w:firstColumn="1" w:lastColumn="0" w:noHBand="0" w:noVBand="1"/>
      </w:tblPr>
      <w:tblGrid>
        <w:gridCol w:w="1260"/>
        <w:gridCol w:w="5397"/>
        <w:gridCol w:w="1253"/>
        <w:gridCol w:w="1440"/>
      </w:tblGrid>
      <w:tr w:rsidR="00D43161" w:rsidRPr="00D43161" w14:paraId="65853426" w14:textId="77777777" w:rsidTr="00600D0D">
        <w:trPr>
          <w:trHeight w:val="390"/>
          <w:jc w:val="center"/>
        </w:trPr>
        <w:tc>
          <w:tcPr>
            <w:tcW w:w="6657" w:type="dxa"/>
            <w:gridSpan w:val="2"/>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036556CB" w14:textId="77777777" w:rsidR="00D43161" w:rsidRPr="00D43161" w:rsidRDefault="00D43161" w:rsidP="00D43161">
            <w:pPr>
              <w:widowControl w:val="0"/>
              <w:autoSpaceDE w:val="0"/>
              <w:autoSpaceDN w:val="0"/>
              <w:spacing w:after="0" w:line="240" w:lineRule="auto"/>
              <w:rPr>
                <w:rFonts w:ascii="Times New Roman" w:eastAsia="Times New Roman" w:hAnsi="Times New Roman" w:cs="Times New Roman"/>
              </w:rPr>
            </w:pPr>
            <w:r w:rsidRPr="00D43161">
              <w:rPr>
                <w:rFonts w:ascii="Times New Roman" w:eastAsia="Times New Roman" w:hAnsi="Times New Roman" w:cs="Times New Roman"/>
              </w:rPr>
              <w:t>At the end of the laboratory course student will be able to:</w:t>
            </w:r>
          </w:p>
        </w:tc>
        <w:tc>
          <w:tcPr>
            <w:tcW w:w="1253"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61BF6EAE" w14:textId="77777777" w:rsidR="00D43161" w:rsidRPr="00D43161" w:rsidRDefault="00D43161" w:rsidP="003A247D">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Action verb</w:t>
            </w:r>
          </w:p>
        </w:tc>
        <w:tc>
          <w:tcPr>
            <w:tcW w:w="1440"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0805E740" w14:textId="77777777" w:rsidR="00D43161" w:rsidRPr="00D43161" w:rsidRDefault="00D43161" w:rsidP="003A247D">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Bloom’s Level</w:t>
            </w:r>
          </w:p>
        </w:tc>
      </w:tr>
      <w:tr w:rsidR="00B86501" w:rsidRPr="00D43161" w14:paraId="5A6AA42A" w14:textId="77777777" w:rsidTr="00600D0D">
        <w:trPr>
          <w:trHeight w:val="663"/>
          <w:jc w:val="center"/>
        </w:trPr>
        <w:tc>
          <w:tcPr>
            <w:tcW w:w="1260"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422E94F5" w14:textId="77777777" w:rsidR="00B86501" w:rsidRPr="00D43161" w:rsidRDefault="00B86501" w:rsidP="00B86501">
            <w:pPr>
              <w:widowControl w:val="0"/>
              <w:autoSpaceDE w:val="0"/>
              <w:autoSpaceDN w:val="0"/>
              <w:spacing w:after="0" w:line="240" w:lineRule="auto"/>
              <w:rPr>
                <w:rFonts w:ascii="Times New Roman" w:eastAsia="Times New Roman" w:hAnsi="Times New Roman" w:cs="Times New Roman"/>
              </w:rPr>
            </w:pPr>
            <w:r>
              <w:rPr>
                <w:rFonts w:ascii="Times New Roman" w:eastAsia="Times New Roman" w:hAnsi="Times New Roman" w:cs="Times New Roman"/>
              </w:rPr>
              <w:t>FEL201</w:t>
            </w:r>
            <w:r w:rsidRPr="00D43161">
              <w:rPr>
                <w:rFonts w:ascii="Times New Roman" w:eastAsia="Times New Roman" w:hAnsi="Times New Roman" w:cs="Times New Roman"/>
              </w:rPr>
              <w:t>.1</w:t>
            </w:r>
          </w:p>
        </w:tc>
        <w:tc>
          <w:tcPr>
            <w:tcW w:w="5397"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10155E36" w14:textId="77777777" w:rsidR="00B86501" w:rsidRPr="00D43161" w:rsidRDefault="00B86501" w:rsidP="00B86501">
            <w:pPr>
              <w:widowControl w:val="0"/>
              <w:autoSpaceDE w:val="0"/>
              <w:autoSpaceDN w:val="0"/>
              <w:spacing w:after="0"/>
              <w:rPr>
                <w:rFonts w:ascii="Times New Roman" w:eastAsia="Times New Roman" w:hAnsi="Times New Roman" w:cs="Times New Roman"/>
              </w:rPr>
            </w:pPr>
            <w:r>
              <w:rPr>
                <w:rFonts w:ascii="Times New Roman" w:eastAsia="Times New Roman" w:hAnsi="Times New Roman" w:cs="Times New Roman"/>
              </w:rPr>
              <w:t xml:space="preserve">Perform the experiment based on </w:t>
            </w:r>
            <w:r w:rsidR="009D247F">
              <w:rPr>
                <w:rFonts w:ascii="Times New Roman" w:eastAsia="Times New Roman" w:hAnsi="Times New Roman" w:cs="Times New Roman"/>
              </w:rPr>
              <w:t xml:space="preserve">the </w:t>
            </w:r>
            <w:r>
              <w:rPr>
                <w:rFonts w:ascii="Times New Roman" w:eastAsia="Times New Roman" w:hAnsi="Times New Roman" w:cs="Times New Roman"/>
              </w:rPr>
              <w:t>diffraction of light to measure the wavelength of light using a diffraction grating.</w:t>
            </w:r>
          </w:p>
        </w:tc>
        <w:tc>
          <w:tcPr>
            <w:tcW w:w="1253"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1ECC03FA"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Perform</w:t>
            </w:r>
          </w:p>
        </w:tc>
        <w:tc>
          <w:tcPr>
            <w:tcW w:w="1440"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13C156CE"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Applying</w:t>
            </w:r>
          </w:p>
          <w:p w14:paraId="7B2BCD29"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Level 3</w:t>
            </w:r>
          </w:p>
        </w:tc>
      </w:tr>
      <w:tr w:rsidR="00B86501" w:rsidRPr="00D43161" w14:paraId="213E9533" w14:textId="77777777" w:rsidTr="00600D0D">
        <w:trPr>
          <w:trHeight w:val="808"/>
          <w:jc w:val="center"/>
        </w:trPr>
        <w:tc>
          <w:tcPr>
            <w:tcW w:w="126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828CC47" w14:textId="77777777" w:rsidR="00B86501" w:rsidRPr="00D43161" w:rsidRDefault="00B86501" w:rsidP="00B86501">
            <w:pPr>
              <w:widowControl w:val="0"/>
              <w:autoSpaceDE w:val="0"/>
              <w:autoSpaceDN w:val="0"/>
              <w:spacing w:after="0" w:line="240" w:lineRule="auto"/>
              <w:rPr>
                <w:rFonts w:ascii="Times New Roman" w:eastAsia="Times New Roman" w:hAnsi="Times New Roman" w:cs="Times New Roman"/>
              </w:rPr>
            </w:pPr>
            <w:r>
              <w:rPr>
                <w:rFonts w:ascii="Times New Roman" w:eastAsia="Times New Roman" w:hAnsi="Times New Roman" w:cs="Times New Roman"/>
              </w:rPr>
              <w:t>FEL201</w:t>
            </w:r>
            <w:r w:rsidRPr="00D43161">
              <w:rPr>
                <w:rFonts w:ascii="Times New Roman" w:eastAsia="Times New Roman" w:hAnsi="Times New Roman" w:cs="Times New Roman"/>
              </w:rPr>
              <w:t>.2</w:t>
            </w:r>
          </w:p>
        </w:tc>
        <w:tc>
          <w:tcPr>
            <w:tcW w:w="539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031A4A5" w14:textId="77777777" w:rsidR="00B86501" w:rsidRPr="00D43161" w:rsidRDefault="00B86501" w:rsidP="00B86501">
            <w:pPr>
              <w:widowControl w:val="0"/>
              <w:autoSpaceDE w:val="0"/>
              <w:autoSpaceDN w:val="0"/>
              <w:spacing w:after="0"/>
              <w:rPr>
                <w:rFonts w:ascii="Times New Roman" w:eastAsia="Times New Roman" w:hAnsi="Times New Roman" w:cs="Times New Roman"/>
              </w:rPr>
            </w:pPr>
            <w:r>
              <w:rPr>
                <w:rFonts w:ascii="Times New Roman" w:eastAsia="Times New Roman" w:hAnsi="Times New Roman" w:cs="Times New Roman"/>
              </w:rPr>
              <w:t>Perform the experiment based on laser light to determine the number of lines/</w:t>
            </w:r>
            <w:r w:rsidR="00C9373E">
              <w:rPr>
                <w:rFonts w:ascii="Times New Roman" w:eastAsia="Times New Roman" w:hAnsi="Times New Roman" w:cs="Times New Roman"/>
              </w:rPr>
              <w:t>cm on various types of grating and find the divergence of the laser beam.</w:t>
            </w:r>
          </w:p>
        </w:tc>
        <w:tc>
          <w:tcPr>
            <w:tcW w:w="125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B863A83"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Perform</w:t>
            </w:r>
          </w:p>
        </w:tc>
        <w:tc>
          <w:tcPr>
            <w:tcW w:w="14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177F9500"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Applying</w:t>
            </w:r>
          </w:p>
          <w:p w14:paraId="1483D993"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Level 3</w:t>
            </w:r>
          </w:p>
        </w:tc>
      </w:tr>
      <w:tr w:rsidR="00B86501" w:rsidRPr="00D43161" w14:paraId="5CC29A13" w14:textId="77777777" w:rsidTr="00600D0D">
        <w:trPr>
          <w:trHeight w:val="799"/>
          <w:jc w:val="center"/>
        </w:trPr>
        <w:tc>
          <w:tcPr>
            <w:tcW w:w="126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8EE933A" w14:textId="77777777" w:rsidR="00B86501" w:rsidRPr="00D43161" w:rsidRDefault="00B86501" w:rsidP="00B86501">
            <w:pPr>
              <w:widowControl w:val="0"/>
              <w:autoSpaceDE w:val="0"/>
              <w:autoSpaceDN w:val="0"/>
              <w:spacing w:after="0" w:line="240" w:lineRule="auto"/>
              <w:rPr>
                <w:rFonts w:ascii="Times New Roman" w:eastAsia="Times New Roman" w:hAnsi="Times New Roman" w:cs="Times New Roman"/>
              </w:rPr>
            </w:pPr>
            <w:r>
              <w:rPr>
                <w:rFonts w:ascii="Times New Roman" w:eastAsia="Times New Roman" w:hAnsi="Times New Roman" w:cs="Times New Roman"/>
              </w:rPr>
              <w:t>FEL2</w:t>
            </w:r>
            <w:r w:rsidRPr="00D43161">
              <w:rPr>
                <w:rFonts w:ascii="Times New Roman" w:eastAsia="Times New Roman" w:hAnsi="Times New Roman" w:cs="Times New Roman"/>
              </w:rPr>
              <w:t>01.3</w:t>
            </w:r>
          </w:p>
        </w:tc>
        <w:tc>
          <w:tcPr>
            <w:tcW w:w="539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392FFC5" w14:textId="77777777" w:rsidR="00B86501" w:rsidRPr="00D43161" w:rsidRDefault="00B86501" w:rsidP="00B86501">
            <w:pPr>
              <w:widowControl w:val="0"/>
              <w:autoSpaceDE w:val="0"/>
              <w:autoSpaceDN w:val="0"/>
              <w:spacing w:after="0"/>
              <w:rPr>
                <w:rFonts w:ascii="Times New Roman" w:eastAsia="Times New Roman" w:hAnsi="Times New Roman" w:cs="Times New Roman"/>
              </w:rPr>
            </w:pPr>
            <w:r>
              <w:rPr>
                <w:rFonts w:ascii="Times New Roman" w:eastAsia="Times New Roman" w:hAnsi="Times New Roman" w:cs="Times New Roman"/>
              </w:rPr>
              <w:t>Perform the experiment</w:t>
            </w:r>
            <w:r w:rsidRPr="000675BE">
              <w:rPr>
                <w:rFonts w:ascii="Times New Roman" w:eastAsia="Times New Roman" w:hAnsi="Times New Roman" w:cs="Times New Roman"/>
              </w:rPr>
              <w:t xml:space="preserve"> using optical </w:t>
            </w:r>
            <w:r>
              <w:rPr>
                <w:rFonts w:ascii="Times New Roman" w:eastAsia="Times New Roman" w:hAnsi="Times New Roman" w:cs="Times New Roman"/>
              </w:rPr>
              <w:t>fiber</w:t>
            </w:r>
            <w:r w:rsidRPr="000675BE">
              <w:rPr>
                <w:rFonts w:ascii="Times New Roman" w:eastAsia="Times New Roman" w:hAnsi="Times New Roman" w:cs="Times New Roman"/>
              </w:rPr>
              <w:t xml:space="preserve"> to </w:t>
            </w:r>
            <w:r>
              <w:rPr>
                <w:rFonts w:ascii="Times New Roman" w:eastAsia="Times New Roman" w:hAnsi="Times New Roman" w:cs="Times New Roman"/>
              </w:rPr>
              <w:t>measur</w:t>
            </w:r>
            <w:r w:rsidRPr="000675BE">
              <w:rPr>
                <w:rFonts w:ascii="Times New Roman" w:eastAsia="Times New Roman" w:hAnsi="Times New Roman" w:cs="Times New Roman"/>
              </w:rPr>
              <w:t xml:space="preserve">e </w:t>
            </w:r>
            <w:r>
              <w:rPr>
                <w:rFonts w:ascii="Times New Roman" w:eastAsia="Times New Roman" w:hAnsi="Times New Roman" w:cs="Times New Roman"/>
              </w:rPr>
              <w:t xml:space="preserve">the </w:t>
            </w:r>
            <w:r w:rsidRPr="000675BE">
              <w:rPr>
                <w:rFonts w:ascii="Times New Roman" w:eastAsia="Times New Roman" w:hAnsi="Times New Roman" w:cs="Times New Roman"/>
              </w:rPr>
              <w:t>numerical aperture of a given fiber</w:t>
            </w:r>
            <w:r>
              <w:rPr>
                <w:rFonts w:ascii="Times New Roman" w:eastAsia="Times New Roman" w:hAnsi="Times New Roman" w:cs="Times New Roman"/>
              </w:rPr>
              <w:t>.</w:t>
            </w:r>
          </w:p>
        </w:tc>
        <w:tc>
          <w:tcPr>
            <w:tcW w:w="125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96B1164"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Perform</w:t>
            </w:r>
          </w:p>
        </w:tc>
        <w:tc>
          <w:tcPr>
            <w:tcW w:w="14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B8707AA"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Applying</w:t>
            </w:r>
          </w:p>
          <w:p w14:paraId="163DD289"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Level 3</w:t>
            </w:r>
          </w:p>
        </w:tc>
      </w:tr>
      <w:tr w:rsidR="00D43161" w:rsidRPr="00D43161" w14:paraId="5D5BC635" w14:textId="77777777" w:rsidTr="00600D0D">
        <w:trPr>
          <w:trHeight w:val="844"/>
          <w:jc w:val="center"/>
        </w:trPr>
        <w:tc>
          <w:tcPr>
            <w:tcW w:w="126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309DAF9B" w14:textId="77777777" w:rsidR="00D43161" w:rsidRPr="00D43161" w:rsidRDefault="0037359B" w:rsidP="00D43161">
            <w:pPr>
              <w:widowControl w:val="0"/>
              <w:autoSpaceDE w:val="0"/>
              <w:autoSpaceDN w:val="0"/>
              <w:spacing w:after="0" w:line="240" w:lineRule="auto"/>
              <w:rPr>
                <w:rFonts w:ascii="Times New Roman" w:eastAsia="Times New Roman" w:hAnsi="Times New Roman" w:cs="Times New Roman"/>
              </w:rPr>
            </w:pPr>
            <w:r>
              <w:rPr>
                <w:rFonts w:ascii="Times New Roman" w:eastAsia="Times New Roman" w:hAnsi="Times New Roman" w:cs="Times New Roman"/>
              </w:rPr>
              <w:t>FEL2</w:t>
            </w:r>
            <w:r w:rsidR="009D247F">
              <w:rPr>
                <w:rFonts w:ascii="Times New Roman" w:eastAsia="Times New Roman" w:hAnsi="Times New Roman" w:cs="Times New Roman"/>
              </w:rPr>
              <w:t>01.4</w:t>
            </w:r>
          </w:p>
        </w:tc>
        <w:tc>
          <w:tcPr>
            <w:tcW w:w="539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C66ABF2" w14:textId="77777777" w:rsidR="00D43161" w:rsidRPr="00D43161" w:rsidRDefault="007D46E2" w:rsidP="007D46E2">
            <w:pPr>
              <w:widowControl w:val="0"/>
              <w:autoSpaceDE w:val="0"/>
              <w:autoSpaceDN w:val="0"/>
              <w:spacing w:after="0"/>
              <w:rPr>
                <w:rFonts w:ascii="Times New Roman" w:eastAsia="Times New Roman" w:hAnsi="Times New Roman" w:cs="Times New Roman"/>
              </w:rPr>
            </w:pPr>
            <w:r>
              <w:rPr>
                <w:rFonts w:ascii="Times New Roman" w:hAnsi="Times New Roman" w:cs="Times New Roman"/>
                <w:color w:val="000000"/>
                <w:sz w:val="24"/>
                <w:szCs w:val="24"/>
              </w:rPr>
              <w:t xml:space="preserve">Perform </w:t>
            </w:r>
            <w:r w:rsidR="00B86501">
              <w:rPr>
                <w:rFonts w:ascii="Times New Roman" w:hAnsi="Times New Roman" w:cs="Times New Roman"/>
                <w:color w:val="000000"/>
                <w:sz w:val="24"/>
                <w:szCs w:val="24"/>
              </w:rPr>
              <w:t>experiments on</w:t>
            </w:r>
            <w:r w:rsidRPr="00783F10">
              <w:rPr>
                <w:rFonts w:ascii="Times New Roman" w:hAnsi="Times New Roman" w:cs="Times New Roman"/>
                <w:color w:val="000000"/>
                <w:sz w:val="24"/>
                <w:szCs w:val="24"/>
              </w:rPr>
              <w:t xml:space="preserve"> nanotechnology using open source simulation</w:t>
            </w:r>
            <w:r>
              <w:rPr>
                <w:color w:val="000000"/>
              </w:rPr>
              <w:t xml:space="preserve"> </w:t>
            </w:r>
            <w:r>
              <w:rPr>
                <w:rFonts w:ascii="Times New Roman" w:hAnsi="Times New Roman" w:cs="Times New Roman"/>
                <w:color w:val="000000"/>
                <w:sz w:val="24"/>
                <w:szCs w:val="24"/>
              </w:rPr>
              <w:t xml:space="preserve">software like Avogadro </w:t>
            </w:r>
            <w:r w:rsidR="00B86501">
              <w:rPr>
                <w:rFonts w:ascii="Times New Roman" w:hAnsi="Times New Roman" w:cs="Times New Roman"/>
                <w:color w:val="000000"/>
                <w:sz w:val="24"/>
                <w:szCs w:val="24"/>
              </w:rPr>
              <w:t xml:space="preserve">to draw different carbon structures. </w:t>
            </w:r>
          </w:p>
        </w:tc>
        <w:tc>
          <w:tcPr>
            <w:tcW w:w="125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9DF2632" w14:textId="77777777" w:rsidR="00D43161" w:rsidRPr="00D43161" w:rsidRDefault="00D43161" w:rsidP="00D4316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Perform</w:t>
            </w:r>
          </w:p>
        </w:tc>
        <w:tc>
          <w:tcPr>
            <w:tcW w:w="14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0C950B7" w14:textId="77777777" w:rsidR="00D43161" w:rsidRPr="00D43161" w:rsidRDefault="00D43161" w:rsidP="00D4316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Applying</w:t>
            </w:r>
          </w:p>
          <w:p w14:paraId="462A3C65" w14:textId="77777777" w:rsidR="00D43161" w:rsidRPr="00D43161" w:rsidRDefault="00D43161" w:rsidP="00D4316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Level 3</w:t>
            </w:r>
          </w:p>
        </w:tc>
      </w:tr>
      <w:tr w:rsidR="00B86501" w:rsidRPr="00D43161" w14:paraId="48FAD56D" w14:textId="77777777" w:rsidTr="00C9373E">
        <w:trPr>
          <w:trHeight w:val="934"/>
          <w:jc w:val="center"/>
        </w:trPr>
        <w:tc>
          <w:tcPr>
            <w:tcW w:w="126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4CFCA8E" w14:textId="77777777" w:rsidR="00B86501" w:rsidRPr="00D43161" w:rsidRDefault="00B86501" w:rsidP="00B86501">
            <w:pPr>
              <w:widowControl w:val="0"/>
              <w:autoSpaceDE w:val="0"/>
              <w:autoSpaceDN w:val="0"/>
              <w:spacing w:after="0" w:line="240" w:lineRule="auto"/>
              <w:rPr>
                <w:rFonts w:ascii="Times New Roman" w:eastAsia="Times New Roman" w:hAnsi="Times New Roman" w:cs="Times New Roman"/>
              </w:rPr>
            </w:pPr>
            <w:r>
              <w:rPr>
                <w:rFonts w:ascii="Times New Roman" w:eastAsia="Times New Roman" w:hAnsi="Times New Roman" w:cs="Times New Roman"/>
              </w:rPr>
              <w:t>FEL2</w:t>
            </w:r>
            <w:r w:rsidR="009D247F">
              <w:rPr>
                <w:rFonts w:ascii="Times New Roman" w:eastAsia="Times New Roman" w:hAnsi="Times New Roman" w:cs="Times New Roman"/>
              </w:rPr>
              <w:t>01.5</w:t>
            </w:r>
          </w:p>
        </w:tc>
        <w:tc>
          <w:tcPr>
            <w:tcW w:w="539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529A6142" w14:textId="77777777" w:rsidR="00B86501" w:rsidRPr="00D43161" w:rsidRDefault="00B86501" w:rsidP="00B86501">
            <w:pPr>
              <w:widowControl w:val="0"/>
              <w:autoSpaceDE w:val="0"/>
              <w:autoSpaceDN w:val="0"/>
              <w:spacing w:after="0"/>
              <w:rPr>
                <w:rFonts w:ascii="Times New Roman" w:eastAsia="Times New Roman" w:hAnsi="Times New Roman" w:cs="Times New Roman"/>
              </w:rPr>
            </w:pPr>
            <w:r>
              <w:rPr>
                <w:rFonts w:ascii="Times New Roman" w:eastAsia="Times New Roman" w:hAnsi="Times New Roman" w:cs="Times New Roman"/>
              </w:rPr>
              <w:t xml:space="preserve">Perform the experiments on physics of sensors to study the I-V characteristics of a Photodiode and measure the distance using an ultrasonic distance meter. </w:t>
            </w:r>
          </w:p>
        </w:tc>
        <w:tc>
          <w:tcPr>
            <w:tcW w:w="125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791F93F"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Perform</w:t>
            </w:r>
          </w:p>
        </w:tc>
        <w:tc>
          <w:tcPr>
            <w:tcW w:w="144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6139851"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Applying</w:t>
            </w:r>
          </w:p>
          <w:p w14:paraId="38C71845" w14:textId="77777777" w:rsidR="00B86501" w:rsidRPr="00D43161" w:rsidRDefault="00B86501" w:rsidP="00B86501">
            <w:pPr>
              <w:widowControl w:val="0"/>
              <w:autoSpaceDE w:val="0"/>
              <w:autoSpaceDN w:val="0"/>
              <w:spacing w:after="0" w:line="240" w:lineRule="auto"/>
              <w:jc w:val="center"/>
              <w:rPr>
                <w:rFonts w:ascii="Times New Roman" w:eastAsia="Times New Roman" w:hAnsi="Times New Roman" w:cs="Times New Roman"/>
              </w:rPr>
            </w:pPr>
            <w:r w:rsidRPr="00D43161">
              <w:rPr>
                <w:rFonts w:ascii="Times New Roman" w:eastAsia="Times New Roman" w:hAnsi="Times New Roman" w:cs="Times New Roman"/>
              </w:rPr>
              <w:t>Level 3</w:t>
            </w:r>
          </w:p>
        </w:tc>
      </w:tr>
      <w:tr w:rsidR="00C9373E" w:rsidRPr="00D43161" w14:paraId="09051EBF" w14:textId="77777777" w:rsidTr="00FD3417">
        <w:trPr>
          <w:trHeight w:val="557"/>
          <w:jc w:val="center"/>
        </w:trPr>
        <w:tc>
          <w:tcPr>
            <w:tcW w:w="1260"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59DA7F94" w14:textId="77777777" w:rsidR="00C9373E" w:rsidRDefault="00C9373E" w:rsidP="00B86501">
            <w:pPr>
              <w:widowControl w:val="0"/>
              <w:autoSpaceDE w:val="0"/>
              <w:autoSpaceDN w:val="0"/>
              <w:spacing w:after="0" w:line="240" w:lineRule="auto"/>
              <w:rPr>
                <w:rFonts w:ascii="Times New Roman" w:eastAsia="Times New Roman" w:hAnsi="Times New Roman" w:cs="Times New Roman"/>
              </w:rPr>
            </w:pPr>
            <w:r>
              <w:rPr>
                <w:rFonts w:ascii="Times New Roman" w:eastAsia="Times New Roman" w:hAnsi="Times New Roman" w:cs="Times New Roman"/>
              </w:rPr>
              <w:t>FEL2</w:t>
            </w:r>
            <w:r w:rsidRPr="00D43161">
              <w:rPr>
                <w:rFonts w:ascii="Times New Roman" w:eastAsia="Times New Roman" w:hAnsi="Times New Roman" w:cs="Times New Roman"/>
              </w:rPr>
              <w:t>01.6</w:t>
            </w:r>
          </w:p>
        </w:tc>
        <w:tc>
          <w:tcPr>
            <w:tcW w:w="5397"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2E5D2776" w14:textId="77777777" w:rsidR="00C9373E" w:rsidRDefault="00FD3417" w:rsidP="00FD3417">
            <w:pPr>
              <w:widowControl w:val="0"/>
              <w:autoSpaceDE w:val="0"/>
              <w:autoSpaceDN w:val="0"/>
              <w:spacing w:after="0"/>
              <w:rPr>
                <w:rFonts w:ascii="Times New Roman" w:eastAsia="Times New Roman" w:hAnsi="Times New Roman" w:cs="Times New Roman"/>
              </w:rPr>
            </w:pPr>
            <w:r>
              <w:rPr>
                <w:rFonts w:ascii="Times New Roman" w:eastAsia="Times New Roman" w:hAnsi="Times New Roman" w:cs="Times New Roman"/>
              </w:rPr>
              <w:t>Design and implement a mini-project related to physics</w:t>
            </w:r>
          </w:p>
        </w:tc>
        <w:tc>
          <w:tcPr>
            <w:tcW w:w="1253"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46BF9369" w14:textId="77777777" w:rsidR="00C9373E" w:rsidRPr="00D43161" w:rsidRDefault="00FD3417" w:rsidP="00B86501">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Design</w:t>
            </w:r>
          </w:p>
        </w:tc>
        <w:tc>
          <w:tcPr>
            <w:tcW w:w="1440"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3E87102A" w14:textId="77777777" w:rsidR="00C9373E" w:rsidRDefault="00FD3417" w:rsidP="00B86501">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Designing</w:t>
            </w:r>
          </w:p>
          <w:p w14:paraId="5E84001C" w14:textId="77777777" w:rsidR="00FD3417" w:rsidRPr="00D43161" w:rsidRDefault="00FD3417" w:rsidP="00B86501">
            <w:pPr>
              <w:widowControl w:val="0"/>
              <w:autoSpaceDE w:val="0"/>
              <w:autoSpaceDN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Level 3</w:t>
            </w:r>
          </w:p>
        </w:tc>
      </w:tr>
    </w:tbl>
    <w:p w14:paraId="2479406F" w14:textId="77777777" w:rsidR="00D43161" w:rsidRPr="00D43161" w:rsidRDefault="00D43161"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5AA99AE5" w14:textId="77777777" w:rsidR="00D43161" w:rsidRDefault="00D43161"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37A8225A" w14:textId="77777777" w:rsidR="00676C5B"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483AA465" w14:textId="77777777" w:rsidR="00676C5B"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0CC19E65" w14:textId="77777777" w:rsidR="00676C5B"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7AE64B26" w14:textId="77777777" w:rsidR="00676C5B"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6FDDF56D" w14:textId="77777777" w:rsidR="00676C5B"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311D43EB" w14:textId="77777777" w:rsidR="00676C5B"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4AC368CF" w14:textId="77777777" w:rsidR="00676C5B" w:rsidRPr="00D43161" w:rsidRDefault="00676C5B" w:rsidP="00D43161">
      <w:pPr>
        <w:widowControl w:val="0"/>
        <w:autoSpaceDE w:val="0"/>
        <w:autoSpaceDN w:val="0"/>
        <w:spacing w:after="0" w:line="240" w:lineRule="auto"/>
        <w:ind w:left="3504" w:right="3803"/>
        <w:jc w:val="center"/>
        <w:outlineLvl w:val="1"/>
        <w:rPr>
          <w:rFonts w:ascii="Times New Roman" w:eastAsia="Times New Roman" w:hAnsi="Times New Roman" w:cs="Times New Roman"/>
          <w:b/>
          <w:bCs/>
          <w:sz w:val="32"/>
          <w:szCs w:val="32"/>
        </w:rPr>
      </w:pPr>
    </w:p>
    <w:p w14:paraId="4598B041" w14:textId="77777777" w:rsidR="009646B8" w:rsidRDefault="009646B8" w:rsidP="009646B8">
      <w:pPr>
        <w:widowControl w:val="0"/>
        <w:autoSpaceDE w:val="0"/>
        <w:autoSpaceDN w:val="0"/>
        <w:spacing w:before="66" w:after="0" w:line="240" w:lineRule="auto"/>
        <w:ind w:right="1944"/>
        <w:rPr>
          <w:rFonts w:ascii="Times New Roman" w:eastAsia="Times New Roman" w:hAnsi="Times New Roman" w:cs="Times New Roman"/>
          <w:b/>
          <w:bCs/>
          <w:sz w:val="32"/>
          <w:szCs w:val="32"/>
        </w:rPr>
      </w:pPr>
    </w:p>
    <w:p w14:paraId="0DAE8C67" w14:textId="77777777" w:rsidR="00E02132" w:rsidRPr="00E02132" w:rsidRDefault="00E02132" w:rsidP="00E02132">
      <w:pPr>
        <w:pStyle w:val="ListParagraph"/>
        <w:widowControl w:val="0"/>
        <w:autoSpaceDE w:val="0"/>
        <w:autoSpaceDN w:val="0"/>
        <w:spacing w:after="0"/>
        <w:ind w:left="1260"/>
        <w:jc w:val="center"/>
        <w:outlineLvl w:val="1"/>
        <w:rPr>
          <w:rFonts w:ascii="Times New Roman" w:eastAsia="Times New Roman" w:hAnsi="Times New Roman" w:cs="Times New Roman"/>
          <w:b/>
          <w:sz w:val="36"/>
          <w:szCs w:val="28"/>
          <w:u w:val="single"/>
        </w:rPr>
      </w:pPr>
      <w:r w:rsidRPr="00E02132">
        <w:rPr>
          <w:rFonts w:ascii="Times New Roman" w:eastAsia="Times New Roman" w:hAnsi="Times New Roman" w:cs="Times New Roman"/>
          <w:b/>
          <w:sz w:val="36"/>
          <w:szCs w:val="28"/>
          <w:u w:val="single"/>
        </w:rPr>
        <w:t>Engineering Physics-II</w:t>
      </w:r>
    </w:p>
    <w:p w14:paraId="7C4CF646" w14:textId="77777777" w:rsidR="00E02132" w:rsidRDefault="00E02132" w:rsidP="00E02132">
      <w:pPr>
        <w:pStyle w:val="ListParagraph"/>
        <w:widowControl w:val="0"/>
        <w:autoSpaceDE w:val="0"/>
        <w:autoSpaceDN w:val="0"/>
        <w:spacing w:after="0"/>
        <w:ind w:left="1260"/>
        <w:jc w:val="center"/>
        <w:outlineLvl w:val="1"/>
        <w:rPr>
          <w:rFonts w:ascii="Times New Roman" w:eastAsia="Times New Roman" w:hAnsi="Times New Roman" w:cs="Times New Roman"/>
          <w:b/>
          <w:sz w:val="36"/>
          <w:szCs w:val="28"/>
          <w:u w:val="single"/>
        </w:rPr>
      </w:pPr>
      <w:r w:rsidRPr="00E02132">
        <w:rPr>
          <w:rFonts w:ascii="Times New Roman" w:eastAsia="Times New Roman" w:hAnsi="Times New Roman" w:cs="Times New Roman"/>
          <w:b/>
          <w:sz w:val="36"/>
          <w:szCs w:val="28"/>
          <w:u w:val="single"/>
        </w:rPr>
        <w:t>List of experiments</w:t>
      </w:r>
    </w:p>
    <w:p w14:paraId="2F90D7BD" w14:textId="77777777" w:rsidR="00600D0D" w:rsidRPr="00E02132" w:rsidRDefault="00600D0D" w:rsidP="00E02132">
      <w:pPr>
        <w:pStyle w:val="ListParagraph"/>
        <w:widowControl w:val="0"/>
        <w:autoSpaceDE w:val="0"/>
        <w:autoSpaceDN w:val="0"/>
        <w:spacing w:after="0"/>
        <w:ind w:left="1260"/>
        <w:jc w:val="center"/>
        <w:outlineLvl w:val="1"/>
        <w:rPr>
          <w:rFonts w:ascii="Times New Roman" w:eastAsia="Times New Roman" w:hAnsi="Times New Roman" w:cs="Times New Roman"/>
          <w:b/>
          <w:sz w:val="36"/>
          <w:szCs w:val="28"/>
          <w:u w:val="single"/>
        </w:rPr>
      </w:pPr>
    </w:p>
    <w:p w14:paraId="62B12E52" w14:textId="77777777" w:rsidR="00676C5B" w:rsidRPr="00B86501" w:rsidRDefault="00676C5B" w:rsidP="00E50B81">
      <w:pPr>
        <w:pStyle w:val="ListParagraph"/>
        <w:widowControl w:val="0"/>
        <w:numPr>
          <w:ilvl w:val="0"/>
          <w:numId w:val="29"/>
        </w:numPr>
        <w:autoSpaceDE w:val="0"/>
        <w:autoSpaceDN w:val="0"/>
        <w:spacing w:after="0" w:line="480" w:lineRule="auto"/>
        <w:outlineLvl w:val="1"/>
        <w:rPr>
          <w:rFonts w:ascii="Times New Roman" w:eastAsia="Times New Roman" w:hAnsi="Times New Roman" w:cs="Times New Roman"/>
          <w:b/>
          <w:sz w:val="32"/>
          <w:szCs w:val="28"/>
        </w:rPr>
      </w:pPr>
      <w:r w:rsidRPr="009646B8">
        <w:rPr>
          <w:rFonts w:ascii="Times New Roman" w:hAnsi="Times New Roman" w:cs="Times New Roman"/>
          <w:color w:val="000000"/>
          <w:sz w:val="24"/>
          <w:szCs w:val="24"/>
        </w:rPr>
        <w:t>Determination of wavele</w:t>
      </w:r>
      <w:r>
        <w:rPr>
          <w:rFonts w:ascii="Times New Roman" w:hAnsi="Times New Roman" w:cs="Times New Roman"/>
          <w:color w:val="000000"/>
          <w:sz w:val="24"/>
          <w:szCs w:val="24"/>
        </w:rPr>
        <w:t xml:space="preserve">ngth using Diffraction grating </w:t>
      </w:r>
      <w:r w:rsidRPr="009646B8">
        <w:rPr>
          <w:rFonts w:ascii="Times New Roman" w:hAnsi="Times New Roman" w:cs="Times New Roman"/>
          <w:color w:val="000000"/>
          <w:sz w:val="24"/>
          <w:szCs w:val="24"/>
        </w:rPr>
        <w:t>(Hg/Na  source)</w:t>
      </w:r>
    </w:p>
    <w:p w14:paraId="424AF6A0" w14:textId="77777777" w:rsidR="00676C5B" w:rsidRPr="00E50B81" w:rsidRDefault="00676C5B" w:rsidP="00E50B81">
      <w:pPr>
        <w:pStyle w:val="ListParagraph"/>
        <w:widowControl w:val="0"/>
        <w:numPr>
          <w:ilvl w:val="0"/>
          <w:numId w:val="29"/>
        </w:numPr>
        <w:autoSpaceDE w:val="0"/>
        <w:autoSpaceDN w:val="0"/>
        <w:spacing w:after="0" w:line="480" w:lineRule="auto"/>
        <w:outlineLvl w:val="1"/>
        <w:rPr>
          <w:rFonts w:ascii="Times New Roman" w:hAnsi="Times New Roman" w:cs="Times New Roman"/>
          <w:color w:val="000000"/>
          <w:sz w:val="24"/>
          <w:szCs w:val="24"/>
        </w:rPr>
      </w:pPr>
      <w:r w:rsidRPr="00E50B81">
        <w:rPr>
          <w:rFonts w:ascii="Times New Roman" w:hAnsi="Times New Roman" w:cs="Times New Roman"/>
          <w:color w:val="000000"/>
          <w:sz w:val="24"/>
          <w:szCs w:val="24"/>
        </w:rPr>
        <w:t>Determination of number of lines on the grating surface using LASER Source.</w:t>
      </w:r>
    </w:p>
    <w:p w14:paraId="50E4351C" w14:textId="77777777" w:rsidR="00E50B81" w:rsidRDefault="00E50B81" w:rsidP="00E50B81">
      <w:pPr>
        <w:pStyle w:val="ListParagraph"/>
        <w:widowControl w:val="0"/>
        <w:numPr>
          <w:ilvl w:val="0"/>
          <w:numId w:val="29"/>
        </w:numPr>
        <w:autoSpaceDE w:val="0"/>
        <w:autoSpaceDN w:val="0"/>
        <w:spacing w:after="0" w:line="480" w:lineRule="auto"/>
        <w:outlineLvl w:val="1"/>
        <w:rPr>
          <w:rFonts w:ascii="Times New Roman" w:hAnsi="Times New Roman" w:cs="Times New Roman"/>
          <w:color w:val="000000"/>
          <w:sz w:val="24"/>
          <w:szCs w:val="24"/>
        </w:rPr>
      </w:pPr>
      <w:r w:rsidRPr="00E50B81">
        <w:rPr>
          <w:rFonts w:ascii="Times New Roman" w:hAnsi="Times New Roman" w:cs="Times New Roman"/>
          <w:color w:val="000000"/>
          <w:sz w:val="24"/>
          <w:szCs w:val="24"/>
        </w:rPr>
        <w:t>Determination of Numerical Aperture of an optical fibre</w:t>
      </w:r>
      <w:r w:rsidR="003A247D">
        <w:rPr>
          <w:rFonts w:ascii="Times New Roman" w:hAnsi="Times New Roman" w:cs="Times New Roman"/>
          <w:color w:val="000000"/>
          <w:sz w:val="24"/>
          <w:szCs w:val="24"/>
        </w:rPr>
        <w:t>.</w:t>
      </w:r>
    </w:p>
    <w:p w14:paraId="5DD65CF8" w14:textId="77777777" w:rsidR="00E50B81" w:rsidRPr="00E50B81" w:rsidRDefault="00676C5B" w:rsidP="00E50B81">
      <w:pPr>
        <w:pStyle w:val="ListParagraph"/>
        <w:widowControl w:val="0"/>
        <w:numPr>
          <w:ilvl w:val="0"/>
          <w:numId w:val="29"/>
        </w:numPr>
        <w:autoSpaceDE w:val="0"/>
        <w:autoSpaceDN w:val="0"/>
        <w:spacing w:after="0" w:line="480" w:lineRule="auto"/>
        <w:outlineLvl w:val="1"/>
        <w:rPr>
          <w:rFonts w:ascii="Times New Roman" w:hAnsi="Times New Roman" w:cs="Times New Roman"/>
          <w:color w:val="000000"/>
          <w:sz w:val="24"/>
          <w:szCs w:val="24"/>
        </w:rPr>
      </w:pPr>
      <w:r w:rsidRPr="00E50B81">
        <w:rPr>
          <w:rFonts w:ascii="Times New Roman" w:hAnsi="Times New Roman" w:cs="Times New Roman"/>
          <w:color w:val="000000"/>
          <w:sz w:val="24"/>
          <w:szCs w:val="24"/>
        </w:rPr>
        <w:t>Determination of wavelength using Diffraction grating</w:t>
      </w:r>
      <w:r w:rsidR="00742834">
        <w:rPr>
          <w:rFonts w:ascii="Times New Roman" w:hAnsi="Times New Roman" w:cs="Times New Roman"/>
          <w:color w:val="000000"/>
          <w:sz w:val="24"/>
          <w:szCs w:val="24"/>
        </w:rPr>
        <w:t>.</w:t>
      </w:r>
      <w:r w:rsidRPr="00E50B81">
        <w:rPr>
          <w:rFonts w:ascii="Times New Roman" w:hAnsi="Times New Roman" w:cs="Times New Roman"/>
          <w:color w:val="000000"/>
          <w:sz w:val="24"/>
          <w:szCs w:val="24"/>
        </w:rPr>
        <w:t xml:space="preserve"> (Laser source)</w:t>
      </w:r>
    </w:p>
    <w:p w14:paraId="03B98238" w14:textId="77777777" w:rsidR="00E50B81" w:rsidRPr="00E50B81" w:rsidRDefault="00676C5B" w:rsidP="00E50B81">
      <w:pPr>
        <w:pStyle w:val="ListParagraph"/>
        <w:widowControl w:val="0"/>
        <w:numPr>
          <w:ilvl w:val="0"/>
          <w:numId w:val="29"/>
        </w:numPr>
        <w:autoSpaceDE w:val="0"/>
        <w:autoSpaceDN w:val="0"/>
        <w:spacing w:after="0" w:line="480" w:lineRule="auto"/>
        <w:outlineLvl w:val="1"/>
        <w:rPr>
          <w:rFonts w:ascii="Times New Roman" w:hAnsi="Times New Roman" w:cs="Times New Roman"/>
          <w:color w:val="000000"/>
          <w:sz w:val="24"/>
          <w:szCs w:val="24"/>
        </w:rPr>
      </w:pPr>
      <w:r w:rsidRPr="00E50B81">
        <w:rPr>
          <w:rFonts w:ascii="Times New Roman" w:hAnsi="Times New Roman" w:cs="Times New Roman"/>
          <w:color w:val="000000"/>
          <w:sz w:val="24"/>
          <w:szCs w:val="24"/>
        </w:rPr>
        <w:t>Study of divergence of laser beam</w:t>
      </w:r>
      <w:r w:rsidR="00E50B81">
        <w:rPr>
          <w:rFonts w:ascii="Times New Roman" w:hAnsi="Times New Roman" w:cs="Times New Roman"/>
          <w:color w:val="000000"/>
          <w:sz w:val="24"/>
          <w:szCs w:val="24"/>
        </w:rPr>
        <w:t>.</w:t>
      </w:r>
    </w:p>
    <w:p w14:paraId="7EC555F0" w14:textId="77777777" w:rsidR="00E50B81" w:rsidRPr="00E50B81" w:rsidRDefault="00676C5B" w:rsidP="00E50B81">
      <w:pPr>
        <w:pStyle w:val="ListParagraph"/>
        <w:widowControl w:val="0"/>
        <w:numPr>
          <w:ilvl w:val="0"/>
          <w:numId w:val="29"/>
        </w:numPr>
        <w:autoSpaceDE w:val="0"/>
        <w:autoSpaceDN w:val="0"/>
        <w:spacing w:after="0" w:line="480" w:lineRule="auto"/>
        <w:outlineLvl w:val="1"/>
        <w:rPr>
          <w:rFonts w:ascii="Times New Roman" w:hAnsi="Times New Roman" w:cs="Times New Roman"/>
          <w:color w:val="000000"/>
          <w:sz w:val="24"/>
          <w:szCs w:val="24"/>
        </w:rPr>
      </w:pPr>
      <w:r w:rsidRPr="00E50B81">
        <w:rPr>
          <w:rFonts w:ascii="Times New Roman" w:hAnsi="Times New Roman" w:cs="Times New Roman"/>
          <w:color w:val="000000"/>
          <w:sz w:val="24"/>
          <w:szCs w:val="24"/>
        </w:rPr>
        <w:t>Determination of width of a slit using single slit diffraction experiment (laser source)</w:t>
      </w:r>
    </w:p>
    <w:p w14:paraId="737ECFD8" w14:textId="77777777" w:rsidR="00E50B81" w:rsidRPr="00E50B81" w:rsidRDefault="00676C5B" w:rsidP="00E50B81">
      <w:pPr>
        <w:pStyle w:val="ListParagraph"/>
        <w:widowControl w:val="0"/>
        <w:numPr>
          <w:ilvl w:val="0"/>
          <w:numId w:val="29"/>
        </w:numPr>
        <w:autoSpaceDE w:val="0"/>
        <w:autoSpaceDN w:val="0"/>
        <w:spacing w:after="0" w:line="480" w:lineRule="auto"/>
        <w:outlineLvl w:val="1"/>
        <w:rPr>
          <w:rFonts w:ascii="Times New Roman" w:hAnsi="Times New Roman" w:cs="Times New Roman"/>
          <w:color w:val="000000"/>
          <w:sz w:val="24"/>
          <w:szCs w:val="24"/>
        </w:rPr>
      </w:pPr>
      <w:r w:rsidRPr="00E50B81">
        <w:rPr>
          <w:rFonts w:ascii="Times New Roman" w:hAnsi="Times New Roman" w:cs="Times New Roman"/>
          <w:color w:val="000000"/>
          <w:sz w:val="24"/>
          <w:szCs w:val="24"/>
        </w:rPr>
        <w:t>Study of I-V characteristics of Photo diode.</w:t>
      </w:r>
    </w:p>
    <w:p w14:paraId="62F894D1" w14:textId="77777777" w:rsidR="00E50B81" w:rsidRPr="00E50B81" w:rsidRDefault="00676C5B" w:rsidP="00E50B81">
      <w:pPr>
        <w:pStyle w:val="ListParagraph"/>
        <w:widowControl w:val="0"/>
        <w:numPr>
          <w:ilvl w:val="0"/>
          <w:numId w:val="29"/>
        </w:numPr>
        <w:autoSpaceDE w:val="0"/>
        <w:autoSpaceDN w:val="0"/>
        <w:spacing w:after="0" w:line="480" w:lineRule="auto"/>
        <w:outlineLvl w:val="1"/>
        <w:rPr>
          <w:rFonts w:ascii="Times New Roman" w:hAnsi="Times New Roman" w:cs="Times New Roman"/>
          <w:color w:val="000000"/>
          <w:sz w:val="24"/>
          <w:szCs w:val="24"/>
        </w:rPr>
      </w:pPr>
      <w:r w:rsidRPr="00E50B81">
        <w:rPr>
          <w:rFonts w:ascii="Times New Roman" w:hAnsi="Times New Roman" w:cs="Times New Roman"/>
          <w:color w:val="000000"/>
          <w:sz w:val="24"/>
          <w:szCs w:val="24"/>
        </w:rPr>
        <w:t>Study of ultrasonic distance meter/ interferometer.</w:t>
      </w:r>
    </w:p>
    <w:p w14:paraId="7571FFCC" w14:textId="77777777" w:rsidR="00E50B81" w:rsidRPr="00E50B81" w:rsidRDefault="00676C5B" w:rsidP="00E50B81">
      <w:pPr>
        <w:pStyle w:val="ListParagraph"/>
        <w:widowControl w:val="0"/>
        <w:numPr>
          <w:ilvl w:val="0"/>
          <w:numId w:val="29"/>
        </w:numPr>
        <w:autoSpaceDE w:val="0"/>
        <w:autoSpaceDN w:val="0"/>
        <w:spacing w:after="0" w:line="480" w:lineRule="auto"/>
        <w:outlineLvl w:val="1"/>
        <w:rPr>
          <w:rFonts w:ascii="Times New Roman" w:hAnsi="Times New Roman" w:cs="Times New Roman"/>
          <w:color w:val="000000"/>
          <w:sz w:val="24"/>
          <w:szCs w:val="24"/>
        </w:rPr>
      </w:pPr>
      <w:r w:rsidRPr="00E50B81">
        <w:rPr>
          <w:rFonts w:ascii="Times New Roman" w:hAnsi="Times New Roman" w:cs="Times New Roman"/>
          <w:color w:val="000000"/>
          <w:sz w:val="24"/>
          <w:szCs w:val="24"/>
        </w:rPr>
        <w:t>Study of PT100 calibration and use and thermometer</w:t>
      </w:r>
      <w:r w:rsidR="00742834">
        <w:rPr>
          <w:rFonts w:ascii="Times New Roman" w:hAnsi="Times New Roman" w:cs="Times New Roman"/>
          <w:color w:val="000000"/>
          <w:sz w:val="24"/>
          <w:szCs w:val="24"/>
        </w:rPr>
        <w:t>.</w:t>
      </w:r>
    </w:p>
    <w:p w14:paraId="316F2833" w14:textId="77777777" w:rsidR="00E50B81" w:rsidRPr="00E50B81" w:rsidRDefault="00676C5B" w:rsidP="00E50B81">
      <w:pPr>
        <w:pStyle w:val="ListParagraph"/>
        <w:widowControl w:val="0"/>
        <w:numPr>
          <w:ilvl w:val="0"/>
          <w:numId w:val="29"/>
        </w:numPr>
        <w:autoSpaceDE w:val="0"/>
        <w:autoSpaceDN w:val="0"/>
        <w:spacing w:after="0" w:line="480" w:lineRule="auto"/>
        <w:outlineLvl w:val="1"/>
        <w:rPr>
          <w:rFonts w:ascii="Times New Roman" w:hAnsi="Times New Roman" w:cs="Times New Roman"/>
          <w:color w:val="000000"/>
          <w:sz w:val="24"/>
          <w:szCs w:val="24"/>
        </w:rPr>
      </w:pPr>
      <w:r w:rsidRPr="00E50B81">
        <w:rPr>
          <w:rFonts w:ascii="Times New Roman" w:hAnsi="Times New Roman" w:cs="Times New Roman"/>
          <w:color w:val="000000"/>
          <w:sz w:val="24"/>
          <w:szCs w:val="24"/>
        </w:rPr>
        <w:t>Study of J /K type thermocouple, calibration and use and thermometer</w:t>
      </w:r>
      <w:r w:rsidR="00742834">
        <w:rPr>
          <w:rFonts w:ascii="Times New Roman" w:hAnsi="Times New Roman" w:cs="Times New Roman"/>
          <w:color w:val="000000"/>
          <w:sz w:val="24"/>
          <w:szCs w:val="24"/>
        </w:rPr>
        <w:t>.</w:t>
      </w:r>
    </w:p>
    <w:p w14:paraId="1066065F" w14:textId="77777777" w:rsidR="00676C5B" w:rsidRPr="00E50B81" w:rsidRDefault="00676C5B" w:rsidP="00E50B81">
      <w:pPr>
        <w:pStyle w:val="ListParagraph"/>
        <w:widowControl w:val="0"/>
        <w:numPr>
          <w:ilvl w:val="0"/>
          <w:numId w:val="29"/>
        </w:numPr>
        <w:autoSpaceDE w:val="0"/>
        <w:autoSpaceDN w:val="0"/>
        <w:spacing w:after="0" w:line="480" w:lineRule="auto"/>
        <w:outlineLvl w:val="1"/>
        <w:rPr>
          <w:rFonts w:ascii="Times New Roman" w:hAnsi="Times New Roman" w:cs="Times New Roman"/>
          <w:color w:val="000000"/>
          <w:sz w:val="24"/>
          <w:szCs w:val="24"/>
        </w:rPr>
      </w:pPr>
      <w:r w:rsidRPr="00E50B81">
        <w:rPr>
          <w:rFonts w:ascii="Times New Roman" w:hAnsi="Times New Roman" w:cs="Times New Roman"/>
          <w:color w:val="000000"/>
          <w:sz w:val="24"/>
          <w:szCs w:val="24"/>
        </w:rPr>
        <w:t>Simulation experiments based on nanotechnology using open source simulation</w:t>
      </w:r>
      <w:r w:rsidRPr="00E50B81">
        <w:rPr>
          <w:color w:val="000000"/>
        </w:rPr>
        <w:t xml:space="preserve"> </w:t>
      </w:r>
      <w:r w:rsidRPr="00E50B81">
        <w:rPr>
          <w:rFonts w:ascii="Times New Roman" w:hAnsi="Times New Roman" w:cs="Times New Roman"/>
          <w:color w:val="000000"/>
          <w:sz w:val="24"/>
          <w:szCs w:val="24"/>
        </w:rPr>
        <w:t>softwares like Avogadro, Chimera, JMOL etc.</w:t>
      </w:r>
    </w:p>
    <w:p w14:paraId="350F15D2" w14:textId="77777777" w:rsidR="00676C5B" w:rsidRDefault="00676C5B" w:rsidP="00676C5B">
      <w:pPr>
        <w:widowControl w:val="0"/>
        <w:autoSpaceDE w:val="0"/>
        <w:autoSpaceDN w:val="0"/>
        <w:spacing w:after="0" w:line="480" w:lineRule="auto"/>
        <w:ind w:right="1944"/>
        <w:jc w:val="center"/>
        <w:outlineLvl w:val="1"/>
        <w:rPr>
          <w:rFonts w:ascii="Times New Roman" w:eastAsia="Times New Roman" w:hAnsi="Times New Roman" w:cs="Times New Roman"/>
          <w:b/>
          <w:sz w:val="32"/>
          <w:szCs w:val="28"/>
        </w:rPr>
      </w:pPr>
    </w:p>
    <w:p w14:paraId="1EC4F2AE" w14:textId="77777777" w:rsidR="00676C5B" w:rsidRPr="00233419" w:rsidRDefault="00676C5B" w:rsidP="00676C5B">
      <w:pPr>
        <w:widowControl w:val="0"/>
        <w:autoSpaceDE w:val="0"/>
        <w:autoSpaceDN w:val="0"/>
        <w:spacing w:after="0" w:line="480" w:lineRule="auto"/>
        <w:ind w:right="1944"/>
        <w:jc w:val="center"/>
        <w:outlineLvl w:val="1"/>
        <w:rPr>
          <w:rFonts w:ascii="Times New Roman" w:eastAsia="Times New Roman" w:hAnsi="Times New Roman" w:cs="Times New Roman"/>
          <w:b/>
          <w:sz w:val="32"/>
          <w:szCs w:val="28"/>
        </w:rPr>
      </w:pPr>
    </w:p>
    <w:p w14:paraId="049ECB71" w14:textId="77777777" w:rsidR="00676C5B" w:rsidRPr="00D43161" w:rsidRDefault="00676C5B" w:rsidP="00676C5B">
      <w:pPr>
        <w:widowControl w:val="0"/>
        <w:autoSpaceDE w:val="0"/>
        <w:autoSpaceDN w:val="0"/>
        <w:spacing w:before="66" w:after="0" w:line="480" w:lineRule="auto"/>
        <w:ind w:left="1951" w:right="1951"/>
        <w:jc w:val="center"/>
        <w:outlineLvl w:val="1"/>
        <w:rPr>
          <w:rFonts w:ascii="Times New Roman" w:eastAsia="Times New Roman" w:hAnsi="Times New Roman" w:cs="Times New Roman"/>
          <w:b/>
          <w:sz w:val="32"/>
          <w:szCs w:val="28"/>
          <w:u w:val="single"/>
        </w:rPr>
      </w:pPr>
    </w:p>
    <w:p w14:paraId="5AEF5370" w14:textId="77777777" w:rsidR="00676C5B" w:rsidRPr="00D43161" w:rsidRDefault="00676C5B" w:rsidP="00676C5B">
      <w:pPr>
        <w:widowControl w:val="0"/>
        <w:autoSpaceDE w:val="0"/>
        <w:autoSpaceDN w:val="0"/>
        <w:spacing w:before="66" w:after="0" w:line="240" w:lineRule="auto"/>
        <w:ind w:right="1951"/>
        <w:outlineLvl w:val="1"/>
        <w:rPr>
          <w:rFonts w:ascii="Times New Roman" w:eastAsia="Times New Roman" w:hAnsi="Times New Roman" w:cs="Times New Roman"/>
          <w:b/>
          <w:sz w:val="32"/>
          <w:szCs w:val="28"/>
          <w:u w:val="single"/>
        </w:rPr>
      </w:pPr>
    </w:p>
    <w:p w14:paraId="2A60E208" w14:textId="77777777" w:rsidR="00676C5B" w:rsidRDefault="00676C5B" w:rsidP="00676C5B">
      <w:pPr>
        <w:widowControl w:val="0"/>
        <w:autoSpaceDE w:val="0"/>
        <w:autoSpaceDN w:val="0"/>
        <w:spacing w:before="66" w:after="0" w:line="240" w:lineRule="auto"/>
        <w:ind w:right="1951"/>
        <w:outlineLvl w:val="1"/>
        <w:rPr>
          <w:rFonts w:ascii="Times New Roman" w:eastAsia="Times New Roman" w:hAnsi="Times New Roman" w:cs="Times New Roman"/>
          <w:b/>
          <w:sz w:val="32"/>
          <w:szCs w:val="28"/>
          <w:u w:val="single"/>
        </w:rPr>
      </w:pPr>
    </w:p>
    <w:p w14:paraId="61CC076C" w14:textId="77777777" w:rsidR="009646B8" w:rsidRDefault="009646B8" w:rsidP="009646B8">
      <w:pPr>
        <w:widowControl w:val="0"/>
        <w:autoSpaceDE w:val="0"/>
        <w:autoSpaceDN w:val="0"/>
        <w:spacing w:before="66" w:after="0" w:line="240" w:lineRule="auto"/>
        <w:ind w:right="1944"/>
        <w:rPr>
          <w:rFonts w:ascii="Times New Roman" w:eastAsia="Times New Roman" w:hAnsi="Times New Roman" w:cs="Times New Roman"/>
          <w:b/>
          <w:bCs/>
          <w:sz w:val="32"/>
          <w:szCs w:val="32"/>
        </w:rPr>
      </w:pPr>
    </w:p>
    <w:p w14:paraId="6B45B51D" w14:textId="77777777" w:rsidR="009646B8" w:rsidRDefault="009646B8" w:rsidP="009646B8">
      <w:pPr>
        <w:widowControl w:val="0"/>
        <w:autoSpaceDE w:val="0"/>
        <w:autoSpaceDN w:val="0"/>
        <w:spacing w:before="66" w:after="0" w:line="240" w:lineRule="auto"/>
        <w:ind w:right="1944"/>
        <w:rPr>
          <w:rFonts w:ascii="Times New Roman" w:eastAsia="Times New Roman" w:hAnsi="Times New Roman" w:cs="Times New Roman"/>
          <w:b/>
          <w:bCs/>
          <w:sz w:val="32"/>
          <w:szCs w:val="32"/>
        </w:rPr>
      </w:pPr>
    </w:p>
    <w:p w14:paraId="6C42158A" w14:textId="77777777" w:rsidR="00D43161" w:rsidRPr="00676C5B" w:rsidRDefault="00233419" w:rsidP="00676C5B">
      <w:pPr>
        <w:widowControl w:val="0"/>
        <w:autoSpaceDE w:val="0"/>
        <w:autoSpaceDN w:val="0"/>
        <w:spacing w:before="66" w:after="0" w:line="240" w:lineRule="auto"/>
        <w:ind w:right="1944"/>
        <w:rPr>
          <w:rFonts w:ascii="Times New Roman" w:eastAsia="Times New Roman" w:hAnsi="Times New Roman" w:cs="Times New Roman"/>
          <w:b/>
          <w:sz w:val="36"/>
          <w:szCs w:val="28"/>
        </w:rPr>
      </w:pPr>
      <w:r w:rsidRPr="00233419">
        <w:rPr>
          <w:rFonts w:ascii="Times New Roman" w:eastAsia="Times New Roman" w:hAnsi="Times New Roman" w:cs="Times New Roman"/>
          <w:b/>
          <w:sz w:val="36"/>
          <w:szCs w:val="28"/>
        </w:rPr>
        <w:t xml:space="preserve">         </w:t>
      </w:r>
      <w:r w:rsidR="00676C5B">
        <w:rPr>
          <w:rFonts w:ascii="Times New Roman" w:eastAsia="Times New Roman" w:hAnsi="Times New Roman" w:cs="Times New Roman"/>
          <w:b/>
          <w:sz w:val="36"/>
          <w:szCs w:val="28"/>
        </w:rPr>
        <w:t xml:space="preserve">               </w:t>
      </w:r>
    </w:p>
    <w:p w14:paraId="3E4140A6" w14:textId="77777777" w:rsidR="00600D0D" w:rsidRPr="009C47F7" w:rsidRDefault="009C47F7" w:rsidP="009C47F7">
      <w:pPr>
        <w:tabs>
          <w:tab w:val="left" w:pos="7049"/>
        </w:tabs>
        <w:spacing w:before="240" w:line="240" w:lineRule="auto"/>
        <w:rPr>
          <w:rFonts w:ascii="Times New Roman" w:hAnsi="Times New Roman" w:cs="Times New Roman"/>
          <w:b/>
          <w:color w:val="000000" w:themeColor="text1"/>
          <w:sz w:val="32"/>
        </w:rPr>
      </w:pPr>
      <w:r w:rsidRPr="009C47F7">
        <w:rPr>
          <w:rFonts w:ascii="Times New Roman" w:hAnsi="Times New Roman" w:cs="Times New Roman"/>
          <w:b/>
          <w:color w:val="000000" w:themeColor="text1"/>
          <w:sz w:val="32"/>
        </w:rPr>
        <w:lastRenderedPageBreak/>
        <w:t xml:space="preserve">                                   </w:t>
      </w:r>
      <w:r w:rsidR="00600D0D" w:rsidRPr="009C47F7">
        <w:rPr>
          <w:rFonts w:ascii="Times New Roman" w:hAnsi="Times New Roman" w:cs="Times New Roman"/>
          <w:b/>
          <w:color w:val="000000" w:themeColor="text1"/>
          <w:sz w:val="32"/>
          <w:u w:val="single"/>
        </w:rPr>
        <w:t>Engineering Physics</w:t>
      </w:r>
      <w:r w:rsidR="00600D0D" w:rsidRPr="009C47F7">
        <w:rPr>
          <w:rFonts w:ascii="Times New Roman" w:hAnsi="Times New Roman" w:cs="Times New Roman"/>
          <w:b/>
          <w:color w:val="000000" w:themeColor="text1"/>
          <w:sz w:val="32"/>
        </w:rPr>
        <w:t>-II</w:t>
      </w:r>
    </w:p>
    <w:tbl>
      <w:tblPr>
        <w:tblpPr w:leftFromText="180" w:rightFromText="180" w:vertAnchor="page" w:horzAnchor="margin" w:tblpXSpec="center" w:tblpY="3151"/>
        <w:tblW w:w="10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3604"/>
        <w:gridCol w:w="955"/>
        <w:gridCol w:w="1561"/>
        <w:gridCol w:w="1440"/>
        <w:gridCol w:w="1170"/>
        <w:gridCol w:w="1172"/>
      </w:tblGrid>
      <w:tr w:rsidR="009C47F7" w:rsidRPr="00D43161" w14:paraId="0109F5A9" w14:textId="77777777" w:rsidTr="009C47F7">
        <w:trPr>
          <w:trHeight w:val="1137"/>
        </w:trPr>
        <w:tc>
          <w:tcPr>
            <w:tcW w:w="625" w:type="dxa"/>
          </w:tcPr>
          <w:p w14:paraId="685A0156"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b/>
                <w:color w:val="000000" w:themeColor="text1"/>
                <w:sz w:val="24"/>
                <w:szCs w:val="24"/>
              </w:rPr>
            </w:pPr>
          </w:p>
          <w:p w14:paraId="5FF222B2"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b/>
                <w:color w:val="000000" w:themeColor="text1"/>
                <w:sz w:val="24"/>
                <w:szCs w:val="24"/>
              </w:rPr>
            </w:pPr>
            <w:r w:rsidRPr="00D43161">
              <w:rPr>
                <w:rFonts w:ascii="Times New Roman" w:eastAsia="Times New Roman" w:hAnsi="Times New Roman" w:cs="Times New Roman"/>
                <w:b/>
                <w:color w:val="000000" w:themeColor="text1"/>
                <w:sz w:val="24"/>
                <w:szCs w:val="24"/>
              </w:rPr>
              <w:t>Sr. No.</w:t>
            </w:r>
          </w:p>
        </w:tc>
        <w:tc>
          <w:tcPr>
            <w:tcW w:w="3604" w:type="dxa"/>
            <w:shd w:val="clear" w:color="auto" w:fill="auto"/>
            <w:vAlign w:val="center"/>
          </w:tcPr>
          <w:p w14:paraId="6729FA6D"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D43161">
              <w:rPr>
                <w:rFonts w:ascii="Times New Roman" w:eastAsia="Times New Roman" w:hAnsi="Times New Roman" w:cs="Times New Roman"/>
                <w:b/>
                <w:color w:val="000000" w:themeColor="text1"/>
                <w:sz w:val="24"/>
                <w:szCs w:val="24"/>
              </w:rPr>
              <w:t xml:space="preserve">Title of experiments </w:t>
            </w:r>
          </w:p>
        </w:tc>
        <w:tc>
          <w:tcPr>
            <w:tcW w:w="955" w:type="dxa"/>
            <w:shd w:val="clear" w:color="auto" w:fill="auto"/>
            <w:vAlign w:val="center"/>
          </w:tcPr>
          <w:p w14:paraId="507919CA"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b/>
                <w:color w:val="000000" w:themeColor="text1"/>
                <w:sz w:val="24"/>
                <w:szCs w:val="24"/>
              </w:rPr>
            </w:pPr>
            <w:r w:rsidRPr="00D43161">
              <w:rPr>
                <w:rFonts w:ascii="Times New Roman" w:eastAsia="Times New Roman" w:hAnsi="Times New Roman" w:cs="Times New Roman"/>
                <w:b/>
                <w:color w:val="000000" w:themeColor="text1"/>
                <w:sz w:val="24"/>
                <w:szCs w:val="24"/>
              </w:rPr>
              <w:t xml:space="preserve"> Page</w:t>
            </w:r>
          </w:p>
          <w:p w14:paraId="50DF2D54"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b/>
                <w:color w:val="000000" w:themeColor="text1"/>
                <w:sz w:val="24"/>
                <w:szCs w:val="24"/>
              </w:rPr>
            </w:pPr>
            <w:r w:rsidRPr="00D43161">
              <w:rPr>
                <w:rFonts w:ascii="Times New Roman" w:eastAsia="Times New Roman" w:hAnsi="Times New Roman" w:cs="Times New Roman"/>
                <w:b/>
                <w:color w:val="000000" w:themeColor="text1"/>
                <w:sz w:val="24"/>
                <w:szCs w:val="24"/>
              </w:rPr>
              <w:t xml:space="preserve">   No.</w:t>
            </w:r>
          </w:p>
        </w:tc>
        <w:tc>
          <w:tcPr>
            <w:tcW w:w="1561" w:type="dxa"/>
          </w:tcPr>
          <w:p w14:paraId="1CDACC48"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10DB94B1"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D43161">
              <w:rPr>
                <w:rFonts w:ascii="Times New Roman" w:eastAsia="Times New Roman" w:hAnsi="Times New Roman" w:cs="Times New Roman"/>
                <w:b/>
                <w:color w:val="000000" w:themeColor="text1"/>
                <w:sz w:val="24"/>
                <w:szCs w:val="24"/>
              </w:rPr>
              <w:t>Date of Performance</w:t>
            </w:r>
          </w:p>
        </w:tc>
        <w:tc>
          <w:tcPr>
            <w:tcW w:w="1440" w:type="dxa"/>
          </w:tcPr>
          <w:p w14:paraId="52E3F60F"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0E637A4A"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D43161">
              <w:rPr>
                <w:rFonts w:ascii="Times New Roman" w:eastAsia="Times New Roman" w:hAnsi="Times New Roman" w:cs="Times New Roman"/>
                <w:b/>
                <w:color w:val="000000" w:themeColor="text1"/>
                <w:sz w:val="24"/>
                <w:szCs w:val="24"/>
              </w:rPr>
              <w:t xml:space="preserve">Date of </w:t>
            </w:r>
          </w:p>
          <w:p w14:paraId="19571E62"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D43161">
              <w:rPr>
                <w:rFonts w:ascii="Times New Roman" w:eastAsia="Times New Roman" w:hAnsi="Times New Roman" w:cs="Times New Roman"/>
                <w:b/>
                <w:color w:val="000000" w:themeColor="text1"/>
                <w:sz w:val="24"/>
                <w:szCs w:val="24"/>
              </w:rPr>
              <w:t>Submission</w:t>
            </w:r>
          </w:p>
        </w:tc>
        <w:tc>
          <w:tcPr>
            <w:tcW w:w="1170" w:type="dxa"/>
          </w:tcPr>
          <w:p w14:paraId="3E35639A"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213AE829"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6BE91EDF"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D43161">
              <w:rPr>
                <w:rFonts w:ascii="Times New Roman" w:eastAsia="Times New Roman" w:hAnsi="Times New Roman" w:cs="Times New Roman"/>
                <w:b/>
                <w:color w:val="000000" w:themeColor="text1"/>
                <w:sz w:val="24"/>
                <w:szCs w:val="24"/>
              </w:rPr>
              <w:t>Marks</w:t>
            </w:r>
          </w:p>
        </w:tc>
        <w:tc>
          <w:tcPr>
            <w:tcW w:w="1172" w:type="dxa"/>
          </w:tcPr>
          <w:p w14:paraId="695230C5"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1125D4CE"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p>
          <w:p w14:paraId="73619124"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sz w:val="24"/>
                <w:szCs w:val="24"/>
              </w:rPr>
            </w:pPr>
            <w:r w:rsidRPr="00D43161">
              <w:rPr>
                <w:rFonts w:ascii="Times New Roman" w:eastAsia="Times New Roman" w:hAnsi="Times New Roman" w:cs="Times New Roman"/>
                <w:b/>
                <w:color w:val="000000" w:themeColor="text1"/>
                <w:sz w:val="24"/>
                <w:szCs w:val="24"/>
              </w:rPr>
              <w:t>Sign</w:t>
            </w:r>
          </w:p>
        </w:tc>
      </w:tr>
      <w:tr w:rsidR="009C47F7" w:rsidRPr="00D43161" w14:paraId="52DC41AE" w14:textId="77777777" w:rsidTr="009C47F7">
        <w:trPr>
          <w:trHeight w:val="912"/>
        </w:trPr>
        <w:tc>
          <w:tcPr>
            <w:tcW w:w="625" w:type="dxa"/>
          </w:tcPr>
          <w:p w14:paraId="7622174D"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p>
          <w:p w14:paraId="14E4ED0C"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r w:rsidRPr="00D86044">
              <w:rPr>
                <w:rFonts w:ascii="Times New Roman" w:eastAsia="Times New Roman" w:hAnsi="Times New Roman" w:cs="Times New Roman"/>
                <w:b/>
                <w:color w:val="000000" w:themeColor="text1"/>
              </w:rPr>
              <w:t>1.</w:t>
            </w:r>
          </w:p>
        </w:tc>
        <w:tc>
          <w:tcPr>
            <w:tcW w:w="3604" w:type="dxa"/>
            <w:shd w:val="clear" w:color="auto" w:fill="auto"/>
            <w:vAlign w:val="center"/>
          </w:tcPr>
          <w:p w14:paraId="2D669EFB"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Plane diffraction grating</w:t>
            </w:r>
          </w:p>
        </w:tc>
        <w:tc>
          <w:tcPr>
            <w:tcW w:w="955" w:type="dxa"/>
            <w:shd w:val="clear" w:color="auto" w:fill="auto"/>
            <w:vAlign w:val="center"/>
          </w:tcPr>
          <w:p w14:paraId="54EDD0CF"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561" w:type="dxa"/>
          </w:tcPr>
          <w:p w14:paraId="427075EF"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440" w:type="dxa"/>
          </w:tcPr>
          <w:p w14:paraId="6F691867"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0" w:type="dxa"/>
          </w:tcPr>
          <w:p w14:paraId="2DDA2BAB"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2" w:type="dxa"/>
          </w:tcPr>
          <w:p w14:paraId="25CA0987"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r>
      <w:tr w:rsidR="009C47F7" w:rsidRPr="00D43161" w14:paraId="7F5D38EA" w14:textId="77777777" w:rsidTr="009C47F7">
        <w:trPr>
          <w:trHeight w:val="912"/>
        </w:trPr>
        <w:tc>
          <w:tcPr>
            <w:tcW w:w="625" w:type="dxa"/>
          </w:tcPr>
          <w:p w14:paraId="66D08E8B"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p>
          <w:p w14:paraId="69F95EA2"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r w:rsidRPr="00D86044">
              <w:rPr>
                <w:rFonts w:ascii="Times New Roman" w:eastAsia="Times New Roman" w:hAnsi="Times New Roman" w:cs="Times New Roman"/>
                <w:b/>
                <w:color w:val="000000" w:themeColor="text1"/>
              </w:rPr>
              <w:t>2.</w:t>
            </w:r>
          </w:p>
        </w:tc>
        <w:tc>
          <w:tcPr>
            <w:tcW w:w="3604" w:type="dxa"/>
            <w:shd w:val="clear" w:color="auto" w:fill="auto"/>
            <w:vAlign w:val="center"/>
          </w:tcPr>
          <w:p w14:paraId="1EB05B86"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Diffraction using laser beam</w:t>
            </w:r>
          </w:p>
          <w:p w14:paraId="6EB3E204"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color w:val="000000" w:themeColor="text1"/>
                <w:sz w:val="24"/>
              </w:rPr>
            </w:pPr>
          </w:p>
        </w:tc>
        <w:tc>
          <w:tcPr>
            <w:tcW w:w="955" w:type="dxa"/>
            <w:shd w:val="clear" w:color="auto" w:fill="auto"/>
            <w:vAlign w:val="center"/>
          </w:tcPr>
          <w:p w14:paraId="05F2B874"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561" w:type="dxa"/>
          </w:tcPr>
          <w:p w14:paraId="4B9AFD80"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440" w:type="dxa"/>
          </w:tcPr>
          <w:p w14:paraId="13FBFCA8"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0" w:type="dxa"/>
          </w:tcPr>
          <w:p w14:paraId="451874C0"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2" w:type="dxa"/>
          </w:tcPr>
          <w:p w14:paraId="5643BAAC"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r>
      <w:tr w:rsidR="009C47F7" w:rsidRPr="00D43161" w14:paraId="010592A2" w14:textId="77777777" w:rsidTr="009C47F7">
        <w:trPr>
          <w:trHeight w:val="912"/>
        </w:trPr>
        <w:tc>
          <w:tcPr>
            <w:tcW w:w="625" w:type="dxa"/>
          </w:tcPr>
          <w:p w14:paraId="365D6072"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p>
          <w:p w14:paraId="3749BD92"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r w:rsidRPr="00D86044">
              <w:rPr>
                <w:rFonts w:ascii="Times New Roman" w:eastAsia="Times New Roman" w:hAnsi="Times New Roman" w:cs="Times New Roman"/>
                <w:b/>
                <w:color w:val="000000" w:themeColor="text1"/>
              </w:rPr>
              <w:t>3.</w:t>
            </w:r>
          </w:p>
        </w:tc>
        <w:tc>
          <w:tcPr>
            <w:tcW w:w="3604" w:type="dxa"/>
            <w:shd w:val="clear" w:color="auto" w:fill="auto"/>
            <w:vAlign w:val="center"/>
          </w:tcPr>
          <w:p w14:paraId="22FA60CF"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Numerical aperture of o</w:t>
            </w:r>
            <w:r w:rsidRPr="0037359B">
              <w:rPr>
                <w:rFonts w:ascii="Times New Roman" w:eastAsia="Times New Roman" w:hAnsi="Times New Roman" w:cs="Times New Roman"/>
                <w:color w:val="000000" w:themeColor="text1"/>
                <w:sz w:val="24"/>
              </w:rPr>
              <w:t>ptical Fiber</w:t>
            </w:r>
          </w:p>
        </w:tc>
        <w:tc>
          <w:tcPr>
            <w:tcW w:w="955" w:type="dxa"/>
            <w:shd w:val="clear" w:color="auto" w:fill="auto"/>
            <w:vAlign w:val="center"/>
          </w:tcPr>
          <w:p w14:paraId="7A60A5B6"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561" w:type="dxa"/>
          </w:tcPr>
          <w:p w14:paraId="68C22004"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440" w:type="dxa"/>
          </w:tcPr>
          <w:p w14:paraId="7A531EAE"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0" w:type="dxa"/>
          </w:tcPr>
          <w:p w14:paraId="61CCE242"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2" w:type="dxa"/>
          </w:tcPr>
          <w:p w14:paraId="0C10F14B"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r>
      <w:tr w:rsidR="009C47F7" w:rsidRPr="00D43161" w14:paraId="77184047" w14:textId="77777777" w:rsidTr="009C47F7">
        <w:trPr>
          <w:trHeight w:val="912"/>
        </w:trPr>
        <w:tc>
          <w:tcPr>
            <w:tcW w:w="625" w:type="dxa"/>
          </w:tcPr>
          <w:p w14:paraId="4DD6EFCC"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p>
          <w:p w14:paraId="49BA3FA0"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r w:rsidRPr="00D86044">
              <w:rPr>
                <w:rFonts w:ascii="Times New Roman" w:eastAsia="Times New Roman" w:hAnsi="Times New Roman" w:cs="Times New Roman"/>
                <w:b/>
                <w:color w:val="000000" w:themeColor="text1"/>
              </w:rPr>
              <w:t>4.</w:t>
            </w:r>
          </w:p>
        </w:tc>
        <w:tc>
          <w:tcPr>
            <w:tcW w:w="3604" w:type="dxa"/>
            <w:shd w:val="clear" w:color="auto" w:fill="auto"/>
            <w:vAlign w:val="center"/>
          </w:tcPr>
          <w:p w14:paraId="0927AC41"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Study of divergence of Laser beam</w:t>
            </w:r>
            <w:r w:rsidRPr="00D43161">
              <w:rPr>
                <w:rFonts w:ascii="Times New Roman" w:eastAsia="Times New Roman" w:hAnsi="Times New Roman" w:cs="Times New Roman"/>
                <w:color w:val="000000" w:themeColor="text1"/>
                <w:sz w:val="24"/>
              </w:rPr>
              <w:t xml:space="preserve"> </w:t>
            </w:r>
          </w:p>
        </w:tc>
        <w:tc>
          <w:tcPr>
            <w:tcW w:w="955" w:type="dxa"/>
            <w:shd w:val="clear" w:color="auto" w:fill="auto"/>
            <w:vAlign w:val="center"/>
          </w:tcPr>
          <w:p w14:paraId="5207E5E5"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561" w:type="dxa"/>
          </w:tcPr>
          <w:p w14:paraId="140B6972"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440" w:type="dxa"/>
          </w:tcPr>
          <w:p w14:paraId="14D8F96F"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0" w:type="dxa"/>
          </w:tcPr>
          <w:p w14:paraId="62E5C195"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2" w:type="dxa"/>
          </w:tcPr>
          <w:p w14:paraId="23405C0E"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r>
      <w:tr w:rsidR="009C47F7" w:rsidRPr="00D43161" w14:paraId="30D7F8F7" w14:textId="77777777" w:rsidTr="009C47F7">
        <w:trPr>
          <w:trHeight w:val="912"/>
        </w:trPr>
        <w:tc>
          <w:tcPr>
            <w:tcW w:w="625" w:type="dxa"/>
          </w:tcPr>
          <w:p w14:paraId="7866D0A9"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p>
          <w:p w14:paraId="1B5FE0C1"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r w:rsidRPr="00D86044">
              <w:rPr>
                <w:rFonts w:ascii="Times New Roman" w:eastAsia="Times New Roman" w:hAnsi="Times New Roman" w:cs="Times New Roman"/>
                <w:b/>
                <w:color w:val="000000" w:themeColor="text1"/>
              </w:rPr>
              <w:t>5.</w:t>
            </w:r>
          </w:p>
        </w:tc>
        <w:tc>
          <w:tcPr>
            <w:tcW w:w="3604" w:type="dxa"/>
            <w:shd w:val="clear" w:color="auto" w:fill="auto"/>
            <w:vAlign w:val="center"/>
          </w:tcPr>
          <w:p w14:paraId="483DFB3E"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color w:val="000000" w:themeColor="text1"/>
                <w:sz w:val="24"/>
              </w:rPr>
            </w:pPr>
            <w:r w:rsidRPr="00783F10">
              <w:rPr>
                <w:rFonts w:ascii="Times New Roman" w:hAnsi="Times New Roman" w:cs="Times New Roman"/>
                <w:color w:val="000000"/>
                <w:sz w:val="24"/>
                <w:szCs w:val="24"/>
              </w:rPr>
              <w:t>Study of I-V</w:t>
            </w:r>
            <w:r w:rsidR="002163AF">
              <w:rPr>
                <w:rFonts w:ascii="Times New Roman" w:hAnsi="Times New Roman" w:cs="Times New Roman"/>
                <w:color w:val="000000"/>
                <w:sz w:val="24"/>
                <w:szCs w:val="24"/>
              </w:rPr>
              <w:t xml:space="preserve"> characteristics of Photo diode</w:t>
            </w:r>
          </w:p>
        </w:tc>
        <w:tc>
          <w:tcPr>
            <w:tcW w:w="955" w:type="dxa"/>
            <w:shd w:val="clear" w:color="auto" w:fill="auto"/>
            <w:vAlign w:val="center"/>
          </w:tcPr>
          <w:p w14:paraId="0CDC5D08"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561" w:type="dxa"/>
          </w:tcPr>
          <w:p w14:paraId="7CE9B7C5"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440" w:type="dxa"/>
          </w:tcPr>
          <w:p w14:paraId="2D3C05CA"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0" w:type="dxa"/>
          </w:tcPr>
          <w:p w14:paraId="72B6EEB8"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2" w:type="dxa"/>
          </w:tcPr>
          <w:p w14:paraId="6EF10EF6"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r>
      <w:tr w:rsidR="009C47F7" w:rsidRPr="00D43161" w14:paraId="15235AFF" w14:textId="77777777" w:rsidTr="009C47F7">
        <w:trPr>
          <w:trHeight w:val="912"/>
        </w:trPr>
        <w:tc>
          <w:tcPr>
            <w:tcW w:w="625" w:type="dxa"/>
          </w:tcPr>
          <w:p w14:paraId="6876F079"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p>
          <w:p w14:paraId="35F43C82"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r w:rsidRPr="00D86044">
              <w:rPr>
                <w:rFonts w:ascii="Times New Roman" w:eastAsia="Times New Roman" w:hAnsi="Times New Roman" w:cs="Times New Roman"/>
                <w:b/>
                <w:color w:val="000000" w:themeColor="text1"/>
              </w:rPr>
              <w:t>6.</w:t>
            </w:r>
          </w:p>
        </w:tc>
        <w:tc>
          <w:tcPr>
            <w:tcW w:w="3604" w:type="dxa"/>
            <w:shd w:val="clear" w:color="auto" w:fill="auto"/>
            <w:vAlign w:val="center"/>
          </w:tcPr>
          <w:p w14:paraId="75C205F0"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color w:val="000000" w:themeColor="text1"/>
                <w:sz w:val="24"/>
              </w:rPr>
            </w:pPr>
            <w:r w:rsidRPr="00783F10">
              <w:rPr>
                <w:rFonts w:ascii="Times New Roman" w:hAnsi="Times New Roman" w:cs="Times New Roman"/>
                <w:color w:val="000000"/>
                <w:sz w:val="24"/>
                <w:szCs w:val="24"/>
              </w:rPr>
              <w:t>Study of ultrasonic distance meter/ interferometer</w:t>
            </w:r>
            <w:r>
              <w:rPr>
                <w:rFonts w:ascii="Times New Roman" w:hAnsi="Times New Roman" w:cs="Times New Roman"/>
                <w:color w:val="000000"/>
                <w:sz w:val="24"/>
                <w:szCs w:val="24"/>
              </w:rPr>
              <w:t>.</w:t>
            </w:r>
          </w:p>
        </w:tc>
        <w:tc>
          <w:tcPr>
            <w:tcW w:w="955" w:type="dxa"/>
            <w:shd w:val="clear" w:color="auto" w:fill="auto"/>
            <w:vAlign w:val="center"/>
          </w:tcPr>
          <w:p w14:paraId="2F6AC9AA"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561" w:type="dxa"/>
          </w:tcPr>
          <w:p w14:paraId="2EC753CE"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440" w:type="dxa"/>
          </w:tcPr>
          <w:p w14:paraId="2FE6BF88"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0" w:type="dxa"/>
          </w:tcPr>
          <w:p w14:paraId="424E9900"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2" w:type="dxa"/>
          </w:tcPr>
          <w:p w14:paraId="5C50719C"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r>
      <w:tr w:rsidR="009C47F7" w:rsidRPr="00D43161" w14:paraId="3DEAB353" w14:textId="77777777" w:rsidTr="009C47F7">
        <w:trPr>
          <w:trHeight w:val="912"/>
        </w:trPr>
        <w:tc>
          <w:tcPr>
            <w:tcW w:w="625" w:type="dxa"/>
          </w:tcPr>
          <w:p w14:paraId="08669CA4"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p>
          <w:p w14:paraId="6393F54D" w14:textId="77777777" w:rsidR="009C47F7" w:rsidRPr="00D86044" w:rsidRDefault="009C47F7" w:rsidP="009C47F7">
            <w:pPr>
              <w:widowControl w:val="0"/>
              <w:autoSpaceDE w:val="0"/>
              <w:autoSpaceDN w:val="0"/>
              <w:spacing w:after="0" w:line="240" w:lineRule="auto"/>
              <w:jc w:val="center"/>
              <w:rPr>
                <w:rFonts w:ascii="Times New Roman" w:eastAsia="Times New Roman" w:hAnsi="Times New Roman" w:cs="Times New Roman"/>
                <w:b/>
                <w:color w:val="000000" w:themeColor="text1"/>
              </w:rPr>
            </w:pPr>
            <w:r w:rsidRPr="00D86044">
              <w:rPr>
                <w:rFonts w:ascii="Times New Roman" w:eastAsia="Times New Roman" w:hAnsi="Times New Roman" w:cs="Times New Roman"/>
                <w:b/>
                <w:color w:val="000000" w:themeColor="text1"/>
              </w:rPr>
              <w:t>7.</w:t>
            </w:r>
          </w:p>
        </w:tc>
        <w:tc>
          <w:tcPr>
            <w:tcW w:w="3604" w:type="dxa"/>
            <w:shd w:val="clear" w:color="auto" w:fill="auto"/>
            <w:vAlign w:val="center"/>
          </w:tcPr>
          <w:p w14:paraId="3E366DE1" w14:textId="77777777" w:rsidR="009C47F7" w:rsidRPr="00D43161" w:rsidRDefault="009C47F7" w:rsidP="009C47F7">
            <w:pPr>
              <w:widowControl w:val="0"/>
              <w:autoSpaceDE w:val="0"/>
              <w:autoSpaceDN w:val="0"/>
              <w:spacing w:after="0" w:line="240" w:lineRule="auto"/>
              <w:rPr>
                <w:rFonts w:ascii="Times New Roman" w:eastAsia="Times New Roman" w:hAnsi="Times New Roman" w:cs="Times New Roman"/>
                <w:color w:val="000000" w:themeColor="text1"/>
                <w:sz w:val="24"/>
              </w:rPr>
            </w:pPr>
            <w:r w:rsidRPr="00783F10">
              <w:rPr>
                <w:rFonts w:ascii="Times New Roman" w:hAnsi="Times New Roman" w:cs="Times New Roman"/>
                <w:color w:val="000000"/>
                <w:sz w:val="24"/>
                <w:szCs w:val="24"/>
              </w:rPr>
              <w:t xml:space="preserve">Simulation </w:t>
            </w:r>
            <w:r>
              <w:rPr>
                <w:rFonts w:ascii="Times New Roman" w:hAnsi="Times New Roman" w:cs="Times New Roman"/>
                <w:color w:val="000000"/>
                <w:sz w:val="24"/>
                <w:szCs w:val="24"/>
              </w:rPr>
              <w:t xml:space="preserve">of different carbon structures using Avogadro software.  </w:t>
            </w:r>
            <w:r w:rsidRPr="00783F10">
              <w:rPr>
                <w:color w:val="000000"/>
              </w:rPr>
              <w:br/>
            </w:r>
          </w:p>
        </w:tc>
        <w:tc>
          <w:tcPr>
            <w:tcW w:w="955" w:type="dxa"/>
            <w:shd w:val="clear" w:color="auto" w:fill="auto"/>
            <w:vAlign w:val="center"/>
          </w:tcPr>
          <w:p w14:paraId="49222196"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561" w:type="dxa"/>
          </w:tcPr>
          <w:p w14:paraId="3D6F50F5"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440" w:type="dxa"/>
          </w:tcPr>
          <w:p w14:paraId="72819C32"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0" w:type="dxa"/>
          </w:tcPr>
          <w:p w14:paraId="71521828"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c>
          <w:tcPr>
            <w:tcW w:w="1172" w:type="dxa"/>
          </w:tcPr>
          <w:p w14:paraId="7575A93E" w14:textId="77777777" w:rsidR="009C47F7" w:rsidRPr="00D43161" w:rsidRDefault="009C47F7" w:rsidP="009C47F7">
            <w:pPr>
              <w:widowControl w:val="0"/>
              <w:autoSpaceDE w:val="0"/>
              <w:autoSpaceDN w:val="0"/>
              <w:spacing w:after="0" w:line="240" w:lineRule="auto"/>
              <w:jc w:val="center"/>
              <w:rPr>
                <w:rFonts w:ascii="Times New Roman" w:eastAsia="Times New Roman" w:hAnsi="Times New Roman" w:cs="Times New Roman"/>
                <w:color w:val="000000" w:themeColor="text1"/>
              </w:rPr>
            </w:pPr>
          </w:p>
        </w:tc>
      </w:tr>
    </w:tbl>
    <w:p w14:paraId="6FEE3E1B" w14:textId="77777777" w:rsidR="00600D0D" w:rsidRPr="00600D0D" w:rsidRDefault="009C47F7" w:rsidP="00600D0D">
      <w:pPr>
        <w:tabs>
          <w:tab w:val="left" w:pos="7049"/>
        </w:tabs>
        <w:spacing w:before="240" w:line="240" w:lineRule="auto"/>
        <w:jc w:val="center"/>
        <w:rPr>
          <w:rFonts w:ascii="Times New Roman" w:hAnsi="Times New Roman" w:cs="Times New Roman"/>
          <w:b/>
          <w:color w:val="000000" w:themeColor="text1"/>
          <w:sz w:val="32"/>
          <w:u w:val="single"/>
        </w:rPr>
      </w:pPr>
      <w:r w:rsidRPr="008F2A6D">
        <w:rPr>
          <w:rFonts w:ascii="Times New Roman" w:hAnsi="Times New Roman" w:cs="Times New Roman"/>
          <w:b/>
          <w:color w:val="000000" w:themeColor="text1"/>
          <w:sz w:val="36"/>
          <w:u w:val="single"/>
        </w:rPr>
        <w:t xml:space="preserve"> </w:t>
      </w:r>
      <w:r w:rsidR="00600D0D" w:rsidRPr="008F2A6D">
        <w:rPr>
          <w:rFonts w:ascii="Times New Roman" w:hAnsi="Times New Roman" w:cs="Times New Roman"/>
          <w:b/>
          <w:color w:val="000000" w:themeColor="text1"/>
          <w:sz w:val="36"/>
          <w:u w:val="single"/>
        </w:rPr>
        <w:t>Index</w:t>
      </w:r>
    </w:p>
    <w:p w14:paraId="21D1928A" w14:textId="77777777" w:rsidR="00D43161" w:rsidRDefault="00D43161" w:rsidP="00B46077">
      <w:pPr>
        <w:tabs>
          <w:tab w:val="left" w:pos="7049"/>
        </w:tabs>
        <w:spacing w:before="240"/>
        <w:jc w:val="center"/>
        <w:rPr>
          <w:rFonts w:ascii="Times New Roman" w:hAnsi="Times New Roman" w:cs="Times New Roman"/>
          <w:b/>
          <w:color w:val="000000" w:themeColor="text1"/>
          <w:sz w:val="32"/>
          <w:u w:val="single"/>
        </w:rPr>
      </w:pPr>
    </w:p>
    <w:p w14:paraId="7FEF6E01" w14:textId="77777777" w:rsidR="00D43161" w:rsidRDefault="00D43161" w:rsidP="00B46077">
      <w:pPr>
        <w:tabs>
          <w:tab w:val="left" w:pos="7049"/>
        </w:tabs>
        <w:spacing w:before="240"/>
        <w:jc w:val="center"/>
        <w:rPr>
          <w:rFonts w:ascii="Times New Roman" w:hAnsi="Times New Roman" w:cs="Times New Roman"/>
          <w:b/>
          <w:color w:val="000000" w:themeColor="text1"/>
          <w:sz w:val="32"/>
          <w:u w:val="single"/>
        </w:rPr>
      </w:pPr>
    </w:p>
    <w:p w14:paraId="1F5C0D35" w14:textId="77777777" w:rsidR="00D43161" w:rsidRDefault="00D43161" w:rsidP="00B46077">
      <w:pPr>
        <w:tabs>
          <w:tab w:val="left" w:pos="7049"/>
        </w:tabs>
        <w:spacing w:before="240"/>
        <w:jc w:val="center"/>
        <w:rPr>
          <w:rFonts w:ascii="Times New Roman" w:hAnsi="Times New Roman" w:cs="Times New Roman"/>
          <w:b/>
          <w:color w:val="000000" w:themeColor="text1"/>
          <w:sz w:val="32"/>
          <w:u w:val="single"/>
        </w:rPr>
      </w:pPr>
    </w:p>
    <w:p w14:paraId="29737303" w14:textId="77777777" w:rsidR="00B86501" w:rsidRDefault="00B86501" w:rsidP="00B46077">
      <w:pPr>
        <w:tabs>
          <w:tab w:val="left" w:pos="7049"/>
        </w:tabs>
        <w:spacing w:before="240"/>
        <w:jc w:val="center"/>
        <w:rPr>
          <w:rFonts w:ascii="Times New Roman" w:hAnsi="Times New Roman" w:cs="Times New Roman"/>
          <w:b/>
          <w:color w:val="000000" w:themeColor="text1"/>
          <w:sz w:val="32"/>
          <w:u w:val="single"/>
        </w:rPr>
      </w:pPr>
    </w:p>
    <w:p w14:paraId="4D0FFBE0" w14:textId="77777777" w:rsidR="00B86501" w:rsidRDefault="00B86501" w:rsidP="00B46077">
      <w:pPr>
        <w:tabs>
          <w:tab w:val="left" w:pos="7049"/>
        </w:tabs>
        <w:spacing w:before="240"/>
        <w:jc w:val="center"/>
        <w:rPr>
          <w:rFonts w:ascii="Times New Roman" w:hAnsi="Times New Roman" w:cs="Times New Roman"/>
          <w:b/>
          <w:color w:val="000000" w:themeColor="text1"/>
          <w:sz w:val="32"/>
          <w:u w:val="single"/>
        </w:rPr>
      </w:pPr>
    </w:p>
    <w:p w14:paraId="793EACA5" w14:textId="77777777" w:rsidR="008F2A6D" w:rsidRDefault="008F2A6D" w:rsidP="00B46077">
      <w:pPr>
        <w:tabs>
          <w:tab w:val="left" w:pos="7049"/>
        </w:tabs>
        <w:spacing w:before="240"/>
        <w:jc w:val="center"/>
        <w:rPr>
          <w:rFonts w:ascii="Times New Roman" w:hAnsi="Times New Roman" w:cs="Times New Roman"/>
          <w:b/>
          <w:color w:val="000000" w:themeColor="text1"/>
          <w:sz w:val="32"/>
          <w:u w:val="single"/>
        </w:rPr>
      </w:pPr>
    </w:p>
    <w:p w14:paraId="747221D6" w14:textId="77777777" w:rsidR="009C47F7" w:rsidRDefault="009C47F7" w:rsidP="009C47F7">
      <w:pPr>
        <w:tabs>
          <w:tab w:val="left" w:pos="7049"/>
        </w:tabs>
        <w:spacing w:before="240" w:line="240" w:lineRule="auto"/>
        <w:rPr>
          <w:rFonts w:ascii="Times New Roman" w:hAnsi="Times New Roman" w:cs="Times New Roman"/>
          <w:b/>
          <w:color w:val="000000" w:themeColor="text1"/>
          <w:sz w:val="32"/>
          <w:u w:val="single"/>
        </w:rPr>
      </w:pPr>
    </w:p>
    <w:p w14:paraId="5988FE29" w14:textId="77777777" w:rsidR="00742834" w:rsidRDefault="00742834" w:rsidP="00742834">
      <w:pPr>
        <w:tabs>
          <w:tab w:val="left" w:pos="7049"/>
        </w:tabs>
        <w:spacing w:before="240" w:line="240" w:lineRule="auto"/>
        <w:jc w:val="center"/>
        <w:rPr>
          <w:rFonts w:ascii="Times New Roman" w:hAnsi="Times New Roman" w:cs="Times New Roman"/>
          <w:b/>
          <w:color w:val="000000" w:themeColor="text1"/>
          <w:sz w:val="32"/>
          <w:u w:val="single"/>
        </w:rPr>
      </w:pPr>
    </w:p>
    <w:p w14:paraId="778B48A0" w14:textId="77777777" w:rsidR="00B46077" w:rsidRPr="006B079D" w:rsidRDefault="00B46077" w:rsidP="009C47F7">
      <w:pPr>
        <w:tabs>
          <w:tab w:val="left" w:pos="7049"/>
        </w:tabs>
        <w:spacing w:before="240"/>
        <w:jc w:val="center"/>
        <w:rPr>
          <w:rFonts w:ascii="Times New Roman" w:hAnsi="Times New Roman" w:cs="Times New Roman"/>
          <w:b/>
          <w:color w:val="000000" w:themeColor="text1"/>
          <w:sz w:val="32"/>
          <w:u w:val="single"/>
        </w:rPr>
      </w:pPr>
      <w:r w:rsidRPr="006B079D">
        <w:rPr>
          <w:rFonts w:ascii="Times New Roman" w:hAnsi="Times New Roman" w:cs="Times New Roman"/>
          <w:b/>
          <w:color w:val="000000" w:themeColor="text1"/>
          <w:sz w:val="32"/>
          <w:u w:val="single"/>
        </w:rPr>
        <w:t>INSTRUCTIONS</w:t>
      </w:r>
      <w:r w:rsidRPr="006B079D">
        <w:rPr>
          <w:rFonts w:ascii="Times New Roman" w:hAnsi="Times New Roman" w:cs="Times New Roman"/>
          <w:b/>
          <w:color w:val="000000" w:themeColor="text1"/>
          <w:spacing w:val="-4"/>
          <w:sz w:val="32"/>
          <w:u w:val="single"/>
        </w:rPr>
        <w:t xml:space="preserve"> </w:t>
      </w:r>
      <w:r w:rsidRPr="006B079D">
        <w:rPr>
          <w:rFonts w:ascii="Times New Roman" w:hAnsi="Times New Roman" w:cs="Times New Roman"/>
          <w:b/>
          <w:color w:val="000000" w:themeColor="text1"/>
          <w:sz w:val="32"/>
          <w:u w:val="single"/>
        </w:rPr>
        <w:t>FOR</w:t>
      </w:r>
      <w:r w:rsidRPr="006B079D">
        <w:rPr>
          <w:rFonts w:ascii="Times New Roman" w:hAnsi="Times New Roman" w:cs="Times New Roman"/>
          <w:b/>
          <w:color w:val="000000" w:themeColor="text1"/>
          <w:spacing w:val="-6"/>
          <w:sz w:val="32"/>
          <w:u w:val="single"/>
        </w:rPr>
        <w:t xml:space="preserve"> </w:t>
      </w:r>
      <w:r w:rsidRPr="006B079D">
        <w:rPr>
          <w:rFonts w:ascii="Times New Roman" w:hAnsi="Times New Roman" w:cs="Times New Roman"/>
          <w:b/>
          <w:color w:val="000000" w:themeColor="text1"/>
          <w:sz w:val="32"/>
          <w:u w:val="single"/>
        </w:rPr>
        <w:t>STUDENTS</w:t>
      </w:r>
    </w:p>
    <w:p w14:paraId="356E2B3F" w14:textId="77777777" w:rsidR="002D3648" w:rsidRPr="002D3648" w:rsidRDefault="002D3648" w:rsidP="002D3648">
      <w:pPr>
        <w:widowControl w:val="0"/>
        <w:autoSpaceDE w:val="0"/>
        <w:autoSpaceDN w:val="0"/>
        <w:spacing w:before="10" w:after="0" w:line="240" w:lineRule="auto"/>
        <w:rPr>
          <w:rFonts w:ascii="Times New Roman" w:eastAsia="Times New Roman" w:hAnsi="Times New Roman" w:cs="Times New Roman"/>
          <w:color w:val="000000" w:themeColor="text1"/>
          <w:sz w:val="24"/>
          <w:szCs w:val="24"/>
          <w:u w:val="single"/>
        </w:rPr>
      </w:pPr>
    </w:p>
    <w:p w14:paraId="5E7DD2F2" w14:textId="77777777" w:rsidR="002D3648" w:rsidRPr="002D3648" w:rsidRDefault="002D3648" w:rsidP="002D3648">
      <w:pPr>
        <w:widowControl w:val="0"/>
        <w:numPr>
          <w:ilvl w:val="0"/>
          <w:numId w:val="32"/>
        </w:numPr>
        <w:tabs>
          <w:tab w:val="left" w:pos="841"/>
        </w:tabs>
        <w:autoSpaceDE w:val="0"/>
        <w:autoSpaceDN w:val="0"/>
        <w:spacing w:after="0" w:line="240" w:lineRule="auto"/>
        <w:ind w:left="360"/>
        <w:outlineLvl w:val="4"/>
        <w:rPr>
          <w:rFonts w:ascii="Times New Roman" w:eastAsiaTheme="majorEastAsia" w:hAnsi="Times New Roman" w:cs="Times New Roman"/>
          <w:b/>
          <w:color w:val="000000" w:themeColor="text1"/>
          <w:sz w:val="24"/>
          <w:szCs w:val="24"/>
        </w:rPr>
      </w:pPr>
      <w:r w:rsidRPr="002D3648">
        <w:rPr>
          <w:rFonts w:ascii="Times New Roman" w:eastAsiaTheme="majorEastAsia" w:hAnsi="Times New Roman" w:cs="Times New Roman"/>
          <w:b/>
          <w:color w:val="000000" w:themeColor="text1"/>
          <w:sz w:val="24"/>
          <w:szCs w:val="24"/>
          <w:u w:val="thick"/>
        </w:rPr>
        <w:t>General</w:t>
      </w:r>
      <w:r w:rsidRPr="002D3648">
        <w:rPr>
          <w:rFonts w:ascii="Times New Roman" w:eastAsiaTheme="majorEastAsia" w:hAnsi="Times New Roman" w:cs="Times New Roman"/>
          <w:b/>
          <w:color w:val="000000" w:themeColor="text1"/>
          <w:spacing w:val="-2"/>
          <w:sz w:val="24"/>
          <w:szCs w:val="24"/>
          <w:u w:val="thick"/>
        </w:rPr>
        <w:t xml:space="preserve"> </w:t>
      </w:r>
      <w:r w:rsidRPr="002D3648">
        <w:rPr>
          <w:rFonts w:ascii="Times New Roman" w:eastAsiaTheme="majorEastAsia" w:hAnsi="Times New Roman" w:cs="Times New Roman"/>
          <w:b/>
          <w:color w:val="000000" w:themeColor="text1"/>
          <w:sz w:val="24"/>
          <w:szCs w:val="24"/>
          <w:u w:val="thick"/>
        </w:rPr>
        <w:t>Information</w:t>
      </w:r>
    </w:p>
    <w:p w14:paraId="1C127D8F" w14:textId="77777777" w:rsidR="002D3648" w:rsidRPr="002D3648" w:rsidRDefault="002D3648" w:rsidP="002D3648">
      <w:pPr>
        <w:widowControl w:val="0"/>
        <w:autoSpaceDE w:val="0"/>
        <w:autoSpaceDN w:val="0"/>
        <w:spacing w:before="90" w:after="120"/>
        <w:ind w:left="120"/>
        <w:rPr>
          <w:rFonts w:ascii="Times New Roman" w:eastAsia="Times New Roman" w:hAnsi="Times New Roman" w:cs="Times New Roman"/>
          <w:b/>
          <w:color w:val="000000" w:themeColor="text1"/>
          <w:sz w:val="24"/>
          <w:szCs w:val="24"/>
        </w:rPr>
      </w:pPr>
      <w:r w:rsidRPr="002D3648">
        <w:rPr>
          <w:rFonts w:ascii="Times New Roman" w:eastAsia="Times New Roman" w:hAnsi="Times New Roman" w:cs="Times New Roman"/>
          <w:b/>
          <w:color w:val="000000" w:themeColor="text1"/>
          <w:sz w:val="24"/>
          <w:szCs w:val="24"/>
        </w:rPr>
        <w:t xml:space="preserve">   Some</w:t>
      </w:r>
      <w:r w:rsidRPr="002D3648">
        <w:rPr>
          <w:rFonts w:ascii="Times New Roman" w:eastAsia="Times New Roman" w:hAnsi="Times New Roman" w:cs="Times New Roman"/>
          <w:b/>
          <w:color w:val="000000" w:themeColor="text1"/>
          <w:spacing w:val="-1"/>
          <w:sz w:val="24"/>
          <w:szCs w:val="24"/>
        </w:rPr>
        <w:t xml:space="preserve"> </w:t>
      </w:r>
      <w:r w:rsidRPr="002D3648">
        <w:rPr>
          <w:rFonts w:ascii="Times New Roman" w:eastAsia="Times New Roman" w:hAnsi="Times New Roman" w:cs="Times New Roman"/>
          <w:b/>
          <w:color w:val="000000" w:themeColor="text1"/>
          <w:sz w:val="24"/>
          <w:szCs w:val="24"/>
        </w:rPr>
        <w:t>of</w:t>
      </w:r>
      <w:r w:rsidRPr="002D3648">
        <w:rPr>
          <w:rFonts w:ascii="Times New Roman" w:eastAsia="Times New Roman" w:hAnsi="Times New Roman" w:cs="Times New Roman"/>
          <w:b/>
          <w:color w:val="000000" w:themeColor="text1"/>
          <w:spacing w:val="-3"/>
          <w:sz w:val="24"/>
          <w:szCs w:val="24"/>
        </w:rPr>
        <w:t xml:space="preserve"> </w:t>
      </w:r>
      <w:r w:rsidRPr="002D3648">
        <w:rPr>
          <w:rFonts w:ascii="Times New Roman" w:eastAsia="Times New Roman" w:hAnsi="Times New Roman" w:cs="Times New Roman"/>
          <w:b/>
          <w:color w:val="000000" w:themeColor="text1"/>
          <w:sz w:val="24"/>
          <w:szCs w:val="24"/>
        </w:rPr>
        <w:t>the purpose</w:t>
      </w:r>
      <w:r w:rsidRPr="002D3648">
        <w:rPr>
          <w:rFonts w:ascii="Times New Roman" w:eastAsia="Times New Roman" w:hAnsi="Times New Roman" w:cs="Times New Roman"/>
          <w:b/>
          <w:color w:val="000000" w:themeColor="text1"/>
          <w:spacing w:val="-2"/>
          <w:sz w:val="24"/>
          <w:szCs w:val="24"/>
        </w:rPr>
        <w:t xml:space="preserve"> </w:t>
      </w:r>
      <w:r w:rsidRPr="002D3648">
        <w:rPr>
          <w:rFonts w:ascii="Times New Roman" w:eastAsia="Times New Roman" w:hAnsi="Times New Roman" w:cs="Times New Roman"/>
          <w:b/>
          <w:color w:val="000000" w:themeColor="text1"/>
          <w:sz w:val="24"/>
          <w:szCs w:val="24"/>
        </w:rPr>
        <w:t>of</w:t>
      </w:r>
      <w:r w:rsidRPr="002D3648">
        <w:rPr>
          <w:rFonts w:ascii="Times New Roman" w:eastAsia="Times New Roman" w:hAnsi="Times New Roman" w:cs="Times New Roman"/>
          <w:b/>
          <w:color w:val="000000" w:themeColor="text1"/>
          <w:spacing w:val="1"/>
          <w:sz w:val="24"/>
          <w:szCs w:val="24"/>
        </w:rPr>
        <w:t xml:space="preserve"> </w:t>
      </w:r>
      <w:r w:rsidRPr="002D3648">
        <w:rPr>
          <w:rFonts w:ascii="Times New Roman" w:eastAsia="Times New Roman" w:hAnsi="Times New Roman" w:cs="Times New Roman"/>
          <w:b/>
          <w:color w:val="000000" w:themeColor="text1"/>
          <w:sz w:val="24"/>
          <w:szCs w:val="24"/>
        </w:rPr>
        <w:t>conducting</w:t>
      </w:r>
      <w:r w:rsidRPr="002D3648">
        <w:rPr>
          <w:rFonts w:ascii="Times New Roman" w:eastAsia="Times New Roman" w:hAnsi="Times New Roman" w:cs="Times New Roman"/>
          <w:b/>
          <w:color w:val="000000" w:themeColor="text1"/>
          <w:spacing w:val="-1"/>
          <w:sz w:val="24"/>
          <w:szCs w:val="24"/>
        </w:rPr>
        <w:t xml:space="preserve"> </w:t>
      </w:r>
      <w:r w:rsidRPr="002D3648">
        <w:rPr>
          <w:rFonts w:ascii="Times New Roman" w:eastAsia="Times New Roman" w:hAnsi="Times New Roman" w:cs="Times New Roman"/>
          <w:b/>
          <w:color w:val="000000" w:themeColor="text1"/>
          <w:sz w:val="24"/>
          <w:szCs w:val="24"/>
        </w:rPr>
        <w:t>experiments</w:t>
      </w:r>
      <w:r w:rsidRPr="002D3648">
        <w:rPr>
          <w:rFonts w:ascii="Times New Roman" w:eastAsia="Times New Roman" w:hAnsi="Times New Roman" w:cs="Times New Roman"/>
          <w:b/>
          <w:color w:val="000000" w:themeColor="text1"/>
          <w:spacing w:val="-1"/>
          <w:sz w:val="24"/>
          <w:szCs w:val="24"/>
        </w:rPr>
        <w:t xml:space="preserve"> </w:t>
      </w:r>
      <w:r w:rsidRPr="002D3648">
        <w:rPr>
          <w:rFonts w:ascii="Times New Roman" w:eastAsia="Times New Roman" w:hAnsi="Times New Roman" w:cs="Times New Roman"/>
          <w:b/>
          <w:color w:val="000000" w:themeColor="text1"/>
          <w:sz w:val="24"/>
          <w:szCs w:val="24"/>
        </w:rPr>
        <w:t>can be</w:t>
      </w:r>
      <w:r w:rsidRPr="002D3648">
        <w:rPr>
          <w:rFonts w:ascii="Times New Roman" w:eastAsia="Times New Roman" w:hAnsi="Times New Roman" w:cs="Times New Roman"/>
          <w:b/>
          <w:color w:val="000000" w:themeColor="text1"/>
          <w:spacing w:val="-2"/>
          <w:sz w:val="24"/>
          <w:szCs w:val="24"/>
        </w:rPr>
        <w:t xml:space="preserve"> </w:t>
      </w:r>
      <w:r w:rsidRPr="002D3648">
        <w:rPr>
          <w:rFonts w:ascii="Times New Roman" w:eastAsia="Times New Roman" w:hAnsi="Times New Roman" w:cs="Times New Roman"/>
          <w:b/>
          <w:color w:val="000000" w:themeColor="text1"/>
          <w:sz w:val="24"/>
          <w:szCs w:val="24"/>
        </w:rPr>
        <w:t>enumerated</w:t>
      </w:r>
      <w:r w:rsidRPr="002D3648">
        <w:rPr>
          <w:rFonts w:ascii="Times New Roman" w:eastAsia="Times New Roman" w:hAnsi="Times New Roman" w:cs="Times New Roman"/>
          <w:b/>
          <w:color w:val="000000" w:themeColor="text1"/>
          <w:spacing w:val="1"/>
          <w:sz w:val="24"/>
          <w:szCs w:val="24"/>
        </w:rPr>
        <w:t xml:space="preserve"> </w:t>
      </w:r>
      <w:r w:rsidRPr="002D3648">
        <w:rPr>
          <w:rFonts w:ascii="Times New Roman" w:eastAsia="Times New Roman" w:hAnsi="Times New Roman" w:cs="Times New Roman"/>
          <w:b/>
          <w:color w:val="000000" w:themeColor="text1"/>
          <w:sz w:val="24"/>
          <w:szCs w:val="24"/>
        </w:rPr>
        <w:t>as</w:t>
      </w:r>
      <w:r w:rsidRPr="002D3648">
        <w:rPr>
          <w:rFonts w:ascii="Times New Roman" w:eastAsia="Times New Roman" w:hAnsi="Times New Roman" w:cs="Times New Roman"/>
          <w:b/>
          <w:color w:val="000000" w:themeColor="text1"/>
          <w:spacing w:val="-1"/>
          <w:sz w:val="24"/>
          <w:szCs w:val="24"/>
        </w:rPr>
        <w:t xml:space="preserve"> </w:t>
      </w:r>
      <w:r w:rsidRPr="002D3648">
        <w:rPr>
          <w:rFonts w:ascii="Times New Roman" w:eastAsia="Times New Roman" w:hAnsi="Times New Roman" w:cs="Times New Roman"/>
          <w:b/>
          <w:color w:val="000000" w:themeColor="text1"/>
          <w:sz w:val="24"/>
          <w:szCs w:val="24"/>
        </w:rPr>
        <w:t>below:</w:t>
      </w:r>
    </w:p>
    <w:p w14:paraId="0C67A328" w14:textId="77777777" w:rsidR="002D3648" w:rsidRPr="002D3648" w:rsidRDefault="002D3648" w:rsidP="002D3648">
      <w:pPr>
        <w:widowControl w:val="0"/>
        <w:numPr>
          <w:ilvl w:val="0"/>
          <w:numId w:val="2"/>
        </w:numPr>
        <w:tabs>
          <w:tab w:val="left" w:pos="840"/>
          <w:tab w:val="left" w:pos="841"/>
        </w:tabs>
        <w:autoSpaceDE w:val="0"/>
        <w:autoSpaceDN w:val="0"/>
        <w:spacing w:after="120" w:line="240" w:lineRule="auto"/>
        <w:ind w:right="123"/>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To get familiarized with the basic components, measuring instruments, work bench,</w:t>
      </w:r>
      <w:r w:rsidRPr="002D3648">
        <w:rPr>
          <w:rFonts w:ascii="Times New Roman" w:eastAsia="Times New Roman" w:hAnsi="Times New Roman" w:cs="Times New Roman"/>
          <w:color w:val="000000" w:themeColor="text1"/>
          <w:spacing w:val="-57"/>
          <w:sz w:val="24"/>
          <w:szCs w:val="24"/>
        </w:rPr>
        <w:t xml:space="preserve"> </w:t>
      </w:r>
      <w:r w:rsidRPr="002D3648">
        <w:rPr>
          <w:rFonts w:ascii="Times New Roman" w:eastAsia="Times New Roman" w:hAnsi="Times New Roman" w:cs="Times New Roman"/>
          <w:color w:val="000000" w:themeColor="text1"/>
          <w:sz w:val="24"/>
          <w:szCs w:val="24"/>
        </w:rPr>
        <w:t>and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basic machines.</w:t>
      </w:r>
    </w:p>
    <w:p w14:paraId="7EEADE97" w14:textId="77777777" w:rsidR="002D3648" w:rsidRPr="002D3648" w:rsidRDefault="002D3648" w:rsidP="002D3648">
      <w:pPr>
        <w:widowControl w:val="0"/>
        <w:numPr>
          <w:ilvl w:val="0"/>
          <w:numId w:val="2"/>
        </w:numPr>
        <w:tabs>
          <w:tab w:val="left" w:pos="840"/>
          <w:tab w:val="left" w:pos="841"/>
        </w:tabs>
        <w:autoSpaceDE w:val="0"/>
        <w:autoSpaceDN w:val="0"/>
        <w:spacing w:before="1"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Observing</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basic</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phenomena</w:t>
      </w:r>
      <w:r w:rsidRPr="002D3648">
        <w:rPr>
          <w:rFonts w:ascii="Times New Roman" w:eastAsia="Times New Roman" w:hAnsi="Times New Roman" w:cs="Times New Roman"/>
          <w:color w:val="000000" w:themeColor="text1"/>
          <w:spacing w:val="-4"/>
          <w:sz w:val="24"/>
          <w:szCs w:val="24"/>
        </w:rPr>
        <w:t xml:space="preserve"> </w:t>
      </w:r>
      <w:r w:rsidRPr="002D3648">
        <w:rPr>
          <w:rFonts w:ascii="Times New Roman" w:eastAsia="Times New Roman" w:hAnsi="Times New Roman" w:cs="Times New Roman"/>
          <w:color w:val="000000" w:themeColor="text1"/>
          <w:sz w:val="24"/>
          <w:szCs w:val="24"/>
        </w:rPr>
        <w:t>and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characteristics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of machine.</w:t>
      </w:r>
    </w:p>
    <w:p w14:paraId="136A3561" w14:textId="77777777" w:rsidR="002D3648" w:rsidRPr="002D3648"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Reporting</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and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analyzing the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observations.</w:t>
      </w:r>
    </w:p>
    <w:p w14:paraId="6C8E7AB7" w14:textId="77777777" w:rsidR="002D3648" w:rsidRPr="002D3648"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Verify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observations,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basic</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rules and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understanding</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physical</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concepts.</w:t>
      </w:r>
    </w:p>
    <w:p w14:paraId="3106AC54" w14:textId="77777777" w:rsidR="002D3648" w:rsidRPr="002D3648"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Hands-on</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experience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on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machines.</w:t>
      </w:r>
    </w:p>
    <w:p w14:paraId="680DD114" w14:textId="77777777" w:rsidR="002D3648" w:rsidRPr="002D3648" w:rsidRDefault="002D3648" w:rsidP="002D3648">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Observing</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safety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and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developing</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group-working</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culture.</w:t>
      </w:r>
    </w:p>
    <w:p w14:paraId="751ADFCD" w14:textId="77777777" w:rsidR="002D3648" w:rsidRPr="002D3648" w:rsidRDefault="002D3648" w:rsidP="002D3648">
      <w:pPr>
        <w:widowControl w:val="0"/>
        <w:autoSpaceDE w:val="0"/>
        <w:autoSpaceDN w:val="0"/>
        <w:spacing w:before="220" w:after="0" w:line="240" w:lineRule="auto"/>
        <w:rPr>
          <w:rFonts w:ascii="Times New Roman" w:eastAsia="Times New Roman" w:hAnsi="Times New Roman" w:cs="Times New Roman"/>
          <w:b/>
          <w:i/>
          <w:color w:val="000000" w:themeColor="text1"/>
          <w:sz w:val="24"/>
          <w:szCs w:val="24"/>
        </w:rPr>
      </w:pPr>
      <w:r w:rsidRPr="002D3648">
        <w:rPr>
          <w:rFonts w:ascii="Times New Roman" w:eastAsia="Times New Roman" w:hAnsi="Times New Roman" w:cs="Times New Roman"/>
          <w:b/>
          <w:i/>
          <w:color w:val="000000" w:themeColor="text1"/>
          <w:sz w:val="24"/>
          <w:szCs w:val="24"/>
        </w:rPr>
        <w:t xml:space="preserve">      To</w:t>
      </w:r>
      <w:r w:rsidRPr="002D3648">
        <w:rPr>
          <w:rFonts w:ascii="Times New Roman" w:eastAsia="Times New Roman" w:hAnsi="Times New Roman" w:cs="Times New Roman"/>
          <w:b/>
          <w:i/>
          <w:color w:val="000000" w:themeColor="text1"/>
          <w:spacing w:val="-10"/>
          <w:sz w:val="24"/>
          <w:szCs w:val="24"/>
        </w:rPr>
        <w:t xml:space="preserve"> </w:t>
      </w:r>
      <w:r w:rsidRPr="002D3648">
        <w:rPr>
          <w:rFonts w:ascii="Times New Roman" w:eastAsia="Times New Roman" w:hAnsi="Times New Roman" w:cs="Times New Roman"/>
          <w:b/>
          <w:i/>
          <w:color w:val="000000" w:themeColor="text1"/>
          <w:sz w:val="24"/>
          <w:szCs w:val="24"/>
        </w:rPr>
        <w:t>make</w:t>
      </w:r>
      <w:r w:rsidRPr="002D3648">
        <w:rPr>
          <w:rFonts w:ascii="Times New Roman" w:eastAsia="Times New Roman" w:hAnsi="Times New Roman" w:cs="Times New Roman"/>
          <w:b/>
          <w:i/>
          <w:color w:val="000000" w:themeColor="text1"/>
          <w:spacing w:val="-9"/>
          <w:sz w:val="24"/>
          <w:szCs w:val="24"/>
        </w:rPr>
        <w:t xml:space="preserve"> </w:t>
      </w:r>
      <w:r w:rsidRPr="002D3648">
        <w:rPr>
          <w:rFonts w:ascii="Times New Roman" w:eastAsia="Times New Roman" w:hAnsi="Times New Roman" w:cs="Times New Roman"/>
          <w:b/>
          <w:i/>
          <w:color w:val="000000" w:themeColor="text1"/>
          <w:sz w:val="24"/>
          <w:szCs w:val="24"/>
        </w:rPr>
        <w:t>laboratory</w:t>
      </w:r>
      <w:r w:rsidRPr="002D3648">
        <w:rPr>
          <w:rFonts w:ascii="Times New Roman" w:eastAsia="Times New Roman" w:hAnsi="Times New Roman" w:cs="Times New Roman"/>
          <w:b/>
          <w:i/>
          <w:color w:val="000000" w:themeColor="text1"/>
          <w:spacing w:val="-10"/>
          <w:sz w:val="24"/>
          <w:szCs w:val="24"/>
        </w:rPr>
        <w:t xml:space="preserve"> </w:t>
      </w:r>
      <w:r w:rsidRPr="002D3648">
        <w:rPr>
          <w:rFonts w:ascii="Times New Roman" w:eastAsia="Times New Roman" w:hAnsi="Times New Roman" w:cs="Times New Roman"/>
          <w:b/>
          <w:i/>
          <w:color w:val="000000" w:themeColor="text1"/>
          <w:sz w:val="24"/>
          <w:szCs w:val="24"/>
        </w:rPr>
        <w:t>experiments</w:t>
      </w:r>
      <w:r w:rsidRPr="002D3648">
        <w:rPr>
          <w:rFonts w:ascii="Times New Roman" w:eastAsia="Times New Roman" w:hAnsi="Times New Roman" w:cs="Times New Roman"/>
          <w:b/>
          <w:i/>
          <w:color w:val="000000" w:themeColor="text1"/>
          <w:spacing w:val="-8"/>
          <w:sz w:val="24"/>
          <w:szCs w:val="24"/>
        </w:rPr>
        <w:t xml:space="preserve"> </w:t>
      </w:r>
      <w:r w:rsidRPr="002D3648">
        <w:rPr>
          <w:rFonts w:ascii="Times New Roman" w:eastAsia="Times New Roman" w:hAnsi="Times New Roman" w:cs="Times New Roman"/>
          <w:b/>
          <w:i/>
          <w:color w:val="000000" w:themeColor="text1"/>
          <w:sz w:val="24"/>
          <w:szCs w:val="24"/>
        </w:rPr>
        <w:t>safe</w:t>
      </w:r>
      <w:r w:rsidRPr="002D3648">
        <w:rPr>
          <w:rFonts w:ascii="Times New Roman" w:eastAsia="Times New Roman" w:hAnsi="Times New Roman" w:cs="Times New Roman"/>
          <w:b/>
          <w:i/>
          <w:color w:val="000000" w:themeColor="text1"/>
          <w:spacing w:val="-11"/>
          <w:sz w:val="24"/>
          <w:szCs w:val="24"/>
        </w:rPr>
        <w:t xml:space="preserve"> </w:t>
      </w:r>
      <w:r w:rsidRPr="002D3648">
        <w:rPr>
          <w:rFonts w:ascii="Times New Roman" w:eastAsia="Times New Roman" w:hAnsi="Times New Roman" w:cs="Times New Roman"/>
          <w:b/>
          <w:i/>
          <w:color w:val="000000" w:themeColor="text1"/>
          <w:sz w:val="24"/>
          <w:szCs w:val="24"/>
        </w:rPr>
        <w:t>and</w:t>
      </w:r>
      <w:r w:rsidRPr="002D3648">
        <w:rPr>
          <w:rFonts w:ascii="Times New Roman" w:eastAsia="Times New Roman" w:hAnsi="Times New Roman" w:cs="Times New Roman"/>
          <w:b/>
          <w:i/>
          <w:color w:val="000000" w:themeColor="text1"/>
          <w:spacing w:val="-11"/>
          <w:sz w:val="24"/>
          <w:szCs w:val="24"/>
        </w:rPr>
        <w:t xml:space="preserve"> </w:t>
      </w:r>
      <w:r w:rsidRPr="002D3648">
        <w:rPr>
          <w:rFonts w:ascii="Times New Roman" w:eastAsia="Times New Roman" w:hAnsi="Times New Roman" w:cs="Times New Roman"/>
          <w:b/>
          <w:i/>
          <w:color w:val="000000" w:themeColor="text1"/>
          <w:sz w:val="24"/>
          <w:szCs w:val="24"/>
        </w:rPr>
        <w:t>effective,</w:t>
      </w:r>
      <w:r w:rsidRPr="002D3648">
        <w:rPr>
          <w:rFonts w:ascii="Times New Roman" w:eastAsia="Times New Roman" w:hAnsi="Times New Roman" w:cs="Times New Roman"/>
          <w:b/>
          <w:i/>
          <w:color w:val="000000" w:themeColor="text1"/>
          <w:spacing w:val="-9"/>
          <w:sz w:val="24"/>
          <w:szCs w:val="24"/>
        </w:rPr>
        <w:t xml:space="preserve"> </w:t>
      </w:r>
      <w:r w:rsidRPr="002D3648">
        <w:rPr>
          <w:rFonts w:ascii="Times New Roman" w:eastAsia="Times New Roman" w:hAnsi="Times New Roman" w:cs="Times New Roman"/>
          <w:b/>
          <w:i/>
          <w:color w:val="000000" w:themeColor="text1"/>
          <w:sz w:val="24"/>
          <w:szCs w:val="24"/>
        </w:rPr>
        <w:t>each</w:t>
      </w:r>
      <w:r w:rsidRPr="002D3648">
        <w:rPr>
          <w:rFonts w:ascii="Times New Roman" w:eastAsia="Times New Roman" w:hAnsi="Times New Roman" w:cs="Times New Roman"/>
          <w:b/>
          <w:i/>
          <w:color w:val="000000" w:themeColor="text1"/>
          <w:spacing w:val="-9"/>
          <w:sz w:val="24"/>
          <w:szCs w:val="24"/>
        </w:rPr>
        <w:t xml:space="preserve"> </w:t>
      </w:r>
      <w:r w:rsidRPr="002D3648">
        <w:rPr>
          <w:rFonts w:ascii="Times New Roman" w:eastAsia="Times New Roman" w:hAnsi="Times New Roman" w:cs="Times New Roman"/>
          <w:b/>
          <w:i/>
          <w:color w:val="000000" w:themeColor="text1"/>
          <w:sz w:val="24"/>
          <w:szCs w:val="24"/>
        </w:rPr>
        <w:t>student</w:t>
      </w:r>
      <w:r w:rsidRPr="002D3648">
        <w:rPr>
          <w:rFonts w:ascii="Times New Roman" w:eastAsia="Times New Roman" w:hAnsi="Times New Roman" w:cs="Times New Roman"/>
          <w:b/>
          <w:i/>
          <w:color w:val="000000" w:themeColor="text1"/>
          <w:spacing w:val="-8"/>
          <w:sz w:val="24"/>
          <w:szCs w:val="24"/>
        </w:rPr>
        <w:t xml:space="preserve"> </w:t>
      </w:r>
      <w:r w:rsidRPr="002D3648">
        <w:rPr>
          <w:rFonts w:ascii="Times New Roman" w:eastAsia="Times New Roman" w:hAnsi="Times New Roman" w:cs="Times New Roman"/>
          <w:b/>
          <w:i/>
          <w:color w:val="000000" w:themeColor="text1"/>
          <w:sz w:val="24"/>
          <w:szCs w:val="24"/>
        </w:rPr>
        <w:t>must</w:t>
      </w:r>
      <w:r w:rsidRPr="002D3648">
        <w:rPr>
          <w:rFonts w:ascii="Times New Roman" w:eastAsia="Times New Roman" w:hAnsi="Times New Roman" w:cs="Times New Roman"/>
          <w:b/>
          <w:i/>
          <w:color w:val="000000" w:themeColor="text1"/>
          <w:spacing w:val="-9"/>
          <w:sz w:val="24"/>
          <w:szCs w:val="24"/>
        </w:rPr>
        <w:t xml:space="preserve"> </w:t>
      </w:r>
      <w:r w:rsidRPr="002D3648">
        <w:rPr>
          <w:rFonts w:ascii="Times New Roman" w:eastAsia="Times New Roman" w:hAnsi="Times New Roman" w:cs="Times New Roman"/>
          <w:b/>
          <w:i/>
          <w:color w:val="000000" w:themeColor="text1"/>
          <w:sz w:val="24"/>
          <w:szCs w:val="24"/>
        </w:rPr>
        <w:t>obey</w:t>
      </w:r>
      <w:r w:rsidRPr="002D3648">
        <w:rPr>
          <w:rFonts w:ascii="Times New Roman" w:eastAsia="Times New Roman" w:hAnsi="Times New Roman" w:cs="Times New Roman"/>
          <w:b/>
          <w:i/>
          <w:color w:val="000000" w:themeColor="text1"/>
          <w:spacing w:val="-10"/>
          <w:sz w:val="24"/>
          <w:szCs w:val="24"/>
        </w:rPr>
        <w:t xml:space="preserve"> </w:t>
      </w:r>
      <w:r w:rsidRPr="002D3648">
        <w:rPr>
          <w:rFonts w:ascii="Times New Roman" w:eastAsia="Times New Roman" w:hAnsi="Times New Roman" w:cs="Times New Roman"/>
          <w:b/>
          <w:i/>
          <w:color w:val="000000" w:themeColor="text1"/>
          <w:sz w:val="24"/>
          <w:szCs w:val="24"/>
        </w:rPr>
        <w:t>the</w:t>
      </w:r>
      <w:r w:rsidRPr="002D3648">
        <w:rPr>
          <w:rFonts w:ascii="Times New Roman" w:eastAsia="Times New Roman" w:hAnsi="Times New Roman" w:cs="Times New Roman"/>
          <w:b/>
          <w:i/>
          <w:color w:val="000000" w:themeColor="text1"/>
          <w:spacing w:val="-10"/>
          <w:sz w:val="24"/>
          <w:szCs w:val="24"/>
        </w:rPr>
        <w:t xml:space="preserve"> </w:t>
      </w:r>
      <w:r w:rsidRPr="002D3648">
        <w:rPr>
          <w:rFonts w:ascii="Times New Roman" w:eastAsia="Times New Roman" w:hAnsi="Times New Roman" w:cs="Times New Roman"/>
          <w:b/>
          <w:i/>
          <w:color w:val="000000" w:themeColor="text1"/>
          <w:sz w:val="24"/>
          <w:szCs w:val="24"/>
        </w:rPr>
        <w:t>following</w:t>
      </w:r>
      <w:r w:rsidRPr="002D3648">
        <w:rPr>
          <w:rFonts w:ascii="Times New Roman" w:eastAsia="Times New Roman" w:hAnsi="Times New Roman" w:cs="Times New Roman"/>
          <w:b/>
          <w:i/>
          <w:color w:val="000000" w:themeColor="text1"/>
          <w:spacing w:val="-57"/>
          <w:sz w:val="24"/>
          <w:szCs w:val="24"/>
        </w:rPr>
        <w:t xml:space="preserve">                         </w:t>
      </w:r>
      <w:r w:rsidR="00742834">
        <w:rPr>
          <w:rFonts w:ascii="Times New Roman" w:eastAsia="Times New Roman" w:hAnsi="Times New Roman" w:cs="Times New Roman"/>
          <w:b/>
          <w:i/>
          <w:color w:val="000000" w:themeColor="text1"/>
          <w:spacing w:val="-57"/>
          <w:sz w:val="24"/>
          <w:szCs w:val="24"/>
        </w:rPr>
        <w:t xml:space="preserve"> </w:t>
      </w:r>
      <w:r w:rsidRPr="002D3648">
        <w:rPr>
          <w:rFonts w:ascii="Times New Roman" w:eastAsia="Times New Roman" w:hAnsi="Times New Roman" w:cs="Times New Roman"/>
          <w:b/>
          <w:i/>
          <w:color w:val="000000" w:themeColor="text1"/>
          <w:sz w:val="24"/>
          <w:szCs w:val="24"/>
        </w:rPr>
        <w:t>rules.</w:t>
      </w:r>
    </w:p>
    <w:p w14:paraId="2308BF20" w14:textId="77777777" w:rsidR="002D3648" w:rsidRPr="002D3648" w:rsidRDefault="002D3648" w:rsidP="002D3648">
      <w:pPr>
        <w:widowControl w:val="0"/>
        <w:numPr>
          <w:ilvl w:val="1"/>
          <w:numId w:val="3"/>
        </w:numPr>
        <w:tabs>
          <w:tab w:val="left" w:pos="841"/>
        </w:tabs>
        <w:autoSpaceDE w:val="0"/>
        <w:autoSpaceDN w:val="0"/>
        <w:spacing w:before="40" w:after="240" w:line="240" w:lineRule="auto"/>
        <w:ind w:left="360"/>
        <w:outlineLvl w:val="4"/>
        <w:rPr>
          <w:rFonts w:ascii="Times New Roman" w:eastAsiaTheme="majorEastAsia" w:hAnsi="Times New Roman" w:cs="Times New Roman"/>
          <w:b/>
          <w:color w:val="000000" w:themeColor="text1"/>
          <w:sz w:val="24"/>
          <w:szCs w:val="24"/>
        </w:rPr>
      </w:pPr>
      <w:r w:rsidRPr="002D3648">
        <w:rPr>
          <w:rFonts w:ascii="Times New Roman" w:eastAsiaTheme="majorEastAsia" w:hAnsi="Times New Roman" w:cs="Times New Roman"/>
          <w:b/>
          <w:color w:val="000000" w:themeColor="text1"/>
          <w:sz w:val="24"/>
          <w:szCs w:val="24"/>
          <w:u w:val="thick"/>
        </w:rPr>
        <w:t>Dress:</w:t>
      </w:r>
    </w:p>
    <w:p w14:paraId="2198E7A6" w14:textId="77777777" w:rsidR="002D3648" w:rsidRPr="002D3648" w:rsidRDefault="002D3648" w:rsidP="002D3648">
      <w:pPr>
        <w:widowControl w:val="0"/>
        <w:numPr>
          <w:ilvl w:val="0"/>
          <w:numId w:val="2"/>
        </w:numPr>
        <w:tabs>
          <w:tab w:val="left" w:pos="840"/>
          <w:tab w:val="left" w:pos="841"/>
        </w:tabs>
        <w:autoSpaceDE w:val="0"/>
        <w:autoSpaceDN w:val="0"/>
        <w:spacing w:after="120" w:line="240" w:lineRule="auto"/>
        <w:ind w:left="835" w:right="113"/>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Boys:</w:t>
      </w:r>
      <w:r w:rsidRPr="002D3648">
        <w:rPr>
          <w:rFonts w:ascii="Times New Roman" w:eastAsia="Times New Roman" w:hAnsi="Times New Roman" w:cs="Times New Roman"/>
          <w:color w:val="000000" w:themeColor="text1"/>
          <w:spacing w:val="-8"/>
          <w:sz w:val="24"/>
          <w:szCs w:val="24"/>
        </w:rPr>
        <w:t xml:space="preserve"> </w:t>
      </w:r>
      <w:r w:rsidRPr="002D3648">
        <w:rPr>
          <w:rFonts w:ascii="Times New Roman" w:eastAsia="Times New Roman" w:hAnsi="Times New Roman" w:cs="Times New Roman"/>
          <w:color w:val="000000" w:themeColor="text1"/>
          <w:sz w:val="24"/>
          <w:szCs w:val="24"/>
        </w:rPr>
        <w:t>Loose</w:t>
      </w:r>
      <w:r w:rsidRPr="002D3648">
        <w:rPr>
          <w:rFonts w:ascii="Times New Roman" w:eastAsia="Times New Roman" w:hAnsi="Times New Roman" w:cs="Times New Roman"/>
          <w:color w:val="000000" w:themeColor="text1"/>
          <w:spacing w:val="-10"/>
          <w:sz w:val="24"/>
          <w:szCs w:val="24"/>
        </w:rPr>
        <w:t xml:space="preserve"> </w:t>
      </w:r>
      <w:r w:rsidRPr="002D3648">
        <w:rPr>
          <w:rFonts w:ascii="Times New Roman" w:eastAsia="Times New Roman" w:hAnsi="Times New Roman" w:cs="Times New Roman"/>
          <w:color w:val="000000" w:themeColor="text1"/>
          <w:sz w:val="24"/>
          <w:szCs w:val="24"/>
        </w:rPr>
        <w:t>clothes</w:t>
      </w:r>
      <w:r w:rsidRPr="002D3648">
        <w:rPr>
          <w:rFonts w:ascii="Times New Roman" w:eastAsia="Times New Roman" w:hAnsi="Times New Roman" w:cs="Times New Roman"/>
          <w:color w:val="000000" w:themeColor="text1"/>
          <w:spacing w:val="-8"/>
          <w:sz w:val="24"/>
          <w:szCs w:val="24"/>
        </w:rPr>
        <w:t xml:space="preserve"> </w:t>
      </w:r>
      <w:r w:rsidRPr="002D3648">
        <w:rPr>
          <w:rFonts w:ascii="Times New Roman" w:eastAsia="Times New Roman" w:hAnsi="Times New Roman" w:cs="Times New Roman"/>
          <w:color w:val="000000" w:themeColor="text1"/>
          <w:sz w:val="24"/>
          <w:szCs w:val="24"/>
        </w:rPr>
        <w:t>not</w:t>
      </w:r>
      <w:r w:rsidRPr="002D3648">
        <w:rPr>
          <w:rFonts w:ascii="Times New Roman" w:eastAsia="Times New Roman" w:hAnsi="Times New Roman" w:cs="Times New Roman"/>
          <w:color w:val="000000" w:themeColor="text1"/>
          <w:spacing w:val="-8"/>
          <w:sz w:val="24"/>
          <w:szCs w:val="24"/>
        </w:rPr>
        <w:t xml:space="preserve"> </w:t>
      </w:r>
      <w:r w:rsidRPr="002D3648">
        <w:rPr>
          <w:rFonts w:ascii="Times New Roman" w:eastAsia="Times New Roman" w:hAnsi="Times New Roman" w:cs="Times New Roman"/>
          <w:color w:val="000000" w:themeColor="text1"/>
          <w:sz w:val="24"/>
          <w:szCs w:val="24"/>
        </w:rPr>
        <w:t>allowed.</w:t>
      </w:r>
      <w:r w:rsidRPr="002D3648">
        <w:rPr>
          <w:rFonts w:ascii="Times New Roman" w:eastAsia="Times New Roman" w:hAnsi="Times New Roman" w:cs="Times New Roman"/>
          <w:color w:val="000000" w:themeColor="text1"/>
          <w:spacing w:val="-9"/>
          <w:sz w:val="24"/>
          <w:szCs w:val="24"/>
        </w:rPr>
        <w:t xml:space="preserve"> </w:t>
      </w:r>
      <w:r w:rsidRPr="002D3648">
        <w:rPr>
          <w:rFonts w:ascii="Times New Roman" w:eastAsia="Times New Roman" w:hAnsi="Times New Roman" w:cs="Times New Roman"/>
          <w:color w:val="000000" w:themeColor="text1"/>
          <w:sz w:val="24"/>
          <w:szCs w:val="24"/>
        </w:rPr>
        <w:t>Shirt</w:t>
      </w:r>
      <w:r w:rsidRPr="002D3648">
        <w:rPr>
          <w:rFonts w:ascii="Times New Roman" w:eastAsia="Times New Roman" w:hAnsi="Times New Roman" w:cs="Times New Roman"/>
          <w:color w:val="000000" w:themeColor="text1"/>
          <w:spacing w:val="-6"/>
          <w:sz w:val="24"/>
          <w:szCs w:val="24"/>
        </w:rPr>
        <w:t xml:space="preserve"> </w:t>
      </w:r>
      <w:r w:rsidRPr="002D3648">
        <w:rPr>
          <w:rFonts w:ascii="Times New Roman" w:eastAsia="Times New Roman" w:hAnsi="Times New Roman" w:cs="Times New Roman"/>
          <w:color w:val="000000" w:themeColor="text1"/>
          <w:sz w:val="24"/>
          <w:szCs w:val="24"/>
        </w:rPr>
        <w:t>should</w:t>
      </w:r>
      <w:r w:rsidRPr="002D3648">
        <w:rPr>
          <w:rFonts w:ascii="Times New Roman" w:eastAsia="Times New Roman" w:hAnsi="Times New Roman" w:cs="Times New Roman"/>
          <w:color w:val="000000" w:themeColor="text1"/>
          <w:spacing w:val="-9"/>
          <w:sz w:val="24"/>
          <w:szCs w:val="24"/>
        </w:rPr>
        <w:t xml:space="preserve"> </w:t>
      </w:r>
      <w:r w:rsidRPr="002D3648">
        <w:rPr>
          <w:rFonts w:ascii="Times New Roman" w:eastAsia="Times New Roman" w:hAnsi="Times New Roman" w:cs="Times New Roman"/>
          <w:color w:val="000000" w:themeColor="text1"/>
          <w:sz w:val="24"/>
          <w:szCs w:val="24"/>
        </w:rPr>
        <w:t>be</w:t>
      </w:r>
      <w:r w:rsidRPr="002D3648">
        <w:rPr>
          <w:rFonts w:ascii="Times New Roman" w:eastAsia="Times New Roman" w:hAnsi="Times New Roman" w:cs="Times New Roman"/>
          <w:color w:val="000000" w:themeColor="text1"/>
          <w:spacing w:val="-10"/>
          <w:sz w:val="24"/>
          <w:szCs w:val="24"/>
        </w:rPr>
        <w:t xml:space="preserve"> </w:t>
      </w:r>
      <w:r w:rsidRPr="002D3648">
        <w:rPr>
          <w:rFonts w:ascii="Times New Roman" w:eastAsia="Times New Roman" w:hAnsi="Times New Roman" w:cs="Times New Roman"/>
          <w:color w:val="000000" w:themeColor="text1"/>
          <w:sz w:val="24"/>
          <w:szCs w:val="24"/>
        </w:rPr>
        <w:t>tucked-in</w:t>
      </w:r>
      <w:r w:rsidRPr="002D3648">
        <w:rPr>
          <w:rFonts w:ascii="Times New Roman" w:eastAsia="Times New Roman" w:hAnsi="Times New Roman" w:cs="Times New Roman"/>
          <w:color w:val="000000" w:themeColor="text1"/>
          <w:spacing w:val="-8"/>
          <w:sz w:val="24"/>
          <w:szCs w:val="24"/>
        </w:rPr>
        <w:t xml:space="preserve"> </w:t>
      </w:r>
      <w:r w:rsidRPr="002D3648">
        <w:rPr>
          <w:rFonts w:ascii="Times New Roman" w:eastAsia="Times New Roman" w:hAnsi="Times New Roman" w:cs="Times New Roman"/>
          <w:color w:val="000000" w:themeColor="text1"/>
          <w:sz w:val="24"/>
          <w:szCs w:val="24"/>
        </w:rPr>
        <w:t>properly,</w:t>
      </w:r>
      <w:r w:rsidRPr="002D3648">
        <w:rPr>
          <w:rFonts w:ascii="Times New Roman" w:eastAsia="Times New Roman" w:hAnsi="Times New Roman" w:cs="Times New Roman"/>
          <w:color w:val="000000" w:themeColor="text1"/>
          <w:spacing w:val="-9"/>
          <w:sz w:val="24"/>
          <w:szCs w:val="24"/>
        </w:rPr>
        <w:t xml:space="preserve"> </w:t>
      </w:r>
      <w:r w:rsidRPr="002D3648">
        <w:rPr>
          <w:rFonts w:ascii="Times New Roman" w:eastAsia="Times New Roman" w:hAnsi="Times New Roman" w:cs="Times New Roman"/>
          <w:color w:val="000000" w:themeColor="text1"/>
          <w:sz w:val="24"/>
          <w:szCs w:val="24"/>
        </w:rPr>
        <w:t>shoes</w:t>
      </w:r>
      <w:r w:rsidRPr="002D3648">
        <w:rPr>
          <w:rFonts w:ascii="Times New Roman" w:eastAsia="Times New Roman" w:hAnsi="Times New Roman" w:cs="Times New Roman"/>
          <w:color w:val="000000" w:themeColor="text1"/>
          <w:spacing w:val="-6"/>
          <w:sz w:val="24"/>
          <w:szCs w:val="24"/>
        </w:rPr>
        <w:t xml:space="preserve"> </w:t>
      </w:r>
      <w:r w:rsidRPr="002D3648">
        <w:rPr>
          <w:rFonts w:ascii="Times New Roman" w:eastAsia="Times New Roman" w:hAnsi="Times New Roman" w:cs="Times New Roman"/>
          <w:color w:val="000000" w:themeColor="text1"/>
          <w:sz w:val="24"/>
          <w:szCs w:val="24"/>
        </w:rPr>
        <w:t>with rubber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sole, no slippers</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are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allowed in 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lab.</w:t>
      </w:r>
    </w:p>
    <w:p w14:paraId="01FB878D" w14:textId="77777777" w:rsidR="002D3648" w:rsidRPr="002D3648" w:rsidRDefault="002D3648" w:rsidP="002D3648">
      <w:pPr>
        <w:widowControl w:val="0"/>
        <w:numPr>
          <w:ilvl w:val="0"/>
          <w:numId w:val="2"/>
        </w:numPr>
        <w:tabs>
          <w:tab w:val="left" w:pos="840"/>
          <w:tab w:val="left" w:pos="841"/>
        </w:tabs>
        <w:autoSpaceDE w:val="0"/>
        <w:autoSpaceDN w:val="0"/>
        <w:spacing w:after="120" w:line="240" w:lineRule="auto"/>
        <w:ind w:left="835" w:right="117"/>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Girls: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Skirts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with large flares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not</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permitted,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shoes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with</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the rubber sole,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no</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slippers</w:t>
      </w:r>
      <w:r w:rsidRPr="002D3648">
        <w:rPr>
          <w:rFonts w:ascii="Times New Roman" w:eastAsia="Times New Roman" w:hAnsi="Times New Roman" w:cs="Times New Roman"/>
          <w:color w:val="000000" w:themeColor="text1"/>
          <w:spacing w:val="-57"/>
          <w:sz w:val="24"/>
          <w:szCs w:val="24"/>
        </w:rPr>
        <w:t xml:space="preserve">           </w:t>
      </w:r>
      <w:r w:rsidRPr="002D3648">
        <w:rPr>
          <w:rFonts w:ascii="Times New Roman" w:eastAsia="Times New Roman" w:hAnsi="Times New Roman" w:cs="Times New Roman"/>
          <w:color w:val="000000" w:themeColor="text1"/>
          <w:sz w:val="24"/>
          <w:szCs w:val="24"/>
        </w:rPr>
        <w:t>are</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allowed in 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lab.</w:t>
      </w:r>
    </w:p>
    <w:p w14:paraId="298BE133" w14:textId="77777777" w:rsidR="002D3648" w:rsidRPr="002D3648" w:rsidRDefault="002D3648" w:rsidP="002D3648">
      <w:pPr>
        <w:widowControl w:val="0"/>
        <w:numPr>
          <w:ilvl w:val="1"/>
          <w:numId w:val="3"/>
        </w:numPr>
        <w:tabs>
          <w:tab w:val="left" w:pos="841"/>
        </w:tabs>
        <w:autoSpaceDE w:val="0"/>
        <w:autoSpaceDN w:val="0"/>
        <w:spacing w:after="240" w:line="240" w:lineRule="auto"/>
        <w:ind w:left="360"/>
        <w:outlineLvl w:val="4"/>
        <w:rPr>
          <w:rFonts w:ascii="Times New Roman" w:eastAsiaTheme="majorEastAsia" w:hAnsi="Times New Roman" w:cs="Times New Roman"/>
          <w:b/>
          <w:color w:val="000000" w:themeColor="text1"/>
          <w:sz w:val="24"/>
          <w:szCs w:val="24"/>
        </w:rPr>
      </w:pPr>
      <w:r w:rsidRPr="002D3648">
        <w:rPr>
          <w:rFonts w:ascii="Times New Roman" w:eastAsiaTheme="majorEastAsia" w:hAnsi="Times New Roman" w:cs="Times New Roman"/>
          <w:b/>
          <w:color w:val="000000" w:themeColor="text1"/>
          <w:sz w:val="24"/>
          <w:szCs w:val="24"/>
          <w:u w:val="thick"/>
        </w:rPr>
        <w:t>Attendance:</w:t>
      </w:r>
    </w:p>
    <w:p w14:paraId="764B251D" w14:textId="77777777" w:rsidR="002D3648" w:rsidRPr="002D3648" w:rsidRDefault="002D3648" w:rsidP="002D3648">
      <w:pPr>
        <w:widowControl w:val="0"/>
        <w:numPr>
          <w:ilvl w:val="0"/>
          <w:numId w:val="2"/>
        </w:numPr>
        <w:tabs>
          <w:tab w:val="left" w:pos="841"/>
        </w:tabs>
        <w:autoSpaceDE w:val="0"/>
        <w:autoSpaceDN w:val="0"/>
        <w:spacing w:after="120" w:line="240" w:lineRule="auto"/>
        <w:ind w:left="835" w:right="117"/>
        <w:jc w:val="both"/>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All students are required to attend and contribute adequately while performing</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experiments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in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group.</w:t>
      </w:r>
      <w:r w:rsidR="00742834">
        <w:rPr>
          <w:rFonts w:ascii="Times New Roman" w:eastAsia="Times New Roman" w:hAnsi="Times New Roman" w:cs="Times New Roman"/>
          <w:color w:val="000000" w:themeColor="text1"/>
          <w:sz w:val="24"/>
          <w:szCs w:val="24"/>
        </w:rPr>
        <w:t xml:space="preserve"> </w:t>
      </w:r>
      <w:r w:rsidRPr="002D3648">
        <w:rPr>
          <w:rFonts w:ascii="Times New Roman" w:eastAsia="Times New Roman" w:hAnsi="Times New Roman" w:cs="Times New Roman"/>
          <w:color w:val="000000" w:themeColor="text1"/>
          <w:sz w:val="24"/>
          <w:szCs w:val="24"/>
        </w:rPr>
        <w:t>Performance</w:t>
      </w:r>
      <w:r w:rsidR="00742834">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will</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be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judged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based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on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experiments</w:t>
      </w:r>
      <w:r w:rsidRPr="002D3648">
        <w:rPr>
          <w:rFonts w:ascii="Times New Roman" w:eastAsia="Times New Roman" w:hAnsi="Times New Roman" w:cs="Times New Roman"/>
          <w:color w:val="000000" w:themeColor="text1"/>
          <w:spacing w:val="-57"/>
          <w:sz w:val="24"/>
          <w:szCs w:val="24"/>
        </w:rPr>
        <w:t xml:space="preserve">                 </w:t>
      </w:r>
      <w:r w:rsidRPr="002D3648">
        <w:rPr>
          <w:rFonts w:ascii="Times New Roman" w:eastAsia="Times New Roman" w:hAnsi="Times New Roman" w:cs="Times New Roman"/>
          <w:color w:val="000000" w:themeColor="text1"/>
          <w:sz w:val="24"/>
          <w:szCs w:val="24"/>
        </w:rPr>
        <w:t>conducted,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quality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&amp; punctual</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submission of</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lab report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for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each</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experiment.</w:t>
      </w:r>
    </w:p>
    <w:p w14:paraId="3BDBB43C" w14:textId="77777777" w:rsidR="002D3648" w:rsidRPr="002D3648" w:rsidRDefault="002D3648" w:rsidP="002D3648">
      <w:pPr>
        <w:widowControl w:val="0"/>
        <w:numPr>
          <w:ilvl w:val="0"/>
          <w:numId w:val="2"/>
        </w:numPr>
        <w:tabs>
          <w:tab w:val="left" w:pos="841"/>
        </w:tabs>
        <w:autoSpaceDE w:val="0"/>
        <w:autoSpaceDN w:val="0"/>
        <w:spacing w:after="120" w:line="240" w:lineRule="auto"/>
        <w:ind w:left="835" w:right="116"/>
        <w:jc w:val="both"/>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Faculty will take the attendance. Failure to be present for an experiment will result in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losing</w:t>
      </w:r>
      <w:r w:rsidRPr="002D3648">
        <w:rPr>
          <w:rFonts w:ascii="Times New Roman" w:eastAsia="Times New Roman" w:hAnsi="Times New Roman" w:cs="Times New Roman"/>
          <w:color w:val="000000" w:themeColor="text1"/>
          <w:spacing w:val="-9"/>
          <w:sz w:val="24"/>
          <w:szCs w:val="24"/>
        </w:rPr>
        <w:t xml:space="preserve"> </w:t>
      </w:r>
      <w:r w:rsidRPr="002D3648">
        <w:rPr>
          <w:rFonts w:ascii="Times New Roman" w:eastAsia="Times New Roman" w:hAnsi="Times New Roman" w:cs="Times New Roman"/>
          <w:color w:val="000000" w:themeColor="text1"/>
          <w:sz w:val="24"/>
          <w:szCs w:val="24"/>
        </w:rPr>
        <w:t>entire</w:t>
      </w:r>
      <w:r w:rsidRPr="002D3648">
        <w:rPr>
          <w:rFonts w:ascii="Times New Roman" w:eastAsia="Times New Roman" w:hAnsi="Times New Roman" w:cs="Times New Roman"/>
          <w:color w:val="000000" w:themeColor="text1"/>
          <w:spacing w:val="-9"/>
          <w:sz w:val="24"/>
          <w:szCs w:val="24"/>
        </w:rPr>
        <w:t xml:space="preserve"> </w:t>
      </w:r>
      <w:r w:rsidRPr="002D3648">
        <w:rPr>
          <w:rFonts w:ascii="Times New Roman" w:eastAsia="Times New Roman" w:hAnsi="Times New Roman" w:cs="Times New Roman"/>
          <w:color w:val="000000" w:themeColor="text1"/>
          <w:sz w:val="24"/>
          <w:szCs w:val="24"/>
        </w:rPr>
        <w:t>marks</w:t>
      </w:r>
      <w:r w:rsidRPr="002D3648">
        <w:rPr>
          <w:rFonts w:ascii="Times New Roman" w:eastAsia="Times New Roman" w:hAnsi="Times New Roman" w:cs="Times New Roman"/>
          <w:color w:val="000000" w:themeColor="text1"/>
          <w:spacing w:val="-8"/>
          <w:sz w:val="24"/>
          <w:szCs w:val="24"/>
        </w:rPr>
        <w:t xml:space="preserve"> </w:t>
      </w:r>
      <w:r w:rsidRPr="002D3648">
        <w:rPr>
          <w:rFonts w:ascii="Times New Roman" w:eastAsia="Times New Roman" w:hAnsi="Times New Roman" w:cs="Times New Roman"/>
          <w:color w:val="000000" w:themeColor="text1"/>
          <w:sz w:val="24"/>
          <w:szCs w:val="24"/>
        </w:rPr>
        <w:t>for</w:t>
      </w:r>
      <w:r w:rsidRPr="002D3648">
        <w:rPr>
          <w:rFonts w:ascii="Times New Roman" w:eastAsia="Times New Roman" w:hAnsi="Times New Roman" w:cs="Times New Roman"/>
          <w:color w:val="000000" w:themeColor="text1"/>
          <w:spacing w:val="-10"/>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8"/>
          <w:sz w:val="24"/>
          <w:szCs w:val="24"/>
        </w:rPr>
        <w:t xml:space="preserve"> </w:t>
      </w:r>
      <w:r w:rsidRPr="002D3648">
        <w:rPr>
          <w:rFonts w:ascii="Times New Roman" w:eastAsia="Times New Roman" w:hAnsi="Times New Roman" w:cs="Times New Roman"/>
          <w:color w:val="000000" w:themeColor="text1"/>
          <w:sz w:val="24"/>
          <w:szCs w:val="24"/>
        </w:rPr>
        <w:t>corresponding</w:t>
      </w:r>
      <w:r w:rsidRPr="002D3648">
        <w:rPr>
          <w:rFonts w:ascii="Times New Roman" w:eastAsia="Times New Roman" w:hAnsi="Times New Roman" w:cs="Times New Roman"/>
          <w:color w:val="000000" w:themeColor="text1"/>
          <w:spacing w:val="-9"/>
          <w:sz w:val="24"/>
          <w:szCs w:val="24"/>
        </w:rPr>
        <w:t xml:space="preserve"> </w:t>
      </w:r>
      <w:r w:rsidRPr="002D3648">
        <w:rPr>
          <w:rFonts w:ascii="Times New Roman" w:eastAsia="Times New Roman" w:hAnsi="Times New Roman" w:cs="Times New Roman"/>
          <w:color w:val="000000" w:themeColor="text1"/>
          <w:sz w:val="24"/>
          <w:szCs w:val="24"/>
        </w:rPr>
        <w:t>experiment.</w:t>
      </w:r>
      <w:r w:rsidRPr="002D3648">
        <w:rPr>
          <w:rFonts w:ascii="Times New Roman" w:eastAsia="Times New Roman" w:hAnsi="Times New Roman" w:cs="Times New Roman"/>
          <w:color w:val="000000" w:themeColor="text1"/>
          <w:spacing w:val="-8"/>
          <w:sz w:val="24"/>
          <w:szCs w:val="24"/>
        </w:rPr>
        <w:t xml:space="preserve"> </w:t>
      </w:r>
      <w:r w:rsidRPr="002D3648">
        <w:rPr>
          <w:rFonts w:ascii="Times New Roman" w:eastAsia="Times New Roman" w:hAnsi="Times New Roman" w:cs="Times New Roman"/>
          <w:color w:val="000000" w:themeColor="text1"/>
          <w:sz w:val="24"/>
          <w:szCs w:val="24"/>
        </w:rPr>
        <w:t>However,</w:t>
      </w:r>
      <w:r w:rsidRPr="002D3648">
        <w:rPr>
          <w:rFonts w:ascii="Times New Roman" w:eastAsia="Times New Roman" w:hAnsi="Times New Roman" w:cs="Times New Roman"/>
          <w:color w:val="000000" w:themeColor="text1"/>
          <w:spacing w:val="-9"/>
          <w:sz w:val="24"/>
          <w:szCs w:val="24"/>
        </w:rPr>
        <w:t xml:space="preserve"> </w:t>
      </w:r>
      <w:r w:rsidRPr="002D3648">
        <w:rPr>
          <w:rFonts w:ascii="Times New Roman" w:eastAsia="Times New Roman" w:hAnsi="Times New Roman" w:cs="Times New Roman"/>
          <w:color w:val="000000" w:themeColor="text1"/>
          <w:sz w:val="24"/>
          <w:szCs w:val="24"/>
        </w:rPr>
        <w:t>genuine</w:t>
      </w:r>
      <w:r w:rsidRPr="002D3648">
        <w:rPr>
          <w:rFonts w:ascii="Times New Roman" w:eastAsia="Times New Roman" w:hAnsi="Times New Roman" w:cs="Times New Roman"/>
          <w:color w:val="000000" w:themeColor="text1"/>
          <w:spacing w:val="-8"/>
          <w:sz w:val="24"/>
          <w:szCs w:val="24"/>
        </w:rPr>
        <w:t xml:space="preserve"> </w:t>
      </w:r>
      <w:r w:rsidRPr="002D3648">
        <w:rPr>
          <w:rFonts w:ascii="Times New Roman" w:eastAsia="Times New Roman" w:hAnsi="Times New Roman" w:cs="Times New Roman"/>
          <w:color w:val="000000" w:themeColor="text1"/>
          <w:sz w:val="24"/>
          <w:szCs w:val="24"/>
        </w:rPr>
        <w:t>cases</w:t>
      </w:r>
      <w:r w:rsidRPr="002D3648">
        <w:rPr>
          <w:rFonts w:ascii="Times New Roman" w:eastAsia="Times New Roman" w:hAnsi="Times New Roman" w:cs="Times New Roman"/>
          <w:color w:val="000000" w:themeColor="text1"/>
          <w:spacing w:val="-8"/>
          <w:sz w:val="24"/>
          <w:szCs w:val="24"/>
        </w:rPr>
        <w:t xml:space="preserve"> </w:t>
      </w:r>
      <w:r w:rsidRPr="002D3648">
        <w:rPr>
          <w:rFonts w:ascii="Times New Roman" w:eastAsia="Times New Roman" w:hAnsi="Times New Roman" w:cs="Times New Roman"/>
          <w:color w:val="000000" w:themeColor="text1"/>
          <w:sz w:val="24"/>
          <w:szCs w:val="24"/>
        </w:rPr>
        <w:t>may be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considered to repeat 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experiment.</w:t>
      </w:r>
    </w:p>
    <w:p w14:paraId="769E2E72" w14:textId="77777777" w:rsidR="002D3648" w:rsidRPr="002D3648" w:rsidRDefault="002D3648" w:rsidP="002D3648">
      <w:pPr>
        <w:widowControl w:val="0"/>
        <w:numPr>
          <w:ilvl w:val="0"/>
          <w:numId w:val="2"/>
        </w:numPr>
        <w:tabs>
          <w:tab w:val="left" w:pos="841"/>
        </w:tabs>
        <w:autoSpaceDE w:val="0"/>
        <w:autoSpaceDN w:val="0"/>
        <w:spacing w:after="120" w:line="240" w:lineRule="auto"/>
        <w:ind w:left="835" w:right="119"/>
        <w:jc w:val="both"/>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 xml:space="preserve">Students must not attend a different lab group/section from the one assigned at the </w:t>
      </w:r>
      <w:r w:rsidRPr="002D3648">
        <w:rPr>
          <w:rFonts w:ascii="Times New Roman" w:eastAsia="Times New Roman" w:hAnsi="Times New Roman" w:cs="Times New Roman"/>
          <w:color w:val="000000" w:themeColor="text1"/>
          <w:spacing w:val="-57"/>
          <w:sz w:val="24"/>
          <w:szCs w:val="24"/>
        </w:rPr>
        <w:t xml:space="preserve"> </w:t>
      </w:r>
      <w:r w:rsidRPr="002D3648">
        <w:rPr>
          <w:rFonts w:ascii="Times New Roman" w:eastAsia="Times New Roman" w:hAnsi="Times New Roman" w:cs="Times New Roman"/>
          <w:color w:val="000000" w:themeColor="text1"/>
          <w:sz w:val="24"/>
          <w:szCs w:val="24"/>
        </w:rPr>
        <w:t>beginning</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of</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 class (unless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otherwise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approved</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by 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instructor).</w:t>
      </w:r>
    </w:p>
    <w:p w14:paraId="2D68C4A6" w14:textId="77777777" w:rsidR="002D3648" w:rsidRPr="002D3648" w:rsidRDefault="002D3648" w:rsidP="002D3648">
      <w:pPr>
        <w:widowControl w:val="0"/>
        <w:numPr>
          <w:ilvl w:val="0"/>
          <w:numId w:val="2"/>
        </w:numPr>
        <w:tabs>
          <w:tab w:val="left" w:pos="841"/>
        </w:tabs>
        <w:autoSpaceDE w:val="0"/>
        <w:autoSpaceDN w:val="0"/>
        <w:spacing w:after="120" w:line="240" w:lineRule="auto"/>
        <w:ind w:left="835" w:right="118"/>
        <w:jc w:val="both"/>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If a student misses a lab session due to unavoidable circumstances, can provide a</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legitimate proof as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soon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possible, he/she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may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then be allowed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by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 lab</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instructor,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to make-it-up</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with a different section.</w:t>
      </w:r>
    </w:p>
    <w:p w14:paraId="274CEA40" w14:textId="77777777" w:rsidR="002D3648" w:rsidRPr="002D3648" w:rsidRDefault="002D3648" w:rsidP="002D3648">
      <w:pPr>
        <w:widowControl w:val="0"/>
        <w:numPr>
          <w:ilvl w:val="1"/>
          <w:numId w:val="3"/>
        </w:numPr>
        <w:tabs>
          <w:tab w:val="left" w:pos="841"/>
        </w:tabs>
        <w:autoSpaceDE w:val="0"/>
        <w:autoSpaceDN w:val="0"/>
        <w:spacing w:before="81" w:after="0" w:line="240" w:lineRule="auto"/>
        <w:ind w:left="360"/>
        <w:jc w:val="both"/>
        <w:outlineLvl w:val="4"/>
        <w:rPr>
          <w:rFonts w:ascii="Times New Roman" w:eastAsiaTheme="majorEastAsia" w:hAnsi="Times New Roman" w:cs="Times New Roman"/>
          <w:b/>
          <w:color w:val="000000" w:themeColor="text1"/>
          <w:sz w:val="24"/>
          <w:szCs w:val="24"/>
        </w:rPr>
      </w:pPr>
      <w:r w:rsidRPr="002D3648">
        <w:rPr>
          <w:rFonts w:ascii="Times New Roman" w:eastAsiaTheme="majorEastAsia" w:hAnsi="Times New Roman" w:cs="Times New Roman"/>
          <w:b/>
          <w:color w:val="000000" w:themeColor="text1"/>
          <w:sz w:val="24"/>
          <w:szCs w:val="24"/>
          <w:u w:val="thick"/>
        </w:rPr>
        <w:t>Preparation</w:t>
      </w:r>
      <w:r w:rsidRPr="002D3648">
        <w:rPr>
          <w:rFonts w:ascii="Times New Roman" w:eastAsiaTheme="majorEastAsia" w:hAnsi="Times New Roman" w:cs="Times New Roman"/>
          <w:b/>
          <w:color w:val="000000" w:themeColor="text1"/>
          <w:spacing w:val="-2"/>
          <w:sz w:val="24"/>
          <w:szCs w:val="24"/>
          <w:u w:val="thick"/>
        </w:rPr>
        <w:t xml:space="preserve"> </w:t>
      </w:r>
      <w:r w:rsidRPr="002D3648">
        <w:rPr>
          <w:rFonts w:ascii="Times New Roman" w:eastAsiaTheme="majorEastAsia" w:hAnsi="Times New Roman" w:cs="Times New Roman"/>
          <w:b/>
          <w:color w:val="000000" w:themeColor="text1"/>
          <w:sz w:val="24"/>
          <w:szCs w:val="24"/>
          <w:u w:val="thick"/>
        </w:rPr>
        <w:t>and</w:t>
      </w:r>
      <w:r w:rsidRPr="002D3648">
        <w:rPr>
          <w:rFonts w:ascii="Times New Roman" w:eastAsiaTheme="majorEastAsia" w:hAnsi="Times New Roman" w:cs="Times New Roman"/>
          <w:b/>
          <w:color w:val="000000" w:themeColor="text1"/>
          <w:spacing w:val="-2"/>
          <w:sz w:val="24"/>
          <w:szCs w:val="24"/>
          <w:u w:val="thick"/>
        </w:rPr>
        <w:t xml:space="preserve"> Pe</w:t>
      </w:r>
      <w:r w:rsidRPr="002D3648">
        <w:rPr>
          <w:rFonts w:ascii="Times New Roman" w:eastAsiaTheme="majorEastAsia" w:hAnsi="Times New Roman" w:cs="Times New Roman"/>
          <w:b/>
          <w:color w:val="000000" w:themeColor="text1"/>
          <w:sz w:val="24"/>
          <w:szCs w:val="24"/>
          <w:u w:val="thick"/>
        </w:rPr>
        <w:t>rformance:</w:t>
      </w:r>
    </w:p>
    <w:p w14:paraId="4CC359D6" w14:textId="77777777" w:rsidR="002D3648" w:rsidRPr="002D3648" w:rsidRDefault="002D3648" w:rsidP="002D3648">
      <w:pPr>
        <w:widowControl w:val="0"/>
        <w:autoSpaceDE w:val="0"/>
        <w:autoSpaceDN w:val="0"/>
        <w:spacing w:before="10" w:after="0" w:line="240" w:lineRule="auto"/>
        <w:rPr>
          <w:rFonts w:ascii="Times New Roman" w:eastAsia="Times New Roman" w:hAnsi="Times New Roman" w:cs="Times New Roman"/>
          <w:b/>
          <w:color w:val="000000" w:themeColor="text1"/>
          <w:sz w:val="24"/>
          <w:szCs w:val="24"/>
        </w:rPr>
      </w:pPr>
    </w:p>
    <w:p w14:paraId="7D5A569B" w14:textId="77777777" w:rsidR="002D3648" w:rsidRPr="002D3648" w:rsidRDefault="002D3648" w:rsidP="00717A5B">
      <w:pPr>
        <w:widowControl w:val="0"/>
        <w:numPr>
          <w:ilvl w:val="0"/>
          <w:numId w:val="33"/>
        </w:numPr>
        <w:autoSpaceDE w:val="0"/>
        <w:autoSpaceDN w:val="0"/>
        <w:spacing w:after="0"/>
        <w:ind w:right="115"/>
        <w:jc w:val="both"/>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Before leaving the laboratory, each student must ask the lab instructor for the</w:t>
      </w:r>
      <w:r w:rsidRPr="002D3648">
        <w:rPr>
          <w:rFonts w:ascii="Times New Roman" w:eastAsia="Times New Roman" w:hAnsi="Times New Roman" w:cs="Times New Roman"/>
          <w:color w:val="000000" w:themeColor="text1"/>
          <w:spacing w:val="1"/>
          <w:sz w:val="24"/>
          <w:szCs w:val="24"/>
        </w:rPr>
        <w:t xml:space="preserve"> </w:t>
      </w:r>
      <w:r w:rsidR="00717A5B">
        <w:rPr>
          <w:rFonts w:ascii="Times New Roman" w:eastAsia="Times New Roman" w:hAnsi="Times New Roman" w:cs="Times New Roman"/>
          <w:color w:val="000000" w:themeColor="text1"/>
          <w:sz w:val="24"/>
          <w:szCs w:val="24"/>
        </w:rPr>
        <w:t xml:space="preserve">experiment number to be </w:t>
      </w:r>
      <w:r w:rsidRPr="002D3648">
        <w:rPr>
          <w:rFonts w:ascii="Times New Roman" w:eastAsia="Times New Roman" w:hAnsi="Times New Roman" w:cs="Times New Roman"/>
          <w:color w:val="000000" w:themeColor="text1"/>
          <w:sz w:val="24"/>
          <w:szCs w:val="24"/>
        </w:rPr>
        <w:t>conducted on the next lab turn, so that the students come prepared after reading and reviewing the reallocated experiment.</w:t>
      </w:r>
    </w:p>
    <w:p w14:paraId="0DB97FC8" w14:textId="77777777" w:rsidR="002D3648" w:rsidRPr="002D3648" w:rsidRDefault="002D3648" w:rsidP="00717A5B">
      <w:pPr>
        <w:widowControl w:val="0"/>
        <w:numPr>
          <w:ilvl w:val="0"/>
          <w:numId w:val="33"/>
        </w:numPr>
        <w:autoSpaceDE w:val="0"/>
        <w:autoSpaceDN w:val="0"/>
        <w:spacing w:after="0"/>
        <w:ind w:right="115"/>
        <w:jc w:val="both"/>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Faculty might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check</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your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preparedness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and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understanding</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of</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experiment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and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failure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to</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satisfactory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reply may de-bar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you</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from conducting 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experiments.</w:t>
      </w:r>
    </w:p>
    <w:p w14:paraId="2067DEB8" w14:textId="77777777" w:rsidR="002D3648" w:rsidRPr="002D3648" w:rsidRDefault="002D3648" w:rsidP="002D3648">
      <w:pPr>
        <w:widowControl w:val="0"/>
        <w:tabs>
          <w:tab w:val="left" w:pos="841"/>
        </w:tabs>
        <w:autoSpaceDE w:val="0"/>
        <w:autoSpaceDN w:val="0"/>
        <w:spacing w:after="120" w:line="240" w:lineRule="auto"/>
        <w:ind w:left="835" w:right="117"/>
        <w:jc w:val="both"/>
        <w:rPr>
          <w:rFonts w:ascii="Times New Roman" w:eastAsia="Times New Roman" w:hAnsi="Times New Roman" w:cs="Times New Roman"/>
          <w:color w:val="000000" w:themeColor="text1"/>
          <w:sz w:val="24"/>
          <w:szCs w:val="24"/>
        </w:rPr>
      </w:pPr>
    </w:p>
    <w:p w14:paraId="4BD80220" w14:textId="77777777" w:rsidR="002D3648" w:rsidRPr="002D3648" w:rsidRDefault="002D3648" w:rsidP="002D3648">
      <w:pPr>
        <w:widowControl w:val="0"/>
        <w:numPr>
          <w:ilvl w:val="0"/>
          <w:numId w:val="2"/>
        </w:numPr>
        <w:tabs>
          <w:tab w:val="left" w:pos="841"/>
        </w:tabs>
        <w:autoSpaceDE w:val="0"/>
        <w:autoSpaceDN w:val="0"/>
        <w:spacing w:after="120" w:line="240" w:lineRule="auto"/>
        <w:ind w:left="835" w:right="117"/>
        <w:jc w:val="both"/>
        <w:rPr>
          <w:rFonts w:ascii="Times New Roman" w:eastAsia="Times New Roman" w:hAnsi="Times New Roman" w:cs="Times New Roman"/>
          <w:sz w:val="24"/>
        </w:rPr>
      </w:pPr>
      <w:r w:rsidRPr="002D3648">
        <w:rPr>
          <w:rFonts w:ascii="Times New Roman" w:eastAsia="Times New Roman" w:hAnsi="Times New Roman" w:cs="Times New Roman"/>
          <w:color w:val="000000" w:themeColor="text1"/>
          <w:sz w:val="24"/>
          <w:szCs w:val="24"/>
        </w:rPr>
        <w:t>Record</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your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observations</w:t>
      </w:r>
      <w:r w:rsidRPr="002D3648">
        <w:rPr>
          <w:rFonts w:ascii="Times New Roman" w:eastAsia="Times New Roman" w:hAnsi="Times New Roman" w:cs="Times New Roman"/>
          <w:color w:val="000000" w:themeColor="text1"/>
          <w:spacing w:val="-4"/>
          <w:sz w:val="24"/>
          <w:szCs w:val="24"/>
        </w:rPr>
        <w:t xml:space="preserve"> </w:t>
      </w:r>
      <w:r w:rsidRPr="002D3648">
        <w:rPr>
          <w:rFonts w:ascii="Times New Roman" w:eastAsia="Times New Roman" w:hAnsi="Times New Roman" w:cs="Times New Roman"/>
          <w:color w:val="000000" w:themeColor="text1"/>
          <w:sz w:val="24"/>
          <w:szCs w:val="24"/>
        </w:rPr>
        <w:t>in</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Lab</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Manual’s</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observation</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tables and</w:t>
      </w:r>
      <w:r w:rsidRPr="002D3648">
        <w:rPr>
          <w:rFonts w:ascii="Times New Roman" w:eastAsia="Times New Roman" w:hAnsi="Times New Roman" w:cs="Times New Roman"/>
          <w:color w:val="000000" w:themeColor="text1"/>
          <w:spacing w:val="-3"/>
          <w:sz w:val="24"/>
          <w:szCs w:val="24"/>
        </w:rPr>
        <w:t xml:space="preserve"> do the </w:t>
      </w:r>
      <w:r w:rsidRPr="002D3648">
        <w:rPr>
          <w:rFonts w:ascii="Times New Roman" w:eastAsia="Times New Roman" w:hAnsi="Times New Roman" w:cs="Times New Roman"/>
          <w:color w:val="000000" w:themeColor="text1"/>
          <w:sz w:val="24"/>
          <w:szCs w:val="24"/>
        </w:rPr>
        <w:t>calculations within the space provided.</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Do</w:t>
      </w:r>
      <w:r w:rsidRPr="002D3648">
        <w:rPr>
          <w:rFonts w:ascii="Times New Roman" w:eastAsia="Times New Roman" w:hAnsi="Times New Roman" w:cs="Times New Roman"/>
          <w:color w:val="000000" w:themeColor="text1"/>
          <w:spacing w:val="-4"/>
          <w:sz w:val="24"/>
          <w:szCs w:val="24"/>
        </w:rPr>
        <w:t xml:space="preserve"> </w:t>
      </w:r>
      <w:r w:rsidRPr="002D3648">
        <w:rPr>
          <w:rFonts w:ascii="Times New Roman" w:eastAsia="Times New Roman" w:hAnsi="Times New Roman" w:cs="Times New Roman"/>
          <w:color w:val="000000" w:themeColor="text1"/>
          <w:sz w:val="24"/>
          <w:szCs w:val="24"/>
        </w:rPr>
        <w:t>not</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hesitate</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to</w:t>
      </w:r>
      <w:r w:rsidRPr="002D3648">
        <w:rPr>
          <w:rFonts w:ascii="Times New Roman" w:eastAsia="Times New Roman" w:hAnsi="Times New Roman" w:cs="Times New Roman"/>
          <w:color w:val="000000" w:themeColor="text1"/>
          <w:spacing w:val="-4"/>
          <w:sz w:val="24"/>
        </w:rPr>
        <w:t xml:space="preserve"> </w:t>
      </w:r>
      <w:r w:rsidRPr="002D3648">
        <w:rPr>
          <w:rFonts w:ascii="Times New Roman" w:eastAsia="Times New Roman" w:hAnsi="Times New Roman" w:cs="Times New Roman"/>
          <w:sz w:val="24"/>
        </w:rPr>
        <w:t>clear</w:t>
      </w:r>
      <w:r w:rsidRPr="002D3648">
        <w:rPr>
          <w:rFonts w:ascii="Times New Roman" w:eastAsia="Times New Roman" w:hAnsi="Times New Roman" w:cs="Times New Roman"/>
          <w:spacing w:val="-57"/>
          <w:sz w:val="24"/>
        </w:rPr>
        <w:t xml:space="preserve">        </w:t>
      </w:r>
      <w:r w:rsidRPr="002D3648">
        <w:rPr>
          <w:rFonts w:ascii="Times New Roman" w:eastAsia="Times New Roman" w:hAnsi="Times New Roman" w:cs="Times New Roman"/>
          <w:sz w:val="24"/>
        </w:rPr>
        <w:t>any</w:t>
      </w:r>
      <w:r w:rsidRPr="002D3648">
        <w:rPr>
          <w:rFonts w:ascii="Times New Roman" w:eastAsia="Times New Roman" w:hAnsi="Times New Roman" w:cs="Times New Roman"/>
          <w:spacing w:val="-1"/>
          <w:sz w:val="24"/>
        </w:rPr>
        <w:t xml:space="preserve"> </w:t>
      </w:r>
      <w:r w:rsidRPr="002D3648">
        <w:rPr>
          <w:rFonts w:ascii="Times New Roman" w:eastAsia="Times New Roman" w:hAnsi="Times New Roman" w:cs="Times New Roman"/>
          <w:sz w:val="24"/>
        </w:rPr>
        <w:t>of</w:t>
      </w:r>
      <w:r w:rsidRPr="002D3648">
        <w:rPr>
          <w:rFonts w:ascii="Times New Roman" w:eastAsia="Times New Roman" w:hAnsi="Times New Roman" w:cs="Times New Roman"/>
          <w:spacing w:val="-1"/>
          <w:sz w:val="24"/>
        </w:rPr>
        <w:t xml:space="preserve"> </w:t>
      </w:r>
      <w:r w:rsidRPr="002D3648">
        <w:rPr>
          <w:rFonts w:ascii="Times New Roman" w:eastAsia="Times New Roman" w:hAnsi="Times New Roman" w:cs="Times New Roman"/>
          <w:sz w:val="24"/>
        </w:rPr>
        <w:t>your</w:t>
      </w:r>
      <w:r w:rsidRPr="002D3648">
        <w:rPr>
          <w:rFonts w:ascii="Times New Roman" w:eastAsia="Times New Roman" w:hAnsi="Times New Roman" w:cs="Times New Roman"/>
          <w:spacing w:val="-1"/>
          <w:sz w:val="24"/>
        </w:rPr>
        <w:t xml:space="preserve"> </w:t>
      </w:r>
      <w:r w:rsidRPr="002D3648">
        <w:rPr>
          <w:rFonts w:ascii="Times New Roman" w:eastAsia="Times New Roman" w:hAnsi="Times New Roman" w:cs="Times New Roman"/>
          <w:sz w:val="24"/>
        </w:rPr>
        <w:t>doubts concerning the experiments.</w:t>
      </w:r>
    </w:p>
    <w:p w14:paraId="38D651D4" w14:textId="77777777" w:rsidR="002D3648" w:rsidRPr="002D3648" w:rsidRDefault="002D3648" w:rsidP="002D3648">
      <w:pPr>
        <w:widowControl w:val="0"/>
        <w:numPr>
          <w:ilvl w:val="0"/>
          <w:numId w:val="2"/>
        </w:numPr>
        <w:tabs>
          <w:tab w:val="left" w:pos="841"/>
        </w:tabs>
        <w:autoSpaceDE w:val="0"/>
        <w:autoSpaceDN w:val="0"/>
        <w:spacing w:before="1" w:after="120" w:line="240" w:lineRule="auto"/>
        <w:ind w:left="835" w:right="113"/>
        <w:jc w:val="both"/>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Leave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
          <w:sz w:val="24"/>
          <w:szCs w:val="24"/>
        </w:rPr>
        <w:t xml:space="preserve"> </w:t>
      </w:r>
      <w:r w:rsidR="009C47F7" w:rsidRPr="002D3648">
        <w:rPr>
          <w:rFonts w:ascii="Times New Roman" w:eastAsia="Times New Roman" w:hAnsi="Times New Roman" w:cs="Times New Roman"/>
          <w:color w:val="000000" w:themeColor="text1"/>
          <w:sz w:val="24"/>
          <w:szCs w:val="24"/>
        </w:rPr>
        <w:t>work</w:t>
      </w:r>
      <w:r w:rsidR="009C47F7">
        <w:rPr>
          <w:rFonts w:ascii="Times New Roman" w:eastAsia="Times New Roman" w:hAnsi="Times New Roman" w:cs="Times New Roman"/>
          <w:color w:val="000000" w:themeColor="text1"/>
          <w:spacing w:val="1"/>
          <w:sz w:val="24"/>
          <w:szCs w:val="24"/>
        </w:rPr>
        <w:t xml:space="preserve"> place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clean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after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you</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have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finished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with</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your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experiments.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Dismantle</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circuit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and</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put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all</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wires</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and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equipment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back</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at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its</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original</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place.</w:t>
      </w:r>
    </w:p>
    <w:p w14:paraId="110E0171" w14:textId="77777777" w:rsidR="002D3648" w:rsidRPr="002D3648" w:rsidRDefault="002D3648" w:rsidP="002D3648">
      <w:pPr>
        <w:widowControl w:val="0"/>
        <w:numPr>
          <w:ilvl w:val="0"/>
          <w:numId w:val="32"/>
        </w:numPr>
        <w:tabs>
          <w:tab w:val="left" w:pos="841"/>
        </w:tabs>
        <w:autoSpaceDE w:val="0"/>
        <w:autoSpaceDN w:val="0"/>
        <w:spacing w:after="0" w:line="240" w:lineRule="auto"/>
        <w:ind w:left="360"/>
        <w:outlineLvl w:val="4"/>
        <w:rPr>
          <w:rFonts w:ascii="Times New Roman" w:eastAsiaTheme="majorEastAsia" w:hAnsi="Times New Roman" w:cs="Times New Roman"/>
          <w:b/>
          <w:color w:val="000000" w:themeColor="text1"/>
          <w:sz w:val="24"/>
          <w:szCs w:val="24"/>
        </w:rPr>
      </w:pPr>
      <w:r w:rsidRPr="002D3648">
        <w:rPr>
          <w:rFonts w:ascii="Times New Roman" w:eastAsiaTheme="majorEastAsia" w:hAnsi="Times New Roman" w:cs="Times New Roman"/>
          <w:b/>
          <w:color w:val="000000" w:themeColor="text1"/>
          <w:sz w:val="24"/>
          <w:szCs w:val="24"/>
          <w:u w:val="thick"/>
        </w:rPr>
        <w:t>General</w:t>
      </w:r>
      <w:r w:rsidRPr="002D3648">
        <w:rPr>
          <w:rFonts w:ascii="Times New Roman" w:eastAsiaTheme="majorEastAsia" w:hAnsi="Times New Roman" w:cs="Times New Roman"/>
          <w:b/>
          <w:color w:val="000000" w:themeColor="text1"/>
          <w:spacing w:val="-2"/>
          <w:sz w:val="24"/>
          <w:szCs w:val="24"/>
          <w:u w:val="thick"/>
        </w:rPr>
        <w:t xml:space="preserve"> </w:t>
      </w:r>
      <w:r w:rsidRPr="002D3648">
        <w:rPr>
          <w:rFonts w:ascii="Times New Roman" w:eastAsiaTheme="majorEastAsia" w:hAnsi="Times New Roman" w:cs="Times New Roman"/>
          <w:b/>
          <w:color w:val="000000" w:themeColor="text1"/>
          <w:sz w:val="24"/>
          <w:szCs w:val="24"/>
          <w:u w:val="thick"/>
        </w:rPr>
        <w:t>working</w:t>
      </w:r>
      <w:r w:rsidRPr="002D3648">
        <w:rPr>
          <w:rFonts w:ascii="Times New Roman" w:eastAsiaTheme="majorEastAsia" w:hAnsi="Times New Roman" w:cs="Times New Roman"/>
          <w:b/>
          <w:color w:val="000000" w:themeColor="text1"/>
          <w:spacing w:val="-1"/>
          <w:sz w:val="24"/>
          <w:szCs w:val="24"/>
          <w:u w:val="thick"/>
        </w:rPr>
        <w:t xml:space="preserve"> </w:t>
      </w:r>
      <w:r w:rsidRPr="002D3648">
        <w:rPr>
          <w:rFonts w:ascii="Times New Roman" w:eastAsiaTheme="majorEastAsia" w:hAnsi="Times New Roman" w:cs="Times New Roman"/>
          <w:b/>
          <w:color w:val="000000" w:themeColor="text1"/>
          <w:sz w:val="24"/>
          <w:szCs w:val="24"/>
          <w:u w:val="thick"/>
        </w:rPr>
        <w:t>discipline</w:t>
      </w:r>
      <w:r w:rsidRPr="002D3648">
        <w:rPr>
          <w:rFonts w:ascii="Times New Roman" w:eastAsiaTheme="majorEastAsia" w:hAnsi="Times New Roman" w:cs="Times New Roman"/>
          <w:b/>
          <w:color w:val="000000" w:themeColor="text1"/>
          <w:spacing w:val="-2"/>
          <w:sz w:val="24"/>
          <w:szCs w:val="24"/>
          <w:u w:val="thick"/>
        </w:rPr>
        <w:t xml:space="preserve"> </w:t>
      </w:r>
      <w:r w:rsidRPr="002D3648">
        <w:rPr>
          <w:rFonts w:ascii="Times New Roman" w:eastAsiaTheme="majorEastAsia" w:hAnsi="Times New Roman" w:cs="Times New Roman"/>
          <w:b/>
          <w:color w:val="000000" w:themeColor="text1"/>
          <w:sz w:val="24"/>
          <w:szCs w:val="24"/>
          <w:u w:val="thick"/>
        </w:rPr>
        <w:t>in the Lab:</w:t>
      </w:r>
    </w:p>
    <w:p w14:paraId="615A1434" w14:textId="77777777" w:rsidR="002D3648" w:rsidRPr="002D3648" w:rsidRDefault="002D3648" w:rsidP="002D3648">
      <w:pPr>
        <w:widowControl w:val="0"/>
        <w:autoSpaceDE w:val="0"/>
        <w:autoSpaceDN w:val="0"/>
        <w:spacing w:before="90" w:after="120"/>
        <w:ind w:left="120"/>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b/>
          <w:color w:val="000000" w:themeColor="text1"/>
          <w:spacing w:val="-1"/>
          <w:sz w:val="24"/>
          <w:szCs w:val="24"/>
        </w:rPr>
        <w:t xml:space="preserve">    Students</w:t>
      </w:r>
      <w:r w:rsidRPr="002D3648">
        <w:rPr>
          <w:rFonts w:ascii="Times New Roman" w:eastAsia="Times New Roman" w:hAnsi="Times New Roman" w:cs="Times New Roman"/>
          <w:b/>
          <w:color w:val="000000" w:themeColor="text1"/>
          <w:sz w:val="24"/>
          <w:szCs w:val="24"/>
        </w:rPr>
        <w:t xml:space="preserve"> are</w:t>
      </w:r>
      <w:r w:rsidRPr="002D3648">
        <w:rPr>
          <w:rFonts w:ascii="Times New Roman" w:eastAsia="Times New Roman" w:hAnsi="Times New Roman" w:cs="Times New Roman"/>
          <w:b/>
          <w:color w:val="000000" w:themeColor="text1"/>
          <w:spacing w:val="-2"/>
          <w:sz w:val="24"/>
          <w:szCs w:val="24"/>
        </w:rPr>
        <w:t xml:space="preserve"> </w:t>
      </w:r>
      <w:r w:rsidRPr="002D3648">
        <w:rPr>
          <w:rFonts w:ascii="Times New Roman" w:eastAsia="Times New Roman" w:hAnsi="Times New Roman" w:cs="Times New Roman"/>
          <w:b/>
          <w:color w:val="000000" w:themeColor="text1"/>
          <w:sz w:val="24"/>
          <w:szCs w:val="24"/>
        </w:rPr>
        <w:t>advised to strictly follow the instructions given</w:t>
      </w:r>
      <w:r w:rsidRPr="002D3648">
        <w:rPr>
          <w:rFonts w:ascii="Times New Roman" w:eastAsia="Times New Roman" w:hAnsi="Times New Roman" w:cs="Times New Roman"/>
          <w:b/>
          <w:color w:val="000000" w:themeColor="text1"/>
          <w:spacing w:val="1"/>
          <w:sz w:val="24"/>
          <w:szCs w:val="24"/>
        </w:rPr>
        <w:t xml:space="preserve"> </w:t>
      </w:r>
      <w:r w:rsidRPr="002D3648">
        <w:rPr>
          <w:rFonts w:ascii="Times New Roman" w:eastAsia="Times New Roman" w:hAnsi="Times New Roman" w:cs="Times New Roman"/>
          <w:b/>
          <w:color w:val="000000" w:themeColor="text1"/>
          <w:sz w:val="24"/>
          <w:szCs w:val="24"/>
        </w:rPr>
        <w:t>below while</w:t>
      </w:r>
      <w:r w:rsidRPr="002D3648">
        <w:rPr>
          <w:rFonts w:ascii="Times New Roman" w:eastAsia="Times New Roman" w:hAnsi="Times New Roman" w:cs="Times New Roman"/>
          <w:b/>
          <w:color w:val="000000" w:themeColor="text1"/>
          <w:spacing w:val="-30"/>
          <w:sz w:val="24"/>
          <w:szCs w:val="24"/>
        </w:rPr>
        <w:t xml:space="preserve"> </w:t>
      </w:r>
      <w:r w:rsidRPr="002D3648">
        <w:rPr>
          <w:rFonts w:ascii="Times New Roman" w:eastAsia="Times New Roman" w:hAnsi="Times New Roman" w:cs="Times New Roman"/>
          <w:b/>
          <w:color w:val="000000" w:themeColor="text1"/>
          <w:sz w:val="24"/>
          <w:szCs w:val="24"/>
        </w:rPr>
        <w:t>working</w:t>
      </w:r>
      <w:r w:rsidRPr="002D3648">
        <w:rPr>
          <w:rFonts w:ascii="Times New Roman" w:eastAsia="Times New Roman" w:hAnsi="Times New Roman" w:cs="Times New Roman"/>
          <w:b/>
          <w:color w:val="000000" w:themeColor="text1"/>
          <w:spacing w:val="-2"/>
          <w:sz w:val="24"/>
          <w:szCs w:val="24"/>
        </w:rPr>
        <w:t xml:space="preserve"> </w:t>
      </w:r>
      <w:r w:rsidRPr="002D3648">
        <w:rPr>
          <w:rFonts w:ascii="Times New Roman" w:eastAsia="Times New Roman" w:hAnsi="Times New Roman" w:cs="Times New Roman"/>
          <w:b/>
          <w:color w:val="000000" w:themeColor="text1"/>
          <w:sz w:val="24"/>
          <w:szCs w:val="24"/>
        </w:rPr>
        <w:t xml:space="preserve">in </w:t>
      </w:r>
      <w:r w:rsidR="0004323A">
        <w:rPr>
          <w:rFonts w:ascii="Times New Roman" w:eastAsia="Times New Roman" w:hAnsi="Times New Roman" w:cs="Times New Roman"/>
          <w:b/>
          <w:color w:val="000000" w:themeColor="text1"/>
          <w:sz w:val="24"/>
          <w:szCs w:val="24"/>
        </w:rPr>
        <w:t xml:space="preserve">     </w:t>
      </w:r>
      <w:r w:rsidRPr="002D3648">
        <w:rPr>
          <w:rFonts w:ascii="Times New Roman" w:eastAsia="Times New Roman" w:hAnsi="Times New Roman" w:cs="Times New Roman"/>
          <w:b/>
          <w:color w:val="000000" w:themeColor="text1"/>
          <w:sz w:val="24"/>
          <w:szCs w:val="24"/>
        </w:rPr>
        <w:t>Lab</w:t>
      </w:r>
      <w:r w:rsidRPr="002D3648">
        <w:rPr>
          <w:rFonts w:ascii="Times New Roman" w:eastAsia="Times New Roman" w:hAnsi="Times New Roman" w:cs="Times New Roman"/>
          <w:color w:val="000000" w:themeColor="text1"/>
          <w:sz w:val="24"/>
          <w:szCs w:val="24"/>
        </w:rPr>
        <w:t>:</w:t>
      </w:r>
    </w:p>
    <w:p w14:paraId="57C60C05" w14:textId="77777777" w:rsidR="002D3648" w:rsidRPr="002D3648"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Attendance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in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 laboratory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is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mandatory.</w:t>
      </w:r>
    </w:p>
    <w:p w14:paraId="63C802B1" w14:textId="77777777" w:rsidR="002D3648" w:rsidRPr="002D3648" w:rsidRDefault="002D3648" w:rsidP="002D3648">
      <w:pPr>
        <w:widowControl w:val="0"/>
        <w:numPr>
          <w:ilvl w:val="0"/>
          <w:numId w:val="4"/>
        </w:numPr>
        <w:tabs>
          <w:tab w:val="left" w:pos="841"/>
        </w:tabs>
        <w:autoSpaceDE w:val="0"/>
        <w:autoSpaceDN w:val="0"/>
        <w:spacing w:after="120" w:line="240" w:lineRule="auto"/>
        <w:ind w:left="480" w:right="379" w:firstLine="0"/>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Students should wear an ID card issued by college around their neck when they</w:t>
      </w:r>
      <w:r w:rsidRPr="002D3648">
        <w:rPr>
          <w:rFonts w:ascii="Times New Roman" w:eastAsia="Times New Roman" w:hAnsi="Times New Roman" w:cs="Times New Roman"/>
          <w:color w:val="000000" w:themeColor="text1"/>
          <w:spacing w:val="-57"/>
          <w:sz w:val="24"/>
          <w:szCs w:val="24"/>
        </w:rPr>
        <w:t xml:space="preserve">  </w:t>
      </w:r>
      <w:r w:rsidRPr="002D3648">
        <w:rPr>
          <w:rFonts w:ascii="Times New Roman" w:eastAsia="Times New Roman" w:hAnsi="Times New Roman" w:cs="Times New Roman"/>
          <w:color w:val="000000" w:themeColor="text1"/>
          <w:sz w:val="24"/>
          <w:szCs w:val="24"/>
        </w:rPr>
        <w:t xml:space="preserve"> are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in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lab.</w:t>
      </w:r>
    </w:p>
    <w:p w14:paraId="0B1C2934" w14:textId="77777777" w:rsidR="002D3648" w:rsidRPr="002D3648" w:rsidRDefault="002D3648" w:rsidP="002D3648">
      <w:pPr>
        <w:widowControl w:val="0"/>
        <w:numPr>
          <w:ilvl w:val="0"/>
          <w:numId w:val="4"/>
        </w:numPr>
        <w:tabs>
          <w:tab w:val="left" w:pos="841"/>
        </w:tabs>
        <w:autoSpaceDE w:val="0"/>
        <w:autoSpaceDN w:val="0"/>
        <w:spacing w:before="1"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Students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will</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not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be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allowed after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5</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minutes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from</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scheduled</w:t>
      </w:r>
      <w:r w:rsidRPr="002D3648">
        <w:rPr>
          <w:rFonts w:ascii="Times New Roman" w:eastAsia="Times New Roman" w:hAnsi="Times New Roman" w:cs="Times New Roman"/>
          <w:color w:val="000000" w:themeColor="text1"/>
          <w:spacing w:val="-8"/>
          <w:sz w:val="24"/>
          <w:szCs w:val="24"/>
        </w:rPr>
        <w:t xml:space="preserve"> </w:t>
      </w:r>
      <w:r w:rsidRPr="002D3648">
        <w:rPr>
          <w:rFonts w:ascii="Times New Roman" w:eastAsia="Times New Roman" w:hAnsi="Times New Roman" w:cs="Times New Roman"/>
          <w:color w:val="000000" w:themeColor="text1"/>
          <w:sz w:val="24"/>
          <w:szCs w:val="24"/>
        </w:rPr>
        <w:t>time.</w:t>
      </w:r>
    </w:p>
    <w:p w14:paraId="52656EC1" w14:textId="77777777" w:rsidR="002D3648" w:rsidRPr="002D3648"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No</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student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will</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leave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 Lab</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without</w:t>
      </w:r>
      <w:r w:rsidRPr="002D3648">
        <w:rPr>
          <w:rFonts w:ascii="Times New Roman" w:eastAsia="Times New Roman" w:hAnsi="Times New Roman" w:cs="Times New Roman"/>
          <w:color w:val="000000" w:themeColor="text1"/>
          <w:spacing w:val="-4"/>
          <w:sz w:val="24"/>
          <w:szCs w:val="24"/>
        </w:rPr>
        <w:t xml:space="preserve"> </w:t>
      </w:r>
      <w:r w:rsidRPr="002D3648">
        <w:rPr>
          <w:rFonts w:ascii="Times New Roman" w:eastAsia="Times New Roman" w:hAnsi="Times New Roman" w:cs="Times New Roman"/>
          <w:color w:val="000000" w:themeColor="text1"/>
          <w:sz w:val="24"/>
          <w:szCs w:val="24"/>
        </w:rPr>
        <w:t>permission.</w:t>
      </w:r>
    </w:p>
    <w:p w14:paraId="1856CB2A" w14:textId="77777777" w:rsidR="002D3648" w:rsidRPr="002D3648"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Students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should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bring their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Lab Manuals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whenever</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they come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in 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lab.</w:t>
      </w:r>
    </w:p>
    <w:p w14:paraId="54BCD70F" w14:textId="77777777" w:rsidR="002D3648" w:rsidRPr="002D3648"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Any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confusion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may be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clarified from</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faculty</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at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time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of</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experimentation.</w:t>
      </w:r>
    </w:p>
    <w:p w14:paraId="6B933B41" w14:textId="77777777" w:rsidR="002D3648" w:rsidRPr="002D3648"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Students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must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maintain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discipline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and silence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in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9"/>
          <w:sz w:val="24"/>
          <w:szCs w:val="24"/>
        </w:rPr>
        <w:t xml:space="preserve"> </w:t>
      </w:r>
      <w:r w:rsidRPr="002D3648">
        <w:rPr>
          <w:rFonts w:ascii="Times New Roman" w:eastAsia="Times New Roman" w:hAnsi="Times New Roman" w:cs="Times New Roman"/>
          <w:color w:val="000000" w:themeColor="text1"/>
          <w:sz w:val="24"/>
          <w:szCs w:val="24"/>
        </w:rPr>
        <w:t>lab.</w:t>
      </w:r>
    </w:p>
    <w:p w14:paraId="0A552088" w14:textId="77777777" w:rsidR="002D3648" w:rsidRPr="002D3648"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Students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are</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to</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remain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within their</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allotted</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experimental</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area.</w:t>
      </w:r>
    </w:p>
    <w:p w14:paraId="7ECDB4E1" w14:textId="77777777" w:rsidR="002D3648" w:rsidRPr="002D3648"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Student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should be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attentive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all the</w:t>
      </w:r>
      <w:r w:rsidRPr="002D3648">
        <w:rPr>
          <w:rFonts w:ascii="Times New Roman" w:eastAsia="Times New Roman" w:hAnsi="Times New Roman" w:cs="Times New Roman"/>
          <w:color w:val="000000" w:themeColor="text1"/>
          <w:spacing w:val="-5"/>
          <w:sz w:val="24"/>
          <w:szCs w:val="24"/>
        </w:rPr>
        <w:t xml:space="preserve"> </w:t>
      </w:r>
      <w:r w:rsidRPr="002D3648">
        <w:rPr>
          <w:rFonts w:ascii="Times New Roman" w:eastAsia="Times New Roman" w:hAnsi="Times New Roman" w:cs="Times New Roman"/>
          <w:color w:val="000000" w:themeColor="text1"/>
          <w:sz w:val="24"/>
          <w:szCs w:val="24"/>
        </w:rPr>
        <w:t>time.</w:t>
      </w:r>
    </w:p>
    <w:p w14:paraId="34A113C6" w14:textId="77777777" w:rsidR="002D3648" w:rsidRPr="002D3648"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Follow</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instructions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given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by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faculty</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or course</w:t>
      </w:r>
      <w:r w:rsidRPr="002D3648">
        <w:rPr>
          <w:rFonts w:ascii="Times New Roman" w:eastAsia="Times New Roman" w:hAnsi="Times New Roman" w:cs="Times New Roman"/>
          <w:color w:val="000000" w:themeColor="text1"/>
          <w:spacing w:val="-14"/>
          <w:sz w:val="24"/>
          <w:szCs w:val="24"/>
        </w:rPr>
        <w:t xml:space="preserve"> </w:t>
      </w:r>
      <w:r w:rsidRPr="002D3648">
        <w:rPr>
          <w:rFonts w:ascii="Times New Roman" w:eastAsia="Times New Roman" w:hAnsi="Times New Roman" w:cs="Times New Roman"/>
          <w:color w:val="000000" w:themeColor="text1"/>
          <w:sz w:val="24"/>
          <w:szCs w:val="24"/>
        </w:rPr>
        <w:t>instructor.</w:t>
      </w:r>
    </w:p>
    <w:p w14:paraId="22806C79" w14:textId="77777777" w:rsidR="002D3648" w:rsidRPr="002D3648" w:rsidRDefault="002D3648" w:rsidP="002D3648">
      <w:pPr>
        <w:widowControl w:val="0"/>
        <w:numPr>
          <w:ilvl w:val="0"/>
          <w:numId w:val="4"/>
        </w:numPr>
        <w:tabs>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Failure</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to</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obey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safety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rules</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may</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result</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in</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2"/>
          <w:sz w:val="24"/>
          <w:szCs w:val="24"/>
        </w:rPr>
        <w:t xml:space="preserve"> </w:t>
      </w:r>
      <w:r w:rsidRPr="002D3648">
        <w:rPr>
          <w:rFonts w:ascii="Times New Roman" w:eastAsia="Times New Roman" w:hAnsi="Times New Roman" w:cs="Times New Roman"/>
          <w:color w:val="000000" w:themeColor="text1"/>
          <w:sz w:val="24"/>
          <w:szCs w:val="24"/>
        </w:rPr>
        <w:t>disciplinary</w:t>
      </w:r>
      <w:r w:rsidRPr="002D3648">
        <w:rPr>
          <w:rFonts w:ascii="Times New Roman" w:eastAsia="Times New Roman" w:hAnsi="Times New Roman" w:cs="Times New Roman"/>
          <w:color w:val="000000" w:themeColor="text1"/>
          <w:spacing w:val="-13"/>
          <w:sz w:val="24"/>
          <w:szCs w:val="24"/>
        </w:rPr>
        <w:t xml:space="preserve"> </w:t>
      </w:r>
      <w:r w:rsidRPr="002D3648">
        <w:rPr>
          <w:rFonts w:ascii="Times New Roman" w:eastAsia="Times New Roman" w:hAnsi="Times New Roman" w:cs="Times New Roman"/>
          <w:color w:val="000000" w:themeColor="text1"/>
          <w:sz w:val="24"/>
          <w:szCs w:val="24"/>
        </w:rPr>
        <w:t>action.</w:t>
      </w:r>
    </w:p>
    <w:p w14:paraId="33CE13C2" w14:textId="77777777" w:rsidR="002D3648" w:rsidRPr="002D3648" w:rsidRDefault="002D3648" w:rsidP="002D3648">
      <w:pPr>
        <w:widowControl w:val="0"/>
        <w:numPr>
          <w:ilvl w:val="1"/>
          <w:numId w:val="3"/>
        </w:numPr>
        <w:autoSpaceDE w:val="0"/>
        <w:autoSpaceDN w:val="0"/>
        <w:spacing w:after="0" w:line="240" w:lineRule="auto"/>
        <w:ind w:left="360"/>
        <w:outlineLvl w:val="4"/>
        <w:rPr>
          <w:rFonts w:ascii="Times New Roman" w:eastAsiaTheme="majorEastAsia" w:hAnsi="Times New Roman" w:cs="Times New Roman"/>
          <w:b/>
          <w:color w:val="000000" w:themeColor="text1"/>
          <w:sz w:val="24"/>
          <w:szCs w:val="24"/>
          <w:u w:val="thick"/>
        </w:rPr>
      </w:pPr>
      <w:r w:rsidRPr="002D3648">
        <w:rPr>
          <w:rFonts w:ascii="Times New Roman" w:eastAsiaTheme="majorEastAsia" w:hAnsi="Times New Roman" w:cs="Times New Roman"/>
          <w:b/>
          <w:color w:val="000000" w:themeColor="text1"/>
          <w:sz w:val="24"/>
          <w:szCs w:val="24"/>
          <w:u w:val="thick"/>
        </w:rPr>
        <w:t>Completion of Manual/journal</w:t>
      </w:r>
    </w:p>
    <w:p w14:paraId="03D8BCFE" w14:textId="77777777" w:rsidR="002D3648" w:rsidRPr="002D3648" w:rsidRDefault="002D3648" w:rsidP="002D3648">
      <w:pPr>
        <w:widowControl w:val="0"/>
        <w:autoSpaceDE w:val="0"/>
        <w:autoSpaceDN w:val="0"/>
        <w:spacing w:after="0" w:line="240" w:lineRule="auto"/>
        <w:rPr>
          <w:rFonts w:ascii="Times New Roman" w:eastAsia="Times New Roman" w:hAnsi="Times New Roman" w:cs="Times New Roman"/>
        </w:rPr>
      </w:pPr>
    </w:p>
    <w:p w14:paraId="2CD702A3" w14:textId="77777777" w:rsidR="002D3648" w:rsidRPr="002D3648" w:rsidRDefault="002D3648"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 xml:space="preserve">Manual/journal </w:t>
      </w:r>
      <w:r w:rsidRPr="002D3648">
        <w:rPr>
          <w:rFonts w:ascii="Times New Roman" w:eastAsia="Times New Roman" w:hAnsi="Times New Roman" w:cs="Times New Roman"/>
          <w:color w:val="000000" w:themeColor="text1"/>
          <w:spacing w:val="-1"/>
          <w:sz w:val="24"/>
          <w:szCs w:val="24"/>
        </w:rPr>
        <w:t>should be completed as per the guidelines and deadlines given by the subject teacher.</w:t>
      </w:r>
    </w:p>
    <w:p w14:paraId="4F8D010E" w14:textId="77777777" w:rsidR="002D3648" w:rsidRPr="002D3648" w:rsidRDefault="002D3648" w:rsidP="00005111">
      <w:pPr>
        <w:widowControl w:val="0"/>
        <w:numPr>
          <w:ilvl w:val="0"/>
          <w:numId w:val="2"/>
        </w:numPr>
        <w:tabs>
          <w:tab w:val="left" w:pos="840"/>
          <w:tab w:val="left" w:pos="841"/>
        </w:tabs>
        <w:autoSpaceDE w:val="0"/>
        <w:autoSpaceDN w:val="0"/>
        <w:spacing w:after="120" w:line="240" w:lineRule="auto"/>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Each student is required to complete the manual/journal well in time.</w:t>
      </w:r>
    </w:p>
    <w:p w14:paraId="6F6E47C1" w14:textId="77777777" w:rsidR="002D3648" w:rsidRPr="002D3648" w:rsidRDefault="002D3648"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Manual/journal should be neatly written and duly checked by the subject teacher.</w:t>
      </w:r>
    </w:p>
    <w:p w14:paraId="74C3B6DD" w14:textId="77777777" w:rsidR="00005111" w:rsidRDefault="002D3648"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2D3648">
        <w:rPr>
          <w:rFonts w:ascii="Times New Roman" w:eastAsia="Times New Roman" w:hAnsi="Times New Roman" w:cs="Times New Roman"/>
          <w:color w:val="000000" w:themeColor="text1"/>
          <w:sz w:val="24"/>
          <w:szCs w:val="24"/>
        </w:rPr>
        <w:t>Questions</w:t>
      </w:r>
      <w:r w:rsidRPr="002D3648">
        <w:rPr>
          <w:rFonts w:ascii="Times New Roman" w:eastAsia="Times New Roman" w:hAnsi="Times New Roman" w:cs="Times New Roman"/>
          <w:color w:val="000000" w:themeColor="text1"/>
          <w:spacing w:val="11"/>
          <w:sz w:val="24"/>
          <w:szCs w:val="24"/>
        </w:rPr>
        <w:t xml:space="preserve"> </w:t>
      </w:r>
      <w:r w:rsidRPr="002D3648">
        <w:rPr>
          <w:rFonts w:ascii="Times New Roman" w:eastAsia="Times New Roman" w:hAnsi="Times New Roman" w:cs="Times New Roman"/>
          <w:color w:val="000000" w:themeColor="text1"/>
          <w:sz w:val="24"/>
          <w:szCs w:val="24"/>
        </w:rPr>
        <w:t>given</w:t>
      </w:r>
      <w:r w:rsidRPr="002D3648">
        <w:rPr>
          <w:rFonts w:ascii="Times New Roman" w:eastAsia="Times New Roman" w:hAnsi="Times New Roman" w:cs="Times New Roman"/>
          <w:color w:val="000000" w:themeColor="text1"/>
          <w:spacing w:val="11"/>
          <w:sz w:val="24"/>
          <w:szCs w:val="24"/>
        </w:rPr>
        <w:t xml:space="preserve"> </w:t>
      </w:r>
      <w:r w:rsidRPr="002D3648">
        <w:rPr>
          <w:rFonts w:ascii="Times New Roman" w:eastAsia="Times New Roman" w:hAnsi="Times New Roman" w:cs="Times New Roman"/>
          <w:color w:val="000000" w:themeColor="text1"/>
          <w:sz w:val="24"/>
          <w:szCs w:val="24"/>
        </w:rPr>
        <w:t>under</w:t>
      </w:r>
      <w:r w:rsidRPr="002D3648">
        <w:rPr>
          <w:rFonts w:ascii="Times New Roman" w:eastAsia="Times New Roman" w:hAnsi="Times New Roman" w:cs="Times New Roman"/>
          <w:color w:val="000000" w:themeColor="text1"/>
          <w:spacing w:val="13"/>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0"/>
          <w:sz w:val="24"/>
          <w:szCs w:val="24"/>
        </w:rPr>
        <w:t xml:space="preserve"> </w:t>
      </w:r>
      <w:r w:rsidRPr="002D3648">
        <w:rPr>
          <w:rFonts w:ascii="Times New Roman" w:eastAsia="Times New Roman" w:hAnsi="Times New Roman" w:cs="Times New Roman"/>
          <w:color w:val="000000" w:themeColor="text1"/>
          <w:sz w:val="24"/>
          <w:szCs w:val="24"/>
        </w:rPr>
        <w:t>lab manual should</w:t>
      </w:r>
      <w:r w:rsidRPr="002D3648">
        <w:rPr>
          <w:rFonts w:ascii="Times New Roman" w:eastAsia="Times New Roman" w:hAnsi="Times New Roman" w:cs="Times New Roman"/>
          <w:color w:val="000000" w:themeColor="text1"/>
          <w:spacing w:val="12"/>
          <w:sz w:val="24"/>
          <w:szCs w:val="24"/>
        </w:rPr>
        <w:t xml:space="preserve"> </w:t>
      </w:r>
      <w:r w:rsidRPr="002D3648">
        <w:rPr>
          <w:rFonts w:ascii="Times New Roman" w:eastAsia="Times New Roman" w:hAnsi="Times New Roman" w:cs="Times New Roman"/>
          <w:color w:val="000000" w:themeColor="text1"/>
          <w:sz w:val="24"/>
          <w:szCs w:val="24"/>
        </w:rPr>
        <w:t>be</w:t>
      </w:r>
      <w:r w:rsidRPr="002D3648">
        <w:rPr>
          <w:rFonts w:ascii="Times New Roman" w:eastAsia="Times New Roman" w:hAnsi="Times New Roman" w:cs="Times New Roman"/>
          <w:color w:val="000000" w:themeColor="text1"/>
          <w:spacing w:val="10"/>
          <w:sz w:val="24"/>
          <w:szCs w:val="24"/>
        </w:rPr>
        <w:t xml:space="preserve"> </w:t>
      </w:r>
      <w:r w:rsidRPr="002D3648">
        <w:rPr>
          <w:rFonts w:ascii="Times New Roman" w:eastAsia="Times New Roman" w:hAnsi="Times New Roman" w:cs="Times New Roman"/>
          <w:color w:val="000000" w:themeColor="text1"/>
          <w:sz w:val="24"/>
          <w:szCs w:val="24"/>
        </w:rPr>
        <w:t>answered</w:t>
      </w:r>
      <w:r w:rsidRPr="002D3648">
        <w:rPr>
          <w:rFonts w:ascii="Times New Roman" w:eastAsia="Times New Roman" w:hAnsi="Times New Roman" w:cs="Times New Roman"/>
          <w:color w:val="000000" w:themeColor="text1"/>
          <w:spacing w:val="11"/>
          <w:sz w:val="24"/>
          <w:szCs w:val="24"/>
        </w:rPr>
        <w:t xml:space="preserve"> </w:t>
      </w:r>
      <w:r w:rsidRPr="002D3648">
        <w:rPr>
          <w:rFonts w:ascii="Times New Roman" w:eastAsia="Times New Roman" w:hAnsi="Times New Roman" w:cs="Times New Roman"/>
          <w:color w:val="000000" w:themeColor="text1"/>
          <w:sz w:val="24"/>
          <w:szCs w:val="24"/>
        </w:rPr>
        <w:t>by</w:t>
      </w:r>
      <w:r w:rsidRPr="002D3648">
        <w:rPr>
          <w:rFonts w:ascii="Times New Roman" w:eastAsia="Times New Roman" w:hAnsi="Times New Roman" w:cs="Times New Roman"/>
          <w:color w:val="000000" w:themeColor="text1"/>
          <w:spacing w:val="11"/>
          <w:sz w:val="24"/>
          <w:szCs w:val="24"/>
        </w:rPr>
        <w:t xml:space="preserve"> </w:t>
      </w:r>
      <w:r w:rsidRPr="002D3648">
        <w:rPr>
          <w:rFonts w:ascii="Times New Roman" w:eastAsia="Times New Roman" w:hAnsi="Times New Roman" w:cs="Times New Roman"/>
          <w:color w:val="000000" w:themeColor="text1"/>
          <w:sz w:val="24"/>
          <w:szCs w:val="24"/>
        </w:rPr>
        <w:t>students</w:t>
      </w:r>
      <w:r w:rsidRPr="002D3648">
        <w:rPr>
          <w:rFonts w:ascii="Times New Roman" w:eastAsia="Times New Roman" w:hAnsi="Times New Roman" w:cs="Times New Roman"/>
          <w:color w:val="000000" w:themeColor="text1"/>
          <w:spacing w:val="12"/>
          <w:sz w:val="24"/>
          <w:szCs w:val="24"/>
        </w:rPr>
        <w:t xml:space="preserve"> </w:t>
      </w:r>
      <w:r w:rsidRPr="002D3648">
        <w:rPr>
          <w:rFonts w:ascii="Times New Roman" w:eastAsia="Times New Roman" w:hAnsi="Times New Roman" w:cs="Times New Roman"/>
          <w:color w:val="000000" w:themeColor="text1"/>
          <w:sz w:val="24"/>
          <w:szCs w:val="24"/>
        </w:rPr>
        <w:t>in</w:t>
      </w:r>
      <w:r w:rsidRPr="002D3648">
        <w:rPr>
          <w:rFonts w:ascii="Times New Roman" w:eastAsia="Times New Roman" w:hAnsi="Times New Roman" w:cs="Times New Roman"/>
          <w:color w:val="000000" w:themeColor="text1"/>
          <w:spacing w:val="12"/>
          <w:sz w:val="24"/>
          <w:szCs w:val="24"/>
        </w:rPr>
        <w:t xml:space="preserve"> </w:t>
      </w:r>
      <w:r w:rsidRPr="002D3648">
        <w:rPr>
          <w:rFonts w:ascii="Times New Roman" w:eastAsia="Times New Roman" w:hAnsi="Times New Roman" w:cs="Times New Roman"/>
          <w:color w:val="000000" w:themeColor="text1"/>
          <w:sz w:val="24"/>
          <w:szCs w:val="24"/>
        </w:rPr>
        <w:t>the</w:t>
      </w:r>
      <w:r w:rsidRPr="002D3648">
        <w:rPr>
          <w:rFonts w:ascii="Times New Roman" w:eastAsia="Times New Roman" w:hAnsi="Times New Roman" w:cs="Times New Roman"/>
          <w:color w:val="000000" w:themeColor="text1"/>
          <w:spacing w:val="13"/>
          <w:sz w:val="24"/>
          <w:szCs w:val="24"/>
        </w:rPr>
        <w:t xml:space="preserve"> </w:t>
      </w:r>
      <w:r w:rsidRPr="002D3648">
        <w:rPr>
          <w:rFonts w:ascii="Times New Roman" w:eastAsia="Times New Roman" w:hAnsi="Times New Roman" w:cs="Times New Roman"/>
          <w:color w:val="000000" w:themeColor="text1"/>
          <w:sz w:val="24"/>
          <w:szCs w:val="24"/>
        </w:rPr>
        <w:t>space</w:t>
      </w:r>
      <w:r w:rsidRPr="002D3648">
        <w:rPr>
          <w:rFonts w:ascii="Times New Roman" w:eastAsia="Times New Roman" w:hAnsi="Times New Roman" w:cs="Times New Roman"/>
          <w:color w:val="000000" w:themeColor="text1"/>
          <w:spacing w:val="-57"/>
          <w:sz w:val="24"/>
          <w:szCs w:val="24"/>
        </w:rPr>
        <w:t xml:space="preserve">             </w:t>
      </w:r>
      <w:r w:rsidRPr="002D3648">
        <w:rPr>
          <w:rFonts w:ascii="Times New Roman" w:eastAsia="Times New Roman" w:hAnsi="Times New Roman" w:cs="Times New Roman"/>
          <w:color w:val="000000" w:themeColor="text1"/>
          <w:sz w:val="24"/>
          <w:szCs w:val="24"/>
        </w:rPr>
        <w:t>provided</w:t>
      </w:r>
      <w:r w:rsidRPr="002D3648">
        <w:rPr>
          <w:rFonts w:ascii="Times New Roman" w:eastAsia="Times New Roman" w:hAnsi="Times New Roman" w:cs="Times New Roman"/>
          <w:color w:val="000000" w:themeColor="text1"/>
          <w:spacing w:val="-3"/>
          <w:sz w:val="24"/>
          <w:szCs w:val="24"/>
        </w:rPr>
        <w:t xml:space="preserve"> </w:t>
      </w:r>
      <w:r w:rsidRPr="002D3648">
        <w:rPr>
          <w:rFonts w:ascii="Times New Roman" w:eastAsia="Times New Roman" w:hAnsi="Times New Roman" w:cs="Times New Roman"/>
          <w:color w:val="000000" w:themeColor="text1"/>
          <w:sz w:val="24"/>
          <w:szCs w:val="24"/>
        </w:rPr>
        <w:t>in the</w:t>
      </w:r>
      <w:r w:rsidRPr="002D3648">
        <w:rPr>
          <w:rFonts w:ascii="Times New Roman" w:eastAsia="Times New Roman" w:hAnsi="Times New Roman" w:cs="Times New Roman"/>
          <w:color w:val="000000" w:themeColor="text1"/>
          <w:spacing w:val="-1"/>
          <w:sz w:val="24"/>
          <w:szCs w:val="24"/>
        </w:rPr>
        <w:t xml:space="preserve"> </w:t>
      </w:r>
      <w:r w:rsidRPr="002D3648">
        <w:rPr>
          <w:rFonts w:ascii="Times New Roman" w:eastAsia="Times New Roman" w:hAnsi="Times New Roman" w:cs="Times New Roman"/>
          <w:color w:val="000000" w:themeColor="text1"/>
          <w:sz w:val="24"/>
          <w:szCs w:val="24"/>
        </w:rPr>
        <w:t>lab manual.</w:t>
      </w:r>
    </w:p>
    <w:p w14:paraId="134B30F4" w14:textId="77777777" w:rsidR="00B46077" w:rsidRPr="00005111" w:rsidRDefault="00B46077" w:rsidP="00005111">
      <w:pPr>
        <w:widowControl w:val="0"/>
        <w:numPr>
          <w:ilvl w:val="0"/>
          <w:numId w:val="2"/>
        </w:numPr>
        <w:tabs>
          <w:tab w:val="left" w:pos="840"/>
          <w:tab w:val="left" w:pos="841"/>
        </w:tabs>
        <w:autoSpaceDE w:val="0"/>
        <w:autoSpaceDN w:val="0"/>
        <w:spacing w:after="120" w:line="240" w:lineRule="auto"/>
        <w:ind w:hanging="361"/>
        <w:rPr>
          <w:rFonts w:ascii="Times New Roman" w:eastAsia="Times New Roman" w:hAnsi="Times New Roman" w:cs="Times New Roman"/>
          <w:color w:val="000000" w:themeColor="text1"/>
          <w:sz w:val="24"/>
          <w:szCs w:val="24"/>
        </w:rPr>
      </w:pPr>
      <w:r w:rsidRPr="00005111">
        <w:rPr>
          <w:rFonts w:ascii="Times New Roman" w:hAnsi="Times New Roman" w:cs="Times New Roman"/>
          <w:sz w:val="24"/>
        </w:rPr>
        <w:t>Individual</w:t>
      </w:r>
      <w:r w:rsidRPr="00005111">
        <w:rPr>
          <w:rFonts w:ascii="Times New Roman" w:hAnsi="Times New Roman" w:cs="Times New Roman"/>
          <w:spacing w:val="20"/>
          <w:sz w:val="24"/>
        </w:rPr>
        <w:t xml:space="preserve"> </w:t>
      </w:r>
      <w:r w:rsidRPr="00005111">
        <w:rPr>
          <w:rFonts w:ascii="Times New Roman" w:hAnsi="Times New Roman" w:cs="Times New Roman"/>
          <w:sz w:val="24"/>
        </w:rPr>
        <w:t>comments/Notes</w:t>
      </w:r>
      <w:r w:rsidRPr="00005111">
        <w:rPr>
          <w:rFonts w:ascii="Times New Roman" w:hAnsi="Times New Roman" w:cs="Times New Roman"/>
          <w:spacing w:val="20"/>
          <w:sz w:val="24"/>
        </w:rPr>
        <w:t xml:space="preserve"> </w:t>
      </w:r>
      <w:r w:rsidRPr="00005111">
        <w:rPr>
          <w:rFonts w:ascii="Times New Roman" w:hAnsi="Times New Roman" w:cs="Times New Roman"/>
          <w:sz w:val="24"/>
        </w:rPr>
        <w:t>must</w:t>
      </w:r>
      <w:r w:rsidRPr="00005111">
        <w:rPr>
          <w:rFonts w:ascii="Times New Roman" w:hAnsi="Times New Roman" w:cs="Times New Roman"/>
          <w:spacing w:val="21"/>
          <w:sz w:val="24"/>
        </w:rPr>
        <w:t xml:space="preserve"> </w:t>
      </w:r>
      <w:r w:rsidRPr="00005111">
        <w:rPr>
          <w:rFonts w:ascii="Times New Roman" w:hAnsi="Times New Roman" w:cs="Times New Roman"/>
          <w:sz w:val="24"/>
        </w:rPr>
        <w:t>be</w:t>
      </w:r>
      <w:r w:rsidRPr="00005111">
        <w:rPr>
          <w:rFonts w:ascii="Times New Roman" w:hAnsi="Times New Roman" w:cs="Times New Roman"/>
          <w:spacing w:val="19"/>
          <w:sz w:val="24"/>
        </w:rPr>
        <w:t xml:space="preserve"> </w:t>
      </w:r>
      <w:r w:rsidRPr="00005111">
        <w:rPr>
          <w:rFonts w:ascii="Times New Roman" w:hAnsi="Times New Roman" w:cs="Times New Roman"/>
          <w:sz w:val="24"/>
        </w:rPr>
        <w:t>written</w:t>
      </w:r>
      <w:r w:rsidRPr="00005111">
        <w:rPr>
          <w:rFonts w:ascii="Times New Roman" w:hAnsi="Times New Roman" w:cs="Times New Roman"/>
          <w:spacing w:val="19"/>
          <w:sz w:val="24"/>
        </w:rPr>
        <w:t xml:space="preserve"> </w:t>
      </w:r>
      <w:r w:rsidRPr="00005111">
        <w:rPr>
          <w:rFonts w:ascii="Times New Roman" w:hAnsi="Times New Roman" w:cs="Times New Roman"/>
          <w:sz w:val="24"/>
        </w:rPr>
        <w:t>for</w:t>
      </w:r>
      <w:r w:rsidRPr="00005111">
        <w:rPr>
          <w:rFonts w:ascii="Times New Roman" w:hAnsi="Times New Roman" w:cs="Times New Roman"/>
          <w:spacing w:val="18"/>
          <w:sz w:val="24"/>
        </w:rPr>
        <w:t xml:space="preserve"> </w:t>
      </w:r>
      <w:r w:rsidRPr="00005111">
        <w:rPr>
          <w:rFonts w:ascii="Times New Roman" w:hAnsi="Times New Roman" w:cs="Times New Roman"/>
          <w:sz w:val="24"/>
        </w:rPr>
        <w:t>the</w:t>
      </w:r>
      <w:r w:rsidRPr="00005111">
        <w:rPr>
          <w:rFonts w:ascii="Times New Roman" w:hAnsi="Times New Roman" w:cs="Times New Roman"/>
          <w:spacing w:val="19"/>
          <w:sz w:val="24"/>
        </w:rPr>
        <w:t xml:space="preserve"> </w:t>
      </w:r>
      <w:r w:rsidRPr="00005111">
        <w:rPr>
          <w:rFonts w:ascii="Times New Roman" w:hAnsi="Times New Roman" w:cs="Times New Roman"/>
          <w:sz w:val="24"/>
        </w:rPr>
        <w:t>further</w:t>
      </w:r>
      <w:r w:rsidRPr="00005111">
        <w:rPr>
          <w:rFonts w:ascii="Times New Roman" w:hAnsi="Times New Roman" w:cs="Times New Roman"/>
          <w:spacing w:val="19"/>
          <w:sz w:val="24"/>
        </w:rPr>
        <w:t xml:space="preserve"> </w:t>
      </w:r>
      <w:r w:rsidRPr="00005111">
        <w:rPr>
          <w:rFonts w:ascii="Times New Roman" w:hAnsi="Times New Roman" w:cs="Times New Roman"/>
          <w:sz w:val="24"/>
        </w:rPr>
        <w:t>improvement</w:t>
      </w:r>
      <w:r w:rsidRPr="00005111">
        <w:rPr>
          <w:rFonts w:ascii="Times New Roman" w:hAnsi="Times New Roman" w:cs="Times New Roman"/>
          <w:spacing w:val="21"/>
          <w:sz w:val="24"/>
        </w:rPr>
        <w:t xml:space="preserve"> </w:t>
      </w:r>
      <w:r w:rsidRPr="00005111">
        <w:rPr>
          <w:rFonts w:ascii="Times New Roman" w:hAnsi="Times New Roman" w:cs="Times New Roman"/>
          <w:sz w:val="24"/>
        </w:rPr>
        <w:t>of</w:t>
      </w:r>
      <w:r w:rsidR="00005111">
        <w:rPr>
          <w:rFonts w:ascii="Times New Roman" w:hAnsi="Times New Roman" w:cs="Times New Roman"/>
          <w:sz w:val="24"/>
        </w:rPr>
        <w:t xml:space="preserve"> </w:t>
      </w:r>
      <w:r w:rsidRPr="00005111">
        <w:rPr>
          <w:rFonts w:ascii="Times New Roman" w:hAnsi="Times New Roman" w:cs="Times New Roman"/>
          <w:spacing w:val="-57"/>
          <w:sz w:val="24"/>
        </w:rPr>
        <w:t xml:space="preserve"> </w:t>
      </w:r>
      <w:r w:rsidRPr="00005111">
        <w:rPr>
          <w:rFonts w:ascii="Times New Roman" w:hAnsi="Times New Roman" w:cs="Times New Roman"/>
          <w:sz w:val="24"/>
        </w:rPr>
        <w:t>the</w:t>
      </w:r>
      <w:r w:rsidRPr="00005111">
        <w:rPr>
          <w:rFonts w:ascii="Times New Roman" w:hAnsi="Times New Roman" w:cs="Times New Roman"/>
          <w:spacing w:val="-1"/>
          <w:sz w:val="24"/>
        </w:rPr>
        <w:t xml:space="preserve"> </w:t>
      </w:r>
      <w:r w:rsidRPr="00005111">
        <w:rPr>
          <w:rFonts w:ascii="Times New Roman" w:hAnsi="Times New Roman" w:cs="Times New Roman"/>
          <w:sz w:val="24"/>
        </w:rPr>
        <w:t>lab manual.</w:t>
      </w:r>
    </w:p>
    <w:p w14:paraId="46A1AD13" w14:textId="77777777" w:rsidR="00B46077" w:rsidRDefault="00B46077" w:rsidP="00005111">
      <w:pPr>
        <w:widowControl w:val="0"/>
        <w:tabs>
          <w:tab w:val="left" w:pos="1381"/>
        </w:tabs>
        <w:autoSpaceDE w:val="0"/>
        <w:autoSpaceDN w:val="0"/>
        <w:spacing w:before="90" w:after="0"/>
        <w:ind w:right="121"/>
        <w:rPr>
          <w:rFonts w:ascii="Times New Roman" w:hAnsi="Times New Roman" w:cs="Times New Roman"/>
          <w:sz w:val="24"/>
        </w:rPr>
      </w:pPr>
    </w:p>
    <w:p w14:paraId="437980BA" w14:textId="77777777" w:rsidR="00B46077"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274C3CB5" w14:textId="77777777" w:rsidR="00B46077"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32C1BD21" w14:textId="77777777" w:rsidR="00B46077"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4D815881" w14:textId="77777777" w:rsidR="00B46077"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762D2B92" w14:textId="77777777" w:rsidR="00B46077"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3DED70A8" w14:textId="77777777" w:rsidR="00B46077"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5907B72B" w14:textId="77777777" w:rsidR="00B46077"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180ADA2B" w14:textId="77777777" w:rsidR="00435726" w:rsidRDefault="00D43161" w:rsidP="00B46077">
      <w:pPr>
        <w:widowControl w:val="0"/>
        <w:tabs>
          <w:tab w:val="left" w:pos="1381"/>
        </w:tabs>
        <w:autoSpaceDE w:val="0"/>
        <w:autoSpaceDN w:val="0"/>
        <w:spacing w:before="90" w:after="0"/>
        <w:ind w:right="121"/>
        <w:jc w:val="both"/>
        <w:rPr>
          <w:rFonts w:ascii="Times New Roman" w:hAnsi="Times New Roman" w:cs="Times New Roman"/>
          <w:sz w:val="24"/>
        </w:rPr>
      </w:pPr>
      <w:r w:rsidRPr="00D43161">
        <w:rPr>
          <w:rFonts w:ascii="Times New Roman" w:eastAsia="Times New Roman" w:hAnsi="Times New Roman" w:cs="Times New Roman"/>
          <w:noProof/>
          <w:sz w:val="24"/>
        </w:rPr>
        <mc:AlternateContent>
          <mc:Choice Requires="wps">
            <w:drawing>
              <wp:anchor distT="0" distB="0" distL="114300" distR="114300" simplePos="0" relativeHeight="251659264" behindDoc="0" locked="0" layoutInCell="1" allowOverlap="1" wp14:anchorId="07BF8B74" wp14:editId="5A55A134">
                <wp:simplePos x="0" y="0"/>
                <wp:positionH relativeFrom="column">
                  <wp:posOffset>857250</wp:posOffset>
                </wp:positionH>
                <wp:positionV relativeFrom="paragraph">
                  <wp:posOffset>123190</wp:posOffset>
                </wp:positionV>
                <wp:extent cx="3990975" cy="1952625"/>
                <wp:effectExtent l="0" t="0" r="28575" b="28575"/>
                <wp:wrapTight wrapText="bothSides">
                  <wp:wrapPolygon edited="0">
                    <wp:start x="0" y="0"/>
                    <wp:lineTo x="0" y="21705"/>
                    <wp:lineTo x="21652" y="21705"/>
                    <wp:lineTo x="21652" y="0"/>
                    <wp:lineTo x="0" y="0"/>
                  </wp:wrapPolygon>
                </wp:wrapTight>
                <wp:docPr id="33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383EC8" w14:textId="77777777" w:rsidR="00127D0A" w:rsidRPr="00676C5B" w:rsidRDefault="00127D0A" w:rsidP="00D43161">
                            <w:pPr>
                              <w:rPr>
                                <w:rFonts w:ascii="Times New Roman" w:hAnsi="Times New Roman" w:cs="Times New Roman"/>
                                <w:sz w:val="24"/>
                              </w:rPr>
                            </w:pPr>
                            <w:r>
                              <w:rPr>
                                <w:sz w:val="24"/>
                              </w:rPr>
                              <w:t xml:space="preserve">  </w:t>
                            </w:r>
                            <w:r w:rsidRPr="00676C5B">
                              <w:rPr>
                                <w:rFonts w:ascii="Times New Roman" w:hAnsi="Times New Roman" w:cs="Times New Roman"/>
                                <w:sz w:val="24"/>
                              </w:rPr>
                              <w:t>Name: -</w:t>
                            </w:r>
                          </w:p>
                          <w:p w14:paraId="76CD574B" w14:textId="77777777" w:rsidR="00127D0A" w:rsidRPr="00676C5B" w:rsidRDefault="00127D0A" w:rsidP="00D43161">
                            <w:pPr>
                              <w:rPr>
                                <w:rFonts w:ascii="Times New Roman" w:hAnsi="Times New Roman" w:cs="Times New Roman"/>
                                <w:sz w:val="24"/>
                              </w:rPr>
                            </w:pPr>
                            <w:r w:rsidRPr="00676C5B">
                              <w:rPr>
                                <w:rFonts w:ascii="Times New Roman" w:hAnsi="Times New Roman" w:cs="Times New Roman"/>
                                <w:sz w:val="24"/>
                              </w:rPr>
                              <w:t xml:space="preserve">  Branch / Div: -                                         Roll No: -</w:t>
                            </w:r>
                          </w:p>
                          <w:p w14:paraId="3E9AD3E1" w14:textId="77777777" w:rsidR="00127D0A" w:rsidRPr="00676C5B" w:rsidRDefault="00127D0A" w:rsidP="00D43161">
                            <w:pPr>
                              <w:rPr>
                                <w:rFonts w:ascii="Times New Roman" w:hAnsi="Times New Roman" w:cs="Times New Roman"/>
                                <w:sz w:val="24"/>
                              </w:rPr>
                            </w:pPr>
                            <w:r w:rsidRPr="00676C5B">
                              <w:rPr>
                                <w:rFonts w:ascii="Times New Roman" w:hAnsi="Times New Roman" w:cs="Times New Roman"/>
                                <w:sz w:val="24"/>
                              </w:rPr>
                              <w:t xml:space="preserve">  Experiment</w:t>
                            </w:r>
                            <w:r w:rsidRPr="00676C5B">
                              <w:rPr>
                                <w:rFonts w:ascii="Times New Roman" w:hAnsi="Times New Roman" w:cs="Times New Roman"/>
                                <w:spacing w:val="-2"/>
                                <w:sz w:val="24"/>
                              </w:rPr>
                              <w:t xml:space="preserve"> </w:t>
                            </w:r>
                            <w:r w:rsidRPr="00676C5B">
                              <w:rPr>
                                <w:rFonts w:ascii="Times New Roman" w:hAnsi="Times New Roman" w:cs="Times New Roman"/>
                                <w:sz w:val="24"/>
                              </w:rPr>
                              <w:t>No:</w:t>
                            </w:r>
                            <w:r w:rsidRPr="00676C5B">
                              <w:rPr>
                                <w:rFonts w:ascii="Times New Roman" w:hAnsi="Times New Roman" w:cs="Times New Roman"/>
                                <w:spacing w:val="-2"/>
                                <w:sz w:val="24"/>
                              </w:rPr>
                              <w:t xml:space="preserve"> </w:t>
                            </w:r>
                            <w:r w:rsidRPr="00676C5B">
                              <w:rPr>
                                <w:rFonts w:ascii="Times New Roman" w:hAnsi="Times New Roman" w:cs="Times New Roman"/>
                                <w:sz w:val="24"/>
                              </w:rPr>
                              <w:t>01</w:t>
                            </w:r>
                          </w:p>
                          <w:p w14:paraId="54BF2D7D" w14:textId="77777777" w:rsidR="00127D0A" w:rsidRPr="00676C5B" w:rsidRDefault="00127D0A" w:rsidP="00D43161">
                            <w:pPr>
                              <w:pStyle w:val="BodyText"/>
                              <w:rPr>
                                <w:b/>
                                <w:bCs/>
                              </w:rPr>
                            </w:pPr>
                            <w:r w:rsidRPr="00676C5B">
                              <w:rPr>
                                <w:b/>
                                <w:bCs/>
                              </w:rPr>
                              <w:t xml:space="preserve">  TITLE:</w:t>
                            </w:r>
                            <w:r w:rsidRPr="00676C5B">
                              <w:t xml:space="preserve"> </w:t>
                            </w:r>
                            <w:r w:rsidRPr="00676C5B">
                              <w:rPr>
                                <w:b/>
                                <w:bCs/>
                              </w:rPr>
                              <w:t>Diffraction Grating</w:t>
                            </w:r>
                          </w:p>
                          <w:p w14:paraId="4540EA94" w14:textId="77777777" w:rsidR="00127D0A" w:rsidRPr="00676C5B" w:rsidRDefault="00127D0A" w:rsidP="00D43161">
                            <w:pPr>
                              <w:spacing w:before="241"/>
                              <w:rPr>
                                <w:rFonts w:ascii="Times New Roman" w:hAnsi="Times New Roman" w:cs="Times New Roman"/>
                                <w:spacing w:val="-57"/>
                                <w:sz w:val="24"/>
                              </w:rPr>
                            </w:pPr>
                            <w:bookmarkStart w:id="0" w:name="_Hlk119698953"/>
                            <w:r w:rsidRPr="00676C5B">
                              <w:rPr>
                                <w:rFonts w:ascii="Times New Roman" w:hAnsi="Times New Roman" w:cs="Times New Roman"/>
                                <w:sz w:val="24"/>
                              </w:rPr>
                              <w:t xml:space="preserve">   Date</w:t>
                            </w:r>
                            <w:r w:rsidRPr="00676C5B">
                              <w:rPr>
                                <w:rFonts w:ascii="Times New Roman" w:hAnsi="Times New Roman" w:cs="Times New Roman"/>
                                <w:spacing w:val="-8"/>
                                <w:sz w:val="24"/>
                              </w:rPr>
                              <w:t xml:space="preserve"> </w:t>
                            </w:r>
                            <w:r w:rsidRPr="00676C5B">
                              <w:rPr>
                                <w:rFonts w:ascii="Times New Roman" w:hAnsi="Times New Roman" w:cs="Times New Roman"/>
                                <w:sz w:val="24"/>
                              </w:rPr>
                              <w:t>of</w:t>
                            </w:r>
                            <w:r w:rsidRPr="00676C5B">
                              <w:rPr>
                                <w:rFonts w:ascii="Times New Roman" w:hAnsi="Times New Roman" w:cs="Times New Roman"/>
                                <w:spacing w:val="-10"/>
                                <w:sz w:val="24"/>
                              </w:rPr>
                              <w:t xml:space="preserve"> </w:t>
                            </w:r>
                            <w:r w:rsidRPr="00676C5B">
                              <w:rPr>
                                <w:rFonts w:ascii="Times New Roman" w:hAnsi="Times New Roman" w:cs="Times New Roman"/>
                                <w:sz w:val="24"/>
                              </w:rPr>
                              <w:t>Performance:</w:t>
                            </w:r>
                            <w:r w:rsidRPr="00676C5B">
                              <w:rPr>
                                <w:rFonts w:ascii="Times New Roman" w:hAnsi="Times New Roman" w:cs="Times New Roman"/>
                                <w:spacing w:val="-57"/>
                                <w:sz w:val="24"/>
                              </w:rPr>
                              <w:t xml:space="preserve"> </w:t>
                            </w:r>
                          </w:p>
                          <w:bookmarkEnd w:id="0"/>
                          <w:p w14:paraId="66740542" w14:textId="77777777" w:rsidR="00127D0A" w:rsidRPr="00676C5B" w:rsidRDefault="00127D0A" w:rsidP="00D43161">
                            <w:pPr>
                              <w:spacing w:before="241"/>
                              <w:rPr>
                                <w:rFonts w:ascii="Times New Roman" w:hAnsi="Times New Roman" w:cs="Times New Roman"/>
                                <w:spacing w:val="-57"/>
                                <w:sz w:val="24"/>
                              </w:rPr>
                            </w:pPr>
                            <w:r w:rsidRPr="00676C5B">
                              <w:rPr>
                                <w:rFonts w:ascii="Times New Roman" w:hAnsi="Times New Roman" w:cs="Times New Roman"/>
                                <w:sz w:val="24"/>
                              </w:rPr>
                              <w:t xml:space="preserve">   Date</w:t>
                            </w:r>
                            <w:r w:rsidRPr="00676C5B">
                              <w:rPr>
                                <w:rFonts w:ascii="Times New Roman" w:hAnsi="Times New Roman" w:cs="Times New Roman"/>
                                <w:spacing w:val="-8"/>
                                <w:sz w:val="24"/>
                              </w:rPr>
                              <w:t xml:space="preserve"> </w:t>
                            </w:r>
                            <w:r w:rsidRPr="00676C5B">
                              <w:rPr>
                                <w:rFonts w:ascii="Times New Roman" w:hAnsi="Times New Roman" w:cs="Times New Roman"/>
                                <w:sz w:val="24"/>
                              </w:rPr>
                              <w:t>of</w:t>
                            </w:r>
                            <w:r w:rsidRPr="00676C5B">
                              <w:rPr>
                                <w:rFonts w:ascii="Times New Roman" w:hAnsi="Times New Roman" w:cs="Times New Roman"/>
                                <w:spacing w:val="-10"/>
                                <w:sz w:val="24"/>
                              </w:rPr>
                              <w:t xml:space="preserve"> </w:t>
                            </w:r>
                            <w:r w:rsidRPr="00676C5B">
                              <w:rPr>
                                <w:rFonts w:ascii="Times New Roman" w:hAnsi="Times New Roman" w:cs="Times New Roman"/>
                                <w:sz w:val="24"/>
                              </w:rPr>
                              <w:t>Completion:</w:t>
                            </w:r>
                            <w:r w:rsidRPr="00676C5B">
                              <w:rPr>
                                <w:rFonts w:ascii="Times New Roman" w:hAnsi="Times New Roman" w:cs="Times New Roman"/>
                                <w:spacing w:val="-57"/>
                                <w:sz w:val="24"/>
                              </w:rPr>
                              <w:t xml:space="preserve"> </w:t>
                            </w:r>
                          </w:p>
                          <w:p w14:paraId="0BFA987C" w14:textId="77777777" w:rsidR="00127D0A" w:rsidRDefault="00127D0A" w:rsidP="00D43161">
                            <w:pPr>
                              <w:spacing w:before="241"/>
                              <w:rPr>
                                <w:spacing w:val="-57"/>
                                <w:sz w:val="24"/>
                              </w:rPr>
                            </w:pPr>
                          </w:p>
                          <w:p w14:paraId="27B888EB" w14:textId="77777777" w:rsidR="00127D0A" w:rsidRDefault="00127D0A" w:rsidP="00D43161">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BF8B74" id="_x0000_t202" coordsize="21600,21600" o:spt="202" path="m,l,21600r21600,l21600,xe">
                <v:stroke joinstyle="miter"/>
                <v:path gradientshapeok="t" o:connecttype="rect"/>
              </v:shapetype>
              <v:shape id="Text Box 406" o:spid="_x0000_s1026" type="#_x0000_t202" style="position:absolute;left:0;text-align:left;margin-left:67.5pt;margin-top:9.7pt;width:314.25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" filled="f">
                <v:textbox inset="0,0,0,0">
                  <w:txbxContent>
                    <w:p w14:paraId="46383EC8" w14:textId="77777777" w:rsidR="00127D0A" w:rsidRPr="00676C5B" w:rsidRDefault="00127D0A" w:rsidP="00D43161">
                      <w:pPr>
                        <w:rPr>
                          <w:rFonts w:ascii="Times New Roman" w:hAnsi="Times New Roman" w:cs="Times New Roman"/>
                          <w:sz w:val="24"/>
                        </w:rPr>
                      </w:pPr>
                      <w:r>
                        <w:rPr>
                          <w:sz w:val="24"/>
                        </w:rPr>
                        <w:t xml:space="preserve">  </w:t>
                      </w:r>
                      <w:r w:rsidRPr="00676C5B">
                        <w:rPr>
                          <w:rFonts w:ascii="Times New Roman" w:hAnsi="Times New Roman" w:cs="Times New Roman"/>
                          <w:sz w:val="24"/>
                        </w:rPr>
                        <w:t>Name: -</w:t>
                      </w:r>
                    </w:p>
                    <w:p w14:paraId="76CD574B" w14:textId="77777777" w:rsidR="00127D0A" w:rsidRPr="00676C5B" w:rsidRDefault="00127D0A" w:rsidP="00D43161">
                      <w:pPr>
                        <w:rPr>
                          <w:rFonts w:ascii="Times New Roman" w:hAnsi="Times New Roman" w:cs="Times New Roman"/>
                          <w:sz w:val="24"/>
                        </w:rPr>
                      </w:pPr>
                      <w:r w:rsidRPr="00676C5B">
                        <w:rPr>
                          <w:rFonts w:ascii="Times New Roman" w:hAnsi="Times New Roman" w:cs="Times New Roman"/>
                          <w:sz w:val="24"/>
                        </w:rPr>
                        <w:t xml:space="preserve">  Branch / Div: -                                         Roll No: -</w:t>
                      </w:r>
                    </w:p>
                    <w:p w14:paraId="3E9AD3E1" w14:textId="77777777" w:rsidR="00127D0A" w:rsidRPr="00676C5B" w:rsidRDefault="00127D0A" w:rsidP="00D43161">
                      <w:pPr>
                        <w:rPr>
                          <w:rFonts w:ascii="Times New Roman" w:hAnsi="Times New Roman" w:cs="Times New Roman"/>
                          <w:sz w:val="24"/>
                        </w:rPr>
                      </w:pPr>
                      <w:r w:rsidRPr="00676C5B">
                        <w:rPr>
                          <w:rFonts w:ascii="Times New Roman" w:hAnsi="Times New Roman" w:cs="Times New Roman"/>
                          <w:sz w:val="24"/>
                        </w:rPr>
                        <w:t xml:space="preserve">  Experiment</w:t>
                      </w:r>
                      <w:r w:rsidRPr="00676C5B">
                        <w:rPr>
                          <w:rFonts w:ascii="Times New Roman" w:hAnsi="Times New Roman" w:cs="Times New Roman"/>
                          <w:spacing w:val="-2"/>
                          <w:sz w:val="24"/>
                        </w:rPr>
                        <w:t xml:space="preserve"> </w:t>
                      </w:r>
                      <w:r w:rsidRPr="00676C5B">
                        <w:rPr>
                          <w:rFonts w:ascii="Times New Roman" w:hAnsi="Times New Roman" w:cs="Times New Roman"/>
                          <w:sz w:val="24"/>
                        </w:rPr>
                        <w:t>No:</w:t>
                      </w:r>
                      <w:r w:rsidRPr="00676C5B">
                        <w:rPr>
                          <w:rFonts w:ascii="Times New Roman" w:hAnsi="Times New Roman" w:cs="Times New Roman"/>
                          <w:spacing w:val="-2"/>
                          <w:sz w:val="24"/>
                        </w:rPr>
                        <w:t xml:space="preserve"> </w:t>
                      </w:r>
                      <w:r w:rsidRPr="00676C5B">
                        <w:rPr>
                          <w:rFonts w:ascii="Times New Roman" w:hAnsi="Times New Roman" w:cs="Times New Roman"/>
                          <w:sz w:val="24"/>
                        </w:rPr>
                        <w:t>01</w:t>
                      </w:r>
                    </w:p>
                    <w:p w14:paraId="54BF2D7D" w14:textId="77777777" w:rsidR="00127D0A" w:rsidRPr="00676C5B" w:rsidRDefault="00127D0A" w:rsidP="00D43161">
                      <w:pPr>
                        <w:pStyle w:val="BodyText"/>
                        <w:rPr>
                          <w:b/>
                          <w:bCs/>
                        </w:rPr>
                      </w:pPr>
                      <w:r w:rsidRPr="00676C5B">
                        <w:rPr>
                          <w:b/>
                          <w:bCs/>
                        </w:rPr>
                        <w:t xml:space="preserve">  TITLE:</w:t>
                      </w:r>
                      <w:r w:rsidRPr="00676C5B">
                        <w:t xml:space="preserve"> </w:t>
                      </w:r>
                      <w:r w:rsidRPr="00676C5B">
                        <w:rPr>
                          <w:b/>
                          <w:bCs/>
                        </w:rPr>
                        <w:t>Diffraction Grating</w:t>
                      </w:r>
                    </w:p>
                    <w:p w14:paraId="4540EA94" w14:textId="77777777" w:rsidR="00127D0A" w:rsidRPr="00676C5B" w:rsidRDefault="00127D0A" w:rsidP="00D43161">
                      <w:pPr>
                        <w:spacing w:before="241"/>
                        <w:rPr>
                          <w:rFonts w:ascii="Times New Roman" w:hAnsi="Times New Roman" w:cs="Times New Roman"/>
                          <w:spacing w:val="-57"/>
                          <w:sz w:val="24"/>
                        </w:rPr>
                      </w:pPr>
                      <w:bookmarkStart w:id="1" w:name="_Hlk119698953"/>
                      <w:r w:rsidRPr="00676C5B">
                        <w:rPr>
                          <w:rFonts w:ascii="Times New Roman" w:hAnsi="Times New Roman" w:cs="Times New Roman"/>
                          <w:sz w:val="24"/>
                        </w:rPr>
                        <w:t xml:space="preserve">   Date</w:t>
                      </w:r>
                      <w:r w:rsidRPr="00676C5B">
                        <w:rPr>
                          <w:rFonts w:ascii="Times New Roman" w:hAnsi="Times New Roman" w:cs="Times New Roman"/>
                          <w:spacing w:val="-8"/>
                          <w:sz w:val="24"/>
                        </w:rPr>
                        <w:t xml:space="preserve"> </w:t>
                      </w:r>
                      <w:r w:rsidRPr="00676C5B">
                        <w:rPr>
                          <w:rFonts w:ascii="Times New Roman" w:hAnsi="Times New Roman" w:cs="Times New Roman"/>
                          <w:sz w:val="24"/>
                        </w:rPr>
                        <w:t>of</w:t>
                      </w:r>
                      <w:r w:rsidRPr="00676C5B">
                        <w:rPr>
                          <w:rFonts w:ascii="Times New Roman" w:hAnsi="Times New Roman" w:cs="Times New Roman"/>
                          <w:spacing w:val="-10"/>
                          <w:sz w:val="24"/>
                        </w:rPr>
                        <w:t xml:space="preserve"> </w:t>
                      </w:r>
                      <w:r w:rsidRPr="00676C5B">
                        <w:rPr>
                          <w:rFonts w:ascii="Times New Roman" w:hAnsi="Times New Roman" w:cs="Times New Roman"/>
                          <w:sz w:val="24"/>
                        </w:rPr>
                        <w:t>Performance:</w:t>
                      </w:r>
                      <w:r w:rsidRPr="00676C5B">
                        <w:rPr>
                          <w:rFonts w:ascii="Times New Roman" w:hAnsi="Times New Roman" w:cs="Times New Roman"/>
                          <w:spacing w:val="-57"/>
                          <w:sz w:val="24"/>
                        </w:rPr>
                        <w:t xml:space="preserve"> </w:t>
                      </w:r>
                    </w:p>
                    <w:bookmarkEnd w:id="1"/>
                    <w:p w14:paraId="66740542" w14:textId="77777777" w:rsidR="00127D0A" w:rsidRPr="00676C5B" w:rsidRDefault="00127D0A" w:rsidP="00D43161">
                      <w:pPr>
                        <w:spacing w:before="241"/>
                        <w:rPr>
                          <w:rFonts w:ascii="Times New Roman" w:hAnsi="Times New Roman" w:cs="Times New Roman"/>
                          <w:spacing w:val="-57"/>
                          <w:sz w:val="24"/>
                        </w:rPr>
                      </w:pPr>
                      <w:r w:rsidRPr="00676C5B">
                        <w:rPr>
                          <w:rFonts w:ascii="Times New Roman" w:hAnsi="Times New Roman" w:cs="Times New Roman"/>
                          <w:sz w:val="24"/>
                        </w:rPr>
                        <w:t xml:space="preserve">   Date</w:t>
                      </w:r>
                      <w:r w:rsidRPr="00676C5B">
                        <w:rPr>
                          <w:rFonts w:ascii="Times New Roman" w:hAnsi="Times New Roman" w:cs="Times New Roman"/>
                          <w:spacing w:val="-8"/>
                          <w:sz w:val="24"/>
                        </w:rPr>
                        <w:t xml:space="preserve"> </w:t>
                      </w:r>
                      <w:r w:rsidRPr="00676C5B">
                        <w:rPr>
                          <w:rFonts w:ascii="Times New Roman" w:hAnsi="Times New Roman" w:cs="Times New Roman"/>
                          <w:sz w:val="24"/>
                        </w:rPr>
                        <w:t>of</w:t>
                      </w:r>
                      <w:r w:rsidRPr="00676C5B">
                        <w:rPr>
                          <w:rFonts w:ascii="Times New Roman" w:hAnsi="Times New Roman" w:cs="Times New Roman"/>
                          <w:spacing w:val="-10"/>
                          <w:sz w:val="24"/>
                        </w:rPr>
                        <w:t xml:space="preserve"> </w:t>
                      </w:r>
                      <w:r w:rsidRPr="00676C5B">
                        <w:rPr>
                          <w:rFonts w:ascii="Times New Roman" w:hAnsi="Times New Roman" w:cs="Times New Roman"/>
                          <w:sz w:val="24"/>
                        </w:rPr>
                        <w:t>Completion:</w:t>
                      </w:r>
                      <w:r w:rsidRPr="00676C5B">
                        <w:rPr>
                          <w:rFonts w:ascii="Times New Roman" w:hAnsi="Times New Roman" w:cs="Times New Roman"/>
                          <w:spacing w:val="-57"/>
                          <w:sz w:val="24"/>
                        </w:rPr>
                        <w:t xml:space="preserve"> </w:t>
                      </w:r>
                    </w:p>
                    <w:p w14:paraId="0BFA987C" w14:textId="77777777" w:rsidR="00127D0A" w:rsidRDefault="00127D0A" w:rsidP="00D43161">
                      <w:pPr>
                        <w:spacing w:before="241"/>
                        <w:rPr>
                          <w:spacing w:val="-57"/>
                          <w:sz w:val="24"/>
                        </w:rPr>
                      </w:pPr>
                    </w:p>
                    <w:p w14:paraId="27B888EB" w14:textId="77777777" w:rsidR="00127D0A" w:rsidRDefault="00127D0A" w:rsidP="00D43161">
                      <w:pPr>
                        <w:rPr>
                          <w:sz w:val="24"/>
                        </w:rPr>
                      </w:pPr>
                    </w:p>
                  </w:txbxContent>
                </v:textbox>
                <w10:wrap type="tight"/>
              </v:shape>
            </w:pict>
          </mc:Fallback>
        </mc:AlternateContent>
      </w:r>
    </w:p>
    <w:p w14:paraId="73606C86" w14:textId="77777777" w:rsidR="00435726" w:rsidRDefault="00435726"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553046C4" w14:textId="77777777" w:rsidR="00435726" w:rsidRDefault="00435726"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3817B13C" w14:textId="77777777" w:rsidR="00435726" w:rsidRDefault="00435726"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7FF71113" w14:textId="77777777" w:rsidR="00435726" w:rsidRDefault="00435726"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445714A4" w14:textId="77777777" w:rsidR="00435726" w:rsidRDefault="00435726"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5BBFB277" w14:textId="77777777" w:rsidR="00435726" w:rsidRDefault="00435726"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642E65BB" w14:textId="77777777" w:rsidR="00435726" w:rsidRDefault="00435726"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6301A35A" w14:textId="77777777" w:rsidR="00B46077" w:rsidRDefault="00B46077" w:rsidP="00B46077">
      <w:pPr>
        <w:widowControl w:val="0"/>
        <w:tabs>
          <w:tab w:val="left" w:pos="1381"/>
        </w:tabs>
        <w:autoSpaceDE w:val="0"/>
        <w:autoSpaceDN w:val="0"/>
        <w:spacing w:before="90" w:after="0"/>
        <w:ind w:right="121"/>
        <w:jc w:val="both"/>
        <w:rPr>
          <w:rFonts w:ascii="Times New Roman" w:hAnsi="Times New Roman" w:cs="Times New Roman"/>
          <w:sz w:val="24"/>
        </w:rPr>
      </w:pPr>
    </w:p>
    <w:p w14:paraId="50E4AD87" w14:textId="77777777" w:rsidR="00435726" w:rsidRPr="00D43161" w:rsidRDefault="00435726" w:rsidP="00435726">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D43161">
        <w:rPr>
          <w:rFonts w:ascii="Times New Roman" w:eastAsia="Times New Roman" w:hAnsi="Times New Roman" w:cs="Times New Roman"/>
          <w:b/>
          <w:sz w:val="28"/>
        </w:rPr>
        <w:t>Rubrics</w:t>
      </w:r>
      <w:r w:rsidRPr="00D43161">
        <w:rPr>
          <w:rFonts w:ascii="Times New Roman" w:eastAsia="Times New Roman" w:hAnsi="Times New Roman" w:cs="Times New Roman"/>
          <w:b/>
          <w:spacing w:val="-2"/>
          <w:sz w:val="28"/>
        </w:rPr>
        <w:t xml:space="preserve"> </w:t>
      </w:r>
      <w:r w:rsidRPr="00D43161">
        <w:rPr>
          <w:rFonts w:ascii="Times New Roman" w:eastAsia="Times New Roman" w:hAnsi="Times New Roman" w:cs="Times New Roman"/>
          <w:b/>
          <w:sz w:val="28"/>
        </w:rPr>
        <w:t>for</w:t>
      </w:r>
      <w:r w:rsidRPr="00D43161">
        <w:rPr>
          <w:rFonts w:ascii="Times New Roman" w:eastAsia="Times New Roman" w:hAnsi="Times New Roman" w:cs="Times New Roman"/>
          <w:b/>
          <w:spacing w:val="-5"/>
          <w:sz w:val="28"/>
        </w:rPr>
        <w:t xml:space="preserve"> </w:t>
      </w:r>
      <w:r w:rsidRPr="00D43161">
        <w:rPr>
          <w:rFonts w:ascii="Times New Roman" w:eastAsia="Times New Roman" w:hAnsi="Times New Roman" w:cs="Times New Roman"/>
          <w:b/>
          <w:sz w:val="28"/>
        </w:rPr>
        <w:t>Assessment</w:t>
      </w:r>
      <w:r w:rsidRPr="00D43161">
        <w:rPr>
          <w:rFonts w:ascii="Times New Roman" w:eastAsia="Times New Roman" w:hAnsi="Times New Roman" w:cs="Times New Roman"/>
          <w:b/>
          <w:spacing w:val="-2"/>
          <w:sz w:val="28"/>
        </w:rPr>
        <w:t xml:space="preserve"> </w:t>
      </w:r>
      <w:r w:rsidRPr="00D43161">
        <w:rPr>
          <w:rFonts w:ascii="Times New Roman" w:eastAsia="Times New Roman" w:hAnsi="Times New Roman" w:cs="Times New Roman"/>
          <w:b/>
          <w:sz w:val="28"/>
        </w:rPr>
        <w:t>of Experiment</w:t>
      </w:r>
    </w:p>
    <w:p w14:paraId="6FE1FB37" w14:textId="77777777" w:rsidR="00435726" w:rsidRPr="00D43161" w:rsidRDefault="00435726" w:rsidP="00435726">
      <w:pPr>
        <w:widowControl w:val="0"/>
        <w:autoSpaceDE w:val="0"/>
        <w:autoSpaceDN w:val="0"/>
        <w:spacing w:after="0" w:line="240" w:lineRule="atLeast"/>
        <w:jc w:val="center"/>
        <w:rPr>
          <w:rFonts w:ascii="Times New Roman" w:eastAsia="Times New Roman" w:hAnsi="Times New Roman" w:cs="Times New Roman"/>
          <w:b/>
          <w:sz w:val="28"/>
        </w:rPr>
      </w:pPr>
      <w:r w:rsidRPr="00D43161">
        <w:rPr>
          <w:rFonts w:ascii="Times New Roman" w:eastAsia="Times New Roman" w:hAnsi="Times New Roman" w:cs="Times New Roman"/>
          <w:b/>
          <w:sz w:val="28"/>
        </w:rPr>
        <w:t>Performance Indicators for assessing Lab Outcomes</w:t>
      </w:r>
    </w:p>
    <w:p w14:paraId="4B6F71C1" w14:textId="77777777" w:rsidR="00D43161" w:rsidRPr="00F4019D" w:rsidRDefault="00D43161" w:rsidP="00435726">
      <w:pPr>
        <w:widowControl w:val="0"/>
        <w:autoSpaceDE w:val="0"/>
        <w:autoSpaceDN w:val="0"/>
        <w:spacing w:after="0" w:line="240" w:lineRule="atLeast"/>
        <w:jc w:val="center"/>
        <w:rPr>
          <w:rFonts w:ascii="Times New Roman" w:eastAsia="Times New Roman" w:hAnsi="Times New Roman" w:cs="Times New Roman"/>
          <w:b/>
          <w:sz w:val="24"/>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AE4918" w:rsidRPr="00AE4918" w14:paraId="57F54E03" w14:textId="77777777" w:rsidTr="00D80A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0D6BCDDC"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7BC5351A"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79331E3"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44EDACA7"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6D055EAD"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020E1527"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714E27D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5E5B8FE4"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79AC097F"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AE4918" w:rsidRPr="00AE4918" w14:paraId="0A79B490"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78BEB31C"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46EA3A33"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2C78847"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BC3C5C9"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0087A07E"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6E24A789"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0F3C219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10E175C0"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346EFCB3"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20E1307A"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7A0D7CCD"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7279C56C"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4497B14D"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AE4918" w14:paraId="1CF5F7CD"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7A10A6C4"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6BDA9EB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3D07D9E0"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713E48E7"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7D7FC0A6"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290E8E87"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2E7E8C03"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47CE270E"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4ABD275E"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559C0E79"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5EE4232E"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712672C6"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6B0E18AD" w14:textId="77777777" w:rsidR="00AE4918" w:rsidRPr="00AE4918"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16D5A3B4"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AE4918" w14:paraId="32EC9E47" w14:textId="77777777" w:rsidTr="00D80A46">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3302AEC"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09EB6319"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64574E0"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1A1711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397C76A4"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76E05202"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16B70E2A"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07A7296B"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AE4918" w14:paraId="39A86E80" w14:textId="77777777" w:rsidTr="00D80A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3A80CA4F"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79DDFB3B"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3FC1206"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084C594F"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40AD91A"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5F37BD7E"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786D7F22" w14:textId="77777777" w:rsidR="00AE4918" w:rsidRPr="00AE4918"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1BB33EEE"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4681E270"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7FD8C271" w14:textId="77777777" w:rsidR="00AE4918" w:rsidRPr="00AE4918"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r>
      <w:tr w:rsidR="00AE4918" w:rsidRPr="00AE4918" w14:paraId="2A6969F5" w14:textId="77777777" w:rsidTr="00D80A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0DA3EB50"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64870220" w14:textId="77777777" w:rsidR="00AE4918" w:rsidRPr="00AE4918"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r>
    </w:tbl>
    <w:p w14:paraId="291297CC" w14:textId="77777777" w:rsidR="00435726" w:rsidRDefault="00435726" w:rsidP="00435726">
      <w:pPr>
        <w:rPr>
          <w:rFonts w:ascii="Times New Roman" w:hAnsi="Times New Roman" w:cs="Times New Roman"/>
          <w:sz w:val="24"/>
        </w:rPr>
      </w:pPr>
    </w:p>
    <w:p w14:paraId="49564500" w14:textId="77777777" w:rsidR="00B46077" w:rsidRDefault="0037359B" w:rsidP="0037359B">
      <w:pPr>
        <w:widowControl w:val="0"/>
        <w:tabs>
          <w:tab w:val="left" w:pos="1381"/>
        </w:tabs>
        <w:autoSpaceDE w:val="0"/>
        <w:autoSpaceDN w:val="0"/>
        <w:spacing w:before="90" w:after="0"/>
        <w:ind w:right="121"/>
        <w:jc w:val="both"/>
        <w:rPr>
          <w:rFonts w:ascii="Times New Roman" w:hAnsi="Times New Roman" w:cs="Times New Roman"/>
          <w:sz w:val="24"/>
        </w:rPr>
      </w:pPr>
      <w:r>
        <w:rPr>
          <w:rFonts w:ascii="Times New Roman" w:hAnsi="Times New Roman" w:cs="Times New Roman"/>
          <w:sz w:val="24"/>
        </w:rPr>
        <w:t xml:space="preserve">   </w:t>
      </w:r>
    </w:p>
    <w:p w14:paraId="0DA1ED51" w14:textId="77777777" w:rsidR="00B46077" w:rsidRPr="00B71F40" w:rsidRDefault="0037359B" w:rsidP="0037359B">
      <w:pPr>
        <w:pageBreakBefore/>
        <w:tabs>
          <w:tab w:val="center" w:pos="1440"/>
        </w:tabs>
        <w:spacing w:before="240"/>
        <w:jc w:val="center"/>
        <w:rPr>
          <w:rFonts w:ascii="Times New Roman" w:hAnsi="Times New Roman" w:cs="Times New Roman"/>
        </w:rPr>
      </w:pPr>
      <w:r>
        <w:rPr>
          <w:rFonts w:ascii="Times New Roman" w:hAnsi="Times New Roman" w:cs="Times New Roman"/>
          <w:b/>
          <w:sz w:val="28"/>
        </w:rPr>
        <w:lastRenderedPageBreak/>
        <w:t xml:space="preserve">                                            </w:t>
      </w:r>
      <w:r w:rsidR="00B46077" w:rsidRPr="00CB08E4">
        <w:rPr>
          <w:rFonts w:ascii="Times New Roman" w:hAnsi="Times New Roman" w:cs="Times New Roman"/>
          <w:b/>
          <w:sz w:val="28"/>
        </w:rPr>
        <w:t xml:space="preserve">Experiment No. 1                                                 </w:t>
      </w:r>
      <w:r w:rsidR="00B46077" w:rsidRPr="00B71F40">
        <w:rPr>
          <w:rFonts w:ascii="Times New Roman" w:hAnsi="Times New Roman" w:cs="Times New Roman"/>
          <w:b/>
        </w:rPr>
        <w:tab/>
      </w:r>
      <w:r w:rsidR="00B46077" w:rsidRPr="00B71F40">
        <w:rPr>
          <w:rFonts w:ascii="Times New Roman" w:hAnsi="Times New Roman" w:cs="Times New Roman"/>
        </w:rPr>
        <w:t xml:space="preserve">                                                     </w:t>
      </w:r>
      <w:r w:rsidR="00B46077" w:rsidRPr="00B71F40">
        <w:rPr>
          <w:rFonts w:ascii="Times New Roman" w:hAnsi="Times New Roman" w:cs="Times New Roman"/>
          <w:b/>
          <w:sz w:val="28"/>
          <w:szCs w:val="28"/>
          <w:u w:val="single"/>
        </w:rPr>
        <w:t>DIFFRACTION GRATING</w:t>
      </w:r>
    </w:p>
    <w:p w14:paraId="1819E783" w14:textId="77777777" w:rsidR="00B46077" w:rsidRDefault="00B46077" w:rsidP="00B46077">
      <w:pPr>
        <w:jc w:val="both"/>
        <w:rPr>
          <w:rFonts w:ascii="Times New Roman" w:hAnsi="Times New Roman" w:cs="Times New Roman"/>
          <w:sz w:val="24"/>
        </w:rPr>
      </w:pPr>
      <w:r w:rsidRPr="008B7977">
        <w:rPr>
          <w:rFonts w:ascii="Times New Roman" w:hAnsi="Times New Roman" w:cs="Times New Roman"/>
          <w:b/>
          <w:sz w:val="24"/>
          <w:u w:val="single"/>
        </w:rPr>
        <w:t>Aim:</w:t>
      </w:r>
      <w:r w:rsidRPr="008B7977">
        <w:rPr>
          <w:rFonts w:ascii="Times New Roman" w:hAnsi="Times New Roman" w:cs="Times New Roman"/>
          <w:b/>
          <w:sz w:val="24"/>
        </w:rPr>
        <w:t xml:space="preserve"> - </w:t>
      </w:r>
      <w:r w:rsidRPr="008B7977">
        <w:rPr>
          <w:rFonts w:ascii="Times New Roman" w:hAnsi="Times New Roman" w:cs="Times New Roman"/>
          <w:b/>
          <w:sz w:val="24"/>
        </w:rPr>
        <w:tab/>
      </w:r>
      <w:r w:rsidRPr="008B7977">
        <w:rPr>
          <w:rFonts w:ascii="Times New Roman" w:hAnsi="Times New Roman" w:cs="Times New Roman"/>
          <w:sz w:val="24"/>
        </w:rPr>
        <w:t xml:space="preserve">To find the wavelength of </w:t>
      </w:r>
      <w:r w:rsidR="006B60D7">
        <w:rPr>
          <w:rFonts w:ascii="Times New Roman" w:hAnsi="Times New Roman" w:cs="Times New Roman"/>
          <w:sz w:val="24"/>
        </w:rPr>
        <w:t xml:space="preserve">a </w:t>
      </w:r>
      <w:r w:rsidRPr="008B7977">
        <w:rPr>
          <w:rFonts w:ascii="Times New Roman" w:hAnsi="Times New Roman" w:cs="Times New Roman"/>
          <w:sz w:val="24"/>
        </w:rPr>
        <w:t xml:space="preserve">given source using </w:t>
      </w:r>
      <w:r w:rsidR="006B60D7">
        <w:rPr>
          <w:rFonts w:ascii="Times New Roman" w:hAnsi="Times New Roman" w:cs="Times New Roman"/>
          <w:sz w:val="24"/>
        </w:rPr>
        <w:t xml:space="preserve">a </w:t>
      </w:r>
      <w:r w:rsidRPr="008B7977">
        <w:rPr>
          <w:rFonts w:ascii="Times New Roman" w:hAnsi="Times New Roman" w:cs="Times New Roman"/>
          <w:sz w:val="24"/>
        </w:rPr>
        <w:t>plane diffraction g</w:t>
      </w:r>
      <w:r>
        <w:rPr>
          <w:rFonts w:ascii="Times New Roman" w:hAnsi="Times New Roman" w:cs="Times New Roman"/>
          <w:sz w:val="24"/>
        </w:rPr>
        <w:t>rating.</w:t>
      </w:r>
    </w:p>
    <w:p w14:paraId="34D35113" w14:textId="77777777" w:rsidR="00B46077" w:rsidRDefault="00B46077" w:rsidP="00B46077">
      <w:pPr>
        <w:jc w:val="both"/>
        <w:rPr>
          <w:rFonts w:ascii="Times New Roman" w:hAnsi="Times New Roman" w:cs="Times New Roman"/>
          <w:sz w:val="24"/>
        </w:rPr>
      </w:pPr>
      <w:r w:rsidRPr="008B7977">
        <w:rPr>
          <w:rFonts w:ascii="Times New Roman" w:hAnsi="Times New Roman" w:cs="Times New Roman"/>
          <w:b/>
          <w:sz w:val="24"/>
          <w:u w:val="single"/>
        </w:rPr>
        <w:t>Apparatus</w:t>
      </w:r>
      <w:r w:rsidR="00F4019D">
        <w:rPr>
          <w:rFonts w:ascii="Times New Roman" w:hAnsi="Times New Roman" w:cs="Times New Roman"/>
          <w:sz w:val="24"/>
        </w:rPr>
        <w:t>:-</w:t>
      </w:r>
      <w:r>
        <w:rPr>
          <w:rFonts w:ascii="Times New Roman" w:hAnsi="Times New Roman" w:cs="Times New Roman"/>
          <w:sz w:val="24"/>
        </w:rPr>
        <w:t xml:space="preserve"> </w:t>
      </w:r>
      <w:r w:rsidRPr="008B7977">
        <w:rPr>
          <w:rFonts w:ascii="Times New Roman" w:hAnsi="Times New Roman" w:cs="Times New Roman"/>
          <w:sz w:val="24"/>
        </w:rPr>
        <w:t>Diffraction grating, spectrometer, prism, spirit lev</w:t>
      </w:r>
      <w:r w:rsidR="00D86044">
        <w:rPr>
          <w:rFonts w:ascii="Times New Roman" w:hAnsi="Times New Roman" w:cs="Times New Roman"/>
          <w:sz w:val="24"/>
        </w:rPr>
        <w:t xml:space="preserve">el, white light source </w:t>
      </w:r>
      <w:r>
        <w:rPr>
          <w:rFonts w:ascii="Times New Roman" w:hAnsi="Times New Roman" w:cs="Times New Roman"/>
          <w:sz w:val="24"/>
        </w:rPr>
        <w:t xml:space="preserve">(Mercury </w:t>
      </w:r>
      <w:r w:rsidR="005170A9" w:rsidRPr="008B7977">
        <w:rPr>
          <w:rFonts w:ascii="Times New Roman" w:hAnsi="Times New Roman" w:cs="Times New Roman"/>
          <w:sz w:val="24"/>
        </w:rPr>
        <w:t>vapor</w:t>
      </w:r>
      <w:r w:rsidRPr="008B7977">
        <w:rPr>
          <w:rFonts w:ascii="Times New Roman" w:hAnsi="Times New Roman" w:cs="Times New Roman"/>
          <w:sz w:val="24"/>
        </w:rPr>
        <w:t xml:space="preserve"> lamp).</w:t>
      </w:r>
    </w:p>
    <w:p w14:paraId="29DA207E" w14:textId="77777777" w:rsidR="00A92620" w:rsidRDefault="00A92620" w:rsidP="00B46077">
      <w:pPr>
        <w:jc w:val="both"/>
        <w:rPr>
          <w:rFonts w:ascii="Times New Roman" w:hAnsi="Times New Roman" w:cs="Times New Roman"/>
          <w:sz w:val="24"/>
        </w:rPr>
      </w:pPr>
    </w:p>
    <w:p w14:paraId="301D4C67" w14:textId="77777777" w:rsidR="00A92620" w:rsidRDefault="00A32AC7" w:rsidP="00B46077">
      <w:pPr>
        <w:jc w:val="both"/>
        <w:rPr>
          <w:rFonts w:ascii="Times New Roman" w:hAnsi="Times New Roman" w:cs="Times New Roman"/>
          <w:sz w:val="24"/>
        </w:rPr>
      </w:pPr>
      <w:r w:rsidRPr="00A92620">
        <w:rPr>
          <w:rFonts w:ascii="Times New Roman" w:hAnsi="Times New Roman" w:cs="Times New Roman"/>
          <w:noProof/>
          <w:sz w:val="24"/>
        </w:rPr>
        <w:drawing>
          <wp:inline distT="0" distB="0" distL="0" distR="0" wp14:anchorId="22162D58" wp14:editId="47D6608F">
            <wp:extent cx="5731510" cy="2973070"/>
            <wp:effectExtent l="19050" t="19050" r="21590" b="17780"/>
            <wp:docPr id="3" name="Picture 3"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Down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73070"/>
                    </a:xfrm>
                    <a:prstGeom prst="rect">
                      <a:avLst/>
                    </a:prstGeom>
                    <a:noFill/>
                    <a:ln w="25400">
                      <a:solidFill>
                        <a:schemeClr val="tx1">
                          <a:alpha val="87000"/>
                        </a:schemeClr>
                      </a:solidFill>
                    </a:ln>
                  </pic:spPr>
                </pic:pic>
              </a:graphicData>
            </a:graphic>
          </wp:inline>
        </w:drawing>
      </w:r>
    </w:p>
    <w:p w14:paraId="6F08E1F5" w14:textId="77777777" w:rsidR="00C70F39" w:rsidRDefault="00C70F39" w:rsidP="00C70F39">
      <w:pPr>
        <w:jc w:val="center"/>
        <w:rPr>
          <w:rFonts w:ascii="Times New Roman" w:hAnsi="Times New Roman" w:cs="Times New Roman"/>
          <w:sz w:val="24"/>
        </w:rPr>
      </w:pPr>
      <w:r w:rsidRPr="00C70F39">
        <w:rPr>
          <w:rFonts w:ascii="Times New Roman" w:hAnsi="Times New Roman" w:cs="Times New Roman"/>
          <w:b/>
          <w:sz w:val="24"/>
        </w:rPr>
        <w:t>Figure: 1</w:t>
      </w:r>
      <w:r w:rsidR="00005111">
        <w:rPr>
          <w:rFonts w:ascii="Times New Roman" w:hAnsi="Times New Roman" w:cs="Times New Roman"/>
          <w:b/>
          <w:sz w:val="24"/>
        </w:rPr>
        <w:t>.</w:t>
      </w:r>
      <w:r>
        <w:rPr>
          <w:rFonts w:ascii="Times New Roman" w:hAnsi="Times New Roman" w:cs="Times New Roman"/>
          <w:sz w:val="24"/>
        </w:rPr>
        <w:t xml:space="preserve"> Optical Spectrometer</w:t>
      </w:r>
    </w:p>
    <w:p w14:paraId="42D16C57" w14:textId="77777777" w:rsidR="00C70F39" w:rsidRDefault="00C70F39" w:rsidP="00C70F39">
      <w:pPr>
        <w:jc w:val="center"/>
        <w:rPr>
          <w:rFonts w:ascii="Times New Roman" w:hAnsi="Times New Roman" w:cs="Times New Roman"/>
          <w:sz w:val="24"/>
        </w:rPr>
      </w:pPr>
    </w:p>
    <w:p w14:paraId="773614A7" w14:textId="77777777" w:rsidR="00C70F39" w:rsidRDefault="00C70F39" w:rsidP="00C70F39">
      <w:pPr>
        <w:jc w:val="center"/>
        <w:rPr>
          <w:rFonts w:ascii="Times New Roman" w:hAnsi="Times New Roman" w:cs="Times New Roman"/>
          <w:sz w:val="24"/>
        </w:rPr>
      </w:pPr>
    </w:p>
    <w:p w14:paraId="70C33CB5" w14:textId="77777777" w:rsidR="00C70F39" w:rsidRDefault="00C70F39" w:rsidP="00B46077">
      <w:pPr>
        <w:jc w:val="both"/>
        <w:rPr>
          <w:rFonts w:ascii="Times New Roman" w:hAnsi="Times New Roman" w:cs="Times New Roman"/>
          <w:sz w:val="24"/>
        </w:rPr>
      </w:pPr>
      <w:r>
        <w:rPr>
          <w:rFonts w:ascii="Times New Roman" w:hAnsi="Times New Roman" w:cs="Times New Roman"/>
          <w:sz w:val="24"/>
        </w:rPr>
        <w:t xml:space="preserve">             </w:t>
      </w:r>
      <w:r w:rsidRPr="00C70F39">
        <w:rPr>
          <w:rFonts w:ascii="Times New Roman" w:hAnsi="Times New Roman" w:cs="Times New Roman"/>
          <w:noProof/>
          <w:sz w:val="24"/>
        </w:rPr>
        <w:drawing>
          <wp:inline distT="0" distB="0" distL="0" distR="0" wp14:anchorId="064334C1" wp14:editId="5B4B8BAE">
            <wp:extent cx="4838700" cy="1895475"/>
            <wp:effectExtent l="19050" t="19050" r="19050" b="28575"/>
            <wp:docPr id="8" name="Picture 8" descr="C:\Users\admi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admin\Download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1895475"/>
                    </a:xfrm>
                    <a:prstGeom prst="rect">
                      <a:avLst/>
                    </a:prstGeom>
                    <a:noFill/>
                    <a:ln w="25400">
                      <a:solidFill>
                        <a:schemeClr val="tx1"/>
                      </a:solidFill>
                    </a:ln>
                  </pic:spPr>
                </pic:pic>
              </a:graphicData>
            </a:graphic>
          </wp:inline>
        </w:drawing>
      </w:r>
    </w:p>
    <w:p w14:paraId="0CFCD748" w14:textId="77777777" w:rsidR="00A92620" w:rsidRDefault="00C70F39" w:rsidP="00B46077">
      <w:pPr>
        <w:jc w:val="both"/>
        <w:rPr>
          <w:rFonts w:ascii="Times New Roman" w:hAnsi="Times New Roman" w:cs="Times New Roman"/>
          <w:sz w:val="24"/>
        </w:rPr>
      </w:pPr>
      <w:r>
        <w:rPr>
          <w:rFonts w:ascii="Times New Roman" w:hAnsi="Times New Roman" w:cs="Times New Roman"/>
          <w:sz w:val="24"/>
        </w:rPr>
        <w:t xml:space="preserve">                                                 </w:t>
      </w:r>
      <w:r w:rsidRPr="00C70F39">
        <w:rPr>
          <w:rFonts w:ascii="Times New Roman" w:hAnsi="Times New Roman" w:cs="Times New Roman"/>
          <w:b/>
          <w:sz w:val="24"/>
        </w:rPr>
        <w:t>Figure: 2</w:t>
      </w:r>
      <w:r w:rsidR="00005111">
        <w:rPr>
          <w:rFonts w:ascii="Times New Roman" w:hAnsi="Times New Roman" w:cs="Times New Roman"/>
          <w:b/>
          <w:sz w:val="24"/>
        </w:rPr>
        <w:t>.</w:t>
      </w:r>
      <w:r>
        <w:rPr>
          <w:rFonts w:ascii="Times New Roman" w:hAnsi="Times New Roman" w:cs="Times New Roman"/>
          <w:sz w:val="24"/>
        </w:rPr>
        <w:t xml:space="preserve"> Readings on the spectrometer scale</w:t>
      </w:r>
    </w:p>
    <w:p w14:paraId="5ADB8B71" w14:textId="77777777" w:rsidR="00A92620" w:rsidRDefault="00A92620" w:rsidP="00B46077">
      <w:pPr>
        <w:jc w:val="both"/>
        <w:rPr>
          <w:rFonts w:ascii="Times New Roman" w:hAnsi="Times New Roman" w:cs="Times New Roman"/>
          <w:sz w:val="24"/>
        </w:rPr>
      </w:pPr>
    </w:p>
    <w:p w14:paraId="33816749" w14:textId="77777777" w:rsidR="00005111" w:rsidRDefault="00005111" w:rsidP="00B46077">
      <w:pPr>
        <w:jc w:val="both"/>
        <w:rPr>
          <w:rFonts w:ascii="Times New Roman" w:hAnsi="Times New Roman" w:cs="Times New Roman"/>
          <w:b/>
          <w:sz w:val="24"/>
          <w:u w:val="single"/>
        </w:rPr>
      </w:pPr>
      <w:r>
        <w:rPr>
          <w:rFonts w:ascii="Times New Roman" w:hAnsi="Times New Roman" w:cs="Times New Roman"/>
          <w:b/>
          <w:sz w:val="24"/>
          <w:u w:val="single"/>
        </w:rPr>
        <w:lastRenderedPageBreak/>
        <w:t xml:space="preserve"> </w:t>
      </w:r>
    </w:p>
    <w:p w14:paraId="06643151" w14:textId="77777777" w:rsidR="00B46077" w:rsidRPr="008B7977" w:rsidRDefault="00B46077" w:rsidP="00B46077">
      <w:pPr>
        <w:jc w:val="both"/>
        <w:rPr>
          <w:rFonts w:ascii="Times New Roman" w:hAnsi="Times New Roman" w:cs="Times New Roman"/>
          <w:sz w:val="24"/>
        </w:rPr>
      </w:pPr>
      <w:r w:rsidRPr="008B7977">
        <w:rPr>
          <w:rFonts w:ascii="Times New Roman" w:hAnsi="Times New Roman" w:cs="Times New Roman"/>
          <w:b/>
          <w:sz w:val="24"/>
          <w:u w:val="single"/>
        </w:rPr>
        <w:t xml:space="preserve">Diagram: - </w:t>
      </w:r>
    </w:p>
    <w:p w14:paraId="4CC4A314" w14:textId="77777777" w:rsidR="00B46077" w:rsidRPr="00B71F40" w:rsidRDefault="00005111" w:rsidP="00B46077">
      <w:pPr>
        <w:jc w:val="both"/>
        <w:rPr>
          <w:rFonts w:ascii="Times New Roman" w:hAnsi="Times New Roman" w:cs="Times New Roman"/>
        </w:rPr>
      </w:pPr>
      <w:r w:rsidRPr="00B71F40">
        <w:rPr>
          <w:rFonts w:ascii="Times New Roman" w:hAnsi="Times New Roman" w:cs="Times New Roman"/>
          <w:noProof/>
        </w:rPr>
        <w:drawing>
          <wp:anchor distT="0" distB="0" distL="114300" distR="114300" simplePos="0" relativeHeight="251653120" behindDoc="1" locked="0" layoutInCell="1" allowOverlap="1" wp14:anchorId="7C3A7B8F" wp14:editId="6AA3059F">
            <wp:simplePos x="0" y="0"/>
            <wp:positionH relativeFrom="column">
              <wp:posOffset>438150</wp:posOffset>
            </wp:positionH>
            <wp:positionV relativeFrom="paragraph">
              <wp:posOffset>247650</wp:posOffset>
            </wp:positionV>
            <wp:extent cx="5486400" cy="4417695"/>
            <wp:effectExtent l="19050" t="19050" r="19050" b="20955"/>
            <wp:wrapTight wrapText="bothSides">
              <wp:wrapPolygon edited="0">
                <wp:start x="-75" y="-93"/>
                <wp:lineTo x="-75" y="21609"/>
                <wp:lineTo x="21600" y="21609"/>
                <wp:lineTo x="21600" y="-93"/>
                <wp:lineTo x="-75" y="-93"/>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417695"/>
                    </a:xfrm>
                    <a:prstGeom prst="rect">
                      <a:avLst/>
                    </a:prstGeom>
                    <a:solidFill>
                      <a:srgbClr val="FFFFFF"/>
                    </a:solidFill>
                    <a:ln w="19050">
                      <a:solidFill>
                        <a:schemeClr val="tx1"/>
                      </a:solidFill>
                      <a:miter lim="800000"/>
                      <a:headEnd/>
                      <a:tailEnd/>
                    </a:ln>
                  </pic:spPr>
                </pic:pic>
              </a:graphicData>
            </a:graphic>
            <wp14:sizeRelH relativeFrom="page">
              <wp14:pctWidth>0</wp14:pctWidth>
            </wp14:sizeRelH>
            <wp14:sizeRelV relativeFrom="page">
              <wp14:pctHeight>0</wp14:pctHeight>
            </wp14:sizeRelV>
          </wp:anchor>
        </w:drawing>
      </w:r>
    </w:p>
    <w:p w14:paraId="2EB10804" w14:textId="77777777" w:rsidR="002074BE" w:rsidRDefault="002074BE" w:rsidP="00B46077">
      <w:pPr>
        <w:spacing w:after="0"/>
        <w:jc w:val="center"/>
        <w:rPr>
          <w:rFonts w:ascii="Times New Roman" w:hAnsi="Times New Roman" w:cs="Times New Roman"/>
          <w:b/>
          <w:sz w:val="24"/>
        </w:rPr>
      </w:pPr>
    </w:p>
    <w:p w14:paraId="588D3B72" w14:textId="77777777" w:rsidR="002074BE" w:rsidRPr="00A92620" w:rsidRDefault="00005111" w:rsidP="00A92620">
      <w:pPr>
        <w:spacing w:after="0"/>
        <w:jc w:val="center"/>
        <w:rPr>
          <w:rFonts w:ascii="Times New Roman" w:hAnsi="Times New Roman" w:cs="Times New Roman"/>
          <w:sz w:val="24"/>
        </w:rPr>
      </w:pPr>
      <w:r>
        <w:rPr>
          <w:rFonts w:ascii="Times New Roman" w:hAnsi="Times New Roman" w:cs="Times New Roman"/>
          <w:b/>
          <w:sz w:val="24"/>
        </w:rPr>
        <w:t xml:space="preserve">           </w:t>
      </w:r>
      <w:r w:rsidR="006B60D7">
        <w:rPr>
          <w:rFonts w:ascii="Times New Roman" w:hAnsi="Times New Roman" w:cs="Times New Roman"/>
          <w:b/>
          <w:sz w:val="24"/>
        </w:rPr>
        <w:t>Figure 3</w:t>
      </w:r>
      <w:r w:rsidR="00B46077">
        <w:rPr>
          <w:rFonts w:ascii="Times New Roman" w:hAnsi="Times New Roman" w:cs="Times New Roman"/>
          <w:b/>
          <w:sz w:val="24"/>
        </w:rPr>
        <w:t xml:space="preserve">: </w:t>
      </w:r>
      <w:r w:rsidR="0033663A">
        <w:rPr>
          <w:rFonts w:ascii="Times New Roman" w:hAnsi="Times New Roman" w:cs="Times New Roman"/>
          <w:b/>
          <w:sz w:val="24"/>
        </w:rPr>
        <w:t xml:space="preserve"> </w:t>
      </w:r>
      <w:r w:rsidR="00B46077">
        <w:rPr>
          <w:rFonts w:ascii="Times New Roman" w:hAnsi="Times New Roman" w:cs="Times New Roman"/>
          <w:sz w:val="24"/>
        </w:rPr>
        <w:t xml:space="preserve">Schematic diagram of light diffraction by </w:t>
      </w:r>
      <w:r w:rsidR="00A92620">
        <w:rPr>
          <w:rFonts w:ascii="Times New Roman" w:hAnsi="Times New Roman" w:cs="Times New Roman"/>
          <w:sz w:val="24"/>
        </w:rPr>
        <w:t xml:space="preserve">a </w:t>
      </w:r>
      <w:r w:rsidR="00B46077">
        <w:rPr>
          <w:rFonts w:ascii="Times New Roman" w:hAnsi="Times New Roman" w:cs="Times New Roman"/>
          <w:sz w:val="24"/>
        </w:rPr>
        <w:t>plane diffraction grating.</w:t>
      </w:r>
    </w:p>
    <w:p w14:paraId="3D2E74E2" w14:textId="77777777" w:rsidR="00C16067" w:rsidRDefault="00C16067" w:rsidP="00C16067">
      <w:pPr>
        <w:rPr>
          <w:rFonts w:ascii="Times New Roman" w:hAnsi="Times New Roman" w:cs="Times New Roman"/>
          <w:b/>
          <w:sz w:val="24"/>
          <w:u w:val="single"/>
        </w:rPr>
      </w:pPr>
    </w:p>
    <w:p w14:paraId="3A46CE3B" w14:textId="77777777" w:rsidR="00C16067" w:rsidRPr="00C70F39" w:rsidRDefault="0033663A" w:rsidP="00C16067">
      <w:pPr>
        <w:rPr>
          <w:rFonts w:ascii="Times New Roman" w:hAnsi="Times New Roman" w:cs="Times New Roman"/>
          <w:sz w:val="24"/>
          <w:szCs w:val="24"/>
        </w:rPr>
      </w:pPr>
      <w:r>
        <w:rPr>
          <w:rFonts w:ascii="Times New Roman" w:hAnsi="Times New Roman" w:cs="Times New Roman"/>
          <w:b/>
          <w:sz w:val="24"/>
        </w:rPr>
        <w:t xml:space="preserve">   </w:t>
      </w:r>
      <w:r w:rsidR="00C16067">
        <w:rPr>
          <w:rFonts w:ascii="Times New Roman" w:hAnsi="Times New Roman" w:cs="Times New Roman"/>
          <w:b/>
          <w:sz w:val="24"/>
        </w:rPr>
        <w:t xml:space="preserve"> </w:t>
      </w:r>
      <w:r w:rsidR="00C16067" w:rsidRPr="005A5929">
        <w:rPr>
          <w:rFonts w:ascii="Times New Roman" w:hAnsi="Times New Roman" w:cs="Times New Roman"/>
          <w:b/>
          <w:sz w:val="24"/>
          <w:u w:val="single"/>
        </w:rPr>
        <w:t>Formula</w:t>
      </w:r>
      <w:r w:rsidR="00C16067" w:rsidRPr="00C70F39">
        <w:rPr>
          <w:rFonts w:ascii="Times New Roman" w:hAnsi="Times New Roman" w:cs="Times New Roman"/>
          <w:b/>
          <w:sz w:val="24"/>
        </w:rPr>
        <w:t xml:space="preserve">:          </w:t>
      </w:r>
      <w:r w:rsidR="00C16067" w:rsidRPr="00C70F39">
        <w:rPr>
          <w:rFonts w:ascii="Times New Roman" w:hAnsi="Times New Roman" w:cs="Times New Roman"/>
          <w:sz w:val="24"/>
        </w:rPr>
        <w:t xml:space="preserve">  </w:t>
      </w:r>
      <w:r w:rsidR="00C16067" w:rsidRPr="00C70F39">
        <w:rPr>
          <w:rFonts w:ascii="Times New Roman" w:hAnsi="Times New Roman" w:cs="Times New Roman"/>
          <w:sz w:val="24"/>
          <w:szCs w:val="24"/>
        </w:rPr>
        <w:t xml:space="preserve">   (a + b) sin θ = n </w:t>
      </w:r>
      <w:r w:rsidR="00C70F39" w:rsidRPr="00C70F39">
        <w:rPr>
          <w:rFonts w:ascii="Times New Roman" w:hAnsi="Times New Roman" w:cs="Times New Roman"/>
          <w:sz w:val="24"/>
          <w:szCs w:val="24"/>
        </w:rPr>
        <w:t>λ</w:t>
      </w:r>
      <w:r w:rsidRPr="00C70F39">
        <w:rPr>
          <w:rFonts w:ascii="Times New Roman" w:hAnsi="Times New Roman" w:cs="Times New Roman"/>
          <w:sz w:val="24"/>
          <w:szCs w:val="24"/>
        </w:rPr>
        <w:t xml:space="preserve"> </w:t>
      </w:r>
      <w:r w:rsidR="00C16067" w:rsidRPr="00C70F39">
        <w:rPr>
          <w:rFonts w:ascii="Times New Roman" w:hAnsi="Times New Roman" w:cs="Times New Roman"/>
          <w:sz w:val="24"/>
          <w:szCs w:val="24"/>
        </w:rPr>
        <w:t xml:space="preserve">                        </w:t>
      </w:r>
    </w:p>
    <w:p w14:paraId="496275E4" w14:textId="77777777" w:rsidR="00C70F39" w:rsidRPr="00C70F39" w:rsidRDefault="00C16067" w:rsidP="00C16067">
      <w:pPr>
        <w:rPr>
          <w:rFonts w:ascii="Times New Roman" w:hAnsi="Times New Roman" w:cs="Times New Roman"/>
          <w:sz w:val="24"/>
          <w:szCs w:val="24"/>
        </w:rPr>
      </w:pPr>
      <w:r w:rsidRPr="00C70F39">
        <w:rPr>
          <w:rFonts w:ascii="Times New Roman" w:hAnsi="Times New Roman" w:cs="Times New Roman"/>
          <w:sz w:val="24"/>
          <w:szCs w:val="24"/>
        </w:rPr>
        <w:t xml:space="preserve">                                   </w:t>
      </w:r>
      <w:r w:rsidR="00B46077" w:rsidRPr="002163AF">
        <w:rPr>
          <w:rFonts w:ascii="Times New Roman" w:hAnsi="Times New Roman" w:cs="Times New Roman"/>
          <w:position w:val="-3"/>
          <w:sz w:val="24"/>
        </w:rPr>
        <w:object w:dxaOrig="1346" w:dyaOrig="319" w14:anchorId="0B1B9B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5.75pt" o:ole="" filled="t">
            <v:fill color2="black"/>
            <v:imagedata r:id="rId11" o:title=""/>
          </v:shape>
          <o:OLEObject Type="Embed" ProgID="Equation.3" ShapeID="_x0000_i1025" DrawAspect="Content" ObjectID="_1807424920" r:id="rId12"/>
        </w:object>
      </w:r>
      <w:r w:rsidR="00B46077" w:rsidRPr="00C70F39">
        <w:rPr>
          <w:rFonts w:ascii="Times New Roman" w:hAnsi="Times New Roman" w:cs="Times New Roman"/>
          <w:i/>
          <w:sz w:val="24"/>
        </w:rPr>
        <w:t>.</w:t>
      </w:r>
      <w:r w:rsidR="00C70F39" w:rsidRPr="00C70F39">
        <w:rPr>
          <w:rFonts w:ascii="Times New Roman" w:hAnsi="Times New Roman" w:cs="Times New Roman"/>
          <w:sz w:val="24"/>
          <w:szCs w:val="24"/>
        </w:rPr>
        <w:t xml:space="preserve">  Here, N= 1</w:t>
      </w:r>
      <w:r w:rsidR="009649DD">
        <w:rPr>
          <w:rFonts w:ascii="Times New Roman" w:hAnsi="Times New Roman" w:cs="Times New Roman"/>
          <w:sz w:val="24"/>
          <w:szCs w:val="24"/>
        </w:rPr>
        <w:t>/</w:t>
      </w:r>
      <w:r w:rsidR="008F2A6D">
        <w:rPr>
          <w:rFonts w:ascii="Times New Roman" w:hAnsi="Times New Roman" w:cs="Times New Roman"/>
          <w:sz w:val="24"/>
          <w:szCs w:val="24"/>
        </w:rPr>
        <w:t xml:space="preserve"> </w:t>
      </w:r>
      <w:r w:rsidR="009649DD" w:rsidRPr="00C70F39">
        <w:rPr>
          <w:rFonts w:ascii="Times New Roman" w:hAnsi="Times New Roman" w:cs="Times New Roman"/>
          <w:sz w:val="24"/>
          <w:szCs w:val="24"/>
        </w:rPr>
        <w:t>(</w:t>
      </w:r>
      <w:r w:rsidR="00C70F39" w:rsidRPr="00C70F39">
        <w:rPr>
          <w:rFonts w:ascii="Times New Roman" w:hAnsi="Times New Roman" w:cs="Times New Roman"/>
          <w:sz w:val="24"/>
          <w:szCs w:val="24"/>
        </w:rPr>
        <w:t xml:space="preserve">a+b)        </w:t>
      </w:r>
    </w:p>
    <w:p w14:paraId="6151781A" w14:textId="77777777" w:rsidR="00B46077" w:rsidRPr="00C70F39" w:rsidRDefault="00C70F39" w:rsidP="00C16067">
      <w:pPr>
        <w:rPr>
          <w:rFonts w:ascii="Times New Roman" w:hAnsi="Times New Roman" w:cs="Times New Roman"/>
          <w:sz w:val="24"/>
          <w:szCs w:val="24"/>
        </w:rPr>
      </w:pPr>
      <w:r w:rsidRPr="00C70F39">
        <w:rPr>
          <w:rFonts w:ascii="Times New Roman" w:hAnsi="Times New Roman" w:cs="Times New Roman"/>
          <w:sz w:val="24"/>
          <w:szCs w:val="24"/>
        </w:rPr>
        <w:t xml:space="preserve">                                  </w:t>
      </w:r>
      <w:r w:rsidR="005A5929">
        <w:rPr>
          <w:rFonts w:ascii="Times New Roman" w:hAnsi="Times New Roman" w:cs="Times New Roman"/>
          <w:sz w:val="24"/>
          <w:szCs w:val="24"/>
        </w:rPr>
        <w:t xml:space="preserve">  The wavelength is given by   </w:t>
      </w:r>
      <w:r w:rsidR="00B46077" w:rsidRPr="00C70F39">
        <w:rPr>
          <w:rFonts w:ascii="Times New Roman" w:hAnsi="Times New Roman" w:cs="Times New Roman"/>
          <w:position w:val="-18"/>
          <w:sz w:val="24"/>
        </w:rPr>
        <w:object w:dxaOrig="1064" w:dyaOrig="619" w14:anchorId="3D2A39B3">
          <v:shape id="_x0000_i1026" type="#_x0000_t75" style="width:54pt;height:30.75pt" o:ole="" filled="t">
            <v:fill color2="black"/>
            <v:imagedata r:id="rId13" o:title=""/>
          </v:shape>
          <o:OLEObject Type="Embed" ProgID="Equation.3" ShapeID="_x0000_i1026" DrawAspect="Content" ObjectID="_1807424921" r:id="rId14"/>
        </w:object>
      </w:r>
    </w:p>
    <w:p w14:paraId="0D797A34" w14:textId="77777777" w:rsidR="00B46077" w:rsidRPr="00866B41" w:rsidRDefault="00B46077" w:rsidP="00AD624F">
      <w:pPr>
        <w:spacing w:after="0" w:line="480" w:lineRule="auto"/>
        <w:jc w:val="both"/>
        <w:rPr>
          <w:rFonts w:ascii="Times New Roman" w:hAnsi="Times New Roman" w:cs="Times New Roman"/>
          <w:sz w:val="24"/>
        </w:rPr>
      </w:pPr>
      <w:r w:rsidRPr="00866B41">
        <w:rPr>
          <w:rFonts w:ascii="Times New Roman" w:hAnsi="Times New Roman" w:cs="Times New Roman"/>
          <w:sz w:val="24"/>
        </w:rPr>
        <w:t xml:space="preserve">  </w:t>
      </w:r>
      <w:r w:rsidR="00A92620">
        <w:rPr>
          <w:rFonts w:ascii="Times New Roman" w:hAnsi="Times New Roman" w:cs="Times New Roman"/>
          <w:sz w:val="24"/>
        </w:rPr>
        <w:t xml:space="preserve">                      Where  </w:t>
      </w:r>
      <w:r w:rsidRPr="00866B41">
        <w:rPr>
          <w:rFonts w:ascii="Times New Roman" w:hAnsi="Times New Roman" w:cs="Times New Roman"/>
          <w:sz w:val="24"/>
        </w:rPr>
        <w:t xml:space="preserve">  </w:t>
      </w:r>
      <w:r w:rsidR="00FD1061" w:rsidRPr="00866B41">
        <w:rPr>
          <w:rFonts w:ascii="Times New Roman" w:hAnsi="Times New Roman" w:cs="Times New Roman"/>
          <w:i/>
          <w:iCs/>
          <w:sz w:val="24"/>
        </w:rPr>
        <w:t>n</w:t>
      </w:r>
      <w:r w:rsidR="00FD1061" w:rsidRPr="00866B41">
        <w:rPr>
          <w:rFonts w:ascii="Times New Roman" w:hAnsi="Times New Roman" w:cs="Times New Roman"/>
          <w:b/>
          <w:sz w:val="24"/>
        </w:rPr>
        <w:t xml:space="preserve"> -</w:t>
      </w:r>
      <w:r w:rsidRPr="00866B41">
        <w:rPr>
          <w:rFonts w:ascii="Times New Roman" w:hAnsi="Times New Roman" w:cs="Times New Roman"/>
          <w:b/>
          <w:sz w:val="24"/>
        </w:rPr>
        <w:t xml:space="preserve"> </w:t>
      </w:r>
      <w:r>
        <w:rPr>
          <w:rFonts w:ascii="Times New Roman" w:hAnsi="Times New Roman" w:cs="Times New Roman"/>
          <w:b/>
          <w:sz w:val="24"/>
        </w:rPr>
        <w:t>o</w:t>
      </w:r>
      <w:r w:rsidRPr="00866B41">
        <w:rPr>
          <w:rFonts w:ascii="Times New Roman" w:hAnsi="Times New Roman" w:cs="Times New Roman"/>
          <w:sz w:val="24"/>
        </w:rPr>
        <w:t xml:space="preserve">rder of </w:t>
      </w:r>
      <w:r w:rsidR="00C70F39">
        <w:rPr>
          <w:rFonts w:ascii="Times New Roman" w:hAnsi="Times New Roman" w:cs="Times New Roman"/>
          <w:sz w:val="24"/>
        </w:rPr>
        <w:t xml:space="preserve">the </w:t>
      </w:r>
      <w:r w:rsidRPr="00866B41">
        <w:rPr>
          <w:rFonts w:ascii="Times New Roman" w:hAnsi="Times New Roman" w:cs="Times New Roman"/>
          <w:sz w:val="24"/>
        </w:rPr>
        <w:t>spectrum</w:t>
      </w:r>
    </w:p>
    <w:p w14:paraId="0851E0EE" w14:textId="77777777" w:rsidR="00B46077" w:rsidRPr="00866B41" w:rsidRDefault="00B46077" w:rsidP="00AD624F">
      <w:pPr>
        <w:spacing w:after="0" w:line="480" w:lineRule="auto"/>
        <w:ind w:left="2160"/>
        <w:rPr>
          <w:rFonts w:ascii="Times New Roman" w:hAnsi="Times New Roman" w:cs="Times New Roman"/>
          <w:sz w:val="24"/>
        </w:rPr>
      </w:pPr>
      <w:r w:rsidRPr="00866B41">
        <w:rPr>
          <w:rFonts w:ascii="Times New Roman" w:hAnsi="Times New Roman" w:cs="Times New Roman"/>
          <w:position w:val="-1"/>
          <w:sz w:val="24"/>
        </w:rPr>
        <w:object w:dxaOrig="266" w:dyaOrig="265" w14:anchorId="17F44F96">
          <v:shape id="_x0000_i1027" type="#_x0000_t75" style="width:13.5pt;height:13.5pt" o:ole="" filled="t">
            <v:fill color2="black"/>
            <v:imagedata r:id="rId15" o:title=""/>
          </v:shape>
          <o:OLEObject Type="Embed" ProgID="Equation.3" ShapeID="_x0000_i1027" DrawAspect="Content" ObjectID="_1807424922" r:id="rId16"/>
        </w:object>
      </w:r>
      <w:r w:rsidR="00AD624F">
        <w:rPr>
          <w:rFonts w:ascii="Times New Roman" w:hAnsi="Times New Roman" w:cs="Times New Roman"/>
          <w:sz w:val="24"/>
        </w:rPr>
        <w:t>- Wavelength of light</w:t>
      </w:r>
    </w:p>
    <w:p w14:paraId="482EBB3D" w14:textId="77777777" w:rsidR="00B46077" w:rsidRPr="00866B41" w:rsidRDefault="00B46077" w:rsidP="00AD624F">
      <w:pPr>
        <w:spacing w:after="0" w:line="480" w:lineRule="auto"/>
        <w:ind w:left="2160"/>
        <w:rPr>
          <w:rFonts w:ascii="Times New Roman" w:hAnsi="Times New Roman" w:cs="Times New Roman"/>
          <w:sz w:val="24"/>
        </w:rPr>
      </w:pPr>
      <w:r w:rsidRPr="00866B41">
        <w:rPr>
          <w:rFonts w:ascii="Times New Roman" w:hAnsi="Times New Roman" w:cs="Times New Roman"/>
          <w:position w:val="-1"/>
          <w:sz w:val="24"/>
        </w:rPr>
        <w:object w:dxaOrig="262" w:dyaOrig="265" w14:anchorId="129DF2E1">
          <v:shape id="_x0000_i1028" type="#_x0000_t75" style="width:12.75pt;height:13.5pt" o:ole="" filled="t">
            <v:fill color2="black"/>
            <v:imagedata r:id="rId17" o:title=""/>
          </v:shape>
          <o:OLEObject Type="Embed" ProgID="Equation.3" ShapeID="_x0000_i1028" DrawAspect="Content" ObjectID="_1807424923" r:id="rId18"/>
        </w:object>
      </w:r>
      <w:r w:rsidRPr="00866B41">
        <w:rPr>
          <w:rFonts w:ascii="Times New Roman" w:hAnsi="Times New Roman" w:cs="Times New Roman"/>
          <w:sz w:val="24"/>
        </w:rPr>
        <w:t>- Diffraction angle for n</w:t>
      </w:r>
      <w:r w:rsidRPr="00866B41">
        <w:rPr>
          <w:rFonts w:ascii="Times New Roman" w:hAnsi="Times New Roman" w:cs="Times New Roman"/>
          <w:sz w:val="24"/>
          <w:vertAlign w:val="superscript"/>
        </w:rPr>
        <w:t>th</w:t>
      </w:r>
      <w:r w:rsidR="00AD624F">
        <w:rPr>
          <w:rFonts w:ascii="Times New Roman" w:hAnsi="Times New Roman" w:cs="Times New Roman"/>
          <w:sz w:val="24"/>
        </w:rPr>
        <w:t xml:space="preserve"> order maximum/spectrum</w:t>
      </w:r>
    </w:p>
    <w:p w14:paraId="43D1F684" w14:textId="77777777" w:rsidR="00B46077" w:rsidRPr="00866B41" w:rsidRDefault="00B46077" w:rsidP="00AD624F">
      <w:pPr>
        <w:spacing w:line="480" w:lineRule="auto"/>
        <w:ind w:left="2160"/>
        <w:rPr>
          <w:rFonts w:ascii="Times New Roman" w:hAnsi="Times New Roman" w:cs="Times New Roman"/>
          <w:sz w:val="24"/>
        </w:rPr>
      </w:pPr>
      <w:r w:rsidRPr="00D86044">
        <w:rPr>
          <w:rFonts w:ascii="Times New Roman" w:hAnsi="Times New Roman" w:cs="Times New Roman"/>
          <w:i/>
          <w:iCs/>
          <w:sz w:val="24"/>
        </w:rPr>
        <w:t>N</w:t>
      </w:r>
      <w:r w:rsidR="00ED7A46">
        <w:rPr>
          <w:rFonts w:ascii="Times New Roman" w:hAnsi="Times New Roman" w:cs="Times New Roman"/>
          <w:b/>
          <w:i/>
          <w:iCs/>
          <w:sz w:val="24"/>
        </w:rPr>
        <w:t xml:space="preserve"> </w:t>
      </w:r>
      <w:r w:rsidR="00ED7A46">
        <w:rPr>
          <w:rFonts w:ascii="Times New Roman" w:hAnsi="Times New Roman" w:cs="Times New Roman"/>
          <w:sz w:val="24"/>
        </w:rPr>
        <w:t xml:space="preserve">- </w:t>
      </w:r>
      <w:r w:rsidR="002163AF">
        <w:rPr>
          <w:rFonts w:ascii="Times New Roman" w:hAnsi="Times New Roman" w:cs="Times New Roman"/>
          <w:sz w:val="24"/>
        </w:rPr>
        <w:t>Number of lines per unit length</w:t>
      </w:r>
      <w:r w:rsidR="00FD1061">
        <w:rPr>
          <w:rFonts w:ascii="Times New Roman" w:hAnsi="Times New Roman" w:cs="Times New Roman"/>
          <w:sz w:val="24"/>
        </w:rPr>
        <w:t xml:space="preserve"> on</w:t>
      </w:r>
      <w:r w:rsidRPr="00866B41">
        <w:rPr>
          <w:rFonts w:ascii="Times New Roman" w:hAnsi="Times New Roman" w:cs="Times New Roman"/>
          <w:sz w:val="24"/>
        </w:rPr>
        <w:t xml:space="preserve"> grating = </w:t>
      </w:r>
      <w:r w:rsidR="00AE4918">
        <w:rPr>
          <w:rFonts w:ascii="Times New Roman" w:hAnsi="Times New Roman" w:cs="Times New Roman"/>
          <w:sz w:val="24"/>
        </w:rPr>
        <w:t>_______ =</w:t>
      </w:r>
      <w:r w:rsidRPr="00866B41">
        <w:rPr>
          <w:rFonts w:ascii="Times New Roman" w:hAnsi="Times New Roman" w:cs="Times New Roman"/>
          <w:sz w:val="24"/>
        </w:rPr>
        <w:t xml:space="preserve"> </w:t>
      </w:r>
      <w:r w:rsidR="00AE4918">
        <w:rPr>
          <w:rFonts w:ascii="Times New Roman" w:hAnsi="Times New Roman" w:cs="Times New Roman"/>
          <w:i/>
          <w:iCs/>
          <w:sz w:val="24"/>
          <w:u w:val="single"/>
        </w:rPr>
        <w:t>_______</w:t>
      </w:r>
    </w:p>
    <w:p w14:paraId="68EAFA3F" w14:textId="77777777" w:rsidR="00B46077" w:rsidRPr="00460078" w:rsidRDefault="00B46077" w:rsidP="00B46077">
      <w:pPr>
        <w:rPr>
          <w:rFonts w:ascii="Times New Roman" w:hAnsi="Times New Roman" w:cs="Times New Roman"/>
          <w:sz w:val="24"/>
        </w:rPr>
      </w:pPr>
      <w:r w:rsidRPr="00460078">
        <w:rPr>
          <w:rFonts w:ascii="Times New Roman" w:hAnsi="Times New Roman" w:cs="Times New Roman"/>
          <w:b/>
          <w:sz w:val="24"/>
          <w:u w:val="single"/>
        </w:rPr>
        <w:lastRenderedPageBreak/>
        <w:t>Procedure: -</w:t>
      </w:r>
      <w:r w:rsidRPr="00460078">
        <w:rPr>
          <w:rFonts w:ascii="Times New Roman" w:hAnsi="Times New Roman" w:cs="Times New Roman"/>
          <w:sz w:val="24"/>
        </w:rPr>
        <w:t xml:space="preserve"> </w:t>
      </w:r>
    </w:p>
    <w:p w14:paraId="198F29FE" w14:textId="77777777" w:rsidR="00B46077" w:rsidRPr="00AE4918" w:rsidRDefault="00B46077" w:rsidP="005976F2">
      <w:pPr>
        <w:numPr>
          <w:ilvl w:val="0"/>
          <w:numId w:val="6"/>
        </w:numPr>
        <w:suppressAutoHyphens/>
        <w:spacing w:before="90" w:after="0" w:line="360" w:lineRule="auto"/>
        <w:ind w:left="720"/>
        <w:jc w:val="both"/>
        <w:rPr>
          <w:rFonts w:ascii="Times New Roman" w:hAnsi="Times New Roman" w:cs="Times New Roman"/>
          <w:b/>
          <w:sz w:val="24"/>
        </w:rPr>
      </w:pPr>
      <w:r w:rsidRPr="00460078">
        <w:rPr>
          <w:rFonts w:ascii="Times New Roman" w:hAnsi="Times New Roman" w:cs="Times New Roman"/>
          <w:sz w:val="24"/>
        </w:rPr>
        <w:t xml:space="preserve">Do </w:t>
      </w:r>
      <w:r w:rsidR="00AD624F">
        <w:rPr>
          <w:rFonts w:ascii="Times New Roman" w:hAnsi="Times New Roman" w:cs="Times New Roman"/>
          <w:sz w:val="24"/>
        </w:rPr>
        <w:t>leveling of spectrometer using</w:t>
      </w:r>
      <w:r w:rsidRPr="00460078">
        <w:rPr>
          <w:rFonts w:ascii="Times New Roman" w:hAnsi="Times New Roman" w:cs="Times New Roman"/>
          <w:sz w:val="24"/>
        </w:rPr>
        <w:t xml:space="preserve"> Schuster’s method for parallel light adjustment. Then do the NORMAL MOUNTING of diffraction grating on prism table. </w:t>
      </w:r>
      <w:r w:rsidRPr="00AE4918">
        <w:rPr>
          <w:rFonts w:ascii="Times New Roman" w:hAnsi="Times New Roman" w:cs="Times New Roman"/>
          <w:b/>
          <w:sz w:val="24"/>
        </w:rPr>
        <w:t>NOW LOCK THE PRISM TABLE &amp; DON’T LOOSE IT THROUGHOUT THE EXPERIMENT.</w:t>
      </w:r>
    </w:p>
    <w:p w14:paraId="244AA65A" w14:textId="77777777" w:rsidR="00B46077" w:rsidRPr="00460078" w:rsidRDefault="00B46077" w:rsidP="005976F2">
      <w:pPr>
        <w:numPr>
          <w:ilvl w:val="0"/>
          <w:numId w:val="6"/>
        </w:numPr>
        <w:suppressAutoHyphens/>
        <w:spacing w:before="90" w:after="0" w:line="360" w:lineRule="auto"/>
        <w:ind w:left="720"/>
        <w:jc w:val="both"/>
        <w:rPr>
          <w:rFonts w:ascii="Times New Roman" w:hAnsi="Times New Roman" w:cs="Times New Roman"/>
          <w:sz w:val="24"/>
        </w:rPr>
      </w:pPr>
      <w:r w:rsidRPr="00460078">
        <w:rPr>
          <w:rFonts w:ascii="Times New Roman" w:hAnsi="Times New Roman" w:cs="Times New Roman"/>
          <w:sz w:val="24"/>
        </w:rPr>
        <w:t>Observe central maximum by keeping telescope in line with collimator. Then observe 1</w:t>
      </w:r>
      <w:r w:rsidRPr="00460078">
        <w:rPr>
          <w:rFonts w:ascii="Times New Roman" w:hAnsi="Times New Roman" w:cs="Times New Roman"/>
          <w:sz w:val="24"/>
          <w:vertAlign w:val="superscript"/>
        </w:rPr>
        <w:t>st</w:t>
      </w:r>
      <w:r w:rsidRPr="00460078">
        <w:rPr>
          <w:rFonts w:ascii="Times New Roman" w:hAnsi="Times New Roman" w:cs="Times New Roman"/>
          <w:sz w:val="24"/>
        </w:rPr>
        <w:t xml:space="preserve"> or 2</w:t>
      </w:r>
      <w:r w:rsidRPr="00460078">
        <w:rPr>
          <w:rFonts w:ascii="Times New Roman" w:hAnsi="Times New Roman" w:cs="Times New Roman"/>
          <w:sz w:val="24"/>
          <w:vertAlign w:val="superscript"/>
        </w:rPr>
        <w:t>nd</w:t>
      </w:r>
      <w:r w:rsidRPr="00460078">
        <w:rPr>
          <w:rFonts w:ascii="Times New Roman" w:hAnsi="Times New Roman" w:cs="Times New Roman"/>
          <w:sz w:val="24"/>
        </w:rPr>
        <w:t xml:space="preserve"> order maxima/spectra on both sides of central maximum by moving telescope to both sides. The two yellow lines, two red lines, two green lines, etc</w:t>
      </w:r>
      <w:r>
        <w:rPr>
          <w:rFonts w:ascii="Times New Roman" w:hAnsi="Times New Roman" w:cs="Times New Roman"/>
          <w:sz w:val="24"/>
        </w:rPr>
        <w:t>.</w:t>
      </w:r>
      <w:r w:rsidRPr="00460078">
        <w:rPr>
          <w:rFonts w:ascii="Times New Roman" w:hAnsi="Times New Roman" w:cs="Times New Roman"/>
          <w:sz w:val="24"/>
        </w:rPr>
        <w:t xml:space="preserve"> must be clearly visible &amp; p</w:t>
      </w:r>
      <w:r w:rsidR="005A5929">
        <w:rPr>
          <w:rFonts w:ascii="Times New Roman" w:hAnsi="Times New Roman" w:cs="Times New Roman"/>
          <w:sz w:val="24"/>
        </w:rPr>
        <w:t>arallel to vertical crosswire.</w:t>
      </w:r>
    </w:p>
    <w:p w14:paraId="5EDCA38F" w14:textId="77777777" w:rsidR="00B46077" w:rsidRPr="00DD542C" w:rsidRDefault="00B46077" w:rsidP="005976F2">
      <w:pPr>
        <w:numPr>
          <w:ilvl w:val="0"/>
          <w:numId w:val="6"/>
        </w:numPr>
        <w:suppressAutoHyphens/>
        <w:spacing w:before="90" w:after="0" w:line="360" w:lineRule="auto"/>
        <w:ind w:left="720"/>
        <w:jc w:val="both"/>
        <w:rPr>
          <w:rFonts w:ascii="Times New Roman" w:hAnsi="Times New Roman" w:cs="Times New Roman"/>
          <w:sz w:val="24"/>
        </w:rPr>
      </w:pPr>
      <w:r w:rsidRPr="00460078">
        <w:rPr>
          <w:rFonts w:ascii="Times New Roman" w:hAnsi="Times New Roman" w:cs="Times New Roman"/>
          <w:sz w:val="24"/>
        </w:rPr>
        <w:t>Set the telescope on 1</w:t>
      </w:r>
      <w:r w:rsidRPr="00460078">
        <w:rPr>
          <w:rFonts w:ascii="Times New Roman" w:hAnsi="Times New Roman" w:cs="Times New Roman"/>
          <w:sz w:val="24"/>
          <w:vertAlign w:val="superscript"/>
        </w:rPr>
        <w:t>st</w:t>
      </w:r>
      <w:r w:rsidR="00D86044">
        <w:rPr>
          <w:rFonts w:ascii="Times New Roman" w:hAnsi="Times New Roman" w:cs="Times New Roman"/>
          <w:sz w:val="24"/>
        </w:rPr>
        <w:t xml:space="preserve"> order slit images (i.e.</w:t>
      </w:r>
      <w:r w:rsidRPr="00460078">
        <w:rPr>
          <w:rFonts w:ascii="Times New Roman" w:hAnsi="Times New Roman" w:cs="Times New Roman"/>
          <w:sz w:val="24"/>
        </w:rPr>
        <w:t>1</w:t>
      </w:r>
      <w:r w:rsidRPr="00460078">
        <w:rPr>
          <w:rFonts w:ascii="Times New Roman" w:hAnsi="Times New Roman" w:cs="Times New Roman"/>
          <w:sz w:val="24"/>
          <w:vertAlign w:val="superscript"/>
        </w:rPr>
        <w:t>st</w:t>
      </w:r>
      <w:r w:rsidRPr="00460078">
        <w:rPr>
          <w:rFonts w:ascii="Times New Roman" w:hAnsi="Times New Roman" w:cs="Times New Roman"/>
          <w:sz w:val="24"/>
        </w:rPr>
        <w:t xml:space="preserve"> order spectrum) on any one side. Coincide vertical crosswire with yellow line (midway between the yellow doublet) &amp; note down spectrometer reading in a considered window. (Take all readings from this window only- V</w:t>
      </w:r>
      <w:r w:rsidR="00FD1061">
        <w:rPr>
          <w:rFonts w:ascii="Times New Roman" w:hAnsi="Times New Roman" w:cs="Times New Roman"/>
          <w:sz w:val="24"/>
          <w:vertAlign w:val="subscript"/>
        </w:rPr>
        <w:t xml:space="preserve">1 </w:t>
      </w:r>
      <w:r w:rsidRPr="00460078">
        <w:rPr>
          <w:rFonts w:ascii="Times New Roman" w:hAnsi="Times New Roman" w:cs="Times New Roman"/>
          <w:sz w:val="24"/>
        </w:rPr>
        <w:t>or V</w:t>
      </w:r>
      <w:r w:rsidRPr="00460078">
        <w:rPr>
          <w:rFonts w:ascii="Times New Roman" w:hAnsi="Times New Roman" w:cs="Times New Roman"/>
          <w:sz w:val="24"/>
          <w:vertAlign w:val="subscript"/>
        </w:rPr>
        <w:t>2</w:t>
      </w:r>
      <w:r w:rsidRPr="00460078">
        <w:rPr>
          <w:rFonts w:ascii="Times New Roman" w:hAnsi="Times New Roman" w:cs="Times New Roman"/>
          <w:sz w:val="24"/>
        </w:rPr>
        <w:t>)</w:t>
      </w:r>
      <w:r>
        <w:rPr>
          <w:rFonts w:ascii="Times New Roman" w:hAnsi="Times New Roman" w:cs="Times New Roman"/>
          <w:sz w:val="24"/>
        </w:rPr>
        <w:t xml:space="preserve">. </w:t>
      </w:r>
      <w:r w:rsidRPr="00DD542C">
        <w:rPr>
          <w:rFonts w:ascii="Times New Roman" w:hAnsi="Times New Roman" w:cs="Times New Roman"/>
          <w:sz w:val="24"/>
        </w:rPr>
        <w:t>Then coin</w:t>
      </w:r>
      <w:r w:rsidR="005A5929">
        <w:rPr>
          <w:rFonts w:ascii="Times New Roman" w:hAnsi="Times New Roman" w:cs="Times New Roman"/>
          <w:sz w:val="24"/>
        </w:rPr>
        <w:t>cide vertical crosswire with green, blue and yellow</w:t>
      </w:r>
      <w:r w:rsidRPr="00DD542C">
        <w:rPr>
          <w:rFonts w:ascii="Times New Roman" w:hAnsi="Times New Roman" w:cs="Times New Roman"/>
          <w:sz w:val="24"/>
        </w:rPr>
        <w:t xml:space="preserve"> line &amp; note down spectrometer reading</w:t>
      </w:r>
      <w:r w:rsidR="00D86044">
        <w:rPr>
          <w:rFonts w:ascii="Times New Roman" w:hAnsi="Times New Roman" w:cs="Times New Roman"/>
          <w:sz w:val="24"/>
        </w:rPr>
        <w:t>.</w:t>
      </w:r>
    </w:p>
    <w:p w14:paraId="517B8F1F" w14:textId="77777777" w:rsidR="00B46077" w:rsidRPr="00460078" w:rsidRDefault="00B46077" w:rsidP="005976F2">
      <w:pPr>
        <w:numPr>
          <w:ilvl w:val="0"/>
          <w:numId w:val="6"/>
        </w:numPr>
        <w:suppressAutoHyphens/>
        <w:spacing w:before="90" w:after="0" w:line="360" w:lineRule="auto"/>
        <w:ind w:left="720"/>
        <w:jc w:val="both"/>
        <w:rPr>
          <w:rFonts w:ascii="Times New Roman" w:hAnsi="Times New Roman" w:cs="Times New Roman"/>
          <w:sz w:val="24"/>
        </w:rPr>
      </w:pPr>
      <w:r w:rsidRPr="00460078">
        <w:rPr>
          <w:rFonts w:ascii="Times New Roman" w:hAnsi="Times New Roman" w:cs="Times New Roman"/>
          <w:sz w:val="24"/>
        </w:rPr>
        <w:t>Take similar readings for 1</w:t>
      </w:r>
      <w:r w:rsidRPr="00460078">
        <w:rPr>
          <w:rFonts w:ascii="Times New Roman" w:hAnsi="Times New Roman" w:cs="Times New Roman"/>
          <w:sz w:val="24"/>
          <w:vertAlign w:val="superscript"/>
        </w:rPr>
        <w:t>st</w:t>
      </w:r>
      <w:r w:rsidRPr="00460078">
        <w:rPr>
          <w:rFonts w:ascii="Times New Roman" w:hAnsi="Times New Roman" w:cs="Times New Roman"/>
          <w:sz w:val="24"/>
        </w:rPr>
        <w:t xml:space="preserve"> order spectra on other side of central maximum.</w:t>
      </w:r>
    </w:p>
    <w:p w14:paraId="0C2E80DD" w14:textId="77777777" w:rsidR="00B46077" w:rsidRPr="00460078" w:rsidRDefault="00B46077" w:rsidP="005976F2">
      <w:pPr>
        <w:numPr>
          <w:ilvl w:val="0"/>
          <w:numId w:val="6"/>
        </w:numPr>
        <w:suppressAutoHyphens/>
        <w:spacing w:before="90" w:after="0" w:line="360" w:lineRule="auto"/>
        <w:ind w:left="720"/>
        <w:jc w:val="both"/>
        <w:rPr>
          <w:rFonts w:ascii="Times New Roman" w:hAnsi="Times New Roman" w:cs="Times New Roman"/>
          <w:sz w:val="24"/>
        </w:rPr>
      </w:pPr>
      <w:r w:rsidRPr="00460078">
        <w:rPr>
          <w:rFonts w:ascii="Times New Roman" w:hAnsi="Times New Roman" w:cs="Times New Roman"/>
          <w:sz w:val="24"/>
        </w:rPr>
        <w:t>From proper tabulation of readings determine diffraction angles θ</w:t>
      </w:r>
      <w:r w:rsidRPr="00460078">
        <w:rPr>
          <w:rFonts w:ascii="Times New Roman" w:hAnsi="Times New Roman" w:cs="Times New Roman"/>
          <w:sz w:val="24"/>
          <w:vertAlign w:val="subscript"/>
        </w:rPr>
        <w:t xml:space="preserve">1 </w:t>
      </w:r>
      <w:r w:rsidRPr="00460078">
        <w:rPr>
          <w:rFonts w:ascii="Times New Roman" w:hAnsi="Times New Roman" w:cs="Times New Roman"/>
          <w:sz w:val="24"/>
        </w:rPr>
        <w:t>(first order diffraction angle</w:t>
      </w:r>
      <w:r w:rsidR="00A32AC7" w:rsidRPr="00460078">
        <w:rPr>
          <w:rFonts w:ascii="Times New Roman" w:hAnsi="Times New Roman" w:cs="Times New Roman"/>
          <w:sz w:val="24"/>
        </w:rPr>
        <w:t xml:space="preserve">) </w:t>
      </w:r>
      <w:r w:rsidR="00A32AC7">
        <w:rPr>
          <w:rFonts w:ascii="Times New Roman" w:hAnsi="Times New Roman" w:cs="Times New Roman"/>
          <w:sz w:val="24"/>
        </w:rPr>
        <w:t xml:space="preserve">for respective </w:t>
      </w:r>
      <w:r w:rsidRPr="00460078">
        <w:rPr>
          <w:rFonts w:ascii="Times New Roman" w:hAnsi="Times New Roman" w:cs="Times New Roman"/>
          <w:sz w:val="24"/>
        </w:rPr>
        <w:t>lines.</w:t>
      </w:r>
    </w:p>
    <w:p w14:paraId="6F1267A3" w14:textId="77777777" w:rsidR="00F617C8" w:rsidRPr="00A32AC7" w:rsidRDefault="00B46077" w:rsidP="005976F2">
      <w:pPr>
        <w:numPr>
          <w:ilvl w:val="0"/>
          <w:numId w:val="6"/>
        </w:numPr>
        <w:suppressAutoHyphens/>
        <w:spacing w:before="90" w:after="0" w:line="360" w:lineRule="auto"/>
        <w:ind w:left="720"/>
        <w:jc w:val="both"/>
        <w:rPr>
          <w:rFonts w:ascii="Times New Roman" w:hAnsi="Times New Roman" w:cs="Times New Roman"/>
          <w:sz w:val="24"/>
        </w:rPr>
      </w:pPr>
      <w:r w:rsidRPr="00460078">
        <w:rPr>
          <w:rFonts w:ascii="Times New Roman" w:hAnsi="Times New Roman" w:cs="Times New Roman"/>
          <w:sz w:val="24"/>
        </w:rPr>
        <w:t xml:space="preserve">From </w:t>
      </w:r>
      <w:r w:rsidR="00A32AC7">
        <w:rPr>
          <w:rFonts w:ascii="Times New Roman" w:hAnsi="Times New Roman" w:cs="Times New Roman"/>
          <w:sz w:val="24"/>
        </w:rPr>
        <w:t xml:space="preserve">the </w:t>
      </w:r>
      <w:r w:rsidR="00A32AC7" w:rsidRPr="00460078">
        <w:rPr>
          <w:rFonts w:ascii="Times New Roman" w:hAnsi="Times New Roman" w:cs="Times New Roman"/>
          <w:sz w:val="24"/>
        </w:rPr>
        <w:t>formula,</w:t>
      </w:r>
      <w:r w:rsidRPr="00460078">
        <w:rPr>
          <w:rFonts w:ascii="Times New Roman" w:hAnsi="Times New Roman" w:cs="Times New Roman"/>
          <w:sz w:val="24"/>
        </w:rPr>
        <w:t xml:space="preserve"> calculate the wavelengths of corresponding lines.</w:t>
      </w:r>
    </w:p>
    <w:p w14:paraId="301ED1C0" w14:textId="77777777" w:rsidR="00B46077" w:rsidRPr="00BA604A" w:rsidRDefault="00B46077" w:rsidP="00B46077">
      <w:pPr>
        <w:tabs>
          <w:tab w:val="center" w:pos="720"/>
        </w:tabs>
        <w:spacing w:before="240"/>
        <w:rPr>
          <w:rFonts w:ascii="Times New Roman" w:hAnsi="Times New Roman" w:cs="Times New Roman"/>
          <w:sz w:val="24"/>
        </w:rPr>
      </w:pPr>
      <w:r>
        <w:rPr>
          <w:rFonts w:ascii="Times New Roman" w:hAnsi="Times New Roman" w:cs="Times New Roman"/>
          <w:b/>
          <w:sz w:val="24"/>
          <w:u w:val="single"/>
        </w:rPr>
        <w:t>Observations</w:t>
      </w:r>
      <w:r w:rsidRPr="00BA604A">
        <w:rPr>
          <w:rFonts w:ascii="Times New Roman" w:hAnsi="Times New Roman" w:cs="Times New Roman"/>
          <w:b/>
          <w:sz w:val="24"/>
          <w:u w:val="single"/>
        </w:rPr>
        <w:t xml:space="preserve">: </w:t>
      </w:r>
      <w:r w:rsidRPr="00BA604A">
        <w:rPr>
          <w:rFonts w:ascii="Times New Roman" w:hAnsi="Times New Roman" w:cs="Times New Roman"/>
          <w:b/>
          <w:sz w:val="24"/>
        </w:rPr>
        <w:t>-</w:t>
      </w:r>
    </w:p>
    <w:p w14:paraId="29617E34" w14:textId="77777777" w:rsidR="00B46077" w:rsidRPr="00BA604A" w:rsidRDefault="00B46077" w:rsidP="00B46077">
      <w:pPr>
        <w:tabs>
          <w:tab w:val="center" w:pos="720"/>
        </w:tabs>
        <w:rPr>
          <w:rFonts w:ascii="Times New Roman" w:hAnsi="Times New Roman" w:cs="Times New Roman"/>
          <w:sz w:val="24"/>
        </w:rPr>
      </w:pPr>
      <w:r w:rsidRPr="00BA604A">
        <w:rPr>
          <w:rFonts w:ascii="Times New Roman" w:hAnsi="Times New Roman" w:cs="Times New Roman"/>
          <w:noProof/>
          <w:sz w:val="24"/>
        </w:rPr>
        <mc:AlternateContent>
          <mc:Choice Requires="wps">
            <w:drawing>
              <wp:anchor distT="0" distB="0" distL="114300" distR="114300" simplePos="0" relativeHeight="251655680" behindDoc="0" locked="0" layoutInCell="1" allowOverlap="1" wp14:anchorId="507B5CDB" wp14:editId="27A62376">
                <wp:simplePos x="0" y="0"/>
                <wp:positionH relativeFrom="column">
                  <wp:posOffset>3579495</wp:posOffset>
                </wp:positionH>
                <wp:positionV relativeFrom="paragraph">
                  <wp:posOffset>389890</wp:posOffset>
                </wp:positionV>
                <wp:extent cx="342900" cy="171450"/>
                <wp:effectExtent l="7620" t="10795" r="11430" b="825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7C82C6" id="Rectangle 2" o:spid="_x0000_s1026" style="position:absolute;margin-left:281.85pt;margin-top:30.7pt;width:27pt;height:13.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" strokeweight=".26mm">
                <v:stroke endcap="square"/>
              </v:rect>
            </w:pict>
          </mc:Fallback>
        </mc:AlternateContent>
      </w:r>
      <w:r w:rsidRPr="00BA604A">
        <w:rPr>
          <w:rFonts w:ascii="Times New Roman" w:hAnsi="Times New Roman" w:cs="Times New Roman"/>
          <w:noProof/>
          <w:sz w:val="24"/>
        </w:rPr>
        <mc:AlternateContent>
          <mc:Choice Requires="wps">
            <w:drawing>
              <wp:anchor distT="0" distB="0" distL="114300" distR="114300" simplePos="0" relativeHeight="251656704" behindDoc="0" locked="0" layoutInCell="1" allowOverlap="1" wp14:anchorId="2BAB40E8" wp14:editId="63E5D25B">
                <wp:simplePos x="0" y="0"/>
                <wp:positionH relativeFrom="column">
                  <wp:posOffset>4303395</wp:posOffset>
                </wp:positionH>
                <wp:positionV relativeFrom="paragraph">
                  <wp:posOffset>370840</wp:posOffset>
                </wp:positionV>
                <wp:extent cx="333375" cy="171450"/>
                <wp:effectExtent l="7620" t="10795" r="11430" b="825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714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DB887" id="Rectangle 4" o:spid="_x0000_s1026" style="position:absolute;margin-left:338.85pt;margin-top:29.2pt;width:26.25pt;height:13.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" strokeweight=".26mm">
                <v:stroke endcap="square"/>
              </v:rect>
            </w:pict>
          </mc:Fallback>
        </mc:AlternateContent>
      </w:r>
      <w:r w:rsidR="007B6271">
        <w:rPr>
          <w:rFonts w:ascii="Times New Roman" w:hAnsi="Times New Roman" w:cs="Times New Roman"/>
          <w:sz w:val="24"/>
        </w:rPr>
        <w:t>Least count of</w:t>
      </w:r>
      <w:r w:rsidRPr="00BA604A">
        <w:rPr>
          <w:rFonts w:ascii="Times New Roman" w:hAnsi="Times New Roman" w:cs="Times New Roman"/>
          <w:sz w:val="24"/>
        </w:rPr>
        <w:t xml:space="preserve"> vernier of spectrometer, L.C. </w:t>
      </w:r>
      <w:r w:rsidRPr="00BA604A">
        <w:rPr>
          <w:rFonts w:ascii="Times New Roman" w:hAnsi="Times New Roman" w:cs="Times New Roman"/>
          <w:position w:val="-16"/>
          <w:sz w:val="24"/>
        </w:rPr>
        <w:object w:dxaOrig="3721" w:dyaOrig="566" w14:anchorId="02C3D13E">
          <v:shape id="_x0000_i1029" type="#_x0000_t75" style="width:186pt;height:28.5pt" o:ole="" filled="t">
            <v:fill color2="black"/>
            <v:imagedata r:id="rId19" o:title=""/>
          </v:shape>
          <o:OLEObject Type="Embed" ProgID="Equation.3" ShapeID="_x0000_i1029" DrawAspect="Content" ObjectID="_1807424924" r:id="rId20"/>
        </w:object>
      </w:r>
      <w:r w:rsidRPr="00BA604A">
        <w:rPr>
          <w:rFonts w:ascii="Times New Roman" w:hAnsi="Times New Roman" w:cs="Times New Roman"/>
          <w:sz w:val="24"/>
        </w:rPr>
        <w:t xml:space="preserve">  </w:t>
      </w:r>
    </w:p>
    <w:p w14:paraId="1C33675C" w14:textId="77777777" w:rsidR="005976F2" w:rsidRDefault="00B46077" w:rsidP="005976F2">
      <w:pPr>
        <w:ind w:left="5040"/>
        <w:rPr>
          <w:rFonts w:ascii="Times New Roman" w:hAnsi="Times New Roman" w:cs="Times New Roman"/>
          <w:sz w:val="24"/>
        </w:rPr>
      </w:pPr>
      <w:r w:rsidRPr="00BA604A">
        <w:rPr>
          <w:rFonts w:ascii="Times New Roman" w:hAnsi="Times New Roman" w:cs="Times New Roman"/>
          <w:noProof/>
          <w:sz w:val="24"/>
        </w:rPr>
        <mc:AlternateContent>
          <mc:Choice Requires="wps">
            <w:drawing>
              <wp:anchor distT="0" distB="0" distL="114300" distR="114300" simplePos="0" relativeHeight="251650560" behindDoc="0" locked="0" layoutInCell="1" allowOverlap="1" wp14:anchorId="2D3EE562" wp14:editId="60F29A5F">
                <wp:simplePos x="0" y="0"/>
                <wp:positionH relativeFrom="column">
                  <wp:posOffset>3579495</wp:posOffset>
                </wp:positionH>
                <wp:positionV relativeFrom="paragraph">
                  <wp:posOffset>157480</wp:posOffset>
                </wp:positionV>
                <wp:extent cx="342900" cy="171450"/>
                <wp:effectExtent l="7620" t="6985" r="11430" b="1206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ABD1CD" id="Rectangle 3" o:spid="_x0000_s1026" style="position:absolute;margin-left:281.85pt;margin-top:12.4pt;width:27pt;height:13.5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" strokeweight=".26mm">
                <v:stroke endcap="square"/>
              </v:rect>
            </w:pict>
          </mc:Fallback>
        </mc:AlternateContent>
      </w:r>
      <w:r w:rsidRPr="00BA604A">
        <w:rPr>
          <w:rFonts w:ascii="Times New Roman" w:hAnsi="Times New Roman" w:cs="Times New Roman"/>
          <w:noProof/>
          <w:sz w:val="24"/>
        </w:rPr>
        <mc:AlternateContent>
          <mc:Choice Requires="wps">
            <w:drawing>
              <wp:anchor distT="0" distB="0" distL="114300" distR="114300" simplePos="0" relativeHeight="251652608" behindDoc="0" locked="0" layoutInCell="1" allowOverlap="1" wp14:anchorId="56192113" wp14:editId="1D16CBB1">
                <wp:simplePos x="0" y="0"/>
                <wp:positionH relativeFrom="column">
                  <wp:posOffset>4303395</wp:posOffset>
                </wp:positionH>
                <wp:positionV relativeFrom="paragraph">
                  <wp:posOffset>157480</wp:posOffset>
                </wp:positionV>
                <wp:extent cx="333375" cy="171450"/>
                <wp:effectExtent l="7620" t="6985" r="11430" b="1206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714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18D996" id="Rectangle 5" o:spid="_x0000_s1026" style="position:absolute;margin-left:338.85pt;margin-top:12.4pt;width:26.25pt;height:13.5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" strokeweight=".26mm">
                <v:stroke endcap="square"/>
              </v:rect>
            </w:pict>
          </mc:Fallback>
        </mc:AlternateContent>
      </w:r>
      <w:r w:rsidRPr="00BA604A">
        <w:rPr>
          <w:rFonts w:ascii="Times New Roman" w:hAnsi="Times New Roman" w:cs="Times New Roman"/>
          <w:sz w:val="24"/>
        </w:rPr>
        <w:t xml:space="preserve">=    </w:t>
      </w:r>
      <w:r w:rsidR="00A32AC7">
        <w:rPr>
          <w:rFonts w:ascii="Times New Roman" w:hAnsi="Times New Roman" w:cs="Times New Roman"/>
          <w:i/>
          <w:iCs/>
          <w:sz w:val="24"/>
        </w:rPr>
        <w:t xml:space="preserve">   </w:t>
      </w:r>
      <w:r w:rsidRPr="00BA604A">
        <w:rPr>
          <w:rFonts w:ascii="Times New Roman" w:hAnsi="Times New Roman" w:cs="Times New Roman"/>
          <w:i/>
          <w:iCs/>
          <w:sz w:val="24"/>
        </w:rPr>
        <w:t xml:space="preserve"> --------</w:t>
      </w:r>
      <w:r w:rsidRPr="00BA604A">
        <w:rPr>
          <w:rFonts w:ascii="Times New Roman" w:hAnsi="Times New Roman" w:cs="Times New Roman"/>
          <w:sz w:val="24"/>
        </w:rPr>
        <w:t xml:space="preserve"> =    </w:t>
      </w:r>
      <w:r w:rsidRPr="00BA604A">
        <w:rPr>
          <w:rFonts w:ascii="Times New Roman" w:hAnsi="Times New Roman" w:cs="Times New Roman"/>
          <w:i/>
          <w:iCs/>
          <w:sz w:val="24"/>
        </w:rPr>
        <w:t xml:space="preserve"> --------   </w:t>
      </w:r>
      <w:r w:rsidRPr="00BA604A">
        <w:rPr>
          <w:rFonts w:ascii="Times New Roman" w:hAnsi="Times New Roman" w:cs="Times New Roman"/>
          <w:sz w:val="24"/>
        </w:rPr>
        <w:t xml:space="preserve">=  </w:t>
      </w:r>
      <w:r w:rsidR="005976F2">
        <w:rPr>
          <w:rFonts w:ascii="Times New Roman" w:hAnsi="Times New Roman" w:cs="Times New Roman"/>
          <w:sz w:val="24"/>
        </w:rPr>
        <w:t xml:space="preserve"> ______</w:t>
      </w:r>
    </w:p>
    <w:p w14:paraId="7B10FF6C" w14:textId="77777777" w:rsidR="005976F2" w:rsidRDefault="005976F2" w:rsidP="005976F2">
      <w:pPr>
        <w:rPr>
          <w:rFonts w:ascii="Times New Roman" w:hAnsi="Times New Roman" w:cs="Times New Roman"/>
          <w:sz w:val="24"/>
        </w:rPr>
      </w:pPr>
    </w:p>
    <w:p w14:paraId="5623CB9E" w14:textId="77777777" w:rsidR="005976F2" w:rsidRDefault="005976F2" w:rsidP="005976F2">
      <w:pPr>
        <w:rPr>
          <w:rFonts w:ascii="Times New Roman" w:hAnsi="Times New Roman" w:cs="Times New Roman"/>
          <w:sz w:val="24"/>
        </w:rPr>
      </w:pPr>
      <w:r>
        <w:rPr>
          <w:rFonts w:ascii="Times New Roman" w:hAnsi="Times New Roman" w:cs="Times New Roman"/>
          <w:sz w:val="24"/>
        </w:rPr>
        <w:t xml:space="preserve">Circular Scale of Spectrometer </w:t>
      </w:r>
      <w:r w:rsidR="00F4019D">
        <w:rPr>
          <w:rFonts w:ascii="Times New Roman" w:hAnsi="Times New Roman" w:cs="Times New Roman"/>
          <w:sz w:val="24"/>
        </w:rPr>
        <w:t>consists of Main Scale (M.S</w:t>
      </w:r>
      <w:r>
        <w:rPr>
          <w:rFonts w:ascii="Times New Roman" w:hAnsi="Times New Roman" w:cs="Times New Roman"/>
          <w:sz w:val="24"/>
        </w:rPr>
        <w:t>)</w:t>
      </w:r>
      <w:r w:rsidR="00F4019D">
        <w:rPr>
          <w:rFonts w:ascii="Times New Roman" w:hAnsi="Times New Roman" w:cs="Times New Roman"/>
          <w:sz w:val="24"/>
        </w:rPr>
        <w:t xml:space="preserve"> and Vernier Scale (V.S)</w:t>
      </w:r>
      <w:r>
        <w:rPr>
          <w:rFonts w:ascii="Times New Roman" w:hAnsi="Times New Roman" w:cs="Times New Roman"/>
          <w:sz w:val="24"/>
        </w:rPr>
        <w:t xml:space="preserve"> </w:t>
      </w:r>
    </w:p>
    <w:p w14:paraId="36475021" w14:textId="77777777" w:rsidR="005976F2" w:rsidRPr="00BA604A" w:rsidRDefault="005976F2" w:rsidP="00F4019D">
      <w:pPr>
        <w:rPr>
          <w:rFonts w:ascii="Times New Roman" w:hAnsi="Times New Roman" w:cs="Times New Roman"/>
          <w:sz w:val="24"/>
        </w:rPr>
      </w:pPr>
      <w:r>
        <w:rPr>
          <w:rFonts w:ascii="Times New Roman" w:hAnsi="Times New Roman" w:cs="Times New Roman"/>
          <w:sz w:val="24"/>
        </w:rPr>
        <w:t>V.S.R = (C.V.D* L.C),</w:t>
      </w:r>
      <w:r w:rsidR="00F4019D">
        <w:rPr>
          <w:rFonts w:ascii="Times New Roman" w:hAnsi="Times New Roman" w:cs="Times New Roman"/>
          <w:sz w:val="24"/>
        </w:rPr>
        <w:t xml:space="preserve"> </w:t>
      </w:r>
      <w:r>
        <w:rPr>
          <w:rFonts w:ascii="Times New Roman" w:hAnsi="Times New Roman" w:cs="Times New Roman"/>
          <w:sz w:val="24"/>
        </w:rPr>
        <w:t>Where C.V.D = Coincided Vernier Division</w:t>
      </w:r>
    </w:p>
    <w:p w14:paraId="68D9D2C2" w14:textId="77777777" w:rsidR="00F04FE5" w:rsidRDefault="00B46077">
      <w:pPr>
        <w:rPr>
          <w:rFonts w:ascii="Times New Roman" w:eastAsia="Symbol" w:hAnsi="Times New Roman" w:cs="Times New Roman"/>
          <w:sz w:val="24"/>
        </w:rPr>
      </w:pPr>
      <w:r w:rsidRPr="005976F2">
        <w:rPr>
          <w:rFonts w:ascii="Times New Roman" w:hAnsi="Times New Roman" w:cs="Times New Roman"/>
          <w:iCs/>
          <w:sz w:val="24"/>
        </w:rPr>
        <w:t>Spectrometer reading</w:t>
      </w:r>
      <w:r w:rsidR="00D86044">
        <w:rPr>
          <w:rFonts w:ascii="Times New Roman" w:hAnsi="Times New Roman" w:cs="Times New Roman"/>
          <w:iCs/>
          <w:sz w:val="24"/>
        </w:rPr>
        <w:t xml:space="preserve"> (TR)</w:t>
      </w:r>
      <w:r w:rsidRPr="005976F2">
        <w:rPr>
          <w:rFonts w:ascii="Times New Roman" w:hAnsi="Times New Roman" w:cs="Times New Roman"/>
          <w:iCs/>
          <w:sz w:val="24"/>
        </w:rPr>
        <w:t xml:space="preserve"> = M.S.R.</w:t>
      </w:r>
      <w:r w:rsidR="005976F2" w:rsidRPr="005976F2">
        <w:rPr>
          <w:rFonts w:ascii="Times New Roman" w:hAnsi="Times New Roman" w:cs="Times New Roman"/>
          <w:iCs/>
          <w:sz w:val="24"/>
        </w:rPr>
        <w:t xml:space="preserve"> </w:t>
      </w:r>
      <w:r w:rsidRPr="005976F2">
        <w:rPr>
          <w:rFonts w:ascii="Times New Roman" w:hAnsi="Times New Roman" w:cs="Times New Roman"/>
          <w:iCs/>
          <w:sz w:val="24"/>
        </w:rPr>
        <w:t xml:space="preserve">+ </w:t>
      </w:r>
      <w:r w:rsidR="005976F2" w:rsidRPr="005976F2">
        <w:rPr>
          <w:rFonts w:ascii="Times New Roman" w:hAnsi="Times New Roman" w:cs="Times New Roman"/>
          <w:iCs/>
          <w:sz w:val="24"/>
        </w:rPr>
        <w:t>VSR</w:t>
      </w:r>
      <w:r w:rsidRPr="005976F2">
        <w:rPr>
          <w:rFonts w:ascii="Times New Roman" w:hAnsi="Times New Roman" w:cs="Times New Roman"/>
          <w:iCs/>
          <w:sz w:val="24"/>
        </w:rPr>
        <w:t xml:space="preserve">  </w:t>
      </w:r>
      <w:r w:rsidRPr="005976F2">
        <w:rPr>
          <w:rFonts w:ascii="Times New Roman" w:hAnsi="Times New Roman" w:cs="Times New Roman"/>
          <w:sz w:val="24"/>
        </w:rPr>
        <w:t xml:space="preserve">        </w:t>
      </w:r>
      <w:r w:rsidR="00D86044">
        <w:rPr>
          <w:rFonts w:ascii="Times New Roman" w:hAnsi="Times New Roman" w:cs="Times New Roman"/>
          <w:sz w:val="24"/>
        </w:rPr>
        <w:t xml:space="preserve">     </w:t>
      </w:r>
      <w:r w:rsidRPr="005976F2">
        <w:rPr>
          <w:rFonts w:ascii="Times New Roman" w:hAnsi="Times New Roman" w:cs="Times New Roman"/>
          <w:sz w:val="24"/>
        </w:rPr>
        <w:t xml:space="preserve">     [</w:t>
      </w:r>
      <w:r w:rsidRPr="005976F2">
        <w:rPr>
          <w:rFonts w:ascii="Times New Roman" w:hAnsi="Times New Roman" w:cs="Times New Roman"/>
          <w:iCs/>
          <w:sz w:val="24"/>
        </w:rPr>
        <w:t>Remember</w:t>
      </w:r>
      <w:r w:rsidRPr="005976F2">
        <w:rPr>
          <w:rFonts w:ascii="Times New Roman" w:hAnsi="Times New Roman" w:cs="Times New Roman"/>
          <w:sz w:val="24"/>
        </w:rPr>
        <w:t xml:space="preserve"> 1° = 60</w:t>
      </w:r>
      <w:r w:rsidR="007B6271" w:rsidRPr="005976F2">
        <w:rPr>
          <w:rFonts w:ascii="Times New Roman" w:eastAsia="Symbol" w:hAnsi="Times New Roman" w:cs="Times New Roman"/>
          <w:sz w:val="24"/>
        </w:rPr>
        <w:t>’, 1’= 60’’</w:t>
      </w:r>
      <w:r w:rsidR="0095370C">
        <w:rPr>
          <w:rFonts w:ascii="Times New Roman" w:eastAsia="Symbol" w:hAnsi="Times New Roman" w:cs="Times New Roman"/>
          <w:sz w:val="24"/>
        </w:rPr>
        <w:t>]</w:t>
      </w:r>
    </w:p>
    <w:p w14:paraId="07775557" w14:textId="77777777" w:rsidR="00F04FE5" w:rsidRDefault="00F04FE5">
      <w:pPr>
        <w:rPr>
          <w:rFonts w:ascii="Times New Roman" w:eastAsia="Symbol" w:hAnsi="Times New Roman" w:cs="Times New Roman"/>
          <w:sz w:val="24"/>
        </w:rPr>
      </w:pPr>
      <w:r w:rsidRPr="00E874A9">
        <w:rPr>
          <w:rFonts w:ascii="Times New Roman" w:eastAsia="Symbol" w:hAnsi="Times New Roman" w:cs="Times New Roman"/>
          <w:b/>
          <w:sz w:val="24"/>
          <w:u w:val="single"/>
        </w:rPr>
        <w:t>Note</w:t>
      </w:r>
      <w:r>
        <w:rPr>
          <w:rFonts w:ascii="Times New Roman" w:eastAsia="Symbol" w:hAnsi="Times New Roman" w:cs="Times New Roman"/>
          <w:sz w:val="24"/>
        </w:rPr>
        <w:t xml:space="preserve">: </w:t>
      </w:r>
    </w:p>
    <w:p w14:paraId="08119D8F" w14:textId="77777777" w:rsidR="00F04FE5" w:rsidRDefault="00F04FE5" w:rsidP="00F04FE5">
      <w:pPr>
        <w:pStyle w:val="ListParagraph"/>
        <w:numPr>
          <w:ilvl w:val="0"/>
          <w:numId w:val="34"/>
        </w:numPr>
        <w:rPr>
          <w:rFonts w:ascii="Times New Roman" w:eastAsia="Symbol" w:hAnsi="Times New Roman" w:cs="Times New Roman"/>
          <w:sz w:val="24"/>
        </w:rPr>
      </w:pPr>
      <w:r w:rsidRPr="00F04FE5">
        <w:rPr>
          <w:rFonts w:ascii="Times New Roman" w:eastAsia="Symbol" w:hAnsi="Times New Roman" w:cs="Times New Roman"/>
          <w:sz w:val="24"/>
        </w:rPr>
        <w:t>Main scale reading is the reading of main scale division just to the left of /or coinciding with vernier zero)</w:t>
      </w:r>
      <w:r>
        <w:rPr>
          <w:rFonts w:ascii="Times New Roman" w:eastAsia="Symbol" w:hAnsi="Times New Roman" w:cs="Times New Roman"/>
          <w:sz w:val="24"/>
        </w:rPr>
        <w:t>.</w:t>
      </w:r>
    </w:p>
    <w:p w14:paraId="26D63E35" w14:textId="77777777" w:rsidR="005976F2" w:rsidRPr="00F04FE5" w:rsidRDefault="00F04FE5" w:rsidP="00F04FE5">
      <w:pPr>
        <w:pStyle w:val="ListParagraph"/>
        <w:numPr>
          <w:ilvl w:val="0"/>
          <w:numId w:val="34"/>
        </w:numPr>
        <w:rPr>
          <w:rFonts w:ascii="Times New Roman" w:eastAsia="Symbol" w:hAnsi="Times New Roman" w:cs="Times New Roman"/>
          <w:sz w:val="24"/>
        </w:rPr>
      </w:pPr>
      <w:r w:rsidRPr="00F04FE5">
        <w:rPr>
          <w:rFonts w:ascii="Times New Roman" w:eastAsia="Symbol" w:hAnsi="Times New Roman" w:cs="Times New Roman"/>
          <w:sz w:val="24"/>
        </w:rPr>
        <w:t>Coinc</w:t>
      </w:r>
      <w:r w:rsidR="00AE4918">
        <w:rPr>
          <w:rFonts w:ascii="Times New Roman" w:eastAsia="Symbol" w:hAnsi="Times New Roman" w:cs="Times New Roman"/>
          <w:sz w:val="24"/>
        </w:rPr>
        <w:t xml:space="preserve">ided vernier division is the number </w:t>
      </w:r>
      <w:r w:rsidRPr="00F04FE5">
        <w:rPr>
          <w:rFonts w:ascii="Times New Roman" w:eastAsia="Symbol" w:hAnsi="Times New Roman" w:cs="Times New Roman"/>
          <w:sz w:val="24"/>
        </w:rPr>
        <w:t>of division of the vernier scale that coincides with some main scale division.</w:t>
      </w:r>
    </w:p>
    <w:p w14:paraId="041D4722" w14:textId="77777777" w:rsidR="005976F2" w:rsidRDefault="00F04FE5">
      <w:pPr>
        <w:rPr>
          <w:rFonts w:ascii="Times New Roman" w:hAnsi="Times New Roman" w:cs="Times New Roman"/>
          <w:sz w:val="24"/>
        </w:rPr>
      </w:pPr>
      <w:r w:rsidRPr="00F04FE5">
        <w:rPr>
          <w:rFonts w:ascii="Times New Roman" w:hAnsi="Times New Roman" w:cs="Times New Roman"/>
          <w:b/>
          <w:sz w:val="24"/>
          <w:u w:val="single"/>
        </w:rPr>
        <w:lastRenderedPageBreak/>
        <w:t>Observation Table</w:t>
      </w:r>
      <w:r>
        <w:rPr>
          <w:rFonts w:ascii="Times New Roman" w:hAnsi="Times New Roman" w:cs="Times New Roman"/>
          <w:sz w:val="24"/>
        </w:rPr>
        <w:t>:</w:t>
      </w:r>
    </w:p>
    <w:tbl>
      <w:tblPr>
        <w:tblW w:w="10530" w:type="dxa"/>
        <w:tblInd w:w="-522" w:type="dxa"/>
        <w:tblLayout w:type="fixed"/>
        <w:tblLook w:val="0000" w:firstRow="0" w:lastRow="0" w:firstColumn="0" w:lastColumn="0" w:noHBand="0" w:noVBand="0"/>
      </w:tblPr>
      <w:tblGrid>
        <w:gridCol w:w="1260"/>
        <w:gridCol w:w="1440"/>
        <w:gridCol w:w="900"/>
        <w:gridCol w:w="720"/>
        <w:gridCol w:w="720"/>
        <w:gridCol w:w="900"/>
        <w:gridCol w:w="720"/>
        <w:gridCol w:w="720"/>
        <w:gridCol w:w="1530"/>
        <w:gridCol w:w="1620"/>
      </w:tblGrid>
      <w:tr w:rsidR="00F4019D" w:rsidRPr="00B71F40" w14:paraId="2139659B" w14:textId="77777777" w:rsidTr="00AD624F">
        <w:trPr>
          <w:cantSplit/>
          <w:trHeight w:val="387"/>
        </w:trPr>
        <w:tc>
          <w:tcPr>
            <w:tcW w:w="1260" w:type="dxa"/>
            <w:vMerge w:val="restart"/>
            <w:tcBorders>
              <w:top w:val="single" w:sz="4" w:space="0" w:color="000000"/>
              <w:left w:val="single" w:sz="4" w:space="0" w:color="000000"/>
            </w:tcBorders>
            <w:shd w:val="clear" w:color="auto" w:fill="auto"/>
          </w:tcPr>
          <w:p w14:paraId="723E8897" w14:textId="77777777" w:rsidR="00F4019D" w:rsidRPr="00AC7E97" w:rsidRDefault="00F4019D" w:rsidP="00693C2E">
            <w:pPr>
              <w:jc w:val="center"/>
              <w:rPr>
                <w:rFonts w:ascii="Times New Roman" w:eastAsia="Symbol" w:hAnsi="Times New Roman" w:cs="Times New Roman"/>
                <w:b/>
                <w:sz w:val="24"/>
                <w:szCs w:val="24"/>
              </w:rPr>
            </w:pPr>
            <w:r>
              <w:rPr>
                <w:rFonts w:ascii="Times New Roman" w:eastAsia="Symbol" w:hAnsi="Times New Roman" w:cs="Times New Roman"/>
                <w:b/>
                <w:sz w:val="24"/>
                <w:szCs w:val="24"/>
              </w:rPr>
              <w:t>Order of spect</w:t>
            </w:r>
            <w:r w:rsidRPr="00AC7E97">
              <w:rPr>
                <w:rFonts w:ascii="Times New Roman" w:eastAsia="Symbol" w:hAnsi="Times New Roman" w:cs="Times New Roman"/>
                <w:b/>
                <w:sz w:val="24"/>
                <w:szCs w:val="24"/>
              </w:rPr>
              <w:t>rum</w:t>
            </w:r>
            <w:r w:rsidRPr="00AC7E97">
              <w:rPr>
                <w:rFonts w:ascii="Times New Roman" w:hAnsi="Times New Roman" w:cs="Times New Roman"/>
                <w:b/>
                <w:sz w:val="24"/>
                <w:szCs w:val="24"/>
              </w:rPr>
              <w:t xml:space="preserve"> ‘</w:t>
            </w:r>
            <w:r w:rsidRPr="00AC7E97">
              <w:rPr>
                <w:rFonts w:ascii="Times New Roman" w:eastAsia="Symbol" w:hAnsi="Times New Roman" w:cs="Times New Roman"/>
                <w:b/>
                <w:sz w:val="24"/>
                <w:szCs w:val="24"/>
              </w:rPr>
              <w:t>n’</w:t>
            </w:r>
          </w:p>
          <w:p w14:paraId="640AED42" w14:textId="77777777" w:rsidR="00F4019D" w:rsidRPr="00AC7E97" w:rsidRDefault="00F4019D" w:rsidP="00693C2E">
            <w:pPr>
              <w:jc w:val="center"/>
              <w:rPr>
                <w:rFonts w:ascii="Times New Roman" w:eastAsia="Symbol" w:hAnsi="Times New Roman" w:cs="Times New Roman"/>
                <w:b/>
                <w:sz w:val="24"/>
                <w:szCs w:val="24"/>
              </w:rPr>
            </w:pPr>
          </w:p>
        </w:tc>
        <w:tc>
          <w:tcPr>
            <w:tcW w:w="1440" w:type="dxa"/>
            <w:vMerge w:val="restart"/>
            <w:tcBorders>
              <w:top w:val="single" w:sz="4" w:space="0" w:color="000000"/>
              <w:left w:val="single" w:sz="4" w:space="0" w:color="000000"/>
            </w:tcBorders>
            <w:shd w:val="clear" w:color="auto" w:fill="auto"/>
            <w:vAlign w:val="center"/>
          </w:tcPr>
          <w:p w14:paraId="123CE61B" w14:textId="77777777" w:rsidR="00F4019D" w:rsidRPr="00AC7E97" w:rsidRDefault="00F4019D" w:rsidP="00693C2E">
            <w:pPr>
              <w:jc w:val="center"/>
              <w:rPr>
                <w:rFonts w:ascii="Times New Roman" w:hAnsi="Times New Roman" w:cs="Times New Roman"/>
                <w:b/>
                <w:sz w:val="24"/>
                <w:szCs w:val="24"/>
              </w:rPr>
            </w:pPr>
            <w:r w:rsidRPr="00AC7E97">
              <w:rPr>
                <w:rFonts w:ascii="Times New Roman" w:eastAsia="Symbol" w:hAnsi="Times New Roman" w:cs="Times New Roman"/>
                <w:b/>
                <w:sz w:val="24"/>
                <w:szCs w:val="24"/>
              </w:rPr>
              <w:t>Spectral line / colour in n</w:t>
            </w:r>
            <w:r w:rsidRPr="00AC7E97">
              <w:rPr>
                <w:rFonts w:ascii="Times New Roman" w:eastAsia="Symbol" w:hAnsi="Times New Roman" w:cs="Times New Roman"/>
                <w:b/>
                <w:sz w:val="24"/>
                <w:szCs w:val="24"/>
                <w:vertAlign w:val="superscript"/>
              </w:rPr>
              <w:t>th</w:t>
            </w:r>
            <w:r>
              <w:rPr>
                <w:rFonts w:ascii="Times New Roman" w:eastAsia="Symbol" w:hAnsi="Times New Roman" w:cs="Times New Roman"/>
                <w:b/>
                <w:sz w:val="24"/>
                <w:szCs w:val="24"/>
              </w:rPr>
              <w:t xml:space="preserve"> order spect</w:t>
            </w:r>
            <w:r w:rsidRPr="00AC7E97">
              <w:rPr>
                <w:rFonts w:ascii="Times New Roman" w:eastAsia="Symbol" w:hAnsi="Times New Roman" w:cs="Times New Roman"/>
                <w:b/>
                <w:sz w:val="24"/>
                <w:szCs w:val="24"/>
              </w:rPr>
              <w:t>rum</w:t>
            </w:r>
          </w:p>
        </w:tc>
        <w:tc>
          <w:tcPr>
            <w:tcW w:w="4680" w:type="dxa"/>
            <w:gridSpan w:val="6"/>
            <w:tcBorders>
              <w:top w:val="single" w:sz="4" w:space="0" w:color="000000"/>
              <w:left w:val="single" w:sz="4" w:space="0" w:color="000000"/>
              <w:bottom w:val="single" w:sz="4" w:space="0" w:color="000000"/>
            </w:tcBorders>
            <w:shd w:val="clear" w:color="auto" w:fill="auto"/>
            <w:vAlign w:val="center"/>
          </w:tcPr>
          <w:p w14:paraId="45544737" w14:textId="77777777" w:rsidR="00F4019D" w:rsidRPr="00AC7E97" w:rsidRDefault="00F4019D" w:rsidP="00693C2E">
            <w:pPr>
              <w:jc w:val="center"/>
              <w:rPr>
                <w:rFonts w:ascii="Times New Roman" w:hAnsi="Times New Roman" w:cs="Times New Roman"/>
                <w:b/>
                <w:sz w:val="24"/>
                <w:szCs w:val="24"/>
              </w:rPr>
            </w:pPr>
            <w:r w:rsidRPr="00AC7E97">
              <w:rPr>
                <w:rFonts w:ascii="Times New Roman" w:eastAsia="Symbol" w:hAnsi="Times New Roman" w:cs="Times New Roman"/>
                <w:b/>
                <w:sz w:val="24"/>
                <w:szCs w:val="24"/>
                <w:u w:val="single"/>
              </w:rPr>
              <w:t xml:space="preserve">(Use </w:t>
            </w:r>
            <w:r w:rsidRPr="00AC7E97">
              <w:rPr>
                <w:rFonts w:ascii="Times New Roman" w:eastAsia="Symbol" w:hAnsi="Times New Roman" w:cs="Times New Roman"/>
                <w:b/>
                <w:bCs/>
                <w:sz w:val="24"/>
                <w:szCs w:val="24"/>
                <w:u w:val="single"/>
              </w:rPr>
              <w:t>any one</w:t>
            </w:r>
            <w:r w:rsidRPr="00AC7E97">
              <w:rPr>
                <w:rFonts w:ascii="Times New Roman" w:eastAsia="Symbol" w:hAnsi="Times New Roman" w:cs="Times New Roman"/>
                <w:b/>
                <w:sz w:val="24"/>
                <w:szCs w:val="24"/>
                <w:u w:val="single"/>
              </w:rPr>
              <w:t xml:space="preserve"> window </w:t>
            </w:r>
            <w:r w:rsidRPr="00AC7E97">
              <w:rPr>
                <w:rFonts w:ascii="Times New Roman" w:eastAsia="Symbol" w:hAnsi="Times New Roman" w:cs="Times New Roman"/>
                <w:b/>
                <w:bCs/>
                <w:sz w:val="24"/>
                <w:szCs w:val="24"/>
                <w:u w:val="single"/>
              </w:rPr>
              <w:t>V1 or V2</w:t>
            </w:r>
            <w:r w:rsidRPr="00AC7E97">
              <w:rPr>
                <w:rFonts w:ascii="Times New Roman" w:eastAsia="Symbol" w:hAnsi="Times New Roman" w:cs="Times New Roman"/>
                <w:b/>
                <w:sz w:val="24"/>
                <w:szCs w:val="24"/>
                <w:u w:val="single"/>
              </w:rPr>
              <w:t>)</w:t>
            </w:r>
            <w:r w:rsidRPr="00AC7E97">
              <w:rPr>
                <w:rFonts w:ascii="Times New Roman" w:hAnsi="Times New Roman" w:cs="Times New Roman"/>
                <w:b/>
                <w:sz w:val="24"/>
                <w:szCs w:val="24"/>
              </w:rPr>
              <w:t xml:space="preserve"> </w:t>
            </w:r>
            <w:r w:rsidRPr="00AC7E97">
              <w:rPr>
                <w:rFonts w:ascii="Times New Roman" w:eastAsia="Symbol" w:hAnsi="Times New Roman" w:cs="Times New Roman"/>
                <w:b/>
                <w:sz w:val="24"/>
                <w:szCs w:val="24"/>
              </w:rPr>
              <w:t>Spectrometer reading in window when...</w:t>
            </w:r>
          </w:p>
        </w:tc>
        <w:tc>
          <w:tcPr>
            <w:tcW w:w="1530" w:type="dxa"/>
            <w:vMerge w:val="restart"/>
            <w:tcBorders>
              <w:top w:val="single" w:sz="4" w:space="0" w:color="000000"/>
              <w:left w:val="single" w:sz="4" w:space="0" w:color="000000"/>
              <w:bottom w:val="single" w:sz="4" w:space="0" w:color="000000"/>
            </w:tcBorders>
            <w:shd w:val="clear" w:color="auto" w:fill="auto"/>
            <w:vAlign w:val="center"/>
          </w:tcPr>
          <w:p w14:paraId="4D3CE5AB" w14:textId="77777777" w:rsidR="00F4019D" w:rsidRPr="00AC7E97" w:rsidRDefault="00F4019D" w:rsidP="00693C2E">
            <w:pPr>
              <w:jc w:val="center"/>
              <w:rPr>
                <w:rFonts w:ascii="Times New Roman" w:hAnsi="Times New Roman" w:cs="Times New Roman"/>
                <w:b/>
                <w:sz w:val="24"/>
                <w:szCs w:val="24"/>
              </w:rPr>
            </w:pPr>
            <w:r w:rsidRPr="00AC7E97">
              <w:rPr>
                <w:rFonts w:ascii="Times New Roman" w:eastAsia="Symbol" w:hAnsi="Times New Roman" w:cs="Times New Roman"/>
                <w:b/>
                <w:sz w:val="24"/>
                <w:szCs w:val="24"/>
              </w:rPr>
              <w:t>Angle between spectral images of same order</w:t>
            </w:r>
            <w:r w:rsidRPr="00AC7E97">
              <w:rPr>
                <w:rFonts w:ascii="Times New Roman" w:hAnsi="Times New Roman" w:cs="Times New Roman"/>
                <w:b/>
                <w:sz w:val="24"/>
                <w:szCs w:val="24"/>
              </w:rPr>
              <w:t xml:space="preserve">     </w:t>
            </w:r>
            <w:r w:rsidRPr="00AC7E97">
              <w:rPr>
                <w:rFonts w:ascii="Times New Roman" w:eastAsia="Symbol" w:hAnsi="Times New Roman" w:cs="Times New Roman"/>
                <w:b/>
                <w:sz w:val="24"/>
                <w:szCs w:val="24"/>
              </w:rPr>
              <w:t>2</w:t>
            </w:r>
            <w:r w:rsidRPr="00AC7E97">
              <w:rPr>
                <w:rFonts w:ascii="Times New Roman" w:hAnsi="Times New Roman" w:cs="Times New Roman"/>
                <w:b/>
                <w:position w:val="-1"/>
                <w:sz w:val="24"/>
                <w:szCs w:val="24"/>
              </w:rPr>
              <w:object w:dxaOrig="262" w:dyaOrig="265" w14:anchorId="0E910D76">
                <v:shape id="_x0000_i1030" type="#_x0000_t75" style="width:12.75pt;height:13.5pt" o:ole="" filled="t">
                  <v:fill color2="black"/>
                  <v:imagedata r:id="rId17" o:title=""/>
                </v:shape>
                <o:OLEObject Type="Embed" ProgID="Equation.3" ShapeID="_x0000_i1030" DrawAspect="Content" ObjectID="_1807424925" r:id="rId21"/>
              </w:object>
            </w:r>
            <w:r w:rsidRPr="00AC7E97">
              <w:rPr>
                <w:rFonts w:ascii="Times New Roman" w:eastAsia="Symbol" w:hAnsi="Times New Roman" w:cs="Times New Roman"/>
                <w:b/>
                <w:sz w:val="24"/>
                <w:szCs w:val="24"/>
                <w:vertAlign w:val="subscript"/>
              </w:rPr>
              <w:t xml:space="preserve">n </w:t>
            </w:r>
            <w:r w:rsidRPr="00AC7E97">
              <w:rPr>
                <w:rFonts w:ascii="Times New Roman" w:eastAsia="Symbol" w:hAnsi="Times New Roman" w:cs="Times New Roman"/>
                <w:b/>
                <w:sz w:val="24"/>
                <w:szCs w:val="24"/>
              </w:rPr>
              <w:t>= P ~ Q</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439F0C" w14:textId="77777777" w:rsidR="00F4019D" w:rsidRPr="00AC7E97" w:rsidRDefault="00F4019D" w:rsidP="00693C2E">
            <w:pPr>
              <w:jc w:val="center"/>
              <w:rPr>
                <w:rFonts w:ascii="Times New Roman" w:hAnsi="Times New Roman" w:cs="Times New Roman"/>
                <w:b/>
                <w:sz w:val="24"/>
                <w:szCs w:val="24"/>
              </w:rPr>
            </w:pPr>
            <w:r w:rsidRPr="00AC7E97">
              <w:rPr>
                <w:rFonts w:ascii="Times New Roman" w:eastAsia="Symbol" w:hAnsi="Times New Roman" w:cs="Times New Roman"/>
                <w:b/>
                <w:sz w:val="24"/>
                <w:szCs w:val="24"/>
              </w:rPr>
              <w:t>Diffraction Angle</w:t>
            </w:r>
            <w:r>
              <w:rPr>
                <w:rFonts w:ascii="Times New Roman" w:eastAsia="Symbol" w:hAnsi="Times New Roman" w:cs="Times New Roman"/>
                <w:b/>
                <w:sz w:val="24"/>
                <w:szCs w:val="24"/>
              </w:rPr>
              <w:t xml:space="preserve"> </w:t>
            </w:r>
            <w:r w:rsidRPr="00AC7E97">
              <w:rPr>
                <w:rFonts w:ascii="Times New Roman" w:hAnsi="Times New Roman" w:cs="Times New Roman"/>
                <w:b/>
                <w:position w:val="-1"/>
                <w:sz w:val="24"/>
                <w:szCs w:val="24"/>
              </w:rPr>
              <w:object w:dxaOrig="262" w:dyaOrig="265" w14:anchorId="6DBE1845">
                <v:shape id="_x0000_i1031" type="#_x0000_t75" style="width:12.75pt;height:13.5pt" o:ole="" filled="t">
                  <v:fill color2="black"/>
                  <v:imagedata r:id="rId17" o:title=""/>
                </v:shape>
                <o:OLEObject Type="Embed" ProgID="Equation.3" ShapeID="_x0000_i1031" DrawAspect="Content" ObjectID="_1807424926" r:id="rId22"/>
              </w:object>
            </w:r>
            <w:r w:rsidRPr="00AC7E97">
              <w:rPr>
                <w:rFonts w:ascii="Times New Roman" w:eastAsia="Symbol" w:hAnsi="Times New Roman" w:cs="Times New Roman"/>
                <w:b/>
                <w:sz w:val="24"/>
                <w:szCs w:val="24"/>
                <w:vertAlign w:val="subscript"/>
              </w:rPr>
              <w:t>n</w:t>
            </w:r>
          </w:p>
        </w:tc>
      </w:tr>
      <w:tr w:rsidR="00F4019D" w:rsidRPr="00B71F40" w14:paraId="7CAC1F47" w14:textId="77777777" w:rsidTr="00AD624F">
        <w:trPr>
          <w:cantSplit/>
          <w:trHeight w:val="848"/>
        </w:trPr>
        <w:tc>
          <w:tcPr>
            <w:tcW w:w="1260" w:type="dxa"/>
            <w:vMerge/>
            <w:tcBorders>
              <w:left w:val="single" w:sz="4" w:space="0" w:color="000000"/>
            </w:tcBorders>
            <w:shd w:val="clear" w:color="auto" w:fill="auto"/>
            <w:vAlign w:val="center"/>
          </w:tcPr>
          <w:p w14:paraId="31FBA168" w14:textId="77777777" w:rsidR="00F4019D" w:rsidRPr="00AC7E97" w:rsidRDefault="00F4019D" w:rsidP="00693C2E">
            <w:pPr>
              <w:jc w:val="center"/>
              <w:rPr>
                <w:rFonts w:ascii="Times New Roman" w:eastAsia="Symbol" w:hAnsi="Times New Roman" w:cs="Times New Roman"/>
                <w:sz w:val="24"/>
                <w:szCs w:val="24"/>
              </w:rPr>
            </w:pPr>
          </w:p>
        </w:tc>
        <w:tc>
          <w:tcPr>
            <w:tcW w:w="1440" w:type="dxa"/>
            <w:vMerge/>
            <w:tcBorders>
              <w:left w:val="single" w:sz="4" w:space="0" w:color="000000"/>
            </w:tcBorders>
            <w:shd w:val="clear" w:color="auto" w:fill="auto"/>
            <w:vAlign w:val="center"/>
          </w:tcPr>
          <w:p w14:paraId="1D6BF22B" w14:textId="77777777" w:rsidR="00F4019D" w:rsidRPr="00AC7E97" w:rsidRDefault="00F4019D" w:rsidP="00693C2E">
            <w:pPr>
              <w:snapToGrid w:val="0"/>
              <w:jc w:val="center"/>
              <w:rPr>
                <w:rFonts w:ascii="Times New Roman" w:eastAsia="Symbol" w:hAnsi="Times New Roman" w:cs="Times New Roman"/>
                <w:sz w:val="24"/>
                <w:szCs w:val="24"/>
              </w:rPr>
            </w:pPr>
          </w:p>
        </w:tc>
        <w:tc>
          <w:tcPr>
            <w:tcW w:w="2340" w:type="dxa"/>
            <w:gridSpan w:val="3"/>
            <w:tcBorders>
              <w:top w:val="single" w:sz="4" w:space="0" w:color="000000"/>
              <w:left w:val="single" w:sz="4" w:space="0" w:color="000000"/>
              <w:bottom w:val="single" w:sz="4" w:space="0" w:color="000000"/>
            </w:tcBorders>
            <w:shd w:val="clear" w:color="auto" w:fill="auto"/>
            <w:vAlign w:val="center"/>
          </w:tcPr>
          <w:p w14:paraId="513617DD" w14:textId="77777777" w:rsidR="00F4019D" w:rsidRPr="00AC7E97" w:rsidRDefault="00F4019D" w:rsidP="00693C2E">
            <w:pPr>
              <w:jc w:val="center"/>
              <w:rPr>
                <w:rFonts w:ascii="Times New Roman" w:hAnsi="Times New Roman" w:cs="Times New Roman"/>
                <w:b/>
                <w:sz w:val="24"/>
                <w:szCs w:val="24"/>
              </w:rPr>
            </w:pPr>
            <w:r w:rsidRPr="00AC7E97">
              <w:rPr>
                <w:rFonts w:ascii="Times New Roman" w:hAnsi="Times New Roman" w:cs="Times New Roman"/>
                <w:b/>
                <w:sz w:val="24"/>
                <w:szCs w:val="24"/>
              </w:rPr>
              <w:t>…</w:t>
            </w:r>
            <w:r w:rsidRPr="00AC7E97">
              <w:rPr>
                <w:rFonts w:ascii="Times New Roman" w:eastAsia="Symbol" w:hAnsi="Times New Roman" w:cs="Times New Roman"/>
                <w:b/>
                <w:sz w:val="24"/>
                <w:szCs w:val="24"/>
              </w:rPr>
              <w:t>Telescope at L.H.S. of central maximum</w:t>
            </w:r>
            <w:r>
              <w:rPr>
                <w:rFonts w:ascii="Times New Roman" w:eastAsia="Symbol" w:hAnsi="Times New Roman" w:cs="Times New Roman"/>
                <w:b/>
                <w:sz w:val="24"/>
                <w:szCs w:val="24"/>
              </w:rPr>
              <w:t xml:space="preserve"> </w:t>
            </w:r>
            <w:r w:rsidRPr="00AC7E97">
              <w:rPr>
                <w:rFonts w:ascii="Times New Roman" w:hAnsi="Times New Roman" w:cs="Times New Roman"/>
                <w:b/>
                <w:sz w:val="24"/>
                <w:szCs w:val="24"/>
              </w:rPr>
              <w:t>‘</w:t>
            </w:r>
            <w:r w:rsidRPr="00AC7E97">
              <w:rPr>
                <w:rFonts w:ascii="Times New Roman" w:eastAsia="Symbol" w:hAnsi="Times New Roman" w:cs="Times New Roman"/>
                <w:b/>
                <w:sz w:val="24"/>
                <w:szCs w:val="24"/>
              </w:rPr>
              <w:t>P’</w:t>
            </w:r>
          </w:p>
        </w:tc>
        <w:tc>
          <w:tcPr>
            <w:tcW w:w="2340" w:type="dxa"/>
            <w:gridSpan w:val="3"/>
            <w:tcBorders>
              <w:top w:val="single" w:sz="4" w:space="0" w:color="000000"/>
              <w:left w:val="single" w:sz="4" w:space="0" w:color="000000"/>
              <w:bottom w:val="single" w:sz="4" w:space="0" w:color="000000"/>
            </w:tcBorders>
            <w:shd w:val="clear" w:color="auto" w:fill="auto"/>
            <w:vAlign w:val="center"/>
          </w:tcPr>
          <w:p w14:paraId="233E54A0" w14:textId="77777777" w:rsidR="00F4019D" w:rsidRPr="00AC7E97" w:rsidRDefault="00F4019D" w:rsidP="00693C2E">
            <w:pPr>
              <w:jc w:val="center"/>
              <w:rPr>
                <w:rFonts w:ascii="Times New Roman" w:hAnsi="Times New Roman" w:cs="Times New Roman"/>
                <w:b/>
                <w:sz w:val="24"/>
                <w:szCs w:val="24"/>
              </w:rPr>
            </w:pPr>
            <w:r w:rsidRPr="00AC7E97">
              <w:rPr>
                <w:rFonts w:ascii="Times New Roman" w:hAnsi="Times New Roman" w:cs="Times New Roman"/>
                <w:b/>
                <w:sz w:val="24"/>
                <w:szCs w:val="24"/>
              </w:rPr>
              <w:t>…</w:t>
            </w:r>
            <w:r w:rsidRPr="00AC7E97">
              <w:rPr>
                <w:rFonts w:ascii="Times New Roman" w:eastAsia="Symbol" w:hAnsi="Times New Roman" w:cs="Times New Roman"/>
                <w:b/>
                <w:sz w:val="24"/>
                <w:szCs w:val="24"/>
              </w:rPr>
              <w:t>Telescope at R.H.S. of central maximum</w:t>
            </w:r>
            <w:r>
              <w:rPr>
                <w:rFonts w:ascii="Times New Roman" w:eastAsia="Symbol" w:hAnsi="Times New Roman" w:cs="Times New Roman"/>
                <w:b/>
                <w:sz w:val="24"/>
                <w:szCs w:val="24"/>
              </w:rPr>
              <w:t xml:space="preserve"> </w:t>
            </w:r>
            <w:r w:rsidRPr="00AC7E97">
              <w:rPr>
                <w:rFonts w:ascii="Times New Roman" w:hAnsi="Times New Roman" w:cs="Times New Roman"/>
                <w:b/>
                <w:sz w:val="24"/>
                <w:szCs w:val="24"/>
              </w:rPr>
              <w:t>‘</w:t>
            </w:r>
            <w:r w:rsidRPr="00AC7E97">
              <w:rPr>
                <w:rFonts w:ascii="Times New Roman" w:eastAsia="Symbol" w:hAnsi="Times New Roman" w:cs="Times New Roman"/>
                <w:b/>
                <w:sz w:val="24"/>
                <w:szCs w:val="24"/>
              </w:rPr>
              <w:t>Q’</w:t>
            </w:r>
          </w:p>
        </w:tc>
        <w:tc>
          <w:tcPr>
            <w:tcW w:w="1530" w:type="dxa"/>
            <w:vMerge/>
            <w:tcBorders>
              <w:top w:val="single" w:sz="4" w:space="0" w:color="000000"/>
              <w:left w:val="single" w:sz="4" w:space="0" w:color="000000"/>
              <w:bottom w:val="single" w:sz="4" w:space="0" w:color="000000"/>
            </w:tcBorders>
            <w:shd w:val="clear" w:color="auto" w:fill="auto"/>
            <w:vAlign w:val="center"/>
          </w:tcPr>
          <w:p w14:paraId="294141B6" w14:textId="77777777" w:rsidR="00F4019D" w:rsidRPr="00AC7E97" w:rsidRDefault="00F4019D" w:rsidP="00693C2E">
            <w:pPr>
              <w:snapToGrid w:val="0"/>
              <w:jc w:val="center"/>
              <w:rPr>
                <w:rFonts w:ascii="Times New Roman" w:eastAsia="Symbol" w:hAnsi="Times New Roman" w:cs="Times New Roman"/>
                <w:sz w:val="24"/>
                <w:szCs w:val="24"/>
              </w:rPr>
            </w:pPr>
          </w:p>
        </w:tc>
        <w:tc>
          <w:tcPr>
            <w:tcW w:w="16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782B6D0" w14:textId="77777777" w:rsidR="00F4019D" w:rsidRPr="00AC7E97" w:rsidRDefault="00F4019D" w:rsidP="00693C2E">
            <w:pPr>
              <w:snapToGrid w:val="0"/>
              <w:jc w:val="center"/>
              <w:rPr>
                <w:rFonts w:ascii="Times New Roman" w:eastAsia="Symbol" w:hAnsi="Times New Roman" w:cs="Times New Roman"/>
                <w:sz w:val="24"/>
                <w:szCs w:val="24"/>
              </w:rPr>
            </w:pPr>
          </w:p>
        </w:tc>
      </w:tr>
      <w:tr w:rsidR="00F4019D" w:rsidRPr="00B71F40" w14:paraId="4168E2F8" w14:textId="77777777" w:rsidTr="00AD624F">
        <w:trPr>
          <w:cantSplit/>
          <w:trHeight w:val="832"/>
        </w:trPr>
        <w:tc>
          <w:tcPr>
            <w:tcW w:w="1260" w:type="dxa"/>
            <w:vMerge/>
            <w:tcBorders>
              <w:left w:val="single" w:sz="4" w:space="0" w:color="000000"/>
              <w:bottom w:val="single" w:sz="4" w:space="0" w:color="auto"/>
            </w:tcBorders>
            <w:shd w:val="clear" w:color="auto" w:fill="auto"/>
            <w:vAlign w:val="center"/>
          </w:tcPr>
          <w:p w14:paraId="7238DF33" w14:textId="77777777" w:rsidR="00F4019D" w:rsidRPr="00AC7E97" w:rsidRDefault="00F4019D" w:rsidP="00693C2E">
            <w:pPr>
              <w:jc w:val="center"/>
              <w:rPr>
                <w:rFonts w:ascii="Times New Roman" w:eastAsia="Symbol" w:hAnsi="Times New Roman" w:cs="Times New Roman"/>
                <w:sz w:val="24"/>
                <w:szCs w:val="24"/>
              </w:rPr>
            </w:pPr>
          </w:p>
        </w:tc>
        <w:tc>
          <w:tcPr>
            <w:tcW w:w="1440" w:type="dxa"/>
            <w:vMerge/>
            <w:tcBorders>
              <w:left w:val="single" w:sz="4" w:space="0" w:color="000000"/>
              <w:bottom w:val="single" w:sz="4" w:space="0" w:color="000000"/>
            </w:tcBorders>
            <w:shd w:val="clear" w:color="auto" w:fill="auto"/>
            <w:vAlign w:val="center"/>
          </w:tcPr>
          <w:p w14:paraId="0AD7A3D6" w14:textId="77777777" w:rsidR="00F4019D" w:rsidRDefault="00F4019D" w:rsidP="00693C2E">
            <w:pPr>
              <w:jc w:val="center"/>
              <w:rPr>
                <w:rFonts w:ascii="Times New Roman" w:hAnsi="Times New Roman" w:cs="Times New Roman"/>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0DB50969" w14:textId="77777777" w:rsidR="00F4019D" w:rsidRPr="00AC7E97" w:rsidRDefault="00F4019D" w:rsidP="00693C2E">
            <w:pPr>
              <w:snapToGrid w:val="0"/>
              <w:jc w:val="center"/>
              <w:rPr>
                <w:rFonts w:ascii="Times New Roman" w:eastAsia="Symbol" w:hAnsi="Times New Roman" w:cs="Times New Roman"/>
                <w:sz w:val="24"/>
                <w:szCs w:val="24"/>
              </w:rPr>
            </w:pPr>
            <w:r>
              <w:rPr>
                <w:rFonts w:ascii="Times New Roman" w:eastAsia="Symbol" w:hAnsi="Times New Roman" w:cs="Times New Roman"/>
                <w:sz w:val="24"/>
                <w:szCs w:val="24"/>
              </w:rPr>
              <w:t>MSR</w:t>
            </w:r>
          </w:p>
        </w:tc>
        <w:tc>
          <w:tcPr>
            <w:tcW w:w="720" w:type="dxa"/>
            <w:tcBorders>
              <w:top w:val="single" w:sz="4" w:space="0" w:color="000000"/>
              <w:left w:val="single" w:sz="4" w:space="0" w:color="000000"/>
              <w:bottom w:val="single" w:sz="4" w:space="0" w:color="000000"/>
            </w:tcBorders>
            <w:shd w:val="clear" w:color="auto" w:fill="auto"/>
            <w:vAlign w:val="center"/>
          </w:tcPr>
          <w:p w14:paraId="7536AB40" w14:textId="77777777" w:rsidR="00F4019D" w:rsidRPr="00AC7E97" w:rsidRDefault="00F4019D" w:rsidP="00693C2E">
            <w:pPr>
              <w:snapToGrid w:val="0"/>
              <w:jc w:val="center"/>
              <w:rPr>
                <w:rFonts w:ascii="Times New Roman" w:eastAsia="Symbol" w:hAnsi="Times New Roman" w:cs="Times New Roman"/>
                <w:sz w:val="24"/>
                <w:szCs w:val="24"/>
              </w:rPr>
            </w:pPr>
            <w:r>
              <w:rPr>
                <w:rFonts w:ascii="Times New Roman" w:eastAsia="Symbol" w:hAnsi="Times New Roman" w:cs="Times New Roman"/>
                <w:sz w:val="24"/>
                <w:szCs w:val="24"/>
              </w:rPr>
              <w:t>VSR</w:t>
            </w:r>
          </w:p>
        </w:tc>
        <w:tc>
          <w:tcPr>
            <w:tcW w:w="720" w:type="dxa"/>
            <w:tcBorders>
              <w:top w:val="single" w:sz="4" w:space="0" w:color="000000"/>
              <w:left w:val="single" w:sz="4" w:space="0" w:color="000000"/>
              <w:bottom w:val="single" w:sz="4" w:space="0" w:color="000000"/>
            </w:tcBorders>
            <w:shd w:val="clear" w:color="auto" w:fill="auto"/>
            <w:vAlign w:val="center"/>
          </w:tcPr>
          <w:p w14:paraId="4D54B999" w14:textId="77777777" w:rsidR="00F4019D" w:rsidRPr="00AC7E97" w:rsidRDefault="00F4019D" w:rsidP="00693C2E">
            <w:pPr>
              <w:snapToGrid w:val="0"/>
              <w:jc w:val="center"/>
              <w:rPr>
                <w:rFonts w:ascii="Times New Roman" w:eastAsia="Symbol" w:hAnsi="Times New Roman" w:cs="Times New Roman"/>
                <w:sz w:val="24"/>
                <w:szCs w:val="24"/>
              </w:rPr>
            </w:pPr>
            <w:r>
              <w:rPr>
                <w:rFonts w:ascii="Times New Roman" w:eastAsia="Symbol" w:hAnsi="Times New Roman" w:cs="Times New Roman"/>
                <w:sz w:val="24"/>
                <w:szCs w:val="24"/>
              </w:rPr>
              <w:t>TR1</w:t>
            </w:r>
          </w:p>
        </w:tc>
        <w:tc>
          <w:tcPr>
            <w:tcW w:w="900" w:type="dxa"/>
            <w:tcBorders>
              <w:top w:val="single" w:sz="4" w:space="0" w:color="000000"/>
              <w:left w:val="single" w:sz="4" w:space="0" w:color="000000"/>
              <w:bottom w:val="single" w:sz="4" w:space="0" w:color="000000"/>
            </w:tcBorders>
            <w:shd w:val="clear" w:color="auto" w:fill="auto"/>
            <w:vAlign w:val="center"/>
          </w:tcPr>
          <w:p w14:paraId="46610C75" w14:textId="77777777" w:rsidR="00F4019D" w:rsidRPr="00AC7E97" w:rsidRDefault="00F4019D" w:rsidP="00693C2E">
            <w:pPr>
              <w:snapToGrid w:val="0"/>
              <w:jc w:val="center"/>
              <w:rPr>
                <w:rFonts w:ascii="Times New Roman" w:eastAsia="Symbol" w:hAnsi="Times New Roman" w:cs="Times New Roman"/>
                <w:sz w:val="24"/>
                <w:szCs w:val="24"/>
              </w:rPr>
            </w:pPr>
            <w:r>
              <w:rPr>
                <w:rFonts w:ascii="Times New Roman" w:eastAsia="Symbol" w:hAnsi="Times New Roman" w:cs="Times New Roman"/>
                <w:sz w:val="24"/>
                <w:szCs w:val="24"/>
              </w:rPr>
              <w:t>MSR</w:t>
            </w:r>
          </w:p>
        </w:tc>
        <w:tc>
          <w:tcPr>
            <w:tcW w:w="720" w:type="dxa"/>
            <w:tcBorders>
              <w:top w:val="single" w:sz="4" w:space="0" w:color="000000"/>
              <w:left w:val="single" w:sz="4" w:space="0" w:color="000000"/>
              <w:bottom w:val="single" w:sz="4" w:space="0" w:color="000000"/>
            </w:tcBorders>
            <w:shd w:val="clear" w:color="auto" w:fill="auto"/>
            <w:vAlign w:val="center"/>
          </w:tcPr>
          <w:p w14:paraId="1427B13C" w14:textId="77777777" w:rsidR="00F4019D" w:rsidRPr="00AC7E97" w:rsidRDefault="00F4019D" w:rsidP="00693C2E">
            <w:pPr>
              <w:snapToGrid w:val="0"/>
              <w:jc w:val="center"/>
              <w:rPr>
                <w:rFonts w:ascii="Times New Roman" w:eastAsia="Symbol" w:hAnsi="Times New Roman" w:cs="Times New Roman"/>
                <w:sz w:val="24"/>
                <w:szCs w:val="24"/>
              </w:rPr>
            </w:pPr>
            <w:r>
              <w:rPr>
                <w:rFonts w:ascii="Times New Roman" w:eastAsia="Symbol" w:hAnsi="Times New Roman" w:cs="Times New Roman"/>
                <w:sz w:val="24"/>
                <w:szCs w:val="24"/>
              </w:rPr>
              <w:t>VSR</w:t>
            </w:r>
          </w:p>
        </w:tc>
        <w:tc>
          <w:tcPr>
            <w:tcW w:w="720" w:type="dxa"/>
            <w:tcBorders>
              <w:top w:val="single" w:sz="4" w:space="0" w:color="000000"/>
              <w:left w:val="single" w:sz="4" w:space="0" w:color="000000"/>
              <w:bottom w:val="single" w:sz="4" w:space="0" w:color="000000"/>
            </w:tcBorders>
            <w:shd w:val="clear" w:color="auto" w:fill="auto"/>
            <w:vAlign w:val="center"/>
          </w:tcPr>
          <w:p w14:paraId="51C6FE46" w14:textId="77777777" w:rsidR="00F4019D" w:rsidRPr="00AC7E97" w:rsidRDefault="00F4019D" w:rsidP="00693C2E">
            <w:pPr>
              <w:snapToGrid w:val="0"/>
              <w:jc w:val="center"/>
              <w:rPr>
                <w:rFonts w:ascii="Times New Roman" w:eastAsia="Symbol" w:hAnsi="Times New Roman" w:cs="Times New Roman"/>
                <w:sz w:val="24"/>
                <w:szCs w:val="24"/>
              </w:rPr>
            </w:pPr>
            <w:r>
              <w:rPr>
                <w:rFonts w:ascii="Times New Roman" w:eastAsia="Symbol" w:hAnsi="Times New Roman" w:cs="Times New Roman"/>
                <w:sz w:val="24"/>
                <w:szCs w:val="24"/>
              </w:rPr>
              <w:t>TR2</w:t>
            </w:r>
          </w:p>
        </w:tc>
        <w:tc>
          <w:tcPr>
            <w:tcW w:w="1530" w:type="dxa"/>
            <w:tcBorders>
              <w:top w:val="single" w:sz="4" w:space="0" w:color="000000"/>
              <w:left w:val="single" w:sz="4" w:space="0" w:color="000000"/>
              <w:bottom w:val="single" w:sz="4" w:space="0" w:color="000000"/>
            </w:tcBorders>
            <w:shd w:val="clear" w:color="auto" w:fill="auto"/>
            <w:vAlign w:val="center"/>
          </w:tcPr>
          <w:p w14:paraId="5A15951A" w14:textId="77777777" w:rsidR="00F4019D" w:rsidRPr="00AC7E97" w:rsidRDefault="00F4019D" w:rsidP="00693C2E">
            <w:pPr>
              <w:snapToGrid w:val="0"/>
              <w:jc w:val="center"/>
              <w:rPr>
                <w:rFonts w:ascii="Times New Roman" w:eastAsia="Symbol" w:hAnsi="Times New Roman" w:cs="Times New Roman"/>
                <w:sz w:val="24"/>
                <w:szCs w:val="24"/>
              </w:rPr>
            </w:pPr>
            <w:r>
              <w:rPr>
                <w:rFonts w:ascii="Times New Roman" w:eastAsia="Symbol" w:hAnsi="Times New Roman" w:cs="Times New Roman"/>
                <w:sz w:val="24"/>
                <w:szCs w:val="24"/>
              </w:rPr>
              <w:t>|TR1-TR2|</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5DFD7" w14:textId="77777777" w:rsidR="00F4019D" w:rsidRPr="00AC7E97" w:rsidRDefault="00F4019D" w:rsidP="00693C2E">
            <w:pPr>
              <w:jc w:val="center"/>
              <w:rPr>
                <w:rFonts w:ascii="Times New Roman" w:hAnsi="Times New Roman" w:cs="Times New Roman"/>
                <w:sz w:val="24"/>
                <w:szCs w:val="24"/>
              </w:rPr>
            </w:pPr>
            <w:r>
              <w:rPr>
                <w:rFonts w:ascii="Times New Roman" w:hAnsi="Times New Roman" w:cs="Times New Roman"/>
                <w:sz w:val="24"/>
                <w:szCs w:val="24"/>
              </w:rPr>
              <w:t>|TR1-TR2|/2</w:t>
            </w:r>
          </w:p>
        </w:tc>
      </w:tr>
      <w:tr w:rsidR="00F4019D" w:rsidRPr="00B71F40" w14:paraId="4EB32693" w14:textId="77777777" w:rsidTr="00AD624F">
        <w:trPr>
          <w:cantSplit/>
          <w:trHeight w:val="832"/>
        </w:trPr>
        <w:tc>
          <w:tcPr>
            <w:tcW w:w="1260" w:type="dxa"/>
            <w:vMerge w:val="restart"/>
            <w:tcBorders>
              <w:top w:val="single" w:sz="4" w:space="0" w:color="auto"/>
              <w:left w:val="single" w:sz="4" w:space="0" w:color="000000"/>
            </w:tcBorders>
            <w:shd w:val="clear" w:color="auto" w:fill="auto"/>
            <w:vAlign w:val="center"/>
          </w:tcPr>
          <w:p w14:paraId="6FD80FD8" w14:textId="77777777" w:rsidR="00F4019D" w:rsidRPr="00AC7E97" w:rsidRDefault="00F4019D" w:rsidP="00693C2E">
            <w:pPr>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4" w:space="0" w:color="000000"/>
              <w:left w:val="single" w:sz="4" w:space="0" w:color="000000"/>
              <w:bottom w:val="single" w:sz="4" w:space="0" w:color="000000"/>
            </w:tcBorders>
            <w:shd w:val="clear" w:color="auto" w:fill="auto"/>
            <w:vAlign w:val="center"/>
          </w:tcPr>
          <w:p w14:paraId="4EE4C3CF" w14:textId="77777777" w:rsidR="00F4019D" w:rsidRPr="00AC7E97" w:rsidRDefault="00F4019D" w:rsidP="00693C2E">
            <w:pPr>
              <w:jc w:val="center"/>
              <w:rPr>
                <w:rFonts w:ascii="Times New Roman" w:hAnsi="Times New Roman" w:cs="Times New Roman"/>
                <w:sz w:val="24"/>
                <w:szCs w:val="24"/>
              </w:rPr>
            </w:pPr>
            <w:r>
              <w:rPr>
                <w:rFonts w:ascii="Times New Roman" w:hAnsi="Times New Roman" w:cs="Times New Roman"/>
                <w:sz w:val="24"/>
                <w:szCs w:val="24"/>
              </w:rPr>
              <w:t>Blue</w:t>
            </w:r>
          </w:p>
        </w:tc>
        <w:tc>
          <w:tcPr>
            <w:tcW w:w="900" w:type="dxa"/>
            <w:tcBorders>
              <w:top w:val="single" w:sz="4" w:space="0" w:color="000000"/>
              <w:left w:val="single" w:sz="4" w:space="0" w:color="000000"/>
              <w:bottom w:val="single" w:sz="4" w:space="0" w:color="000000"/>
            </w:tcBorders>
            <w:shd w:val="clear" w:color="auto" w:fill="auto"/>
            <w:vAlign w:val="center"/>
          </w:tcPr>
          <w:p w14:paraId="3938BD3B"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50C062E3"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7F9E923A" w14:textId="77777777" w:rsidR="00F4019D" w:rsidRPr="00AC7E97" w:rsidRDefault="00F4019D" w:rsidP="00693C2E">
            <w:pPr>
              <w:snapToGrid w:val="0"/>
              <w:jc w:val="center"/>
              <w:rPr>
                <w:rFonts w:ascii="Times New Roman" w:eastAsia="Symbol" w:hAnsi="Times New Roman" w:cs="Times New Roman"/>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015CAD44"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5B6FB649"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67B0EB48" w14:textId="77777777" w:rsidR="00F4019D" w:rsidRPr="00AC7E97" w:rsidRDefault="00F4019D" w:rsidP="00693C2E">
            <w:pPr>
              <w:snapToGrid w:val="0"/>
              <w:jc w:val="center"/>
              <w:rPr>
                <w:rFonts w:ascii="Times New Roman" w:eastAsia="Symbol" w:hAnsi="Times New Roman" w:cs="Times New Roman"/>
                <w:sz w:val="24"/>
                <w:szCs w:val="24"/>
              </w:rPr>
            </w:pPr>
          </w:p>
        </w:tc>
        <w:tc>
          <w:tcPr>
            <w:tcW w:w="1530" w:type="dxa"/>
            <w:tcBorders>
              <w:top w:val="single" w:sz="4" w:space="0" w:color="000000"/>
              <w:left w:val="single" w:sz="4" w:space="0" w:color="000000"/>
              <w:bottom w:val="single" w:sz="4" w:space="0" w:color="000000"/>
            </w:tcBorders>
            <w:shd w:val="clear" w:color="auto" w:fill="auto"/>
            <w:vAlign w:val="center"/>
          </w:tcPr>
          <w:p w14:paraId="093F0985" w14:textId="77777777" w:rsidR="00F4019D" w:rsidRPr="00AC7E97" w:rsidRDefault="00F4019D" w:rsidP="00693C2E">
            <w:pPr>
              <w:snapToGrid w:val="0"/>
              <w:jc w:val="center"/>
              <w:rPr>
                <w:rFonts w:ascii="Times New Roman" w:eastAsia="Symbol"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CD70E" w14:textId="77777777" w:rsidR="00F4019D" w:rsidRPr="00AC7E97" w:rsidRDefault="00F4019D" w:rsidP="009E0C2D">
            <w:pPr>
              <w:rPr>
                <w:rFonts w:ascii="Times New Roman" w:hAnsi="Times New Roman" w:cs="Times New Roman"/>
                <w:sz w:val="24"/>
                <w:szCs w:val="24"/>
              </w:rPr>
            </w:pPr>
            <w:r w:rsidRPr="00AC7E97">
              <w:rPr>
                <w:rFonts w:ascii="Times New Roman" w:hAnsi="Times New Roman" w:cs="Times New Roman"/>
                <w:position w:val="1"/>
                <w:sz w:val="24"/>
                <w:szCs w:val="24"/>
              </w:rPr>
              <w:object w:dxaOrig="262" w:dyaOrig="265" w14:anchorId="30B5F5F2">
                <v:shape id="_x0000_i1032" type="#_x0000_t75" style="width:12.75pt;height:13.5pt" o:ole="" filled="t">
                  <v:fill color2="black"/>
                  <v:imagedata r:id="rId17" o:title=""/>
                </v:shape>
                <o:OLEObject Type="Embed" ProgID="Equation.3" ShapeID="_x0000_i1032" DrawAspect="Content" ObjectID="_1807424927" r:id="rId23"/>
              </w:object>
            </w:r>
            <w:r w:rsidRPr="00AC7E97">
              <w:rPr>
                <w:rFonts w:ascii="Times New Roman" w:eastAsia="Symbol" w:hAnsi="Times New Roman" w:cs="Times New Roman"/>
                <w:sz w:val="24"/>
                <w:szCs w:val="24"/>
                <w:vertAlign w:val="subscript"/>
              </w:rPr>
              <w:t xml:space="preserve">1B </w:t>
            </w:r>
            <w:r w:rsidRPr="00AC7E97">
              <w:rPr>
                <w:rFonts w:ascii="Times New Roman" w:eastAsia="Symbol" w:hAnsi="Times New Roman" w:cs="Times New Roman"/>
                <w:sz w:val="24"/>
                <w:szCs w:val="24"/>
              </w:rPr>
              <w:t>=</w:t>
            </w:r>
          </w:p>
        </w:tc>
      </w:tr>
      <w:tr w:rsidR="00F4019D" w:rsidRPr="00B71F40" w14:paraId="6E0F5EFC" w14:textId="77777777" w:rsidTr="00AD624F">
        <w:trPr>
          <w:cantSplit/>
          <w:trHeight w:val="748"/>
        </w:trPr>
        <w:tc>
          <w:tcPr>
            <w:tcW w:w="1260" w:type="dxa"/>
            <w:vMerge/>
            <w:tcBorders>
              <w:left w:val="single" w:sz="4" w:space="0" w:color="000000"/>
            </w:tcBorders>
            <w:shd w:val="clear" w:color="auto" w:fill="auto"/>
            <w:vAlign w:val="center"/>
          </w:tcPr>
          <w:p w14:paraId="49DBC439" w14:textId="77777777" w:rsidR="00F4019D" w:rsidRPr="00AC7E97" w:rsidRDefault="00F4019D" w:rsidP="00693C2E">
            <w:pPr>
              <w:snapToGrid w:val="0"/>
              <w:jc w:val="center"/>
              <w:rPr>
                <w:rFonts w:ascii="Times New Roman" w:eastAsia="Symbol" w:hAnsi="Times New Roman" w:cs="Times New Roman"/>
                <w:sz w:val="24"/>
                <w:szCs w:val="24"/>
              </w:rPr>
            </w:pPr>
          </w:p>
        </w:tc>
        <w:tc>
          <w:tcPr>
            <w:tcW w:w="1440" w:type="dxa"/>
            <w:tcBorders>
              <w:top w:val="single" w:sz="4" w:space="0" w:color="000000"/>
              <w:left w:val="single" w:sz="4" w:space="0" w:color="000000"/>
              <w:bottom w:val="single" w:sz="4" w:space="0" w:color="000000"/>
            </w:tcBorders>
            <w:shd w:val="clear" w:color="auto" w:fill="auto"/>
            <w:vAlign w:val="center"/>
          </w:tcPr>
          <w:p w14:paraId="0F038AFD" w14:textId="77777777" w:rsidR="00F4019D" w:rsidRPr="00AC7E97" w:rsidRDefault="00F4019D" w:rsidP="00693C2E">
            <w:pPr>
              <w:jc w:val="center"/>
              <w:rPr>
                <w:rFonts w:ascii="Times New Roman" w:hAnsi="Times New Roman" w:cs="Times New Roman"/>
                <w:sz w:val="24"/>
                <w:szCs w:val="24"/>
              </w:rPr>
            </w:pPr>
            <w:r>
              <w:rPr>
                <w:rFonts w:ascii="Times New Roman" w:eastAsia="Symbol" w:hAnsi="Times New Roman" w:cs="Times New Roman"/>
                <w:sz w:val="24"/>
                <w:szCs w:val="24"/>
              </w:rPr>
              <w:t>Green</w:t>
            </w:r>
          </w:p>
        </w:tc>
        <w:tc>
          <w:tcPr>
            <w:tcW w:w="900" w:type="dxa"/>
            <w:tcBorders>
              <w:top w:val="single" w:sz="4" w:space="0" w:color="000000"/>
              <w:left w:val="single" w:sz="4" w:space="0" w:color="000000"/>
              <w:bottom w:val="single" w:sz="4" w:space="0" w:color="000000"/>
            </w:tcBorders>
            <w:shd w:val="clear" w:color="auto" w:fill="auto"/>
            <w:vAlign w:val="center"/>
          </w:tcPr>
          <w:p w14:paraId="15F7BBF1"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5BF1D096"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66DBE1A2" w14:textId="77777777" w:rsidR="00F4019D" w:rsidRPr="00AC7E97" w:rsidRDefault="00F4019D" w:rsidP="00693C2E">
            <w:pPr>
              <w:snapToGrid w:val="0"/>
              <w:jc w:val="center"/>
              <w:rPr>
                <w:rFonts w:ascii="Times New Roman" w:eastAsia="Symbol" w:hAnsi="Times New Roman" w:cs="Times New Roman"/>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1C6BE735"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7291B08C"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5A2ED1F6" w14:textId="77777777" w:rsidR="00F4019D" w:rsidRPr="00AC7E97" w:rsidRDefault="00F4019D" w:rsidP="00693C2E">
            <w:pPr>
              <w:snapToGrid w:val="0"/>
              <w:jc w:val="center"/>
              <w:rPr>
                <w:rFonts w:ascii="Times New Roman" w:eastAsia="Symbol" w:hAnsi="Times New Roman" w:cs="Times New Roman"/>
                <w:sz w:val="24"/>
                <w:szCs w:val="24"/>
              </w:rPr>
            </w:pPr>
          </w:p>
        </w:tc>
        <w:tc>
          <w:tcPr>
            <w:tcW w:w="1530" w:type="dxa"/>
            <w:tcBorders>
              <w:top w:val="single" w:sz="4" w:space="0" w:color="000000"/>
              <w:left w:val="single" w:sz="4" w:space="0" w:color="000000"/>
              <w:bottom w:val="single" w:sz="4" w:space="0" w:color="000000"/>
            </w:tcBorders>
            <w:shd w:val="clear" w:color="auto" w:fill="auto"/>
            <w:vAlign w:val="center"/>
          </w:tcPr>
          <w:p w14:paraId="5139A1CF" w14:textId="77777777" w:rsidR="00F4019D" w:rsidRPr="00AC7E97" w:rsidRDefault="00F4019D" w:rsidP="00693C2E">
            <w:pPr>
              <w:snapToGrid w:val="0"/>
              <w:jc w:val="center"/>
              <w:rPr>
                <w:rFonts w:ascii="Times New Roman" w:eastAsia="Symbol"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15B11" w14:textId="77777777" w:rsidR="00F4019D" w:rsidRPr="00AC7E97" w:rsidRDefault="00F4019D" w:rsidP="009E0C2D">
            <w:pPr>
              <w:rPr>
                <w:rFonts w:ascii="Times New Roman" w:hAnsi="Times New Roman" w:cs="Times New Roman"/>
                <w:sz w:val="24"/>
                <w:szCs w:val="24"/>
              </w:rPr>
            </w:pPr>
            <w:r w:rsidRPr="00AC7E97">
              <w:rPr>
                <w:rFonts w:ascii="Times New Roman" w:hAnsi="Times New Roman" w:cs="Times New Roman"/>
                <w:position w:val="1"/>
                <w:sz w:val="24"/>
                <w:szCs w:val="24"/>
              </w:rPr>
              <w:object w:dxaOrig="262" w:dyaOrig="265" w14:anchorId="4FA90786">
                <v:shape id="_x0000_i1033" type="#_x0000_t75" style="width:12.75pt;height:13.5pt" o:ole="" filled="t">
                  <v:fill color2="black"/>
                  <v:imagedata r:id="rId17" o:title=""/>
                </v:shape>
                <o:OLEObject Type="Embed" ProgID="Equation.3" ShapeID="_x0000_i1033" DrawAspect="Content" ObjectID="_1807424928" r:id="rId24"/>
              </w:object>
            </w:r>
            <w:r>
              <w:rPr>
                <w:rFonts w:ascii="Times New Roman" w:eastAsia="Symbol" w:hAnsi="Times New Roman" w:cs="Times New Roman"/>
                <w:sz w:val="24"/>
                <w:szCs w:val="24"/>
                <w:vertAlign w:val="subscript"/>
              </w:rPr>
              <w:t>1G</w:t>
            </w:r>
            <w:r w:rsidRPr="00AC7E97">
              <w:rPr>
                <w:rFonts w:ascii="Times New Roman" w:eastAsia="Symbol" w:hAnsi="Times New Roman" w:cs="Times New Roman"/>
                <w:sz w:val="24"/>
                <w:szCs w:val="24"/>
                <w:vertAlign w:val="subscript"/>
              </w:rPr>
              <w:t xml:space="preserve"> </w:t>
            </w:r>
            <w:r w:rsidRPr="00AC7E97">
              <w:rPr>
                <w:rFonts w:ascii="Times New Roman" w:eastAsia="Symbol" w:hAnsi="Times New Roman" w:cs="Times New Roman"/>
                <w:sz w:val="24"/>
                <w:szCs w:val="24"/>
              </w:rPr>
              <w:t>=</w:t>
            </w:r>
          </w:p>
        </w:tc>
      </w:tr>
      <w:tr w:rsidR="00F4019D" w:rsidRPr="00B71F40" w14:paraId="58ED13E6" w14:textId="77777777" w:rsidTr="00AD624F">
        <w:trPr>
          <w:cantSplit/>
          <w:trHeight w:val="748"/>
        </w:trPr>
        <w:tc>
          <w:tcPr>
            <w:tcW w:w="1260" w:type="dxa"/>
            <w:vMerge/>
            <w:tcBorders>
              <w:left w:val="single" w:sz="4" w:space="0" w:color="000000"/>
              <w:bottom w:val="single" w:sz="4" w:space="0" w:color="000000"/>
            </w:tcBorders>
            <w:shd w:val="clear" w:color="auto" w:fill="auto"/>
            <w:vAlign w:val="center"/>
          </w:tcPr>
          <w:p w14:paraId="5EBBD225" w14:textId="77777777" w:rsidR="00F4019D" w:rsidRPr="00AC7E97" w:rsidRDefault="00F4019D" w:rsidP="00693C2E">
            <w:pPr>
              <w:snapToGrid w:val="0"/>
              <w:jc w:val="center"/>
              <w:rPr>
                <w:rFonts w:ascii="Times New Roman" w:eastAsia="Symbol" w:hAnsi="Times New Roman" w:cs="Times New Roman"/>
                <w:sz w:val="24"/>
                <w:szCs w:val="24"/>
              </w:rPr>
            </w:pPr>
          </w:p>
        </w:tc>
        <w:tc>
          <w:tcPr>
            <w:tcW w:w="1440" w:type="dxa"/>
            <w:tcBorders>
              <w:top w:val="single" w:sz="4" w:space="0" w:color="000000"/>
              <w:left w:val="single" w:sz="4" w:space="0" w:color="000000"/>
              <w:bottom w:val="single" w:sz="4" w:space="0" w:color="000000"/>
            </w:tcBorders>
            <w:shd w:val="clear" w:color="auto" w:fill="auto"/>
            <w:vAlign w:val="center"/>
          </w:tcPr>
          <w:p w14:paraId="6679C528" w14:textId="77777777" w:rsidR="00F4019D" w:rsidRPr="00AC7E97" w:rsidRDefault="00F4019D" w:rsidP="00693C2E">
            <w:pPr>
              <w:jc w:val="center"/>
              <w:rPr>
                <w:rFonts w:ascii="Times New Roman" w:eastAsia="Symbol" w:hAnsi="Times New Roman" w:cs="Times New Roman"/>
                <w:sz w:val="24"/>
                <w:szCs w:val="24"/>
              </w:rPr>
            </w:pPr>
            <w:r>
              <w:rPr>
                <w:rFonts w:ascii="Times New Roman" w:eastAsia="Symbol" w:hAnsi="Times New Roman" w:cs="Times New Roman"/>
                <w:sz w:val="24"/>
                <w:szCs w:val="24"/>
              </w:rPr>
              <w:t>Yellow</w:t>
            </w:r>
          </w:p>
        </w:tc>
        <w:tc>
          <w:tcPr>
            <w:tcW w:w="900" w:type="dxa"/>
            <w:tcBorders>
              <w:top w:val="single" w:sz="4" w:space="0" w:color="000000"/>
              <w:left w:val="single" w:sz="4" w:space="0" w:color="000000"/>
              <w:bottom w:val="single" w:sz="4" w:space="0" w:color="000000"/>
            </w:tcBorders>
            <w:shd w:val="clear" w:color="auto" w:fill="auto"/>
            <w:vAlign w:val="center"/>
          </w:tcPr>
          <w:p w14:paraId="688D8910"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18D01C7B"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02E16338" w14:textId="77777777" w:rsidR="00F4019D" w:rsidRPr="00AC7E97" w:rsidRDefault="00F4019D" w:rsidP="00693C2E">
            <w:pPr>
              <w:snapToGrid w:val="0"/>
              <w:jc w:val="center"/>
              <w:rPr>
                <w:rFonts w:ascii="Times New Roman" w:eastAsia="Symbol" w:hAnsi="Times New Roman" w:cs="Times New Roman"/>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1BA8083A"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18506B59" w14:textId="77777777" w:rsidR="00F4019D" w:rsidRPr="00AC7E97" w:rsidRDefault="00F4019D" w:rsidP="00693C2E">
            <w:pPr>
              <w:snapToGrid w:val="0"/>
              <w:jc w:val="center"/>
              <w:rPr>
                <w:rFonts w:ascii="Times New Roman" w:eastAsia="Symbol" w:hAnsi="Times New Roman" w:cs="Times New Roman"/>
                <w:sz w:val="24"/>
                <w:szCs w:val="24"/>
              </w:rPr>
            </w:pPr>
          </w:p>
        </w:tc>
        <w:tc>
          <w:tcPr>
            <w:tcW w:w="720" w:type="dxa"/>
            <w:tcBorders>
              <w:top w:val="single" w:sz="4" w:space="0" w:color="000000"/>
              <w:left w:val="single" w:sz="4" w:space="0" w:color="000000"/>
              <w:bottom w:val="single" w:sz="4" w:space="0" w:color="000000"/>
            </w:tcBorders>
            <w:shd w:val="clear" w:color="auto" w:fill="auto"/>
            <w:vAlign w:val="center"/>
          </w:tcPr>
          <w:p w14:paraId="6032EA61" w14:textId="77777777" w:rsidR="00F4019D" w:rsidRPr="00AC7E97" w:rsidRDefault="00F4019D" w:rsidP="00693C2E">
            <w:pPr>
              <w:snapToGrid w:val="0"/>
              <w:jc w:val="center"/>
              <w:rPr>
                <w:rFonts w:ascii="Times New Roman" w:eastAsia="Symbol" w:hAnsi="Times New Roman" w:cs="Times New Roman"/>
                <w:sz w:val="24"/>
                <w:szCs w:val="24"/>
              </w:rPr>
            </w:pPr>
          </w:p>
        </w:tc>
        <w:tc>
          <w:tcPr>
            <w:tcW w:w="1530" w:type="dxa"/>
            <w:tcBorders>
              <w:top w:val="single" w:sz="4" w:space="0" w:color="000000"/>
              <w:left w:val="single" w:sz="4" w:space="0" w:color="000000"/>
              <w:bottom w:val="single" w:sz="4" w:space="0" w:color="000000"/>
            </w:tcBorders>
            <w:shd w:val="clear" w:color="auto" w:fill="auto"/>
            <w:vAlign w:val="center"/>
          </w:tcPr>
          <w:p w14:paraId="1C567C28" w14:textId="77777777" w:rsidR="00F4019D" w:rsidRPr="00AC7E97" w:rsidRDefault="00F4019D" w:rsidP="00693C2E">
            <w:pPr>
              <w:snapToGrid w:val="0"/>
              <w:jc w:val="center"/>
              <w:rPr>
                <w:rFonts w:ascii="Times New Roman" w:eastAsia="Symbol"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5DA1B" w14:textId="77777777" w:rsidR="00F4019D" w:rsidRPr="00AC7E97" w:rsidRDefault="00F4019D" w:rsidP="009E0C2D">
            <w:pPr>
              <w:rPr>
                <w:rFonts w:ascii="Times New Roman" w:hAnsi="Times New Roman" w:cs="Times New Roman"/>
                <w:sz w:val="24"/>
                <w:szCs w:val="24"/>
              </w:rPr>
            </w:pPr>
            <w:r w:rsidRPr="00AC7E97">
              <w:rPr>
                <w:rFonts w:ascii="Times New Roman" w:hAnsi="Times New Roman" w:cs="Times New Roman"/>
                <w:position w:val="1"/>
                <w:sz w:val="24"/>
                <w:szCs w:val="24"/>
              </w:rPr>
              <w:object w:dxaOrig="262" w:dyaOrig="265" w14:anchorId="22928BE1">
                <v:shape id="_x0000_i1034" type="#_x0000_t75" style="width:12.75pt;height:13.5pt" o:ole="" filled="t">
                  <v:fill color2="black"/>
                  <v:imagedata r:id="rId17" o:title=""/>
                </v:shape>
                <o:OLEObject Type="Embed" ProgID="Equation.3" ShapeID="_x0000_i1034" DrawAspect="Content" ObjectID="_1807424929" r:id="rId25"/>
              </w:object>
            </w:r>
            <w:r>
              <w:rPr>
                <w:rFonts w:ascii="Times New Roman" w:eastAsia="Symbol" w:hAnsi="Times New Roman" w:cs="Times New Roman"/>
                <w:sz w:val="24"/>
                <w:szCs w:val="24"/>
                <w:vertAlign w:val="subscript"/>
              </w:rPr>
              <w:t>1Y</w:t>
            </w:r>
            <w:r w:rsidRPr="00AC7E97">
              <w:rPr>
                <w:rFonts w:ascii="Times New Roman" w:eastAsia="Symbol" w:hAnsi="Times New Roman" w:cs="Times New Roman"/>
                <w:sz w:val="24"/>
                <w:szCs w:val="24"/>
                <w:vertAlign w:val="subscript"/>
              </w:rPr>
              <w:t xml:space="preserve"> </w:t>
            </w:r>
            <w:r w:rsidRPr="00AC7E97">
              <w:rPr>
                <w:rFonts w:ascii="Times New Roman" w:eastAsia="Symbol" w:hAnsi="Times New Roman" w:cs="Times New Roman"/>
                <w:sz w:val="24"/>
                <w:szCs w:val="24"/>
              </w:rPr>
              <w:t>=</w:t>
            </w:r>
          </w:p>
        </w:tc>
      </w:tr>
    </w:tbl>
    <w:p w14:paraId="1A215372" w14:textId="77777777" w:rsidR="00A32AC7" w:rsidRDefault="00A32AC7" w:rsidP="00B46077">
      <w:pPr>
        <w:spacing w:before="240"/>
        <w:jc w:val="both"/>
        <w:rPr>
          <w:rFonts w:ascii="Times New Roman" w:eastAsia="Symbol" w:hAnsi="Times New Roman" w:cs="Times New Roman"/>
          <w:b/>
          <w:sz w:val="24"/>
          <w:u w:val="single"/>
        </w:rPr>
      </w:pPr>
    </w:p>
    <w:p w14:paraId="0B8AFDAE" w14:textId="77777777" w:rsidR="006B60D7" w:rsidRDefault="00B46077" w:rsidP="006B60D7">
      <w:pPr>
        <w:spacing w:before="240"/>
        <w:jc w:val="both"/>
        <w:rPr>
          <w:rFonts w:ascii="Times New Roman" w:eastAsia="Symbol" w:hAnsi="Times New Roman" w:cs="Times New Roman"/>
          <w:sz w:val="24"/>
        </w:rPr>
      </w:pPr>
      <w:r w:rsidRPr="00AC7E97">
        <w:rPr>
          <w:rFonts w:ascii="Times New Roman" w:eastAsia="Symbol" w:hAnsi="Times New Roman" w:cs="Times New Roman"/>
          <w:b/>
          <w:sz w:val="24"/>
          <w:u w:val="single"/>
        </w:rPr>
        <w:t>Calculations:</w:t>
      </w:r>
      <w:r w:rsidRPr="00AC7E97">
        <w:rPr>
          <w:rFonts w:ascii="Times New Roman" w:eastAsia="Symbol" w:hAnsi="Times New Roman" w:cs="Times New Roman"/>
          <w:b/>
          <w:sz w:val="24"/>
        </w:rPr>
        <w:t xml:space="preserve"> -</w:t>
      </w:r>
      <w:r w:rsidR="006B60D7">
        <w:rPr>
          <w:rFonts w:ascii="Times New Roman" w:eastAsia="Symbol" w:hAnsi="Times New Roman" w:cs="Times New Roman"/>
          <w:sz w:val="24"/>
        </w:rPr>
        <w:t xml:space="preserve">  </w:t>
      </w:r>
    </w:p>
    <w:p w14:paraId="6E32B7B4" w14:textId="77777777" w:rsidR="006B60D7" w:rsidRPr="006B60D7" w:rsidRDefault="006B60D7" w:rsidP="00B46077">
      <w:pPr>
        <w:spacing w:before="240"/>
        <w:jc w:val="both"/>
        <w:rPr>
          <w:rFonts w:ascii="Times New Roman" w:eastAsia="Symbol" w:hAnsi="Times New Roman" w:cs="Times New Roman"/>
          <w:sz w:val="24"/>
        </w:rPr>
      </w:pPr>
      <w:r>
        <w:rPr>
          <w:rFonts w:ascii="Times New Roman" w:hAnsi="Times New Roman" w:cs="Times New Roman"/>
          <w:sz w:val="24"/>
          <w:szCs w:val="24"/>
        </w:rPr>
        <w:t xml:space="preserve">The wavelength can be calculated by </w:t>
      </w:r>
      <w:r w:rsidRPr="00C70F39">
        <w:rPr>
          <w:rFonts w:ascii="Times New Roman" w:hAnsi="Times New Roman" w:cs="Times New Roman"/>
          <w:sz w:val="24"/>
          <w:szCs w:val="24"/>
        </w:rPr>
        <w:t xml:space="preserve">   </w:t>
      </w:r>
      <w:r w:rsidRPr="00C70F39">
        <w:rPr>
          <w:rFonts w:ascii="Times New Roman" w:hAnsi="Times New Roman" w:cs="Times New Roman"/>
          <w:sz w:val="24"/>
        </w:rPr>
        <w:tab/>
      </w:r>
      <w:r w:rsidRPr="00C70F39">
        <w:rPr>
          <w:rFonts w:ascii="Times New Roman" w:hAnsi="Times New Roman" w:cs="Times New Roman"/>
          <w:position w:val="-18"/>
          <w:sz w:val="24"/>
        </w:rPr>
        <w:object w:dxaOrig="1064" w:dyaOrig="619" w14:anchorId="6B0CF54D">
          <v:shape id="_x0000_i1035" type="#_x0000_t75" style="width:54pt;height:30.75pt" o:ole="" filled="t">
            <v:fill color2="black"/>
            <v:imagedata r:id="rId13" o:title=""/>
          </v:shape>
          <o:OLEObject Type="Embed" ProgID="Equation.3" ShapeID="_x0000_i1035" DrawAspect="Content" ObjectID="_1807424930" r:id="rId26"/>
        </w:object>
      </w:r>
      <w:r>
        <w:rPr>
          <w:rFonts w:ascii="Times New Roman" w:eastAsia="Symbol" w:hAnsi="Times New Roman" w:cs="Times New Roman"/>
          <w:sz w:val="24"/>
        </w:rPr>
        <w:t xml:space="preserve">  </w:t>
      </w:r>
    </w:p>
    <w:p w14:paraId="2ABE56C6" w14:textId="77777777" w:rsidR="00B46077" w:rsidRPr="006B60D7" w:rsidRDefault="006B60D7" w:rsidP="006B60D7">
      <w:pPr>
        <w:pStyle w:val="ListParagraph"/>
        <w:numPr>
          <w:ilvl w:val="0"/>
          <w:numId w:val="24"/>
        </w:numPr>
        <w:spacing w:line="360" w:lineRule="auto"/>
        <w:jc w:val="both"/>
        <w:rPr>
          <w:rFonts w:ascii="Times New Roman" w:hAnsi="Times New Roman" w:cs="Times New Roman"/>
          <w:sz w:val="24"/>
        </w:rPr>
      </w:pPr>
      <w:r>
        <w:rPr>
          <w:rFonts w:ascii="Times New Roman" w:eastAsia="Symbol" w:hAnsi="Times New Roman" w:cs="Times New Roman"/>
          <w:sz w:val="24"/>
        </w:rPr>
        <w:t xml:space="preserve"> </w:t>
      </w:r>
      <w:r w:rsidR="00B46077" w:rsidRPr="006B60D7">
        <w:rPr>
          <w:rFonts w:ascii="Times New Roman" w:eastAsia="Symbol" w:hAnsi="Times New Roman" w:cs="Times New Roman"/>
          <w:sz w:val="24"/>
        </w:rPr>
        <w:t>θ</w:t>
      </w:r>
      <w:r w:rsidR="00B46077" w:rsidRPr="006B60D7">
        <w:rPr>
          <w:rFonts w:ascii="Times New Roman" w:eastAsia="Symbol" w:hAnsi="Times New Roman" w:cs="Times New Roman"/>
          <w:sz w:val="24"/>
          <w:vertAlign w:val="subscript"/>
        </w:rPr>
        <w:t>1</w:t>
      </w:r>
      <w:r w:rsidR="00B46077" w:rsidRPr="006B60D7">
        <w:rPr>
          <w:rFonts w:ascii="Times New Roman" w:eastAsia="Symbol" w:hAnsi="Times New Roman" w:cs="Times New Roman"/>
          <w:sz w:val="24"/>
        </w:rPr>
        <w:t xml:space="preserve"> for </w:t>
      </w:r>
      <w:r w:rsidR="00FD1061" w:rsidRPr="006B60D7">
        <w:rPr>
          <w:rFonts w:ascii="Times New Roman" w:eastAsia="Symbol" w:hAnsi="Times New Roman" w:cs="Times New Roman"/>
          <w:sz w:val="24"/>
        </w:rPr>
        <w:t>Blue</w:t>
      </w:r>
      <w:r w:rsidRPr="006B60D7">
        <w:rPr>
          <w:rFonts w:ascii="Times New Roman" w:eastAsia="Symbol" w:hAnsi="Times New Roman" w:cs="Times New Roman"/>
          <w:sz w:val="24"/>
        </w:rPr>
        <w:t xml:space="preserve"> =__________ </w:t>
      </w:r>
    </w:p>
    <w:p w14:paraId="6313B06F" w14:textId="77777777" w:rsidR="00B46077" w:rsidRPr="00DD0625" w:rsidRDefault="00B46077" w:rsidP="00FD1061">
      <w:pPr>
        <w:spacing w:line="360" w:lineRule="auto"/>
        <w:jc w:val="both"/>
        <w:rPr>
          <w:rFonts w:ascii="Times New Roman" w:hAnsi="Times New Roman" w:cs="Times New Roman"/>
          <w:sz w:val="24"/>
        </w:rPr>
      </w:pPr>
      <w:r w:rsidRPr="00DD0625">
        <w:rPr>
          <w:rFonts w:ascii="Times New Roman" w:eastAsia="Symbol" w:hAnsi="Times New Roman" w:cs="Times New Roman"/>
          <w:i/>
          <w:iCs/>
          <w:sz w:val="24"/>
        </w:rPr>
        <w:tab/>
      </w:r>
    </w:p>
    <w:p w14:paraId="05648F9C" w14:textId="77777777" w:rsidR="00B46077" w:rsidRDefault="00B46077" w:rsidP="00B46077">
      <w:pPr>
        <w:spacing w:line="360" w:lineRule="auto"/>
        <w:jc w:val="both"/>
        <w:rPr>
          <w:rFonts w:ascii="Times New Roman" w:eastAsia="Symbol" w:hAnsi="Times New Roman" w:cs="Times New Roman"/>
          <w:i/>
          <w:iCs/>
          <w:sz w:val="24"/>
          <w:lang w:val="da-DK"/>
        </w:rPr>
      </w:pPr>
      <w:r w:rsidRPr="00DD0625">
        <w:rPr>
          <w:rFonts w:ascii="Times New Roman" w:eastAsia="Symbol" w:hAnsi="Times New Roman" w:cs="Times New Roman"/>
          <w:sz w:val="24"/>
          <w:lang w:val="da-DK"/>
        </w:rPr>
        <w:t>(</w:t>
      </w:r>
      <w:r w:rsidR="006B60D7">
        <w:rPr>
          <w:rFonts w:ascii="Times New Roman" w:eastAsia="Symbol" w:hAnsi="Times New Roman" w:cs="Times New Roman"/>
          <w:sz w:val="24"/>
          <w:lang w:val="da-DK"/>
        </w:rPr>
        <w:t xml:space="preserve">2)   </w:t>
      </w:r>
      <w:r w:rsidRPr="00DD0625">
        <w:rPr>
          <w:rFonts w:ascii="Times New Roman" w:eastAsia="Symbol" w:hAnsi="Times New Roman" w:cs="Times New Roman"/>
          <w:sz w:val="24"/>
        </w:rPr>
        <w:t>θ</w:t>
      </w:r>
      <w:r w:rsidRPr="00DD0625">
        <w:rPr>
          <w:rFonts w:ascii="Times New Roman" w:eastAsia="Symbol" w:hAnsi="Times New Roman" w:cs="Times New Roman"/>
          <w:sz w:val="24"/>
          <w:vertAlign w:val="subscript"/>
          <w:lang w:val="da-DK"/>
        </w:rPr>
        <w:t>1</w:t>
      </w:r>
      <w:r w:rsidR="006B60D7">
        <w:rPr>
          <w:rFonts w:ascii="Times New Roman" w:eastAsia="Symbol" w:hAnsi="Times New Roman" w:cs="Times New Roman"/>
          <w:sz w:val="24"/>
          <w:lang w:val="da-DK"/>
        </w:rPr>
        <w:t xml:space="preserve"> for Green =__________</w:t>
      </w:r>
    </w:p>
    <w:p w14:paraId="7DE5FBC1" w14:textId="77777777" w:rsidR="006B60D7" w:rsidRDefault="006B60D7" w:rsidP="00B46077">
      <w:pPr>
        <w:spacing w:line="360" w:lineRule="auto"/>
        <w:jc w:val="both"/>
        <w:rPr>
          <w:rFonts w:ascii="Times New Roman" w:eastAsia="Symbol" w:hAnsi="Times New Roman" w:cs="Times New Roman"/>
          <w:iCs/>
          <w:sz w:val="24"/>
          <w:lang w:val="da-DK"/>
        </w:rPr>
      </w:pPr>
    </w:p>
    <w:p w14:paraId="7AF82221" w14:textId="77777777" w:rsidR="00B46077" w:rsidRPr="006B60D7" w:rsidRDefault="006B60D7" w:rsidP="006B60D7">
      <w:pPr>
        <w:spacing w:line="360" w:lineRule="auto"/>
        <w:jc w:val="both"/>
        <w:rPr>
          <w:rFonts w:ascii="Times New Roman" w:hAnsi="Times New Roman" w:cs="Times New Roman"/>
          <w:sz w:val="24"/>
        </w:rPr>
      </w:pPr>
      <w:r>
        <w:rPr>
          <w:rFonts w:ascii="Times New Roman" w:eastAsia="Symbol" w:hAnsi="Times New Roman" w:cs="Times New Roman"/>
          <w:iCs/>
          <w:sz w:val="24"/>
          <w:lang w:val="da-DK"/>
        </w:rPr>
        <w:t xml:space="preserve"> (3)   </w:t>
      </w:r>
      <w:r w:rsidRPr="00DD0625">
        <w:rPr>
          <w:rFonts w:ascii="Times New Roman" w:eastAsia="Symbol" w:hAnsi="Times New Roman" w:cs="Times New Roman"/>
          <w:sz w:val="24"/>
        </w:rPr>
        <w:t>θ</w:t>
      </w:r>
      <w:r w:rsidRPr="00DD0625">
        <w:rPr>
          <w:rFonts w:ascii="Times New Roman" w:eastAsia="Symbol" w:hAnsi="Times New Roman" w:cs="Times New Roman"/>
          <w:sz w:val="24"/>
          <w:vertAlign w:val="subscript"/>
          <w:lang w:val="da-DK"/>
        </w:rPr>
        <w:t>1</w:t>
      </w:r>
      <w:r>
        <w:rPr>
          <w:rFonts w:ascii="Times New Roman" w:eastAsia="Symbol" w:hAnsi="Times New Roman" w:cs="Times New Roman"/>
          <w:sz w:val="24"/>
          <w:lang w:val="da-DK"/>
        </w:rPr>
        <w:t xml:space="preserve"> for Yellow =__________</w:t>
      </w:r>
    </w:p>
    <w:p w14:paraId="1C42587B" w14:textId="77777777" w:rsidR="005A5929" w:rsidRDefault="00B46077" w:rsidP="00B46077">
      <w:pPr>
        <w:rPr>
          <w:rFonts w:ascii="Times New Roman" w:eastAsia="Symbol" w:hAnsi="Times New Roman" w:cs="Times New Roman"/>
          <w:bCs/>
          <w:sz w:val="24"/>
        </w:rPr>
      </w:pPr>
      <w:r w:rsidRPr="003A1692">
        <w:rPr>
          <w:rFonts w:ascii="Times New Roman" w:eastAsia="Symbol" w:hAnsi="Times New Roman" w:cs="Times New Roman"/>
          <w:b/>
          <w:sz w:val="24"/>
          <w:u w:val="single"/>
        </w:rPr>
        <w:t xml:space="preserve">Result: </w:t>
      </w:r>
      <w:r w:rsidR="005976F2">
        <w:rPr>
          <w:rFonts w:ascii="Times New Roman" w:eastAsia="Symbol" w:hAnsi="Times New Roman" w:cs="Times New Roman"/>
          <w:bCs/>
          <w:sz w:val="24"/>
        </w:rPr>
        <w:t xml:space="preserve">-    </w:t>
      </w:r>
    </w:p>
    <w:p w14:paraId="38493057" w14:textId="77777777" w:rsidR="00B46077" w:rsidRPr="003A1692" w:rsidRDefault="00CA40DB" w:rsidP="005A5929">
      <w:pPr>
        <w:rPr>
          <w:rFonts w:ascii="Times New Roman" w:hAnsi="Times New Roman" w:cs="Times New Roman"/>
          <w:sz w:val="24"/>
        </w:rPr>
      </w:pPr>
      <w:r>
        <w:rPr>
          <w:rFonts w:ascii="Times New Roman" w:eastAsia="Symbol" w:hAnsi="Times New Roman" w:cs="Times New Roman"/>
          <w:bCs/>
          <w:sz w:val="24"/>
        </w:rPr>
        <w:t xml:space="preserve">  T</w:t>
      </w:r>
      <w:r w:rsidR="005A5929">
        <w:rPr>
          <w:rFonts w:ascii="Times New Roman" w:eastAsia="Symbol" w:hAnsi="Times New Roman" w:cs="Times New Roman"/>
          <w:bCs/>
          <w:sz w:val="24"/>
        </w:rPr>
        <w:t>he</w:t>
      </w:r>
      <w:r w:rsidR="00B46077" w:rsidRPr="003A1692">
        <w:rPr>
          <w:rFonts w:ascii="Times New Roman" w:eastAsia="Symbol" w:hAnsi="Times New Roman" w:cs="Times New Roman"/>
          <w:bCs/>
          <w:sz w:val="24"/>
        </w:rPr>
        <w:t xml:space="preserve"> wavelengths of </w:t>
      </w:r>
      <w:r w:rsidR="005976F2">
        <w:rPr>
          <w:rFonts w:ascii="Times New Roman" w:eastAsia="Symbol" w:hAnsi="Times New Roman" w:cs="Times New Roman"/>
          <w:bCs/>
          <w:sz w:val="24"/>
        </w:rPr>
        <w:t xml:space="preserve">the </w:t>
      </w:r>
      <w:r w:rsidR="00B46077" w:rsidRPr="003A1692">
        <w:rPr>
          <w:rFonts w:ascii="Times New Roman" w:eastAsia="Symbol" w:hAnsi="Times New Roman" w:cs="Times New Roman"/>
          <w:bCs/>
          <w:sz w:val="24"/>
        </w:rPr>
        <w:t xml:space="preserve">following </w:t>
      </w:r>
      <w:r w:rsidR="005976F2">
        <w:rPr>
          <w:rFonts w:ascii="Times New Roman" w:eastAsia="Symbol" w:hAnsi="Times New Roman" w:cs="Times New Roman"/>
          <w:bCs/>
          <w:sz w:val="24"/>
        </w:rPr>
        <w:t>colours in white light</w:t>
      </w:r>
      <w:r w:rsidR="00B46077" w:rsidRPr="003A1692">
        <w:rPr>
          <w:rFonts w:ascii="Times New Roman" w:eastAsia="Symbol" w:hAnsi="Times New Roman" w:cs="Times New Roman"/>
          <w:bCs/>
          <w:sz w:val="24"/>
        </w:rPr>
        <w:t xml:space="preserve"> radiation are</w:t>
      </w:r>
      <w:r w:rsidR="005A5929">
        <w:rPr>
          <w:rFonts w:ascii="Times New Roman" w:hAnsi="Times New Roman" w:cs="Times New Roman"/>
          <w:sz w:val="24"/>
        </w:rPr>
        <w:t>:</w:t>
      </w:r>
    </w:p>
    <w:p w14:paraId="6AD04249" w14:textId="77777777" w:rsidR="00B46077" w:rsidRPr="005976F2" w:rsidRDefault="00B46077" w:rsidP="005976F2">
      <w:pPr>
        <w:tabs>
          <w:tab w:val="left" w:pos="900"/>
        </w:tabs>
        <w:ind w:left="540"/>
        <w:jc w:val="both"/>
        <w:rPr>
          <w:rFonts w:ascii="Times New Roman" w:hAnsi="Times New Roman" w:cs="Times New Roman"/>
          <w:sz w:val="24"/>
        </w:rPr>
      </w:pPr>
      <w:r w:rsidRPr="003A1692">
        <w:rPr>
          <w:rFonts w:ascii="Times New Roman" w:eastAsia="Symbol" w:hAnsi="Times New Roman" w:cs="Times New Roman"/>
          <w:sz w:val="24"/>
        </w:rPr>
        <w:tab/>
      </w:r>
      <w:r w:rsidRPr="003A1692">
        <w:rPr>
          <w:rFonts w:ascii="Times New Roman" w:eastAsia="Symbol" w:hAnsi="Times New Roman" w:cs="Times New Roman"/>
          <w:sz w:val="24"/>
        </w:rPr>
        <w:tab/>
      </w:r>
      <w:r w:rsidRPr="003A1692">
        <w:rPr>
          <w:rFonts w:ascii="Times New Roman" w:eastAsia="Symbol" w:hAnsi="Times New Roman" w:cs="Times New Roman"/>
          <w:sz w:val="24"/>
        </w:rPr>
        <w:tab/>
      </w:r>
      <w:r w:rsidR="006B60D7" w:rsidRPr="00C70F39">
        <w:rPr>
          <w:rFonts w:ascii="Times New Roman" w:hAnsi="Times New Roman" w:cs="Times New Roman"/>
          <w:sz w:val="24"/>
          <w:szCs w:val="24"/>
        </w:rPr>
        <w:t>λ</w:t>
      </w:r>
      <w:r w:rsidR="005976F2">
        <w:rPr>
          <w:rFonts w:ascii="Times New Roman" w:hAnsi="Times New Roman" w:cs="Times New Roman"/>
          <w:sz w:val="24"/>
          <w:szCs w:val="24"/>
        </w:rPr>
        <w:t xml:space="preserve"> </w:t>
      </w:r>
      <w:r w:rsidR="005976F2">
        <w:rPr>
          <w:rFonts w:ascii="Times New Roman" w:hAnsi="Times New Roman" w:cs="Times New Roman"/>
          <w:sz w:val="24"/>
          <w:szCs w:val="24"/>
          <w:vertAlign w:val="subscript"/>
        </w:rPr>
        <w:t>blue</w:t>
      </w:r>
      <w:r w:rsidR="005976F2" w:rsidRPr="003A1692">
        <w:rPr>
          <w:rFonts w:ascii="Times New Roman" w:eastAsia="Symbol" w:hAnsi="Times New Roman" w:cs="Times New Roman"/>
          <w:b/>
          <w:bCs/>
          <w:sz w:val="24"/>
        </w:rPr>
        <w:t xml:space="preserve"> </w:t>
      </w:r>
      <w:r w:rsidR="005976F2">
        <w:rPr>
          <w:rFonts w:ascii="Times New Roman" w:eastAsia="Symbol" w:hAnsi="Times New Roman" w:cs="Times New Roman"/>
          <w:b/>
          <w:bCs/>
          <w:sz w:val="24"/>
        </w:rPr>
        <w:t>=</w:t>
      </w:r>
      <w:r w:rsidRPr="003A1692">
        <w:rPr>
          <w:rFonts w:ascii="Times New Roman" w:eastAsia="Symbol" w:hAnsi="Times New Roman" w:cs="Times New Roman"/>
          <w:b/>
          <w:bCs/>
          <w:sz w:val="24"/>
        </w:rPr>
        <w:t xml:space="preserve">    </w:t>
      </w:r>
      <w:r w:rsidR="006B60D7">
        <w:rPr>
          <w:rFonts w:ascii="Times New Roman" w:eastAsia="Symbol" w:hAnsi="Times New Roman" w:cs="Times New Roman"/>
          <w:sz w:val="24"/>
        </w:rPr>
        <w:t xml:space="preserve">_________ </w:t>
      </w:r>
      <m:oMath>
        <m:r>
          <w:rPr>
            <w:rFonts w:ascii="Cambria Math" w:eastAsia="Symbol" w:hAnsi="Cambria Math" w:cs="Times New Roman"/>
            <w:sz w:val="24"/>
          </w:rPr>
          <m:t>Å</m:t>
        </m:r>
      </m:oMath>
    </w:p>
    <w:p w14:paraId="528BCBB3" w14:textId="77777777" w:rsidR="00B46077" w:rsidRDefault="00B46077" w:rsidP="00B46077">
      <w:pPr>
        <w:tabs>
          <w:tab w:val="left" w:pos="900"/>
        </w:tabs>
        <w:ind w:left="540"/>
        <w:jc w:val="both"/>
        <w:rPr>
          <w:rFonts w:ascii="Times New Roman" w:eastAsia="Symbol" w:hAnsi="Times New Roman" w:cs="Times New Roman"/>
          <w:sz w:val="24"/>
        </w:rPr>
      </w:pPr>
      <w:r w:rsidRPr="003A1692">
        <w:rPr>
          <w:rFonts w:ascii="Times New Roman" w:eastAsia="Symbol" w:hAnsi="Times New Roman" w:cs="Times New Roman"/>
          <w:b/>
          <w:bCs/>
          <w:sz w:val="24"/>
        </w:rPr>
        <w:tab/>
      </w:r>
      <w:r w:rsidRPr="003A1692">
        <w:rPr>
          <w:rFonts w:ascii="Times New Roman" w:eastAsia="Symbol" w:hAnsi="Times New Roman" w:cs="Times New Roman"/>
          <w:b/>
          <w:bCs/>
          <w:sz w:val="24"/>
        </w:rPr>
        <w:tab/>
      </w:r>
      <w:r w:rsidRPr="003A1692">
        <w:rPr>
          <w:rFonts w:ascii="Times New Roman" w:eastAsia="Symbol" w:hAnsi="Times New Roman" w:cs="Times New Roman"/>
          <w:b/>
          <w:bCs/>
          <w:sz w:val="24"/>
        </w:rPr>
        <w:tab/>
      </w:r>
      <w:r w:rsidR="005976F2" w:rsidRPr="00C70F39">
        <w:rPr>
          <w:rFonts w:ascii="Times New Roman" w:hAnsi="Times New Roman" w:cs="Times New Roman"/>
          <w:sz w:val="24"/>
          <w:szCs w:val="24"/>
        </w:rPr>
        <w:t>λ</w:t>
      </w:r>
      <w:r w:rsidR="005976F2">
        <w:rPr>
          <w:rFonts w:ascii="Times New Roman" w:hAnsi="Times New Roman" w:cs="Times New Roman"/>
          <w:sz w:val="24"/>
          <w:szCs w:val="24"/>
        </w:rPr>
        <w:t xml:space="preserve"> </w:t>
      </w:r>
      <w:r w:rsidR="005976F2">
        <w:rPr>
          <w:rFonts w:ascii="Times New Roman" w:hAnsi="Times New Roman" w:cs="Times New Roman"/>
          <w:sz w:val="24"/>
          <w:szCs w:val="24"/>
          <w:vertAlign w:val="subscript"/>
        </w:rPr>
        <w:t>Green</w:t>
      </w:r>
      <w:r w:rsidR="005976F2" w:rsidRPr="003A1692">
        <w:rPr>
          <w:rFonts w:ascii="Times New Roman" w:eastAsia="Symbol" w:hAnsi="Times New Roman" w:cs="Times New Roman"/>
          <w:b/>
          <w:bCs/>
          <w:sz w:val="24"/>
        </w:rPr>
        <w:t xml:space="preserve"> </w:t>
      </w:r>
      <w:r w:rsidRPr="003A1692">
        <w:rPr>
          <w:rFonts w:ascii="Times New Roman" w:eastAsia="Symbol" w:hAnsi="Times New Roman" w:cs="Times New Roman"/>
          <w:b/>
          <w:bCs/>
          <w:sz w:val="24"/>
        </w:rPr>
        <w:t xml:space="preserve">=   </w:t>
      </w:r>
      <w:r w:rsidR="006B60D7">
        <w:rPr>
          <w:rFonts w:ascii="Times New Roman" w:eastAsia="Symbol" w:hAnsi="Times New Roman" w:cs="Times New Roman"/>
          <w:sz w:val="24"/>
        </w:rPr>
        <w:t xml:space="preserve"> _________ </w:t>
      </w:r>
      <m:oMath>
        <m:r>
          <w:rPr>
            <w:rFonts w:ascii="Cambria Math" w:eastAsia="Symbol" w:hAnsi="Cambria Math" w:cs="Times New Roman"/>
            <w:sz w:val="24"/>
          </w:rPr>
          <m:t>Å</m:t>
        </m:r>
      </m:oMath>
    </w:p>
    <w:p w14:paraId="5812827E" w14:textId="77777777" w:rsidR="00B46077" w:rsidRPr="004B62DA" w:rsidRDefault="005976F2" w:rsidP="004B62DA">
      <w:pPr>
        <w:tabs>
          <w:tab w:val="left" w:pos="900"/>
        </w:tabs>
        <w:ind w:left="540"/>
        <w:jc w:val="both"/>
        <w:rPr>
          <w:rFonts w:ascii="Times New Roman" w:eastAsia="Symbol" w:hAnsi="Times New Roman" w:cs="Times New Roman"/>
          <w:sz w:val="24"/>
        </w:rPr>
      </w:pPr>
      <w:r>
        <w:rPr>
          <w:rFonts w:ascii="Times New Roman" w:hAnsi="Times New Roman" w:cs="Times New Roman"/>
          <w:sz w:val="24"/>
          <w:szCs w:val="24"/>
        </w:rPr>
        <w:t xml:space="preserve">                          </w:t>
      </w:r>
      <w:r w:rsidRPr="00C70F39">
        <w:rPr>
          <w:rFonts w:ascii="Times New Roman" w:hAnsi="Times New Roman" w:cs="Times New Roman"/>
          <w:sz w:val="24"/>
          <w:szCs w:val="24"/>
        </w:rPr>
        <w:t>λ</w:t>
      </w:r>
      <w:r>
        <w:rPr>
          <w:rFonts w:ascii="Times New Roman" w:hAnsi="Times New Roman" w:cs="Times New Roman"/>
          <w:sz w:val="24"/>
          <w:szCs w:val="24"/>
        </w:rPr>
        <w:t xml:space="preserve"> </w:t>
      </w:r>
      <w:r>
        <w:rPr>
          <w:rFonts w:ascii="Times New Roman" w:hAnsi="Times New Roman" w:cs="Times New Roman"/>
          <w:sz w:val="24"/>
          <w:szCs w:val="24"/>
          <w:vertAlign w:val="subscript"/>
        </w:rPr>
        <w:t>Yellow</w:t>
      </w:r>
      <w:r w:rsidRPr="003A1692">
        <w:rPr>
          <w:rFonts w:ascii="Times New Roman" w:eastAsia="Symbol" w:hAnsi="Times New Roman" w:cs="Times New Roman"/>
          <w:b/>
          <w:bCs/>
          <w:sz w:val="24"/>
        </w:rPr>
        <w:t xml:space="preserve"> =   </w:t>
      </w:r>
      <w:r>
        <w:rPr>
          <w:rFonts w:ascii="Times New Roman" w:eastAsia="Symbol" w:hAnsi="Times New Roman" w:cs="Times New Roman"/>
          <w:sz w:val="24"/>
        </w:rPr>
        <w:t xml:space="preserve"> _________ </w:t>
      </w:r>
      <m:oMath>
        <m:r>
          <w:rPr>
            <w:rFonts w:ascii="Cambria Math" w:eastAsia="Symbol" w:hAnsi="Cambria Math" w:cs="Times New Roman"/>
            <w:sz w:val="24"/>
          </w:rPr>
          <m:t>Å</m:t>
        </m:r>
      </m:oMath>
      <w:r w:rsidR="004B62DA" w:rsidRPr="003A1692">
        <w:rPr>
          <w:rFonts w:ascii="Times New Roman" w:eastAsia="Symbol" w:hAnsi="Times New Roman" w:cs="Times New Roman"/>
          <w:sz w:val="24"/>
        </w:rPr>
        <w:t xml:space="preserve"> </w:t>
      </w:r>
    </w:p>
    <w:p w14:paraId="59250E43" w14:textId="77777777" w:rsidR="004B62DA" w:rsidRDefault="004B62DA" w:rsidP="00B46077">
      <w:pPr>
        <w:ind w:left="180"/>
        <w:jc w:val="both"/>
        <w:rPr>
          <w:rFonts w:ascii="Times New Roman" w:eastAsia="Symbol" w:hAnsi="Times New Roman" w:cs="Times New Roman"/>
          <w:b/>
          <w:sz w:val="24"/>
        </w:rPr>
      </w:pPr>
    </w:p>
    <w:p w14:paraId="7DA10F28" w14:textId="77777777" w:rsidR="00B46077" w:rsidRPr="003A1692" w:rsidRDefault="00B46077" w:rsidP="00B46077">
      <w:pPr>
        <w:ind w:left="180"/>
        <w:jc w:val="both"/>
        <w:rPr>
          <w:rFonts w:ascii="Times New Roman" w:eastAsia="Symbol" w:hAnsi="Times New Roman" w:cs="Times New Roman"/>
          <w:b/>
          <w:sz w:val="24"/>
        </w:rPr>
      </w:pPr>
      <w:r w:rsidRPr="003A1692">
        <w:rPr>
          <w:rFonts w:ascii="Times New Roman" w:eastAsia="Symbol" w:hAnsi="Times New Roman" w:cs="Times New Roman"/>
          <w:b/>
          <w:sz w:val="24"/>
        </w:rPr>
        <w:t>Viva Questions:</w:t>
      </w:r>
    </w:p>
    <w:p w14:paraId="26CF642C" w14:textId="77777777" w:rsidR="00B46077" w:rsidRPr="003A1692" w:rsidRDefault="00B46077" w:rsidP="00B46077">
      <w:pPr>
        <w:pStyle w:val="ListParagraph"/>
        <w:numPr>
          <w:ilvl w:val="0"/>
          <w:numId w:val="7"/>
        </w:numPr>
        <w:jc w:val="both"/>
        <w:rPr>
          <w:rFonts w:ascii="Times New Roman" w:hAnsi="Times New Roman" w:cs="Times New Roman"/>
          <w:sz w:val="24"/>
        </w:rPr>
      </w:pPr>
      <w:r w:rsidRPr="003A1692">
        <w:rPr>
          <w:rFonts w:ascii="Times New Roman" w:hAnsi="Times New Roman" w:cs="Times New Roman"/>
          <w:sz w:val="24"/>
        </w:rPr>
        <w:t xml:space="preserve">What is diffraction? </w:t>
      </w:r>
    </w:p>
    <w:p w14:paraId="7D42C286" w14:textId="77777777" w:rsidR="00B46077" w:rsidRPr="003A1692" w:rsidRDefault="00B46077" w:rsidP="00B46077">
      <w:pPr>
        <w:pStyle w:val="ListParagraph"/>
        <w:numPr>
          <w:ilvl w:val="0"/>
          <w:numId w:val="7"/>
        </w:numPr>
        <w:jc w:val="both"/>
        <w:rPr>
          <w:rFonts w:ascii="Times New Roman" w:hAnsi="Times New Roman" w:cs="Times New Roman"/>
          <w:sz w:val="24"/>
        </w:rPr>
      </w:pPr>
      <w:r w:rsidRPr="003A1692">
        <w:rPr>
          <w:rFonts w:ascii="Times New Roman" w:hAnsi="Times New Roman" w:cs="Times New Roman"/>
          <w:sz w:val="24"/>
        </w:rPr>
        <w:t xml:space="preserve">What is diffraction grating? </w:t>
      </w:r>
    </w:p>
    <w:p w14:paraId="052D8705" w14:textId="77777777" w:rsidR="00B46077" w:rsidRDefault="00B46077" w:rsidP="00B46077">
      <w:pPr>
        <w:pStyle w:val="ListParagraph"/>
        <w:numPr>
          <w:ilvl w:val="0"/>
          <w:numId w:val="7"/>
        </w:numPr>
        <w:jc w:val="both"/>
        <w:rPr>
          <w:rFonts w:ascii="Times New Roman" w:hAnsi="Times New Roman" w:cs="Times New Roman"/>
          <w:sz w:val="24"/>
        </w:rPr>
      </w:pPr>
      <w:r w:rsidRPr="003A1692">
        <w:rPr>
          <w:rFonts w:ascii="Times New Roman" w:hAnsi="Times New Roman" w:cs="Times New Roman"/>
          <w:sz w:val="24"/>
        </w:rPr>
        <w:t xml:space="preserve">What is grating element? </w:t>
      </w:r>
    </w:p>
    <w:p w14:paraId="3EA17381" w14:textId="77777777" w:rsidR="00F4019D" w:rsidRPr="003A1692" w:rsidRDefault="00F4019D" w:rsidP="00B46077">
      <w:pPr>
        <w:pStyle w:val="ListParagraph"/>
        <w:numPr>
          <w:ilvl w:val="0"/>
          <w:numId w:val="7"/>
        </w:numPr>
        <w:jc w:val="both"/>
        <w:rPr>
          <w:rFonts w:ascii="Times New Roman" w:hAnsi="Times New Roman" w:cs="Times New Roman"/>
          <w:sz w:val="24"/>
        </w:rPr>
      </w:pPr>
      <w:r>
        <w:rPr>
          <w:rFonts w:ascii="Times New Roman" w:hAnsi="Times New Roman" w:cs="Times New Roman"/>
          <w:sz w:val="24"/>
        </w:rPr>
        <w:t xml:space="preserve">Write the formula for secondary maxima and minima for </w:t>
      </w:r>
      <w:r w:rsidR="004B62DA">
        <w:rPr>
          <w:rFonts w:ascii="Times New Roman" w:hAnsi="Times New Roman" w:cs="Times New Roman"/>
          <w:sz w:val="24"/>
        </w:rPr>
        <w:t xml:space="preserve">a single </w:t>
      </w:r>
      <w:r>
        <w:rPr>
          <w:rFonts w:ascii="Times New Roman" w:hAnsi="Times New Roman" w:cs="Times New Roman"/>
          <w:sz w:val="24"/>
        </w:rPr>
        <w:t>slit diffraction.</w:t>
      </w:r>
    </w:p>
    <w:p w14:paraId="52D8E78A" w14:textId="77777777" w:rsidR="005976F2" w:rsidRDefault="005976F2" w:rsidP="00CB561B">
      <w:pPr>
        <w:tabs>
          <w:tab w:val="left" w:pos="360"/>
        </w:tabs>
        <w:rPr>
          <w:rFonts w:ascii="Times New Roman" w:eastAsia="Symbol" w:hAnsi="Times New Roman" w:cs="Times New Roman"/>
          <w:sz w:val="24"/>
        </w:rPr>
      </w:pPr>
    </w:p>
    <w:p w14:paraId="66378481" w14:textId="77777777" w:rsidR="00CB561B" w:rsidRDefault="00CB561B" w:rsidP="00CB561B">
      <w:pPr>
        <w:tabs>
          <w:tab w:val="left" w:pos="360"/>
        </w:tabs>
        <w:rPr>
          <w:rFonts w:ascii="Times New Roman" w:eastAsia="Symbol" w:hAnsi="Times New Roman" w:cs="Times New Roman"/>
          <w:sz w:val="24"/>
        </w:rPr>
      </w:pPr>
    </w:p>
    <w:p w14:paraId="7AE32DDD" w14:textId="77777777" w:rsidR="00627588" w:rsidRPr="004B62DA" w:rsidRDefault="00627588" w:rsidP="00FE0CC5">
      <w:pPr>
        <w:tabs>
          <w:tab w:val="left" w:pos="7801"/>
        </w:tabs>
        <w:spacing w:before="67"/>
        <w:rPr>
          <w:rFonts w:ascii="Times New Roman" w:hAnsi="Times New Roman" w:cs="Times New Roman"/>
          <w:b/>
          <w:bCs/>
          <w:sz w:val="24"/>
        </w:rPr>
      </w:pPr>
      <w:r w:rsidRPr="004B62DA">
        <w:rPr>
          <w:rFonts w:ascii="Times New Roman" w:hAnsi="Times New Roman" w:cs="Times New Roman"/>
          <w:b/>
          <w:bCs/>
          <w:sz w:val="24"/>
          <w:u w:val="single"/>
        </w:rPr>
        <w:t>Answers</w:t>
      </w:r>
      <w:r w:rsidRPr="004B62DA">
        <w:rPr>
          <w:rFonts w:ascii="Times New Roman" w:hAnsi="Times New Roman" w:cs="Times New Roman"/>
          <w:b/>
          <w:bCs/>
          <w:sz w:val="24"/>
        </w:rPr>
        <w:t>:</w:t>
      </w:r>
    </w:p>
    <w:p w14:paraId="786371CA" w14:textId="77777777" w:rsidR="00FE0CC5" w:rsidRPr="00FE0CC5" w:rsidRDefault="00FE0CC5" w:rsidP="00FE0CC5">
      <w:pPr>
        <w:tabs>
          <w:tab w:val="left" w:pos="7801"/>
        </w:tabs>
        <w:spacing w:before="67"/>
        <w:rPr>
          <w:b/>
          <w:bCs/>
          <w:sz w:val="24"/>
        </w:rPr>
      </w:pPr>
      <w:r>
        <w:rPr>
          <w:b/>
          <w:bCs/>
          <w:sz w:val="24"/>
        </w:rPr>
        <w:t>--------------------------------------------------------------------------------------------------------------------------------------------------------------------------------------------------------------------------------------------------------------------------------------------------------------------------------------------------------------------------------------------------------------------------------------------------------------------------------------------------------------------------------------------------------------------------------------------------------------------------------------------------------------------------------------------------------------------------------------------------------------------------------------------------------------------------------------------------------------------------------------------------------------------------------------------------------------------------------------------------------------------------------------------------------------------------------------------------------------------------------------------------------------------------------------------------------------------------------------------------------------------------------------------------------------------------------------------------------------------------------------------------------------------------------------------------------------------------------------------------------------------------------------------------------------------------------------------------------------------------------------------------------------------------------------------------------------------------------------------------------------------------------------------------------------------------------------------------------------------------------------------------------------------------------------------------------------------------------------------------------------------------------------------------------------------------------------------------------------------------------------------------------------------------------------------------------------------------------------------------------------------------------------------------------------------------------------------------------------------------------------------------------------------------------------------------------------------------------------------------------------------------------------------------------------------------------------------------------------------------------------------------------------------------------------------------------------------------------------------------------------------------------------------------------------------------------------------------------------------------------------------------------------------------------------------------------------------------------------------------------------------------------------------------------------------------------------------------------------------------------------------------------------------------------------------------------------------------------------------------------------------------------------------------------------------------------------------------------------------------------------------------------------------------------------------------------------------------------------------------------------------------------------------------------</w:t>
      </w:r>
    </w:p>
    <w:p w14:paraId="1A1151FD" w14:textId="77777777" w:rsidR="002074BE" w:rsidRDefault="002074BE">
      <w:pPr>
        <w:rPr>
          <w:rFonts w:ascii="Times New Roman" w:hAnsi="Times New Roman" w:cs="Times New Roman"/>
          <w:sz w:val="24"/>
        </w:rPr>
      </w:pPr>
    </w:p>
    <w:p w14:paraId="25831747" w14:textId="77777777" w:rsidR="00AA3CC0" w:rsidRDefault="00AA3CC0">
      <w:pPr>
        <w:rPr>
          <w:rFonts w:ascii="Times New Roman" w:hAnsi="Times New Roman" w:cs="Times New Roman"/>
          <w:sz w:val="24"/>
        </w:rPr>
      </w:pPr>
    </w:p>
    <w:p w14:paraId="3120B365" w14:textId="77777777" w:rsidR="00AA3CC0" w:rsidRDefault="00AA3CC0">
      <w:pPr>
        <w:rPr>
          <w:rFonts w:ascii="Times New Roman" w:hAnsi="Times New Roman" w:cs="Times New Roman"/>
          <w:sz w:val="24"/>
        </w:rPr>
      </w:pPr>
      <w:r w:rsidRPr="00D43161">
        <w:rPr>
          <w:rFonts w:ascii="Times New Roman" w:eastAsia="Times New Roman" w:hAnsi="Times New Roman" w:cs="Times New Roman"/>
          <w:noProof/>
          <w:sz w:val="24"/>
        </w:rPr>
        <mc:AlternateContent>
          <mc:Choice Requires="wps">
            <w:drawing>
              <wp:anchor distT="0" distB="0" distL="114300" distR="114300" simplePos="0" relativeHeight="251653632" behindDoc="0" locked="0" layoutInCell="1" allowOverlap="1" wp14:anchorId="6B2B7E83" wp14:editId="7EA14506">
                <wp:simplePos x="0" y="0"/>
                <wp:positionH relativeFrom="column">
                  <wp:posOffset>857250</wp:posOffset>
                </wp:positionH>
                <wp:positionV relativeFrom="paragraph">
                  <wp:posOffset>-332740</wp:posOffset>
                </wp:positionV>
                <wp:extent cx="3990975" cy="1952625"/>
                <wp:effectExtent l="0" t="0" r="28575" b="28575"/>
                <wp:wrapTight wrapText="bothSides">
                  <wp:wrapPolygon edited="0">
                    <wp:start x="0" y="0"/>
                    <wp:lineTo x="0" y="21705"/>
                    <wp:lineTo x="21652" y="21705"/>
                    <wp:lineTo x="21652" y="0"/>
                    <wp:lineTo x="0" y="0"/>
                  </wp:wrapPolygon>
                </wp:wrapTight>
                <wp:docPr id="1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5CB7D6" w14:textId="77777777" w:rsidR="00127D0A" w:rsidRPr="00077CC1" w:rsidRDefault="00127D0A" w:rsidP="00AA3CC0">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69058500" w14:textId="77777777" w:rsidR="00127D0A" w:rsidRPr="00077CC1" w:rsidRDefault="00127D0A" w:rsidP="00AA3CC0">
                            <w:pPr>
                              <w:rPr>
                                <w:rFonts w:ascii="Times New Roman" w:hAnsi="Times New Roman" w:cs="Times New Roman"/>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Branch / Div: -                                         Roll No: -</w:t>
                            </w:r>
                          </w:p>
                          <w:p w14:paraId="13CC3F5F" w14:textId="77777777" w:rsidR="00127D0A" w:rsidRPr="00077CC1" w:rsidRDefault="00127D0A" w:rsidP="00AA3CC0">
                            <w:pPr>
                              <w:rPr>
                                <w:rFonts w:ascii="Times New Roman" w:hAnsi="Times New Roman" w:cs="Times New Roman"/>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02</w:t>
                            </w:r>
                          </w:p>
                          <w:p w14:paraId="1DA7E858" w14:textId="77777777" w:rsidR="00127D0A" w:rsidRPr="00077CC1" w:rsidRDefault="00127D0A" w:rsidP="00AA3CC0">
                            <w:pPr>
                              <w:pStyle w:val="BodyText"/>
                              <w:rPr>
                                <w:b/>
                                <w:bCs/>
                              </w:rPr>
                            </w:pPr>
                            <w:r w:rsidRPr="00077CC1">
                              <w:rPr>
                                <w:b/>
                                <w:bCs/>
                              </w:rPr>
                              <w:t xml:space="preserve"> </w:t>
                            </w:r>
                            <w:r>
                              <w:rPr>
                                <w:b/>
                                <w:bCs/>
                              </w:rPr>
                              <w:t xml:space="preserve"> </w:t>
                            </w:r>
                            <w:r w:rsidRPr="00077CC1">
                              <w:rPr>
                                <w:b/>
                                <w:bCs/>
                              </w:rPr>
                              <w:t>TITLE:</w:t>
                            </w:r>
                            <w:r w:rsidRPr="00077CC1">
                              <w:t xml:space="preserve"> </w:t>
                            </w:r>
                            <w:r w:rsidRPr="00077CC1">
                              <w:rPr>
                                <w:b/>
                                <w:bCs/>
                              </w:rPr>
                              <w:t>Diffraction using laser beam</w:t>
                            </w:r>
                          </w:p>
                          <w:p w14:paraId="4D8940B9" w14:textId="77777777" w:rsidR="00127D0A" w:rsidRPr="00077CC1" w:rsidRDefault="00127D0A" w:rsidP="00AA3CC0">
                            <w:pPr>
                              <w:spacing w:before="241"/>
                              <w:rPr>
                                <w:rFonts w:ascii="Times New Roman" w:hAnsi="Times New Roman" w:cs="Times New Roman"/>
                                <w:spacing w:val="-57"/>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2584E15C" w14:textId="77777777" w:rsidR="00127D0A" w:rsidRDefault="00127D0A" w:rsidP="00AA3CC0">
                            <w:pPr>
                              <w:spacing w:before="241"/>
                              <w:rPr>
                                <w:spacing w:val="-57"/>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Pr>
                                <w:spacing w:val="-57"/>
                                <w:sz w:val="24"/>
                              </w:rPr>
                              <w:t xml:space="preserve"> </w:t>
                            </w:r>
                          </w:p>
                          <w:p w14:paraId="75C64C54" w14:textId="77777777" w:rsidR="00127D0A" w:rsidRDefault="00127D0A" w:rsidP="00AA3CC0">
                            <w:pPr>
                              <w:spacing w:before="241"/>
                              <w:rPr>
                                <w:spacing w:val="-57"/>
                                <w:sz w:val="24"/>
                              </w:rPr>
                            </w:pPr>
                          </w:p>
                          <w:p w14:paraId="536B1E69" w14:textId="77777777" w:rsidR="00127D0A" w:rsidRDefault="00127D0A" w:rsidP="00AA3CC0">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B7E83" id="_x0000_s1027" type="#_x0000_t202" style="position:absolute;margin-left:67.5pt;margin-top:-26.2pt;width:314.25pt;height:153.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" filled="f">
                <v:textbox inset="0,0,0,0">
                  <w:txbxContent>
                    <w:p w14:paraId="7D5CB7D6" w14:textId="77777777" w:rsidR="00127D0A" w:rsidRPr="00077CC1" w:rsidRDefault="00127D0A" w:rsidP="00AA3CC0">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69058500" w14:textId="77777777" w:rsidR="00127D0A" w:rsidRPr="00077CC1" w:rsidRDefault="00127D0A" w:rsidP="00AA3CC0">
                      <w:pPr>
                        <w:rPr>
                          <w:rFonts w:ascii="Times New Roman" w:hAnsi="Times New Roman" w:cs="Times New Roman"/>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Branch / Div: -                                         Roll No: -</w:t>
                      </w:r>
                    </w:p>
                    <w:p w14:paraId="13CC3F5F" w14:textId="77777777" w:rsidR="00127D0A" w:rsidRPr="00077CC1" w:rsidRDefault="00127D0A" w:rsidP="00AA3CC0">
                      <w:pPr>
                        <w:rPr>
                          <w:rFonts w:ascii="Times New Roman" w:hAnsi="Times New Roman" w:cs="Times New Roman"/>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02</w:t>
                      </w:r>
                    </w:p>
                    <w:p w14:paraId="1DA7E858" w14:textId="77777777" w:rsidR="00127D0A" w:rsidRPr="00077CC1" w:rsidRDefault="00127D0A" w:rsidP="00AA3CC0">
                      <w:pPr>
                        <w:pStyle w:val="BodyText"/>
                        <w:rPr>
                          <w:b/>
                          <w:bCs/>
                        </w:rPr>
                      </w:pPr>
                      <w:r w:rsidRPr="00077CC1">
                        <w:rPr>
                          <w:b/>
                          <w:bCs/>
                        </w:rPr>
                        <w:t xml:space="preserve"> </w:t>
                      </w:r>
                      <w:r>
                        <w:rPr>
                          <w:b/>
                          <w:bCs/>
                        </w:rPr>
                        <w:t xml:space="preserve"> </w:t>
                      </w:r>
                      <w:r w:rsidRPr="00077CC1">
                        <w:rPr>
                          <w:b/>
                          <w:bCs/>
                        </w:rPr>
                        <w:t>TITLE:</w:t>
                      </w:r>
                      <w:r w:rsidRPr="00077CC1">
                        <w:t xml:space="preserve"> </w:t>
                      </w:r>
                      <w:r w:rsidRPr="00077CC1">
                        <w:rPr>
                          <w:b/>
                          <w:bCs/>
                        </w:rPr>
                        <w:t>Diffraction using laser beam</w:t>
                      </w:r>
                    </w:p>
                    <w:p w14:paraId="4D8940B9" w14:textId="77777777" w:rsidR="00127D0A" w:rsidRPr="00077CC1" w:rsidRDefault="00127D0A" w:rsidP="00AA3CC0">
                      <w:pPr>
                        <w:spacing w:before="241"/>
                        <w:rPr>
                          <w:rFonts w:ascii="Times New Roman" w:hAnsi="Times New Roman" w:cs="Times New Roman"/>
                          <w:spacing w:val="-57"/>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2584E15C" w14:textId="77777777" w:rsidR="00127D0A" w:rsidRDefault="00127D0A" w:rsidP="00AA3CC0">
                      <w:pPr>
                        <w:spacing w:before="241"/>
                        <w:rPr>
                          <w:spacing w:val="-57"/>
                          <w:sz w:val="24"/>
                        </w:rPr>
                      </w:pPr>
                      <w:r w:rsidRPr="00077CC1">
                        <w:rPr>
                          <w:rFonts w:ascii="Times New Roman" w:hAnsi="Times New Roman" w:cs="Times New Roman"/>
                          <w:sz w:val="24"/>
                        </w:rPr>
                        <w:t xml:space="preserve"> </w:t>
                      </w: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Pr>
                          <w:spacing w:val="-57"/>
                          <w:sz w:val="24"/>
                        </w:rPr>
                        <w:t xml:space="preserve"> </w:t>
                      </w:r>
                    </w:p>
                    <w:p w14:paraId="75C64C54" w14:textId="77777777" w:rsidR="00127D0A" w:rsidRDefault="00127D0A" w:rsidP="00AA3CC0">
                      <w:pPr>
                        <w:spacing w:before="241"/>
                        <w:rPr>
                          <w:spacing w:val="-57"/>
                          <w:sz w:val="24"/>
                        </w:rPr>
                      </w:pPr>
                    </w:p>
                    <w:p w14:paraId="536B1E69" w14:textId="77777777" w:rsidR="00127D0A" w:rsidRDefault="00127D0A" w:rsidP="00AA3CC0">
                      <w:pPr>
                        <w:rPr>
                          <w:sz w:val="24"/>
                        </w:rPr>
                      </w:pPr>
                    </w:p>
                  </w:txbxContent>
                </v:textbox>
                <w10:wrap type="tight"/>
              </v:shape>
            </w:pict>
          </mc:Fallback>
        </mc:AlternateContent>
      </w:r>
    </w:p>
    <w:p w14:paraId="4E8EF0CC" w14:textId="77777777" w:rsidR="00AA3CC0" w:rsidRDefault="00AA3CC0">
      <w:pPr>
        <w:rPr>
          <w:rFonts w:ascii="Times New Roman" w:hAnsi="Times New Roman" w:cs="Times New Roman"/>
          <w:sz w:val="24"/>
        </w:rPr>
      </w:pPr>
    </w:p>
    <w:p w14:paraId="5CB8AA68" w14:textId="77777777" w:rsidR="00AA3CC0" w:rsidRDefault="00AA3CC0">
      <w:pPr>
        <w:rPr>
          <w:rFonts w:ascii="Times New Roman" w:hAnsi="Times New Roman" w:cs="Times New Roman"/>
          <w:sz w:val="24"/>
        </w:rPr>
      </w:pPr>
    </w:p>
    <w:p w14:paraId="336E51FE" w14:textId="77777777" w:rsidR="00AA3CC0" w:rsidRDefault="00AA3CC0">
      <w:pPr>
        <w:rPr>
          <w:rFonts w:ascii="Times New Roman" w:hAnsi="Times New Roman" w:cs="Times New Roman"/>
          <w:sz w:val="24"/>
        </w:rPr>
      </w:pPr>
    </w:p>
    <w:p w14:paraId="2A4C3A91" w14:textId="77777777" w:rsidR="00AA3CC0" w:rsidRDefault="00AA3CC0">
      <w:pPr>
        <w:rPr>
          <w:rFonts w:ascii="Times New Roman" w:hAnsi="Times New Roman" w:cs="Times New Roman"/>
          <w:sz w:val="24"/>
        </w:rPr>
      </w:pPr>
    </w:p>
    <w:p w14:paraId="496F967B" w14:textId="77777777" w:rsidR="00AA3CC0" w:rsidRDefault="00AA3CC0">
      <w:pPr>
        <w:rPr>
          <w:rFonts w:ascii="Times New Roman" w:hAnsi="Times New Roman" w:cs="Times New Roman"/>
          <w:sz w:val="24"/>
        </w:rPr>
      </w:pPr>
    </w:p>
    <w:p w14:paraId="58ECC34D" w14:textId="77777777" w:rsidR="00F4019D" w:rsidRPr="00277C8B" w:rsidRDefault="00F4019D" w:rsidP="00F4019D">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0E0D39EA" w14:textId="77777777" w:rsidR="00F4019D" w:rsidRPr="00277C8B" w:rsidRDefault="00F4019D" w:rsidP="00F4019D">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2C7390CA" w14:textId="77777777" w:rsidR="00077CC1" w:rsidRPr="00277C8B" w:rsidRDefault="00077CC1" w:rsidP="00F4019D">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AE4918" w:rsidRPr="00AE4918" w14:paraId="1FF5AAD9" w14:textId="77777777" w:rsidTr="00D80A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6886537F"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043E1F3C"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E40EA15"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7B6104B0"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3FDC4B4"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49701577"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6BF45B8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1868606D"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7747FE5A"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AE4918" w:rsidRPr="00AE4918" w14:paraId="2DCF99D8"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EA80CE4"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00035A4D"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1BABFCCA"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00D896F"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125E238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4085DD14"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6A7F2117"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2A256931"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78413D9C"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79E58E71"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7696802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p w14:paraId="06BF692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7831E949"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AE4918" w14:paraId="1281D145"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104DC4EB"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12882FDC"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0DA0BF26"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6AD1DF6E"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10757BDF"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061DC5B3"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3F36138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18982864"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205251F5"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111EDE60"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6845CF75"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59349963"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51ED5BA8" w14:textId="77777777" w:rsidR="00AE4918" w:rsidRPr="00AE4918"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19E21D11"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AE4918" w14:paraId="3116A118" w14:textId="77777777" w:rsidTr="00D80A46">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1946117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3018F46C"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865A62E"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EA50F78"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1D4F69DA"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0A9CA265"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360EBA22"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6E078217"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AE4918" w:rsidRPr="00AE4918" w14:paraId="227C99B2" w14:textId="77777777" w:rsidTr="00D80A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4C2EEF8F"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3FA9129F"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43C3726"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251CA165"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6686B71"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7EEEC063"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28579D36" w14:textId="77777777" w:rsidR="00AE4918" w:rsidRPr="00AE4918"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4436F536"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0B69F53B"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7AF19F63" w14:textId="77777777" w:rsidR="00AE4918" w:rsidRPr="00AE4918"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r>
      <w:tr w:rsidR="00AE4918" w:rsidRPr="00AE4918" w14:paraId="1059D6A5" w14:textId="77777777" w:rsidTr="00D80A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2120F78A" w14:textId="77777777" w:rsidR="00AE4918" w:rsidRPr="00AE4918" w:rsidRDefault="00AE4918" w:rsidP="00AE4918">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08C5339D" w14:textId="77777777" w:rsidR="00AE4918" w:rsidRPr="00AE4918" w:rsidRDefault="00AE4918" w:rsidP="00AE4918">
            <w:pPr>
              <w:widowControl w:val="0"/>
              <w:autoSpaceDE w:val="0"/>
              <w:autoSpaceDN w:val="0"/>
              <w:spacing w:after="0" w:line="240" w:lineRule="auto"/>
              <w:rPr>
                <w:rFonts w:ascii="Times New Roman" w:eastAsia="Times New Roman" w:hAnsi="Times New Roman" w:cs="Times New Roman"/>
                <w:i/>
                <w:sz w:val="20"/>
                <w:szCs w:val="20"/>
              </w:rPr>
            </w:pPr>
          </w:p>
        </w:tc>
      </w:tr>
    </w:tbl>
    <w:p w14:paraId="618C2BCA" w14:textId="77777777" w:rsidR="00B46077" w:rsidRDefault="00B46077">
      <w:pPr>
        <w:rPr>
          <w:rFonts w:ascii="Times New Roman" w:hAnsi="Times New Roman" w:cs="Times New Roman"/>
          <w:sz w:val="24"/>
        </w:rPr>
      </w:pPr>
    </w:p>
    <w:p w14:paraId="5978D8E5" w14:textId="77777777" w:rsidR="00B46077" w:rsidRDefault="00B46077">
      <w:pPr>
        <w:rPr>
          <w:rFonts w:ascii="Times New Roman" w:hAnsi="Times New Roman" w:cs="Times New Roman"/>
          <w:sz w:val="24"/>
        </w:rPr>
      </w:pPr>
    </w:p>
    <w:p w14:paraId="0C25B458" w14:textId="77777777" w:rsidR="00B46077" w:rsidRPr="00B71F40" w:rsidRDefault="00B46077" w:rsidP="004E6372">
      <w:pPr>
        <w:pageBreakBefore/>
        <w:tabs>
          <w:tab w:val="center" w:pos="1440"/>
        </w:tabs>
        <w:spacing w:before="240"/>
        <w:rPr>
          <w:rFonts w:ascii="Times New Roman" w:hAnsi="Times New Roman" w:cs="Times New Roman"/>
        </w:rPr>
      </w:pPr>
      <w:r>
        <w:rPr>
          <w:rFonts w:ascii="Times New Roman" w:eastAsia="Symbol" w:hAnsi="Times New Roman" w:cs="Times New Roman"/>
          <w:b/>
        </w:rPr>
        <w:lastRenderedPageBreak/>
        <w:t xml:space="preserve">                                                  </w:t>
      </w:r>
      <w:r w:rsidR="004E6372">
        <w:rPr>
          <w:rFonts w:ascii="Times New Roman" w:eastAsia="Symbol" w:hAnsi="Times New Roman" w:cs="Times New Roman"/>
          <w:b/>
        </w:rPr>
        <w:t xml:space="preserve">             </w:t>
      </w:r>
      <w:r w:rsidRPr="006E1B8C">
        <w:rPr>
          <w:rFonts w:ascii="Times New Roman" w:eastAsia="Symbol" w:hAnsi="Times New Roman" w:cs="Times New Roman"/>
          <w:b/>
          <w:sz w:val="28"/>
        </w:rPr>
        <w:t xml:space="preserve">Experiment No. 2      </w:t>
      </w:r>
      <w:r w:rsidRPr="006E1B8C">
        <w:rPr>
          <w:rFonts w:ascii="Times New Roman" w:eastAsia="Symbol" w:hAnsi="Times New Roman" w:cs="Times New Roman"/>
          <w:b/>
        </w:rPr>
        <w:t xml:space="preserve">                                                                         </w:t>
      </w:r>
      <w:r w:rsidRPr="00B71F40">
        <w:rPr>
          <w:rFonts w:ascii="Times New Roman" w:eastAsia="Symbol" w:hAnsi="Times New Roman" w:cs="Times New Roman"/>
          <w:b/>
        </w:rPr>
        <w:tab/>
        <w:t xml:space="preserve">                 </w:t>
      </w:r>
      <w:r>
        <w:rPr>
          <w:rFonts w:ascii="Times New Roman" w:eastAsia="Symbol" w:hAnsi="Times New Roman" w:cs="Times New Roman"/>
          <w:b/>
        </w:rPr>
        <w:t xml:space="preserve">                      </w:t>
      </w:r>
      <w:r w:rsidRPr="00B71F40">
        <w:rPr>
          <w:rFonts w:ascii="Times New Roman" w:eastAsia="Symbol" w:hAnsi="Times New Roman" w:cs="Times New Roman"/>
          <w:b/>
          <w:sz w:val="28"/>
          <w:szCs w:val="28"/>
          <w:u w:val="single"/>
        </w:rPr>
        <w:t>DIFFRACTION USING LASER BEAM</w:t>
      </w:r>
    </w:p>
    <w:p w14:paraId="1D843DB5" w14:textId="77777777" w:rsidR="00B46077" w:rsidRPr="005B1F98" w:rsidRDefault="00B46077" w:rsidP="00B46077">
      <w:pPr>
        <w:spacing w:before="240"/>
        <w:jc w:val="both"/>
        <w:rPr>
          <w:rFonts w:ascii="Times New Roman" w:hAnsi="Times New Roman" w:cs="Times New Roman"/>
          <w:sz w:val="24"/>
        </w:rPr>
      </w:pPr>
      <w:r w:rsidRPr="005B1F98">
        <w:rPr>
          <w:rFonts w:ascii="Times New Roman" w:eastAsia="Symbol" w:hAnsi="Times New Roman" w:cs="Times New Roman"/>
          <w:b/>
          <w:sz w:val="24"/>
          <w:u w:val="single"/>
        </w:rPr>
        <w:t>Aim</w:t>
      </w:r>
      <w:r w:rsidRPr="005B1F98">
        <w:rPr>
          <w:rFonts w:ascii="Times New Roman" w:eastAsia="Symbol" w:hAnsi="Times New Roman" w:cs="Times New Roman"/>
          <w:b/>
          <w:sz w:val="24"/>
        </w:rPr>
        <w:t>: -</w:t>
      </w:r>
      <w:r w:rsidRPr="005B1F98">
        <w:rPr>
          <w:rFonts w:ascii="Times New Roman" w:eastAsia="Symbol" w:hAnsi="Times New Roman" w:cs="Times New Roman"/>
          <w:sz w:val="24"/>
        </w:rPr>
        <w:t xml:space="preserve"> </w:t>
      </w:r>
      <w:r w:rsidRPr="005B1F98">
        <w:rPr>
          <w:rFonts w:ascii="Times New Roman" w:eastAsia="Symbol" w:hAnsi="Times New Roman" w:cs="Times New Roman"/>
          <w:sz w:val="24"/>
        </w:rPr>
        <w:tab/>
        <w:t>To determine element of given diffraction grating through Fresnel’s diffraction of LASER beam.</w:t>
      </w:r>
    </w:p>
    <w:p w14:paraId="754002E5" w14:textId="77777777" w:rsidR="00B46077" w:rsidRPr="005B1F98" w:rsidRDefault="00B46077" w:rsidP="00B46077">
      <w:pPr>
        <w:jc w:val="both"/>
        <w:rPr>
          <w:rFonts w:ascii="Times New Roman" w:hAnsi="Times New Roman" w:cs="Times New Roman"/>
          <w:sz w:val="24"/>
        </w:rPr>
      </w:pPr>
      <w:r w:rsidRPr="005B1F98">
        <w:rPr>
          <w:rFonts w:ascii="Times New Roman" w:eastAsia="Symbol" w:hAnsi="Times New Roman" w:cs="Times New Roman"/>
          <w:b/>
          <w:sz w:val="24"/>
          <w:u w:val="single"/>
        </w:rPr>
        <w:t>Apparatus</w:t>
      </w:r>
      <w:r w:rsidRPr="005B1F98">
        <w:rPr>
          <w:rFonts w:ascii="Times New Roman" w:eastAsia="Symbol" w:hAnsi="Times New Roman" w:cs="Times New Roman"/>
          <w:b/>
          <w:sz w:val="24"/>
        </w:rPr>
        <w:t>: -</w:t>
      </w:r>
      <w:r>
        <w:rPr>
          <w:rFonts w:ascii="Times New Roman" w:eastAsia="Symbol" w:hAnsi="Times New Roman" w:cs="Times New Roman"/>
          <w:sz w:val="24"/>
        </w:rPr>
        <w:t xml:space="preserve"> </w:t>
      </w:r>
      <w:r>
        <w:rPr>
          <w:rFonts w:ascii="Times New Roman" w:eastAsia="Symbol" w:hAnsi="Times New Roman" w:cs="Times New Roman"/>
          <w:sz w:val="24"/>
        </w:rPr>
        <w:tab/>
        <w:t>LASER</w:t>
      </w:r>
      <w:r w:rsidRPr="005B1F98">
        <w:rPr>
          <w:rFonts w:ascii="Times New Roman" w:eastAsia="Symbol" w:hAnsi="Times New Roman" w:cs="Times New Roman"/>
          <w:sz w:val="24"/>
        </w:rPr>
        <w:t xml:space="preserve"> source, different gratings, scale and screen.</w:t>
      </w:r>
    </w:p>
    <w:p w14:paraId="33BC0999" w14:textId="77777777" w:rsidR="00CA40DB" w:rsidRPr="00CA40DB" w:rsidRDefault="00B46077" w:rsidP="00B46077">
      <w:pPr>
        <w:jc w:val="both"/>
        <w:rPr>
          <w:rFonts w:ascii="Times New Roman" w:eastAsia="Symbol" w:hAnsi="Times New Roman" w:cs="Times New Roman"/>
          <w:b/>
          <w:sz w:val="24"/>
        </w:rPr>
      </w:pPr>
      <w:r w:rsidRPr="00B71F40">
        <w:rPr>
          <w:rFonts w:ascii="Times New Roman" w:eastAsia="Symbol" w:hAnsi="Times New Roman" w:cs="Times New Roman"/>
          <w:noProof/>
        </w:rPr>
        <w:drawing>
          <wp:anchor distT="0" distB="0" distL="114300" distR="114300" simplePos="0" relativeHeight="251657728" behindDoc="1" locked="0" layoutInCell="1" allowOverlap="1" wp14:anchorId="0BE1E481" wp14:editId="7407DCF0">
            <wp:simplePos x="0" y="0"/>
            <wp:positionH relativeFrom="column">
              <wp:posOffset>363220</wp:posOffset>
            </wp:positionH>
            <wp:positionV relativeFrom="paragraph">
              <wp:posOffset>331470</wp:posOffset>
            </wp:positionV>
            <wp:extent cx="5494020" cy="3848100"/>
            <wp:effectExtent l="19050" t="19050" r="11430" b="19050"/>
            <wp:wrapTight wrapText="bothSides">
              <wp:wrapPolygon edited="0">
                <wp:start x="-75" y="-107"/>
                <wp:lineTo x="-75" y="21600"/>
                <wp:lineTo x="21570" y="21600"/>
                <wp:lineTo x="21570" y="-107"/>
                <wp:lineTo x="-75" y="-107"/>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4020" cy="3848100"/>
                    </a:xfrm>
                    <a:prstGeom prst="rect">
                      <a:avLst/>
                    </a:prstGeom>
                    <a:solidFill>
                      <a:srgbClr val="FFFFFF"/>
                    </a:solidFill>
                    <a:ln w="19050">
                      <a:solidFill>
                        <a:schemeClr val="tx1"/>
                      </a:solidFill>
                      <a:miter lim="800000"/>
                      <a:headEnd/>
                      <a:tailEnd/>
                    </a:ln>
                  </pic:spPr>
                </pic:pic>
              </a:graphicData>
            </a:graphic>
            <wp14:sizeRelH relativeFrom="page">
              <wp14:pctWidth>0</wp14:pctWidth>
            </wp14:sizeRelH>
            <wp14:sizeRelV relativeFrom="page">
              <wp14:pctHeight>0</wp14:pctHeight>
            </wp14:sizeRelV>
          </wp:anchor>
        </w:drawing>
      </w:r>
      <w:r w:rsidRPr="005B1F98">
        <w:rPr>
          <w:rFonts w:ascii="Times New Roman" w:eastAsia="Symbol" w:hAnsi="Times New Roman" w:cs="Times New Roman"/>
          <w:b/>
          <w:sz w:val="24"/>
          <w:u w:val="single"/>
        </w:rPr>
        <w:t>Diagram</w:t>
      </w:r>
      <w:r w:rsidRPr="005B1F98">
        <w:rPr>
          <w:rFonts w:ascii="Times New Roman" w:eastAsia="Symbol" w:hAnsi="Times New Roman" w:cs="Times New Roman"/>
          <w:b/>
          <w:sz w:val="24"/>
        </w:rPr>
        <w:t>: -</w:t>
      </w:r>
    </w:p>
    <w:p w14:paraId="4FC8F68B" w14:textId="77777777" w:rsidR="00B46077" w:rsidRPr="00866B41" w:rsidRDefault="00CA40DB" w:rsidP="00B46077">
      <w:pPr>
        <w:spacing w:after="0"/>
        <w:jc w:val="center"/>
        <w:rPr>
          <w:rFonts w:ascii="Times New Roman" w:hAnsi="Times New Roman" w:cs="Times New Roman"/>
          <w:sz w:val="24"/>
        </w:rPr>
      </w:pPr>
      <w:r>
        <w:rPr>
          <w:rFonts w:ascii="Times New Roman" w:hAnsi="Times New Roman" w:cs="Times New Roman"/>
          <w:b/>
          <w:sz w:val="24"/>
        </w:rPr>
        <w:t>Figure 4</w:t>
      </w:r>
      <w:r w:rsidR="00B46077">
        <w:rPr>
          <w:rFonts w:ascii="Times New Roman" w:hAnsi="Times New Roman" w:cs="Times New Roman"/>
          <w:b/>
          <w:sz w:val="24"/>
        </w:rPr>
        <w:t xml:space="preserve">: </w:t>
      </w:r>
      <w:r w:rsidR="00B46077">
        <w:rPr>
          <w:rFonts w:ascii="Times New Roman" w:hAnsi="Times New Roman" w:cs="Times New Roman"/>
          <w:sz w:val="24"/>
        </w:rPr>
        <w:t xml:space="preserve">Schematic diagram of light diffraction using laser beam. </w:t>
      </w:r>
    </w:p>
    <w:p w14:paraId="6BA702AB" w14:textId="77777777" w:rsidR="001C49A3" w:rsidRDefault="00B46077" w:rsidP="00B46077">
      <w:pPr>
        <w:spacing w:before="240"/>
        <w:jc w:val="both"/>
        <w:rPr>
          <w:rFonts w:ascii="Times New Roman" w:hAnsi="Times New Roman" w:cs="Times New Roman"/>
          <w:sz w:val="24"/>
        </w:rPr>
      </w:pPr>
      <w:r w:rsidRPr="005B1F98">
        <w:rPr>
          <w:rFonts w:ascii="Times New Roman" w:eastAsia="Symbol" w:hAnsi="Times New Roman" w:cs="Times New Roman"/>
          <w:b/>
          <w:sz w:val="24"/>
          <w:u w:val="single"/>
        </w:rPr>
        <w:t>Formula</w:t>
      </w:r>
      <w:r w:rsidRPr="005B1F98">
        <w:rPr>
          <w:rFonts w:ascii="Times New Roman" w:eastAsia="Symbol" w:hAnsi="Times New Roman" w:cs="Times New Roman"/>
          <w:b/>
          <w:sz w:val="24"/>
        </w:rPr>
        <w:t xml:space="preserve">:- </w:t>
      </w:r>
      <w:r w:rsidR="00CA40DB">
        <w:rPr>
          <w:rFonts w:ascii="Times New Roman" w:hAnsi="Times New Roman" w:cs="Times New Roman"/>
          <w:sz w:val="24"/>
        </w:rPr>
        <w:t xml:space="preserve">                     </w:t>
      </w:r>
    </w:p>
    <w:p w14:paraId="011E419A" w14:textId="77777777" w:rsidR="00B46077" w:rsidRPr="005B1F98" w:rsidRDefault="001C49A3" w:rsidP="00B46077">
      <w:pPr>
        <w:spacing w:before="240"/>
        <w:jc w:val="both"/>
        <w:rPr>
          <w:rFonts w:ascii="Times New Roman" w:hAnsi="Times New Roman" w:cs="Times New Roman"/>
          <w:sz w:val="24"/>
        </w:rPr>
      </w:pPr>
      <w:r>
        <w:rPr>
          <w:rFonts w:ascii="Times New Roman" w:hAnsi="Times New Roman" w:cs="Times New Roman"/>
          <w:sz w:val="24"/>
        </w:rPr>
        <w:t xml:space="preserve">                                      </w:t>
      </w:r>
      <w:r w:rsidR="00CA40DB">
        <w:rPr>
          <w:rFonts w:ascii="Times New Roman" w:hAnsi="Times New Roman" w:cs="Times New Roman"/>
          <w:sz w:val="24"/>
        </w:rPr>
        <w:t xml:space="preserve"> </w:t>
      </w:r>
      <m:oMath>
        <m:r>
          <w:rPr>
            <w:rFonts w:ascii="Cambria Math" w:hAnsi="Cambria Math" w:cs="Times New Roman"/>
            <w:sz w:val="24"/>
          </w:rPr>
          <m:t>d</m:t>
        </m:r>
        <m:func>
          <m:funcPr>
            <m:ctrlPr>
              <w:rPr>
                <w:rFonts w:ascii="Cambria Math" w:hAnsi="Cambria Math" w:cs="Times New Roman"/>
                <w:i/>
                <w:sz w:val="24"/>
              </w:rPr>
            </m:ctrlPr>
          </m:funcPr>
          <m:fName>
            <m:r>
              <m:rPr>
                <m:sty m:val="p"/>
              </m:rPr>
              <w:rPr>
                <w:rFonts w:ascii="Cambria Math" w:hAnsi="Cambria Math" w:cs="Times New Roman"/>
                <w:sz w:val="24"/>
              </w:rPr>
              <m:t>sin</m:t>
            </m:r>
          </m:fName>
          <m:e>
            <m:r>
              <w:rPr>
                <w:rFonts w:ascii="Cambria Math" w:hAnsi="Cambria Math" w:cs="Times New Roman"/>
                <w:sz w:val="24"/>
              </w:rPr>
              <m:t>θ</m:t>
            </m:r>
          </m:e>
        </m:func>
        <m:r>
          <w:rPr>
            <w:rFonts w:ascii="Cambria Math" w:hAnsi="Cambria Math" w:cs="Times New Roman"/>
            <w:sz w:val="24"/>
          </w:rPr>
          <m:t>=n λ</m:t>
        </m:r>
      </m:oMath>
      <w:r>
        <w:rPr>
          <w:rFonts w:ascii="Times New Roman" w:hAnsi="Times New Roman" w:cs="Times New Roman"/>
          <w:sz w:val="24"/>
        </w:rPr>
        <w:t xml:space="preserve">    OR   </w:t>
      </w:r>
      <m:oMath>
        <m:func>
          <m:funcPr>
            <m:ctrlPr>
              <w:rPr>
                <w:rFonts w:ascii="Cambria Math" w:hAnsi="Cambria Math" w:cs="Times New Roman"/>
                <w:i/>
                <w:sz w:val="24"/>
              </w:rPr>
            </m:ctrlPr>
          </m:funcPr>
          <m:fName>
            <m:r>
              <m:rPr>
                <m:sty m:val="p"/>
              </m:rPr>
              <w:rPr>
                <w:rFonts w:ascii="Cambria Math" w:hAnsi="Cambria Math" w:cs="Times New Roman"/>
                <w:sz w:val="24"/>
              </w:rPr>
              <m:t>sin</m:t>
            </m:r>
          </m:fName>
          <m:e>
            <m:r>
              <w:rPr>
                <w:rFonts w:ascii="Cambria Math" w:hAnsi="Cambria Math" w:cs="Times New Roman"/>
                <w:sz w:val="24"/>
              </w:rPr>
              <m:t>θ</m:t>
            </m:r>
          </m:e>
        </m:func>
        <m:r>
          <w:rPr>
            <w:rFonts w:ascii="Cambria Math" w:hAnsi="Cambria Math" w:cs="Times New Roman"/>
            <w:sz w:val="24"/>
          </w:rPr>
          <m:t>=nNλ</m:t>
        </m:r>
      </m:oMath>
      <w:r>
        <w:rPr>
          <w:rFonts w:ascii="Times New Roman" w:hAnsi="Times New Roman" w:cs="Times New Roman"/>
          <w:sz w:val="24"/>
        </w:rPr>
        <w:t xml:space="preserve">      </w:t>
      </w:r>
    </w:p>
    <w:p w14:paraId="00C75E95" w14:textId="77777777" w:rsidR="00B46077" w:rsidRPr="005B1F98" w:rsidRDefault="00B46077" w:rsidP="00B46077">
      <w:pPr>
        <w:tabs>
          <w:tab w:val="left" w:pos="1080"/>
        </w:tabs>
        <w:spacing w:after="0"/>
        <w:jc w:val="both"/>
        <w:rPr>
          <w:rFonts w:ascii="Times New Roman" w:hAnsi="Times New Roman" w:cs="Times New Roman"/>
          <w:sz w:val="24"/>
        </w:rPr>
      </w:pPr>
      <w:r w:rsidRPr="005B1F98">
        <w:rPr>
          <w:rFonts w:ascii="Times New Roman" w:eastAsia="Symbol" w:hAnsi="Times New Roman" w:cs="Times New Roman"/>
          <w:b/>
          <w:sz w:val="24"/>
        </w:rPr>
        <w:tab/>
      </w:r>
      <w:r w:rsidRPr="005B1F98">
        <w:rPr>
          <w:rFonts w:ascii="Times New Roman" w:eastAsia="Symbol" w:hAnsi="Times New Roman" w:cs="Times New Roman"/>
          <w:sz w:val="24"/>
        </w:rPr>
        <w:t>Where</w:t>
      </w:r>
      <w:r w:rsidRPr="005B1F98">
        <w:rPr>
          <w:rFonts w:ascii="Times New Roman" w:hAnsi="Times New Roman" w:cs="Times New Roman"/>
          <w:sz w:val="24"/>
        </w:rPr>
        <w:t xml:space="preserve">           </w:t>
      </w:r>
      <w:r w:rsidRPr="005B1F98">
        <w:rPr>
          <w:rFonts w:ascii="Times New Roman" w:eastAsia="Symbol" w:hAnsi="Times New Roman" w:cs="Times New Roman"/>
          <w:i/>
          <w:sz w:val="24"/>
        </w:rPr>
        <w:t>d</w:t>
      </w:r>
      <w:r w:rsidR="00AE4918">
        <w:rPr>
          <w:rFonts w:ascii="Times New Roman" w:eastAsia="Symbol" w:hAnsi="Times New Roman" w:cs="Times New Roman"/>
          <w:sz w:val="24"/>
        </w:rPr>
        <w:t xml:space="preserve"> - G</w:t>
      </w:r>
      <w:r w:rsidRPr="005B1F98">
        <w:rPr>
          <w:rFonts w:ascii="Times New Roman" w:eastAsia="Symbol" w:hAnsi="Times New Roman" w:cs="Times New Roman"/>
          <w:sz w:val="24"/>
        </w:rPr>
        <w:t>rating element =1/N</w:t>
      </w:r>
    </w:p>
    <w:p w14:paraId="7B841EFE" w14:textId="77777777" w:rsidR="00B46077" w:rsidRPr="005B1F98" w:rsidRDefault="00B46077" w:rsidP="00B46077">
      <w:pPr>
        <w:spacing w:after="0"/>
        <w:ind w:left="720" w:firstLine="720"/>
        <w:rPr>
          <w:rFonts w:ascii="Times New Roman" w:hAnsi="Times New Roman" w:cs="Times New Roman"/>
          <w:sz w:val="24"/>
        </w:rPr>
      </w:pPr>
      <w:r w:rsidRPr="005B1F98">
        <w:rPr>
          <w:rFonts w:ascii="Times New Roman" w:eastAsia="Symbol" w:hAnsi="Times New Roman" w:cs="Times New Roman"/>
          <w:i/>
          <w:sz w:val="24"/>
        </w:rPr>
        <w:t xml:space="preserve">               N</w:t>
      </w:r>
      <w:r w:rsidR="00AE4918">
        <w:rPr>
          <w:rFonts w:ascii="Times New Roman" w:eastAsia="Symbol" w:hAnsi="Times New Roman" w:cs="Times New Roman"/>
          <w:sz w:val="24"/>
        </w:rPr>
        <w:t xml:space="preserve"> -</w:t>
      </w:r>
      <w:r w:rsidR="00AE4918" w:rsidRPr="005B1F98">
        <w:rPr>
          <w:rFonts w:ascii="Times New Roman" w:eastAsia="Symbol" w:hAnsi="Times New Roman" w:cs="Times New Roman"/>
          <w:sz w:val="24"/>
        </w:rPr>
        <w:t>Number</w:t>
      </w:r>
      <w:r w:rsidRPr="005B1F98">
        <w:rPr>
          <w:rFonts w:ascii="Times New Roman" w:eastAsia="Symbol" w:hAnsi="Times New Roman" w:cs="Times New Roman"/>
          <w:sz w:val="24"/>
        </w:rPr>
        <w:t xml:space="preserve"> of lines per cm on grating </w:t>
      </w:r>
    </w:p>
    <w:p w14:paraId="16A5E9B3" w14:textId="77777777" w:rsidR="00B46077" w:rsidRPr="005B1F98" w:rsidRDefault="00B46077" w:rsidP="00B46077">
      <w:pPr>
        <w:spacing w:after="0"/>
        <w:ind w:left="720" w:firstLine="720"/>
        <w:jc w:val="both"/>
        <w:rPr>
          <w:rFonts w:ascii="Times New Roman" w:hAnsi="Times New Roman" w:cs="Times New Roman"/>
          <w:sz w:val="24"/>
        </w:rPr>
      </w:pPr>
      <w:r w:rsidRPr="005B1F98">
        <w:rPr>
          <w:rFonts w:ascii="Times New Roman" w:eastAsia="Symbol" w:hAnsi="Times New Roman" w:cs="Times New Roman"/>
          <w:i/>
          <w:sz w:val="24"/>
        </w:rPr>
        <w:t xml:space="preserve">               n</w:t>
      </w:r>
      <w:r w:rsidR="00AE4918">
        <w:rPr>
          <w:rFonts w:ascii="Times New Roman" w:eastAsia="Symbol" w:hAnsi="Times New Roman" w:cs="Times New Roman"/>
          <w:sz w:val="24"/>
        </w:rPr>
        <w:t xml:space="preserve"> -Order</w:t>
      </w:r>
      <w:r w:rsidRPr="005B1F98">
        <w:rPr>
          <w:rFonts w:ascii="Times New Roman" w:eastAsia="Symbol" w:hAnsi="Times New Roman" w:cs="Times New Roman"/>
          <w:sz w:val="24"/>
        </w:rPr>
        <w:t xml:space="preserve"> of maximum in diffraction pattern</w:t>
      </w:r>
    </w:p>
    <w:p w14:paraId="76034713" w14:textId="77777777" w:rsidR="00B46077" w:rsidRPr="005B1F98" w:rsidRDefault="00B46077" w:rsidP="00B46077">
      <w:pPr>
        <w:spacing w:after="0"/>
        <w:jc w:val="both"/>
        <w:rPr>
          <w:rFonts w:ascii="Times New Roman" w:hAnsi="Times New Roman" w:cs="Times New Roman"/>
          <w:sz w:val="24"/>
        </w:rPr>
      </w:pPr>
      <w:r w:rsidRPr="005B1F98">
        <w:rPr>
          <w:rFonts w:ascii="Times New Roman" w:eastAsia="Symbol" w:hAnsi="Times New Roman" w:cs="Times New Roman"/>
          <w:sz w:val="24"/>
        </w:rPr>
        <w:tab/>
      </w:r>
      <w:r w:rsidRPr="005B1F98">
        <w:rPr>
          <w:rFonts w:ascii="Times New Roman" w:eastAsia="Symbol" w:hAnsi="Times New Roman" w:cs="Times New Roman"/>
          <w:sz w:val="24"/>
        </w:rPr>
        <w:tab/>
        <w:t xml:space="preserve">               </w:t>
      </w:r>
      <w:r w:rsidRPr="005B1F98">
        <w:rPr>
          <w:rFonts w:ascii="Times New Roman" w:eastAsia="Symbol" w:hAnsi="Times New Roman" w:cs="Times New Roman"/>
          <w:i/>
          <w:sz w:val="24"/>
        </w:rPr>
        <w:t>θ</w:t>
      </w:r>
      <w:r w:rsidR="00AE4918">
        <w:rPr>
          <w:rFonts w:ascii="Times New Roman" w:eastAsia="Symbol" w:hAnsi="Times New Roman" w:cs="Times New Roman"/>
          <w:sz w:val="24"/>
        </w:rPr>
        <w:t xml:space="preserve"> -Angle</w:t>
      </w:r>
      <w:r w:rsidRPr="005B1F98">
        <w:rPr>
          <w:rFonts w:ascii="Times New Roman" w:eastAsia="Symbol" w:hAnsi="Times New Roman" w:cs="Times New Roman"/>
          <w:sz w:val="24"/>
        </w:rPr>
        <w:t xml:space="preserve"> of diffraction for n</w:t>
      </w:r>
      <w:r w:rsidRPr="005B1F98">
        <w:rPr>
          <w:rFonts w:ascii="Times New Roman" w:eastAsia="Symbol" w:hAnsi="Times New Roman" w:cs="Times New Roman"/>
          <w:sz w:val="24"/>
          <w:vertAlign w:val="superscript"/>
        </w:rPr>
        <w:t>th</w:t>
      </w:r>
      <w:r w:rsidRPr="005B1F98">
        <w:rPr>
          <w:rFonts w:ascii="Times New Roman" w:eastAsia="Symbol" w:hAnsi="Times New Roman" w:cs="Times New Roman"/>
          <w:sz w:val="24"/>
        </w:rPr>
        <w:t xml:space="preserve"> maximum</w:t>
      </w:r>
    </w:p>
    <w:p w14:paraId="76CA95F1" w14:textId="77777777" w:rsidR="00B46077" w:rsidRPr="00AE4918" w:rsidRDefault="00B46077" w:rsidP="00B46077">
      <w:pPr>
        <w:spacing w:after="0"/>
        <w:jc w:val="both"/>
        <w:rPr>
          <w:rFonts w:ascii="Times New Roman" w:hAnsi="Times New Roman" w:cs="Times New Roman"/>
          <w:sz w:val="24"/>
          <w:vertAlign w:val="superscript"/>
        </w:rPr>
      </w:pPr>
      <w:r w:rsidRPr="005B1F98">
        <w:rPr>
          <w:rFonts w:ascii="Times New Roman" w:hAnsi="Times New Roman" w:cs="Times New Roman"/>
          <w:sz w:val="24"/>
        </w:rPr>
        <w:t xml:space="preserve"> </w:t>
      </w:r>
      <w:r w:rsidR="00FE0CC5">
        <w:rPr>
          <w:rFonts w:ascii="Times New Roman" w:eastAsia="Symbol" w:hAnsi="Times New Roman" w:cs="Times New Roman"/>
          <w:sz w:val="24"/>
        </w:rPr>
        <w:tab/>
      </w:r>
      <w:r w:rsidR="00FE0CC5">
        <w:rPr>
          <w:rFonts w:ascii="Times New Roman" w:eastAsia="Symbol" w:hAnsi="Times New Roman" w:cs="Times New Roman"/>
          <w:sz w:val="24"/>
        </w:rPr>
        <w:tab/>
        <w:t xml:space="preserve">               </w:t>
      </w:r>
      <w:r w:rsidRPr="005B1F98">
        <w:rPr>
          <w:rFonts w:ascii="Times New Roman" w:eastAsia="Symbol" w:hAnsi="Times New Roman" w:cs="Times New Roman"/>
          <w:i/>
          <w:sz w:val="24"/>
        </w:rPr>
        <w:t>λ</w:t>
      </w:r>
      <w:r w:rsidR="00AE4918">
        <w:rPr>
          <w:rFonts w:ascii="Times New Roman" w:eastAsia="Symbol" w:hAnsi="Times New Roman" w:cs="Times New Roman"/>
          <w:sz w:val="24"/>
        </w:rPr>
        <w:t xml:space="preserve"> -</w:t>
      </w:r>
      <w:r w:rsidR="00AE4918" w:rsidRPr="005B1F98">
        <w:rPr>
          <w:rFonts w:ascii="Times New Roman" w:eastAsia="Symbol" w:hAnsi="Times New Roman" w:cs="Times New Roman"/>
          <w:sz w:val="24"/>
        </w:rPr>
        <w:t>Wavelength</w:t>
      </w:r>
      <w:r w:rsidRPr="005B1F98">
        <w:rPr>
          <w:rFonts w:ascii="Times New Roman" w:eastAsia="Symbol" w:hAnsi="Times New Roman" w:cs="Times New Roman"/>
          <w:sz w:val="24"/>
        </w:rPr>
        <w:t xml:space="preserve"> of LASER source = </w:t>
      </w:r>
      <w:r w:rsidRPr="005B1F98">
        <w:rPr>
          <w:rFonts w:ascii="Times New Roman" w:eastAsia="Symbol" w:hAnsi="Times New Roman" w:cs="Times New Roman"/>
          <w:sz w:val="24"/>
          <w:u w:val="single"/>
        </w:rPr>
        <w:t xml:space="preserve">  </w:t>
      </w:r>
      <w:r w:rsidR="00AE4918">
        <w:rPr>
          <w:rFonts w:ascii="Times New Roman" w:eastAsia="Symbol" w:hAnsi="Times New Roman" w:cs="Times New Roman"/>
          <w:sz w:val="24"/>
          <w:u w:val="single"/>
        </w:rPr>
        <w:t xml:space="preserve">6328 </w:t>
      </w:r>
      <m:oMath>
        <m:r>
          <w:rPr>
            <w:rFonts w:ascii="Cambria Math" w:eastAsia="Symbol" w:hAnsi="Cambria Math" w:cs="Times New Roman"/>
            <w:sz w:val="24"/>
            <w:u w:val="single"/>
          </w:rPr>
          <m:t>Å</m:t>
        </m:r>
      </m:oMath>
    </w:p>
    <w:p w14:paraId="54E72A12" w14:textId="77777777" w:rsidR="00B46077" w:rsidRPr="005B1F98" w:rsidRDefault="00B46077" w:rsidP="00B46077">
      <w:pPr>
        <w:tabs>
          <w:tab w:val="left" w:pos="720"/>
        </w:tabs>
        <w:jc w:val="both"/>
        <w:rPr>
          <w:rFonts w:ascii="Times New Roman" w:eastAsia="Symbol" w:hAnsi="Times New Roman" w:cs="Times New Roman"/>
          <w:sz w:val="24"/>
        </w:rPr>
      </w:pPr>
      <w:r w:rsidRPr="005B1F98">
        <w:rPr>
          <w:rFonts w:ascii="Times New Roman" w:eastAsia="Symbol" w:hAnsi="Times New Roman" w:cs="Times New Roman"/>
          <w:sz w:val="24"/>
        </w:rPr>
        <w:t>In experimental arrangement, to find angle of diffraction, we have from geometry of arrangement</w:t>
      </w:r>
      <w:r w:rsidRPr="005B1F98">
        <w:rPr>
          <w:rFonts w:ascii="Times New Roman" w:eastAsia="Symbol" w:hAnsi="Times New Roman" w:cs="Times New Roman"/>
          <w:sz w:val="24"/>
        </w:rPr>
        <w:tab/>
      </w:r>
      <w:r w:rsidRPr="005B1F98">
        <w:rPr>
          <w:rFonts w:ascii="Times New Roman" w:eastAsia="Symbol" w:hAnsi="Times New Roman" w:cs="Times New Roman"/>
          <w:sz w:val="24"/>
        </w:rPr>
        <w:tab/>
      </w:r>
      <w:r w:rsidR="00AE4918">
        <w:rPr>
          <w:rFonts w:ascii="Times New Roman" w:eastAsia="Symbol" w:hAnsi="Times New Roman" w:cs="Times New Roman"/>
          <w:sz w:val="24"/>
        </w:rPr>
        <w:t xml:space="preserve">              </w:t>
      </w:r>
      <w:r w:rsidRPr="005B1F98">
        <w:rPr>
          <w:rFonts w:ascii="Times New Roman" w:hAnsi="Times New Roman" w:cs="Times New Roman"/>
          <w:position w:val="-16"/>
          <w:sz w:val="24"/>
        </w:rPr>
        <w:object w:dxaOrig="994" w:dyaOrig="566" w14:anchorId="6CB3C63E">
          <v:shape id="_x0000_i1036" type="#_x0000_t75" style="width:49.5pt;height:28.5pt" o:ole="" filled="t">
            <v:fill color2="black"/>
            <v:imagedata r:id="rId28" o:title=""/>
          </v:shape>
          <o:OLEObject Type="Embed" ProgID="Equation.3" ShapeID="_x0000_i1036" DrawAspect="Content" ObjectID="_1807424931" r:id="rId29"/>
        </w:object>
      </w:r>
      <w:r w:rsidR="00AE4918">
        <w:rPr>
          <w:rFonts w:ascii="Times New Roman" w:eastAsia="Symbol" w:hAnsi="Times New Roman" w:cs="Times New Roman"/>
          <w:sz w:val="24"/>
        </w:rPr>
        <w:tab/>
        <w:t>i.e.</w:t>
      </w:r>
      <w:r w:rsidRPr="004B62DA">
        <w:rPr>
          <w:rFonts w:ascii="Times New Roman" w:hAnsi="Times New Roman" w:cs="Times New Roman"/>
          <w:position w:val="-15"/>
          <w:sz w:val="20"/>
        </w:rPr>
        <w:object w:dxaOrig="1493" w:dyaOrig="558" w14:anchorId="47C91775">
          <v:shape id="_x0000_i1037" type="#_x0000_t75" style="width:75.75pt;height:27.75pt" o:ole="" filled="t">
            <v:fill color2="black"/>
            <v:imagedata r:id="rId30" o:title=""/>
          </v:shape>
          <o:OLEObject Type="Embed" ProgID="Equation.3" ShapeID="_x0000_i1037" DrawAspect="Content" ObjectID="_1807424932" r:id="rId31"/>
        </w:object>
      </w:r>
    </w:p>
    <w:p w14:paraId="4345E78E" w14:textId="77777777" w:rsidR="00B46077" w:rsidRPr="005B1F98" w:rsidRDefault="00B46077" w:rsidP="00B46077">
      <w:pPr>
        <w:tabs>
          <w:tab w:val="left" w:pos="720"/>
        </w:tabs>
        <w:spacing w:after="0"/>
        <w:jc w:val="both"/>
        <w:rPr>
          <w:rFonts w:ascii="Times New Roman" w:hAnsi="Times New Roman" w:cs="Times New Roman"/>
          <w:sz w:val="24"/>
        </w:rPr>
      </w:pPr>
      <w:r w:rsidRPr="005B1F98">
        <w:rPr>
          <w:rFonts w:ascii="Times New Roman" w:eastAsia="Symbol" w:hAnsi="Times New Roman" w:cs="Times New Roman"/>
          <w:sz w:val="24"/>
        </w:rPr>
        <w:tab/>
      </w:r>
      <w:r w:rsidR="00AE4918" w:rsidRPr="005B1F98">
        <w:rPr>
          <w:rFonts w:ascii="Times New Roman" w:eastAsia="Symbol" w:hAnsi="Times New Roman" w:cs="Times New Roman"/>
          <w:sz w:val="24"/>
        </w:rPr>
        <w:t>Where</w:t>
      </w:r>
      <w:r w:rsidR="00AE4918">
        <w:rPr>
          <w:rFonts w:ascii="Times New Roman" w:eastAsia="Symbol" w:hAnsi="Times New Roman" w:cs="Times New Roman"/>
          <w:sz w:val="24"/>
        </w:rPr>
        <w:t xml:space="preserve">, </w:t>
      </w:r>
      <w:r w:rsidR="00AE4918">
        <w:rPr>
          <w:rFonts w:ascii="Times New Roman" w:eastAsia="Symbol" w:hAnsi="Times New Roman" w:cs="Times New Roman"/>
          <w:sz w:val="24"/>
        </w:rPr>
        <w:tab/>
      </w:r>
      <w:r w:rsidRPr="005B1F98">
        <w:rPr>
          <w:rFonts w:ascii="Times New Roman" w:eastAsia="Symbol" w:hAnsi="Times New Roman" w:cs="Times New Roman"/>
          <w:i/>
          <w:sz w:val="24"/>
        </w:rPr>
        <w:t>x</w:t>
      </w:r>
      <w:r w:rsidR="00AE4918">
        <w:rPr>
          <w:rFonts w:ascii="Times New Roman" w:eastAsia="Symbol" w:hAnsi="Times New Roman" w:cs="Times New Roman"/>
          <w:sz w:val="24"/>
        </w:rPr>
        <w:t xml:space="preserve"> -</w:t>
      </w:r>
      <w:r w:rsidRPr="005B1F98">
        <w:rPr>
          <w:rFonts w:ascii="Times New Roman" w:eastAsia="Symbol" w:hAnsi="Times New Roman" w:cs="Times New Roman"/>
          <w:sz w:val="24"/>
        </w:rPr>
        <w:t>distance of n</w:t>
      </w:r>
      <w:r w:rsidRPr="005B1F98">
        <w:rPr>
          <w:rFonts w:ascii="Times New Roman" w:eastAsia="Symbol" w:hAnsi="Times New Roman" w:cs="Times New Roman"/>
          <w:sz w:val="24"/>
          <w:vertAlign w:val="superscript"/>
        </w:rPr>
        <w:t>th</w:t>
      </w:r>
      <w:r w:rsidRPr="005B1F98">
        <w:rPr>
          <w:rFonts w:ascii="Times New Roman" w:eastAsia="Symbol" w:hAnsi="Times New Roman" w:cs="Times New Roman"/>
          <w:sz w:val="24"/>
        </w:rPr>
        <w:t xml:space="preserve"> maximum from center of pattern on screen</w:t>
      </w:r>
    </w:p>
    <w:p w14:paraId="6BD10574" w14:textId="77777777" w:rsidR="00B46077" w:rsidRPr="005B1F98" w:rsidRDefault="00B46077" w:rsidP="00B46077">
      <w:pPr>
        <w:ind w:left="1440"/>
        <w:jc w:val="both"/>
        <w:rPr>
          <w:rFonts w:ascii="Times New Roman" w:hAnsi="Times New Roman" w:cs="Times New Roman"/>
          <w:sz w:val="24"/>
        </w:rPr>
      </w:pPr>
      <w:r w:rsidRPr="005B1F98">
        <w:rPr>
          <w:rFonts w:ascii="Times New Roman" w:eastAsia="Symbol" w:hAnsi="Times New Roman" w:cs="Times New Roman"/>
          <w:i/>
          <w:sz w:val="24"/>
        </w:rPr>
        <w:t xml:space="preserve">            L</w:t>
      </w:r>
      <w:r w:rsidR="00AE4918">
        <w:rPr>
          <w:rFonts w:ascii="Times New Roman" w:eastAsia="Symbol" w:hAnsi="Times New Roman" w:cs="Times New Roman"/>
          <w:sz w:val="24"/>
        </w:rPr>
        <w:t xml:space="preserve"> -</w:t>
      </w:r>
      <w:r w:rsidRPr="005B1F98">
        <w:rPr>
          <w:rFonts w:ascii="Times New Roman" w:eastAsia="Symbol" w:hAnsi="Times New Roman" w:cs="Times New Roman"/>
          <w:sz w:val="24"/>
        </w:rPr>
        <w:t>distance of screen from grating</w:t>
      </w:r>
    </w:p>
    <w:p w14:paraId="4CCB2F4C" w14:textId="77777777" w:rsidR="00B46077" w:rsidRPr="00D02ACB" w:rsidRDefault="00B46077" w:rsidP="00B46077">
      <w:pPr>
        <w:jc w:val="both"/>
        <w:rPr>
          <w:rFonts w:ascii="Times New Roman" w:hAnsi="Times New Roman" w:cs="Times New Roman"/>
          <w:sz w:val="24"/>
          <w:szCs w:val="24"/>
        </w:rPr>
      </w:pPr>
      <w:r w:rsidRPr="00D02ACB">
        <w:rPr>
          <w:rFonts w:ascii="Times New Roman" w:eastAsia="Symbol" w:hAnsi="Times New Roman" w:cs="Times New Roman"/>
          <w:b/>
          <w:sz w:val="24"/>
          <w:szCs w:val="24"/>
          <w:u w:val="single"/>
        </w:rPr>
        <w:lastRenderedPageBreak/>
        <w:t>Precaution</w:t>
      </w:r>
      <w:r w:rsidRPr="00D02ACB">
        <w:rPr>
          <w:rFonts w:ascii="Times New Roman" w:eastAsia="Symbol" w:hAnsi="Times New Roman" w:cs="Times New Roman"/>
          <w:b/>
          <w:sz w:val="24"/>
          <w:szCs w:val="24"/>
        </w:rPr>
        <w:t>: -</w:t>
      </w:r>
      <w:r w:rsidRPr="00D02ACB">
        <w:rPr>
          <w:rFonts w:ascii="Times New Roman" w:eastAsia="Symbol" w:hAnsi="Times New Roman" w:cs="Times New Roman"/>
          <w:sz w:val="24"/>
          <w:szCs w:val="24"/>
        </w:rPr>
        <w:tab/>
      </w:r>
      <w:r w:rsidR="001C49A3" w:rsidRPr="001C49A3">
        <w:rPr>
          <w:rFonts w:ascii="Times New Roman" w:eastAsia="Symbol" w:hAnsi="Times New Roman" w:cs="Times New Roman"/>
          <w:b/>
          <w:i/>
          <w:color w:val="000000" w:themeColor="text1"/>
          <w:sz w:val="24"/>
          <w:szCs w:val="24"/>
          <w:u w:val="single"/>
        </w:rPr>
        <w:t xml:space="preserve">DO </w:t>
      </w:r>
      <w:r w:rsidR="00AD624F" w:rsidRPr="001C49A3">
        <w:rPr>
          <w:rFonts w:ascii="Times New Roman" w:eastAsia="Symbol" w:hAnsi="Times New Roman" w:cs="Times New Roman"/>
          <w:b/>
          <w:i/>
          <w:color w:val="000000" w:themeColor="text1"/>
          <w:sz w:val="24"/>
          <w:szCs w:val="24"/>
          <w:u w:val="single"/>
        </w:rPr>
        <w:t>NOT DIRECTLY LOOK</w:t>
      </w:r>
      <w:r w:rsidR="001C49A3" w:rsidRPr="001C49A3">
        <w:rPr>
          <w:rFonts w:ascii="Times New Roman" w:eastAsia="Symbol" w:hAnsi="Times New Roman" w:cs="Times New Roman"/>
          <w:b/>
          <w:i/>
          <w:color w:val="000000" w:themeColor="text1"/>
          <w:sz w:val="24"/>
          <w:szCs w:val="24"/>
          <w:u w:val="single"/>
        </w:rPr>
        <w:t xml:space="preserve"> </w:t>
      </w:r>
      <w:r w:rsidR="00AD624F" w:rsidRPr="001C49A3">
        <w:rPr>
          <w:rFonts w:ascii="Times New Roman" w:eastAsia="Symbol" w:hAnsi="Times New Roman" w:cs="Times New Roman"/>
          <w:b/>
          <w:i/>
          <w:color w:val="000000" w:themeColor="text1"/>
          <w:sz w:val="24"/>
          <w:szCs w:val="24"/>
          <w:u w:val="single"/>
        </w:rPr>
        <w:t>INTO THE LASER BEAM</w:t>
      </w:r>
      <w:r w:rsidRPr="001C49A3">
        <w:rPr>
          <w:rFonts w:ascii="Times New Roman" w:eastAsia="Symbol" w:hAnsi="Times New Roman" w:cs="Times New Roman"/>
          <w:color w:val="000000" w:themeColor="text1"/>
          <w:sz w:val="24"/>
          <w:szCs w:val="24"/>
        </w:rPr>
        <w:t>.</w:t>
      </w:r>
    </w:p>
    <w:p w14:paraId="29E24FB3" w14:textId="77777777" w:rsidR="00B46077" w:rsidRPr="00D02ACB" w:rsidRDefault="00B46077" w:rsidP="00B46077">
      <w:pPr>
        <w:jc w:val="both"/>
        <w:rPr>
          <w:rFonts w:ascii="Times New Roman" w:hAnsi="Times New Roman" w:cs="Times New Roman"/>
          <w:sz w:val="24"/>
          <w:szCs w:val="24"/>
        </w:rPr>
      </w:pPr>
      <w:r w:rsidRPr="00D02ACB">
        <w:rPr>
          <w:rFonts w:ascii="Times New Roman" w:eastAsia="Symbol" w:hAnsi="Times New Roman" w:cs="Times New Roman"/>
          <w:b/>
          <w:sz w:val="24"/>
          <w:szCs w:val="24"/>
          <w:u w:val="single"/>
        </w:rPr>
        <w:t>Procedure</w:t>
      </w:r>
      <w:r w:rsidRPr="00D02ACB">
        <w:rPr>
          <w:rFonts w:ascii="Times New Roman" w:eastAsia="Symbol" w:hAnsi="Times New Roman" w:cs="Times New Roman"/>
          <w:b/>
          <w:sz w:val="24"/>
          <w:szCs w:val="24"/>
        </w:rPr>
        <w:t>: -</w:t>
      </w:r>
      <w:r w:rsidRPr="00D02ACB">
        <w:rPr>
          <w:rFonts w:ascii="Times New Roman" w:eastAsia="Symbol" w:hAnsi="Times New Roman" w:cs="Times New Roman"/>
          <w:b/>
          <w:sz w:val="24"/>
          <w:szCs w:val="24"/>
          <w:u w:val="single"/>
        </w:rPr>
        <w:t xml:space="preserve"> </w:t>
      </w:r>
    </w:p>
    <w:p w14:paraId="6A185EBD" w14:textId="77777777" w:rsidR="00B46077" w:rsidRPr="00D02ACB" w:rsidRDefault="00B46077" w:rsidP="00F617C8">
      <w:pPr>
        <w:numPr>
          <w:ilvl w:val="0"/>
          <w:numId w:val="10"/>
        </w:numPr>
        <w:tabs>
          <w:tab w:val="left" w:pos="1440"/>
        </w:tabs>
        <w:suppressAutoHyphens/>
        <w:spacing w:before="90" w:after="0"/>
        <w:ind w:left="648"/>
        <w:jc w:val="both"/>
        <w:rPr>
          <w:rFonts w:ascii="Times New Roman" w:hAnsi="Times New Roman" w:cs="Times New Roman"/>
          <w:sz w:val="24"/>
          <w:szCs w:val="24"/>
        </w:rPr>
      </w:pPr>
      <w:r w:rsidRPr="00D02ACB">
        <w:rPr>
          <w:rFonts w:ascii="Times New Roman" w:eastAsia="Symbol" w:hAnsi="Times New Roman" w:cs="Times New Roman"/>
          <w:sz w:val="24"/>
          <w:szCs w:val="24"/>
        </w:rPr>
        <w:t>Allow the beam to fall on the grating and the diffraction pattern, i</w:t>
      </w:r>
      <w:r w:rsidR="009E0C2D">
        <w:rPr>
          <w:rFonts w:ascii="Times New Roman" w:eastAsia="Symbol" w:hAnsi="Times New Roman" w:cs="Times New Roman"/>
          <w:sz w:val="24"/>
          <w:szCs w:val="24"/>
        </w:rPr>
        <w:t xml:space="preserve">n the form of series of dots is </w:t>
      </w:r>
      <w:r w:rsidRPr="00D02ACB">
        <w:rPr>
          <w:rFonts w:ascii="Times New Roman" w:eastAsia="Symbol" w:hAnsi="Times New Roman" w:cs="Times New Roman"/>
          <w:sz w:val="24"/>
          <w:szCs w:val="24"/>
        </w:rPr>
        <w:t>observed on the screen placed at a fixed distance ‘L’. In the diffraction pattern, you will observe central or zeroth maximum as brightest spot &amp; on its both sides other spots as 1</w:t>
      </w:r>
      <w:r w:rsidRPr="00D02ACB">
        <w:rPr>
          <w:rFonts w:ascii="Times New Roman" w:eastAsia="Symbol" w:hAnsi="Times New Roman" w:cs="Times New Roman"/>
          <w:sz w:val="24"/>
          <w:szCs w:val="24"/>
          <w:vertAlign w:val="superscript"/>
        </w:rPr>
        <w:t>st</w:t>
      </w:r>
      <w:r w:rsidRPr="00D02ACB">
        <w:rPr>
          <w:rFonts w:ascii="Times New Roman" w:eastAsia="Symbol" w:hAnsi="Times New Roman" w:cs="Times New Roman"/>
          <w:sz w:val="24"/>
          <w:szCs w:val="24"/>
        </w:rPr>
        <w:t>, 2</w:t>
      </w:r>
      <w:r w:rsidRPr="00D02ACB">
        <w:rPr>
          <w:rFonts w:ascii="Times New Roman" w:eastAsia="Symbol" w:hAnsi="Times New Roman" w:cs="Times New Roman"/>
          <w:sz w:val="24"/>
          <w:szCs w:val="24"/>
          <w:vertAlign w:val="superscript"/>
        </w:rPr>
        <w:t>nd</w:t>
      </w:r>
      <w:r w:rsidRPr="00D02ACB">
        <w:rPr>
          <w:rFonts w:ascii="Times New Roman" w:eastAsia="Symbol" w:hAnsi="Times New Roman" w:cs="Times New Roman"/>
          <w:sz w:val="24"/>
          <w:szCs w:val="24"/>
        </w:rPr>
        <w:t xml:space="preserve">, etc ordered maxima.  You may notice the decrease in the irradiance as you move away from the zero order towards the higher order. </w:t>
      </w:r>
    </w:p>
    <w:p w14:paraId="43F77B43" w14:textId="77777777" w:rsidR="00B46077" w:rsidRPr="00D02ACB" w:rsidRDefault="00B46077" w:rsidP="00F617C8">
      <w:pPr>
        <w:numPr>
          <w:ilvl w:val="0"/>
          <w:numId w:val="10"/>
        </w:numPr>
        <w:tabs>
          <w:tab w:val="left" w:pos="1440"/>
        </w:tabs>
        <w:suppressAutoHyphens/>
        <w:spacing w:before="90" w:after="0"/>
        <w:ind w:left="648"/>
        <w:jc w:val="both"/>
        <w:rPr>
          <w:rFonts w:ascii="Times New Roman" w:hAnsi="Times New Roman" w:cs="Times New Roman"/>
          <w:sz w:val="24"/>
          <w:szCs w:val="24"/>
        </w:rPr>
      </w:pPr>
      <w:r w:rsidRPr="00D02ACB">
        <w:rPr>
          <w:rFonts w:ascii="Times New Roman" w:eastAsia="Symbol" w:hAnsi="Times New Roman" w:cs="Times New Roman"/>
          <w:sz w:val="24"/>
          <w:szCs w:val="24"/>
        </w:rPr>
        <w:t>Measure the distance (</w:t>
      </w:r>
      <w:r w:rsidRPr="00D02ACB">
        <w:rPr>
          <w:rFonts w:ascii="Times New Roman" w:eastAsia="Symbol" w:hAnsi="Times New Roman" w:cs="Times New Roman"/>
          <w:i/>
          <w:sz w:val="24"/>
          <w:szCs w:val="24"/>
        </w:rPr>
        <w:t>L</w:t>
      </w:r>
      <w:r w:rsidRPr="00D02ACB">
        <w:rPr>
          <w:rFonts w:ascii="Times New Roman" w:eastAsia="Symbol" w:hAnsi="Times New Roman" w:cs="Times New Roman"/>
          <w:sz w:val="24"/>
          <w:szCs w:val="24"/>
        </w:rPr>
        <w:t>) between the screen and grating.</w:t>
      </w:r>
    </w:p>
    <w:p w14:paraId="084083D3" w14:textId="77777777" w:rsidR="00B46077" w:rsidRPr="00D02ACB" w:rsidRDefault="00B46077" w:rsidP="00F617C8">
      <w:pPr>
        <w:numPr>
          <w:ilvl w:val="0"/>
          <w:numId w:val="10"/>
        </w:numPr>
        <w:tabs>
          <w:tab w:val="left" w:pos="1440"/>
        </w:tabs>
        <w:suppressAutoHyphens/>
        <w:spacing w:before="90" w:after="0"/>
        <w:ind w:left="648"/>
        <w:jc w:val="both"/>
        <w:rPr>
          <w:rFonts w:ascii="Times New Roman" w:hAnsi="Times New Roman" w:cs="Times New Roman"/>
          <w:sz w:val="24"/>
          <w:szCs w:val="24"/>
        </w:rPr>
      </w:pPr>
      <w:r w:rsidRPr="00D02ACB">
        <w:rPr>
          <w:rFonts w:ascii="Times New Roman" w:eastAsia="Symbol" w:hAnsi="Times New Roman" w:cs="Times New Roman"/>
          <w:sz w:val="24"/>
          <w:szCs w:val="24"/>
        </w:rPr>
        <w:t xml:space="preserve">The distance between two first </w:t>
      </w:r>
      <w:r w:rsidR="004220E1" w:rsidRPr="00D02ACB">
        <w:rPr>
          <w:rFonts w:ascii="Times New Roman" w:eastAsia="Symbol" w:hAnsi="Times New Roman" w:cs="Times New Roman"/>
          <w:sz w:val="24"/>
          <w:szCs w:val="24"/>
        </w:rPr>
        <w:t>orders</w:t>
      </w:r>
      <w:r w:rsidRPr="00D02ACB">
        <w:rPr>
          <w:rFonts w:ascii="Times New Roman" w:eastAsia="Symbol" w:hAnsi="Times New Roman" w:cs="Times New Roman"/>
          <w:sz w:val="24"/>
          <w:szCs w:val="24"/>
        </w:rPr>
        <w:t xml:space="preserve"> dots (</w:t>
      </w:r>
      <w:r w:rsidRPr="00D02ACB">
        <w:rPr>
          <w:rFonts w:ascii="Times New Roman" w:eastAsia="Symbol" w:hAnsi="Times New Roman" w:cs="Times New Roman"/>
          <w:i/>
          <w:sz w:val="24"/>
          <w:szCs w:val="24"/>
        </w:rPr>
        <w:t>2x</w:t>
      </w:r>
      <w:r w:rsidRPr="00D02ACB">
        <w:rPr>
          <w:rFonts w:ascii="Times New Roman" w:eastAsia="Symbol" w:hAnsi="Times New Roman" w:cs="Times New Roman"/>
          <w:sz w:val="24"/>
          <w:szCs w:val="24"/>
        </w:rPr>
        <w:t>) obtained on both sides of central spot is measured with the help of meter scale.</w:t>
      </w:r>
    </w:p>
    <w:p w14:paraId="2E0DD7E5" w14:textId="77777777" w:rsidR="00B46077" w:rsidRPr="00D02ACB" w:rsidRDefault="00B46077" w:rsidP="00F617C8">
      <w:pPr>
        <w:numPr>
          <w:ilvl w:val="0"/>
          <w:numId w:val="10"/>
        </w:numPr>
        <w:tabs>
          <w:tab w:val="left" w:pos="1440"/>
        </w:tabs>
        <w:suppressAutoHyphens/>
        <w:spacing w:before="90" w:after="0"/>
        <w:ind w:left="648"/>
        <w:jc w:val="both"/>
        <w:rPr>
          <w:rFonts w:ascii="Times New Roman" w:hAnsi="Times New Roman" w:cs="Times New Roman"/>
          <w:sz w:val="24"/>
          <w:szCs w:val="24"/>
        </w:rPr>
      </w:pPr>
      <w:r w:rsidRPr="00D02ACB">
        <w:rPr>
          <w:rFonts w:ascii="Times New Roman" w:eastAsia="Symbol" w:hAnsi="Times New Roman" w:cs="Times New Roman"/>
          <w:sz w:val="24"/>
          <w:szCs w:val="24"/>
        </w:rPr>
        <w:t xml:space="preserve">Similarly measure the distance between the </w:t>
      </w:r>
      <w:r w:rsidR="00AA3CC0" w:rsidRPr="00D02ACB">
        <w:rPr>
          <w:rFonts w:ascii="Times New Roman" w:eastAsia="Symbol" w:hAnsi="Times New Roman" w:cs="Times New Roman"/>
          <w:sz w:val="24"/>
          <w:szCs w:val="24"/>
        </w:rPr>
        <w:t>two-second</w:t>
      </w:r>
      <w:r w:rsidRPr="00D02ACB">
        <w:rPr>
          <w:rFonts w:ascii="Times New Roman" w:eastAsia="Symbol" w:hAnsi="Times New Roman" w:cs="Times New Roman"/>
          <w:sz w:val="24"/>
          <w:szCs w:val="24"/>
        </w:rPr>
        <w:t xml:space="preserve"> order dots obtained on both sides of central spot.</w:t>
      </w:r>
    </w:p>
    <w:p w14:paraId="64204667" w14:textId="77777777" w:rsidR="00B46077" w:rsidRPr="00D02ACB" w:rsidRDefault="00B46077" w:rsidP="00F617C8">
      <w:pPr>
        <w:numPr>
          <w:ilvl w:val="0"/>
          <w:numId w:val="10"/>
        </w:numPr>
        <w:tabs>
          <w:tab w:val="left" w:pos="1440"/>
        </w:tabs>
        <w:suppressAutoHyphens/>
        <w:spacing w:before="90" w:after="0"/>
        <w:ind w:left="648"/>
        <w:jc w:val="both"/>
        <w:rPr>
          <w:rFonts w:ascii="Times New Roman" w:hAnsi="Times New Roman" w:cs="Times New Roman"/>
          <w:sz w:val="24"/>
          <w:szCs w:val="24"/>
        </w:rPr>
      </w:pPr>
      <w:r w:rsidRPr="00D02ACB">
        <w:rPr>
          <w:rFonts w:ascii="Times New Roman" w:eastAsia="Symbol" w:hAnsi="Times New Roman" w:cs="Times New Roman"/>
          <w:sz w:val="24"/>
          <w:szCs w:val="24"/>
        </w:rPr>
        <w:t>Repeat above steps for other grating having different grating element.</w:t>
      </w:r>
    </w:p>
    <w:p w14:paraId="4539D1EE" w14:textId="77777777" w:rsidR="00B46077" w:rsidRPr="00D02ACB" w:rsidRDefault="00B46077" w:rsidP="00F617C8">
      <w:pPr>
        <w:numPr>
          <w:ilvl w:val="0"/>
          <w:numId w:val="10"/>
        </w:numPr>
        <w:tabs>
          <w:tab w:val="left" w:pos="1440"/>
        </w:tabs>
        <w:suppressAutoHyphens/>
        <w:spacing w:before="90" w:after="0"/>
        <w:ind w:left="648"/>
        <w:jc w:val="both"/>
        <w:rPr>
          <w:rFonts w:ascii="Times New Roman" w:hAnsi="Times New Roman" w:cs="Times New Roman"/>
          <w:sz w:val="24"/>
          <w:szCs w:val="24"/>
        </w:rPr>
      </w:pPr>
      <w:r w:rsidRPr="00D02ACB">
        <w:rPr>
          <w:rFonts w:ascii="Times New Roman" w:eastAsia="Symbol" w:hAnsi="Times New Roman" w:cs="Times New Roman"/>
          <w:sz w:val="24"/>
          <w:szCs w:val="24"/>
        </w:rPr>
        <w:t>Tabulate all the readings. Find angle of diffraction in each case so as to find out number of lines per cm (</w:t>
      </w:r>
      <w:r w:rsidRPr="00D02ACB">
        <w:rPr>
          <w:rFonts w:ascii="Times New Roman" w:eastAsia="Symbol" w:hAnsi="Times New Roman" w:cs="Times New Roman"/>
          <w:i/>
          <w:sz w:val="24"/>
          <w:szCs w:val="24"/>
        </w:rPr>
        <w:t>N</w:t>
      </w:r>
      <w:r w:rsidRPr="00D02ACB">
        <w:rPr>
          <w:rFonts w:ascii="Times New Roman" w:eastAsia="Symbol" w:hAnsi="Times New Roman" w:cs="Times New Roman"/>
          <w:sz w:val="24"/>
          <w:szCs w:val="24"/>
        </w:rPr>
        <w:t xml:space="preserve">) on each grating. </w:t>
      </w:r>
      <w:r w:rsidR="00627588" w:rsidRPr="00D02ACB">
        <w:rPr>
          <w:rFonts w:ascii="Times New Roman" w:eastAsia="Symbol" w:hAnsi="Times New Roman" w:cs="Times New Roman"/>
          <w:sz w:val="24"/>
          <w:szCs w:val="24"/>
        </w:rPr>
        <w:t>Hence,</w:t>
      </w:r>
      <w:r w:rsidRPr="00D02ACB">
        <w:rPr>
          <w:rFonts w:ascii="Times New Roman" w:eastAsia="Symbol" w:hAnsi="Times New Roman" w:cs="Times New Roman"/>
          <w:sz w:val="24"/>
          <w:szCs w:val="24"/>
        </w:rPr>
        <w:t xml:space="preserve"> determine grating element (</w:t>
      </w:r>
      <w:r w:rsidRPr="00D02ACB">
        <w:rPr>
          <w:rFonts w:ascii="Times New Roman" w:eastAsia="Symbol" w:hAnsi="Times New Roman" w:cs="Times New Roman"/>
          <w:i/>
          <w:sz w:val="24"/>
          <w:szCs w:val="24"/>
        </w:rPr>
        <w:t>d</w:t>
      </w:r>
      <w:r w:rsidRPr="00D02ACB">
        <w:rPr>
          <w:rFonts w:ascii="Times New Roman" w:eastAsia="Symbol" w:hAnsi="Times New Roman" w:cs="Times New Roman"/>
          <w:sz w:val="24"/>
          <w:szCs w:val="24"/>
        </w:rPr>
        <w:t>) in each case.</w:t>
      </w:r>
    </w:p>
    <w:p w14:paraId="5637829B" w14:textId="77777777" w:rsidR="00B46077" w:rsidRPr="00D02ACB" w:rsidRDefault="00B46077" w:rsidP="00B46077">
      <w:pPr>
        <w:spacing w:before="240"/>
        <w:jc w:val="both"/>
        <w:rPr>
          <w:rFonts w:ascii="Times New Roman" w:hAnsi="Times New Roman" w:cs="Times New Roman"/>
          <w:sz w:val="24"/>
          <w:szCs w:val="24"/>
        </w:rPr>
      </w:pPr>
      <w:r w:rsidRPr="00D02ACB">
        <w:rPr>
          <w:rFonts w:ascii="Times New Roman" w:eastAsia="Symbol" w:hAnsi="Times New Roman" w:cs="Times New Roman"/>
          <w:b/>
          <w:sz w:val="24"/>
          <w:szCs w:val="24"/>
          <w:u w:val="single"/>
        </w:rPr>
        <w:t>Observations</w:t>
      </w:r>
      <w:r w:rsidRPr="00D02ACB">
        <w:rPr>
          <w:rFonts w:ascii="Times New Roman" w:eastAsia="Symbol" w:hAnsi="Times New Roman" w:cs="Times New Roman"/>
          <w:sz w:val="24"/>
          <w:szCs w:val="24"/>
        </w:rPr>
        <w:t>: -</w:t>
      </w:r>
    </w:p>
    <w:p w14:paraId="2A9A6AC6" w14:textId="77777777" w:rsidR="00B46077" w:rsidRPr="00D02ACB" w:rsidRDefault="00B46077" w:rsidP="00B46077">
      <w:pPr>
        <w:jc w:val="center"/>
        <w:rPr>
          <w:rFonts w:ascii="Times New Roman" w:hAnsi="Times New Roman" w:cs="Times New Roman"/>
          <w:sz w:val="24"/>
          <w:szCs w:val="24"/>
        </w:rPr>
      </w:pPr>
      <w:r w:rsidRPr="00D02ACB">
        <w:rPr>
          <w:rFonts w:ascii="Times New Roman" w:eastAsia="Symbol" w:hAnsi="Times New Roman" w:cs="Times New Roman"/>
          <w:sz w:val="24"/>
          <w:szCs w:val="24"/>
        </w:rPr>
        <w:t xml:space="preserve">Distance of screen from </w:t>
      </w:r>
      <w:r w:rsidR="004220E1" w:rsidRPr="00D02ACB">
        <w:rPr>
          <w:rFonts w:ascii="Times New Roman" w:eastAsia="Symbol" w:hAnsi="Times New Roman" w:cs="Times New Roman"/>
          <w:sz w:val="24"/>
          <w:szCs w:val="24"/>
        </w:rPr>
        <w:t>grating,</w:t>
      </w:r>
      <w:r w:rsidRPr="00D02ACB">
        <w:rPr>
          <w:rFonts w:ascii="Times New Roman" w:eastAsia="Symbol" w:hAnsi="Times New Roman" w:cs="Times New Roman"/>
          <w:sz w:val="24"/>
          <w:szCs w:val="24"/>
        </w:rPr>
        <w:t xml:space="preserve"> L = ________</w:t>
      </w:r>
      <w:r w:rsidR="00277B0B" w:rsidRPr="00D02ACB">
        <w:rPr>
          <w:rFonts w:ascii="Times New Roman" w:eastAsia="Symbol" w:hAnsi="Times New Roman" w:cs="Times New Roman"/>
          <w:sz w:val="24"/>
          <w:szCs w:val="24"/>
        </w:rPr>
        <w:t>_ cm</w:t>
      </w:r>
    </w:p>
    <w:tbl>
      <w:tblPr>
        <w:tblW w:w="0" w:type="auto"/>
        <w:tblLayout w:type="fixed"/>
        <w:tblLook w:val="0000" w:firstRow="0" w:lastRow="0" w:firstColumn="0" w:lastColumn="0" w:noHBand="0" w:noVBand="0"/>
      </w:tblPr>
      <w:tblGrid>
        <w:gridCol w:w="1144"/>
        <w:gridCol w:w="1264"/>
        <w:gridCol w:w="1102"/>
        <w:gridCol w:w="1008"/>
        <w:gridCol w:w="1557"/>
        <w:gridCol w:w="1416"/>
        <w:gridCol w:w="1615"/>
      </w:tblGrid>
      <w:tr w:rsidR="00B46077" w:rsidRPr="00D02ACB" w14:paraId="601BCCBD" w14:textId="77777777" w:rsidTr="00AA3CC0">
        <w:trPr>
          <w:cantSplit/>
          <w:trHeight w:val="1134"/>
        </w:trPr>
        <w:tc>
          <w:tcPr>
            <w:tcW w:w="1144" w:type="dxa"/>
            <w:tcBorders>
              <w:top w:val="single" w:sz="4" w:space="0" w:color="000000"/>
              <w:left w:val="single" w:sz="4" w:space="0" w:color="000000"/>
              <w:bottom w:val="single" w:sz="4" w:space="0" w:color="000000"/>
            </w:tcBorders>
            <w:shd w:val="clear" w:color="auto" w:fill="auto"/>
            <w:textDirection w:val="tbRlV"/>
            <w:vAlign w:val="center"/>
          </w:tcPr>
          <w:p w14:paraId="00FEE814" w14:textId="77777777" w:rsidR="00B46077" w:rsidRPr="00D02ACB" w:rsidRDefault="00B46077" w:rsidP="000F4FE5">
            <w:pPr>
              <w:ind w:left="113" w:right="113"/>
              <w:jc w:val="center"/>
              <w:rPr>
                <w:rFonts w:ascii="Times New Roman" w:hAnsi="Times New Roman" w:cs="Times New Roman"/>
                <w:b/>
                <w:sz w:val="24"/>
                <w:szCs w:val="24"/>
              </w:rPr>
            </w:pPr>
            <w:r w:rsidRPr="00D02ACB">
              <w:rPr>
                <w:rFonts w:ascii="Times New Roman" w:eastAsia="Symbol" w:hAnsi="Times New Roman" w:cs="Times New Roman"/>
                <w:b/>
                <w:sz w:val="24"/>
                <w:szCs w:val="24"/>
              </w:rPr>
              <w:t>Grating</w:t>
            </w:r>
          </w:p>
        </w:tc>
        <w:tc>
          <w:tcPr>
            <w:tcW w:w="1264" w:type="dxa"/>
            <w:tcBorders>
              <w:top w:val="single" w:sz="4" w:space="0" w:color="000000"/>
              <w:left w:val="single" w:sz="4" w:space="0" w:color="000000"/>
              <w:bottom w:val="single" w:sz="4" w:space="0" w:color="000000"/>
            </w:tcBorders>
            <w:shd w:val="clear" w:color="auto" w:fill="auto"/>
            <w:vAlign w:val="center"/>
          </w:tcPr>
          <w:p w14:paraId="4E19F8F1" w14:textId="77777777" w:rsidR="00B46077" w:rsidRPr="00D02ACB" w:rsidRDefault="00B46077" w:rsidP="00693C2E">
            <w:pPr>
              <w:jc w:val="center"/>
              <w:rPr>
                <w:rFonts w:ascii="Times New Roman" w:hAnsi="Times New Roman" w:cs="Times New Roman"/>
                <w:b/>
                <w:sz w:val="24"/>
                <w:szCs w:val="24"/>
              </w:rPr>
            </w:pPr>
            <w:r w:rsidRPr="00D02ACB">
              <w:rPr>
                <w:rFonts w:ascii="Times New Roman" w:eastAsia="Symbol" w:hAnsi="Times New Roman" w:cs="Times New Roman"/>
                <w:b/>
                <w:sz w:val="24"/>
                <w:szCs w:val="24"/>
              </w:rPr>
              <w:t>Order of maximum</w:t>
            </w:r>
          </w:p>
          <w:p w14:paraId="55701FCD" w14:textId="77777777" w:rsidR="00B46077" w:rsidRPr="00D02ACB" w:rsidRDefault="00B46077" w:rsidP="00693C2E">
            <w:pPr>
              <w:jc w:val="center"/>
              <w:rPr>
                <w:rFonts w:ascii="Times New Roman" w:hAnsi="Times New Roman" w:cs="Times New Roman"/>
                <w:b/>
                <w:sz w:val="24"/>
                <w:szCs w:val="24"/>
              </w:rPr>
            </w:pPr>
            <w:r w:rsidRPr="00D02ACB">
              <w:rPr>
                <w:rFonts w:ascii="Times New Roman" w:hAnsi="Times New Roman" w:cs="Times New Roman"/>
                <w:b/>
                <w:sz w:val="24"/>
                <w:szCs w:val="24"/>
              </w:rPr>
              <w:t>‘</w:t>
            </w:r>
            <w:r w:rsidRPr="00D02ACB">
              <w:rPr>
                <w:rFonts w:ascii="Times New Roman" w:eastAsia="Symbol" w:hAnsi="Times New Roman" w:cs="Times New Roman"/>
                <w:b/>
                <w:sz w:val="24"/>
                <w:szCs w:val="24"/>
              </w:rPr>
              <w:t>n’</w:t>
            </w:r>
          </w:p>
        </w:tc>
        <w:tc>
          <w:tcPr>
            <w:tcW w:w="1102" w:type="dxa"/>
            <w:tcBorders>
              <w:top w:val="single" w:sz="4" w:space="0" w:color="000000"/>
              <w:left w:val="single" w:sz="4" w:space="0" w:color="000000"/>
              <w:bottom w:val="single" w:sz="4" w:space="0" w:color="000000"/>
            </w:tcBorders>
            <w:shd w:val="clear" w:color="auto" w:fill="auto"/>
            <w:vAlign w:val="center"/>
          </w:tcPr>
          <w:p w14:paraId="4980D024" w14:textId="77777777" w:rsidR="00B46077" w:rsidRPr="00CA40DB" w:rsidRDefault="00B46077" w:rsidP="00CA40DB">
            <w:pPr>
              <w:jc w:val="center"/>
              <w:rPr>
                <w:rFonts w:ascii="Times New Roman" w:hAnsi="Times New Roman" w:cs="Times New Roman"/>
                <w:b/>
                <w:sz w:val="24"/>
                <w:szCs w:val="24"/>
              </w:rPr>
            </w:pPr>
            <w:r w:rsidRPr="00D02ACB">
              <w:rPr>
                <w:rFonts w:ascii="Times New Roman" w:eastAsia="Symbol" w:hAnsi="Times New Roman" w:cs="Times New Roman"/>
                <w:b/>
                <w:sz w:val="24"/>
                <w:szCs w:val="24"/>
              </w:rPr>
              <w:t>Distance</w:t>
            </w:r>
          </w:p>
          <w:p w14:paraId="6DBDD8A8" w14:textId="77777777" w:rsidR="00B46077" w:rsidRPr="00D02ACB" w:rsidRDefault="00B46077" w:rsidP="00693C2E">
            <w:pPr>
              <w:jc w:val="center"/>
              <w:rPr>
                <w:rFonts w:ascii="Times New Roman" w:hAnsi="Times New Roman" w:cs="Times New Roman"/>
                <w:b/>
                <w:sz w:val="24"/>
                <w:szCs w:val="24"/>
              </w:rPr>
            </w:pPr>
            <w:r w:rsidRPr="00D02ACB">
              <w:rPr>
                <w:rFonts w:ascii="Times New Roman" w:eastAsia="Symbol" w:hAnsi="Times New Roman" w:cs="Times New Roman"/>
                <w:b/>
                <w:sz w:val="24"/>
                <w:szCs w:val="24"/>
              </w:rPr>
              <w:t>2x (</w:t>
            </w:r>
            <w:r w:rsidRPr="00D02ACB">
              <w:rPr>
                <w:rFonts w:ascii="Times New Roman" w:eastAsia="Symbol" w:hAnsi="Times New Roman" w:cs="Times New Roman"/>
                <w:b/>
                <w:i/>
                <w:iCs/>
                <w:sz w:val="24"/>
                <w:szCs w:val="24"/>
              </w:rPr>
              <w:t>cm</w:t>
            </w:r>
            <w:r w:rsidRPr="00D02ACB">
              <w:rPr>
                <w:rFonts w:ascii="Times New Roman" w:eastAsia="Symbol" w:hAnsi="Times New Roman" w:cs="Times New Roman"/>
                <w:b/>
                <w:sz w:val="24"/>
                <w:szCs w:val="24"/>
              </w:rPr>
              <w:t>)</w:t>
            </w:r>
          </w:p>
        </w:tc>
        <w:tc>
          <w:tcPr>
            <w:tcW w:w="1008" w:type="dxa"/>
            <w:tcBorders>
              <w:top w:val="single" w:sz="4" w:space="0" w:color="000000"/>
              <w:left w:val="single" w:sz="4" w:space="0" w:color="000000"/>
              <w:bottom w:val="single" w:sz="4" w:space="0" w:color="000000"/>
            </w:tcBorders>
            <w:shd w:val="clear" w:color="auto" w:fill="auto"/>
            <w:vAlign w:val="center"/>
          </w:tcPr>
          <w:p w14:paraId="272D8E3B" w14:textId="77777777" w:rsidR="00B46077" w:rsidRPr="00D02ACB" w:rsidRDefault="00B46077" w:rsidP="00693C2E">
            <w:pPr>
              <w:jc w:val="center"/>
              <w:rPr>
                <w:rFonts w:ascii="Times New Roman" w:hAnsi="Times New Roman" w:cs="Times New Roman"/>
                <w:b/>
                <w:sz w:val="24"/>
                <w:szCs w:val="24"/>
              </w:rPr>
            </w:pPr>
            <w:r w:rsidRPr="00D02ACB">
              <w:rPr>
                <w:rFonts w:ascii="Times New Roman" w:eastAsia="Symbol" w:hAnsi="Times New Roman" w:cs="Times New Roman"/>
                <w:b/>
                <w:sz w:val="24"/>
                <w:szCs w:val="24"/>
              </w:rPr>
              <w:t>x (</w:t>
            </w:r>
            <w:r w:rsidRPr="00D02ACB">
              <w:rPr>
                <w:rFonts w:ascii="Times New Roman" w:eastAsia="Symbol" w:hAnsi="Times New Roman" w:cs="Times New Roman"/>
                <w:b/>
                <w:i/>
                <w:iCs/>
                <w:sz w:val="24"/>
                <w:szCs w:val="24"/>
              </w:rPr>
              <w:t>cm</w:t>
            </w:r>
            <w:r w:rsidRPr="00D02ACB">
              <w:rPr>
                <w:rFonts w:ascii="Times New Roman" w:eastAsia="Symbol" w:hAnsi="Times New Roman" w:cs="Times New Roman"/>
                <w:b/>
                <w:sz w:val="24"/>
                <w:szCs w:val="24"/>
              </w:rPr>
              <w:t>)</w:t>
            </w:r>
          </w:p>
        </w:tc>
        <w:tc>
          <w:tcPr>
            <w:tcW w:w="1557" w:type="dxa"/>
            <w:tcBorders>
              <w:top w:val="single" w:sz="4" w:space="0" w:color="000000"/>
              <w:left w:val="single" w:sz="4" w:space="0" w:color="000000"/>
              <w:bottom w:val="single" w:sz="4" w:space="0" w:color="000000"/>
            </w:tcBorders>
            <w:shd w:val="clear" w:color="auto" w:fill="auto"/>
            <w:vAlign w:val="center"/>
          </w:tcPr>
          <w:p w14:paraId="19B6482D" w14:textId="77777777" w:rsidR="00B46077" w:rsidRPr="00D02ACB" w:rsidRDefault="00B46077" w:rsidP="00693C2E">
            <w:pPr>
              <w:jc w:val="center"/>
              <w:rPr>
                <w:rFonts w:ascii="Times New Roman" w:hAnsi="Times New Roman" w:cs="Times New Roman"/>
                <w:b/>
                <w:sz w:val="24"/>
                <w:szCs w:val="24"/>
              </w:rPr>
            </w:pPr>
            <w:r w:rsidRPr="00D02ACB">
              <w:rPr>
                <w:rFonts w:ascii="Times New Roman" w:hAnsi="Times New Roman" w:cs="Times New Roman"/>
                <w:b/>
                <w:position w:val="-19"/>
                <w:sz w:val="24"/>
                <w:szCs w:val="24"/>
              </w:rPr>
              <w:object w:dxaOrig="1360" w:dyaOrig="624" w14:anchorId="0895C2BE">
                <v:shape id="_x0000_i1038" type="#_x0000_t75" style="width:68.25pt;height:32.25pt" o:ole="" filled="t">
                  <v:fill color2="black"/>
                  <v:imagedata r:id="rId32" o:title=""/>
                </v:shape>
                <o:OLEObject Type="Embed" ProgID="Equation.3" ShapeID="_x0000_i1038" DrawAspect="Content" ObjectID="_1807424933" r:id="rId33"/>
              </w:object>
            </w:r>
          </w:p>
        </w:tc>
        <w:tc>
          <w:tcPr>
            <w:tcW w:w="1416" w:type="dxa"/>
            <w:tcBorders>
              <w:top w:val="single" w:sz="4" w:space="0" w:color="000000"/>
              <w:left w:val="single" w:sz="4" w:space="0" w:color="000000"/>
              <w:bottom w:val="single" w:sz="4" w:space="0" w:color="000000"/>
            </w:tcBorders>
            <w:shd w:val="clear" w:color="auto" w:fill="auto"/>
            <w:vAlign w:val="center"/>
          </w:tcPr>
          <w:p w14:paraId="00FB988E" w14:textId="77777777" w:rsidR="00B46077" w:rsidRPr="00D02ACB" w:rsidRDefault="00B46077" w:rsidP="00693C2E">
            <w:pPr>
              <w:jc w:val="center"/>
              <w:rPr>
                <w:rFonts w:ascii="Times New Roman" w:hAnsi="Times New Roman" w:cs="Times New Roman"/>
                <w:b/>
                <w:sz w:val="24"/>
                <w:szCs w:val="24"/>
              </w:rPr>
            </w:pPr>
            <w:r w:rsidRPr="00D02ACB">
              <w:rPr>
                <w:rFonts w:ascii="Times New Roman" w:hAnsi="Times New Roman" w:cs="Times New Roman"/>
                <w:b/>
                <w:position w:val="-1"/>
                <w:sz w:val="24"/>
                <w:szCs w:val="24"/>
              </w:rPr>
              <w:object w:dxaOrig="604" w:dyaOrig="265" w14:anchorId="745CA154">
                <v:shape id="_x0000_i1039" type="#_x0000_t75" style="width:30pt;height:13.5pt" o:ole="" filled="t">
                  <v:fill color2="black"/>
                  <v:imagedata r:id="rId34" o:title=""/>
                </v:shape>
                <o:OLEObject Type="Embed" ProgID="Equation.3" ShapeID="_x0000_i1039" DrawAspect="Content" ObjectID="_1807424934" r:id="rId35"/>
              </w:object>
            </w:r>
          </w:p>
        </w:tc>
        <w:tc>
          <w:tcPr>
            <w:tcW w:w="1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2786" w14:textId="77777777" w:rsidR="00B46077" w:rsidRPr="00D02ACB" w:rsidRDefault="00B46077" w:rsidP="00693C2E">
            <w:pPr>
              <w:jc w:val="center"/>
              <w:rPr>
                <w:rFonts w:ascii="Times New Roman" w:hAnsi="Times New Roman" w:cs="Times New Roman"/>
                <w:b/>
                <w:sz w:val="24"/>
                <w:szCs w:val="24"/>
              </w:rPr>
            </w:pPr>
            <w:r w:rsidRPr="00D02ACB">
              <w:rPr>
                <w:rFonts w:ascii="Times New Roman" w:hAnsi="Times New Roman" w:cs="Times New Roman"/>
                <w:b/>
                <w:position w:val="-16"/>
                <w:sz w:val="24"/>
                <w:szCs w:val="24"/>
              </w:rPr>
              <w:object w:dxaOrig="1022" w:dyaOrig="566" w14:anchorId="20A5F719">
                <v:shape id="_x0000_i1040" type="#_x0000_t75" style="width:51pt;height:28.5pt" o:ole="" filled="t">
                  <v:fill color2="black"/>
                  <v:imagedata r:id="rId36" o:title=""/>
                </v:shape>
                <o:OLEObject Type="Embed" ProgID="Equation.3" ShapeID="_x0000_i1040" DrawAspect="Content" ObjectID="_1807424935" r:id="rId37"/>
              </w:object>
            </w:r>
          </w:p>
          <w:p w14:paraId="6CB11266" w14:textId="77777777" w:rsidR="00B46077" w:rsidRPr="00D02ACB" w:rsidRDefault="00B46077" w:rsidP="00693C2E">
            <w:pPr>
              <w:jc w:val="center"/>
              <w:rPr>
                <w:rFonts w:ascii="Times New Roman" w:hAnsi="Times New Roman" w:cs="Times New Roman"/>
                <w:b/>
                <w:sz w:val="24"/>
                <w:szCs w:val="24"/>
              </w:rPr>
            </w:pPr>
            <w:r w:rsidRPr="00D02ACB">
              <w:rPr>
                <w:rFonts w:ascii="Times New Roman" w:eastAsia="Symbol" w:hAnsi="Times New Roman" w:cs="Times New Roman"/>
                <w:b/>
                <w:bCs/>
                <w:i/>
                <w:iCs/>
                <w:sz w:val="24"/>
                <w:szCs w:val="24"/>
              </w:rPr>
              <w:t>( lines / cm )</w:t>
            </w:r>
          </w:p>
        </w:tc>
      </w:tr>
      <w:tr w:rsidR="00B46077" w:rsidRPr="00D02ACB" w14:paraId="022A3886" w14:textId="77777777" w:rsidTr="00AA3CC0">
        <w:trPr>
          <w:cantSplit/>
          <w:trHeight w:val="533"/>
        </w:trPr>
        <w:tc>
          <w:tcPr>
            <w:tcW w:w="1144" w:type="dxa"/>
            <w:vMerge w:val="restart"/>
            <w:tcBorders>
              <w:top w:val="single" w:sz="4" w:space="0" w:color="000000"/>
              <w:left w:val="single" w:sz="4" w:space="0" w:color="000000"/>
              <w:bottom w:val="single" w:sz="4" w:space="0" w:color="000000"/>
            </w:tcBorders>
            <w:shd w:val="clear" w:color="auto" w:fill="auto"/>
            <w:vAlign w:val="center"/>
          </w:tcPr>
          <w:p w14:paraId="258A47E7" w14:textId="77777777" w:rsidR="00B46077" w:rsidRPr="00D02ACB" w:rsidRDefault="00B46077" w:rsidP="00693C2E">
            <w:pPr>
              <w:jc w:val="center"/>
              <w:rPr>
                <w:rFonts w:ascii="Times New Roman" w:hAnsi="Times New Roman" w:cs="Times New Roman"/>
                <w:sz w:val="24"/>
                <w:szCs w:val="24"/>
              </w:rPr>
            </w:pPr>
            <w:r w:rsidRPr="00D02ACB">
              <w:rPr>
                <w:rFonts w:ascii="Times New Roman" w:eastAsia="Symbol" w:hAnsi="Times New Roman" w:cs="Times New Roman"/>
                <w:sz w:val="24"/>
                <w:szCs w:val="24"/>
              </w:rPr>
              <w:t>I</w:t>
            </w:r>
          </w:p>
        </w:tc>
        <w:tc>
          <w:tcPr>
            <w:tcW w:w="1264" w:type="dxa"/>
            <w:tcBorders>
              <w:top w:val="single" w:sz="4" w:space="0" w:color="000000"/>
              <w:left w:val="single" w:sz="4" w:space="0" w:color="000000"/>
              <w:bottom w:val="single" w:sz="4" w:space="0" w:color="000000"/>
            </w:tcBorders>
            <w:shd w:val="clear" w:color="auto" w:fill="auto"/>
            <w:vAlign w:val="center"/>
          </w:tcPr>
          <w:p w14:paraId="44F52935" w14:textId="77777777" w:rsidR="00B46077" w:rsidRPr="00D02ACB" w:rsidRDefault="00B46077" w:rsidP="00693C2E">
            <w:pPr>
              <w:jc w:val="center"/>
              <w:rPr>
                <w:rFonts w:ascii="Times New Roman" w:hAnsi="Times New Roman" w:cs="Times New Roman"/>
                <w:sz w:val="24"/>
                <w:szCs w:val="24"/>
              </w:rPr>
            </w:pPr>
            <w:r w:rsidRPr="00D02ACB">
              <w:rPr>
                <w:rFonts w:ascii="Times New Roman" w:eastAsia="Symbol" w:hAnsi="Times New Roman" w:cs="Times New Roman"/>
                <w:sz w:val="24"/>
                <w:szCs w:val="24"/>
              </w:rPr>
              <w:t>1</w:t>
            </w:r>
            <w:r w:rsidRPr="00D02ACB">
              <w:rPr>
                <w:rFonts w:ascii="Times New Roman" w:eastAsia="Symbol" w:hAnsi="Times New Roman" w:cs="Times New Roman"/>
                <w:sz w:val="24"/>
                <w:szCs w:val="24"/>
                <w:vertAlign w:val="superscript"/>
              </w:rPr>
              <w:t>st</w:t>
            </w:r>
          </w:p>
        </w:tc>
        <w:tc>
          <w:tcPr>
            <w:tcW w:w="1102" w:type="dxa"/>
            <w:tcBorders>
              <w:top w:val="single" w:sz="4" w:space="0" w:color="000000"/>
              <w:left w:val="single" w:sz="4" w:space="0" w:color="000000"/>
              <w:bottom w:val="single" w:sz="4" w:space="0" w:color="000000"/>
            </w:tcBorders>
            <w:shd w:val="clear" w:color="auto" w:fill="auto"/>
            <w:vAlign w:val="center"/>
          </w:tcPr>
          <w:p w14:paraId="0C3AAA41" w14:textId="77777777" w:rsidR="00B46077" w:rsidRPr="00D02ACB" w:rsidRDefault="00B46077" w:rsidP="00693C2E">
            <w:pPr>
              <w:snapToGrid w:val="0"/>
              <w:jc w:val="center"/>
              <w:rPr>
                <w:rFonts w:ascii="Times New Roman" w:eastAsia="Symbol" w:hAnsi="Times New Roman" w:cs="Times New Roman"/>
                <w:sz w:val="24"/>
                <w:szCs w:val="24"/>
              </w:rPr>
            </w:pPr>
          </w:p>
        </w:tc>
        <w:tc>
          <w:tcPr>
            <w:tcW w:w="1008" w:type="dxa"/>
            <w:tcBorders>
              <w:top w:val="single" w:sz="4" w:space="0" w:color="000000"/>
              <w:left w:val="single" w:sz="4" w:space="0" w:color="000000"/>
              <w:bottom w:val="single" w:sz="4" w:space="0" w:color="000000"/>
            </w:tcBorders>
            <w:shd w:val="clear" w:color="auto" w:fill="auto"/>
            <w:vAlign w:val="center"/>
          </w:tcPr>
          <w:p w14:paraId="41A2247A" w14:textId="77777777" w:rsidR="00B46077" w:rsidRPr="00D02ACB" w:rsidRDefault="00B46077" w:rsidP="00693C2E">
            <w:pPr>
              <w:snapToGrid w:val="0"/>
              <w:jc w:val="center"/>
              <w:rPr>
                <w:rFonts w:ascii="Times New Roman" w:eastAsia="Symbol" w:hAnsi="Times New Roman" w:cs="Times New Roman"/>
                <w:sz w:val="24"/>
                <w:szCs w:val="24"/>
              </w:rPr>
            </w:pPr>
          </w:p>
        </w:tc>
        <w:tc>
          <w:tcPr>
            <w:tcW w:w="1557" w:type="dxa"/>
            <w:tcBorders>
              <w:top w:val="single" w:sz="4" w:space="0" w:color="000000"/>
              <w:left w:val="single" w:sz="4" w:space="0" w:color="000000"/>
              <w:bottom w:val="single" w:sz="4" w:space="0" w:color="000000"/>
            </w:tcBorders>
            <w:shd w:val="clear" w:color="auto" w:fill="auto"/>
            <w:vAlign w:val="center"/>
          </w:tcPr>
          <w:p w14:paraId="045E4440" w14:textId="77777777" w:rsidR="00B46077" w:rsidRPr="00D02ACB" w:rsidRDefault="00B46077" w:rsidP="00693C2E">
            <w:pPr>
              <w:snapToGrid w:val="0"/>
              <w:jc w:val="center"/>
              <w:rPr>
                <w:rFonts w:ascii="Times New Roman" w:eastAsia="Symbol" w:hAnsi="Times New Roman" w:cs="Times New Roman"/>
                <w:sz w:val="24"/>
                <w:szCs w:val="24"/>
              </w:rPr>
            </w:pPr>
          </w:p>
        </w:tc>
        <w:tc>
          <w:tcPr>
            <w:tcW w:w="1416" w:type="dxa"/>
            <w:tcBorders>
              <w:top w:val="single" w:sz="4" w:space="0" w:color="000000"/>
              <w:left w:val="single" w:sz="4" w:space="0" w:color="000000"/>
              <w:bottom w:val="single" w:sz="4" w:space="0" w:color="000000"/>
            </w:tcBorders>
            <w:shd w:val="clear" w:color="auto" w:fill="auto"/>
            <w:vAlign w:val="center"/>
          </w:tcPr>
          <w:p w14:paraId="2F6CFC41" w14:textId="77777777" w:rsidR="00B46077" w:rsidRPr="00D02ACB" w:rsidRDefault="00B46077" w:rsidP="00693C2E">
            <w:pPr>
              <w:snapToGrid w:val="0"/>
              <w:jc w:val="center"/>
              <w:rPr>
                <w:rFonts w:ascii="Times New Roman" w:eastAsia="Symbol" w:hAnsi="Times New Roman" w:cs="Times New Roman"/>
                <w:sz w:val="24"/>
                <w:szCs w:val="24"/>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61B84" w14:textId="77777777" w:rsidR="00B46077" w:rsidRPr="00D02ACB" w:rsidRDefault="00B46077" w:rsidP="00693C2E">
            <w:pPr>
              <w:snapToGrid w:val="0"/>
              <w:jc w:val="center"/>
              <w:rPr>
                <w:rFonts w:ascii="Times New Roman" w:eastAsia="Symbol" w:hAnsi="Times New Roman" w:cs="Times New Roman"/>
                <w:sz w:val="24"/>
                <w:szCs w:val="24"/>
              </w:rPr>
            </w:pPr>
          </w:p>
        </w:tc>
      </w:tr>
      <w:tr w:rsidR="00B46077" w:rsidRPr="00D02ACB" w14:paraId="6ED37F86" w14:textId="77777777" w:rsidTr="00AA3CC0">
        <w:trPr>
          <w:cantSplit/>
          <w:trHeight w:val="533"/>
        </w:trPr>
        <w:tc>
          <w:tcPr>
            <w:tcW w:w="1144" w:type="dxa"/>
            <w:vMerge/>
            <w:tcBorders>
              <w:top w:val="single" w:sz="4" w:space="0" w:color="000000"/>
              <w:left w:val="single" w:sz="4" w:space="0" w:color="000000"/>
              <w:bottom w:val="single" w:sz="4" w:space="0" w:color="000000"/>
            </w:tcBorders>
            <w:shd w:val="clear" w:color="auto" w:fill="auto"/>
            <w:vAlign w:val="center"/>
          </w:tcPr>
          <w:p w14:paraId="28C72E8C" w14:textId="77777777" w:rsidR="00B46077" w:rsidRPr="00D02ACB" w:rsidRDefault="00B46077" w:rsidP="00693C2E">
            <w:pPr>
              <w:snapToGrid w:val="0"/>
              <w:jc w:val="center"/>
              <w:rPr>
                <w:rFonts w:ascii="Times New Roman" w:eastAsia="Symbol" w:hAnsi="Times New Roman" w:cs="Times New Roman"/>
                <w:sz w:val="24"/>
                <w:szCs w:val="24"/>
              </w:rPr>
            </w:pPr>
          </w:p>
        </w:tc>
        <w:tc>
          <w:tcPr>
            <w:tcW w:w="1264" w:type="dxa"/>
            <w:tcBorders>
              <w:top w:val="single" w:sz="4" w:space="0" w:color="000000"/>
              <w:left w:val="single" w:sz="4" w:space="0" w:color="000000"/>
              <w:bottom w:val="single" w:sz="4" w:space="0" w:color="000000"/>
            </w:tcBorders>
            <w:shd w:val="clear" w:color="auto" w:fill="auto"/>
            <w:vAlign w:val="center"/>
          </w:tcPr>
          <w:p w14:paraId="7C516E5E" w14:textId="77777777" w:rsidR="00B46077" w:rsidRPr="00D02ACB" w:rsidRDefault="00B46077" w:rsidP="00693C2E">
            <w:pPr>
              <w:jc w:val="center"/>
              <w:rPr>
                <w:rFonts w:ascii="Times New Roman" w:hAnsi="Times New Roman" w:cs="Times New Roman"/>
                <w:sz w:val="24"/>
                <w:szCs w:val="24"/>
              </w:rPr>
            </w:pPr>
            <w:r w:rsidRPr="00D02ACB">
              <w:rPr>
                <w:rFonts w:ascii="Times New Roman" w:eastAsia="Symbol" w:hAnsi="Times New Roman" w:cs="Times New Roman"/>
                <w:sz w:val="24"/>
                <w:szCs w:val="24"/>
              </w:rPr>
              <w:t>2</w:t>
            </w:r>
            <w:r w:rsidRPr="00D02ACB">
              <w:rPr>
                <w:rFonts w:ascii="Times New Roman" w:eastAsia="Symbol" w:hAnsi="Times New Roman" w:cs="Times New Roman"/>
                <w:sz w:val="24"/>
                <w:szCs w:val="24"/>
                <w:vertAlign w:val="superscript"/>
              </w:rPr>
              <w:t>nd</w:t>
            </w:r>
          </w:p>
        </w:tc>
        <w:tc>
          <w:tcPr>
            <w:tcW w:w="1102" w:type="dxa"/>
            <w:tcBorders>
              <w:top w:val="single" w:sz="4" w:space="0" w:color="000000"/>
              <w:left w:val="single" w:sz="4" w:space="0" w:color="000000"/>
              <w:bottom w:val="single" w:sz="4" w:space="0" w:color="000000"/>
            </w:tcBorders>
            <w:shd w:val="clear" w:color="auto" w:fill="auto"/>
            <w:vAlign w:val="center"/>
          </w:tcPr>
          <w:p w14:paraId="5B040994" w14:textId="77777777" w:rsidR="00B46077" w:rsidRPr="00D02ACB" w:rsidRDefault="00B46077" w:rsidP="00693C2E">
            <w:pPr>
              <w:snapToGrid w:val="0"/>
              <w:jc w:val="center"/>
              <w:rPr>
                <w:rFonts w:ascii="Times New Roman" w:eastAsia="Symbol" w:hAnsi="Times New Roman" w:cs="Times New Roman"/>
                <w:sz w:val="24"/>
                <w:szCs w:val="24"/>
              </w:rPr>
            </w:pPr>
          </w:p>
        </w:tc>
        <w:tc>
          <w:tcPr>
            <w:tcW w:w="1008" w:type="dxa"/>
            <w:tcBorders>
              <w:top w:val="single" w:sz="4" w:space="0" w:color="000000"/>
              <w:left w:val="single" w:sz="4" w:space="0" w:color="000000"/>
              <w:bottom w:val="single" w:sz="4" w:space="0" w:color="000000"/>
            </w:tcBorders>
            <w:shd w:val="clear" w:color="auto" w:fill="auto"/>
            <w:vAlign w:val="center"/>
          </w:tcPr>
          <w:p w14:paraId="44F04F4D" w14:textId="77777777" w:rsidR="00B46077" w:rsidRPr="00D02ACB" w:rsidRDefault="00B46077" w:rsidP="00693C2E">
            <w:pPr>
              <w:snapToGrid w:val="0"/>
              <w:jc w:val="center"/>
              <w:rPr>
                <w:rFonts w:ascii="Times New Roman" w:eastAsia="Symbol" w:hAnsi="Times New Roman" w:cs="Times New Roman"/>
                <w:sz w:val="24"/>
                <w:szCs w:val="24"/>
              </w:rPr>
            </w:pPr>
          </w:p>
        </w:tc>
        <w:tc>
          <w:tcPr>
            <w:tcW w:w="1557" w:type="dxa"/>
            <w:tcBorders>
              <w:top w:val="single" w:sz="4" w:space="0" w:color="000000"/>
              <w:left w:val="single" w:sz="4" w:space="0" w:color="000000"/>
              <w:bottom w:val="single" w:sz="4" w:space="0" w:color="000000"/>
            </w:tcBorders>
            <w:shd w:val="clear" w:color="auto" w:fill="auto"/>
            <w:vAlign w:val="center"/>
          </w:tcPr>
          <w:p w14:paraId="521F2353" w14:textId="77777777" w:rsidR="00B46077" w:rsidRPr="00D02ACB" w:rsidRDefault="00B46077" w:rsidP="00693C2E">
            <w:pPr>
              <w:snapToGrid w:val="0"/>
              <w:jc w:val="center"/>
              <w:rPr>
                <w:rFonts w:ascii="Times New Roman" w:eastAsia="Symbol" w:hAnsi="Times New Roman" w:cs="Times New Roman"/>
                <w:sz w:val="24"/>
                <w:szCs w:val="24"/>
              </w:rPr>
            </w:pPr>
          </w:p>
        </w:tc>
        <w:tc>
          <w:tcPr>
            <w:tcW w:w="1416" w:type="dxa"/>
            <w:tcBorders>
              <w:top w:val="single" w:sz="4" w:space="0" w:color="000000"/>
              <w:left w:val="single" w:sz="4" w:space="0" w:color="000000"/>
              <w:bottom w:val="single" w:sz="4" w:space="0" w:color="000000"/>
            </w:tcBorders>
            <w:shd w:val="clear" w:color="auto" w:fill="auto"/>
            <w:vAlign w:val="center"/>
          </w:tcPr>
          <w:p w14:paraId="0F9B05A4" w14:textId="77777777" w:rsidR="00B46077" w:rsidRPr="00D02ACB" w:rsidRDefault="00B46077" w:rsidP="00693C2E">
            <w:pPr>
              <w:snapToGrid w:val="0"/>
              <w:jc w:val="center"/>
              <w:rPr>
                <w:rFonts w:ascii="Times New Roman" w:eastAsia="Symbol" w:hAnsi="Times New Roman" w:cs="Times New Roman"/>
                <w:sz w:val="24"/>
                <w:szCs w:val="24"/>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419ED" w14:textId="77777777" w:rsidR="00B46077" w:rsidRPr="00D02ACB" w:rsidRDefault="00B46077" w:rsidP="00693C2E">
            <w:pPr>
              <w:snapToGrid w:val="0"/>
              <w:jc w:val="center"/>
              <w:rPr>
                <w:rFonts w:ascii="Times New Roman" w:eastAsia="Symbol" w:hAnsi="Times New Roman" w:cs="Times New Roman"/>
                <w:sz w:val="24"/>
                <w:szCs w:val="24"/>
              </w:rPr>
            </w:pPr>
          </w:p>
        </w:tc>
      </w:tr>
      <w:tr w:rsidR="00B46077" w:rsidRPr="00B71F40" w14:paraId="0290DBB6" w14:textId="77777777" w:rsidTr="00AA3CC0">
        <w:trPr>
          <w:cantSplit/>
          <w:trHeight w:val="609"/>
        </w:trPr>
        <w:tc>
          <w:tcPr>
            <w:tcW w:w="1144" w:type="dxa"/>
            <w:vMerge w:val="restart"/>
            <w:tcBorders>
              <w:top w:val="single" w:sz="4" w:space="0" w:color="000000"/>
              <w:left w:val="single" w:sz="4" w:space="0" w:color="000000"/>
              <w:bottom w:val="single" w:sz="4" w:space="0" w:color="000000"/>
            </w:tcBorders>
            <w:shd w:val="clear" w:color="auto" w:fill="auto"/>
            <w:vAlign w:val="center"/>
          </w:tcPr>
          <w:p w14:paraId="42D01D22" w14:textId="77777777" w:rsidR="00B46077" w:rsidRPr="00D02ACB" w:rsidRDefault="00B46077" w:rsidP="00693C2E">
            <w:pPr>
              <w:jc w:val="center"/>
              <w:rPr>
                <w:rFonts w:ascii="Times New Roman" w:hAnsi="Times New Roman" w:cs="Times New Roman"/>
                <w:sz w:val="24"/>
                <w:szCs w:val="24"/>
              </w:rPr>
            </w:pPr>
            <w:r w:rsidRPr="00D02ACB">
              <w:rPr>
                <w:rFonts w:ascii="Times New Roman" w:eastAsia="Symbol" w:hAnsi="Times New Roman" w:cs="Times New Roman"/>
                <w:sz w:val="24"/>
                <w:szCs w:val="24"/>
              </w:rPr>
              <w:t>II</w:t>
            </w:r>
          </w:p>
        </w:tc>
        <w:tc>
          <w:tcPr>
            <w:tcW w:w="1264" w:type="dxa"/>
            <w:tcBorders>
              <w:top w:val="single" w:sz="4" w:space="0" w:color="000000"/>
              <w:left w:val="single" w:sz="4" w:space="0" w:color="000000"/>
              <w:bottom w:val="single" w:sz="4" w:space="0" w:color="000000"/>
            </w:tcBorders>
            <w:shd w:val="clear" w:color="auto" w:fill="auto"/>
            <w:vAlign w:val="center"/>
          </w:tcPr>
          <w:p w14:paraId="44FA7918" w14:textId="77777777" w:rsidR="00B46077" w:rsidRPr="00D02ACB" w:rsidRDefault="00B46077" w:rsidP="00693C2E">
            <w:pPr>
              <w:jc w:val="center"/>
              <w:rPr>
                <w:rFonts w:ascii="Times New Roman" w:hAnsi="Times New Roman" w:cs="Times New Roman"/>
                <w:sz w:val="24"/>
                <w:szCs w:val="24"/>
              </w:rPr>
            </w:pPr>
            <w:r w:rsidRPr="00D02ACB">
              <w:rPr>
                <w:rFonts w:ascii="Times New Roman" w:eastAsia="Symbol" w:hAnsi="Times New Roman" w:cs="Times New Roman"/>
                <w:sz w:val="24"/>
                <w:szCs w:val="24"/>
              </w:rPr>
              <w:t>1</w:t>
            </w:r>
            <w:r w:rsidRPr="00D02ACB">
              <w:rPr>
                <w:rFonts w:ascii="Times New Roman" w:eastAsia="Symbol" w:hAnsi="Times New Roman" w:cs="Times New Roman"/>
                <w:sz w:val="24"/>
                <w:szCs w:val="24"/>
                <w:vertAlign w:val="superscript"/>
              </w:rPr>
              <w:t>st</w:t>
            </w:r>
          </w:p>
        </w:tc>
        <w:tc>
          <w:tcPr>
            <w:tcW w:w="1102" w:type="dxa"/>
            <w:tcBorders>
              <w:top w:val="single" w:sz="4" w:space="0" w:color="000000"/>
              <w:left w:val="single" w:sz="4" w:space="0" w:color="000000"/>
              <w:bottom w:val="single" w:sz="4" w:space="0" w:color="000000"/>
            </w:tcBorders>
            <w:shd w:val="clear" w:color="auto" w:fill="auto"/>
            <w:vAlign w:val="center"/>
          </w:tcPr>
          <w:p w14:paraId="58045C18" w14:textId="77777777" w:rsidR="00B46077" w:rsidRPr="00D02ACB" w:rsidRDefault="00B46077" w:rsidP="00693C2E">
            <w:pPr>
              <w:snapToGrid w:val="0"/>
              <w:jc w:val="center"/>
              <w:rPr>
                <w:rFonts w:ascii="Times New Roman" w:eastAsia="Symbol" w:hAnsi="Times New Roman" w:cs="Times New Roman"/>
                <w:sz w:val="24"/>
                <w:szCs w:val="24"/>
              </w:rPr>
            </w:pPr>
          </w:p>
        </w:tc>
        <w:tc>
          <w:tcPr>
            <w:tcW w:w="1008" w:type="dxa"/>
            <w:tcBorders>
              <w:top w:val="single" w:sz="4" w:space="0" w:color="000000"/>
              <w:left w:val="single" w:sz="4" w:space="0" w:color="000000"/>
              <w:bottom w:val="single" w:sz="4" w:space="0" w:color="000000"/>
            </w:tcBorders>
            <w:shd w:val="clear" w:color="auto" w:fill="auto"/>
            <w:vAlign w:val="center"/>
          </w:tcPr>
          <w:p w14:paraId="3A4DDE69" w14:textId="77777777" w:rsidR="00B46077" w:rsidRPr="00D02ACB" w:rsidRDefault="00B46077" w:rsidP="00693C2E">
            <w:pPr>
              <w:snapToGrid w:val="0"/>
              <w:jc w:val="center"/>
              <w:rPr>
                <w:rFonts w:ascii="Times New Roman" w:eastAsia="Symbol" w:hAnsi="Times New Roman" w:cs="Times New Roman"/>
                <w:sz w:val="24"/>
                <w:szCs w:val="24"/>
              </w:rPr>
            </w:pPr>
          </w:p>
        </w:tc>
        <w:tc>
          <w:tcPr>
            <w:tcW w:w="1557" w:type="dxa"/>
            <w:tcBorders>
              <w:top w:val="single" w:sz="4" w:space="0" w:color="000000"/>
              <w:left w:val="single" w:sz="4" w:space="0" w:color="000000"/>
              <w:bottom w:val="single" w:sz="4" w:space="0" w:color="000000"/>
            </w:tcBorders>
            <w:shd w:val="clear" w:color="auto" w:fill="auto"/>
            <w:vAlign w:val="center"/>
          </w:tcPr>
          <w:p w14:paraId="585A25E1" w14:textId="77777777" w:rsidR="00B46077" w:rsidRPr="00D02ACB" w:rsidRDefault="00B46077" w:rsidP="00693C2E">
            <w:pPr>
              <w:snapToGrid w:val="0"/>
              <w:jc w:val="center"/>
              <w:rPr>
                <w:rFonts w:ascii="Times New Roman" w:eastAsia="Symbol" w:hAnsi="Times New Roman" w:cs="Times New Roman"/>
                <w:sz w:val="24"/>
                <w:szCs w:val="24"/>
              </w:rPr>
            </w:pPr>
          </w:p>
        </w:tc>
        <w:tc>
          <w:tcPr>
            <w:tcW w:w="1416" w:type="dxa"/>
            <w:tcBorders>
              <w:top w:val="single" w:sz="4" w:space="0" w:color="000000"/>
              <w:left w:val="single" w:sz="4" w:space="0" w:color="000000"/>
              <w:bottom w:val="single" w:sz="4" w:space="0" w:color="000000"/>
            </w:tcBorders>
            <w:shd w:val="clear" w:color="auto" w:fill="auto"/>
            <w:vAlign w:val="center"/>
          </w:tcPr>
          <w:p w14:paraId="156C0A5F" w14:textId="77777777" w:rsidR="00B46077" w:rsidRPr="00D02ACB" w:rsidRDefault="00B46077" w:rsidP="00693C2E">
            <w:pPr>
              <w:snapToGrid w:val="0"/>
              <w:jc w:val="center"/>
              <w:rPr>
                <w:rFonts w:ascii="Times New Roman" w:eastAsia="Symbol" w:hAnsi="Times New Roman" w:cs="Times New Roman"/>
                <w:sz w:val="24"/>
                <w:szCs w:val="24"/>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6ABFC" w14:textId="77777777" w:rsidR="00B46077" w:rsidRPr="00D02ACB" w:rsidRDefault="00B46077" w:rsidP="00693C2E">
            <w:pPr>
              <w:snapToGrid w:val="0"/>
              <w:jc w:val="center"/>
              <w:rPr>
                <w:rFonts w:ascii="Times New Roman" w:eastAsia="Symbol" w:hAnsi="Times New Roman" w:cs="Times New Roman"/>
                <w:sz w:val="24"/>
                <w:szCs w:val="24"/>
              </w:rPr>
            </w:pPr>
          </w:p>
        </w:tc>
      </w:tr>
      <w:tr w:rsidR="00B46077" w:rsidRPr="00B71F40" w14:paraId="3F47CE41" w14:textId="77777777" w:rsidTr="00AA3CC0">
        <w:trPr>
          <w:cantSplit/>
          <w:trHeight w:val="609"/>
        </w:trPr>
        <w:tc>
          <w:tcPr>
            <w:tcW w:w="1144" w:type="dxa"/>
            <w:vMerge/>
            <w:tcBorders>
              <w:top w:val="single" w:sz="4" w:space="0" w:color="000000"/>
              <w:left w:val="single" w:sz="4" w:space="0" w:color="000000"/>
              <w:bottom w:val="single" w:sz="4" w:space="0" w:color="000000"/>
            </w:tcBorders>
            <w:shd w:val="clear" w:color="auto" w:fill="auto"/>
            <w:vAlign w:val="center"/>
          </w:tcPr>
          <w:p w14:paraId="0A497DA8" w14:textId="77777777" w:rsidR="00B46077" w:rsidRPr="00D02ACB" w:rsidRDefault="00B46077" w:rsidP="00693C2E">
            <w:pPr>
              <w:snapToGrid w:val="0"/>
              <w:jc w:val="center"/>
              <w:rPr>
                <w:rFonts w:ascii="Times New Roman" w:eastAsia="Symbol" w:hAnsi="Times New Roman" w:cs="Times New Roman"/>
                <w:sz w:val="24"/>
                <w:szCs w:val="24"/>
              </w:rPr>
            </w:pPr>
          </w:p>
        </w:tc>
        <w:tc>
          <w:tcPr>
            <w:tcW w:w="1264" w:type="dxa"/>
            <w:tcBorders>
              <w:top w:val="single" w:sz="4" w:space="0" w:color="000000"/>
              <w:left w:val="single" w:sz="4" w:space="0" w:color="000000"/>
              <w:bottom w:val="single" w:sz="4" w:space="0" w:color="000000"/>
            </w:tcBorders>
            <w:shd w:val="clear" w:color="auto" w:fill="auto"/>
            <w:vAlign w:val="center"/>
          </w:tcPr>
          <w:p w14:paraId="406653C6" w14:textId="77777777" w:rsidR="00B46077" w:rsidRPr="00D02ACB" w:rsidRDefault="00B46077" w:rsidP="00693C2E">
            <w:pPr>
              <w:jc w:val="center"/>
              <w:rPr>
                <w:rFonts w:ascii="Times New Roman" w:hAnsi="Times New Roman" w:cs="Times New Roman"/>
                <w:sz w:val="24"/>
                <w:szCs w:val="24"/>
              </w:rPr>
            </w:pPr>
            <w:r w:rsidRPr="00D02ACB">
              <w:rPr>
                <w:rFonts w:ascii="Times New Roman" w:eastAsia="Symbol" w:hAnsi="Times New Roman" w:cs="Times New Roman"/>
                <w:sz w:val="24"/>
                <w:szCs w:val="24"/>
              </w:rPr>
              <w:t>2</w:t>
            </w:r>
            <w:r w:rsidRPr="00D02ACB">
              <w:rPr>
                <w:rFonts w:ascii="Times New Roman" w:eastAsia="Symbol" w:hAnsi="Times New Roman" w:cs="Times New Roman"/>
                <w:sz w:val="24"/>
                <w:szCs w:val="24"/>
                <w:vertAlign w:val="superscript"/>
              </w:rPr>
              <w:t>nd</w:t>
            </w:r>
          </w:p>
        </w:tc>
        <w:tc>
          <w:tcPr>
            <w:tcW w:w="1102" w:type="dxa"/>
            <w:tcBorders>
              <w:top w:val="single" w:sz="4" w:space="0" w:color="000000"/>
              <w:left w:val="single" w:sz="4" w:space="0" w:color="000000"/>
              <w:bottom w:val="single" w:sz="4" w:space="0" w:color="000000"/>
            </w:tcBorders>
            <w:shd w:val="clear" w:color="auto" w:fill="auto"/>
            <w:vAlign w:val="center"/>
          </w:tcPr>
          <w:p w14:paraId="30A8B72D" w14:textId="77777777" w:rsidR="00B46077" w:rsidRPr="00D02ACB" w:rsidRDefault="00B46077" w:rsidP="00693C2E">
            <w:pPr>
              <w:snapToGrid w:val="0"/>
              <w:jc w:val="center"/>
              <w:rPr>
                <w:rFonts w:ascii="Times New Roman" w:eastAsia="Symbol" w:hAnsi="Times New Roman" w:cs="Times New Roman"/>
                <w:sz w:val="24"/>
                <w:szCs w:val="24"/>
              </w:rPr>
            </w:pPr>
          </w:p>
        </w:tc>
        <w:tc>
          <w:tcPr>
            <w:tcW w:w="1008" w:type="dxa"/>
            <w:tcBorders>
              <w:top w:val="single" w:sz="4" w:space="0" w:color="000000"/>
              <w:left w:val="single" w:sz="4" w:space="0" w:color="000000"/>
              <w:bottom w:val="single" w:sz="4" w:space="0" w:color="000000"/>
            </w:tcBorders>
            <w:shd w:val="clear" w:color="auto" w:fill="auto"/>
            <w:vAlign w:val="center"/>
          </w:tcPr>
          <w:p w14:paraId="53880540" w14:textId="77777777" w:rsidR="00B46077" w:rsidRPr="00D02ACB" w:rsidRDefault="00B46077" w:rsidP="00693C2E">
            <w:pPr>
              <w:snapToGrid w:val="0"/>
              <w:jc w:val="center"/>
              <w:rPr>
                <w:rFonts w:ascii="Times New Roman" w:eastAsia="Symbol" w:hAnsi="Times New Roman" w:cs="Times New Roman"/>
                <w:sz w:val="24"/>
                <w:szCs w:val="24"/>
              </w:rPr>
            </w:pPr>
          </w:p>
        </w:tc>
        <w:tc>
          <w:tcPr>
            <w:tcW w:w="1557" w:type="dxa"/>
            <w:tcBorders>
              <w:top w:val="single" w:sz="4" w:space="0" w:color="000000"/>
              <w:left w:val="single" w:sz="4" w:space="0" w:color="000000"/>
              <w:bottom w:val="single" w:sz="4" w:space="0" w:color="000000"/>
            </w:tcBorders>
            <w:shd w:val="clear" w:color="auto" w:fill="auto"/>
            <w:vAlign w:val="center"/>
          </w:tcPr>
          <w:p w14:paraId="243E422A" w14:textId="77777777" w:rsidR="00B46077" w:rsidRPr="00D02ACB" w:rsidRDefault="00B46077" w:rsidP="00693C2E">
            <w:pPr>
              <w:snapToGrid w:val="0"/>
              <w:jc w:val="center"/>
              <w:rPr>
                <w:rFonts w:ascii="Times New Roman" w:eastAsia="Symbol" w:hAnsi="Times New Roman" w:cs="Times New Roman"/>
                <w:sz w:val="24"/>
                <w:szCs w:val="24"/>
              </w:rPr>
            </w:pPr>
          </w:p>
        </w:tc>
        <w:tc>
          <w:tcPr>
            <w:tcW w:w="1416" w:type="dxa"/>
            <w:tcBorders>
              <w:top w:val="single" w:sz="4" w:space="0" w:color="000000"/>
              <w:left w:val="single" w:sz="4" w:space="0" w:color="000000"/>
              <w:bottom w:val="single" w:sz="4" w:space="0" w:color="000000"/>
            </w:tcBorders>
            <w:shd w:val="clear" w:color="auto" w:fill="auto"/>
            <w:vAlign w:val="center"/>
          </w:tcPr>
          <w:p w14:paraId="037D1DE7" w14:textId="77777777" w:rsidR="00B46077" w:rsidRPr="00D02ACB" w:rsidRDefault="00B46077" w:rsidP="00693C2E">
            <w:pPr>
              <w:snapToGrid w:val="0"/>
              <w:jc w:val="center"/>
              <w:rPr>
                <w:rFonts w:ascii="Times New Roman" w:eastAsia="Symbol" w:hAnsi="Times New Roman" w:cs="Times New Roman"/>
                <w:sz w:val="24"/>
                <w:szCs w:val="24"/>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0D5D2" w14:textId="77777777" w:rsidR="00B46077" w:rsidRPr="00D02ACB" w:rsidRDefault="00B46077" w:rsidP="00693C2E">
            <w:pPr>
              <w:snapToGrid w:val="0"/>
              <w:jc w:val="center"/>
              <w:rPr>
                <w:rFonts w:ascii="Times New Roman" w:eastAsia="Symbol" w:hAnsi="Times New Roman" w:cs="Times New Roman"/>
                <w:sz w:val="24"/>
                <w:szCs w:val="24"/>
              </w:rPr>
            </w:pPr>
          </w:p>
        </w:tc>
      </w:tr>
      <w:tr w:rsidR="00B46077" w:rsidRPr="00B71F40" w14:paraId="3D2BE3EA" w14:textId="77777777" w:rsidTr="00AA3CC0">
        <w:trPr>
          <w:cantSplit/>
          <w:trHeight w:val="609"/>
        </w:trPr>
        <w:tc>
          <w:tcPr>
            <w:tcW w:w="1144" w:type="dxa"/>
            <w:vMerge w:val="restart"/>
            <w:tcBorders>
              <w:top w:val="single" w:sz="4" w:space="0" w:color="000000"/>
              <w:left w:val="single" w:sz="4" w:space="0" w:color="000000"/>
              <w:bottom w:val="single" w:sz="4" w:space="0" w:color="000000"/>
            </w:tcBorders>
            <w:shd w:val="clear" w:color="auto" w:fill="auto"/>
            <w:vAlign w:val="center"/>
          </w:tcPr>
          <w:p w14:paraId="40C05BEB" w14:textId="77777777" w:rsidR="00B46077" w:rsidRPr="00D02ACB" w:rsidRDefault="00B46077" w:rsidP="00693C2E">
            <w:pPr>
              <w:jc w:val="center"/>
              <w:rPr>
                <w:rFonts w:ascii="Times New Roman" w:hAnsi="Times New Roman" w:cs="Times New Roman"/>
                <w:sz w:val="24"/>
                <w:szCs w:val="24"/>
              </w:rPr>
            </w:pPr>
            <w:r w:rsidRPr="00D02ACB">
              <w:rPr>
                <w:rFonts w:ascii="Times New Roman" w:eastAsia="Symbol" w:hAnsi="Times New Roman" w:cs="Times New Roman"/>
                <w:sz w:val="24"/>
                <w:szCs w:val="24"/>
              </w:rPr>
              <w:t>III</w:t>
            </w:r>
          </w:p>
        </w:tc>
        <w:tc>
          <w:tcPr>
            <w:tcW w:w="1264" w:type="dxa"/>
            <w:tcBorders>
              <w:top w:val="single" w:sz="4" w:space="0" w:color="000000"/>
              <w:left w:val="single" w:sz="4" w:space="0" w:color="000000"/>
              <w:bottom w:val="single" w:sz="4" w:space="0" w:color="000000"/>
            </w:tcBorders>
            <w:shd w:val="clear" w:color="auto" w:fill="auto"/>
            <w:vAlign w:val="center"/>
          </w:tcPr>
          <w:p w14:paraId="2E932B13" w14:textId="77777777" w:rsidR="00B46077" w:rsidRPr="00D02ACB" w:rsidRDefault="00B46077" w:rsidP="00693C2E">
            <w:pPr>
              <w:jc w:val="center"/>
              <w:rPr>
                <w:rFonts w:ascii="Times New Roman" w:hAnsi="Times New Roman" w:cs="Times New Roman"/>
                <w:sz w:val="24"/>
                <w:szCs w:val="24"/>
              </w:rPr>
            </w:pPr>
            <w:r w:rsidRPr="00D02ACB">
              <w:rPr>
                <w:rFonts w:ascii="Times New Roman" w:eastAsia="Symbol" w:hAnsi="Times New Roman" w:cs="Times New Roman"/>
                <w:sz w:val="24"/>
                <w:szCs w:val="24"/>
              </w:rPr>
              <w:t>1</w:t>
            </w:r>
            <w:r w:rsidRPr="00D02ACB">
              <w:rPr>
                <w:rFonts w:ascii="Times New Roman" w:eastAsia="Symbol" w:hAnsi="Times New Roman" w:cs="Times New Roman"/>
                <w:sz w:val="24"/>
                <w:szCs w:val="24"/>
                <w:vertAlign w:val="superscript"/>
              </w:rPr>
              <w:t>st</w:t>
            </w:r>
          </w:p>
        </w:tc>
        <w:tc>
          <w:tcPr>
            <w:tcW w:w="1102" w:type="dxa"/>
            <w:tcBorders>
              <w:top w:val="single" w:sz="4" w:space="0" w:color="000000"/>
              <w:left w:val="single" w:sz="4" w:space="0" w:color="000000"/>
              <w:bottom w:val="single" w:sz="4" w:space="0" w:color="000000"/>
            </w:tcBorders>
            <w:shd w:val="clear" w:color="auto" w:fill="auto"/>
            <w:vAlign w:val="center"/>
          </w:tcPr>
          <w:p w14:paraId="5EE85689" w14:textId="77777777" w:rsidR="00B46077" w:rsidRPr="00D02ACB" w:rsidRDefault="00B46077" w:rsidP="00693C2E">
            <w:pPr>
              <w:snapToGrid w:val="0"/>
              <w:jc w:val="center"/>
              <w:rPr>
                <w:rFonts w:ascii="Times New Roman" w:eastAsia="Symbol" w:hAnsi="Times New Roman" w:cs="Times New Roman"/>
                <w:sz w:val="24"/>
                <w:szCs w:val="24"/>
              </w:rPr>
            </w:pPr>
          </w:p>
        </w:tc>
        <w:tc>
          <w:tcPr>
            <w:tcW w:w="1008" w:type="dxa"/>
            <w:tcBorders>
              <w:top w:val="single" w:sz="4" w:space="0" w:color="000000"/>
              <w:left w:val="single" w:sz="4" w:space="0" w:color="000000"/>
              <w:bottom w:val="single" w:sz="4" w:space="0" w:color="000000"/>
            </w:tcBorders>
            <w:shd w:val="clear" w:color="auto" w:fill="auto"/>
            <w:vAlign w:val="center"/>
          </w:tcPr>
          <w:p w14:paraId="124CAF6C" w14:textId="77777777" w:rsidR="00B46077" w:rsidRPr="00D02ACB" w:rsidRDefault="00B46077" w:rsidP="00693C2E">
            <w:pPr>
              <w:snapToGrid w:val="0"/>
              <w:jc w:val="center"/>
              <w:rPr>
                <w:rFonts w:ascii="Times New Roman" w:eastAsia="Symbol" w:hAnsi="Times New Roman" w:cs="Times New Roman"/>
                <w:sz w:val="24"/>
                <w:szCs w:val="24"/>
              </w:rPr>
            </w:pPr>
          </w:p>
        </w:tc>
        <w:tc>
          <w:tcPr>
            <w:tcW w:w="1557" w:type="dxa"/>
            <w:tcBorders>
              <w:top w:val="single" w:sz="4" w:space="0" w:color="000000"/>
              <w:left w:val="single" w:sz="4" w:space="0" w:color="000000"/>
              <w:bottom w:val="single" w:sz="4" w:space="0" w:color="000000"/>
            </w:tcBorders>
            <w:shd w:val="clear" w:color="auto" w:fill="auto"/>
            <w:vAlign w:val="center"/>
          </w:tcPr>
          <w:p w14:paraId="22F27A0F" w14:textId="77777777" w:rsidR="00B46077" w:rsidRPr="00D02ACB" w:rsidRDefault="00B46077" w:rsidP="00693C2E">
            <w:pPr>
              <w:snapToGrid w:val="0"/>
              <w:jc w:val="center"/>
              <w:rPr>
                <w:rFonts w:ascii="Times New Roman" w:eastAsia="Symbol" w:hAnsi="Times New Roman" w:cs="Times New Roman"/>
                <w:sz w:val="24"/>
                <w:szCs w:val="24"/>
              </w:rPr>
            </w:pPr>
          </w:p>
        </w:tc>
        <w:tc>
          <w:tcPr>
            <w:tcW w:w="1416" w:type="dxa"/>
            <w:tcBorders>
              <w:top w:val="single" w:sz="4" w:space="0" w:color="000000"/>
              <w:left w:val="single" w:sz="4" w:space="0" w:color="000000"/>
              <w:bottom w:val="single" w:sz="4" w:space="0" w:color="000000"/>
            </w:tcBorders>
            <w:shd w:val="clear" w:color="auto" w:fill="auto"/>
            <w:vAlign w:val="center"/>
          </w:tcPr>
          <w:p w14:paraId="4B41514A" w14:textId="77777777" w:rsidR="00B46077" w:rsidRPr="00D02ACB" w:rsidRDefault="00B46077" w:rsidP="00693C2E">
            <w:pPr>
              <w:snapToGrid w:val="0"/>
              <w:jc w:val="center"/>
              <w:rPr>
                <w:rFonts w:ascii="Times New Roman" w:eastAsia="Symbol" w:hAnsi="Times New Roman" w:cs="Times New Roman"/>
                <w:sz w:val="24"/>
                <w:szCs w:val="24"/>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8546F" w14:textId="77777777" w:rsidR="00B46077" w:rsidRPr="00D02ACB" w:rsidRDefault="00B46077" w:rsidP="00693C2E">
            <w:pPr>
              <w:snapToGrid w:val="0"/>
              <w:jc w:val="center"/>
              <w:rPr>
                <w:rFonts w:ascii="Times New Roman" w:eastAsia="Symbol" w:hAnsi="Times New Roman" w:cs="Times New Roman"/>
                <w:sz w:val="24"/>
                <w:szCs w:val="24"/>
              </w:rPr>
            </w:pPr>
          </w:p>
        </w:tc>
      </w:tr>
      <w:tr w:rsidR="00B46077" w:rsidRPr="00B71F40" w14:paraId="4AA5E50E" w14:textId="77777777" w:rsidTr="00AA3CC0">
        <w:trPr>
          <w:cantSplit/>
          <w:trHeight w:val="609"/>
        </w:trPr>
        <w:tc>
          <w:tcPr>
            <w:tcW w:w="1144" w:type="dxa"/>
            <w:vMerge/>
            <w:tcBorders>
              <w:top w:val="single" w:sz="4" w:space="0" w:color="000000"/>
              <w:left w:val="single" w:sz="4" w:space="0" w:color="000000"/>
              <w:bottom w:val="single" w:sz="4" w:space="0" w:color="000000"/>
            </w:tcBorders>
            <w:shd w:val="clear" w:color="auto" w:fill="auto"/>
            <w:vAlign w:val="center"/>
          </w:tcPr>
          <w:p w14:paraId="57D36DAF" w14:textId="77777777" w:rsidR="00B46077" w:rsidRPr="00D02ACB" w:rsidRDefault="00B46077" w:rsidP="00693C2E">
            <w:pPr>
              <w:snapToGrid w:val="0"/>
              <w:jc w:val="center"/>
              <w:rPr>
                <w:rFonts w:ascii="Times New Roman" w:eastAsia="Symbol" w:hAnsi="Times New Roman" w:cs="Times New Roman"/>
                <w:sz w:val="24"/>
                <w:szCs w:val="24"/>
              </w:rPr>
            </w:pPr>
          </w:p>
        </w:tc>
        <w:tc>
          <w:tcPr>
            <w:tcW w:w="1264" w:type="dxa"/>
            <w:tcBorders>
              <w:top w:val="single" w:sz="4" w:space="0" w:color="000000"/>
              <w:left w:val="single" w:sz="4" w:space="0" w:color="000000"/>
              <w:bottom w:val="single" w:sz="4" w:space="0" w:color="000000"/>
            </w:tcBorders>
            <w:shd w:val="clear" w:color="auto" w:fill="auto"/>
            <w:vAlign w:val="center"/>
          </w:tcPr>
          <w:p w14:paraId="6523BF12" w14:textId="77777777" w:rsidR="00B46077" w:rsidRPr="00D02ACB" w:rsidRDefault="00B46077" w:rsidP="00693C2E">
            <w:pPr>
              <w:jc w:val="center"/>
              <w:rPr>
                <w:rFonts w:ascii="Times New Roman" w:hAnsi="Times New Roman" w:cs="Times New Roman"/>
                <w:sz w:val="24"/>
                <w:szCs w:val="24"/>
              </w:rPr>
            </w:pPr>
            <w:r w:rsidRPr="00D02ACB">
              <w:rPr>
                <w:rFonts w:ascii="Times New Roman" w:eastAsia="Symbol" w:hAnsi="Times New Roman" w:cs="Times New Roman"/>
                <w:sz w:val="24"/>
                <w:szCs w:val="24"/>
              </w:rPr>
              <w:t>2</w:t>
            </w:r>
            <w:r w:rsidRPr="00D02ACB">
              <w:rPr>
                <w:rFonts w:ascii="Times New Roman" w:eastAsia="Symbol" w:hAnsi="Times New Roman" w:cs="Times New Roman"/>
                <w:sz w:val="24"/>
                <w:szCs w:val="24"/>
                <w:vertAlign w:val="superscript"/>
              </w:rPr>
              <w:t>nd</w:t>
            </w:r>
          </w:p>
        </w:tc>
        <w:tc>
          <w:tcPr>
            <w:tcW w:w="1102" w:type="dxa"/>
            <w:tcBorders>
              <w:top w:val="single" w:sz="4" w:space="0" w:color="000000"/>
              <w:left w:val="single" w:sz="4" w:space="0" w:color="000000"/>
              <w:bottom w:val="single" w:sz="4" w:space="0" w:color="000000"/>
            </w:tcBorders>
            <w:shd w:val="clear" w:color="auto" w:fill="auto"/>
            <w:vAlign w:val="center"/>
          </w:tcPr>
          <w:p w14:paraId="2765EFFB" w14:textId="77777777" w:rsidR="00B46077" w:rsidRPr="00D02ACB" w:rsidRDefault="00B46077" w:rsidP="00693C2E">
            <w:pPr>
              <w:snapToGrid w:val="0"/>
              <w:jc w:val="center"/>
              <w:rPr>
                <w:rFonts w:ascii="Times New Roman" w:eastAsia="Symbol" w:hAnsi="Times New Roman" w:cs="Times New Roman"/>
                <w:sz w:val="24"/>
                <w:szCs w:val="24"/>
              </w:rPr>
            </w:pPr>
          </w:p>
        </w:tc>
        <w:tc>
          <w:tcPr>
            <w:tcW w:w="1008" w:type="dxa"/>
            <w:tcBorders>
              <w:top w:val="single" w:sz="4" w:space="0" w:color="000000"/>
              <w:left w:val="single" w:sz="4" w:space="0" w:color="000000"/>
              <w:bottom w:val="single" w:sz="4" w:space="0" w:color="000000"/>
            </w:tcBorders>
            <w:shd w:val="clear" w:color="auto" w:fill="auto"/>
            <w:vAlign w:val="center"/>
          </w:tcPr>
          <w:p w14:paraId="0CB42CE1" w14:textId="77777777" w:rsidR="00B46077" w:rsidRPr="00D02ACB" w:rsidRDefault="00B46077" w:rsidP="00693C2E">
            <w:pPr>
              <w:snapToGrid w:val="0"/>
              <w:jc w:val="center"/>
              <w:rPr>
                <w:rFonts w:ascii="Times New Roman" w:eastAsia="Symbol" w:hAnsi="Times New Roman" w:cs="Times New Roman"/>
                <w:sz w:val="24"/>
                <w:szCs w:val="24"/>
              </w:rPr>
            </w:pPr>
          </w:p>
        </w:tc>
        <w:tc>
          <w:tcPr>
            <w:tcW w:w="1557" w:type="dxa"/>
            <w:tcBorders>
              <w:top w:val="single" w:sz="4" w:space="0" w:color="000000"/>
              <w:left w:val="single" w:sz="4" w:space="0" w:color="000000"/>
              <w:bottom w:val="single" w:sz="4" w:space="0" w:color="000000"/>
            </w:tcBorders>
            <w:shd w:val="clear" w:color="auto" w:fill="auto"/>
            <w:vAlign w:val="center"/>
          </w:tcPr>
          <w:p w14:paraId="772A6C28" w14:textId="77777777" w:rsidR="00B46077" w:rsidRPr="00D02ACB" w:rsidRDefault="00B46077" w:rsidP="00693C2E">
            <w:pPr>
              <w:snapToGrid w:val="0"/>
              <w:jc w:val="center"/>
              <w:rPr>
                <w:rFonts w:ascii="Times New Roman" w:eastAsia="Symbol" w:hAnsi="Times New Roman" w:cs="Times New Roman"/>
                <w:sz w:val="24"/>
                <w:szCs w:val="24"/>
              </w:rPr>
            </w:pPr>
          </w:p>
        </w:tc>
        <w:tc>
          <w:tcPr>
            <w:tcW w:w="1416" w:type="dxa"/>
            <w:tcBorders>
              <w:top w:val="single" w:sz="4" w:space="0" w:color="000000"/>
              <w:left w:val="single" w:sz="4" w:space="0" w:color="000000"/>
              <w:bottom w:val="single" w:sz="4" w:space="0" w:color="000000"/>
            </w:tcBorders>
            <w:shd w:val="clear" w:color="auto" w:fill="auto"/>
            <w:vAlign w:val="center"/>
          </w:tcPr>
          <w:p w14:paraId="3184321E" w14:textId="77777777" w:rsidR="00B46077" w:rsidRPr="00D02ACB" w:rsidRDefault="00B46077" w:rsidP="00693C2E">
            <w:pPr>
              <w:snapToGrid w:val="0"/>
              <w:jc w:val="center"/>
              <w:rPr>
                <w:rFonts w:ascii="Times New Roman" w:eastAsia="Symbol" w:hAnsi="Times New Roman" w:cs="Times New Roman"/>
                <w:sz w:val="24"/>
                <w:szCs w:val="24"/>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37ED8" w14:textId="77777777" w:rsidR="00B46077" w:rsidRPr="00D02ACB" w:rsidRDefault="00B46077" w:rsidP="00693C2E">
            <w:pPr>
              <w:snapToGrid w:val="0"/>
              <w:jc w:val="center"/>
              <w:rPr>
                <w:rFonts w:ascii="Times New Roman" w:eastAsia="Symbol" w:hAnsi="Times New Roman" w:cs="Times New Roman"/>
                <w:sz w:val="24"/>
                <w:szCs w:val="24"/>
              </w:rPr>
            </w:pPr>
          </w:p>
        </w:tc>
      </w:tr>
    </w:tbl>
    <w:p w14:paraId="595139F4" w14:textId="77777777" w:rsidR="00B46077" w:rsidRPr="00D02ACB" w:rsidRDefault="00B46077" w:rsidP="009C47F7">
      <w:pPr>
        <w:pageBreakBefore/>
        <w:spacing w:line="360" w:lineRule="auto"/>
        <w:jc w:val="both"/>
        <w:rPr>
          <w:rFonts w:ascii="Times New Roman" w:hAnsi="Times New Roman" w:cs="Times New Roman"/>
          <w:sz w:val="24"/>
        </w:rPr>
      </w:pPr>
      <w:r w:rsidRPr="00D02ACB">
        <w:rPr>
          <w:rFonts w:ascii="Times New Roman" w:eastAsia="Symbol" w:hAnsi="Times New Roman" w:cs="Times New Roman"/>
          <w:b/>
          <w:sz w:val="24"/>
          <w:u w:val="single"/>
        </w:rPr>
        <w:lastRenderedPageBreak/>
        <w:t>Calculations</w:t>
      </w:r>
      <w:r w:rsidRPr="00D02ACB">
        <w:rPr>
          <w:rFonts w:ascii="Times New Roman" w:eastAsia="Symbol" w:hAnsi="Times New Roman" w:cs="Times New Roman"/>
          <w:b/>
          <w:sz w:val="24"/>
        </w:rPr>
        <w:t>: -</w:t>
      </w:r>
      <w:r w:rsidRPr="00D02ACB">
        <w:rPr>
          <w:rFonts w:ascii="Times New Roman" w:eastAsia="Symbol" w:hAnsi="Times New Roman" w:cs="Times New Roman"/>
          <w:b/>
          <w:sz w:val="24"/>
        </w:rPr>
        <w:tab/>
      </w:r>
    </w:p>
    <w:p w14:paraId="1C2926C0" w14:textId="77777777" w:rsidR="00B46077" w:rsidRPr="00D02ACB" w:rsidRDefault="00B46077" w:rsidP="00B46077">
      <w:pPr>
        <w:ind w:left="720" w:firstLine="720"/>
        <w:jc w:val="both"/>
        <w:rPr>
          <w:rFonts w:ascii="Times New Roman" w:hAnsi="Times New Roman" w:cs="Times New Roman"/>
          <w:sz w:val="24"/>
        </w:rPr>
      </w:pPr>
      <w:r>
        <w:rPr>
          <w:rFonts w:ascii="Times New Roman" w:eastAsia="Symbol" w:hAnsi="Times New Roman" w:cs="Times New Roman"/>
          <w:b/>
          <w:sz w:val="24"/>
        </w:rPr>
        <w:t>For gating-I</w:t>
      </w:r>
      <w:r w:rsidRPr="00D02ACB">
        <w:rPr>
          <w:rFonts w:ascii="Times New Roman" w:eastAsia="Symbol" w:hAnsi="Times New Roman" w:cs="Times New Roman"/>
          <w:b/>
          <w:sz w:val="24"/>
        </w:rPr>
        <w:t>,</w:t>
      </w:r>
      <w:r w:rsidRPr="00D02ACB">
        <w:rPr>
          <w:rFonts w:ascii="Times New Roman" w:eastAsia="Symbol" w:hAnsi="Times New Roman" w:cs="Times New Roman"/>
          <w:sz w:val="24"/>
        </w:rPr>
        <w:tab/>
        <w:t>mean N = _____________ lines</w:t>
      </w:r>
      <w:r w:rsidR="001C49A3">
        <w:rPr>
          <w:rFonts w:ascii="Times New Roman" w:eastAsia="Symbol" w:hAnsi="Times New Roman" w:cs="Times New Roman"/>
          <w:sz w:val="24"/>
        </w:rPr>
        <w:t xml:space="preserve"> </w:t>
      </w:r>
      <w:r w:rsidR="005E7A03">
        <w:rPr>
          <w:rFonts w:ascii="Times New Roman" w:eastAsia="Symbol" w:hAnsi="Times New Roman" w:cs="Times New Roman"/>
          <w:sz w:val="24"/>
        </w:rPr>
        <w:t>/</w:t>
      </w:r>
      <w:r w:rsidRPr="00D02ACB">
        <w:rPr>
          <w:rFonts w:ascii="Times New Roman" w:eastAsia="Symbol" w:hAnsi="Times New Roman" w:cs="Times New Roman"/>
          <w:sz w:val="24"/>
        </w:rPr>
        <w:t>cm</w:t>
      </w:r>
    </w:p>
    <w:p w14:paraId="71C056CF" w14:textId="77777777" w:rsidR="00B46077" w:rsidRPr="00D02ACB" w:rsidRDefault="00B46077" w:rsidP="00B46077">
      <w:pPr>
        <w:spacing w:line="360" w:lineRule="auto"/>
        <w:jc w:val="both"/>
        <w:rPr>
          <w:rFonts w:ascii="Times New Roman" w:hAnsi="Times New Roman" w:cs="Times New Roman"/>
          <w:sz w:val="24"/>
        </w:rPr>
      </w:pPr>
      <w:r w:rsidRPr="00D02ACB">
        <w:rPr>
          <w:rFonts w:ascii="Times New Roman" w:eastAsia="Symbol" w:hAnsi="Times New Roman" w:cs="Times New Roman"/>
          <w:sz w:val="24"/>
        </w:rPr>
        <w:tab/>
      </w:r>
      <w:r w:rsidRPr="00D02ACB">
        <w:rPr>
          <w:rFonts w:ascii="Times New Roman" w:eastAsia="Symbol" w:hAnsi="Times New Roman" w:cs="Times New Roman"/>
          <w:sz w:val="24"/>
        </w:rPr>
        <w:tab/>
      </w:r>
      <w:r w:rsidRPr="00D02ACB">
        <w:rPr>
          <w:rFonts w:ascii="Times New Roman" w:eastAsia="Symbol" w:hAnsi="Times New Roman" w:cs="Times New Roman"/>
          <w:sz w:val="24"/>
        </w:rPr>
        <w:tab/>
      </w:r>
      <w:r w:rsidRPr="00D02ACB">
        <w:rPr>
          <w:rFonts w:ascii="Times New Roman" w:eastAsia="Symbol" w:hAnsi="Times New Roman" w:cs="Times New Roman"/>
          <w:sz w:val="24"/>
        </w:rPr>
        <w:tab/>
        <w:t xml:space="preserve">Hence grating element, </w:t>
      </w:r>
      <w:r w:rsidRPr="00D02ACB">
        <w:rPr>
          <w:rFonts w:ascii="Times New Roman" w:hAnsi="Times New Roman" w:cs="Times New Roman"/>
          <w:position w:val="-16"/>
          <w:sz w:val="24"/>
        </w:rPr>
        <w:object w:dxaOrig="921" w:dyaOrig="566" w14:anchorId="1A053CFF">
          <v:shape id="_x0000_i1041" type="#_x0000_t75" style="width:46.5pt;height:28.5pt" o:ole="" filled="t">
            <v:fill color2="black"/>
            <v:imagedata r:id="rId38" o:title=""/>
          </v:shape>
          <o:OLEObject Type="Embed" ProgID="Equation.3" ShapeID="_x0000_i1041" DrawAspect="Content" ObjectID="_1807424936" r:id="rId39"/>
        </w:object>
      </w:r>
      <w:r w:rsidRPr="00D02ACB">
        <w:rPr>
          <w:rFonts w:ascii="Times New Roman" w:eastAsia="Symbol" w:hAnsi="Times New Roman" w:cs="Times New Roman"/>
          <w:sz w:val="24"/>
        </w:rPr>
        <w:t xml:space="preserve"> _____________________  </w:t>
      </w:r>
    </w:p>
    <w:p w14:paraId="7ACF32D7" w14:textId="77777777" w:rsidR="00B46077" w:rsidRPr="00D02ACB" w:rsidRDefault="00B46077" w:rsidP="00B46077">
      <w:pPr>
        <w:jc w:val="both"/>
        <w:rPr>
          <w:rFonts w:ascii="Times New Roman" w:hAnsi="Times New Roman" w:cs="Times New Roman"/>
          <w:sz w:val="24"/>
        </w:rPr>
      </w:pPr>
      <w:r w:rsidRPr="00D02ACB">
        <w:rPr>
          <w:rFonts w:ascii="Times New Roman" w:eastAsia="Symbol" w:hAnsi="Times New Roman" w:cs="Times New Roman"/>
          <w:sz w:val="24"/>
        </w:rPr>
        <w:t xml:space="preserve">                       </w:t>
      </w:r>
      <w:r>
        <w:rPr>
          <w:rFonts w:ascii="Times New Roman" w:eastAsia="Symbol" w:hAnsi="Times New Roman" w:cs="Times New Roman"/>
          <w:b/>
          <w:sz w:val="24"/>
        </w:rPr>
        <w:t>For gating-II</w:t>
      </w:r>
      <w:r w:rsidRPr="00D02ACB">
        <w:rPr>
          <w:rFonts w:ascii="Times New Roman" w:eastAsia="Symbol" w:hAnsi="Times New Roman" w:cs="Times New Roman"/>
          <w:b/>
          <w:sz w:val="24"/>
        </w:rPr>
        <w:t>,</w:t>
      </w:r>
      <w:r w:rsidRPr="00D02ACB">
        <w:rPr>
          <w:rFonts w:ascii="Times New Roman" w:eastAsia="Symbol" w:hAnsi="Times New Roman" w:cs="Times New Roman"/>
          <w:sz w:val="24"/>
        </w:rPr>
        <w:tab/>
        <w:t>mean N = ____________ lines</w:t>
      </w:r>
      <w:r w:rsidR="001C49A3">
        <w:rPr>
          <w:rFonts w:ascii="Times New Roman" w:eastAsia="Symbol" w:hAnsi="Times New Roman" w:cs="Times New Roman"/>
          <w:sz w:val="24"/>
        </w:rPr>
        <w:t xml:space="preserve"> /</w:t>
      </w:r>
      <w:r w:rsidRPr="00D02ACB">
        <w:rPr>
          <w:rFonts w:ascii="Times New Roman" w:eastAsia="Symbol" w:hAnsi="Times New Roman" w:cs="Times New Roman"/>
          <w:sz w:val="24"/>
        </w:rPr>
        <w:t>cm</w:t>
      </w:r>
    </w:p>
    <w:p w14:paraId="79DE54D1" w14:textId="77777777" w:rsidR="00B46077" w:rsidRPr="00D02ACB" w:rsidRDefault="00B46077" w:rsidP="00B46077">
      <w:pPr>
        <w:spacing w:line="360" w:lineRule="auto"/>
        <w:jc w:val="both"/>
        <w:rPr>
          <w:rFonts w:ascii="Times New Roman" w:hAnsi="Times New Roman" w:cs="Times New Roman"/>
          <w:sz w:val="24"/>
        </w:rPr>
      </w:pPr>
      <w:r w:rsidRPr="00D02ACB">
        <w:rPr>
          <w:rFonts w:ascii="Times New Roman" w:eastAsia="Symbol" w:hAnsi="Times New Roman" w:cs="Times New Roman"/>
          <w:sz w:val="24"/>
        </w:rPr>
        <w:tab/>
      </w:r>
      <w:r w:rsidRPr="00D02ACB">
        <w:rPr>
          <w:rFonts w:ascii="Times New Roman" w:eastAsia="Symbol" w:hAnsi="Times New Roman" w:cs="Times New Roman"/>
          <w:sz w:val="24"/>
        </w:rPr>
        <w:tab/>
      </w:r>
      <w:r w:rsidRPr="00D02ACB">
        <w:rPr>
          <w:rFonts w:ascii="Times New Roman" w:eastAsia="Symbol" w:hAnsi="Times New Roman" w:cs="Times New Roman"/>
          <w:sz w:val="24"/>
        </w:rPr>
        <w:tab/>
      </w:r>
      <w:r w:rsidRPr="00D02ACB">
        <w:rPr>
          <w:rFonts w:ascii="Times New Roman" w:eastAsia="Symbol" w:hAnsi="Times New Roman" w:cs="Times New Roman"/>
          <w:sz w:val="24"/>
        </w:rPr>
        <w:tab/>
        <w:t xml:space="preserve">Hence grating element, </w:t>
      </w:r>
      <w:r w:rsidRPr="00D02ACB">
        <w:rPr>
          <w:rFonts w:ascii="Times New Roman" w:hAnsi="Times New Roman" w:cs="Times New Roman"/>
          <w:position w:val="-16"/>
          <w:sz w:val="24"/>
        </w:rPr>
        <w:object w:dxaOrig="921" w:dyaOrig="566" w14:anchorId="5601BDFB">
          <v:shape id="_x0000_i1042" type="#_x0000_t75" style="width:46.5pt;height:28.5pt" o:ole="" filled="t">
            <v:fill color2="black"/>
            <v:imagedata r:id="rId38" o:title=""/>
          </v:shape>
          <o:OLEObject Type="Embed" ProgID="Equation.3" ShapeID="_x0000_i1042" DrawAspect="Content" ObjectID="_1807424937" r:id="rId40"/>
        </w:object>
      </w:r>
      <w:r w:rsidRPr="00D02ACB">
        <w:rPr>
          <w:rFonts w:ascii="Times New Roman" w:eastAsia="Symbol" w:hAnsi="Times New Roman" w:cs="Times New Roman"/>
          <w:sz w:val="24"/>
        </w:rPr>
        <w:t xml:space="preserve"> _____________________ </w:t>
      </w:r>
    </w:p>
    <w:p w14:paraId="6168D9B9" w14:textId="77777777" w:rsidR="00B46077" w:rsidRPr="00D02ACB" w:rsidRDefault="00B46077" w:rsidP="00B46077">
      <w:pPr>
        <w:jc w:val="both"/>
        <w:rPr>
          <w:rFonts w:ascii="Times New Roman" w:hAnsi="Times New Roman" w:cs="Times New Roman"/>
          <w:sz w:val="24"/>
        </w:rPr>
      </w:pPr>
      <w:r w:rsidRPr="00D02ACB">
        <w:rPr>
          <w:rFonts w:ascii="Times New Roman" w:eastAsia="Symbol" w:hAnsi="Times New Roman" w:cs="Times New Roman"/>
          <w:b/>
          <w:sz w:val="24"/>
        </w:rPr>
        <w:t xml:space="preserve">                       For gating-III</w:t>
      </w:r>
      <w:r w:rsidRPr="00D02ACB">
        <w:rPr>
          <w:rFonts w:ascii="Times New Roman" w:eastAsia="Symbol" w:hAnsi="Times New Roman" w:cs="Times New Roman"/>
          <w:sz w:val="24"/>
        </w:rPr>
        <w:t>, mean N = ____________ lines</w:t>
      </w:r>
      <w:r w:rsidR="005E7A03">
        <w:rPr>
          <w:rFonts w:ascii="Times New Roman" w:eastAsia="Symbol" w:hAnsi="Times New Roman" w:cs="Times New Roman"/>
          <w:sz w:val="24"/>
        </w:rPr>
        <w:t xml:space="preserve"> /</w:t>
      </w:r>
      <w:r w:rsidRPr="00D02ACB">
        <w:rPr>
          <w:rFonts w:ascii="Times New Roman" w:eastAsia="Symbol" w:hAnsi="Times New Roman" w:cs="Times New Roman"/>
          <w:sz w:val="24"/>
        </w:rPr>
        <w:t>cm</w:t>
      </w:r>
    </w:p>
    <w:p w14:paraId="0E757B88" w14:textId="77777777" w:rsidR="00B46077" w:rsidRPr="00D02ACB" w:rsidRDefault="00B46077" w:rsidP="00B46077">
      <w:pPr>
        <w:spacing w:line="360" w:lineRule="auto"/>
        <w:jc w:val="both"/>
        <w:rPr>
          <w:rFonts w:ascii="Times New Roman" w:hAnsi="Times New Roman" w:cs="Times New Roman"/>
          <w:sz w:val="24"/>
        </w:rPr>
      </w:pPr>
      <w:r w:rsidRPr="00D02ACB">
        <w:rPr>
          <w:rFonts w:ascii="Times New Roman" w:eastAsia="Symbol" w:hAnsi="Times New Roman" w:cs="Times New Roman"/>
          <w:sz w:val="24"/>
        </w:rPr>
        <w:tab/>
      </w:r>
      <w:r w:rsidRPr="00D02ACB">
        <w:rPr>
          <w:rFonts w:ascii="Times New Roman" w:eastAsia="Symbol" w:hAnsi="Times New Roman" w:cs="Times New Roman"/>
          <w:sz w:val="24"/>
        </w:rPr>
        <w:tab/>
      </w:r>
      <w:r w:rsidRPr="00D02ACB">
        <w:rPr>
          <w:rFonts w:ascii="Times New Roman" w:eastAsia="Symbol" w:hAnsi="Times New Roman" w:cs="Times New Roman"/>
          <w:sz w:val="24"/>
        </w:rPr>
        <w:tab/>
      </w:r>
      <w:r w:rsidRPr="00D02ACB">
        <w:rPr>
          <w:rFonts w:ascii="Times New Roman" w:eastAsia="Symbol" w:hAnsi="Times New Roman" w:cs="Times New Roman"/>
          <w:sz w:val="24"/>
        </w:rPr>
        <w:tab/>
        <w:t xml:space="preserve">Hence grating element, </w:t>
      </w:r>
      <w:r w:rsidRPr="00D02ACB">
        <w:rPr>
          <w:rFonts w:ascii="Times New Roman" w:hAnsi="Times New Roman" w:cs="Times New Roman"/>
          <w:position w:val="-16"/>
          <w:sz w:val="24"/>
        </w:rPr>
        <w:object w:dxaOrig="921" w:dyaOrig="566" w14:anchorId="1BE21AA1">
          <v:shape id="_x0000_i1043" type="#_x0000_t75" style="width:46.5pt;height:28.5pt" o:ole="" filled="t">
            <v:fill color2="black"/>
            <v:imagedata r:id="rId38" o:title=""/>
          </v:shape>
          <o:OLEObject Type="Embed" ProgID="Equation.3" ShapeID="_x0000_i1043" DrawAspect="Content" ObjectID="_1807424938" r:id="rId41"/>
        </w:object>
      </w:r>
      <w:r w:rsidRPr="00D02ACB">
        <w:rPr>
          <w:rFonts w:ascii="Times New Roman" w:eastAsia="Symbol" w:hAnsi="Times New Roman" w:cs="Times New Roman"/>
          <w:sz w:val="24"/>
        </w:rPr>
        <w:t xml:space="preserve"> ____________________ </w:t>
      </w:r>
    </w:p>
    <w:p w14:paraId="4C10C468" w14:textId="77777777" w:rsidR="00B46077" w:rsidRPr="00D02ACB" w:rsidRDefault="00B46077" w:rsidP="00B46077">
      <w:pPr>
        <w:jc w:val="both"/>
        <w:rPr>
          <w:rFonts w:ascii="Times New Roman" w:hAnsi="Times New Roman" w:cs="Times New Roman"/>
          <w:sz w:val="24"/>
        </w:rPr>
      </w:pPr>
      <w:r w:rsidRPr="00D02ACB">
        <w:rPr>
          <w:rFonts w:ascii="Times New Roman" w:eastAsia="Symbol" w:hAnsi="Times New Roman" w:cs="Times New Roman"/>
          <w:b/>
          <w:sz w:val="24"/>
          <w:u w:val="single"/>
        </w:rPr>
        <w:t>Result: -</w:t>
      </w:r>
      <w:r w:rsidRPr="00D02ACB">
        <w:rPr>
          <w:rFonts w:ascii="Times New Roman" w:eastAsia="Symbol" w:hAnsi="Times New Roman" w:cs="Times New Roman"/>
          <w:sz w:val="24"/>
        </w:rPr>
        <w:t xml:space="preserve">  </w:t>
      </w:r>
      <w:r w:rsidRPr="00D02ACB">
        <w:rPr>
          <w:rFonts w:ascii="Times New Roman" w:eastAsia="Symbol" w:hAnsi="Times New Roman" w:cs="Times New Roman"/>
          <w:sz w:val="24"/>
        </w:rPr>
        <w:tab/>
        <w:t xml:space="preserve">    </w:t>
      </w:r>
    </w:p>
    <w:tbl>
      <w:tblPr>
        <w:tblW w:w="0" w:type="auto"/>
        <w:tblInd w:w="2083" w:type="dxa"/>
        <w:tblLayout w:type="fixed"/>
        <w:tblLook w:val="0000" w:firstRow="0" w:lastRow="0" w:firstColumn="0" w:lastColumn="0" w:noHBand="0" w:noVBand="0"/>
      </w:tblPr>
      <w:tblGrid>
        <w:gridCol w:w="1375"/>
        <w:gridCol w:w="3518"/>
      </w:tblGrid>
      <w:tr w:rsidR="00B46077" w:rsidRPr="00D02ACB" w14:paraId="0DE5D070" w14:textId="77777777" w:rsidTr="00693C2E">
        <w:trPr>
          <w:trHeight w:val="594"/>
        </w:trPr>
        <w:tc>
          <w:tcPr>
            <w:tcW w:w="1375" w:type="dxa"/>
            <w:tcBorders>
              <w:top w:val="single" w:sz="4" w:space="0" w:color="000000"/>
              <w:left w:val="single" w:sz="4" w:space="0" w:color="000000"/>
              <w:bottom w:val="single" w:sz="4" w:space="0" w:color="000000"/>
            </w:tcBorders>
            <w:shd w:val="clear" w:color="auto" w:fill="auto"/>
            <w:vAlign w:val="center"/>
          </w:tcPr>
          <w:p w14:paraId="3A4BA5DE" w14:textId="77777777" w:rsidR="00B46077" w:rsidRPr="00D02ACB" w:rsidRDefault="00B46077" w:rsidP="00693C2E">
            <w:pPr>
              <w:jc w:val="center"/>
              <w:rPr>
                <w:rFonts w:ascii="Times New Roman" w:hAnsi="Times New Roman" w:cs="Times New Roman"/>
                <w:b/>
                <w:sz w:val="24"/>
              </w:rPr>
            </w:pPr>
            <w:r w:rsidRPr="00D02ACB">
              <w:rPr>
                <w:rFonts w:ascii="Times New Roman" w:eastAsia="Symbol" w:hAnsi="Times New Roman" w:cs="Times New Roman"/>
                <w:b/>
                <w:i/>
                <w:sz w:val="24"/>
              </w:rPr>
              <w:t>Grating</w:t>
            </w:r>
          </w:p>
        </w:tc>
        <w:tc>
          <w:tcPr>
            <w:tcW w:w="3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7188F" w14:textId="77777777" w:rsidR="00B46077" w:rsidRPr="00D02ACB" w:rsidRDefault="005E7A03" w:rsidP="00693C2E">
            <w:pPr>
              <w:jc w:val="center"/>
              <w:rPr>
                <w:rFonts w:ascii="Times New Roman" w:hAnsi="Times New Roman" w:cs="Times New Roman"/>
                <w:b/>
                <w:sz w:val="24"/>
              </w:rPr>
            </w:pPr>
            <w:r>
              <w:rPr>
                <w:rFonts w:ascii="Times New Roman" w:eastAsia="Symbol" w:hAnsi="Times New Roman" w:cs="Times New Roman"/>
                <w:b/>
                <w:i/>
                <w:sz w:val="24"/>
              </w:rPr>
              <w:t xml:space="preserve">Grating element ‘d’ </w:t>
            </w:r>
            <w:r w:rsidR="00B46077" w:rsidRPr="00D02ACB">
              <w:rPr>
                <w:rFonts w:ascii="Times New Roman" w:eastAsia="Symbol" w:hAnsi="Times New Roman" w:cs="Times New Roman"/>
                <w:b/>
                <w:i/>
                <w:sz w:val="24"/>
              </w:rPr>
              <w:t xml:space="preserve">(in </w:t>
            </w:r>
            <m:oMath>
              <m:r>
                <w:rPr>
                  <w:rFonts w:ascii="Cambria Math" w:eastAsia="Symbol" w:hAnsi="Cambria Math" w:cs="Times New Roman"/>
                  <w:sz w:val="24"/>
                </w:rPr>
                <m:t>Å</m:t>
              </m:r>
            </m:oMath>
            <w:r w:rsidR="00B46077" w:rsidRPr="00D02ACB">
              <w:rPr>
                <w:rFonts w:ascii="Times New Roman" w:eastAsia="Symbol" w:hAnsi="Times New Roman" w:cs="Times New Roman"/>
                <w:b/>
                <w:i/>
                <w:sz w:val="24"/>
              </w:rPr>
              <w:t>)</w:t>
            </w:r>
          </w:p>
        </w:tc>
      </w:tr>
      <w:tr w:rsidR="00B46077" w:rsidRPr="00D02ACB" w14:paraId="760B82B1" w14:textId="77777777" w:rsidTr="00693C2E">
        <w:trPr>
          <w:trHeight w:val="594"/>
        </w:trPr>
        <w:tc>
          <w:tcPr>
            <w:tcW w:w="1375" w:type="dxa"/>
            <w:tcBorders>
              <w:top w:val="single" w:sz="4" w:space="0" w:color="000000"/>
              <w:left w:val="single" w:sz="4" w:space="0" w:color="000000"/>
              <w:bottom w:val="single" w:sz="4" w:space="0" w:color="000000"/>
            </w:tcBorders>
            <w:shd w:val="clear" w:color="auto" w:fill="auto"/>
            <w:vAlign w:val="center"/>
          </w:tcPr>
          <w:p w14:paraId="447A0BCA" w14:textId="77777777" w:rsidR="00B46077" w:rsidRPr="00D02ACB" w:rsidRDefault="00B46077" w:rsidP="00693C2E">
            <w:pPr>
              <w:jc w:val="center"/>
              <w:rPr>
                <w:rFonts w:ascii="Times New Roman" w:hAnsi="Times New Roman" w:cs="Times New Roman"/>
                <w:sz w:val="24"/>
              </w:rPr>
            </w:pPr>
            <w:r w:rsidRPr="00D02ACB">
              <w:rPr>
                <w:rFonts w:ascii="Times New Roman" w:eastAsia="Symbol" w:hAnsi="Times New Roman" w:cs="Times New Roman"/>
                <w:sz w:val="24"/>
              </w:rPr>
              <w:t>I</w:t>
            </w:r>
          </w:p>
        </w:tc>
        <w:tc>
          <w:tcPr>
            <w:tcW w:w="3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33095" w14:textId="77777777" w:rsidR="00B46077" w:rsidRPr="00D02ACB" w:rsidRDefault="00B46077" w:rsidP="00693C2E">
            <w:pPr>
              <w:snapToGrid w:val="0"/>
              <w:jc w:val="center"/>
              <w:rPr>
                <w:rFonts w:ascii="Times New Roman" w:eastAsia="Symbol" w:hAnsi="Times New Roman" w:cs="Times New Roman"/>
                <w:sz w:val="24"/>
              </w:rPr>
            </w:pPr>
          </w:p>
        </w:tc>
      </w:tr>
      <w:tr w:rsidR="00B46077" w:rsidRPr="00D02ACB" w14:paraId="5ABCC761" w14:textId="77777777" w:rsidTr="00693C2E">
        <w:trPr>
          <w:trHeight w:val="594"/>
        </w:trPr>
        <w:tc>
          <w:tcPr>
            <w:tcW w:w="1375" w:type="dxa"/>
            <w:tcBorders>
              <w:top w:val="single" w:sz="4" w:space="0" w:color="000000"/>
              <w:left w:val="single" w:sz="4" w:space="0" w:color="000000"/>
              <w:bottom w:val="single" w:sz="4" w:space="0" w:color="000000"/>
            </w:tcBorders>
            <w:shd w:val="clear" w:color="auto" w:fill="auto"/>
            <w:vAlign w:val="center"/>
          </w:tcPr>
          <w:p w14:paraId="32A1B3D7" w14:textId="77777777" w:rsidR="00B46077" w:rsidRPr="00D02ACB" w:rsidRDefault="00B46077" w:rsidP="00693C2E">
            <w:pPr>
              <w:jc w:val="center"/>
              <w:rPr>
                <w:rFonts w:ascii="Times New Roman" w:hAnsi="Times New Roman" w:cs="Times New Roman"/>
                <w:sz w:val="24"/>
              </w:rPr>
            </w:pPr>
            <w:r w:rsidRPr="00D02ACB">
              <w:rPr>
                <w:rFonts w:ascii="Times New Roman" w:eastAsia="Symbol" w:hAnsi="Times New Roman" w:cs="Times New Roman"/>
                <w:sz w:val="24"/>
              </w:rPr>
              <w:t>II</w:t>
            </w:r>
          </w:p>
        </w:tc>
        <w:tc>
          <w:tcPr>
            <w:tcW w:w="3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D1C8C" w14:textId="77777777" w:rsidR="00B46077" w:rsidRPr="00D02ACB" w:rsidRDefault="00B46077" w:rsidP="00693C2E">
            <w:pPr>
              <w:snapToGrid w:val="0"/>
              <w:jc w:val="center"/>
              <w:rPr>
                <w:rFonts w:ascii="Times New Roman" w:eastAsia="Symbol" w:hAnsi="Times New Roman" w:cs="Times New Roman"/>
                <w:sz w:val="24"/>
              </w:rPr>
            </w:pPr>
          </w:p>
        </w:tc>
      </w:tr>
      <w:tr w:rsidR="00B46077" w:rsidRPr="00D02ACB" w14:paraId="629F3831" w14:textId="77777777" w:rsidTr="00693C2E">
        <w:trPr>
          <w:trHeight w:val="594"/>
        </w:trPr>
        <w:tc>
          <w:tcPr>
            <w:tcW w:w="1375" w:type="dxa"/>
            <w:tcBorders>
              <w:top w:val="single" w:sz="4" w:space="0" w:color="000000"/>
              <w:left w:val="single" w:sz="4" w:space="0" w:color="000000"/>
              <w:bottom w:val="single" w:sz="4" w:space="0" w:color="000000"/>
            </w:tcBorders>
            <w:shd w:val="clear" w:color="auto" w:fill="auto"/>
            <w:vAlign w:val="center"/>
          </w:tcPr>
          <w:p w14:paraId="1739A7A3" w14:textId="77777777" w:rsidR="00B46077" w:rsidRPr="00D02ACB" w:rsidRDefault="00B46077" w:rsidP="00693C2E">
            <w:pPr>
              <w:jc w:val="center"/>
              <w:rPr>
                <w:rFonts w:ascii="Times New Roman" w:hAnsi="Times New Roman" w:cs="Times New Roman"/>
                <w:sz w:val="24"/>
              </w:rPr>
            </w:pPr>
            <w:r w:rsidRPr="00D02ACB">
              <w:rPr>
                <w:rFonts w:ascii="Times New Roman" w:eastAsia="Symbol" w:hAnsi="Times New Roman" w:cs="Times New Roman"/>
                <w:sz w:val="24"/>
              </w:rPr>
              <w:t>III</w:t>
            </w:r>
          </w:p>
        </w:tc>
        <w:tc>
          <w:tcPr>
            <w:tcW w:w="3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0DD87" w14:textId="77777777" w:rsidR="00B46077" w:rsidRPr="00D02ACB" w:rsidRDefault="00B46077" w:rsidP="00693C2E">
            <w:pPr>
              <w:snapToGrid w:val="0"/>
              <w:jc w:val="center"/>
              <w:rPr>
                <w:rFonts w:ascii="Times New Roman" w:eastAsia="Symbol" w:hAnsi="Times New Roman" w:cs="Times New Roman"/>
                <w:sz w:val="24"/>
              </w:rPr>
            </w:pPr>
          </w:p>
        </w:tc>
      </w:tr>
    </w:tbl>
    <w:p w14:paraId="113B99D4" w14:textId="77777777" w:rsidR="00B46077" w:rsidRPr="00B71F40" w:rsidRDefault="00B46077" w:rsidP="00B46077">
      <w:pPr>
        <w:jc w:val="both"/>
        <w:rPr>
          <w:rFonts w:ascii="Times New Roman" w:eastAsia="Symbol" w:hAnsi="Times New Roman" w:cs="Times New Roman"/>
        </w:rPr>
      </w:pPr>
    </w:p>
    <w:p w14:paraId="36890E51" w14:textId="77777777" w:rsidR="00B46077" w:rsidRDefault="00B46077" w:rsidP="00B46077">
      <w:pPr>
        <w:spacing w:before="90"/>
        <w:ind w:left="187"/>
        <w:jc w:val="both"/>
        <w:rPr>
          <w:rFonts w:ascii="Times New Roman" w:eastAsia="Symbol" w:hAnsi="Times New Roman" w:cs="Times New Roman"/>
          <w:sz w:val="24"/>
          <w:szCs w:val="24"/>
        </w:rPr>
      </w:pPr>
      <w:r w:rsidRPr="00D4141D">
        <w:rPr>
          <w:rFonts w:ascii="Times New Roman" w:eastAsia="Symbol" w:hAnsi="Times New Roman" w:cs="Times New Roman"/>
          <w:sz w:val="24"/>
          <w:szCs w:val="24"/>
        </w:rPr>
        <w:t>Comparison of all three grating elements with the wavel</w:t>
      </w:r>
      <w:r w:rsidR="00331BED">
        <w:rPr>
          <w:rFonts w:ascii="Times New Roman" w:eastAsia="Symbol" w:hAnsi="Times New Roman" w:cs="Times New Roman"/>
          <w:sz w:val="24"/>
          <w:szCs w:val="24"/>
        </w:rPr>
        <w:t xml:space="preserve">ength of incident light </w:t>
      </w:r>
      <w:r w:rsidR="00AB6272">
        <w:rPr>
          <w:rFonts w:ascii="Times New Roman" w:eastAsia="Symbol" w:hAnsi="Times New Roman" w:cs="Times New Roman"/>
          <w:sz w:val="24"/>
          <w:szCs w:val="24"/>
        </w:rPr>
        <w:t>(</w:t>
      </w:r>
      <w:r w:rsidR="00AB6272" w:rsidRPr="00C70F39">
        <w:rPr>
          <w:rFonts w:ascii="Times New Roman" w:hAnsi="Times New Roman" w:cs="Times New Roman"/>
          <w:sz w:val="24"/>
          <w:szCs w:val="24"/>
        </w:rPr>
        <w:t xml:space="preserve">λ </w:t>
      </w:r>
      <w:r w:rsidRPr="00D4141D">
        <w:rPr>
          <w:rFonts w:ascii="Times New Roman" w:eastAsia="Symbol" w:hAnsi="Times New Roman" w:cs="Times New Roman"/>
          <w:sz w:val="24"/>
          <w:szCs w:val="24"/>
        </w:rPr>
        <w:t xml:space="preserve">= </w:t>
      </w:r>
      <w:r w:rsidR="001C49A3" w:rsidRPr="001C49A3">
        <w:rPr>
          <w:rFonts w:ascii="Times New Roman" w:eastAsia="Symbol" w:hAnsi="Times New Roman" w:cs="Times New Roman"/>
          <w:sz w:val="24"/>
          <w:szCs w:val="24"/>
        </w:rPr>
        <w:t>6328</w:t>
      </w:r>
      <m:oMath>
        <m:r>
          <w:rPr>
            <w:rFonts w:ascii="Cambria Math" w:eastAsia="Symbol" w:hAnsi="Cambria Math" w:cs="Times New Roman"/>
            <w:sz w:val="24"/>
            <w:szCs w:val="24"/>
          </w:rPr>
          <m:t xml:space="preserve"> </m:t>
        </m:r>
        <m:r>
          <w:rPr>
            <w:rFonts w:ascii="Cambria Math" w:eastAsia="Symbol" w:hAnsi="Cambria Math" w:cs="Times New Roman"/>
            <w:sz w:val="24"/>
          </w:rPr>
          <m:t>Å</m:t>
        </m:r>
      </m:oMath>
      <w:r>
        <w:rPr>
          <w:rFonts w:ascii="Times New Roman" w:eastAsia="Symbol" w:hAnsi="Times New Roman" w:cs="Times New Roman"/>
          <w:sz w:val="24"/>
          <w:szCs w:val="24"/>
        </w:rPr>
        <w:t xml:space="preserve">), </w:t>
      </w:r>
      <w:r w:rsidRPr="00D4141D">
        <w:rPr>
          <w:rFonts w:ascii="Times New Roman" w:eastAsia="Symbol" w:hAnsi="Times New Roman" w:cs="Times New Roman"/>
          <w:sz w:val="24"/>
          <w:szCs w:val="24"/>
        </w:rPr>
        <w:t>describes how diffraction effect becomes dominant with lower &amp; lower dimensions of the diffracting object.</w:t>
      </w:r>
    </w:p>
    <w:p w14:paraId="42F70B06" w14:textId="77777777" w:rsidR="00CB561B" w:rsidRDefault="00CB561B" w:rsidP="00B46077">
      <w:pPr>
        <w:spacing w:before="90"/>
        <w:jc w:val="both"/>
        <w:rPr>
          <w:rFonts w:ascii="Times New Roman" w:eastAsia="Symbol" w:hAnsi="Times New Roman" w:cs="Times New Roman"/>
          <w:b/>
          <w:sz w:val="24"/>
          <w:szCs w:val="24"/>
        </w:rPr>
      </w:pPr>
    </w:p>
    <w:p w14:paraId="1A6EB79A" w14:textId="77777777" w:rsidR="00B46077" w:rsidRPr="00D4141D" w:rsidRDefault="00B46077" w:rsidP="00B46077">
      <w:pPr>
        <w:spacing w:before="90"/>
        <w:jc w:val="both"/>
        <w:rPr>
          <w:rFonts w:ascii="Times New Roman" w:eastAsia="Symbol" w:hAnsi="Times New Roman" w:cs="Times New Roman"/>
          <w:b/>
          <w:sz w:val="24"/>
          <w:szCs w:val="24"/>
        </w:rPr>
      </w:pPr>
      <w:r w:rsidRPr="00D4141D">
        <w:rPr>
          <w:rFonts w:ascii="Times New Roman" w:eastAsia="Symbol" w:hAnsi="Times New Roman" w:cs="Times New Roman"/>
          <w:b/>
          <w:sz w:val="24"/>
          <w:szCs w:val="24"/>
        </w:rPr>
        <w:t>Viva Questions:</w:t>
      </w:r>
    </w:p>
    <w:p w14:paraId="2486614B" w14:textId="77777777" w:rsidR="00B46077" w:rsidRPr="00D4141D" w:rsidRDefault="00B46077" w:rsidP="00B46077">
      <w:pPr>
        <w:pStyle w:val="ListParagraph"/>
        <w:numPr>
          <w:ilvl w:val="0"/>
          <w:numId w:val="18"/>
        </w:numPr>
        <w:spacing w:before="90"/>
        <w:jc w:val="both"/>
        <w:rPr>
          <w:rFonts w:ascii="Times New Roman" w:eastAsia="Symbol" w:hAnsi="Times New Roman" w:cs="Times New Roman"/>
          <w:sz w:val="24"/>
          <w:szCs w:val="24"/>
        </w:rPr>
      </w:pPr>
      <w:r w:rsidRPr="00D4141D">
        <w:rPr>
          <w:rFonts w:ascii="Times New Roman" w:eastAsia="Symbol" w:hAnsi="Times New Roman" w:cs="Times New Roman"/>
          <w:sz w:val="24"/>
          <w:szCs w:val="24"/>
        </w:rPr>
        <w:t>What is LASER?</w:t>
      </w:r>
    </w:p>
    <w:p w14:paraId="524F45A0" w14:textId="77777777" w:rsidR="00B46077" w:rsidRPr="00D4141D" w:rsidRDefault="00B46077" w:rsidP="00B46077">
      <w:pPr>
        <w:pStyle w:val="ListParagraph"/>
        <w:numPr>
          <w:ilvl w:val="0"/>
          <w:numId w:val="18"/>
        </w:numPr>
        <w:spacing w:before="90"/>
        <w:jc w:val="both"/>
        <w:rPr>
          <w:rFonts w:ascii="Times New Roman" w:eastAsia="Symbol" w:hAnsi="Times New Roman" w:cs="Times New Roman"/>
          <w:sz w:val="24"/>
          <w:szCs w:val="24"/>
        </w:rPr>
      </w:pPr>
      <w:r w:rsidRPr="00D4141D">
        <w:rPr>
          <w:rFonts w:ascii="Times New Roman" w:eastAsia="Symbol" w:hAnsi="Times New Roman" w:cs="Times New Roman"/>
          <w:sz w:val="24"/>
          <w:szCs w:val="24"/>
        </w:rPr>
        <w:t>What is stimulated emission?</w:t>
      </w:r>
    </w:p>
    <w:p w14:paraId="462EDAA0" w14:textId="77777777" w:rsidR="00B46077" w:rsidRPr="00D4141D" w:rsidRDefault="00B46077" w:rsidP="00B46077">
      <w:pPr>
        <w:pStyle w:val="ListParagraph"/>
        <w:numPr>
          <w:ilvl w:val="0"/>
          <w:numId w:val="18"/>
        </w:numPr>
        <w:spacing w:before="90"/>
        <w:jc w:val="both"/>
        <w:rPr>
          <w:rFonts w:ascii="Times New Roman" w:eastAsia="Symbol" w:hAnsi="Times New Roman" w:cs="Times New Roman"/>
          <w:sz w:val="24"/>
          <w:szCs w:val="24"/>
        </w:rPr>
      </w:pPr>
      <w:r w:rsidRPr="00D4141D">
        <w:rPr>
          <w:rFonts w:ascii="Times New Roman" w:eastAsia="Symbol" w:hAnsi="Times New Roman" w:cs="Times New Roman"/>
          <w:sz w:val="24"/>
          <w:szCs w:val="24"/>
        </w:rPr>
        <w:t>What is laser action?</w:t>
      </w:r>
    </w:p>
    <w:p w14:paraId="0E85FB41" w14:textId="77777777" w:rsidR="00B46077" w:rsidRPr="00D4141D" w:rsidRDefault="00B46077" w:rsidP="00B46077">
      <w:pPr>
        <w:pStyle w:val="ListParagraph"/>
        <w:numPr>
          <w:ilvl w:val="0"/>
          <w:numId w:val="18"/>
        </w:numPr>
        <w:spacing w:before="90"/>
        <w:jc w:val="both"/>
        <w:rPr>
          <w:rFonts w:ascii="Times New Roman" w:hAnsi="Times New Roman" w:cs="Times New Roman"/>
          <w:sz w:val="24"/>
          <w:szCs w:val="24"/>
        </w:rPr>
      </w:pPr>
      <w:r w:rsidRPr="00D4141D">
        <w:rPr>
          <w:rFonts w:ascii="Times New Roman" w:hAnsi="Times New Roman" w:cs="Times New Roman"/>
          <w:sz w:val="24"/>
          <w:szCs w:val="24"/>
        </w:rPr>
        <w:t xml:space="preserve">Why does red color deviate the most in case of grating? </w:t>
      </w:r>
    </w:p>
    <w:p w14:paraId="450498E5" w14:textId="77777777" w:rsidR="00B46077" w:rsidRPr="00D4141D" w:rsidRDefault="00B46077" w:rsidP="00B46077">
      <w:pPr>
        <w:pStyle w:val="ListParagraph"/>
        <w:numPr>
          <w:ilvl w:val="0"/>
          <w:numId w:val="18"/>
        </w:numPr>
        <w:spacing w:before="90"/>
        <w:jc w:val="both"/>
        <w:rPr>
          <w:rFonts w:ascii="Times New Roman" w:hAnsi="Times New Roman" w:cs="Times New Roman"/>
          <w:sz w:val="24"/>
          <w:szCs w:val="24"/>
        </w:rPr>
      </w:pPr>
      <w:r w:rsidRPr="00D4141D">
        <w:rPr>
          <w:rFonts w:ascii="Times New Roman" w:hAnsi="Times New Roman" w:cs="Times New Roman"/>
          <w:sz w:val="24"/>
          <w:szCs w:val="24"/>
        </w:rPr>
        <w:t xml:space="preserve">What </w:t>
      </w:r>
      <w:r w:rsidR="00617CA6">
        <w:rPr>
          <w:rFonts w:ascii="Times New Roman" w:hAnsi="Times New Roman" w:cs="Times New Roman"/>
          <w:sz w:val="24"/>
          <w:szCs w:val="24"/>
        </w:rPr>
        <w:t xml:space="preserve">gives a more intense spectrum, </w:t>
      </w:r>
      <w:r w:rsidRPr="00D4141D">
        <w:rPr>
          <w:rFonts w:ascii="Times New Roman" w:hAnsi="Times New Roman" w:cs="Times New Roman"/>
          <w:sz w:val="24"/>
          <w:szCs w:val="24"/>
        </w:rPr>
        <w:t>prism or grating?</w:t>
      </w:r>
    </w:p>
    <w:p w14:paraId="5C6A7071" w14:textId="77777777" w:rsidR="003C2BFE" w:rsidRDefault="003C2BFE" w:rsidP="00B46077">
      <w:pPr>
        <w:tabs>
          <w:tab w:val="left" w:pos="360"/>
        </w:tabs>
        <w:jc w:val="center"/>
        <w:rPr>
          <w:rFonts w:ascii="Times New Roman" w:eastAsia="Symbol" w:hAnsi="Times New Roman" w:cs="Times New Roman"/>
        </w:rPr>
      </w:pPr>
    </w:p>
    <w:p w14:paraId="7A68846D" w14:textId="77777777" w:rsidR="008B5057" w:rsidRDefault="008B5057" w:rsidP="00B46077">
      <w:pPr>
        <w:tabs>
          <w:tab w:val="left" w:pos="360"/>
        </w:tabs>
        <w:jc w:val="center"/>
        <w:rPr>
          <w:rFonts w:ascii="Times New Roman" w:eastAsia="Symbol" w:hAnsi="Times New Roman" w:cs="Times New Roman"/>
        </w:rPr>
      </w:pPr>
    </w:p>
    <w:p w14:paraId="16AD4096" w14:textId="77777777" w:rsidR="003C2BFE" w:rsidRDefault="003C2BFE" w:rsidP="00B46077">
      <w:pPr>
        <w:tabs>
          <w:tab w:val="left" w:pos="360"/>
        </w:tabs>
        <w:jc w:val="center"/>
        <w:rPr>
          <w:rFonts w:ascii="Times New Roman" w:eastAsia="Symbol" w:hAnsi="Times New Roman" w:cs="Times New Roman"/>
        </w:rPr>
      </w:pPr>
    </w:p>
    <w:p w14:paraId="0F937F0E" w14:textId="77777777" w:rsidR="009C47F7" w:rsidRDefault="009C47F7" w:rsidP="009C47F7">
      <w:pPr>
        <w:tabs>
          <w:tab w:val="left" w:pos="360"/>
        </w:tabs>
        <w:rPr>
          <w:rFonts w:ascii="Times New Roman" w:eastAsia="Symbol" w:hAnsi="Times New Roman" w:cs="Times New Roman"/>
        </w:rPr>
      </w:pPr>
    </w:p>
    <w:p w14:paraId="287DF748" w14:textId="77777777" w:rsidR="00FE0CC5" w:rsidRPr="00627588" w:rsidRDefault="00FE0CC5" w:rsidP="009C47F7">
      <w:pPr>
        <w:tabs>
          <w:tab w:val="left" w:pos="360"/>
        </w:tabs>
        <w:rPr>
          <w:rFonts w:ascii="Times New Roman" w:eastAsia="Symbol" w:hAnsi="Times New Roman" w:cs="Times New Roman"/>
          <w:b/>
          <w:sz w:val="24"/>
          <w:u w:val="single"/>
        </w:rPr>
      </w:pPr>
      <w:r w:rsidRPr="00627588">
        <w:rPr>
          <w:rFonts w:ascii="Times New Roman" w:eastAsia="Symbol" w:hAnsi="Times New Roman" w:cs="Times New Roman"/>
          <w:b/>
          <w:sz w:val="24"/>
          <w:u w:val="single"/>
        </w:rPr>
        <w:t>Answers:</w:t>
      </w:r>
    </w:p>
    <w:p w14:paraId="03844BAB" w14:textId="77777777" w:rsidR="00FE0CC5" w:rsidRDefault="00627588" w:rsidP="009C47F7">
      <w:pPr>
        <w:tabs>
          <w:tab w:val="left" w:pos="360"/>
        </w:tabs>
        <w:rPr>
          <w:b/>
          <w:bCs/>
          <w:sz w:val="24"/>
        </w:rPr>
      </w:pPr>
      <w:r>
        <w:rPr>
          <w:b/>
          <w:bCs/>
          <w:sz w:val="24"/>
        </w:rPr>
        <w:t>----------------------------------------------------------------------------------------------------------------------------------------------------------------------------------------------------------------------------------------------------------------------------------------------------------------------------------------------------------------------------------------------------------------------------------------------------------------------------------------------------------------------------------------------------------------------------------------------------------------------------------------------------------------------------------------------------------------------------------------------------------------------------------------------------------------------------------------------------------------------------------------------------------------------------------------------------------------------------------------------------------------------------------------------------------------------------------------------------------------------------------------------------------------------------------------------------------------------------------------------------------------------------------------------------------------------------------------------------------------------------------------------------------------------------------------------------------------------------------------------------------------------------------------------------------------------------------------------------------------------------------------------------------------------------------------------------------------------------------------------------------------------------------------------------------------------------------------------------------------------------------------------------------------------------------------------------------------------------------------------------------------------------------------------------------------------------------------------------------------------------------------------------------------------------------------------------------------------------------------------------------------------------------------------------------------------------------------------------------------------------------------------------------------------------------------------------------------------------------------------------------------------------------------------------------------------------------------------------------------------------------------------------------------------------------------------------------------------------------------------------------------------------------------------------------------------------------------------------------------------------------------------------------------------------------------------------------------------------------------------------------------------------------------------------------------------------------------------------------------------------------------------------------------------------------------------------------------------------------------------------------------------------------------------------------------------------------------------------------------------------------------------------------------------------------------------------------------------------------------------------------------------------------------------------------------------------------------------------------------------------------------------------------------------------------------------------------------------------------------------------------------------------------------------------------------------------------------------------------------------------------------------------------------------------------------------------------------------------------------------------------------------------------------------------------------------------------------------------------------------------------------------------------------------------------------------------------------------------------------------------------------------------------------------------------------------------------------------------------------------------------------------------------------------------------------------------------------------------------------------------------------------------------------------------------------------------------------------------------------------------------------------------------------------------------------------------------------------------------------------------------------------------------------------------------------------------</w:t>
      </w:r>
    </w:p>
    <w:p w14:paraId="05578FAE" w14:textId="77777777" w:rsidR="00627588" w:rsidRPr="00627588" w:rsidRDefault="00627588" w:rsidP="009C47F7">
      <w:pPr>
        <w:tabs>
          <w:tab w:val="left" w:pos="360"/>
        </w:tabs>
        <w:rPr>
          <w:b/>
          <w:bCs/>
          <w:sz w:val="24"/>
        </w:rPr>
      </w:pPr>
    </w:p>
    <w:p w14:paraId="0B2FAE4D" w14:textId="77777777" w:rsidR="003C2BFE" w:rsidRDefault="003C2BFE" w:rsidP="009C47F7">
      <w:pPr>
        <w:tabs>
          <w:tab w:val="left" w:pos="360"/>
        </w:tabs>
        <w:rPr>
          <w:rFonts w:ascii="Times New Roman" w:eastAsia="Symbol" w:hAnsi="Times New Roman" w:cs="Times New Roman"/>
        </w:rPr>
      </w:pPr>
      <w:r w:rsidRPr="00AA3CC0">
        <w:rPr>
          <w:rFonts w:ascii="Times New Roman" w:eastAsia="Times New Roman" w:hAnsi="Times New Roman" w:cs="Times New Roman"/>
          <w:noProof/>
          <w:sz w:val="24"/>
        </w:rPr>
        <mc:AlternateContent>
          <mc:Choice Requires="wps">
            <w:drawing>
              <wp:anchor distT="0" distB="0" distL="114300" distR="114300" simplePos="0" relativeHeight="251654144" behindDoc="0" locked="0" layoutInCell="1" allowOverlap="1" wp14:anchorId="4C24612A" wp14:editId="2AB05775">
                <wp:simplePos x="0" y="0"/>
                <wp:positionH relativeFrom="column">
                  <wp:posOffset>1009650</wp:posOffset>
                </wp:positionH>
                <wp:positionV relativeFrom="paragraph">
                  <wp:posOffset>92075</wp:posOffset>
                </wp:positionV>
                <wp:extent cx="3990975" cy="1952625"/>
                <wp:effectExtent l="0" t="0" r="28575" b="28575"/>
                <wp:wrapTight wrapText="bothSides">
                  <wp:wrapPolygon edited="0">
                    <wp:start x="0" y="0"/>
                    <wp:lineTo x="0" y="21705"/>
                    <wp:lineTo x="21652" y="21705"/>
                    <wp:lineTo x="21652" y="0"/>
                    <wp:lineTo x="0" y="0"/>
                  </wp:wrapPolygon>
                </wp:wrapTight>
                <wp:docPr id="18"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2F1EF9" w14:textId="77777777" w:rsidR="00127D0A" w:rsidRPr="00077CC1" w:rsidRDefault="00127D0A" w:rsidP="003C2BFE">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26C4123F" w14:textId="77777777" w:rsidR="00127D0A" w:rsidRPr="00077CC1" w:rsidRDefault="00127D0A"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4AFCC1EB" w14:textId="77777777" w:rsidR="00127D0A" w:rsidRPr="00077CC1" w:rsidRDefault="00127D0A"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03</w:t>
                            </w:r>
                          </w:p>
                          <w:p w14:paraId="5DA835B4" w14:textId="77777777" w:rsidR="00127D0A" w:rsidRPr="00077CC1" w:rsidRDefault="00127D0A" w:rsidP="003C2BFE">
                            <w:pPr>
                              <w:pStyle w:val="BodyText"/>
                              <w:rPr>
                                <w:b/>
                                <w:bCs/>
                              </w:rPr>
                            </w:pPr>
                            <w:r>
                              <w:rPr>
                                <w:b/>
                                <w:bCs/>
                              </w:rPr>
                              <w:t xml:space="preserve">  </w:t>
                            </w:r>
                            <w:r w:rsidRPr="00077CC1">
                              <w:rPr>
                                <w:b/>
                                <w:bCs/>
                              </w:rPr>
                              <w:t>TITLE:</w:t>
                            </w:r>
                            <w:r w:rsidRPr="00077CC1">
                              <w:t xml:space="preserve"> </w:t>
                            </w:r>
                            <w:r w:rsidRPr="00077CC1">
                              <w:rPr>
                                <w:b/>
                                <w:bCs/>
                              </w:rPr>
                              <w:t>Numerical aperture of optical fibre</w:t>
                            </w:r>
                          </w:p>
                          <w:p w14:paraId="1921125C" w14:textId="77777777" w:rsidR="00127D0A" w:rsidRPr="00077CC1" w:rsidRDefault="00127D0A"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24CA1057" w14:textId="77777777" w:rsidR="00127D0A" w:rsidRPr="00077CC1" w:rsidRDefault="00127D0A"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76E1A6EE" w14:textId="77777777" w:rsidR="00127D0A" w:rsidRDefault="00127D0A" w:rsidP="003C2BFE">
                            <w:pPr>
                              <w:spacing w:before="241"/>
                              <w:rPr>
                                <w:spacing w:val="-57"/>
                                <w:sz w:val="24"/>
                              </w:rPr>
                            </w:pPr>
                          </w:p>
                          <w:p w14:paraId="49CDE3AF" w14:textId="77777777" w:rsidR="00127D0A" w:rsidRDefault="00127D0A" w:rsidP="003C2BFE">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612A" id="_x0000_s1028" type="#_x0000_t202" style="position:absolute;margin-left:79.5pt;margin-top:7.25pt;width:314.25pt;height:15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" filled="f">
                <v:textbox inset="0,0,0,0">
                  <w:txbxContent>
                    <w:p w14:paraId="2C2F1EF9" w14:textId="77777777" w:rsidR="00127D0A" w:rsidRPr="00077CC1" w:rsidRDefault="00127D0A" w:rsidP="003C2BFE">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26C4123F" w14:textId="77777777" w:rsidR="00127D0A" w:rsidRPr="00077CC1" w:rsidRDefault="00127D0A"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 xml:space="preserve">Branch / Div: -                                 </w:t>
                      </w:r>
                      <w:r>
                        <w:rPr>
                          <w:rFonts w:ascii="Times New Roman" w:hAnsi="Times New Roman" w:cs="Times New Roman"/>
                          <w:sz w:val="24"/>
                        </w:rPr>
                        <w:t xml:space="preserve">  </w:t>
                      </w:r>
                      <w:r w:rsidRPr="00077CC1">
                        <w:rPr>
                          <w:rFonts w:ascii="Times New Roman" w:hAnsi="Times New Roman" w:cs="Times New Roman"/>
                          <w:sz w:val="24"/>
                        </w:rPr>
                        <w:t xml:space="preserve">        Roll No: -</w:t>
                      </w:r>
                    </w:p>
                    <w:p w14:paraId="4AFCC1EB" w14:textId="77777777" w:rsidR="00127D0A" w:rsidRPr="00077CC1" w:rsidRDefault="00127D0A" w:rsidP="003C2BFE">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03</w:t>
                      </w:r>
                    </w:p>
                    <w:p w14:paraId="5DA835B4" w14:textId="77777777" w:rsidR="00127D0A" w:rsidRPr="00077CC1" w:rsidRDefault="00127D0A" w:rsidP="003C2BFE">
                      <w:pPr>
                        <w:pStyle w:val="BodyText"/>
                        <w:rPr>
                          <w:b/>
                          <w:bCs/>
                        </w:rPr>
                      </w:pPr>
                      <w:r>
                        <w:rPr>
                          <w:b/>
                          <w:bCs/>
                        </w:rPr>
                        <w:t xml:space="preserve">  </w:t>
                      </w:r>
                      <w:r w:rsidRPr="00077CC1">
                        <w:rPr>
                          <w:b/>
                          <w:bCs/>
                        </w:rPr>
                        <w:t>TITLE:</w:t>
                      </w:r>
                      <w:r w:rsidRPr="00077CC1">
                        <w:t xml:space="preserve"> </w:t>
                      </w:r>
                      <w:r w:rsidRPr="00077CC1">
                        <w:rPr>
                          <w:b/>
                          <w:bCs/>
                        </w:rPr>
                        <w:t>Numerical aperture of optical fibre</w:t>
                      </w:r>
                    </w:p>
                    <w:p w14:paraId="1921125C" w14:textId="77777777" w:rsidR="00127D0A" w:rsidRPr="00077CC1" w:rsidRDefault="00127D0A"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24CA1057" w14:textId="77777777" w:rsidR="00127D0A" w:rsidRPr="00077CC1" w:rsidRDefault="00127D0A" w:rsidP="003C2BFE">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76E1A6EE" w14:textId="77777777" w:rsidR="00127D0A" w:rsidRDefault="00127D0A" w:rsidP="003C2BFE">
                      <w:pPr>
                        <w:spacing w:before="241"/>
                        <w:rPr>
                          <w:spacing w:val="-57"/>
                          <w:sz w:val="24"/>
                        </w:rPr>
                      </w:pPr>
                    </w:p>
                    <w:p w14:paraId="49CDE3AF" w14:textId="77777777" w:rsidR="00127D0A" w:rsidRDefault="00127D0A" w:rsidP="003C2BFE">
                      <w:pPr>
                        <w:rPr>
                          <w:sz w:val="24"/>
                        </w:rPr>
                      </w:pPr>
                    </w:p>
                  </w:txbxContent>
                </v:textbox>
                <w10:wrap type="tight"/>
              </v:shape>
            </w:pict>
          </mc:Fallback>
        </mc:AlternateContent>
      </w:r>
    </w:p>
    <w:p w14:paraId="3F3E7A44" w14:textId="77777777" w:rsidR="003C2BFE" w:rsidRDefault="003C2BFE" w:rsidP="00B46077">
      <w:pPr>
        <w:tabs>
          <w:tab w:val="left" w:pos="360"/>
        </w:tabs>
        <w:jc w:val="center"/>
        <w:rPr>
          <w:rFonts w:ascii="Times New Roman" w:eastAsia="Symbol" w:hAnsi="Times New Roman" w:cs="Times New Roman"/>
        </w:rPr>
      </w:pPr>
    </w:p>
    <w:p w14:paraId="5AE568AE" w14:textId="77777777" w:rsidR="003C2BFE" w:rsidRDefault="003C2BFE" w:rsidP="00B46077">
      <w:pPr>
        <w:tabs>
          <w:tab w:val="left" w:pos="360"/>
        </w:tabs>
        <w:jc w:val="center"/>
        <w:rPr>
          <w:rFonts w:ascii="Times New Roman" w:eastAsia="Symbol" w:hAnsi="Times New Roman" w:cs="Times New Roman"/>
        </w:rPr>
      </w:pPr>
    </w:p>
    <w:p w14:paraId="2DEDBD38" w14:textId="77777777" w:rsidR="003C2BFE" w:rsidRPr="00B71F40" w:rsidRDefault="003C2BFE" w:rsidP="003C2BFE">
      <w:pPr>
        <w:tabs>
          <w:tab w:val="left" w:pos="360"/>
        </w:tabs>
        <w:rPr>
          <w:rFonts w:ascii="Times New Roman" w:hAnsi="Times New Roman" w:cs="Times New Roman"/>
        </w:rPr>
      </w:pPr>
    </w:p>
    <w:p w14:paraId="1480D74D" w14:textId="77777777" w:rsidR="003C2BFE"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2DD0632A" w14:textId="77777777" w:rsidR="003C2BFE"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2E7912F5" w14:textId="77777777" w:rsidR="003C2BFE"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75D90C87" w14:textId="77777777" w:rsidR="003C2BFE"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22C29AD8" w14:textId="77777777" w:rsidR="003C2BFE"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1EBB176E" w14:textId="77777777" w:rsidR="003C2BFE"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0A7E8AF7" w14:textId="77777777" w:rsidR="003C2BFE" w:rsidRPr="00277C8B" w:rsidRDefault="003C2BFE" w:rsidP="003C2BFE">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33A5DB75" w14:textId="77777777" w:rsidR="003C2BFE" w:rsidRPr="00277C8B" w:rsidRDefault="003C2BFE" w:rsidP="003C2BFE">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7CE0D40B" w14:textId="77777777" w:rsidR="00077CC1" w:rsidRPr="00277C8B" w:rsidRDefault="00077CC1" w:rsidP="003C2BFE">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5E7A03" w:rsidRPr="00AE4918" w14:paraId="0A791488" w14:textId="77777777" w:rsidTr="00D80A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5833A135"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4FBC47CB"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051B12E9"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7AB13827"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7BC42341"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2E8974D1"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6A5347AC"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17F171D8"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24A93593"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5E7A03" w:rsidRPr="00AE4918" w14:paraId="6BEC95AF"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2156DDC"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6B24838F"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2D801B4"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3C640DD"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47B33C78"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4223ADCC"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6DCF3BA8"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42307FFC"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59AACC60"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086F52F3"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31CDE01D"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421B75FA"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3289CF90"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AE4918" w14:paraId="44E2395B"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6E375AA0"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5C9C964C"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7E3ECA48"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49E322D8"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29BC8785"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40A7C4FF"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7F3D2FA4"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6959B1F1"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310C650F"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438DC99D"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317C6BB8"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0D3D49F6"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034B2D39" w14:textId="77777777" w:rsidR="005E7A03" w:rsidRPr="00AE4918"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7612A8CA"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AE4918" w14:paraId="038382B3" w14:textId="77777777" w:rsidTr="00D80A46">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35BF3F16"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04E3FF78"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39CC5538"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EEE08C7"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3CD3A66A"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1EA40E8C"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16CEC2C4"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15128BA2"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AE4918" w14:paraId="387F4D27" w14:textId="77777777" w:rsidTr="00D80A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739AD05"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2AAF8829"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2B076397"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55845166"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5033A313"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6803F4C1"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7AD17CAE" w14:textId="77777777" w:rsidR="005E7A03" w:rsidRPr="00AE4918"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51A926FB"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61494A1E"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53AD400E" w14:textId="77777777" w:rsidR="005E7A03" w:rsidRPr="00AE4918"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r>
      <w:tr w:rsidR="005E7A03" w:rsidRPr="00AE4918" w14:paraId="681F0932" w14:textId="77777777" w:rsidTr="00D80A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06BF9282"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7E6447AF" w14:textId="77777777" w:rsidR="005E7A03" w:rsidRPr="00AE4918"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r>
    </w:tbl>
    <w:p w14:paraId="09B0B07D" w14:textId="77777777" w:rsidR="003C2BFE" w:rsidRDefault="003C2BFE" w:rsidP="003C2BFE">
      <w:pPr>
        <w:rPr>
          <w:rFonts w:ascii="Times New Roman" w:hAnsi="Times New Roman" w:cs="Times New Roman"/>
          <w:sz w:val="24"/>
        </w:rPr>
      </w:pPr>
    </w:p>
    <w:p w14:paraId="5A6F5F69" w14:textId="77777777" w:rsidR="003C2BFE" w:rsidRPr="00F93624" w:rsidRDefault="003C2BFE" w:rsidP="00CA40DB">
      <w:pPr>
        <w:pageBreakBefore/>
        <w:spacing w:line="360" w:lineRule="auto"/>
        <w:jc w:val="center"/>
        <w:rPr>
          <w:rFonts w:ascii="Times New Roman" w:hAnsi="Times New Roman" w:cs="Times New Roman"/>
          <w:sz w:val="28"/>
        </w:rPr>
      </w:pPr>
      <w:r w:rsidRPr="00750DAF">
        <w:rPr>
          <w:rFonts w:ascii="Times New Roman" w:eastAsia="Symbol" w:hAnsi="Times New Roman" w:cs="Times New Roman"/>
          <w:b/>
          <w:sz w:val="28"/>
        </w:rPr>
        <w:lastRenderedPageBreak/>
        <w:t xml:space="preserve">Experiment No. 3                                                             </w:t>
      </w:r>
      <w:r w:rsidR="00F93624">
        <w:rPr>
          <w:rFonts w:ascii="Times New Roman" w:eastAsia="Symbol" w:hAnsi="Times New Roman" w:cs="Times New Roman"/>
          <w:b/>
          <w:sz w:val="28"/>
        </w:rPr>
        <w:t xml:space="preserve">                                  </w:t>
      </w:r>
      <w:r w:rsidRPr="00B71F40">
        <w:rPr>
          <w:rFonts w:ascii="Times New Roman" w:eastAsia="Symbol" w:hAnsi="Times New Roman" w:cs="Times New Roman"/>
          <w:b/>
          <w:sz w:val="28"/>
          <w:szCs w:val="28"/>
          <w:u w:val="single"/>
        </w:rPr>
        <w:t>NUMERICAL APERTURE OF OPTICAL FIBER</w:t>
      </w:r>
    </w:p>
    <w:p w14:paraId="7DAC1B3A" w14:textId="77777777" w:rsidR="003C2BFE" w:rsidRPr="00750DAF" w:rsidRDefault="003C2BFE" w:rsidP="003C2BFE">
      <w:pPr>
        <w:jc w:val="both"/>
        <w:rPr>
          <w:rFonts w:ascii="Times New Roman" w:hAnsi="Times New Roman" w:cs="Times New Roman"/>
          <w:sz w:val="24"/>
        </w:rPr>
      </w:pPr>
      <w:r w:rsidRPr="00750DAF">
        <w:rPr>
          <w:rFonts w:ascii="Times New Roman" w:eastAsia="Symbol" w:hAnsi="Times New Roman" w:cs="Times New Roman"/>
          <w:b/>
          <w:sz w:val="24"/>
          <w:u w:val="single"/>
        </w:rPr>
        <w:t xml:space="preserve">Aim: </w:t>
      </w:r>
      <w:r w:rsidRPr="00750DAF">
        <w:rPr>
          <w:rFonts w:ascii="Times New Roman" w:eastAsia="Symbol" w:hAnsi="Times New Roman" w:cs="Times New Roman"/>
          <w:sz w:val="24"/>
        </w:rPr>
        <w:t>-</w:t>
      </w:r>
      <w:r w:rsidRPr="00750DAF">
        <w:rPr>
          <w:rFonts w:ascii="Times New Roman" w:eastAsia="Symbol" w:hAnsi="Times New Roman" w:cs="Times New Roman"/>
          <w:sz w:val="24"/>
        </w:rPr>
        <w:tab/>
        <w:t>To measure the numerical aperture of the optical fiber provided with the kit using 660 nm   wavelengths LED.</w:t>
      </w:r>
    </w:p>
    <w:p w14:paraId="4E9D8957" w14:textId="77777777" w:rsidR="003C2BFE" w:rsidRPr="00750DAF" w:rsidRDefault="003C2BFE" w:rsidP="003C2BFE">
      <w:pPr>
        <w:jc w:val="both"/>
        <w:rPr>
          <w:rFonts w:ascii="Times New Roman" w:hAnsi="Times New Roman" w:cs="Times New Roman"/>
          <w:sz w:val="24"/>
        </w:rPr>
      </w:pPr>
      <w:r w:rsidRPr="00750DAF">
        <w:rPr>
          <w:rFonts w:ascii="Times New Roman" w:eastAsia="Symbol" w:hAnsi="Times New Roman" w:cs="Times New Roman"/>
          <w:b/>
          <w:sz w:val="24"/>
          <w:u w:val="single"/>
        </w:rPr>
        <w:t>Apparatus</w:t>
      </w:r>
      <w:r w:rsidRPr="00750DAF">
        <w:rPr>
          <w:rFonts w:ascii="Times New Roman" w:eastAsia="Symbol" w:hAnsi="Times New Roman" w:cs="Times New Roman"/>
          <w:b/>
          <w:sz w:val="24"/>
        </w:rPr>
        <w:t>: -</w:t>
      </w:r>
      <w:r>
        <w:rPr>
          <w:rFonts w:ascii="Times New Roman" w:eastAsia="Symbol" w:hAnsi="Times New Roman" w:cs="Times New Roman"/>
          <w:sz w:val="24"/>
        </w:rPr>
        <w:t xml:space="preserve"> </w:t>
      </w:r>
      <w:r w:rsidRPr="00750DAF">
        <w:rPr>
          <w:rFonts w:ascii="Times New Roman" w:eastAsia="Symbol" w:hAnsi="Times New Roman" w:cs="Times New Roman"/>
          <w:sz w:val="24"/>
        </w:rPr>
        <w:t>Optical Fiber Experiment kit, holding fixture, ruler, graph-screen.</w:t>
      </w:r>
    </w:p>
    <w:p w14:paraId="0CAA9F75" w14:textId="77777777" w:rsidR="003C2BFE" w:rsidRPr="00750DAF" w:rsidRDefault="003C2BFE" w:rsidP="003C2BFE">
      <w:pPr>
        <w:jc w:val="both"/>
        <w:rPr>
          <w:rFonts w:ascii="Times New Roman" w:hAnsi="Times New Roman" w:cs="Times New Roman"/>
          <w:sz w:val="24"/>
        </w:rPr>
      </w:pPr>
      <w:r w:rsidRPr="00750DAF">
        <w:rPr>
          <w:rFonts w:ascii="Times New Roman" w:eastAsia="Symbol" w:hAnsi="Times New Roman" w:cs="Times New Roman"/>
          <w:b/>
          <w:sz w:val="24"/>
          <w:u w:val="single"/>
        </w:rPr>
        <w:t>Theory</w:t>
      </w:r>
      <w:r>
        <w:rPr>
          <w:rFonts w:ascii="Times New Roman" w:eastAsia="Symbol" w:hAnsi="Times New Roman" w:cs="Times New Roman"/>
          <w:sz w:val="24"/>
        </w:rPr>
        <w:t xml:space="preserve">: - </w:t>
      </w:r>
      <w:r w:rsidRPr="00750DAF">
        <w:rPr>
          <w:rFonts w:ascii="Times New Roman" w:eastAsia="Symbol" w:hAnsi="Times New Roman" w:cs="Times New Roman"/>
          <w:sz w:val="24"/>
        </w:rPr>
        <w:t>Numerical aperture refers to the maximum angle at which the light is incident on the fiber end, suffers t</w:t>
      </w:r>
      <w:r>
        <w:rPr>
          <w:rFonts w:ascii="Times New Roman" w:eastAsia="Symbol" w:hAnsi="Times New Roman" w:cs="Times New Roman"/>
          <w:sz w:val="24"/>
        </w:rPr>
        <w:t xml:space="preserve">otal internal reflection and is </w:t>
      </w:r>
      <w:r w:rsidRPr="00750DAF">
        <w:rPr>
          <w:rFonts w:ascii="Times New Roman" w:eastAsia="Symbol" w:hAnsi="Times New Roman" w:cs="Times New Roman"/>
          <w:sz w:val="24"/>
        </w:rPr>
        <w:t>transmitted properly along the fiber. The cone formed by the rotation of this angel along the axis of fiber, is the cone of acceptance of the fiber. The light ray should strike the fiber end,</w:t>
      </w:r>
      <w:r>
        <w:rPr>
          <w:rFonts w:ascii="Times New Roman" w:eastAsia="Symbol" w:hAnsi="Times New Roman" w:cs="Times New Roman"/>
          <w:sz w:val="24"/>
        </w:rPr>
        <w:t xml:space="preserve"> within this cone of acceptance, e</w:t>
      </w:r>
      <w:r w:rsidRPr="00750DAF">
        <w:rPr>
          <w:rFonts w:ascii="Times New Roman" w:eastAsia="Symbol" w:hAnsi="Times New Roman" w:cs="Times New Roman"/>
          <w:sz w:val="24"/>
        </w:rPr>
        <w:t>lse it is refracted out of the fiber &amp; could not be transmitted through it.</w:t>
      </w:r>
    </w:p>
    <w:p w14:paraId="08B3FE9C" w14:textId="77777777" w:rsidR="003C2BFE" w:rsidRPr="00B71F40" w:rsidRDefault="003C2BFE" w:rsidP="003C2BFE">
      <w:pPr>
        <w:jc w:val="both"/>
        <w:rPr>
          <w:rFonts w:ascii="Times New Roman" w:hAnsi="Times New Roman" w:cs="Times New Roman"/>
        </w:rPr>
      </w:pPr>
      <w:r w:rsidRPr="00750DAF">
        <w:rPr>
          <w:rFonts w:ascii="Times New Roman" w:eastAsia="Symbol" w:hAnsi="Times New Roman" w:cs="Times New Roman"/>
          <w:b/>
          <w:sz w:val="24"/>
          <w:u w:val="single"/>
        </w:rPr>
        <w:t>Diagram:</w:t>
      </w:r>
      <w:r w:rsidRPr="00750DAF">
        <w:rPr>
          <w:rFonts w:ascii="Times New Roman" w:eastAsia="Symbol" w:hAnsi="Times New Roman" w:cs="Times New Roman"/>
          <w:sz w:val="24"/>
        </w:rPr>
        <w:t>-</w:t>
      </w:r>
      <w:r w:rsidRPr="00B71F40">
        <w:rPr>
          <w:rFonts w:ascii="Times New Roman" w:eastAsia="Symbol" w:hAnsi="Times New Roman" w:cs="Times New Roman"/>
        </w:rPr>
        <w:tab/>
      </w:r>
    </w:p>
    <w:p w14:paraId="7C3B5580" w14:textId="77777777" w:rsidR="003C2BFE" w:rsidRPr="00B71F40" w:rsidRDefault="003C2BFE" w:rsidP="003C2BFE">
      <w:pPr>
        <w:jc w:val="right"/>
        <w:rPr>
          <w:rFonts w:ascii="Times New Roman" w:eastAsia="Symbol" w:hAnsi="Times New Roman" w:cs="Times New Roman"/>
          <w:b/>
          <w:u w:val="single"/>
        </w:rPr>
      </w:pPr>
      <w:r w:rsidRPr="00B71F40">
        <w:rPr>
          <w:rFonts w:ascii="Times New Roman" w:eastAsia="Symbol" w:hAnsi="Times New Roman" w:cs="Times New Roman"/>
          <w:noProof/>
        </w:rPr>
        <w:drawing>
          <wp:inline distT="0" distB="0" distL="0" distR="0" wp14:anchorId="4A17FD1E" wp14:editId="15564B08">
            <wp:extent cx="6057900" cy="27813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srcRect/>
                    <a:stretch>
                      <a:fillRect/>
                    </a:stretch>
                  </pic:blipFill>
                  <pic:spPr bwMode="auto">
                    <a:xfrm>
                      <a:off x="0" y="0"/>
                      <a:ext cx="6057900" cy="2781300"/>
                    </a:xfrm>
                    <a:prstGeom prst="rect">
                      <a:avLst/>
                    </a:prstGeom>
                    <a:solidFill>
                      <a:srgbClr val="FFFFFF"/>
                    </a:solidFill>
                    <a:ln w="9525">
                      <a:noFill/>
                      <a:miter lim="800000"/>
                      <a:headEnd/>
                      <a:tailEnd/>
                    </a:ln>
                  </pic:spPr>
                </pic:pic>
              </a:graphicData>
            </a:graphic>
          </wp:inline>
        </w:drawing>
      </w:r>
    </w:p>
    <w:p w14:paraId="0B4BFD80" w14:textId="77777777" w:rsidR="003C2BFE" w:rsidRPr="00866B41" w:rsidRDefault="00277C8B" w:rsidP="003C2BFE">
      <w:pPr>
        <w:spacing w:after="0"/>
        <w:jc w:val="center"/>
        <w:rPr>
          <w:rFonts w:ascii="Times New Roman" w:hAnsi="Times New Roman" w:cs="Times New Roman"/>
          <w:sz w:val="24"/>
        </w:rPr>
      </w:pPr>
      <w:r>
        <w:rPr>
          <w:rFonts w:ascii="Times New Roman" w:hAnsi="Times New Roman" w:cs="Times New Roman"/>
          <w:b/>
          <w:sz w:val="24"/>
        </w:rPr>
        <w:t xml:space="preserve">Figure </w:t>
      </w:r>
      <w:r w:rsidR="009E0C2D">
        <w:rPr>
          <w:rFonts w:ascii="Times New Roman" w:hAnsi="Times New Roman" w:cs="Times New Roman"/>
          <w:b/>
          <w:sz w:val="24"/>
        </w:rPr>
        <w:t>5</w:t>
      </w:r>
      <w:r w:rsidR="003C2BFE">
        <w:rPr>
          <w:rFonts w:ascii="Times New Roman" w:hAnsi="Times New Roman" w:cs="Times New Roman"/>
          <w:b/>
          <w:sz w:val="24"/>
        </w:rPr>
        <w:t xml:space="preserve">: </w:t>
      </w:r>
      <w:r w:rsidR="003C2BFE">
        <w:rPr>
          <w:rFonts w:ascii="Times New Roman" w:hAnsi="Times New Roman" w:cs="Times New Roman"/>
          <w:sz w:val="24"/>
        </w:rPr>
        <w:t xml:space="preserve">Schematic diagram for measurement of numerical aperture of optical fiber. </w:t>
      </w:r>
    </w:p>
    <w:p w14:paraId="7D48BD7C" w14:textId="77777777" w:rsidR="003C2BFE" w:rsidRDefault="003C2BFE" w:rsidP="003C2BFE">
      <w:pPr>
        <w:jc w:val="center"/>
        <w:rPr>
          <w:rFonts w:ascii="Times New Roman" w:eastAsia="Symbol" w:hAnsi="Times New Roman" w:cs="Times New Roman"/>
          <w:b/>
          <w:u w:val="single"/>
        </w:rPr>
      </w:pPr>
    </w:p>
    <w:p w14:paraId="6A9A41C5" w14:textId="77777777" w:rsidR="003C2BFE" w:rsidRPr="00DC008C" w:rsidRDefault="003C2BFE" w:rsidP="003C2BFE">
      <w:pPr>
        <w:spacing w:before="90"/>
        <w:jc w:val="both"/>
        <w:rPr>
          <w:rFonts w:ascii="Times New Roman" w:hAnsi="Times New Roman" w:cs="Times New Roman"/>
          <w:sz w:val="24"/>
        </w:rPr>
      </w:pPr>
      <w:r w:rsidRPr="00DC008C">
        <w:rPr>
          <w:rFonts w:ascii="Times New Roman" w:eastAsia="Symbol" w:hAnsi="Times New Roman" w:cs="Times New Roman"/>
          <w:b/>
          <w:sz w:val="24"/>
          <w:u w:val="single"/>
        </w:rPr>
        <w:t>Procedure</w:t>
      </w:r>
      <w:r w:rsidRPr="00DC008C">
        <w:rPr>
          <w:rFonts w:ascii="Times New Roman" w:eastAsia="Symbol" w:hAnsi="Times New Roman" w:cs="Times New Roman"/>
          <w:b/>
          <w:sz w:val="24"/>
        </w:rPr>
        <w:t>: -</w:t>
      </w:r>
      <w:r w:rsidRPr="00DC008C">
        <w:rPr>
          <w:rFonts w:ascii="Times New Roman" w:eastAsia="Symbol" w:hAnsi="Times New Roman" w:cs="Times New Roman"/>
          <w:b/>
          <w:sz w:val="24"/>
          <w:u w:val="single"/>
        </w:rPr>
        <w:t xml:space="preserve">  </w:t>
      </w:r>
    </w:p>
    <w:p w14:paraId="3ADA08FE" w14:textId="77777777" w:rsidR="003C2BFE" w:rsidRPr="00DC008C" w:rsidRDefault="003C2BFE" w:rsidP="003C2BFE">
      <w:pPr>
        <w:numPr>
          <w:ilvl w:val="0"/>
          <w:numId w:val="9"/>
        </w:numPr>
        <w:suppressAutoHyphens/>
        <w:spacing w:before="90" w:after="120"/>
        <w:jc w:val="both"/>
        <w:rPr>
          <w:rFonts w:ascii="Times New Roman" w:hAnsi="Times New Roman" w:cs="Times New Roman"/>
          <w:sz w:val="24"/>
        </w:rPr>
      </w:pPr>
      <w:r w:rsidRPr="00DC008C">
        <w:rPr>
          <w:rFonts w:ascii="Times New Roman" w:eastAsia="Symbol" w:hAnsi="Times New Roman" w:cs="Times New Roman"/>
          <w:sz w:val="24"/>
        </w:rPr>
        <w:t xml:space="preserve">Insert the other end of the fiber into the numerical aperture measurement jig. Hold the white sheet/ graph sheet, facing the fiber. Adjust the fiber such that its cut face is perpendicular to the axis of the fiber. </w:t>
      </w:r>
    </w:p>
    <w:p w14:paraId="5997DDBA" w14:textId="77777777" w:rsidR="003C2BFE" w:rsidRPr="00DC008C" w:rsidRDefault="003C2BFE" w:rsidP="003C2BFE">
      <w:pPr>
        <w:numPr>
          <w:ilvl w:val="0"/>
          <w:numId w:val="9"/>
        </w:numPr>
        <w:suppressAutoHyphens/>
        <w:spacing w:before="90" w:after="120"/>
        <w:jc w:val="both"/>
        <w:rPr>
          <w:rFonts w:ascii="Times New Roman" w:hAnsi="Times New Roman" w:cs="Times New Roman"/>
          <w:sz w:val="24"/>
        </w:rPr>
      </w:pPr>
      <w:r w:rsidRPr="00DC008C">
        <w:rPr>
          <w:rFonts w:ascii="Times New Roman" w:eastAsia="Symbol" w:hAnsi="Times New Roman" w:cs="Times New Roman"/>
          <w:sz w:val="24"/>
        </w:rPr>
        <w:t>Keep the distance of about 50</w:t>
      </w:r>
      <w:r w:rsidR="00617CA6">
        <w:rPr>
          <w:rFonts w:ascii="Times New Roman" w:eastAsia="Symbol" w:hAnsi="Times New Roman" w:cs="Times New Roman"/>
          <w:sz w:val="24"/>
        </w:rPr>
        <w:t xml:space="preserve"> </w:t>
      </w:r>
      <w:r w:rsidRPr="00DC008C">
        <w:rPr>
          <w:rFonts w:ascii="Times New Roman" w:eastAsia="Symbol" w:hAnsi="Times New Roman" w:cs="Times New Roman"/>
          <w:sz w:val="24"/>
        </w:rPr>
        <w:t>mm between the fiber tip and the sheet screen.</w:t>
      </w:r>
    </w:p>
    <w:p w14:paraId="3222002A" w14:textId="77777777" w:rsidR="003C2BFE" w:rsidRPr="00DC008C" w:rsidRDefault="003C2BFE" w:rsidP="003C2BFE">
      <w:pPr>
        <w:numPr>
          <w:ilvl w:val="0"/>
          <w:numId w:val="9"/>
        </w:numPr>
        <w:suppressAutoHyphens/>
        <w:spacing w:before="90" w:after="120"/>
        <w:jc w:val="both"/>
        <w:rPr>
          <w:rFonts w:ascii="Times New Roman" w:hAnsi="Times New Roman" w:cs="Times New Roman"/>
          <w:sz w:val="24"/>
        </w:rPr>
      </w:pPr>
      <w:r w:rsidRPr="00DC008C">
        <w:rPr>
          <w:rFonts w:ascii="Times New Roman" w:eastAsia="Symbol" w:hAnsi="Times New Roman" w:cs="Times New Roman"/>
          <w:sz w:val="24"/>
        </w:rPr>
        <w:t>Now observe the illuminated circular patch of the light on the screen.</w:t>
      </w:r>
    </w:p>
    <w:p w14:paraId="5D6D0BB2" w14:textId="77777777" w:rsidR="003C2BFE" w:rsidRPr="00DC008C" w:rsidRDefault="003C2BFE" w:rsidP="003C2BFE">
      <w:pPr>
        <w:numPr>
          <w:ilvl w:val="0"/>
          <w:numId w:val="9"/>
        </w:numPr>
        <w:suppressAutoHyphens/>
        <w:spacing w:before="90" w:after="120"/>
        <w:jc w:val="both"/>
        <w:rPr>
          <w:rFonts w:ascii="Times New Roman" w:hAnsi="Times New Roman" w:cs="Times New Roman"/>
          <w:sz w:val="24"/>
        </w:rPr>
      </w:pPr>
      <w:r w:rsidRPr="00DC008C">
        <w:rPr>
          <w:rFonts w:ascii="Times New Roman" w:eastAsia="Symbol" w:hAnsi="Times New Roman" w:cs="Times New Roman"/>
          <w:sz w:val="24"/>
        </w:rPr>
        <w:t xml:space="preserve">Measure exactly, the </w:t>
      </w:r>
      <w:r w:rsidR="00617CA6" w:rsidRPr="00DC008C">
        <w:rPr>
          <w:rFonts w:ascii="Times New Roman" w:eastAsia="Symbol" w:hAnsi="Times New Roman" w:cs="Times New Roman"/>
          <w:sz w:val="24"/>
        </w:rPr>
        <w:t>distance</w:t>
      </w:r>
      <w:r w:rsidR="00617CA6">
        <w:rPr>
          <w:rFonts w:ascii="Times New Roman" w:eastAsia="Symbol" w:hAnsi="Times New Roman" w:cs="Times New Roman"/>
          <w:sz w:val="24"/>
        </w:rPr>
        <w:t>‘d’</w:t>
      </w:r>
      <w:r w:rsidRPr="00DC008C">
        <w:rPr>
          <w:rFonts w:ascii="Times New Roman" w:eastAsia="Symbol" w:hAnsi="Times New Roman" w:cs="Times New Roman"/>
          <w:sz w:val="24"/>
        </w:rPr>
        <w:t xml:space="preserve"> between fiber tip &amp; the screen. </w:t>
      </w:r>
    </w:p>
    <w:p w14:paraId="3B668D99" w14:textId="77777777" w:rsidR="003C2BFE" w:rsidRPr="00DC008C" w:rsidRDefault="003C2BFE" w:rsidP="003C2BFE">
      <w:pPr>
        <w:numPr>
          <w:ilvl w:val="0"/>
          <w:numId w:val="9"/>
        </w:numPr>
        <w:suppressAutoHyphens/>
        <w:spacing w:before="90" w:after="0"/>
        <w:jc w:val="both"/>
        <w:rPr>
          <w:rFonts w:ascii="Times New Roman" w:hAnsi="Times New Roman" w:cs="Times New Roman"/>
          <w:sz w:val="24"/>
        </w:rPr>
      </w:pPr>
      <w:r>
        <w:rPr>
          <w:rFonts w:ascii="Times New Roman" w:eastAsia="Symbol" w:hAnsi="Times New Roman" w:cs="Times New Roman"/>
          <w:sz w:val="24"/>
        </w:rPr>
        <w:lastRenderedPageBreak/>
        <w:t>Outl</w:t>
      </w:r>
      <w:r w:rsidRPr="00DC008C">
        <w:rPr>
          <w:rFonts w:ascii="Times New Roman" w:eastAsia="Symbol" w:hAnsi="Times New Roman" w:cs="Times New Roman"/>
          <w:sz w:val="24"/>
        </w:rPr>
        <w:t>ine the illuminated circular patch on the screen. Remove the screen &amp; measure the vert</w:t>
      </w:r>
      <w:r w:rsidR="00617CA6">
        <w:rPr>
          <w:rFonts w:ascii="Times New Roman" w:eastAsia="Symbol" w:hAnsi="Times New Roman" w:cs="Times New Roman"/>
          <w:sz w:val="24"/>
        </w:rPr>
        <w:t xml:space="preserve">ical and horizontal diameters, MR and PN </w:t>
      </w:r>
      <w:r w:rsidRPr="00DC008C">
        <w:rPr>
          <w:rFonts w:ascii="Times New Roman" w:eastAsia="Symbol" w:hAnsi="Times New Roman" w:cs="Times New Roman"/>
          <w:sz w:val="24"/>
        </w:rPr>
        <w:t xml:space="preserve">of the spot, as shown in </w:t>
      </w:r>
      <w:r w:rsidR="00617CA6">
        <w:rPr>
          <w:rFonts w:ascii="Times New Roman" w:eastAsia="Symbol" w:hAnsi="Times New Roman" w:cs="Times New Roman"/>
          <w:sz w:val="24"/>
        </w:rPr>
        <w:t xml:space="preserve">the above </w:t>
      </w:r>
      <w:r w:rsidRPr="00DC008C">
        <w:rPr>
          <w:rFonts w:ascii="Times New Roman" w:eastAsia="Symbol" w:hAnsi="Times New Roman" w:cs="Times New Roman"/>
          <w:sz w:val="24"/>
        </w:rPr>
        <w:t xml:space="preserve">figure. </w:t>
      </w:r>
    </w:p>
    <w:p w14:paraId="6852E991" w14:textId="77777777" w:rsidR="003C2BFE" w:rsidRPr="00DC008C" w:rsidRDefault="003C2BFE" w:rsidP="003C2BFE">
      <w:pPr>
        <w:numPr>
          <w:ilvl w:val="0"/>
          <w:numId w:val="9"/>
        </w:numPr>
        <w:suppressAutoHyphens/>
        <w:spacing w:before="90" w:after="120"/>
        <w:jc w:val="both"/>
        <w:rPr>
          <w:rFonts w:ascii="Times New Roman" w:eastAsia="Symbol" w:hAnsi="Times New Roman" w:cs="Times New Roman"/>
          <w:sz w:val="24"/>
        </w:rPr>
      </w:pPr>
      <w:r w:rsidRPr="00DC008C">
        <w:rPr>
          <w:rFonts w:ascii="Times New Roman" w:eastAsia="Symbol" w:hAnsi="Times New Roman" w:cs="Times New Roman"/>
          <w:sz w:val="24"/>
        </w:rPr>
        <w:t xml:space="preserve">Mean radius of patch can be calculated as, </w:t>
      </w:r>
      <w:r w:rsidRPr="00DC008C">
        <w:rPr>
          <w:rFonts w:ascii="Times New Roman" w:hAnsi="Times New Roman" w:cs="Times New Roman"/>
          <w:position w:val="-16"/>
          <w:sz w:val="24"/>
        </w:rPr>
        <w:object w:dxaOrig="1370" w:dyaOrig="566" w14:anchorId="2A89314C">
          <v:shape id="_x0000_i1044" type="#_x0000_t75" style="width:67.5pt;height:28.5pt" o:ole="" filled="t">
            <v:fill color2="black"/>
            <v:imagedata r:id="rId43" o:title=""/>
          </v:shape>
          <o:OLEObject Type="Embed" ProgID="Equation.3" ShapeID="_x0000_i1044" DrawAspect="Content" ObjectID="_1807424939" r:id="rId44"/>
        </w:object>
      </w:r>
    </w:p>
    <w:p w14:paraId="4FD7485A" w14:textId="77777777" w:rsidR="003C2BFE" w:rsidRPr="00DC008C" w:rsidRDefault="003C2BFE" w:rsidP="003C2BFE">
      <w:pPr>
        <w:numPr>
          <w:ilvl w:val="0"/>
          <w:numId w:val="9"/>
        </w:numPr>
        <w:suppressAutoHyphens/>
        <w:spacing w:before="90" w:after="0"/>
        <w:jc w:val="both"/>
        <w:rPr>
          <w:rFonts w:ascii="Times New Roman" w:hAnsi="Times New Roman" w:cs="Times New Roman"/>
          <w:sz w:val="24"/>
        </w:rPr>
      </w:pPr>
      <w:r w:rsidRPr="00DC008C">
        <w:rPr>
          <w:rFonts w:ascii="Times New Roman" w:eastAsia="Symbol" w:hAnsi="Times New Roman" w:cs="Times New Roman"/>
          <w:sz w:val="24"/>
        </w:rPr>
        <w:t>Find the numerical aperture of the fiber , using formula</w:t>
      </w:r>
    </w:p>
    <w:p w14:paraId="10FF7506" w14:textId="77777777" w:rsidR="003C2BFE" w:rsidRPr="00DC008C" w:rsidRDefault="003C2BFE" w:rsidP="003C2BFE">
      <w:pPr>
        <w:tabs>
          <w:tab w:val="left" w:pos="5340"/>
        </w:tabs>
        <w:spacing w:before="90"/>
        <w:ind w:left="2160"/>
        <w:jc w:val="both"/>
        <w:rPr>
          <w:rFonts w:ascii="Times New Roman" w:hAnsi="Times New Roman" w:cs="Times New Roman"/>
          <w:sz w:val="24"/>
        </w:rPr>
      </w:pPr>
      <w:r w:rsidRPr="00DC008C">
        <w:rPr>
          <w:rFonts w:ascii="Times New Roman" w:hAnsi="Times New Roman" w:cs="Times New Roman"/>
          <w:position w:val="-19"/>
          <w:sz w:val="24"/>
        </w:rPr>
        <w:object w:dxaOrig="2390" w:dyaOrig="626" w14:anchorId="6C34FDB5">
          <v:shape id="_x0000_i1045" type="#_x0000_t75" style="width:119.25pt;height:32.25pt" o:ole="" filled="t">
            <v:fill color2="black"/>
            <v:imagedata r:id="rId45" o:title=""/>
          </v:shape>
          <o:OLEObject Type="Embed" ProgID="Equation.3" ShapeID="_x0000_i1045" DrawAspect="Content" ObjectID="_1807424940" r:id="rId46"/>
        </w:object>
      </w:r>
      <w:r w:rsidRPr="00DC008C">
        <w:rPr>
          <w:rFonts w:ascii="Times New Roman" w:eastAsia="Symbol" w:hAnsi="Times New Roman" w:cs="Times New Roman"/>
          <w:sz w:val="24"/>
        </w:rPr>
        <w:tab/>
      </w:r>
    </w:p>
    <w:p w14:paraId="33390FDE" w14:textId="77777777" w:rsidR="003C2BFE" w:rsidRPr="00DC008C" w:rsidRDefault="003C2BFE" w:rsidP="003C2BFE">
      <w:pPr>
        <w:spacing w:before="90"/>
        <w:ind w:left="1440"/>
        <w:jc w:val="both"/>
        <w:rPr>
          <w:rFonts w:ascii="Times New Roman" w:hAnsi="Times New Roman" w:cs="Times New Roman"/>
          <w:sz w:val="24"/>
        </w:rPr>
      </w:pPr>
      <w:r w:rsidRPr="00DC008C">
        <w:rPr>
          <w:rFonts w:ascii="Times New Roman" w:eastAsia="Symbol" w:hAnsi="Times New Roman" w:cs="Times New Roman"/>
          <w:sz w:val="24"/>
        </w:rPr>
        <w:t xml:space="preserve">where </w:t>
      </w:r>
      <w:r w:rsidRPr="00DC008C">
        <w:rPr>
          <w:rFonts w:ascii="Times New Roman" w:hAnsi="Times New Roman" w:cs="Times New Roman"/>
          <w:position w:val="-3"/>
          <w:sz w:val="24"/>
        </w:rPr>
        <w:object w:dxaOrig="548" w:dyaOrig="319" w14:anchorId="47F6056F">
          <v:shape id="_x0000_i1046" type="#_x0000_t75" style="width:27.75pt;height:15.75pt" o:ole="" filled="t">
            <v:fill color2="black"/>
            <v:imagedata r:id="rId47" o:title=""/>
          </v:shape>
          <o:OLEObject Type="Embed" ProgID="Equation.3" ShapeID="_x0000_i1046" DrawAspect="Content" ObjectID="_1807424941" r:id="rId48"/>
        </w:object>
      </w:r>
      <w:r w:rsidRPr="00DC008C">
        <w:rPr>
          <w:rFonts w:ascii="Times New Roman" w:eastAsia="Symbol" w:hAnsi="Times New Roman" w:cs="Times New Roman"/>
          <w:b/>
          <w:sz w:val="24"/>
        </w:rPr>
        <w:t xml:space="preserve"> </w:t>
      </w:r>
      <w:r w:rsidRPr="00DC008C">
        <w:rPr>
          <w:rFonts w:ascii="Times New Roman" w:eastAsia="Symbol" w:hAnsi="Times New Roman" w:cs="Times New Roman"/>
          <w:sz w:val="24"/>
        </w:rPr>
        <w:t>is the maximum angle at which if the light is incident, it is properly transmitted through the fiber.</w:t>
      </w:r>
    </w:p>
    <w:p w14:paraId="2F228354" w14:textId="77777777" w:rsidR="003C2BFE" w:rsidRPr="00DC008C" w:rsidRDefault="003C2BFE" w:rsidP="003C2BFE">
      <w:pPr>
        <w:jc w:val="both"/>
        <w:rPr>
          <w:rFonts w:ascii="Times New Roman" w:hAnsi="Times New Roman" w:cs="Times New Roman"/>
          <w:sz w:val="24"/>
          <w:szCs w:val="24"/>
        </w:rPr>
      </w:pPr>
      <w:r w:rsidRPr="00DC008C">
        <w:rPr>
          <w:rFonts w:ascii="Times New Roman" w:eastAsia="Symbol" w:hAnsi="Times New Roman" w:cs="Times New Roman"/>
          <w:b/>
          <w:sz w:val="24"/>
          <w:szCs w:val="24"/>
          <w:u w:val="single"/>
        </w:rPr>
        <w:t>Observation Table</w:t>
      </w:r>
      <w:r w:rsidRPr="00DC008C">
        <w:rPr>
          <w:rFonts w:ascii="Times New Roman" w:eastAsia="Symbol" w:hAnsi="Times New Roman" w:cs="Times New Roman"/>
          <w:sz w:val="24"/>
          <w:szCs w:val="24"/>
        </w:rPr>
        <w:t>:-</w:t>
      </w:r>
    </w:p>
    <w:tbl>
      <w:tblPr>
        <w:tblW w:w="10170" w:type="dxa"/>
        <w:tblInd w:w="-432" w:type="dxa"/>
        <w:tblLayout w:type="fixed"/>
        <w:tblLook w:val="0000" w:firstRow="0" w:lastRow="0" w:firstColumn="0" w:lastColumn="0" w:noHBand="0" w:noVBand="0"/>
      </w:tblPr>
      <w:tblGrid>
        <w:gridCol w:w="877"/>
        <w:gridCol w:w="1458"/>
        <w:gridCol w:w="1422"/>
        <w:gridCol w:w="1530"/>
        <w:gridCol w:w="1350"/>
        <w:gridCol w:w="1643"/>
        <w:gridCol w:w="1890"/>
      </w:tblGrid>
      <w:tr w:rsidR="003C2BFE" w:rsidRPr="00DC008C" w14:paraId="3AA0E3C4" w14:textId="77777777" w:rsidTr="00077CC1">
        <w:trPr>
          <w:cantSplit/>
          <w:trHeight w:val="431"/>
        </w:trPr>
        <w:tc>
          <w:tcPr>
            <w:tcW w:w="877" w:type="dxa"/>
            <w:vMerge w:val="restart"/>
            <w:tcBorders>
              <w:top w:val="single" w:sz="4" w:space="0" w:color="000000"/>
              <w:left w:val="single" w:sz="4" w:space="0" w:color="000000"/>
              <w:bottom w:val="single" w:sz="4" w:space="0" w:color="000000"/>
            </w:tcBorders>
            <w:shd w:val="clear" w:color="auto" w:fill="auto"/>
            <w:vAlign w:val="center"/>
          </w:tcPr>
          <w:p w14:paraId="5A14F286" w14:textId="77777777" w:rsidR="003C2BFE" w:rsidRPr="00077CC1" w:rsidRDefault="003C2BFE" w:rsidP="00077CC1">
            <w:pPr>
              <w:jc w:val="center"/>
              <w:rPr>
                <w:rFonts w:ascii="Times New Roman" w:hAnsi="Times New Roman" w:cs="Times New Roman"/>
                <w:b/>
                <w:sz w:val="24"/>
                <w:szCs w:val="24"/>
              </w:rPr>
            </w:pPr>
            <w:r w:rsidRPr="00DC008C">
              <w:rPr>
                <w:rFonts w:ascii="Times New Roman" w:eastAsia="Symbol" w:hAnsi="Times New Roman" w:cs="Times New Roman"/>
                <w:b/>
                <w:sz w:val="24"/>
                <w:szCs w:val="24"/>
              </w:rPr>
              <w:t>Obs</w:t>
            </w:r>
          </w:p>
          <w:p w14:paraId="70A8E3AE" w14:textId="77777777" w:rsidR="003C2BFE" w:rsidRPr="00DC008C" w:rsidRDefault="003C2BFE" w:rsidP="007D46E2">
            <w:pPr>
              <w:jc w:val="center"/>
              <w:rPr>
                <w:rFonts w:ascii="Times New Roman" w:hAnsi="Times New Roman" w:cs="Times New Roman"/>
                <w:b/>
                <w:sz w:val="24"/>
                <w:szCs w:val="24"/>
              </w:rPr>
            </w:pPr>
            <w:r w:rsidRPr="00DC008C">
              <w:rPr>
                <w:rFonts w:ascii="Times New Roman" w:eastAsia="Symbol" w:hAnsi="Times New Roman" w:cs="Times New Roman"/>
                <w:b/>
                <w:sz w:val="24"/>
                <w:szCs w:val="24"/>
              </w:rPr>
              <w:t>No.</w:t>
            </w:r>
          </w:p>
        </w:tc>
        <w:tc>
          <w:tcPr>
            <w:tcW w:w="1458" w:type="dxa"/>
            <w:vMerge w:val="restart"/>
            <w:tcBorders>
              <w:top w:val="single" w:sz="4" w:space="0" w:color="000000"/>
              <w:left w:val="single" w:sz="4" w:space="0" w:color="000000"/>
              <w:bottom w:val="single" w:sz="4" w:space="0" w:color="000000"/>
            </w:tcBorders>
            <w:shd w:val="clear" w:color="auto" w:fill="auto"/>
            <w:vAlign w:val="center"/>
          </w:tcPr>
          <w:p w14:paraId="1A3384B9" w14:textId="77777777" w:rsidR="003C2BFE" w:rsidRPr="00DC008C" w:rsidRDefault="003C2BFE" w:rsidP="007D46E2">
            <w:pPr>
              <w:jc w:val="center"/>
              <w:rPr>
                <w:rFonts w:ascii="Times New Roman" w:hAnsi="Times New Roman" w:cs="Times New Roman"/>
                <w:b/>
                <w:sz w:val="24"/>
                <w:szCs w:val="24"/>
              </w:rPr>
            </w:pPr>
            <w:r w:rsidRPr="00DC008C">
              <w:rPr>
                <w:rFonts w:ascii="Times New Roman" w:eastAsia="Symbol" w:hAnsi="Times New Roman" w:cs="Times New Roman"/>
                <w:b/>
                <w:sz w:val="24"/>
                <w:szCs w:val="24"/>
              </w:rPr>
              <w:t>Distance of screen from fiber tip</w:t>
            </w:r>
          </w:p>
          <w:p w14:paraId="45776015" w14:textId="77777777" w:rsidR="003C2BFE" w:rsidRPr="00DC008C" w:rsidRDefault="003C2BFE" w:rsidP="007D46E2">
            <w:pPr>
              <w:jc w:val="center"/>
              <w:rPr>
                <w:rFonts w:ascii="Times New Roman" w:hAnsi="Times New Roman" w:cs="Times New Roman"/>
                <w:b/>
                <w:sz w:val="24"/>
                <w:szCs w:val="24"/>
              </w:rPr>
            </w:pPr>
            <w:r w:rsidRPr="00DC008C">
              <w:rPr>
                <w:rFonts w:ascii="Times New Roman" w:hAnsi="Times New Roman" w:cs="Times New Roman"/>
                <w:b/>
                <w:i/>
                <w:sz w:val="24"/>
                <w:szCs w:val="24"/>
              </w:rPr>
              <w:t>‘</w:t>
            </w:r>
            <w:r w:rsidRPr="00DC008C">
              <w:rPr>
                <w:rFonts w:ascii="Times New Roman" w:eastAsia="Symbol" w:hAnsi="Times New Roman" w:cs="Times New Roman"/>
                <w:b/>
                <w:i/>
                <w:sz w:val="24"/>
                <w:szCs w:val="24"/>
              </w:rPr>
              <w:t>d’</w:t>
            </w:r>
            <w:r w:rsidRPr="00DC008C">
              <w:rPr>
                <w:rFonts w:ascii="Times New Roman" w:eastAsia="Symbol" w:hAnsi="Times New Roman" w:cs="Times New Roman"/>
                <w:b/>
                <w:sz w:val="24"/>
                <w:szCs w:val="24"/>
              </w:rPr>
              <w:t xml:space="preserve">  cm</w:t>
            </w:r>
          </w:p>
        </w:tc>
        <w:tc>
          <w:tcPr>
            <w:tcW w:w="4302" w:type="dxa"/>
            <w:gridSpan w:val="3"/>
            <w:tcBorders>
              <w:top w:val="single" w:sz="4" w:space="0" w:color="000000"/>
              <w:left w:val="single" w:sz="4" w:space="0" w:color="000000"/>
              <w:bottom w:val="single" w:sz="4" w:space="0" w:color="000000"/>
            </w:tcBorders>
            <w:shd w:val="clear" w:color="auto" w:fill="auto"/>
            <w:vAlign w:val="center"/>
          </w:tcPr>
          <w:p w14:paraId="0FADEC49" w14:textId="77777777" w:rsidR="003C2BFE" w:rsidRPr="00DC008C" w:rsidRDefault="003C2BFE" w:rsidP="007D46E2">
            <w:pPr>
              <w:jc w:val="center"/>
              <w:rPr>
                <w:rFonts w:ascii="Times New Roman" w:hAnsi="Times New Roman" w:cs="Times New Roman"/>
                <w:b/>
                <w:sz w:val="24"/>
                <w:szCs w:val="24"/>
              </w:rPr>
            </w:pPr>
            <w:r w:rsidRPr="00DC008C">
              <w:rPr>
                <w:rFonts w:ascii="Times New Roman" w:eastAsia="Symbol" w:hAnsi="Times New Roman" w:cs="Times New Roman"/>
                <w:b/>
                <w:sz w:val="24"/>
                <w:szCs w:val="24"/>
              </w:rPr>
              <w:t>For the illuminated patch on screen</w:t>
            </w:r>
          </w:p>
        </w:tc>
        <w:tc>
          <w:tcPr>
            <w:tcW w:w="1643" w:type="dxa"/>
            <w:vMerge w:val="restart"/>
            <w:tcBorders>
              <w:top w:val="single" w:sz="4" w:space="0" w:color="000000"/>
              <w:left w:val="single" w:sz="4" w:space="0" w:color="000000"/>
              <w:bottom w:val="single" w:sz="4" w:space="0" w:color="000000"/>
            </w:tcBorders>
            <w:shd w:val="clear" w:color="auto" w:fill="auto"/>
            <w:vAlign w:val="center"/>
          </w:tcPr>
          <w:p w14:paraId="1E4E5A27" w14:textId="77777777" w:rsidR="003C2BFE" w:rsidRPr="00DC008C" w:rsidRDefault="003C2BFE" w:rsidP="007D46E2">
            <w:pPr>
              <w:jc w:val="center"/>
              <w:rPr>
                <w:rFonts w:ascii="Times New Roman" w:eastAsia="Symbol" w:hAnsi="Times New Roman" w:cs="Times New Roman"/>
                <w:b/>
                <w:sz w:val="24"/>
                <w:szCs w:val="24"/>
              </w:rPr>
            </w:pPr>
            <w:r w:rsidRPr="00DC008C">
              <w:rPr>
                <w:rFonts w:ascii="Times New Roman" w:hAnsi="Times New Roman" w:cs="Times New Roman"/>
                <w:b/>
                <w:position w:val="-19"/>
                <w:sz w:val="24"/>
                <w:szCs w:val="24"/>
              </w:rPr>
              <w:object w:dxaOrig="1438" w:dyaOrig="626" w14:anchorId="443B56C1">
                <v:shape id="_x0000_i1047" type="#_x0000_t75" style="width:1in;height:32.25pt" o:ole="" filled="t">
                  <v:fill color2="black"/>
                  <v:imagedata r:id="rId49" o:title=""/>
                </v:shape>
                <o:OLEObject Type="Embed" ProgID="Equation.3" ShapeID="_x0000_i1047" DrawAspect="Content" ObjectID="_1807424942" r:id="rId50"/>
              </w:object>
            </w:r>
          </w:p>
        </w:tc>
        <w:tc>
          <w:tcPr>
            <w:tcW w:w="18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EE55565" w14:textId="77777777" w:rsidR="003C2BFE" w:rsidRPr="00DC008C" w:rsidRDefault="003C2BFE" w:rsidP="007D46E2">
            <w:pPr>
              <w:jc w:val="center"/>
              <w:rPr>
                <w:rFonts w:ascii="Times New Roman" w:hAnsi="Times New Roman" w:cs="Times New Roman"/>
                <w:b/>
                <w:sz w:val="24"/>
                <w:szCs w:val="24"/>
              </w:rPr>
            </w:pPr>
            <w:r w:rsidRPr="00DC008C">
              <w:rPr>
                <w:rFonts w:ascii="Times New Roman" w:eastAsia="Symbol" w:hAnsi="Times New Roman" w:cs="Times New Roman"/>
                <w:b/>
                <w:sz w:val="24"/>
                <w:szCs w:val="24"/>
              </w:rPr>
              <w:t>Angle of cone of acceptance of fiber</w:t>
            </w:r>
          </w:p>
          <w:p w14:paraId="7F09EB9D" w14:textId="77777777" w:rsidR="003C2BFE" w:rsidRPr="00DC008C" w:rsidRDefault="003C2BFE" w:rsidP="007D46E2">
            <w:pPr>
              <w:jc w:val="center"/>
              <w:rPr>
                <w:rFonts w:ascii="Times New Roman" w:eastAsia="Symbol" w:hAnsi="Times New Roman" w:cs="Times New Roman"/>
                <w:b/>
                <w:sz w:val="24"/>
                <w:szCs w:val="24"/>
              </w:rPr>
            </w:pPr>
            <w:r w:rsidRPr="00DC008C">
              <w:rPr>
                <w:rFonts w:ascii="Times New Roman" w:hAnsi="Times New Roman" w:cs="Times New Roman"/>
                <w:b/>
                <w:position w:val="-5"/>
                <w:sz w:val="24"/>
                <w:szCs w:val="24"/>
              </w:rPr>
              <w:object w:dxaOrig="1783" w:dyaOrig="355" w14:anchorId="337C0561">
                <v:shape id="_x0000_i1048" type="#_x0000_t75" style="width:90.75pt;height:17.25pt" o:ole="" filled="t">
                  <v:fill color2="black"/>
                  <v:imagedata r:id="rId51" o:title=""/>
                </v:shape>
                <o:OLEObject Type="Embed" ProgID="Equation.3" ShapeID="_x0000_i1048" DrawAspect="Content" ObjectID="_1807424943" r:id="rId52"/>
              </w:object>
            </w:r>
          </w:p>
        </w:tc>
      </w:tr>
      <w:tr w:rsidR="003C2BFE" w:rsidRPr="00DC008C" w14:paraId="7F812A2C" w14:textId="77777777" w:rsidTr="00077CC1">
        <w:trPr>
          <w:cantSplit/>
          <w:trHeight w:val="665"/>
        </w:trPr>
        <w:tc>
          <w:tcPr>
            <w:tcW w:w="877" w:type="dxa"/>
            <w:vMerge/>
            <w:tcBorders>
              <w:top w:val="single" w:sz="4" w:space="0" w:color="000000"/>
              <w:left w:val="single" w:sz="4" w:space="0" w:color="000000"/>
              <w:bottom w:val="single" w:sz="4" w:space="0" w:color="000000"/>
            </w:tcBorders>
            <w:shd w:val="clear" w:color="auto" w:fill="auto"/>
            <w:vAlign w:val="center"/>
          </w:tcPr>
          <w:p w14:paraId="494EA840" w14:textId="77777777" w:rsidR="003C2BFE" w:rsidRPr="00DC008C" w:rsidRDefault="003C2BFE" w:rsidP="007D46E2">
            <w:pPr>
              <w:snapToGrid w:val="0"/>
              <w:jc w:val="center"/>
              <w:rPr>
                <w:rFonts w:ascii="Times New Roman" w:eastAsia="Symbol" w:hAnsi="Times New Roman" w:cs="Times New Roman"/>
                <w:sz w:val="24"/>
                <w:szCs w:val="24"/>
              </w:rPr>
            </w:pPr>
          </w:p>
        </w:tc>
        <w:tc>
          <w:tcPr>
            <w:tcW w:w="1458" w:type="dxa"/>
            <w:vMerge/>
            <w:tcBorders>
              <w:top w:val="single" w:sz="4" w:space="0" w:color="000000"/>
              <w:left w:val="single" w:sz="4" w:space="0" w:color="000000"/>
              <w:bottom w:val="single" w:sz="4" w:space="0" w:color="000000"/>
            </w:tcBorders>
            <w:shd w:val="clear" w:color="auto" w:fill="auto"/>
            <w:vAlign w:val="center"/>
          </w:tcPr>
          <w:p w14:paraId="6999751E" w14:textId="77777777" w:rsidR="003C2BFE" w:rsidRPr="00DC008C" w:rsidRDefault="003C2BFE" w:rsidP="007D46E2">
            <w:pPr>
              <w:snapToGrid w:val="0"/>
              <w:jc w:val="center"/>
              <w:rPr>
                <w:rFonts w:ascii="Times New Roman" w:eastAsia="Symbol" w:hAnsi="Times New Roman" w:cs="Times New Roman"/>
                <w:sz w:val="24"/>
                <w:szCs w:val="24"/>
              </w:rPr>
            </w:pPr>
          </w:p>
        </w:tc>
        <w:tc>
          <w:tcPr>
            <w:tcW w:w="1422" w:type="dxa"/>
            <w:tcBorders>
              <w:top w:val="single" w:sz="4" w:space="0" w:color="000000"/>
              <w:left w:val="single" w:sz="4" w:space="0" w:color="000000"/>
              <w:bottom w:val="single" w:sz="4" w:space="0" w:color="000000"/>
            </w:tcBorders>
            <w:shd w:val="clear" w:color="auto" w:fill="auto"/>
            <w:vAlign w:val="center"/>
          </w:tcPr>
          <w:p w14:paraId="3F2EDFE2" w14:textId="77777777" w:rsidR="003C2BFE" w:rsidRPr="00DC008C" w:rsidRDefault="003C2BFE" w:rsidP="007D46E2">
            <w:pPr>
              <w:jc w:val="center"/>
              <w:rPr>
                <w:rFonts w:ascii="Times New Roman" w:hAnsi="Times New Roman" w:cs="Times New Roman"/>
                <w:b/>
                <w:sz w:val="24"/>
                <w:szCs w:val="24"/>
              </w:rPr>
            </w:pPr>
            <w:r w:rsidRPr="00DC008C">
              <w:rPr>
                <w:rFonts w:ascii="Times New Roman" w:eastAsia="Symbol" w:hAnsi="Times New Roman" w:cs="Times New Roman"/>
                <w:b/>
                <w:sz w:val="24"/>
                <w:szCs w:val="24"/>
              </w:rPr>
              <w:t>Horizontal diameter</w:t>
            </w:r>
          </w:p>
          <w:p w14:paraId="044FAEBB" w14:textId="77777777" w:rsidR="003C2BFE" w:rsidRPr="00DC008C" w:rsidRDefault="003C2BFE" w:rsidP="007D46E2">
            <w:pPr>
              <w:jc w:val="center"/>
              <w:rPr>
                <w:rFonts w:ascii="Times New Roman" w:hAnsi="Times New Roman" w:cs="Times New Roman"/>
                <w:b/>
                <w:sz w:val="24"/>
                <w:szCs w:val="24"/>
              </w:rPr>
            </w:pPr>
            <w:r w:rsidRPr="00DC008C">
              <w:rPr>
                <w:rFonts w:ascii="Times New Roman" w:eastAsia="Symbol" w:hAnsi="Times New Roman" w:cs="Times New Roman"/>
                <w:b/>
                <w:sz w:val="24"/>
                <w:szCs w:val="24"/>
              </w:rPr>
              <w:t>PN = D</w:t>
            </w:r>
            <w:r w:rsidRPr="00DC008C">
              <w:rPr>
                <w:rFonts w:ascii="Times New Roman" w:eastAsia="Symbol" w:hAnsi="Times New Roman" w:cs="Times New Roman"/>
                <w:b/>
                <w:sz w:val="24"/>
                <w:szCs w:val="24"/>
                <w:vertAlign w:val="subscript"/>
              </w:rPr>
              <w:t xml:space="preserve">1 </w:t>
            </w:r>
            <w:r w:rsidRPr="00DC008C">
              <w:rPr>
                <w:rFonts w:ascii="Times New Roman" w:eastAsia="Symbol" w:hAnsi="Times New Roman" w:cs="Times New Roman"/>
                <w:b/>
                <w:sz w:val="24"/>
                <w:szCs w:val="24"/>
              </w:rPr>
              <w:t>cm</w:t>
            </w:r>
          </w:p>
        </w:tc>
        <w:tc>
          <w:tcPr>
            <w:tcW w:w="1530" w:type="dxa"/>
            <w:tcBorders>
              <w:top w:val="single" w:sz="4" w:space="0" w:color="000000"/>
              <w:left w:val="single" w:sz="4" w:space="0" w:color="000000"/>
              <w:bottom w:val="single" w:sz="4" w:space="0" w:color="000000"/>
            </w:tcBorders>
            <w:shd w:val="clear" w:color="auto" w:fill="auto"/>
            <w:vAlign w:val="center"/>
          </w:tcPr>
          <w:p w14:paraId="7FEEF64D" w14:textId="77777777" w:rsidR="003C2BFE" w:rsidRPr="00DC008C" w:rsidRDefault="003C2BFE" w:rsidP="007D46E2">
            <w:pPr>
              <w:jc w:val="center"/>
              <w:rPr>
                <w:rFonts w:ascii="Times New Roman" w:hAnsi="Times New Roman" w:cs="Times New Roman"/>
                <w:b/>
                <w:sz w:val="24"/>
                <w:szCs w:val="24"/>
              </w:rPr>
            </w:pPr>
            <w:r w:rsidRPr="00DC008C">
              <w:rPr>
                <w:rFonts w:ascii="Times New Roman" w:eastAsia="Symbol" w:hAnsi="Times New Roman" w:cs="Times New Roman"/>
                <w:b/>
                <w:sz w:val="24"/>
                <w:szCs w:val="24"/>
              </w:rPr>
              <w:t>Vertical diameter</w:t>
            </w:r>
          </w:p>
          <w:p w14:paraId="0D6BD4EC" w14:textId="77777777" w:rsidR="003C2BFE" w:rsidRPr="00DC008C" w:rsidRDefault="003C2BFE" w:rsidP="007D46E2">
            <w:pPr>
              <w:jc w:val="center"/>
              <w:rPr>
                <w:rFonts w:ascii="Times New Roman" w:hAnsi="Times New Roman" w:cs="Times New Roman"/>
                <w:b/>
                <w:sz w:val="24"/>
                <w:szCs w:val="24"/>
              </w:rPr>
            </w:pPr>
            <w:r w:rsidRPr="00DC008C">
              <w:rPr>
                <w:rFonts w:ascii="Times New Roman" w:eastAsia="Symbol" w:hAnsi="Times New Roman" w:cs="Times New Roman"/>
                <w:b/>
                <w:sz w:val="24"/>
                <w:szCs w:val="24"/>
              </w:rPr>
              <w:t>MR = D</w:t>
            </w:r>
            <w:r w:rsidRPr="00DC008C">
              <w:rPr>
                <w:rFonts w:ascii="Times New Roman" w:eastAsia="Symbol" w:hAnsi="Times New Roman" w:cs="Times New Roman"/>
                <w:b/>
                <w:sz w:val="24"/>
                <w:szCs w:val="24"/>
                <w:vertAlign w:val="subscript"/>
              </w:rPr>
              <w:t xml:space="preserve">2 </w:t>
            </w:r>
            <w:r w:rsidRPr="00DC008C">
              <w:rPr>
                <w:rFonts w:ascii="Times New Roman" w:eastAsia="Symbol" w:hAnsi="Times New Roman" w:cs="Times New Roman"/>
                <w:b/>
                <w:sz w:val="24"/>
                <w:szCs w:val="24"/>
              </w:rPr>
              <w:t>cm</w:t>
            </w:r>
          </w:p>
        </w:tc>
        <w:tc>
          <w:tcPr>
            <w:tcW w:w="1350" w:type="dxa"/>
            <w:tcBorders>
              <w:top w:val="single" w:sz="4" w:space="0" w:color="000000"/>
              <w:left w:val="single" w:sz="4" w:space="0" w:color="000000"/>
              <w:bottom w:val="single" w:sz="4" w:space="0" w:color="000000"/>
            </w:tcBorders>
            <w:shd w:val="clear" w:color="auto" w:fill="auto"/>
            <w:vAlign w:val="center"/>
          </w:tcPr>
          <w:p w14:paraId="7CD41967" w14:textId="77777777" w:rsidR="003C2BFE" w:rsidRPr="00DC008C" w:rsidRDefault="003C2BFE" w:rsidP="007D46E2">
            <w:pPr>
              <w:jc w:val="center"/>
              <w:rPr>
                <w:rFonts w:ascii="Times New Roman" w:hAnsi="Times New Roman" w:cs="Times New Roman"/>
                <w:b/>
                <w:sz w:val="24"/>
                <w:szCs w:val="24"/>
              </w:rPr>
            </w:pPr>
            <w:r w:rsidRPr="00DC008C">
              <w:rPr>
                <w:rFonts w:ascii="Times New Roman" w:eastAsia="Symbol" w:hAnsi="Times New Roman" w:cs="Times New Roman"/>
                <w:b/>
                <w:sz w:val="24"/>
                <w:szCs w:val="24"/>
              </w:rPr>
              <w:t>Radius</w:t>
            </w:r>
          </w:p>
          <w:p w14:paraId="6FDF830B" w14:textId="77777777" w:rsidR="003C2BFE" w:rsidRPr="00DC008C" w:rsidRDefault="003C2BFE" w:rsidP="007D46E2">
            <w:pPr>
              <w:jc w:val="center"/>
              <w:rPr>
                <w:rFonts w:ascii="Times New Roman" w:hAnsi="Times New Roman" w:cs="Times New Roman"/>
                <w:b/>
                <w:sz w:val="24"/>
                <w:szCs w:val="24"/>
              </w:rPr>
            </w:pPr>
            <w:r w:rsidRPr="00DC008C">
              <w:rPr>
                <w:rFonts w:ascii="Times New Roman" w:hAnsi="Times New Roman" w:cs="Times New Roman"/>
                <w:b/>
                <w:position w:val="-18"/>
                <w:sz w:val="24"/>
                <w:szCs w:val="24"/>
              </w:rPr>
              <w:object w:dxaOrig="1213" w:dyaOrig="619" w14:anchorId="37E716DB">
                <v:shape id="_x0000_i1049" type="#_x0000_t75" style="width:61.5pt;height:30.75pt" o:ole="" filled="t">
                  <v:fill color2="black"/>
                  <v:imagedata r:id="rId53" o:title=""/>
                </v:shape>
                <o:OLEObject Type="Embed" ProgID="Equation.3" ShapeID="_x0000_i1049" DrawAspect="Content" ObjectID="_1807424944" r:id="rId54"/>
              </w:object>
            </w:r>
            <w:r w:rsidRPr="00DC008C">
              <w:rPr>
                <w:rFonts w:ascii="Times New Roman" w:hAnsi="Times New Roman" w:cs="Times New Roman"/>
                <w:b/>
                <w:sz w:val="24"/>
                <w:szCs w:val="24"/>
              </w:rPr>
              <w:t xml:space="preserve"> </w:t>
            </w:r>
            <w:r w:rsidRPr="00DC008C">
              <w:rPr>
                <w:rFonts w:ascii="Times New Roman" w:eastAsia="Symbol" w:hAnsi="Times New Roman" w:cs="Times New Roman"/>
                <w:b/>
                <w:sz w:val="24"/>
                <w:szCs w:val="24"/>
              </w:rPr>
              <w:t>cm</w:t>
            </w:r>
          </w:p>
        </w:tc>
        <w:tc>
          <w:tcPr>
            <w:tcW w:w="1643" w:type="dxa"/>
            <w:vMerge/>
            <w:tcBorders>
              <w:top w:val="single" w:sz="4" w:space="0" w:color="000000"/>
              <w:left w:val="single" w:sz="4" w:space="0" w:color="000000"/>
              <w:bottom w:val="single" w:sz="4" w:space="0" w:color="000000"/>
            </w:tcBorders>
            <w:shd w:val="clear" w:color="auto" w:fill="auto"/>
            <w:vAlign w:val="center"/>
          </w:tcPr>
          <w:p w14:paraId="6CB33C4C" w14:textId="77777777" w:rsidR="003C2BFE" w:rsidRPr="00DC008C" w:rsidRDefault="003C2BFE" w:rsidP="007D46E2">
            <w:pPr>
              <w:snapToGrid w:val="0"/>
              <w:jc w:val="center"/>
              <w:rPr>
                <w:rFonts w:ascii="Times New Roman" w:eastAsia="Symbol" w:hAnsi="Times New Roman" w:cs="Times New Roman"/>
                <w:i/>
                <w:sz w:val="24"/>
                <w:szCs w:val="24"/>
              </w:rPr>
            </w:pPr>
          </w:p>
        </w:tc>
        <w:tc>
          <w:tcPr>
            <w:tcW w:w="18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1D20D4" w14:textId="77777777" w:rsidR="003C2BFE" w:rsidRPr="00DC008C" w:rsidRDefault="003C2BFE" w:rsidP="007D46E2">
            <w:pPr>
              <w:snapToGrid w:val="0"/>
              <w:jc w:val="center"/>
              <w:rPr>
                <w:rFonts w:ascii="Times New Roman" w:eastAsia="Symbol" w:hAnsi="Times New Roman" w:cs="Times New Roman"/>
                <w:i/>
                <w:sz w:val="24"/>
                <w:szCs w:val="24"/>
              </w:rPr>
            </w:pPr>
          </w:p>
        </w:tc>
      </w:tr>
      <w:tr w:rsidR="003C2BFE" w:rsidRPr="00DC008C" w14:paraId="355BF43E" w14:textId="77777777" w:rsidTr="00077CC1">
        <w:tc>
          <w:tcPr>
            <w:tcW w:w="877" w:type="dxa"/>
            <w:tcBorders>
              <w:top w:val="single" w:sz="4" w:space="0" w:color="000000"/>
              <w:left w:val="single" w:sz="4" w:space="0" w:color="000000"/>
              <w:bottom w:val="single" w:sz="4" w:space="0" w:color="000000"/>
            </w:tcBorders>
            <w:shd w:val="clear" w:color="auto" w:fill="auto"/>
            <w:vAlign w:val="center"/>
          </w:tcPr>
          <w:p w14:paraId="193BCCED" w14:textId="77777777" w:rsidR="003C2BFE" w:rsidRPr="00DC008C" w:rsidRDefault="003C2BFE" w:rsidP="007D46E2">
            <w:pPr>
              <w:snapToGrid w:val="0"/>
              <w:jc w:val="center"/>
              <w:rPr>
                <w:rFonts w:ascii="Times New Roman" w:eastAsia="Symbol" w:hAnsi="Times New Roman" w:cs="Times New Roman"/>
                <w:sz w:val="24"/>
                <w:szCs w:val="24"/>
              </w:rPr>
            </w:pPr>
          </w:p>
          <w:p w14:paraId="26316C27" w14:textId="77777777" w:rsidR="003C2BFE" w:rsidRPr="00DC008C" w:rsidRDefault="003C2BFE" w:rsidP="007D46E2">
            <w:pPr>
              <w:jc w:val="center"/>
              <w:rPr>
                <w:rFonts w:ascii="Times New Roman" w:hAnsi="Times New Roman" w:cs="Times New Roman"/>
                <w:sz w:val="24"/>
                <w:szCs w:val="24"/>
              </w:rPr>
            </w:pPr>
            <w:r w:rsidRPr="00DC008C">
              <w:rPr>
                <w:rFonts w:ascii="Times New Roman" w:eastAsia="Symbol" w:hAnsi="Times New Roman" w:cs="Times New Roman"/>
                <w:sz w:val="24"/>
                <w:szCs w:val="24"/>
              </w:rPr>
              <w:t>1</w:t>
            </w:r>
          </w:p>
        </w:tc>
        <w:tc>
          <w:tcPr>
            <w:tcW w:w="1458" w:type="dxa"/>
            <w:tcBorders>
              <w:top w:val="single" w:sz="4" w:space="0" w:color="000000"/>
              <w:left w:val="single" w:sz="4" w:space="0" w:color="000000"/>
              <w:bottom w:val="single" w:sz="4" w:space="0" w:color="000000"/>
            </w:tcBorders>
            <w:shd w:val="clear" w:color="auto" w:fill="auto"/>
            <w:vAlign w:val="center"/>
          </w:tcPr>
          <w:p w14:paraId="510ED5A8" w14:textId="77777777" w:rsidR="003C2BFE" w:rsidRPr="00DC008C" w:rsidRDefault="003C2BFE" w:rsidP="007D46E2">
            <w:pPr>
              <w:snapToGrid w:val="0"/>
              <w:jc w:val="center"/>
              <w:rPr>
                <w:rFonts w:ascii="Times New Roman" w:eastAsia="Symbol" w:hAnsi="Times New Roman" w:cs="Times New Roman"/>
                <w:sz w:val="24"/>
                <w:szCs w:val="24"/>
              </w:rPr>
            </w:pPr>
          </w:p>
        </w:tc>
        <w:tc>
          <w:tcPr>
            <w:tcW w:w="1422" w:type="dxa"/>
            <w:tcBorders>
              <w:top w:val="single" w:sz="4" w:space="0" w:color="000000"/>
              <w:left w:val="single" w:sz="4" w:space="0" w:color="000000"/>
              <w:bottom w:val="single" w:sz="4" w:space="0" w:color="000000"/>
            </w:tcBorders>
            <w:shd w:val="clear" w:color="auto" w:fill="auto"/>
            <w:vAlign w:val="center"/>
          </w:tcPr>
          <w:p w14:paraId="41275E6E" w14:textId="77777777" w:rsidR="003C2BFE" w:rsidRPr="00DC008C" w:rsidRDefault="003C2BFE" w:rsidP="007D46E2">
            <w:pPr>
              <w:snapToGrid w:val="0"/>
              <w:jc w:val="center"/>
              <w:rPr>
                <w:rFonts w:ascii="Times New Roman" w:eastAsia="Symbol" w:hAnsi="Times New Roman" w:cs="Times New Roman"/>
                <w:sz w:val="24"/>
                <w:szCs w:val="24"/>
              </w:rPr>
            </w:pPr>
          </w:p>
        </w:tc>
        <w:tc>
          <w:tcPr>
            <w:tcW w:w="1530" w:type="dxa"/>
            <w:tcBorders>
              <w:top w:val="single" w:sz="4" w:space="0" w:color="000000"/>
              <w:left w:val="single" w:sz="4" w:space="0" w:color="000000"/>
              <w:bottom w:val="single" w:sz="4" w:space="0" w:color="000000"/>
            </w:tcBorders>
            <w:shd w:val="clear" w:color="auto" w:fill="auto"/>
            <w:vAlign w:val="center"/>
          </w:tcPr>
          <w:p w14:paraId="1E5E77FB" w14:textId="77777777" w:rsidR="003C2BFE" w:rsidRPr="00DC008C" w:rsidRDefault="003C2BFE" w:rsidP="007D46E2">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tcBorders>
            <w:shd w:val="clear" w:color="auto" w:fill="auto"/>
            <w:vAlign w:val="center"/>
          </w:tcPr>
          <w:p w14:paraId="292D9FBE" w14:textId="77777777" w:rsidR="003C2BFE" w:rsidRPr="00DC008C" w:rsidRDefault="003C2BFE" w:rsidP="007D46E2">
            <w:pPr>
              <w:snapToGrid w:val="0"/>
              <w:jc w:val="center"/>
              <w:rPr>
                <w:rFonts w:ascii="Times New Roman" w:eastAsia="Symbol" w:hAnsi="Times New Roman" w:cs="Times New Roman"/>
                <w:sz w:val="24"/>
                <w:szCs w:val="24"/>
              </w:rPr>
            </w:pPr>
          </w:p>
        </w:tc>
        <w:tc>
          <w:tcPr>
            <w:tcW w:w="1643" w:type="dxa"/>
            <w:tcBorders>
              <w:top w:val="single" w:sz="4" w:space="0" w:color="000000"/>
              <w:left w:val="single" w:sz="4" w:space="0" w:color="000000"/>
              <w:bottom w:val="single" w:sz="4" w:space="0" w:color="000000"/>
            </w:tcBorders>
            <w:shd w:val="clear" w:color="auto" w:fill="auto"/>
            <w:vAlign w:val="center"/>
          </w:tcPr>
          <w:p w14:paraId="56560168" w14:textId="77777777" w:rsidR="003C2BFE" w:rsidRPr="00DC008C" w:rsidRDefault="003C2BFE" w:rsidP="007D46E2">
            <w:pPr>
              <w:snapToGrid w:val="0"/>
              <w:jc w:val="center"/>
              <w:rPr>
                <w:rFonts w:ascii="Times New Roman" w:eastAsia="Symbol" w:hAnsi="Times New Roman" w:cs="Times New Roman"/>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0D443" w14:textId="77777777" w:rsidR="003C2BFE" w:rsidRPr="00DC008C" w:rsidRDefault="003C2BFE" w:rsidP="007D46E2">
            <w:pPr>
              <w:snapToGrid w:val="0"/>
              <w:jc w:val="center"/>
              <w:rPr>
                <w:rFonts w:ascii="Times New Roman" w:eastAsia="Symbol" w:hAnsi="Times New Roman" w:cs="Times New Roman"/>
                <w:sz w:val="24"/>
                <w:szCs w:val="24"/>
              </w:rPr>
            </w:pPr>
          </w:p>
        </w:tc>
      </w:tr>
      <w:tr w:rsidR="003C2BFE" w:rsidRPr="00DC008C" w14:paraId="358F9BAE" w14:textId="77777777" w:rsidTr="00077CC1">
        <w:tc>
          <w:tcPr>
            <w:tcW w:w="877" w:type="dxa"/>
            <w:tcBorders>
              <w:top w:val="single" w:sz="4" w:space="0" w:color="000000"/>
              <w:left w:val="single" w:sz="4" w:space="0" w:color="000000"/>
              <w:bottom w:val="single" w:sz="4" w:space="0" w:color="000000"/>
            </w:tcBorders>
            <w:shd w:val="clear" w:color="auto" w:fill="auto"/>
            <w:vAlign w:val="center"/>
          </w:tcPr>
          <w:p w14:paraId="23B5C990" w14:textId="77777777" w:rsidR="003C2BFE" w:rsidRPr="00DC008C" w:rsidRDefault="003C2BFE" w:rsidP="007D46E2">
            <w:pPr>
              <w:snapToGrid w:val="0"/>
              <w:jc w:val="center"/>
              <w:rPr>
                <w:rFonts w:ascii="Times New Roman" w:eastAsia="Symbol" w:hAnsi="Times New Roman" w:cs="Times New Roman"/>
                <w:sz w:val="24"/>
                <w:szCs w:val="24"/>
              </w:rPr>
            </w:pPr>
          </w:p>
          <w:p w14:paraId="10026764" w14:textId="77777777" w:rsidR="003C2BFE" w:rsidRPr="00DC008C" w:rsidRDefault="003C2BFE" w:rsidP="007D46E2">
            <w:pPr>
              <w:jc w:val="center"/>
              <w:rPr>
                <w:rFonts w:ascii="Times New Roman" w:hAnsi="Times New Roman" w:cs="Times New Roman"/>
                <w:sz w:val="24"/>
                <w:szCs w:val="24"/>
              </w:rPr>
            </w:pPr>
            <w:r w:rsidRPr="00DC008C">
              <w:rPr>
                <w:rFonts w:ascii="Times New Roman" w:eastAsia="Symbol" w:hAnsi="Times New Roman" w:cs="Times New Roman"/>
                <w:sz w:val="24"/>
                <w:szCs w:val="24"/>
              </w:rPr>
              <w:t>2</w:t>
            </w:r>
          </w:p>
        </w:tc>
        <w:tc>
          <w:tcPr>
            <w:tcW w:w="1458" w:type="dxa"/>
            <w:tcBorders>
              <w:top w:val="single" w:sz="4" w:space="0" w:color="000000"/>
              <w:left w:val="single" w:sz="4" w:space="0" w:color="000000"/>
              <w:bottom w:val="single" w:sz="4" w:space="0" w:color="000000"/>
            </w:tcBorders>
            <w:shd w:val="clear" w:color="auto" w:fill="auto"/>
            <w:vAlign w:val="center"/>
          </w:tcPr>
          <w:p w14:paraId="47452525" w14:textId="77777777" w:rsidR="003C2BFE" w:rsidRPr="00DC008C" w:rsidRDefault="003C2BFE" w:rsidP="007D46E2">
            <w:pPr>
              <w:snapToGrid w:val="0"/>
              <w:jc w:val="center"/>
              <w:rPr>
                <w:rFonts w:ascii="Times New Roman" w:eastAsia="Symbol" w:hAnsi="Times New Roman" w:cs="Times New Roman"/>
                <w:sz w:val="24"/>
                <w:szCs w:val="24"/>
              </w:rPr>
            </w:pPr>
          </w:p>
        </w:tc>
        <w:tc>
          <w:tcPr>
            <w:tcW w:w="1422" w:type="dxa"/>
            <w:tcBorders>
              <w:top w:val="single" w:sz="4" w:space="0" w:color="000000"/>
              <w:left w:val="single" w:sz="4" w:space="0" w:color="000000"/>
              <w:bottom w:val="single" w:sz="4" w:space="0" w:color="000000"/>
            </w:tcBorders>
            <w:shd w:val="clear" w:color="auto" w:fill="auto"/>
            <w:vAlign w:val="center"/>
          </w:tcPr>
          <w:p w14:paraId="42AED0A9" w14:textId="77777777" w:rsidR="003C2BFE" w:rsidRPr="00DC008C" w:rsidRDefault="003C2BFE" w:rsidP="007D46E2">
            <w:pPr>
              <w:snapToGrid w:val="0"/>
              <w:jc w:val="center"/>
              <w:rPr>
                <w:rFonts w:ascii="Times New Roman" w:eastAsia="Symbol" w:hAnsi="Times New Roman" w:cs="Times New Roman"/>
                <w:sz w:val="24"/>
                <w:szCs w:val="24"/>
              </w:rPr>
            </w:pPr>
          </w:p>
        </w:tc>
        <w:tc>
          <w:tcPr>
            <w:tcW w:w="1530" w:type="dxa"/>
            <w:tcBorders>
              <w:top w:val="single" w:sz="4" w:space="0" w:color="000000"/>
              <w:left w:val="single" w:sz="4" w:space="0" w:color="000000"/>
              <w:bottom w:val="single" w:sz="4" w:space="0" w:color="000000"/>
            </w:tcBorders>
            <w:shd w:val="clear" w:color="auto" w:fill="auto"/>
            <w:vAlign w:val="center"/>
          </w:tcPr>
          <w:p w14:paraId="4787C387" w14:textId="77777777" w:rsidR="003C2BFE" w:rsidRPr="00DC008C" w:rsidRDefault="003C2BFE" w:rsidP="007D46E2">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tcBorders>
            <w:shd w:val="clear" w:color="auto" w:fill="auto"/>
            <w:vAlign w:val="center"/>
          </w:tcPr>
          <w:p w14:paraId="3E64ED9B" w14:textId="77777777" w:rsidR="003C2BFE" w:rsidRPr="00DC008C" w:rsidRDefault="003C2BFE" w:rsidP="007D46E2">
            <w:pPr>
              <w:snapToGrid w:val="0"/>
              <w:jc w:val="center"/>
              <w:rPr>
                <w:rFonts w:ascii="Times New Roman" w:eastAsia="Symbol" w:hAnsi="Times New Roman" w:cs="Times New Roman"/>
                <w:sz w:val="24"/>
                <w:szCs w:val="24"/>
              </w:rPr>
            </w:pPr>
          </w:p>
        </w:tc>
        <w:tc>
          <w:tcPr>
            <w:tcW w:w="1643" w:type="dxa"/>
            <w:tcBorders>
              <w:top w:val="single" w:sz="4" w:space="0" w:color="000000"/>
              <w:left w:val="single" w:sz="4" w:space="0" w:color="000000"/>
              <w:bottom w:val="single" w:sz="4" w:space="0" w:color="000000"/>
            </w:tcBorders>
            <w:shd w:val="clear" w:color="auto" w:fill="auto"/>
            <w:vAlign w:val="center"/>
          </w:tcPr>
          <w:p w14:paraId="40FC2BCD" w14:textId="77777777" w:rsidR="003C2BFE" w:rsidRPr="00DC008C" w:rsidRDefault="003C2BFE" w:rsidP="007D46E2">
            <w:pPr>
              <w:snapToGrid w:val="0"/>
              <w:jc w:val="center"/>
              <w:rPr>
                <w:rFonts w:ascii="Times New Roman" w:eastAsia="Symbol" w:hAnsi="Times New Roman" w:cs="Times New Roman"/>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91ECE" w14:textId="77777777" w:rsidR="003C2BFE" w:rsidRPr="00DC008C" w:rsidRDefault="003C2BFE" w:rsidP="007D46E2">
            <w:pPr>
              <w:snapToGrid w:val="0"/>
              <w:jc w:val="center"/>
              <w:rPr>
                <w:rFonts w:ascii="Times New Roman" w:eastAsia="Symbol" w:hAnsi="Times New Roman" w:cs="Times New Roman"/>
                <w:sz w:val="24"/>
                <w:szCs w:val="24"/>
              </w:rPr>
            </w:pPr>
          </w:p>
        </w:tc>
      </w:tr>
      <w:tr w:rsidR="003C2BFE" w:rsidRPr="00DC008C" w14:paraId="6339BBB4" w14:textId="77777777" w:rsidTr="00077CC1">
        <w:tc>
          <w:tcPr>
            <w:tcW w:w="877" w:type="dxa"/>
            <w:tcBorders>
              <w:top w:val="single" w:sz="4" w:space="0" w:color="000000"/>
              <w:left w:val="single" w:sz="4" w:space="0" w:color="000000"/>
              <w:bottom w:val="single" w:sz="4" w:space="0" w:color="000000"/>
            </w:tcBorders>
            <w:shd w:val="clear" w:color="auto" w:fill="auto"/>
            <w:vAlign w:val="center"/>
          </w:tcPr>
          <w:p w14:paraId="615429B1" w14:textId="77777777" w:rsidR="003C2BFE" w:rsidRPr="00DC008C" w:rsidRDefault="003C2BFE" w:rsidP="007D46E2">
            <w:pPr>
              <w:snapToGrid w:val="0"/>
              <w:jc w:val="center"/>
              <w:rPr>
                <w:rFonts w:ascii="Times New Roman" w:eastAsia="Symbol" w:hAnsi="Times New Roman" w:cs="Times New Roman"/>
                <w:sz w:val="24"/>
                <w:szCs w:val="24"/>
              </w:rPr>
            </w:pPr>
          </w:p>
          <w:p w14:paraId="74D05014" w14:textId="77777777" w:rsidR="003C2BFE" w:rsidRPr="00DC008C" w:rsidRDefault="003C2BFE" w:rsidP="007D46E2">
            <w:pPr>
              <w:jc w:val="center"/>
              <w:rPr>
                <w:rFonts w:ascii="Times New Roman" w:eastAsia="Symbol" w:hAnsi="Times New Roman" w:cs="Times New Roman"/>
                <w:sz w:val="24"/>
                <w:szCs w:val="24"/>
              </w:rPr>
            </w:pPr>
            <w:r w:rsidRPr="00DC008C">
              <w:rPr>
                <w:rFonts w:ascii="Times New Roman" w:eastAsia="Symbol" w:hAnsi="Times New Roman" w:cs="Times New Roman"/>
                <w:sz w:val="24"/>
                <w:szCs w:val="24"/>
              </w:rPr>
              <w:t>3</w:t>
            </w:r>
          </w:p>
        </w:tc>
        <w:tc>
          <w:tcPr>
            <w:tcW w:w="1458" w:type="dxa"/>
            <w:tcBorders>
              <w:top w:val="single" w:sz="4" w:space="0" w:color="000000"/>
              <w:left w:val="single" w:sz="4" w:space="0" w:color="000000"/>
              <w:bottom w:val="single" w:sz="4" w:space="0" w:color="000000"/>
            </w:tcBorders>
            <w:shd w:val="clear" w:color="auto" w:fill="auto"/>
            <w:vAlign w:val="center"/>
          </w:tcPr>
          <w:p w14:paraId="769CF4DE" w14:textId="77777777" w:rsidR="003C2BFE" w:rsidRPr="00DC008C" w:rsidRDefault="003C2BFE" w:rsidP="007D46E2">
            <w:pPr>
              <w:snapToGrid w:val="0"/>
              <w:jc w:val="center"/>
              <w:rPr>
                <w:rFonts w:ascii="Times New Roman" w:eastAsia="Symbol" w:hAnsi="Times New Roman" w:cs="Times New Roman"/>
                <w:sz w:val="24"/>
                <w:szCs w:val="24"/>
              </w:rPr>
            </w:pPr>
          </w:p>
        </w:tc>
        <w:tc>
          <w:tcPr>
            <w:tcW w:w="1422" w:type="dxa"/>
            <w:tcBorders>
              <w:top w:val="single" w:sz="4" w:space="0" w:color="000000"/>
              <w:left w:val="single" w:sz="4" w:space="0" w:color="000000"/>
              <w:bottom w:val="single" w:sz="4" w:space="0" w:color="000000"/>
            </w:tcBorders>
            <w:shd w:val="clear" w:color="auto" w:fill="auto"/>
            <w:vAlign w:val="center"/>
          </w:tcPr>
          <w:p w14:paraId="7E6ACE2C" w14:textId="77777777" w:rsidR="003C2BFE" w:rsidRPr="00DC008C" w:rsidRDefault="003C2BFE" w:rsidP="007D46E2">
            <w:pPr>
              <w:snapToGrid w:val="0"/>
              <w:jc w:val="center"/>
              <w:rPr>
                <w:rFonts w:ascii="Times New Roman" w:eastAsia="Symbol" w:hAnsi="Times New Roman" w:cs="Times New Roman"/>
                <w:sz w:val="24"/>
                <w:szCs w:val="24"/>
              </w:rPr>
            </w:pPr>
          </w:p>
        </w:tc>
        <w:tc>
          <w:tcPr>
            <w:tcW w:w="1530" w:type="dxa"/>
            <w:tcBorders>
              <w:top w:val="single" w:sz="4" w:space="0" w:color="000000"/>
              <w:left w:val="single" w:sz="4" w:space="0" w:color="000000"/>
              <w:bottom w:val="single" w:sz="4" w:space="0" w:color="000000"/>
            </w:tcBorders>
            <w:shd w:val="clear" w:color="auto" w:fill="auto"/>
            <w:vAlign w:val="center"/>
          </w:tcPr>
          <w:p w14:paraId="627472FB" w14:textId="77777777" w:rsidR="003C2BFE" w:rsidRPr="00DC008C" w:rsidRDefault="003C2BFE" w:rsidP="007D46E2">
            <w:pPr>
              <w:snapToGrid w:val="0"/>
              <w:jc w:val="center"/>
              <w:rPr>
                <w:rFonts w:ascii="Times New Roman" w:eastAsia="Symbol" w:hAnsi="Times New Roman" w:cs="Times New Roman"/>
                <w:sz w:val="24"/>
                <w:szCs w:val="24"/>
              </w:rPr>
            </w:pPr>
          </w:p>
        </w:tc>
        <w:tc>
          <w:tcPr>
            <w:tcW w:w="1350" w:type="dxa"/>
            <w:tcBorders>
              <w:top w:val="single" w:sz="4" w:space="0" w:color="000000"/>
              <w:left w:val="single" w:sz="4" w:space="0" w:color="000000"/>
              <w:bottom w:val="single" w:sz="4" w:space="0" w:color="000000"/>
            </w:tcBorders>
            <w:shd w:val="clear" w:color="auto" w:fill="auto"/>
            <w:vAlign w:val="center"/>
          </w:tcPr>
          <w:p w14:paraId="286BF0E9" w14:textId="77777777" w:rsidR="003C2BFE" w:rsidRPr="00DC008C" w:rsidRDefault="003C2BFE" w:rsidP="007D46E2">
            <w:pPr>
              <w:snapToGrid w:val="0"/>
              <w:jc w:val="center"/>
              <w:rPr>
                <w:rFonts w:ascii="Times New Roman" w:eastAsia="Symbol" w:hAnsi="Times New Roman" w:cs="Times New Roman"/>
                <w:sz w:val="24"/>
                <w:szCs w:val="24"/>
              </w:rPr>
            </w:pPr>
          </w:p>
        </w:tc>
        <w:tc>
          <w:tcPr>
            <w:tcW w:w="1643" w:type="dxa"/>
            <w:tcBorders>
              <w:top w:val="single" w:sz="4" w:space="0" w:color="000000"/>
              <w:left w:val="single" w:sz="4" w:space="0" w:color="000000"/>
              <w:bottom w:val="single" w:sz="4" w:space="0" w:color="000000"/>
            </w:tcBorders>
            <w:shd w:val="clear" w:color="auto" w:fill="auto"/>
            <w:vAlign w:val="center"/>
          </w:tcPr>
          <w:p w14:paraId="5005D96F" w14:textId="77777777" w:rsidR="003C2BFE" w:rsidRPr="00DC008C" w:rsidRDefault="003C2BFE" w:rsidP="007D46E2">
            <w:pPr>
              <w:snapToGrid w:val="0"/>
              <w:jc w:val="center"/>
              <w:rPr>
                <w:rFonts w:ascii="Times New Roman" w:eastAsia="Symbol" w:hAnsi="Times New Roman" w:cs="Times New Roman"/>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35969" w14:textId="77777777" w:rsidR="003C2BFE" w:rsidRPr="00DC008C" w:rsidRDefault="003C2BFE" w:rsidP="007D46E2">
            <w:pPr>
              <w:snapToGrid w:val="0"/>
              <w:jc w:val="center"/>
              <w:rPr>
                <w:rFonts w:ascii="Times New Roman" w:eastAsia="Symbol" w:hAnsi="Times New Roman" w:cs="Times New Roman"/>
                <w:sz w:val="24"/>
                <w:szCs w:val="24"/>
              </w:rPr>
            </w:pPr>
          </w:p>
        </w:tc>
      </w:tr>
      <w:tr w:rsidR="005E7A03" w:rsidRPr="00DC008C" w14:paraId="1735B0AC" w14:textId="77777777" w:rsidTr="00D80A46">
        <w:tc>
          <w:tcPr>
            <w:tcW w:w="6637" w:type="dxa"/>
            <w:gridSpan w:val="5"/>
            <w:tcBorders>
              <w:top w:val="single" w:sz="4" w:space="0" w:color="000000"/>
              <w:left w:val="single" w:sz="4" w:space="0" w:color="000000"/>
              <w:bottom w:val="single" w:sz="4" w:space="0" w:color="000000"/>
            </w:tcBorders>
            <w:shd w:val="clear" w:color="auto" w:fill="auto"/>
            <w:vAlign w:val="center"/>
          </w:tcPr>
          <w:p w14:paraId="38E2C8D3" w14:textId="77777777" w:rsidR="005E7A03" w:rsidRPr="00617CA6" w:rsidRDefault="005E7A03" w:rsidP="007D46E2">
            <w:pPr>
              <w:snapToGrid w:val="0"/>
              <w:jc w:val="center"/>
              <w:rPr>
                <w:rFonts w:ascii="Times New Roman" w:eastAsia="Symbol" w:hAnsi="Times New Roman" w:cs="Times New Roman"/>
                <w:b/>
                <w:sz w:val="24"/>
                <w:szCs w:val="24"/>
              </w:rPr>
            </w:pPr>
            <w:r>
              <w:rPr>
                <w:rFonts w:ascii="Times New Roman" w:eastAsia="Symbol" w:hAnsi="Times New Roman" w:cs="Times New Roman"/>
                <w:sz w:val="24"/>
                <w:szCs w:val="24"/>
              </w:rPr>
              <w:t xml:space="preserve">                                                                                           </w:t>
            </w:r>
            <w:r w:rsidRPr="00617CA6">
              <w:rPr>
                <w:rFonts w:ascii="Times New Roman" w:eastAsia="Symbol" w:hAnsi="Times New Roman" w:cs="Times New Roman"/>
                <w:b/>
                <w:sz w:val="24"/>
                <w:szCs w:val="24"/>
              </w:rPr>
              <w:t>Average</w:t>
            </w:r>
          </w:p>
        </w:tc>
        <w:tc>
          <w:tcPr>
            <w:tcW w:w="1643" w:type="dxa"/>
            <w:tcBorders>
              <w:top w:val="single" w:sz="4" w:space="0" w:color="000000"/>
              <w:left w:val="single" w:sz="4" w:space="0" w:color="000000"/>
              <w:bottom w:val="single" w:sz="4" w:space="0" w:color="000000"/>
            </w:tcBorders>
            <w:shd w:val="clear" w:color="auto" w:fill="auto"/>
            <w:vAlign w:val="center"/>
          </w:tcPr>
          <w:p w14:paraId="6F3F17B9" w14:textId="77777777" w:rsidR="005E7A03" w:rsidRPr="00DC008C" w:rsidRDefault="005E7A03" w:rsidP="007D46E2">
            <w:pPr>
              <w:snapToGrid w:val="0"/>
              <w:jc w:val="center"/>
              <w:rPr>
                <w:rFonts w:ascii="Times New Roman" w:eastAsia="Symbol" w:hAnsi="Times New Roman" w:cs="Times New Roman"/>
                <w:sz w:val="24"/>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E0293" w14:textId="77777777" w:rsidR="005E7A03" w:rsidRPr="00DC008C" w:rsidRDefault="005E7A03" w:rsidP="007D46E2">
            <w:pPr>
              <w:snapToGrid w:val="0"/>
              <w:jc w:val="center"/>
              <w:rPr>
                <w:rFonts w:ascii="Times New Roman" w:eastAsia="Symbol" w:hAnsi="Times New Roman" w:cs="Times New Roman"/>
                <w:sz w:val="24"/>
                <w:szCs w:val="24"/>
              </w:rPr>
            </w:pPr>
          </w:p>
        </w:tc>
      </w:tr>
    </w:tbl>
    <w:p w14:paraId="01C78636" w14:textId="77777777" w:rsidR="003C2BFE" w:rsidRDefault="003C2BFE" w:rsidP="003C2BFE">
      <w:pPr>
        <w:jc w:val="both"/>
        <w:rPr>
          <w:rFonts w:ascii="Times New Roman" w:eastAsia="Symbol" w:hAnsi="Times New Roman" w:cs="Times New Roman"/>
          <w:b/>
          <w:u w:val="single"/>
        </w:rPr>
      </w:pPr>
    </w:p>
    <w:p w14:paraId="5E748348" w14:textId="77777777" w:rsidR="005E7A03" w:rsidRDefault="005E7A03" w:rsidP="003C2BFE">
      <w:pPr>
        <w:jc w:val="both"/>
        <w:rPr>
          <w:rFonts w:ascii="Times New Roman" w:eastAsia="Symbol" w:hAnsi="Times New Roman" w:cs="Times New Roman"/>
          <w:b/>
          <w:u w:val="single"/>
        </w:rPr>
      </w:pPr>
    </w:p>
    <w:p w14:paraId="36DD4DCE" w14:textId="77777777" w:rsidR="005E7A03" w:rsidRDefault="005E7A03" w:rsidP="003C2BFE">
      <w:pPr>
        <w:jc w:val="both"/>
        <w:rPr>
          <w:rFonts w:ascii="Times New Roman" w:eastAsia="Symbol" w:hAnsi="Times New Roman" w:cs="Times New Roman"/>
          <w:b/>
          <w:u w:val="single"/>
        </w:rPr>
      </w:pPr>
    </w:p>
    <w:p w14:paraId="62FEB0D9" w14:textId="77777777" w:rsidR="003C2BFE" w:rsidRPr="00F24F05" w:rsidRDefault="003C2BFE" w:rsidP="003C2BFE">
      <w:pPr>
        <w:spacing w:before="90"/>
        <w:jc w:val="both"/>
        <w:rPr>
          <w:rFonts w:ascii="Times New Roman" w:hAnsi="Times New Roman" w:cs="Times New Roman"/>
          <w:sz w:val="24"/>
        </w:rPr>
      </w:pPr>
      <w:r w:rsidRPr="00F24F05">
        <w:rPr>
          <w:rFonts w:ascii="Times New Roman" w:eastAsia="Symbol" w:hAnsi="Times New Roman" w:cs="Times New Roman"/>
          <w:b/>
          <w:sz w:val="24"/>
          <w:u w:val="single"/>
        </w:rPr>
        <w:t>Result</w:t>
      </w:r>
      <w:r w:rsidRPr="00F24F05">
        <w:rPr>
          <w:rFonts w:ascii="Times New Roman" w:eastAsia="Symbol" w:hAnsi="Times New Roman" w:cs="Times New Roman"/>
          <w:b/>
          <w:sz w:val="24"/>
        </w:rPr>
        <w:t>: -</w:t>
      </w:r>
      <w:r w:rsidRPr="00F24F05">
        <w:rPr>
          <w:rFonts w:ascii="Times New Roman" w:eastAsia="Symbol" w:hAnsi="Times New Roman" w:cs="Times New Roman"/>
          <w:sz w:val="24"/>
        </w:rPr>
        <w:tab/>
        <w:t>For the given optical fiber,</w:t>
      </w:r>
    </w:p>
    <w:p w14:paraId="5FD36CF1" w14:textId="77777777" w:rsidR="003C2BFE" w:rsidRPr="00F24F05" w:rsidRDefault="003C2BFE" w:rsidP="003C2BFE">
      <w:pPr>
        <w:numPr>
          <w:ilvl w:val="1"/>
          <w:numId w:val="9"/>
        </w:numPr>
        <w:suppressAutoHyphens/>
        <w:spacing w:before="90" w:after="0"/>
        <w:jc w:val="both"/>
        <w:rPr>
          <w:rFonts w:ascii="Times New Roman" w:hAnsi="Times New Roman" w:cs="Times New Roman"/>
          <w:sz w:val="24"/>
        </w:rPr>
      </w:pPr>
      <w:r w:rsidRPr="00F24F05">
        <w:rPr>
          <w:rFonts w:ascii="Times New Roman" w:eastAsia="Symbol" w:hAnsi="Times New Roman" w:cs="Times New Roman"/>
          <w:sz w:val="24"/>
        </w:rPr>
        <w:t xml:space="preserve">Numerical aperture  </w:t>
      </w:r>
      <w:r w:rsidRPr="00F24F05">
        <w:rPr>
          <w:rFonts w:ascii="Times New Roman" w:eastAsia="Symbol" w:hAnsi="Times New Roman" w:cs="Times New Roman"/>
          <w:sz w:val="24"/>
        </w:rPr>
        <w:tab/>
      </w:r>
      <w:r w:rsidRPr="00F24F05">
        <w:rPr>
          <w:rFonts w:ascii="Times New Roman" w:eastAsia="Symbol" w:hAnsi="Times New Roman" w:cs="Times New Roman"/>
          <w:sz w:val="24"/>
        </w:rPr>
        <w:tab/>
      </w:r>
      <w:r w:rsidRPr="00F24F05">
        <w:rPr>
          <w:rFonts w:ascii="Times New Roman" w:eastAsia="Symbol" w:hAnsi="Times New Roman" w:cs="Times New Roman"/>
          <w:sz w:val="24"/>
        </w:rPr>
        <w:tab/>
        <w:t>= ______________</w:t>
      </w:r>
    </w:p>
    <w:p w14:paraId="4D0739E8" w14:textId="77777777" w:rsidR="003C2BFE" w:rsidRPr="00F24F05" w:rsidRDefault="00CA40DB" w:rsidP="003C2BFE">
      <w:pPr>
        <w:numPr>
          <w:ilvl w:val="1"/>
          <w:numId w:val="9"/>
        </w:numPr>
        <w:suppressAutoHyphens/>
        <w:spacing w:before="90" w:after="0"/>
        <w:jc w:val="both"/>
        <w:rPr>
          <w:rFonts w:ascii="Times New Roman" w:hAnsi="Times New Roman" w:cs="Times New Roman"/>
          <w:sz w:val="24"/>
        </w:rPr>
      </w:pPr>
      <w:r>
        <w:rPr>
          <w:rFonts w:ascii="Times New Roman" w:eastAsia="Symbol" w:hAnsi="Times New Roman" w:cs="Times New Roman"/>
          <w:sz w:val="24"/>
        </w:rPr>
        <w:t>Cone of acceptance (</w:t>
      </w:r>
      <w:r w:rsidR="003C2BFE" w:rsidRPr="00F24F05">
        <w:rPr>
          <w:rFonts w:ascii="Times New Roman" w:eastAsia="Symbol" w:hAnsi="Times New Roman" w:cs="Times New Roman"/>
          <w:sz w:val="24"/>
        </w:rPr>
        <w:t>vertex angle</w:t>
      </w:r>
      <w:r>
        <w:rPr>
          <w:rFonts w:ascii="Times New Roman" w:eastAsia="Symbol" w:hAnsi="Times New Roman" w:cs="Times New Roman"/>
          <w:sz w:val="24"/>
        </w:rPr>
        <w:t>)</w:t>
      </w:r>
      <w:r w:rsidR="003C2BFE" w:rsidRPr="00F24F05">
        <w:rPr>
          <w:rFonts w:ascii="Times New Roman" w:eastAsia="Symbol" w:hAnsi="Times New Roman" w:cs="Times New Roman"/>
          <w:sz w:val="24"/>
        </w:rPr>
        <w:t xml:space="preserve">  </w:t>
      </w:r>
      <w:r w:rsidR="003C2BFE" w:rsidRPr="00F24F05">
        <w:rPr>
          <w:rFonts w:ascii="Times New Roman" w:eastAsia="Symbol" w:hAnsi="Times New Roman" w:cs="Times New Roman"/>
          <w:sz w:val="24"/>
        </w:rPr>
        <w:tab/>
        <w:t>= ______________</w:t>
      </w:r>
    </w:p>
    <w:p w14:paraId="294569C0" w14:textId="77777777" w:rsidR="003C2BFE" w:rsidRDefault="003C2BFE" w:rsidP="003C2BFE">
      <w:pPr>
        <w:suppressAutoHyphens/>
        <w:spacing w:before="90" w:after="0"/>
        <w:jc w:val="both"/>
        <w:rPr>
          <w:rFonts w:ascii="Times New Roman" w:eastAsia="Symbol" w:hAnsi="Times New Roman" w:cs="Times New Roman"/>
          <w:b/>
          <w:sz w:val="24"/>
        </w:rPr>
      </w:pPr>
    </w:p>
    <w:p w14:paraId="66F6B6E0" w14:textId="77777777" w:rsidR="003C2BFE" w:rsidRDefault="003C2BFE" w:rsidP="003C2BFE">
      <w:pPr>
        <w:suppressAutoHyphens/>
        <w:spacing w:before="90" w:after="0"/>
        <w:jc w:val="both"/>
        <w:rPr>
          <w:rFonts w:ascii="Times New Roman" w:eastAsia="Symbol" w:hAnsi="Times New Roman" w:cs="Times New Roman"/>
          <w:b/>
          <w:sz w:val="24"/>
        </w:rPr>
      </w:pPr>
    </w:p>
    <w:p w14:paraId="21D29E32" w14:textId="77777777" w:rsidR="003C2BFE" w:rsidRPr="00F24F05" w:rsidRDefault="003C2BFE" w:rsidP="003C2BFE">
      <w:pPr>
        <w:suppressAutoHyphens/>
        <w:spacing w:before="90" w:after="0"/>
        <w:jc w:val="both"/>
        <w:rPr>
          <w:rFonts w:ascii="Times New Roman" w:eastAsia="Symbol" w:hAnsi="Times New Roman" w:cs="Times New Roman"/>
          <w:b/>
          <w:sz w:val="24"/>
        </w:rPr>
      </w:pPr>
      <w:r>
        <w:rPr>
          <w:rFonts w:ascii="Times New Roman" w:eastAsia="Symbol" w:hAnsi="Times New Roman" w:cs="Times New Roman"/>
          <w:b/>
          <w:sz w:val="24"/>
        </w:rPr>
        <w:lastRenderedPageBreak/>
        <w:t>Viva Questions</w:t>
      </w:r>
      <w:r w:rsidRPr="00F24F05">
        <w:rPr>
          <w:rFonts w:ascii="Times New Roman" w:eastAsia="Symbol" w:hAnsi="Times New Roman" w:cs="Times New Roman"/>
          <w:b/>
          <w:sz w:val="24"/>
        </w:rPr>
        <w:t>:</w:t>
      </w:r>
    </w:p>
    <w:p w14:paraId="280BB071" w14:textId="77777777" w:rsidR="003C2BFE" w:rsidRDefault="003C2BFE" w:rsidP="003C2BFE">
      <w:pPr>
        <w:pStyle w:val="ListParagraph"/>
        <w:numPr>
          <w:ilvl w:val="0"/>
          <w:numId w:val="19"/>
        </w:numPr>
        <w:suppressAutoHyphens/>
        <w:spacing w:before="90" w:after="0"/>
        <w:jc w:val="both"/>
        <w:rPr>
          <w:rFonts w:ascii="Times New Roman" w:eastAsia="Symbol" w:hAnsi="Times New Roman" w:cs="Times New Roman"/>
          <w:sz w:val="24"/>
        </w:rPr>
      </w:pPr>
      <w:r w:rsidRPr="00F24F05">
        <w:rPr>
          <w:rFonts w:ascii="Times New Roman" w:eastAsia="Symbol" w:hAnsi="Times New Roman" w:cs="Times New Roman"/>
          <w:sz w:val="24"/>
        </w:rPr>
        <w:t>What do you mean by fiber optic</w:t>
      </w:r>
      <w:r w:rsidR="00617CA6">
        <w:rPr>
          <w:rFonts w:ascii="Times New Roman" w:eastAsia="Symbol" w:hAnsi="Times New Roman" w:cs="Times New Roman"/>
          <w:sz w:val="24"/>
        </w:rPr>
        <w:t>s</w:t>
      </w:r>
      <w:r w:rsidRPr="00F24F05">
        <w:rPr>
          <w:rFonts w:ascii="Times New Roman" w:eastAsia="Symbol" w:hAnsi="Times New Roman" w:cs="Times New Roman"/>
          <w:sz w:val="24"/>
        </w:rPr>
        <w:t>?</w:t>
      </w:r>
    </w:p>
    <w:p w14:paraId="637CB571" w14:textId="77777777" w:rsidR="00B10284" w:rsidRPr="00F24F05" w:rsidRDefault="00B10284" w:rsidP="003C2BFE">
      <w:pPr>
        <w:pStyle w:val="ListParagraph"/>
        <w:numPr>
          <w:ilvl w:val="0"/>
          <w:numId w:val="19"/>
        </w:numPr>
        <w:suppressAutoHyphens/>
        <w:spacing w:before="90" w:after="0"/>
        <w:jc w:val="both"/>
        <w:rPr>
          <w:rFonts w:ascii="Times New Roman" w:eastAsia="Symbol" w:hAnsi="Times New Roman" w:cs="Times New Roman"/>
          <w:sz w:val="24"/>
        </w:rPr>
      </w:pPr>
      <w:r>
        <w:rPr>
          <w:rFonts w:ascii="Times New Roman" w:eastAsia="Symbol" w:hAnsi="Times New Roman" w:cs="Times New Roman"/>
          <w:sz w:val="24"/>
        </w:rPr>
        <w:t>Define Critical angl</w:t>
      </w:r>
      <w:r w:rsidR="00617CA6">
        <w:rPr>
          <w:rFonts w:ascii="Times New Roman" w:eastAsia="Symbol" w:hAnsi="Times New Roman" w:cs="Times New Roman"/>
          <w:sz w:val="24"/>
        </w:rPr>
        <w:t>e, angle of acceptance and cone</w:t>
      </w:r>
      <w:r>
        <w:rPr>
          <w:rFonts w:ascii="Times New Roman" w:eastAsia="Symbol" w:hAnsi="Times New Roman" w:cs="Times New Roman"/>
          <w:sz w:val="24"/>
        </w:rPr>
        <w:t xml:space="preserve"> of acceptance.</w:t>
      </w:r>
    </w:p>
    <w:p w14:paraId="42499A73" w14:textId="77777777" w:rsidR="003C2BFE" w:rsidRPr="00F24F05" w:rsidRDefault="003C2BFE" w:rsidP="003C2BFE">
      <w:pPr>
        <w:pStyle w:val="ListParagraph"/>
        <w:numPr>
          <w:ilvl w:val="0"/>
          <w:numId w:val="19"/>
        </w:numPr>
        <w:suppressAutoHyphens/>
        <w:spacing w:before="90" w:after="0"/>
        <w:jc w:val="both"/>
        <w:rPr>
          <w:rFonts w:ascii="Times New Roman" w:eastAsia="Symbol" w:hAnsi="Times New Roman" w:cs="Times New Roman"/>
          <w:sz w:val="24"/>
        </w:rPr>
      </w:pPr>
      <w:r w:rsidRPr="00F24F05">
        <w:rPr>
          <w:rFonts w:ascii="Times New Roman" w:eastAsia="Symbol" w:hAnsi="Times New Roman" w:cs="Times New Roman"/>
          <w:sz w:val="24"/>
        </w:rPr>
        <w:t>Define T</w:t>
      </w:r>
      <w:r w:rsidR="00617CA6">
        <w:rPr>
          <w:rFonts w:ascii="Times New Roman" w:eastAsia="Symbol" w:hAnsi="Times New Roman" w:cs="Times New Roman"/>
          <w:sz w:val="24"/>
        </w:rPr>
        <w:t xml:space="preserve">otal </w:t>
      </w:r>
      <w:r w:rsidRPr="00F24F05">
        <w:rPr>
          <w:rFonts w:ascii="Times New Roman" w:eastAsia="Symbol" w:hAnsi="Times New Roman" w:cs="Times New Roman"/>
          <w:sz w:val="24"/>
        </w:rPr>
        <w:t>I</w:t>
      </w:r>
      <w:r w:rsidR="00617CA6">
        <w:rPr>
          <w:rFonts w:ascii="Times New Roman" w:eastAsia="Symbol" w:hAnsi="Times New Roman" w:cs="Times New Roman"/>
          <w:sz w:val="24"/>
        </w:rPr>
        <w:t xml:space="preserve">nternal </w:t>
      </w:r>
      <w:r w:rsidRPr="00F24F05">
        <w:rPr>
          <w:rFonts w:ascii="Times New Roman" w:eastAsia="Symbol" w:hAnsi="Times New Roman" w:cs="Times New Roman"/>
          <w:sz w:val="24"/>
        </w:rPr>
        <w:t>R</w:t>
      </w:r>
      <w:r w:rsidR="00617CA6">
        <w:rPr>
          <w:rFonts w:ascii="Times New Roman" w:eastAsia="Symbol" w:hAnsi="Times New Roman" w:cs="Times New Roman"/>
          <w:sz w:val="24"/>
        </w:rPr>
        <w:t>eflection (TIR)</w:t>
      </w:r>
      <w:r w:rsidRPr="00F24F05">
        <w:rPr>
          <w:rFonts w:ascii="Times New Roman" w:eastAsia="Symbol" w:hAnsi="Times New Roman" w:cs="Times New Roman"/>
          <w:sz w:val="24"/>
        </w:rPr>
        <w:t>.</w:t>
      </w:r>
    </w:p>
    <w:p w14:paraId="1CB704EC" w14:textId="77777777" w:rsidR="003C2BFE" w:rsidRPr="00F24F05" w:rsidRDefault="003C2BFE" w:rsidP="003C2BFE">
      <w:pPr>
        <w:pStyle w:val="ListParagraph"/>
        <w:numPr>
          <w:ilvl w:val="0"/>
          <w:numId w:val="19"/>
        </w:numPr>
        <w:suppressAutoHyphens/>
        <w:spacing w:before="90" w:after="0"/>
        <w:jc w:val="both"/>
        <w:rPr>
          <w:rFonts w:ascii="Times New Roman" w:eastAsia="Symbol" w:hAnsi="Times New Roman" w:cs="Times New Roman"/>
          <w:sz w:val="24"/>
        </w:rPr>
      </w:pPr>
      <w:r w:rsidRPr="00F24F05">
        <w:rPr>
          <w:rFonts w:ascii="Times New Roman" w:eastAsia="Symbol" w:hAnsi="Times New Roman" w:cs="Times New Roman"/>
          <w:sz w:val="24"/>
        </w:rPr>
        <w:t>Give the significance of n</w:t>
      </w:r>
      <w:r w:rsidRPr="00F24F05">
        <w:rPr>
          <w:rFonts w:ascii="Times New Roman" w:eastAsia="Symbol" w:hAnsi="Times New Roman" w:cs="Times New Roman"/>
          <w:sz w:val="24"/>
          <w:vertAlign w:val="subscript"/>
        </w:rPr>
        <w:t>2</w:t>
      </w:r>
      <w:r w:rsidRPr="00F24F05">
        <w:rPr>
          <w:rFonts w:ascii="Times New Roman" w:eastAsia="Symbol" w:hAnsi="Times New Roman" w:cs="Times New Roman"/>
          <w:sz w:val="24"/>
        </w:rPr>
        <w:t xml:space="preserve"> &gt; n</w:t>
      </w:r>
      <w:r w:rsidRPr="00F24F05">
        <w:rPr>
          <w:rFonts w:ascii="Times New Roman" w:eastAsia="Symbol" w:hAnsi="Times New Roman" w:cs="Times New Roman"/>
          <w:sz w:val="24"/>
          <w:vertAlign w:val="subscript"/>
        </w:rPr>
        <w:t>1</w:t>
      </w:r>
      <w:r w:rsidRPr="00F24F05">
        <w:rPr>
          <w:rFonts w:ascii="Times New Roman" w:eastAsia="Symbol" w:hAnsi="Times New Roman" w:cs="Times New Roman"/>
          <w:sz w:val="24"/>
        </w:rPr>
        <w:t>.</w:t>
      </w:r>
    </w:p>
    <w:p w14:paraId="34448EBA" w14:textId="77777777" w:rsidR="003C2BFE" w:rsidRPr="00F24F05" w:rsidRDefault="003C2BFE" w:rsidP="003C2BFE">
      <w:pPr>
        <w:suppressAutoHyphens/>
        <w:spacing w:before="90" w:after="0"/>
        <w:ind w:left="2160"/>
        <w:jc w:val="both"/>
        <w:rPr>
          <w:rFonts w:ascii="Times New Roman" w:hAnsi="Times New Roman" w:cs="Times New Roman"/>
          <w:sz w:val="24"/>
        </w:rPr>
      </w:pPr>
    </w:p>
    <w:p w14:paraId="452449DD" w14:textId="77777777" w:rsidR="008B5057" w:rsidRDefault="008B5057" w:rsidP="00627588">
      <w:pPr>
        <w:rPr>
          <w:rFonts w:ascii="Times New Roman" w:hAnsi="Times New Roman" w:cs="Times New Roman"/>
          <w:b/>
          <w:bCs/>
          <w:sz w:val="24"/>
          <w:u w:val="single"/>
        </w:rPr>
      </w:pPr>
    </w:p>
    <w:p w14:paraId="1C328A64" w14:textId="77777777" w:rsidR="00627588" w:rsidRPr="00627588" w:rsidRDefault="00627588" w:rsidP="00627588">
      <w:pPr>
        <w:rPr>
          <w:rFonts w:ascii="Times New Roman" w:hAnsi="Times New Roman" w:cs="Times New Roman"/>
          <w:b/>
          <w:bCs/>
          <w:sz w:val="24"/>
          <w:u w:val="single"/>
        </w:rPr>
      </w:pPr>
      <w:r w:rsidRPr="00627588">
        <w:rPr>
          <w:rFonts w:ascii="Times New Roman" w:hAnsi="Times New Roman" w:cs="Times New Roman"/>
          <w:b/>
          <w:bCs/>
          <w:sz w:val="24"/>
          <w:u w:val="single"/>
        </w:rPr>
        <w:t>Answers:</w:t>
      </w:r>
    </w:p>
    <w:p w14:paraId="59F3CF68" w14:textId="77777777" w:rsidR="003C2BFE" w:rsidRDefault="00627588" w:rsidP="00627588">
      <w:pPr>
        <w:jc w:val="center"/>
        <w:rPr>
          <w:rFonts w:ascii="Times New Roman" w:hAnsi="Times New Roman" w:cs="Times New Roman"/>
          <w:b/>
          <w:sz w:val="28"/>
        </w:rPr>
      </w:pPr>
      <w:r>
        <w:rPr>
          <w:b/>
          <w:bCs/>
          <w:sz w:val="24"/>
        </w:rPr>
        <w:t>------------------------------------------------------------------------------------------------------------------------------------------------------------------------------------------------------------------------------------------------------------------------------------------------------------------------------------------------------------------------------------------------------------------------------------------------------------------------------------------------------------------------------------------------------------------------------------------------------------------------------------------------------------------------------------------------------------------------------------------------------------------------------------------------------------------------------------------------------------------------------------------------------------------------------------------------------------------------------------------------------------------------------------------------------------------------------------------------------------------------------------------------------------------------------------------------------------------------------------------------------------------------------------------------------------------------------------------------------------------------------------------------------------------------------------------------------------------------------------------------------------------------------------------------------------------------------------------------------------------------------------------------------------------------------------------------------------------------------------------------------------------------------------------------------------------------------------------------------------------------------------------------------------------------------------------------------------------------------------------------------------------------------------------------------------------------------------------------------------------------------------------------------------------------------------------------------------------------------------------------------------------------------------------------------------------------------------------------------------------------------------------------------------------------------------------------------------------------------------------------------------------------------------------------------------------------------------------------------------------------------------------------------------------------------------------------------------------------------------------------------------------------------------------------------------------------------------------------------------------------------------------------------------------------------------------------------------------------------------------------------------------------------------------------------------------------------------------------------------------------------------------------------------------------------------------------------------------------------------------------------------------------------------------------------------------------------------------------------------------------------------------------------------------------------------------------------------------------------------------------------------------------------------------------------------------------------------------------------------------------------------------------------------------------------------------------------------------------------------------------------------------------------------------------------------</w:t>
      </w:r>
    </w:p>
    <w:p w14:paraId="7968A1A5" w14:textId="77777777" w:rsidR="003C2BFE" w:rsidRDefault="003C2BFE" w:rsidP="00B90403">
      <w:pPr>
        <w:jc w:val="center"/>
        <w:rPr>
          <w:rFonts w:ascii="Times New Roman" w:hAnsi="Times New Roman" w:cs="Times New Roman"/>
          <w:b/>
          <w:sz w:val="28"/>
        </w:rPr>
      </w:pPr>
    </w:p>
    <w:p w14:paraId="3E0E211E" w14:textId="77777777" w:rsidR="00B84E96" w:rsidRDefault="00B84E96" w:rsidP="00B84E96">
      <w:pPr>
        <w:tabs>
          <w:tab w:val="left" w:pos="360"/>
        </w:tabs>
        <w:rPr>
          <w:rFonts w:ascii="Times New Roman" w:eastAsia="Symbol" w:hAnsi="Times New Roman" w:cs="Times New Roman"/>
        </w:rPr>
      </w:pPr>
    </w:p>
    <w:p w14:paraId="3F193E36" w14:textId="77777777" w:rsidR="00B84E96" w:rsidRDefault="00B84E96" w:rsidP="00B84E96">
      <w:pPr>
        <w:tabs>
          <w:tab w:val="left" w:pos="360"/>
        </w:tabs>
        <w:jc w:val="center"/>
        <w:rPr>
          <w:rFonts w:ascii="Times New Roman" w:eastAsia="Symbol" w:hAnsi="Times New Roman" w:cs="Times New Roman"/>
        </w:rPr>
      </w:pPr>
      <w:r w:rsidRPr="00AA3CC0">
        <w:rPr>
          <w:rFonts w:ascii="Times New Roman" w:eastAsia="Times New Roman" w:hAnsi="Times New Roman" w:cs="Times New Roman"/>
          <w:noProof/>
          <w:sz w:val="24"/>
        </w:rPr>
        <mc:AlternateContent>
          <mc:Choice Requires="wps">
            <w:drawing>
              <wp:anchor distT="0" distB="0" distL="114300" distR="114300" simplePos="0" relativeHeight="251662848" behindDoc="0" locked="0" layoutInCell="1" allowOverlap="1" wp14:anchorId="3764A760" wp14:editId="2B75E338">
                <wp:simplePos x="0" y="0"/>
                <wp:positionH relativeFrom="column">
                  <wp:posOffset>1009650</wp:posOffset>
                </wp:positionH>
                <wp:positionV relativeFrom="paragraph">
                  <wp:posOffset>92075</wp:posOffset>
                </wp:positionV>
                <wp:extent cx="3990975" cy="1952625"/>
                <wp:effectExtent l="0" t="0" r="28575" b="28575"/>
                <wp:wrapTight wrapText="bothSides">
                  <wp:wrapPolygon edited="0">
                    <wp:start x="0" y="0"/>
                    <wp:lineTo x="0" y="21705"/>
                    <wp:lineTo x="21652" y="21705"/>
                    <wp:lineTo x="21652" y="0"/>
                    <wp:lineTo x="0" y="0"/>
                  </wp:wrapPolygon>
                </wp:wrapTight>
                <wp:docPr id="9"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F75AD7" w14:textId="77777777" w:rsidR="00127D0A" w:rsidRPr="00077CC1" w:rsidRDefault="00127D0A" w:rsidP="00B84E96">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7064982F" w14:textId="77777777" w:rsidR="00127D0A" w:rsidRPr="00077CC1" w:rsidRDefault="00127D0A" w:rsidP="00B84E96">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5E2F381C" w14:textId="77777777" w:rsidR="00127D0A" w:rsidRPr="00077CC1" w:rsidRDefault="00127D0A" w:rsidP="00B84E96">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04</w:t>
                            </w:r>
                          </w:p>
                          <w:p w14:paraId="54887FE2" w14:textId="77777777" w:rsidR="00127D0A" w:rsidRPr="00077CC1" w:rsidRDefault="00127D0A" w:rsidP="00B84E96">
                            <w:pPr>
                              <w:pStyle w:val="BodyText"/>
                              <w:rPr>
                                <w:b/>
                                <w:bCs/>
                              </w:rPr>
                            </w:pPr>
                            <w:r>
                              <w:rPr>
                                <w:b/>
                                <w:bCs/>
                              </w:rPr>
                              <w:t xml:space="preserve">  </w:t>
                            </w:r>
                            <w:r w:rsidRPr="00077CC1">
                              <w:rPr>
                                <w:b/>
                                <w:bCs/>
                              </w:rPr>
                              <w:t>TITLE:</w:t>
                            </w:r>
                            <w:r w:rsidRPr="00077CC1">
                              <w:t xml:space="preserve"> </w:t>
                            </w:r>
                            <w:r w:rsidRPr="00077CC1">
                              <w:rPr>
                                <w:b/>
                                <w:bCs/>
                              </w:rPr>
                              <w:t>Divergence of laser beam</w:t>
                            </w:r>
                          </w:p>
                          <w:p w14:paraId="139EE8A8" w14:textId="77777777" w:rsidR="00127D0A" w:rsidRPr="00077CC1" w:rsidRDefault="00127D0A" w:rsidP="00B84E96">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5250298E" w14:textId="77777777" w:rsidR="00127D0A" w:rsidRPr="00077CC1" w:rsidRDefault="00127D0A" w:rsidP="00B84E96">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8571316" w14:textId="77777777" w:rsidR="00127D0A" w:rsidRDefault="00127D0A" w:rsidP="00B84E96">
                            <w:pPr>
                              <w:spacing w:before="241"/>
                              <w:rPr>
                                <w:spacing w:val="-57"/>
                                <w:sz w:val="24"/>
                              </w:rPr>
                            </w:pPr>
                          </w:p>
                          <w:p w14:paraId="6F841F69" w14:textId="77777777" w:rsidR="00127D0A" w:rsidRDefault="00127D0A" w:rsidP="00B84E96">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64A760" id="_x0000_s1029" type="#_x0000_t202" style="position:absolute;left:0;text-align:left;margin-left:79.5pt;margin-top:7.25pt;width:314.25pt;height:15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" filled="f">
                <v:textbox inset="0,0,0,0">
                  <w:txbxContent>
                    <w:p w14:paraId="14F75AD7" w14:textId="77777777" w:rsidR="00127D0A" w:rsidRPr="00077CC1" w:rsidRDefault="00127D0A" w:rsidP="00B84E96">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7064982F" w14:textId="77777777" w:rsidR="00127D0A" w:rsidRPr="00077CC1" w:rsidRDefault="00127D0A" w:rsidP="00B84E96">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5E2F381C" w14:textId="77777777" w:rsidR="00127D0A" w:rsidRPr="00077CC1" w:rsidRDefault="00127D0A" w:rsidP="00B84E96">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04</w:t>
                      </w:r>
                    </w:p>
                    <w:p w14:paraId="54887FE2" w14:textId="77777777" w:rsidR="00127D0A" w:rsidRPr="00077CC1" w:rsidRDefault="00127D0A" w:rsidP="00B84E96">
                      <w:pPr>
                        <w:pStyle w:val="BodyText"/>
                        <w:rPr>
                          <w:b/>
                          <w:bCs/>
                        </w:rPr>
                      </w:pPr>
                      <w:r>
                        <w:rPr>
                          <w:b/>
                          <w:bCs/>
                        </w:rPr>
                        <w:t xml:space="preserve">  </w:t>
                      </w:r>
                      <w:r w:rsidRPr="00077CC1">
                        <w:rPr>
                          <w:b/>
                          <w:bCs/>
                        </w:rPr>
                        <w:t>TITLE:</w:t>
                      </w:r>
                      <w:r w:rsidRPr="00077CC1">
                        <w:t xml:space="preserve"> </w:t>
                      </w:r>
                      <w:r w:rsidRPr="00077CC1">
                        <w:rPr>
                          <w:b/>
                          <w:bCs/>
                        </w:rPr>
                        <w:t>Divergence of laser beam</w:t>
                      </w:r>
                    </w:p>
                    <w:p w14:paraId="139EE8A8" w14:textId="77777777" w:rsidR="00127D0A" w:rsidRPr="00077CC1" w:rsidRDefault="00127D0A" w:rsidP="00B84E96">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5250298E" w14:textId="77777777" w:rsidR="00127D0A" w:rsidRPr="00077CC1" w:rsidRDefault="00127D0A" w:rsidP="00B84E96">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68571316" w14:textId="77777777" w:rsidR="00127D0A" w:rsidRDefault="00127D0A" w:rsidP="00B84E96">
                      <w:pPr>
                        <w:spacing w:before="241"/>
                        <w:rPr>
                          <w:spacing w:val="-57"/>
                          <w:sz w:val="24"/>
                        </w:rPr>
                      </w:pPr>
                    </w:p>
                    <w:p w14:paraId="6F841F69" w14:textId="77777777" w:rsidR="00127D0A" w:rsidRDefault="00127D0A" w:rsidP="00B84E96">
                      <w:pPr>
                        <w:rPr>
                          <w:sz w:val="24"/>
                        </w:rPr>
                      </w:pPr>
                    </w:p>
                  </w:txbxContent>
                </v:textbox>
                <w10:wrap type="tight"/>
              </v:shape>
            </w:pict>
          </mc:Fallback>
        </mc:AlternateContent>
      </w:r>
    </w:p>
    <w:p w14:paraId="46746DF1" w14:textId="77777777" w:rsidR="00B84E96" w:rsidRDefault="00B84E96" w:rsidP="00B84E96">
      <w:pPr>
        <w:tabs>
          <w:tab w:val="left" w:pos="360"/>
        </w:tabs>
        <w:jc w:val="center"/>
        <w:rPr>
          <w:rFonts w:ascii="Times New Roman" w:eastAsia="Symbol" w:hAnsi="Times New Roman" w:cs="Times New Roman"/>
        </w:rPr>
      </w:pPr>
    </w:p>
    <w:p w14:paraId="7BAA8599" w14:textId="77777777" w:rsidR="00B84E96" w:rsidRDefault="00B84E96" w:rsidP="00B84E96">
      <w:pPr>
        <w:tabs>
          <w:tab w:val="left" w:pos="360"/>
        </w:tabs>
        <w:jc w:val="center"/>
        <w:rPr>
          <w:rFonts w:ascii="Times New Roman" w:eastAsia="Symbol" w:hAnsi="Times New Roman" w:cs="Times New Roman"/>
        </w:rPr>
      </w:pPr>
    </w:p>
    <w:p w14:paraId="57D4309F" w14:textId="77777777" w:rsidR="00B84E96" w:rsidRPr="00B71F40" w:rsidRDefault="00B84E96" w:rsidP="00B84E96">
      <w:pPr>
        <w:tabs>
          <w:tab w:val="left" w:pos="360"/>
        </w:tabs>
        <w:rPr>
          <w:rFonts w:ascii="Times New Roman" w:hAnsi="Times New Roman" w:cs="Times New Roman"/>
        </w:rPr>
      </w:pPr>
    </w:p>
    <w:p w14:paraId="025A2F4A" w14:textId="77777777" w:rsidR="00B84E96" w:rsidRDefault="00B84E96" w:rsidP="00B84E96">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8D4D018" w14:textId="77777777" w:rsidR="00B84E96" w:rsidRDefault="00B84E96" w:rsidP="00B84E96">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77401AFC" w14:textId="77777777" w:rsidR="00B84E96" w:rsidRDefault="00B84E96" w:rsidP="00B84E96">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71582676" w14:textId="77777777" w:rsidR="00B84E96" w:rsidRDefault="00B84E96" w:rsidP="00B84E96">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DC872E1" w14:textId="77777777" w:rsidR="00B84E96" w:rsidRDefault="00B84E96" w:rsidP="00B84E96">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6DEBFEDF" w14:textId="77777777" w:rsidR="00B84E96" w:rsidRDefault="00B84E96" w:rsidP="00B84E96">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119DA8C0" w14:textId="77777777" w:rsidR="00B84E96" w:rsidRPr="00277C8B" w:rsidRDefault="00B84E96" w:rsidP="00B84E96">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685F8B6A" w14:textId="77777777" w:rsidR="00B84E96" w:rsidRPr="00277C8B" w:rsidRDefault="00B84E96" w:rsidP="00B84E96">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34744E28" w14:textId="77777777" w:rsidR="00077CC1" w:rsidRPr="00277C8B" w:rsidRDefault="00077CC1" w:rsidP="00B84E96">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5E7A03" w:rsidRPr="00AE4918" w14:paraId="435064F1" w14:textId="77777777" w:rsidTr="00D80A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6CE7168A"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7858AD4E"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7CFD8F3B"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266CBB0D"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3450BBDD"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1843D478"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7D3AC87F"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532AA639"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2637BCBD"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5E7A03" w:rsidRPr="00AE4918" w14:paraId="12F2398D"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7E3D59EC"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12AFB3EA"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7995D12D"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03869BE5"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5E174D12"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3EF4A42D"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4A4B16C2"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3DB4E419"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5F9F61D4"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0078FE8D"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3CCA165A"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2FC85E34"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34D2B839"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AE4918" w14:paraId="61465485" w14:textId="77777777" w:rsidTr="00617CA6">
        <w:trPr>
          <w:trHeight w:val="2177"/>
          <w:jc w:val="center"/>
        </w:trPr>
        <w:tc>
          <w:tcPr>
            <w:tcW w:w="2263" w:type="dxa"/>
            <w:tcBorders>
              <w:top w:val="single" w:sz="4" w:space="0" w:color="auto"/>
              <w:left w:val="double" w:sz="4" w:space="0" w:color="auto"/>
              <w:bottom w:val="single" w:sz="4" w:space="0" w:color="auto"/>
              <w:right w:val="single" w:sz="4" w:space="0" w:color="auto"/>
            </w:tcBorders>
            <w:vAlign w:val="center"/>
          </w:tcPr>
          <w:p w14:paraId="71969DB4"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3A2CE72B"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67AD424C"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7CD54A1A"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1D88C840"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2376FC05"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26AF0B35"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244DBD5B"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55662260"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4A41A04E"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52AFAB99"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3856EF90"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7A313F20" w14:textId="77777777" w:rsidR="005E7A03" w:rsidRPr="00AE4918"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4E4FAA55"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AE4918" w14:paraId="6BF82BF8" w14:textId="77777777" w:rsidTr="00D80A46">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22563C2"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4F70E377"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38D32BD7"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1845A841"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43549496"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1ED52991"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72A868CE"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41C98B77"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5E7A03" w:rsidRPr="00AE4918" w14:paraId="6D02BFDD" w14:textId="77777777" w:rsidTr="00D80A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ABBBDD5"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7F6E6E37"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A872C04"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3EB06EFE"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119EE270"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1761A633"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1831BF42" w14:textId="77777777" w:rsidR="005E7A03" w:rsidRPr="00AE4918"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4782FA74"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06CF05D1"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4F1ED5F4" w14:textId="77777777" w:rsidR="005E7A03" w:rsidRPr="00AE4918"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r>
      <w:tr w:rsidR="005E7A03" w:rsidRPr="00AE4918" w14:paraId="21629D72" w14:textId="77777777" w:rsidTr="00D80A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1D877367" w14:textId="77777777" w:rsidR="005E7A03" w:rsidRPr="00AE4918" w:rsidRDefault="005E7A03" w:rsidP="00D80A46">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70630278" w14:textId="77777777" w:rsidR="005E7A03" w:rsidRPr="00AE4918" w:rsidRDefault="005E7A03" w:rsidP="00D80A46">
            <w:pPr>
              <w:widowControl w:val="0"/>
              <w:autoSpaceDE w:val="0"/>
              <w:autoSpaceDN w:val="0"/>
              <w:spacing w:after="0" w:line="240" w:lineRule="auto"/>
              <w:rPr>
                <w:rFonts w:ascii="Times New Roman" w:eastAsia="Times New Roman" w:hAnsi="Times New Roman" w:cs="Times New Roman"/>
                <w:i/>
                <w:sz w:val="20"/>
                <w:szCs w:val="20"/>
              </w:rPr>
            </w:pPr>
          </w:p>
        </w:tc>
      </w:tr>
    </w:tbl>
    <w:p w14:paraId="5F3EEEF6" w14:textId="77777777" w:rsidR="00B84E96" w:rsidRDefault="00B84E96" w:rsidP="00077CC1">
      <w:pPr>
        <w:rPr>
          <w:rFonts w:ascii="Times New Roman" w:hAnsi="Times New Roman" w:cs="Times New Roman"/>
          <w:b/>
          <w:sz w:val="28"/>
        </w:rPr>
      </w:pPr>
    </w:p>
    <w:p w14:paraId="0C623753" w14:textId="77777777" w:rsidR="00B90403" w:rsidRPr="00B71F40" w:rsidRDefault="00B90403" w:rsidP="00B90403">
      <w:pPr>
        <w:jc w:val="center"/>
        <w:rPr>
          <w:rFonts w:ascii="Times New Roman" w:hAnsi="Times New Roman" w:cs="Times New Roman"/>
          <w:b/>
        </w:rPr>
      </w:pPr>
      <w:r w:rsidRPr="004B4218">
        <w:rPr>
          <w:rFonts w:ascii="Times New Roman" w:hAnsi="Times New Roman" w:cs="Times New Roman"/>
          <w:b/>
          <w:sz w:val="28"/>
        </w:rPr>
        <w:lastRenderedPageBreak/>
        <w:t>Experiment No.</w:t>
      </w:r>
      <w:r>
        <w:rPr>
          <w:rFonts w:ascii="Times New Roman" w:hAnsi="Times New Roman" w:cs="Times New Roman"/>
          <w:b/>
          <w:sz w:val="28"/>
        </w:rPr>
        <w:t>: 4</w:t>
      </w:r>
    </w:p>
    <w:p w14:paraId="2EF12A78" w14:textId="77777777" w:rsidR="00B90403" w:rsidRPr="004B4218" w:rsidRDefault="00B90403" w:rsidP="00B90403">
      <w:pPr>
        <w:jc w:val="center"/>
        <w:rPr>
          <w:rFonts w:ascii="Times New Roman" w:hAnsi="Times New Roman" w:cs="Times New Roman"/>
          <w:b/>
          <w:sz w:val="28"/>
          <w:u w:val="single"/>
        </w:rPr>
      </w:pPr>
      <w:r w:rsidRPr="004B4218">
        <w:rPr>
          <w:rFonts w:ascii="Times New Roman" w:hAnsi="Times New Roman" w:cs="Times New Roman"/>
          <w:b/>
          <w:sz w:val="28"/>
          <w:u w:val="single"/>
        </w:rPr>
        <w:t xml:space="preserve">STUDY OF DIVERGENCE OF LASER BEAM </w:t>
      </w:r>
    </w:p>
    <w:p w14:paraId="74F703B9" w14:textId="77777777" w:rsidR="00B90403" w:rsidRPr="004B4218" w:rsidRDefault="00B90403" w:rsidP="00B90403">
      <w:pPr>
        <w:ind w:left="1440" w:hanging="1440"/>
        <w:jc w:val="both"/>
        <w:rPr>
          <w:rFonts w:ascii="Times New Roman" w:hAnsi="Times New Roman" w:cs="Times New Roman"/>
          <w:sz w:val="24"/>
        </w:rPr>
      </w:pPr>
      <w:r w:rsidRPr="004B4218">
        <w:rPr>
          <w:rFonts w:ascii="Times New Roman" w:hAnsi="Times New Roman" w:cs="Times New Roman"/>
          <w:b/>
          <w:sz w:val="24"/>
          <w:u w:val="single"/>
        </w:rPr>
        <w:t xml:space="preserve">Aim: </w:t>
      </w:r>
      <w:r>
        <w:rPr>
          <w:rFonts w:ascii="Times New Roman" w:hAnsi="Times New Roman" w:cs="Times New Roman"/>
          <w:sz w:val="24"/>
        </w:rPr>
        <w:t xml:space="preserve">-To determine divergence of </w:t>
      </w:r>
      <w:r w:rsidRPr="004B4218">
        <w:rPr>
          <w:rFonts w:ascii="Times New Roman" w:hAnsi="Times New Roman" w:cs="Times New Roman"/>
          <w:sz w:val="24"/>
        </w:rPr>
        <w:t>laser beam</w:t>
      </w:r>
      <w:r w:rsidR="00717A5B">
        <w:rPr>
          <w:rFonts w:ascii="Times New Roman" w:hAnsi="Times New Roman" w:cs="Times New Roman"/>
          <w:sz w:val="24"/>
        </w:rPr>
        <w:t>.</w:t>
      </w:r>
      <w:r w:rsidRPr="004B4218">
        <w:rPr>
          <w:rFonts w:ascii="Times New Roman" w:hAnsi="Times New Roman" w:cs="Times New Roman"/>
          <w:sz w:val="24"/>
        </w:rPr>
        <w:t xml:space="preserve"> </w:t>
      </w:r>
    </w:p>
    <w:p w14:paraId="4356D102" w14:textId="77777777" w:rsidR="003E5CEB" w:rsidRDefault="00B90403" w:rsidP="00077CC1">
      <w:pPr>
        <w:ind w:left="720" w:hanging="720"/>
        <w:jc w:val="both"/>
        <w:rPr>
          <w:rFonts w:ascii="Times New Roman" w:hAnsi="Times New Roman" w:cs="Times New Roman"/>
          <w:sz w:val="24"/>
        </w:rPr>
      </w:pPr>
      <w:r w:rsidRPr="004B4218">
        <w:rPr>
          <w:rFonts w:ascii="Times New Roman" w:hAnsi="Times New Roman" w:cs="Times New Roman"/>
          <w:b/>
          <w:sz w:val="24"/>
          <w:u w:val="single"/>
        </w:rPr>
        <w:t>Apparatus</w:t>
      </w:r>
      <w:r w:rsidRPr="004B4218">
        <w:rPr>
          <w:rFonts w:ascii="Times New Roman" w:hAnsi="Times New Roman" w:cs="Times New Roman"/>
          <w:b/>
          <w:sz w:val="24"/>
        </w:rPr>
        <w:t>: -</w:t>
      </w:r>
      <w:r>
        <w:rPr>
          <w:rFonts w:ascii="Times New Roman" w:hAnsi="Times New Roman" w:cs="Times New Roman"/>
          <w:sz w:val="24"/>
        </w:rPr>
        <w:tab/>
        <w:t>Laser source, screen, and scale</w:t>
      </w:r>
      <w:r w:rsidRPr="004B4218">
        <w:rPr>
          <w:rFonts w:ascii="Times New Roman" w:hAnsi="Times New Roman" w:cs="Times New Roman"/>
          <w:sz w:val="24"/>
        </w:rPr>
        <w:t>.</w:t>
      </w:r>
    </w:p>
    <w:p w14:paraId="749D1CDB" w14:textId="77777777" w:rsidR="00B90403" w:rsidRDefault="003E5CEB" w:rsidP="003E5CEB">
      <w:pPr>
        <w:jc w:val="both"/>
        <w:rPr>
          <w:rFonts w:ascii="Times New Roman" w:hAnsi="Times New Roman" w:cs="Times New Roman"/>
          <w:sz w:val="24"/>
        </w:rPr>
      </w:pPr>
      <w:r w:rsidRPr="003E5CEB">
        <w:rPr>
          <w:rFonts w:ascii="Times New Roman" w:hAnsi="Times New Roman" w:cs="Times New Roman"/>
          <w:b/>
          <w:sz w:val="24"/>
          <w:u w:val="single"/>
        </w:rPr>
        <w:t>Diagram</w:t>
      </w:r>
      <w:r>
        <w:rPr>
          <w:rFonts w:ascii="Times New Roman" w:hAnsi="Times New Roman" w:cs="Times New Roman"/>
          <w:sz w:val="24"/>
        </w:rPr>
        <w:t>:-</w:t>
      </w:r>
    </w:p>
    <w:p w14:paraId="4A68E350" w14:textId="77777777" w:rsidR="00B90403" w:rsidRDefault="003E5CEB" w:rsidP="00B90403">
      <w:pPr>
        <w:ind w:left="720" w:hanging="720"/>
        <w:jc w:val="both"/>
        <w:rPr>
          <w:rFonts w:ascii="Times New Roman" w:hAnsi="Times New Roman" w:cs="Times New Roman"/>
          <w:sz w:val="24"/>
        </w:rPr>
      </w:pPr>
      <w:r>
        <w:rPr>
          <w:rFonts w:ascii="Times New Roman" w:hAnsi="Times New Roman" w:cs="Times New Roman"/>
          <w:sz w:val="24"/>
        </w:rPr>
        <w:t xml:space="preserve">             </w:t>
      </w:r>
      <w:r w:rsidR="003C2BFE" w:rsidRPr="003C2BFE">
        <w:rPr>
          <w:rFonts w:ascii="Times New Roman" w:hAnsi="Times New Roman" w:cs="Times New Roman"/>
          <w:noProof/>
          <w:sz w:val="24"/>
        </w:rPr>
        <w:drawing>
          <wp:inline distT="0" distB="0" distL="0" distR="0" wp14:anchorId="649AB0E9" wp14:editId="1D81C51F">
            <wp:extent cx="5143500" cy="1638300"/>
            <wp:effectExtent l="19050" t="19050" r="19050" b="19050"/>
            <wp:docPr id="19" name="Picture 19" descr="C:\Users\admin\Desktop\di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Desktop\divergenc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43500" cy="1638300"/>
                    </a:xfrm>
                    <a:prstGeom prst="rect">
                      <a:avLst/>
                    </a:prstGeom>
                    <a:noFill/>
                    <a:ln w="19050">
                      <a:solidFill>
                        <a:schemeClr val="tx1">
                          <a:alpha val="60000"/>
                        </a:schemeClr>
                      </a:solidFill>
                    </a:ln>
                  </pic:spPr>
                </pic:pic>
              </a:graphicData>
            </a:graphic>
          </wp:inline>
        </w:drawing>
      </w:r>
    </w:p>
    <w:p w14:paraId="34E54151" w14:textId="77777777" w:rsidR="00B90403" w:rsidRDefault="00CF0A18" w:rsidP="00CF0A18">
      <w:pPr>
        <w:ind w:left="720" w:hanging="720"/>
        <w:jc w:val="both"/>
        <w:rPr>
          <w:rFonts w:ascii="Times New Roman" w:hAnsi="Times New Roman" w:cs="Times New Roman"/>
          <w:sz w:val="24"/>
        </w:rPr>
      </w:pPr>
      <w:r>
        <w:rPr>
          <w:rFonts w:ascii="Times New Roman" w:hAnsi="Times New Roman" w:cs="Times New Roman"/>
          <w:b/>
          <w:sz w:val="24"/>
        </w:rPr>
        <w:t xml:space="preserve">                          </w:t>
      </w:r>
      <w:r w:rsidRPr="00CF0A18">
        <w:rPr>
          <w:rFonts w:ascii="Times New Roman" w:hAnsi="Times New Roman" w:cs="Times New Roman"/>
          <w:b/>
          <w:sz w:val="24"/>
        </w:rPr>
        <w:t>Fig</w:t>
      </w:r>
      <w:r w:rsidR="00627588">
        <w:rPr>
          <w:rFonts w:ascii="Times New Roman" w:hAnsi="Times New Roman" w:cs="Times New Roman"/>
          <w:b/>
          <w:sz w:val="24"/>
        </w:rPr>
        <w:t>ure</w:t>
      </w:r>
      <w:r w:rsidR="00F71E3B">
        <w:rPr>
          <w:rFonts w:ascii="Times New Roman" w:hAnsi="Times New Roman" w:cs="Times New Roman"/>
          <w:b/>
          <w:sz w:val="24"/>
        </w:rPr>
        <w:t xml:space="preserve"> 6</w:t>
      </w:r>
      <w:r>
        <w:rPr>
          <w:rFonts w:ascii="Times New Roman" w:hAnsi="Times New Roman" w:cs="Times New Roman"/>
          <w:sz w:val="24"/>
        </w:rPr>
        <w:t xml:space="preserve">: Light incident on the white screen from a He-Ne Laser source. </w:t>
      </w:r>
    </w:p>
    <w:p w14:paraId="5A077E51" w14:textId="77777777" w:rsidR="00892021" w:rsidRPr="00B31D35" w:rsidRDefault="003E5CEB" w:rsidP="00B31D35">
      <w:pPr>
        <w:ind w:left="720" w:hanging="720"/>
        <w:jc w:val="both"/>
        <w:rPr>
          <w:rFonts w:ascii="Times New Roman" w:hAnsi="Times New Roman" w:cs="Times New Roman"/>
          <w:b/>
          <w:sz w:val="24"/>
          <w:u w:val="single"/>
        </w:rPr>
      </w:pPr>
      <w:r w:rsidRPr="003E5CEB">
        <w:rPr>
          <w:rFonts w:ascii="Times New Roman" w:hAnsi="Times New Roman" w:cs="Times New Roman"/>
          <w:b/>
          <w:sz w:val="24"/>
          <w:u w:val="single"/>
        </w:rPr>
        <w:t>Procedure</w:t>
      </w:r>
      <w:r>
        <w:rPr>
          <w:rFonts w:ascii="Times New Roman" w:hAnsi="Times New Roman" w:cs="Times New Roman"/>
          <w:b/>
          <w:sz w:val="24"/>
          <w:u w:val="single"/>
        </w:rPr>
        <w:t>:-</w:t>
      </w:r>
    </w:p>
    <w:p w14:paraId="6C85C49C" w14:textId="77777777" w:rsidR="00892021" w:rsidRPr="00B31D35" w:rsidRDefault="00892021" w:rsidP="00F71E3B">
      <w:pPr>
        <w:pStyle w:val="ListParagraph"/>
        <w:numPr>
          <w:ilvl w:val="0"/>
          <w:numId w:val="28"/>
        </w:numPr>
        <w:spacing w:line="360" w:lineRule="auto"/>
        <w:jc w:val="both"/>
        <w:rPr>
          <w:rFonts w:ascii="Times New Roman" w:hAnsi="Times New Roman" w:cs="Times New Roman"/>
          <w:color w:val="000000"/>
          <w:sz w:val="24"/>
          <w:szCs w:val="24"/>
        </w:rPr>
      </w:pPr>
      <w:r w:rsidRPr="00B31D35">
        <w:rPr>
          <w:rFonts w:ascii="Times New Roman" w:hAnsi="Times New Roman" w:cs="Times New Roman"/>
          <w:color w:val="000000"/>
          <w:sz w:val="24"/>
          <w:szCs w:val="24"/>
        </w:rPr>
        <w:t>The laser beam from He-N</w:t>
      </w:r>
      <w:r w:rsidR="00CF0A18">
        <w:rPr>
          <w:rFonts w:ascii="Times New Roman" w:hAnsi="Times New Roman" w:cs="Times New Roman"/>
          <w:color w:val="000000"/>
          <w:sz w:val="24"/>
          <w:szCs w:val="24"/>
        </w:rPr>
        <w:t xml:space="preserve">e is </w:t>
      </w:r>
      <w:r w:rsidRPr="00B31D35">
        <w:rPr>
          <w:rFonts w:ascii="Times New Roman" w:hAnsi="Times New Roman" w:cs="Times New Roman"/>
          <w:color w:val="000000"/>
          <w:sz w:val="24"/>
          <w:szCs w:val="24"/>
        </w:rPr>
        <w:t>made to fall on the screen, which is kept at a</w:t>
      </w:r>
      <w:r w:rsidR="00CF0A18">
        <w:rPr>
          <w:rFonts w:ascii="Times New Roman" w:hAnsi="Times New Roman" w:cs="Times New Roman"/>
          <w:color w:val="000000"/>
        </w:rPr>
        <w:t xml:space="preserve"> </w:t>
      </w:r>
      <w:r w:rsidRPr="00B31D35">
        <w:rPr>
          <w:rFonts w:ascii="Times New Roman" w:hAnsi="Times New Roman" w:cs="Times New Roman"/>
          <w:color w:val="000000"/>
          <w:sz w:val="24"/>
          <w:szCs w:val="24"/>
        </w:rPr>
        <w:t>distance of d</w:t>
      </w:r>
      <w:r w:rsidRPr="00B31D35">
        <w:rPr>
          <w:rFonts w:ascii="Times New Roman" w:hAnsi="Times New Roman" w:cs="Times New Roman"/>
          <w:color w:val="000000"/>
          <w:sz w:val="16"/>
          <w:szCs w:val="16"/>
        </w:rPr>
        <w:t xml:space="preserve">1 </w:t>
      </w:r>
      <w:r w:rsidRPr="00B31D35">
        <w:rPr>
          <w:rFonts w:ascii="Times New Roman" w:hAnsi="Times New Roman" w:cs="Times New Roman"/>
          <w:color w:val="000000"/>
          <w:sz w:val="24"/>
          <w:szCs w:val="24"/>
        </w:rPr>
        <w:t>from the source.</w:t>
      </w:r>
    </w:p>
    <w:p w14:paraId="62D4970C" w14:textId="77777777" w:rsidR="00892021" w:rsidRPr="00B31D35" w:rsidRDefault="00892021" w:rsidP="00F71E3B">
      <w:pPr>
        <w:pStyle w:val="ListParagraph"/>
        <w:numPr>
          <w:ilvl w:val="0"/>
          <w:numId w:val="28"/>
        </w:numPr>
        <w:spacing w:line="360" w:lineRule="auto"/>
        <w:jc w:val="both"/>
        <w:rPr>
          <w:rFonts w:ascii="Times New Roman" w:hAnsi="Times New Roman" w:cs="Times New Roman"/>
          <w:color w:val="000000"/>
          <w:sz w:val="24"/>
          <w:szCs w:val="24"/>
        </w:rPr>
      </w:pPr>
      <w:r w:rsidRPr="00B31D35">
        <w:rPr>
          <w:rFonts w:ascii="Times New Roman" w:hAnsi="Times New Roman" w:cs="Times New Roman"/>
          <w:color w:val="000000"/>
          <w:sz w:val="24"/>
          <w:szCs w:val="24"/>
        </w:rPr>
        <w:t>The spot size of the beam is noted and is</w:t>
      </w:r>
      <w:r w:rsidR="00CF0A18">
        <w:rPr>
          <w:rFonts w:ascii="Times New Roman" w:hAnsi="Times New Roman" w:cs="Times New Roman"/>
          <w:color w:val="000000"/>
          <w:sz w:val="24"/>
          <w:szCs w:val="24"/>
        </w:rPr>
        <w:t xml:space="preserve"> </w:t>
      </w:r>
      <w:r w:rsidRPr="00B31D35">
        <w:rPr>
          <w:rFonts w:ascii="Times New Roman" w:hAnsi="Times New Roman" w:cs="Times New Roman"/>
          <w:color w:val="000000"/>
          <w:sz w:val="24"/>
          <w:szCs w:val="24"/>
        </w:rPr>
        <w:t xml:space="preserve">taken as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1</m:t>
            </m:r>
          </m:sub>
        </m:sSub>
      </m:oMath>
      <w:r w:rsidRPr="00B31D35">
        <w:rPr>
          <w:rFonts w:ascii="Times New Roman" w:hAnsi="Times New Roman" w:cs="Times New Roman"/>
          <w:color w:val="000000"/>
          <w:sz w:val="24"/>
          <w:szCs w:val="24"/>
        </w:rPr>
        <w:t>.</w:t>
      </w:r>
    </w:p>
    <w:p w14:paraId="10B3834D" w14:textId="77777777" w:rsidR="00892021" w:rsidRPr="00B31D35" w:rsidRDefault="00892021" w:rsidP="00F71E3B">
      <w:pPr>
        <w:pStyle w:val="ListParagraph"/>
        <w:numPr>
          <w:ilvl w:val="0"/>
          <w:numId w:val="28"/>
        </w:numPr>
        <w:spacing w:line="360" w:lineRule="auto"/>
        <w:jc w:val="both"/>
        <w:rPr>
          <w:rFonts w:ascii="Times New Roman" w:hAnsi="Times New Roman" w:cs="Times New Roman"/>
          <w:color w:val="000000"/>
          <w:sz w:val="24"/>
          <w:szCs w:val="24"/>
        </w:rPr>
      </w:pPr>
      <w:r w:rsidRPr="00B31D35">
        <w:rPr>
          <w:rFonts w:ascii="Times New Roman" w:hAnsi="Times New Roman" w:cs="Times New Roman"/>
          <w:color w:val="000000"/>
          <w:sz w:val="24"/>
          <w:szCs w:val="24"/>
        </w:rPr>
        <w:t>No</w:t>
      </w:r>
      <w:r w:rsidR="00CF0A18">
        <w:rPr>
          <w:rFonts w:ascii="Times New Roman" w:hAnsi="Times New Roman" w:cs="Times New Roman"/>
          <w:color w:val="000000"/>
          <w:sz w:val="24"/>
          <w:szCs w:val="24"/>
        </w:rPr>
        <w:t xml:space="preserve">w the position of the screen is </w:t>
      </w:r>
      <w:r w:rsidRPr="00B31D35">
        <w:rPr>
          <w:rFonts w:ascii="Times New Roman" w:hAnsi="Times New Roman" w:cs="Times New Roman"/>
          <w:color w:val="000000"/>
          <w:sz w:val="24"/>
          <w:szCs w:val="24"/>
        </w:rPr>
        <w:t>altered to a new position d</w:t>
      </w:r>
      <w:r w:rsidRPr="00B31D35">
        <w:rPr>
          <w:rFonts w:ascii="Times New Roman" w:hAnsi="Times New Roman" w:cs="Times New Roman"/>
          <w:color w:val="000000"/>
          <w:sz w:val="16"/>
          <w:szCs w:val="16"/>
        </w:rPr>
        <w:t xml:space="preserve">2 </w:t>
      </w:r>
      <w:r w:rsidRPr="00B31D35">
        <w:rPr>
          <w:rFonts w:ascii="Times New Roman" w:hAnsi="Times New Roman" w:cs="Times New Roman"/>
          <w:color w:val="000000"/>
          <w:sz w:val="24"/>
          <w:szCs w:val="24"/>
        </w:rPr>
        <w:t>from the laser</w:t>
      </w:r>
      <w:r w:rsidR="00CF0A18">
        <w:rPr>
          <w:rFonts w:ascii="Times New Roman" w:hAnsi="Times New Roman" w:cs="Times New Roman"/>
          <w:color w:val="000000"/>
        </w:rPr>
        <w:t xml:space="preserve"> </w:t>
      </w:r>
      <w:r w:rsidRPr="00B31D35">
        <w:rPr>
          <w:rFonts w:ascii="Times New Roman" w:hAnsi="Times New Roman" w:cs="Times New Roman"/>
          <w:color w:val="000000"/>
          <w:sz w:val="24"/>
          <w:szCs w:val="24"/>
        </w:rPr>
        <w:t xml:space="preserve">source and again the spot size of the beam is noted as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2</m:t>
            </m:r>
          </m:sub>
        </m:sSub>
      </m:oMath>
      <w:r w:rsidRPr="00B31D35">
        <w:rPr>
          <w:rFonts w:ascii="Times New Roman" w:hAnsi="Times New Roman" w:cs="Times New Roman"/>
          <w:color w:val="000000"/>
          <w:sz w:val="24"/>
          <w:szCs w:val="24"/>
        </w:rPr>
        <w:t>.</w:t>
      </w:r>
    </w:p>
    <w:p w14:paraId="51C0CF94" w14:textId="77777777" w:rsidR="00CF0A18" w:rsidRPr="00CF0A18" w:rsidRDefault="00CF0A18" w:rsidP="00F71E3B">
      <w:pPr>
        <w:pStyle w:val="ListParagraph"/>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same procedure is </w:t>
      </w:r>
      <w:r w:rsidR="00892021" w:rsidRPr="00B31D35">
        <w:rPr>
          <w:rFonts w:ascii="Times New Roman" w:hAnsi="Times New Roman" w:cs="Times New Roman"/>
          <w:color w:val="000000"/>
          <w:sz w:val="24"/>
          <w:szCs w:val="24"/>
        </w:rPr>
        <w:t>repeated by changing the position of the</w:t>
      </w:r>
      <w:r>
        <w:rPr>
          <w:rFonts w:ascii="Times New Roman" w:hAnsi="Times New Roman" w:cs="Times New Roman"/>
          <w:color w:val="000000"/>
        </w:rPr>
        <w:t xml:space="preserve"> </w:t>
      </w:r>
      <w:r w:rsidR="00892021" w:rsidRPr="00B31D35">
        <w:rPr>
          <w:rFonts w:ascii="Times New Roman" w:hAnsi="Times New Roman" w:cs="Times New Roman"/>
          <w:color w:val="000000"/>
          <w:sz w:val="24"/>
          <w:szCs w:val="24"/>
        </w:rPr>
        <w:t>screen at equal intervals at least 5 times.</w:t>
      </w:r>
    </w:p>
    <w:p w14:paraId="6CE839DA" w14:textId="77777777" w:rsidR="00892021" w:rsidRPr="00B31D35" w:rsidRDefault="00892021" w:rsidP="00F71E3B">
      <w:pPr>
        <w:pStyle w:val="ListParagraph"/>
        <w:numPr>
          <w:ilvl w:val="0"/>
          <w:numId w:val="28"/>
        </w:numPr>
        <w:spacing w:line="360" w:lineRule="auto"/>
        <w:jc w:val="both"/>
        <w:rPr>
          <w:rFonts w:ascii="Times New Roman" w:hAnsi="Times New Roman" w:cs="Times New Roman"/>
          <w:color w:val="000000"/>
          <w:sz w:val="24"/>
          <w:szCs w:val="24"/>
        </w:rPr>
      </w:pPr>
      <w:r w:rsidRPr="00B31D35">
        <w:rPr>
          <w:rFonts w:ascii="Times New Roman" w:hAnsi="Times New Roman" w:cs="Times New Roman"/>
          <w:color w:val="000000"/>
          <w:sz w:val="24"/>
          <w:szCs w:val="24"/>
        </w:rPr>
        <w:t>The readings corresponding to the position of the screen and spot size of</w:t>
      </w:r>
      <w:r w:rsidRPr="00B31D35">
        <w:rPr>
          <w:rFonts w:ascii="Times New Roman" w:hAnsi="Times New Roman" w:cs="Times New Roman"/>
          <w:color w:val="000000"/>
        </w:rPr>
        <w:br/>
      </w:r>
      <w:r w:rsidRPr="00B31D35">
        <w:rPr>
          <w:rFonts w:ascii="Times New Roman" w:hAnsi="Times New Roman" w:cs="Times New Roman"/>
          <w:color w:val="000000"/>
          <w:sz w:val="24"/>
          <w:szCs w:val="24"/>
        </w:rPr>
        <w:t>the beam is tabulated.</w:t>
      </w:r>
    </w:p>
    <w:p w14:paraId="24005F47" w14:textId="77777777" w:rsidR="00892021" w:rsidRPr="005E7A03" w:rsidRDefault="00892021" w:rsidP="005E7A03">
      <w:pPr>
        <w:pStyle w:val="ListParagraph"/>
        <w:numPr>
          <w:ilvl w:val="0"/>
          <w:numId w:val="28"/>
        </w:numPr>
        <w:spacing w:line="360" w:lineRule="auto"/>
        <w:jc w:val="both"/>
        <w:rPr>
          <w:rFonts w:ascii="Times New Roman" w:hAnsi="Times New Roman" w:cs="Times New Roman"/>
          <w:color w:val="000000"/>
          <w:sz w:val="24"/>
          <w:szCs w:val="24"/>
        </w:rPr>
      </w:pPr>
      <w:r w:rsidRPr="00B31D35">
        <w:rPr>
          <w:rFonts w:ascii="Times New Roman" w:hAnsi="Times New Roman" w:cs="Times New Roman"/>
          <w:color w:val="000000"/>
          <w:sz w:val="24"/>
          <w:szCs w:val="24"/>
        </w:rPr>
        <w:t xml:space="preserve">From this, the angle of </w:t>
      </w:r>
      <w:r w:rsidR="005E7A03">
        <w:rPr>
          <w:rFonts w:ascii="Times New Roman" w:hAnsi="Times New Roman" w:cs="Times New Roman"/>
          <w:color w:val="000000"/>
          <w:sz w:val="24"/>
          <w:szCs w:val="24"/>
        </w:rPr>
        <w:t xml:space="preserve">divergence of the laser beam is </w:t>
      </w:r>
      <w:r w:rsidRPr="00B31D35">
        <w:rPr>
          <w:rFonts w:ascii="Times New Roman" w:hAnsi="Times New Roman" w:cs="Times New Roman"/>
          <w:color w:val="000000"/>
          <w:sz w:val="24"/>
          <w:szCs w:val="24"/>
        </w:rPr>
        <w:t>calculated using the</w:t>
      </w:r>
      <w:r w:rsidRPr="00B31D35">
        <w:rPr>
          <w:rFonts w:ascii="Times New Roman" w:hAnsi="Times New Roman" w:cs="Times New Roman"/>
          <w:color w:val="000000"/>
        </w:rPr>
        <w:br/>
      </w:r>
      <w:r w:rsidR="005E7A03" w:rsidRPr="00B31D35">
        <w:rPr>
          <w:rFonts w:ascii="Times New Roman" w:hAnsi="Times New Roman" w:cs="Times New Roman"/>
          <w:color w:val="000000"/>
          <w:sz w:val="24"/>
          <w:szCs w:val="24"/>
        </w:rPr>
        <w:t>formula</w:t>
      </w:r>
      <w:r w:rsidR="005E7A03">
        <w:rPr>
          <w:rFonts w:ascii="Times New Roman" w:hAnsi="Times New Roman" w:cs="Times New Roman"/>
          <w:color w:val="000000"/>
          <w:sz w:val="24"/>
          <w:szCs w:val="24"/>
        </w:rPr>
        <w:t xml:space="preserve"> </w:t>
      </w:r>
      <m:oMath>
        <m:r>
          <w:rPr>
            <w:rFonts w:ascii="Cambria Math" w:hAnsi="Cambria Math" w:cs="Times New Roman"/>
            <w:color w:val="000000"/>
            <w:sz w:val="28"/>
            <w:szCs w:val="24"/>
          </w:rPr>
          <m:t>θ=</m:t>
        </m:r>
        <m:f>
          <m:fPr>
            <m:ctrlPr>
              <w:rPr>
                <w:rFonts w:ascii="Cambria Math" w:hAnsi="Cambria Math" w:cs="Times New Roman"/>
                <w:i/>
                <w:color w:val="000000"/>
                <w:sz w:val="28"/>
                <w:szCs w:val="24"/>
              </w:rPr>
            </m:ctrlPr>
          </m:fPr>
          <m:num>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a</m:t>
                </m:r>
              </m:e>
              <m:sub>
                <m:r>
                  <w:rPr>
                    <w:rFonts w:ascii="Cambria Math" w:hAnsi="Cambria Math" w:cs="Times New Roman"/>
                    <w:color w:val="000000"/>
                    <w:sz w:val="28"/>
                    <w:szCs w:val="24"/>
                  </w:rPr>
                  <m:t>2</m:t>
                </m:r>
              </m:sub>
            </m:sSub>
            <m:r>
              <w:rPr>
                <w:rFonts w:ascii="Cambria Math" w:hAnsi="Cambria Math" w:cs="Times New Roman"/>
                <w:color w:val="000000"/>
                <w:sz w:val="28"/>
                <w:szCs w:val="24"/>
              </w:rPr>
              <m:t>-</m:t>
            </m:r>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a</m:t>
                </m:r>
              </m:e>
              <m:sub>
                <m:r>
                  <w:rPr>
                    <w:rFonts w:ascii="Cambria Math" w:hAnsi="Cambria Math" w:cs="Times New Roman"/>
                    <w:color w:val="000000"/>
                    <w:sz w:val="28"/>
                    <w:szCs w:val="24"/>
                  </w:rPr>
                  <m:t>1</m:t>
                </m:r>
              </m:sub>
            </m:sSub>
          </m:num>
          <m:den>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d</m:t>
                </m:r>
              </m:e>
              <m:sub>
                <m:r>
                  <w:rPr>
                    <w:rFonts w:ascii="Cambria Math" w:hAnsi="Cambria Math" w:cs="Times New Roman"/>
                    <w:color w:val="000000"/>
                    <w:sz w:val="28"/>
                    <w:szCs w:val="24"/>
                  </w:rPr>
                  <m:t>2</m:t>
                </m:r>
              </m:sub>
            </m:sSub>
            <m:r>
              <w:rPr>
                <w:rFonts w:ascii="Cambria Math" w:hAnsi="Cambria Math" w:cs="Times New Roman"/>
                <w:color w:val="000000"/>
                <w:sz w:val="28"/>
                <w:szCs w:val="24"/>
              </w:rPr>
              <m:t>-</m:t>
            </m:r>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d</m:t>
                </m:r>
              </m:e>
              <m:sub>
                <m:r>
                  <w:rPr>
                    <w:rFonts w:ascii="Cambria Math" w:hAnsi="Cambria Math" w:cs="Times New Roman"/>
                    <w:color w:val="000000"/>
                    <w:sz w:val="28"/>
                    <w:szCs w:val="24"/>
                  </w:rPr>
                  <m:t>1</m:t>
                </m:r>
              </m:sub>
            </m:sSub>
          </m:den>
        </m:f>
        <m:r>
          <w:rPr>
            <w:rFonts w:ascii="Cambria Math" w:hAnsi="Cambria Math" w:cs="Times New Roman"/>
            <w:color w:val="000000"/>
            <w:sz w:val="28"/>
            <w:szCs w:val="24"/>
          </w:rPr>
          <m:t xml:space="preserve">  </m:t>
        </m:r>
        <m:r>
          <m:rPr>
            <m:sty m:val="p"/>
          </m:rPr>
          <w:rPr>
            <w:rFonts w:ascii="Cambria Math" w:hAnsi="Cambria Math" w:cs="Times New Roman"/>
            <w:color w:val="000000"/>
            <w:sz w:val="24"/>
            <w:szCs w:val="24"/>
          </w:rPr>
          <m:t>radians</m:t>
        </m:r>
      </m:oMath>
      <w:r w:rsidR="005E7A03">
        <w:rPr>
          <w:rFonts w:ascii="Times New Roman" w:hAnsi="Times New Roman" w:cs="Times New Roman"/>
          <w:color w:val="000000"/>
          <w:sz w:val="24"/>
          <w:szCs w:val="24"/>
        </w:rPr>
        <w:t>.</w:t>
      </w:r>
    </w:p>
    <w:p w14:paraId="3D53DCAB" w14:textId="77777777" w:rsidR="00B31D35" w:rsidRPr="00B31D35" w:rsidRDefault="00B31D35" w:rsidP="00F71E3B">
      <w:pPr>
        <w:pStyle w:val="ListParagraph"/>
        <w:numPr>
          <w:ilvl w:val="0"/>
          <w:numId w:val="2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CF0A18">
        <w:rPr>
          <w:rFonts w:ascii="Times New Roman" w:hAnsi="Times New Roman" w:cs="Times New Roman"/>
          <w:color w:val="000000"/>
          <w:sz w:val="24"/>
          <w:szCs w:val="24"/>
        </w:rPr>
        <w:t xml:space="preserve">same can be </w:t>
      </w:r>
      <w:r w:rsidR="00892021" w:rsidRPr="00B31D35">
        <w:rPr>
          <w:rFonts w:ascii="Times New Roman" w:hAnsi="Times New Roman" w:cs="Times New Roman"/>
          <w:color w:val="000000"/>
          <w:sz w:val="24"/>
          <w:szCs w:val="24"/>
        </w:rPr>
        <w:t>repeated by using</w:t>
      </w:r>
      <w:r w:rsidR="00E27196">
        <w:rPr>
          <w:rFonts w:ascii="Times New Roman" w:hAnsi="Times New Roman" w:cs="Times New Roman"/>
          <w:color w:val="000000"/>
          <w:sz w:val="24"/>
          <w:szCs w:val="24"/>
        </w:rPr>
        <w:t xml:space="preserve"> a </w:t>
      </w:r>
      <w:r w:rsidR="00892021" w:rsidRPr="00B31D35">
        <w:rPr>
          <w:rFonts w:ascii="Times New Roman" w:hAnsi="Times New Roman" w:cs="Times New Roman"/>
          <w:color w:val="000000"/>
          <w:sz w:val="24"/>
          <w:szCs w:val="24"/>
        </w:rPr>
        <w:t>semiconductor laser diode for the same</w:t>
      </w:r>
      <w:r w:rsidR="00CF0A18">
        <w:rPr>
          <w:rFonts w:ascii="Times New Roman" w:hAnsi="Times New Roman" w:cs="Times New Roman"/>
          <w:color w:val="000000"/>
        </w:rPr>
        <w:t xml:space="preserve"> </w:t>
      </w:r>
      <w:r w:rsidR="00892021" w:rsidRPr="00B31D35">
        <w:rPr>
          <w:rFonts w:ascii="Times New Roman" w:hAnsi="Times New Roman" w:cs="Times New Roman"/>
          <w:color w:val="000000"/>
          <w:sz w:val="24"/>
          <w:szCs w:val="24"/>
        </w:rPr>
        <w:t>distances as done with He-Ne laser.</w:t>
      </w:r>
    </w:p>
    <w:p w14:paraId="55455699" w14:textId="77777777" w:rsidR="00B90403" w:rsidRDefault="00B90403" w:rsidP="00B90403">
      <w:pPr>
        <w:ind w:left="720" w:hanging="720"/>
        <w:jc w:val="both"/>
        <w:rPr>
          <w:rFonts w:ascii="Times New Roman" w:hAnsi="Times New Roman" w:cs="Times New Roman"/>
          <w:sz w:val="24"/>
        </w:rPr>
      </w:pPr>
    </w:p>
    <w:p w14:paraId="60181A8D" w14:textId="77777777" w:rsidR="00B90403" w:rsidRPr="004B4218" w:rsidRDefault="00B90403" w:rsidP="003E5CEB">
      <w:pPr>
        <w:jc w:val="both"/>
        <w:rPr>
          <w:rFonts w:ascii="Times New Roman" w:hAnsi="Times New Roman" w:cs="Times New Roman"/>
          <w:sz w:val="24"/>
        </w:rPr>
      </w:pPr>
    </w:p>
    <w:p w14:paraId="17BF6D70" w14:textId="77777777" w:rsidR="00077CC1" w:rsidRDefault="00077CC1" w:rsidP="00B90403">
      <w:pPr>
        <w:rPr>
          <w:rFonts w:ascii="Times New Roman" w:hAnsi="Times New Roman" w:cs="Times New Roman"/>
          <w:b/>
          <w:sz w:val="24"/>
          <w:u w:val="single"/>
        </w:rPr>
      </w:pPr>
    </w:p>
    <w:p w14:paraId="25D62FD7" w14:textId="77777777" w:rsidR="00B90403" w:rsidRPr="004B4218" w:rsidRDefault="00B90403" w:rsidP="00B90403">
      <w:pPr>
        <w:rPr>
          <w:rFonts w:ascii="Times New Roman" w:hAnsi="Times New Roman" w:cs="Times New Roman"/>
          <w:b/>
          <w:sz w:val="24"/>
          <w:u w:val="single"/>
        </w:rPr>
      </w:pPr>
      <w:r w:rsidRPr="004B4218">
        <w:rPr>
          <w:rFonts w:ascii="Times New Roman" w:hAnsi="Times New Roman" w:cs="Times New Roman"/>
          <w:b/>
          <w:sz w:val="24"/>
          <w:u w:val="single"/>
        </w:rPr>
        <w:lastRenderedPageBreak/>
        <w:t xml:space="preserve">Observation </w:t>
      </w:r>
      <w:r>
        <w:rPr>
          <w:rFonts w:ascii="Times New Roman" w:hAnsi="Times New Roman" w:cs="Times New Roman"/>
          <w:b/>
          <w:sz w:val="24"/>
          <w:u w:val="single"/>
        </w:rPr>
        <w:t>T</w:t>
      </w:r>
      <w:r w:rsidRPr="004B4218">
        <w:rPr>
          <w:rFonts w:ascii="Times New Roman" w:hAnsi="Times New Roman" w:cs="Times New Roman"/>
          <w:b/>
          <w:sz w:val="24"/>
          <w:u w:val="single"/>
        </w:rPr>
        <w:t xml:space="preserve">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1315"/>
        <w:gridCol w:w="1328"/>
        <w:gridCol w:w="1437"/>
        <w:gridCol w:w="1317"/>
        <w:gridCol w:w="1290"/>
        <w:gridCol w:w="1292"/>
      </w:tblGrid>
      <w:tr w:rsidR="00B90403" w:rsidRPr="00B71F40" w14:paraId="442DF36E" w14:textId="77777777" w:rsidTr="00B10284">
        <w:tc>
          <w:tcPr>
            <w:tcW w:w="1263" w:type="dxa"/>
            <w:shd w:val="clear" w:color="auto" w:fill="auto"/>
          </w:tcPr>
          <w:p w14:paraId="24F60FE4" w14:textId="77777777" w:rsidR="00B90403" w:rsidRPr="004B4218" w:rsidRDefault="00B90403" w:rsidP="007D46E2">
            <w:pPr>
              <w:jc w:val="center"/>
              <w:rPr>
                <w:rFonts w:ascii="Times New Roman" w:hAnsi="Times New Roman" w:cs="Times New Roman"/>
                <w:b/>
                <w:bCs/>
                <w:sz w:val="24"/>
                <w:szCs w:val="24"/>
              </w:rPr>
            </w:pPr>
            <w:r w:rsidRPr="004B4218">
              <w:rPr>
                <w:rFonts w:ascii="Times New Roman" w:hAnsi="Times New Roman" w:cs="Times New Roman"/>
                <w:b/>
                <w:bCs/>
                <w:sz w:val="24"/>
                <w:szCs w:val="24"/>
              </w:rPr>
              <w:t>Sr. N.</w:t>
            </w:r>
          </w:p>
        </w:tc>
        <w:tc>
          <w:tcPr>
            <w:tcW w:w="1315" w:type="dxa"/>
            <w:shd w:val="clear" w:color="auto" w:fill="auto"/>
          </w:tcPr>
          <w:p w14:paraId="0ECC6DEE" w14:textId="77777777" w:rsidR="00B90403" w:rsidRPr="004B4218" w:rsidRDefault="00B90403" w:rsidP="007D46E2">
            <w:pPr>
              <w:jc w:val="center"/>
              <w:rPr>
                <w:rFonts w:ascii="Times New Roman" w:hAnsi="Times New Roman" w:cs="Times New Roman"/>
                <w:b/>
                <w:bCs/>
                <w:sz w:val="24"/>
                <w:szCs w:val="24"/>
              </w:rPr>
            </w:pPr>
            <w:r w:rsidRPr="004B4218">
              <w:rPr>
                <w:rFonts w:ascii="Times New Roman" w:hAnsi="Times New Roman" w:cs="Times New Roman"/>
                <w:b/>
                <w:bCs/>
                <w:sz w:val="24"/>
                <w:szCs w:val="24"/>
              </w:rPr>
              <w:t>Position of the screen</w:t>
            </w:r>
          </w:p>
        </w:tc>
        <w:tc>
          <w:tcPr>
            <w:tcW w:w="1328" w:type="dxa"/>
            <w:shd w:val="clear" w:color="auto" w:fill="auto"/>
          </w:tcPr>
          <w:p w14:paraId="53A1FD9B" w14:textId="77777777" w:rsidR="00B90403" w:rsidRPr="004B4218" w:rsidRDefault="00B90403" w:rsidP="007D46E2">
            <w:pPr>
              <w:jc w:val="center"/>
              <w:rPr>
                <w:rFonts w:ascii="Times New Roman" w:hAnsi="Times New Roman" w:cs="Times New Roman"/>
                <w:b/>
                <w:bCs/>
                <w:sz w:val="24"/>
                <w:szCs w:val="24"/>
              </w:rPr>
            </w:pPr>
            <w:r w:rsidRPr="004B4218">
              <w:rPr>
                <w:rFonts w:ascii="Times New Roman" w:hAnsi="Times New Roman" w:cs="Times New Roman"/>
                <w:b/>
                <w:bCs/>
                <w:sz w:val="24"/>
                <w:szCs w:val="24"/>
              </w:rPr>
              <w:t>Diameter of spot</w:t>
            </w:r>
            <w:r w:rsidR="00F71E3B">
              <w:rPr>
                <w:rFonts w:ascii="Times New Roman" w:hAnsi="Times New Roman" w:cs="Times New Roman"/>
                <w:b/>
                <w:bCs/>
                <w:sz w:val="24"/>
                <w:szCs w:val="24"/>
              </w:rPr>
              <w:t xml:space="preserve"> </w:t>
            </w:r>
            <w:r w:rsidRPr="004B4218">
              <w:rPr>
                <w:rFonts w:ascii="Times New Roman" w:hAnsi="Times New Roman" w:cs="Times New Roman"/>
                <w:b/>
                <w:bCs/>
                <w:sz w:val="24"/>
                <w:szCs w:val="24"/>
              </w:rPr>
              <w:t>(cm)</w:t>
            </w:r>
          </w:p>
        </w:tc>
        <w:tc>
          <w:tcPr>
            <w:tcW w:w="1437" w:type="dxa"/>
            <w:shd w:val="clear" w:color="auto" w:fill="auto"/>
          </w:tcPr>
          <w:p w14:paraId="088AFB5A" w14:textId="77777777" w:rsidR="00B90403" w:rsidRPr="004B4218" w:rsidRDefault="00B90403" w:rsidP="007D46E2">
            <w:pPr>
              <w:jc w:val="center"/>
              <w:rPr>
                <w:rFonts w:ascii="Times New Roman" w:hAnsi="Times New Roman" w:cs="Times New Roman"/>
                <w:b/>
                <w:bCs/>
                <w:sz w:val="24"/>
                <w:szCs w:val="24"/>
              </w:rPr>
            </w:pPr>
            <w:r w:rsidRPr="004B4218">
              <w:rPr>
                <w:rFonts w:ascii="Times New Roman" w:hAnsi="Times New Roman" w:cs="Times New Roman"/>
                <w:b/>
                <w:bCs/>
                <w:sz w:val="24"/>
                <w:szCs w:val="24"/>
              </w:rPr>
              <w:t>Angle of divergence θ (rad)</w:t>
            </w:r>
          </w:p>
        </w:tc>
        <w:tc>
          <w:tcPr>
            <w:tcW w:w="1317" w:type="dxa"/>
            <w:shd w:val="clear" w:color="auto" w:fill="auto"/>
          </w:tcPr>
          <w:p w14:paraId="56D96F94" w14:textId="77777777" w:rsidR="00B90403" w:rsidRPr="004B4218" w:rsidRDefault="00B90403" w:rsidP="007D46E2">
            <w:pPr>
              <w:jc w:val="center"/>
              <w:rPr>
                <w:rFonts w:ascii="Times New Roman" w:hAnsi="Times New Roman" w:cs="Times New Roman"/>
                <w:b/>
                <w:bCs/>
                <w:sz w:val="24"/>
                <w:szCs w:val="24"/>
              </w:rPr>
            </w:pPr>
            <w:r w:rsidRPr="004B4218">
              <w:rPr>
                <w:rFonts w:ascii="Times New Roman" w:hAnsi="Times New Roman" w:cs="Times New Roman"/>
                <w:b/>
                <w:bCs/>
                <w:sz w:val="24"/>
                <w:szCs w:val="24"/>
              </w:rPr>
              <w:t>θ (degree)</w:t>
            </w:r>
          </w:p>
        </w:tc>
        <w:tc>
          <w:tcPr>
            <w:tcW w:w="1290" w:type="dxa"/>
            <w:shd w:val="clear" w:color="auto" w:fill="auto"/>
          </w:tcPr>
          <w:p w14:paraId="6E9A7055" w14:textId="77777777" w:rsidR="00B90403" w:rsidRPr="004B4218" w:rsidRDefault="00B90403" w:rsidP="007D46E2">
            <w:pPr>
              <w:jc w:val="center"/>
              <w:rPr>
                <w:rFonts w:ascii="Times New Roman" w:hAnsi="Times New Roman" w:cs="Times New Roman"/>
                <w:b/>
                <w:sz w:val="24"/>
                <w:szCs w:val="24"/>
                <w:u w:val="single"/>
              </w:rPr>
            </w:pPr>
            <w:r w:rsidRPr="004B4218">
              <w:rPr>
                <w:rFonts w:ascii="Times New Roman" w:hAnsi="Times New Roman" w:cs="Times New Roman"/>
                <w:b/>
                <w:bCs/>
                <w:sz w:val="24"/>
                <w:szCs w:val="24"/>
              </w:rPr>
              <w:t>θ (min)</w:t>
            </w:r>
          </w:p>
        </w:tc>
        <w:tc>
          <w:tcPr>
            <w:tcW w:w="1292" w:type="dxa"/>
            <w:shd w:val="clear" w:color="auto" w:fill="auto"/>
          </w:tcPr>
          <w:p w14:paraId="35D4587A" w14:textId="77777777" w:rsidR="00B90403" w:rsidRPr="004B4218" w:rsidRDefault="00B90403" w:rsidP="007D46E2">
            <w:pPr>
              <w:jc w:val="center"/>
              <w:rPr>
                <w:rFonts w:ascii="Times New Roman" w:hAnsi="Times New Roman" w:cs="Times New Roman"/>
                <w:b/>
                <w:bCs/>
                <w:sz w:val="24"/>
                <w:szCs w:val="24"/>
              </w:rPr>
            </w:pPr>
            <w:r w:rsidRPr="004B4218">
              <w:rPr>
                <w:rFonts w:ascii="Times New Roman" w:hAnsi="Times New Roman" w:cs="Times New Roman"/>
                <w:b/>
                <w:bCs/>
                <w:sz w:val="24"/>
                <w:szCs w:val="24"/>
              </w:rPr>
              <w:t>Mean θ</w:t>
            </w:r>
          </w:p>
          <w:p w14:paraId="2E5313DE" w14:textId="77777777" w:rsidR="00B90403" w:rsidRPr="004B4218" w:rsidRDefault="00B90403" w:rsidP="007D46E2">
            <w:pPr>
              <w:jc w:val="center"/>
              <w:rPr>
                <w:rFonts w:ascii="Times New Roman" w:hAnsi="Times New Roman" w:cs="Times New Roman"/>
                <w:b/>
                <w:sz w:val="24"/>
                <w:szCs w:val="24"/>
                <w:u w:val="single"/>
              </w:rPr>
            </w:pPr>
            <w:r w:rsidRPr="004B4218">
              <w:rPr>
                <w:rFonts w:ascii="Times New Roman" w:hAnsi="Times New Roman" w:cs="Times New Roman"/>
                <w:b/>
                <w:bCs/>
                <w:sz w:val="24"/>
                <w:szCs w:val="24"/>
              </w:rPr>
              <w:t>(rad)</w:t>
            </w:r>
          </w:p>
        </w:tc>
      </w:tr>
      <w:tr w:rsidR="00B90403" w:rsidRPr="00B71F40" w14:paraId="3F9E5AC3" w14:textId="77777777" w:rsidTr="00B10284">
        <w:tc>
          <w:tcPr>
            <w:tcW w:w="1263" w:type="dxa"/>
            <w:shd w:val="clear" w:color="auto" w:fill="auto"/>
          </w:tcPr>
          <w:p w14:paraId="31E09D40" w14:textId="77777777" w:rsidR="00B90403" w:rsidRPr="004B4218" w:rsidRDefault="00B90403" w:rsidP="007D46E2">
            <w:pPr>
              <w:jc w:val="center"/>
              <w:rPr>
                <w:rFonts w:ascii="Times New Roman" w:hAnsi="Times New Roman" w:cs="Times New Roman"/>
                <w:bCs/>
                <w:sz w:val="24"/>
                <w:szCs w:val="24"/>
              </w:rPr>
            </w:pPr>
            <w:r w:rsidRPr="004B4218">
              <w:rPr>
                <w:rFonts w:ascii="Times New Roman" w:hAnsi="Times New Roman" w:cs="Times New Roman"/>
                <w:bCs/>
                <w:sz w:val="24"/>
                <w:szCs w:val="24"/>
              </w:rPr>
              <w:t>1.</w:t>
            </w:r>
          </w:p>
        </w:tc>
        <w:tc>
          <w:tcPr>
            <w:tcW w:w="1315" w:type="dxa"/>
            <w:shd w:val="clear" w:color="auto" w:fill="auto"/>
          </w:tcPr>
          <w:p w14:paraId="10FD755F" w14:textId="77777777" w:rsidR="00B90403" w:rsidRPr="004B4218" w:rsidRDefault="00B90403" w:rsidP="007D46E2">
            <w:pPr>
              <w:jc w:val="center"/>
              <w:rPr>
                <w:rFonts w:ascii="Times New Roman" w:hAnsi="Times New Roman" w:cs="Times New Roman"/>
                <w:bCs/>
                <w:sz w:val="24"/>
                <w:szCs w:val="24"/>
              </w:rPr>
            </w:pPr>
          </w:p>
        </w:tc>
        <w:tc>
          <w:tcPr>
            <w:tcW w:w="1328" w:type="dxa"/>
            <w:shd w:val="clear" w:color="auto" w:fill="auto"/>
          </w:tcPr>
          <w:p w14:paraId="668C7E2C" w14:textId="77777777" w:rsidR="00B90403" w:rsidRPr="004B4218" w:rsidRDefault="00B90403" w:rsidP="007D46E2">
            <w:pPr>
              <w:jc w:val="center"/>
              <w:rPr>
                <w:rFonts w:ascii="Times New Roman" w:hAnsi="Times New Roman" w:cs="Times New Roman"/>
                <w:bCs/>
                <w:sz w:val="24"/>
                <w:szCs w:val="24"/>
              </w:rPr>
            </w:pPr>
          </w:p>
        </w:tc>
        <w:tc>
          <w:tcPr>
            <w:tcW w:w="1437" w:type="dxa"/>
            <w:shd w:val="clear" w:color="auto" w:fill="auto"/>
          </w:tcPr>
          <w:p w14:paraId="36D154D2" w14:textId="77777777" w:rsidR="00B90403" w:rsidRPr="004B4218" w:rsidRDefault="00B90403" w:rsidP="007D46E2">
            <w:pPr>
              <w:jc w:val="center"/>
              <w:rPr>
                <w:rFonts w:ascii="Times New Roman" w:hAnsi="Times New Roman" w:cs="Times New Roman"/>
                <w:bCs/>
                <w:sz w:val="24"/>
                <w:szCs w:val="24"/>
              </w:rPr>
            </w:pPr>
          </w:p>
        </w:tc>
        <w:tc>
          <w:tcPr>
            <w:tcW w:w="1317" w:type="dxa"/>
            <w:shd w:val="clear" w:color="auto" w:fill="auto"/>
          </w:tcPr>
          <w:p w14:paraId="17AFD947" w14:textId="77777777" w:rsidR="00B90403" w:rsidRPr="004B4218" w:rsidRDefault="00B90403" w:rsidP="007D46E2">
            <w:pPr>
              <w:jc w:val="center"/>
              <w:rPr>
                <w:rFonts w:ascii="Times New Roman" w:hAnsi="Times New Roman" w:cs="Times New Roman"/>
                <w:bCs/>
                <w:sz w:val="24"/>
                <w:szCs w:val="24"/>
              </w:rPr>
            </w:pPr>
          </w:p>
        </w:tc>
        <w:tc>
          <w:tcPr>
            <w:tcW w:w="1290" w:type="dxa"/>
            <w:shd w:val="clear" w:color="auto" w:fill="auto"/>
          </w:tcPr>
          <w:p w14:paraId="502F3C3A" w14:textId="77777777" w:rsidR="00B90403" w:rsidRPr="004B4218" w:rsidRDefault="00B90403" w:rsidP="007D46E2">
            <w:pPr>
              <w:jc w:val="center"/>
              <w:rPr>
                <w:rFonts w:ascii="Times New Roman" w:hAnsi="Times New Roman" w:cs="Times New Roman"/>
                <w:bCs/>
                <w:sz w:val="24"/>
                <w:szCs w:val="24"/>
              </w:rPr>
            </w:pPr>
          </w:p>
        </w:tc>
        <w:tc>
          <w:tcPr>
            <w:tcW w:w="1292" w:type="dxa"/>
            <w:shd w:val="clear" w:color="auto" w:fill="auto"/>
          </w:tcPr>
          <w:p w14:paraId="3F266931" w14:textId="77777777" w:rsidR="00B90403" w:rsidRPr="004B4218" w:rsidRDefault="00B90403" w:rsidP="007D46E2">
            <w:pPr>
              <w:jc w:val="center"/>
              <w:rPr>
                <w:rFonts w:ascii="Times New Roman" w:hAnsi="Times New Roman" w:cs="Times New Roman"/>
                <w:bCs/>
                <w:sz w:val="24"/>
                <w:szCs w:val="24"/>
              </w:rPr>
            </w:pPr>
          </w:p>
        </w:tc>
      </w:tr>
      <w:tr w:rsidR="00B90403" w:rsidRPr="00B71F40" w14:paraId="40B30072" w14:textId="77777777" w:rsidTr="00B10284">
        <w:tc>
          <w:tcPr>
            <w:tcW w:w="1263" w:type="dxa"/>
            <w:shd w:val="clear" w:color="auto" w:fill="auto"/>
          </w:tcPr>
          <w:p w14:paraId="390CBC23" w14:textId="77777777" w:rsidR="00B90403" w:rsidRPr="004B4218" w:rsidRDefault="00B90403" w:rsidP="007D46E2">
            <w:pPr>
              <w:jc w:val="center"/>
              <w:rPr>
                <w:rFonts w:ascii="Times New Roman" w:hAnsi="Times New Roman" w:cs="Times New Roman"/>
                <w:bCs/>
                <w:sz w:val="24"/>
                <w:szCs w:val="24"/>
              </w:rPr>
            </w:pPr>
            <w:r w:rsidRPr="004B4218">
              <w:rPr>
                <w:rFonts w:ascii="Times New Roman" w:hAnsi="Times New Roman" w:cs="Times New Roman"/>
                <w:bCs/>
                <w:sz w:val="24"/>
                <w:szCs w:val="24"/>
              </w:rPr>
              <w:t>2.</w:t>
            </w:r>
          </w:p>
        </w:tc>
        <w:tc>
          <w:tcPr>
            <w:tcW w:w="1315" w:type="dxa"/>
            <w:shd w:val="clear" w:color="auto" w:fill="auto"/>
          </w:tcPr>
          <w:p w14:paraId="389A67A0" w14:textId="77777777" w:rsidR="00B90403" w:rsidRPr="004B4218" w:rsidRDefault="00B90403" w:rsidP="007D46E2">
            <w:pPr>
              <w:jc w:val="center"/>
              <w:rPr>
                <w:rFonts w:ascii="Times New Roman" w:hAnsi="Times New Roman" w:cs="Times New Roman"/>
                <w:bCs/>
                <w:sz w:val="24"/>
                <w:szCs w:val="24"/>
              </w:rPr>
            </w:pPr>
          </w:p>
        </w:tc>
        <w:tc>
          <w:tcPr>
            <w:tcW w:w="1328" w:type="dxa"/>
            <w:shd w:val="clear" w:color="auto" w:fill="auto"/>
          </w:tcPr>
          <w:p w14:paraId="168647F5" w14:textId="77777777" w:rsidR="00B90403" w:rsidRPr="004B4218" w:rsidRDefault="00B90403" w:rsidP="007D46E2">
            <w:pPr>
              <w:jc w:val="center"/>
              <w:rPr>
                <w:rFonts w:ascii="Times New Roman" w:hAnsi="Times New Roman" w:cs="Times New Roman"/>
                <w:sz w:val="24"/>
                <w:szCs w:val="24"/>
              </w:rPr>
            </w:pPr>
          </w:p>
        </w:tc>
        <w:tc>
          <w:tcPr>
            <w:tcW w:w="1437" w:type="dxa"/>
            <w:shd w:val="clear" w:color="auto" w:fill="auto"/>
          </w:tcPr>
          <w:p w14:paraId="38834BE2" w14:textId="77777777" w:rsidR="00B90403" w:rsidRPr="004B4218" w:rsidRDefault="00B90403" w:rsidP="007D46E2">
            <w:pPr>
              <w:jc w:val="center"/>
              <w:rPr>
                <w:rFonts w:ascii="Times New Roman" w:hAnsi="Times New Roman" w:cs="Times New Roman"/>
                <w:bCs/>
                <w:sz w:val="24"/>
                <w:szCs w:val="24"/>
              </w:rPr>
            </w:pPr>
          </w:p>
        </w:tc>
        <w:tc>
          <w:tcPr>
            <w:tcW w:w="1317" w:type="dxa"/>
            <w:shd w:val="clear" w:color="auto" w:fill="auto"/>
          </w:tcPr>
          <w:p w14:paraId="2002FAB0" w14:textId="77777777" w:rsidR="00B90403" w:rsidRPr="004B4218" w:rsidRDefault="00B90403" w:rsidP="007D46E2">
            <w:pPr>
              <w:jc w:val="center"/>
              <w:rPr>
                <w:rFonts w:ascii="Times New Roman" w:hAnsi="Times New Roman" w:cs="Times New Roman"/>
                <w:bCs/>
                <w:sz w:val="24"/>
                <w:szCs w:val="24"/>
              </w:rPr>
            </w:pPr>
          </w:p>
        </w:tc>
        <w:tc>
          <w:tcPr>
            <w:tcW w:w="1290" w:type="dxa"/>
            <w:shd w:val="clear" w:color="auto" w:fill="auto"/>
          </w:tcPr>
          <w:p w14:paraId="2D5806C2" w14:textId="77777777" w:rsidR="00B90403" w:rsidRPr="004B4218" w:rsidRDefault="00B90403" w:rsidP="007D46E2">
            <w:pPr>
              <w:jc w:val="center"/>
              <w:rPr>
                <w:rFonts w:ascii="Times New Roman" w:hAnsi="Times New Roman" w:cs="Times New Roman"/>
                <w:bCs/>
                <w:sz w:val="24"/>
                <w:szCs w:val="24"/>
              </w:rPr>
            </w:pPr>
          </w:p>
        </w:tc>
        <w:tc>
          <w:tcPr>
            <w:tcW w:w="1292" w:type="dxa"/>
            <w:shd w:val="clear" w:color="auto" w:fill="auto"/>
          </w:tcPr>
          <w:p w14:paraId="25080BA2" w14:textId="77777777" w:rsidR="00B90403" w:rsidRPr="004B4218" w:rsidRDefault="00B90403" w:rsidP="007D46E2">
            <w:pPr>
              <w:jc w:val="center"/>
              <w:rPr>
                <w:rFonts w:ascii="Times New Roman" w:hAnsi="Times New Roman" w:cs="Times New Roman"/>
                <w:bCs/>
                <w:sz w:val="24"/>
                <w:szCs w:val="24"/>
              </w:rPr>
            </w:pPr>
          </w:p>
        </w:tc>
      </w:tr>
      <w:tr w:rsidR="00B90403" w:rsidRPr="00B71F40" w14:paraId="05A5B90D" w14:textId="77777777" w:rsidTr="00B10284">
        <w:tc>
          <w:tcPr>
            <w:tcW w:w="1263" w:type="dxa"/>
            <w:shd w:val="clear" w:color="auto" w:fill="auto"/>
          </w:tcPr>
          <w:p w14:paraId="2E24F0E7" w14:textId="77777777" w:rsidR="00B90403" w:rsidRPr="004B4218" w:rsidRDefault="00B90403" w:rsidP="007D46E2">
            <w:pPr>
              <w:jc w:val="center"/>
              <w:rPr>
                <w:rFonts w:ascii="Times New Roman" w:hAnsi="Times New Roman" w:cs="Times New Roman"/>
                <w:bCs/>
                <w:sz w:val="24"/>
                <w:szCs w:val="24"/>
              </w:rPr>
            </w:pPr>
            <w:r w:rsidRPr="004B4218">
              <w:rPr>
                <w:rFonts w:ascii="Times New Roman" w:hAnsi="Times New Roman" w:cs="Times New Roman"/>
                <w:bCs/>
                <w:sz w:val="24"/>
                <w:szCs w:val="24"/>
              </w:rPr>
              <w:t>3.</w:t>
            </w:r>
          </w:p>
        </w:tc>
        <w:tc>
          <w:tcPr>
            <w:tcW w:w="1315" w:type="dxa"/>
            <w:shd w:val="clear" w:color="auto" w:fill="auto"/>
          </w:tcPr>
          <w:p w14:paraId="5A3A9F70" w14:textId="77777777" w:rsidR="00B90403" w:rsidRPr="004B4218" w:rsidRDefault="00B90403" w:rsidP="007D46E2">
            <w:pPr>
              <w:jc w:val="center"/>
              <w:rPr>
                <w:rFonts w:ascii="Times New Roman" w:hAnsi="Times New Roman" w:cs="Times New Roman"/>
                <w:bCs/>
                <w:sz w:val="24"/>
                <w:szCs w:val="24"/>
              </w:rPr>
            </w:pPr>
          </w:p>
        </w:tc>
        <w:tc>
          <w:tcPr>
            <w:tcW w:w="1328" w:type="dxa"/>
            <w:shd w:val="clear" w:color="auto" w:fill="auto"/>
          </w:tcPr>
          <w:p w14:paraId="16037D82" w14:textId="77777777" w:rsidR="00B90403" w:rsidRPr="004B4218" w:rsidRDefault="00B90403" w:rsidP="007D46E2">
            <w:pPr>
              <w:jc w:val="center"/>
              <w:rPr>
                <w:rFonts w:ascii="Times New Roman" w:hAnsi="Times New Roman" w:cs="Times New Roman"/>
                <w:sz w:val="24"/>
                <w:szCs w:val="24"/>
              </w:rPr>
            </w:pPr>
          </w:p>
        </w:tc>
        <w:tc>
          <w:tcPr>
            <w:tcW w:w="1437" w:type="dxa"/>
            <w:shd w:val="clear" w:color="auto" w:fill="auto"/>
          </w:tcPr>
          <w:p w14:paraId="1EF29455" w14:textId="77777777" w:rsidR="00B90403" w:rsidRPr="004B4218" w:rsidRDefault="00B90403" w:rsidP="007D46E2">
            <w:pPr>
              <w:jc w:val="center"/>
              <w:rPr>
                <w:rFonts w:ascii="Times New Roman" w:hAnsi="Times New Roman" w:cs="Times New Roman"/>
                <w:bCs/>
                <w:sz w:val="24"/>
                <w:szCs w:val="24"/>
              </w:rPr>
            </w:pPr>
          </w:p>
        </w:tc>
        <w:tc>
          <w:tcPr>
            <w:tcW w:w="1317" w:type="dxa"/>
            <w:shd w:val="clear" w:color="auto" w:fill="auto"/>
          </w:tcPr>
          <w:p w14:paraId="5B314BE1" w14:textId="77777777" w:rsidR="00B90403" w:rsidRPr="004B4218" w:rsidRDefault="00B90403" w:rsidP="007D46E2">
            <w:pPr>
              <w:jc w:val="center"/>
              <w:rPr>
                <w:rFonts w:ascii="Times New Roman" w:hAnsi="Times New Roman" w:cs="Times New Roman"/>
                <w:bCs/>
                <w:sz w:val="24"/>
                <w:szCs w:val="24"/>
              </w:rPr>
            </w:pPr>
          </w:p>
        </w:tc>
        <w:tc>
          <w:tcPr>
            <w:tcW w:w="1290" w:type="dxa"/>
            <w:shd w:val="clear" w:color="auto" w:fill="auto"/>
          </w:tcPr>
          <w:p w14:paraId="0D38F020" w14:textId="77777777" w:rsidR="00B90403" w:rsidRPr="004B4218" w:rsidRDefault="00B90403" w:rsidP="007D46E2">
            <w:pPr>
              <w:jc w:val="center"/>
              <w:rPr>
                <w:rFonts w:ascii="Times New Roman" w:hAnsi="Times New Roman" w:cs="Times New Roman"/>
                <w:bCs/>
                <w:sz w:val="24"/>
                <w:szCs w:val="24"/>
              </w:rPr>
            </w:pPr>
          </w:p>
        </w:tc>
        <w:tc>
          <w:tcPr>
            <w:tcW w:w="1292" w:type="dxa"/>
            <w:shd w:val="clear" w:color="auto" w:fill="auto"/>
          </w:tcPr>
          <w:p w14:paraId="5C60B8FD" w14:textId="77777777" w:rsidR="00B90403" w:rsidRPr="004B4218" w:rsidRDefault="00B90403" w:rsidP="007D46E2">
            <w:pPr>
              <w:jc w:val="center"/>
              <w:rPr>
                <w:rFonts w:ascii="Times New Roman" w:hAnsi="Times New Roman" w:cs="Times New Roman"/>
                <w:bCs/>
                <w:sz w:val="24"/>
                <w:szCs w:val="24"/>
              </w:rPr>
            </w:pPr>
          </w:p>
        </w:tc>
      </w:tr>
      <w:tr w:rsidR="00B90403" w:rsidRPr="00B71F40" w14:paraId="523EB320" w14:textId="77777777" w:rsidTr="00B10284">
        <w:tc>
          <w:tcPr>
            <w:tcW w:w="1263" w:type="dxa"/>
            <w:shd w:val="clear" w:color="auto" w:fill="auto"/>
          </w:tcPr>
          <w:p w14:paraId="41B8D3DB" w14:textId="77777777" w:rsidR="00B90403" w:rsidRPr="004B4218" w:rsidRDefault="00B90403" w:rsidP="007D46E2">
            <w:pPr>
              <w:jc w:val="center"/>
              <w:rPr>
                <w:rFonts w:ascii="Times New Roman" w:hAnsi="Times New Roman" w:cs="Times New Roman"/>
                <w:bCs/>
                <w:sz w:val="24"/>
                <w:szCs w:val="24"/>
              </w:rPr>
            </w:pPr>
            <w:r w:rsidRPr="004B4218">
              <w:rPr>
                <w:rFonts w:ascii="Times New Roman" w:hAnsi="Times New Roman" w:cs="Times New Roman"/>
                <w:bCs/>
                <w:sz w:val="24"/>
                <w:szCs w:val="24"/>
              </w:rPr>
              <w:t>4.</w:t>
            </w:r>
          </w:p>
        </w:tc>
        <w:tc>
          <w:tcPr>
            <w:tcW w:w="1315" w:type="dxa"/>
            <w:shd w:val="clear" w:color="auto" w:fill="auto"/>
          </w:tcPr>
          <w:p w14:paraId="6AA451DF" w14:textId="77777777" w:rsidR="00B90403" w:rsidRPr="004B4218" w:rsidRDefault="00B90403" w:rsidP="007D46E2">
            <w:pPr>
              <w:jc w:val="center"/>
              <w:rPr>
                <w:rFonts w:ascii="Times New Roman" w:hAnsi="Times New Roman" w:cs="Times New Roman"/>
                <w:bCs/>
                <w:sz w:val="24"/>
                <w:szCs w:val="24"/>
              </w:rPr>
            </w:pPr>
          </w:p>
        </w:tc>
        <w:tc>
          <w:tcPr>
            <w:tcW w:w="1328" w:type="dxa"/>
            <w:shd w:val="clear" w:color="auto" w:fill="auto"/>
          </w:tcPr>
          <w:p w14:paraId="3CE5C5A2" w14:textId="77777777" w:rsidR="00B90403" w:rsidRPr="004B4218" w:rsidRDefault="00B90403" w:rsidP="007D46E2">
            <w:pPr>
              <w:jc w:val="center"/>
              <w:rPr>
                <w:rFonts w:ascii="Times New Roman" w:hAnsi="Times New Roman" w:cs="Times New Roman"/>
                <w:sz w:val="24"/>
                <w:szCs w:val="24"/>
              </w:rPr>
            </w:pPr>
          </w:p>
        </w:tc>
        <w:tc>
          <w:tcPr>
            <w:tcW w:w="1437" w:type="dxa"/>
            <w:shd w:val="clear" w:color="auto" w:fill="auto"/>
          </w:tcPr>
          <w:p w14:paraId="55DBA7B9" w14:textId="77777777" w:rsidR="00B90403" w:rsidRPr="004B4218" w:rsidRDefault="00B90403" w:rsidP="007D46E2">
            <w:pPr>
              <w:jc w:val="center"/>
              <w:rPr>
                <w:rFonts w:ascii="Times New Roman" w:hAnsi="Times New Roman" w:cs="Times New Roman"/>
                <w:bCs/>
                <w:sz w:val="24"/>
                <w:szCs w:val="24"/>
              </w:rPr>
            </w:pPr>
          </w:p>
        </w:tc>
        <w:tc>
          <w:tcPr>
            <w:tcW w:w="1317" w:type="dxa"/>
            <w:shd w:val="clear" w:color="auto" w:fill="auto"/>
          </w:tcPr>
          <w:p w14:paraId="66BE562C" w14:textId="77777777" w:rsidR="00B90403" w:rsidRPr="004B4218" w:rsidRDefault="00B90403" w:rsidP="007D46E2">
            <w:pPr>
              <w:jc w:val="center"/>
              <w:rPr>
                <w:rFonts w:ascii="Times New Roman" w:hAnsi="Times New Roman" w:cs="Times New Roman"/>
                <w:bCs/>
                <w:sz w:val="24"/>
                <w:szCs w:val="24"/>
              </w:rPr>
            </w:pPr>
          </w:p>
        </w:tc>
        <w:tc>
          <w:tcPr>
            <w:tcW w:w="1290" w:type="dxa"/>
            <w:shd w:val="clear" w:color="auto" w:fill="auto"/>
          </w:tcPr>
          <w:p w14:paraId="2EFCBA64" w14:textId="77777777" w:rsidR="00B90403" w:rsidRPr="004B4218" w:rsidRDefault="00B90403" w:rsidP="007D46E2">
            <w:pPr>
              <w:jc w:val="center"/>
              <w:rPr>
                <w:rFonts w:ascii="Times New Roman" w:hAnsi="Times New Roman" w:cs="Times New Roman"/>
                <w:bCs/>
                <w:sz w:val="24"/>
                <w:szCs w:val="24"/>
              </w:rPr>
            </w:pPr>
          </w:p>
        </w:tc>
        <w:tc>
          <w:tcPr>
            <w:tcW w:w="1292" w:type="dxa"/>
            <w:shd w:val="clear" w:color="auto" w:fill="auto"/>
          </w:tcPr>
          <w:p w14:paraId="30875117" w14:textId="77777777" w:rsidR="00B90403" w:rsidRPr="004B4218" w:rsidRDefault="00B90403" w:rsidP="007D46E2">
            <w:pPr>
              <w:jc w:val="center"/>
              <w:rPr>
                <w:rFonts w:ascii="Times New Roman" w:hAnsi="Times New Roman" w:cs="Times New Roman"/>
                <w:bCs/>
                <w:sz w:val="24"/>
                <w:szCs w:val="24"/>
              </w:rPr>
            </w:pPr>
          </w:p>
        </w:tc>
      </w:tr>
      <w:tr w:rsidR="00B90403" w:rsidRPr="00B71F40" w14:paraId="555D8E9D" w14:textId="77777777" w:rsidTr="00B10284">
        <w:tc>
          <w:tcPr>
            <w:tcW w:w="1263" w:type="dxa"/>
            <w:shd w:val="clear" w:color="auto" w:fill="auto"/>
          </w:tcPr>
          <w:p w14:paraId="4A6AAF50" w14:textId="77777777" w:rsidR="00B90403" w:rsidRPr="004B4218" w:rsidRDefault="00B90403" w:rsidP="007D46E2">
            <w:pPr>
              <w:jc w:val="center"/>
              <w:rPr>
                <w:rFonts w:ascii="Times New Roman" w:hAnsi="Times New Roman" w:cs="Times New Roman"/>
                <w:bCs/>
                <w:sz w:val="24"/>
                <w:szCs w:val="24"/>
              </w:rPr>
            </w:pPr>
            <w:r w:rsidRPr="004B4218">
              <w:rPr>
                <w:rFonts w:ascii="Times New Roman" w:hAnsi="Times New Roman" w:cs="Times New Roman"/>
                <w:bCs/>
                <w:sz w:val="24"/>
                <w:szCs w:val="24"/>
              </w:rPr>
              <w:t>5.</w:t>
            </w:r>
          </w:p>
        </w:tc>
        <w:tc>
          <w:tcPr>
            <w:tcW w:w="1315" w:type="dxa"/>
            <w:shd w:val="clear" w:color="auto" w:fill="auto"/>
          </w:tcPr>
          <w:p w14:paraId="79D45DFC" w14:textId="77777777" w:rsidR="00B90403" w:rsidRPr="004B4218" w:rsidRDefault="00B90403" w:rsidP="007D46E2">
            <w:pPr>
              <w:jc w:val="center"/>
              <w:rPr>
                <w:rFonts w:ascii="Times New Roman" w:hAnsi="Times New Roman" w:cs="Times New Roman"/>
                <w:bCs/>
                <w:sz w:val="24"/>
                <w:szCs w:val="24"/>
              </w:rPr>
            </w:pPr>
          </w:p>
        </w:tc>
        <w:tc>
          <w:tcPr>
            <w:tcW w:w="1328" w:type="dxa"/>
            <w:shd w:val="clear" w:color="auto" w:fill="auto"/>
          </w:tcPr>
          <w:p w14:paraId="63268927" w14:textId="77777777" w:rsidR="00B90403" w:rsidRPr="004B4218" w:rsidRDefault="00B90403" w:rsidP="007D46E2">
            <w:pPr>
              <w:jc w:val="center"/>
              <w:rPr>
                <w:rFonts w:ascii="Times New Roman" w:hAnsi="Times New Roman" w:cs="Times New Roman"/>
                <w:sz w:val="24"/>
                <w:szCs w:val="24"/>
              </w:rPr>
            </w:pPr>
          </w:p>
        </w:tc>
        <w:tc>
          <w:tcPr>
            <w:tcW w:w="1437" w:type="dxa"/>
            <w:shd w:val="clear" w:color="auto" w:fill="auto"/>
          </w:tcPr>
          <w:p w14:paraId="586879B4" w14:textId="77777777" w:rsidR="00B90403" w:rsidRPr="004B4218" w:rsidRDefault="00B90403" w:rsidP="007D46E2">
            <w:pPr>
              <w:jc w:val="center"/>
              <w:rPr>
                <w:rFonts w:ascii="Times New Roman" w:hAnsi="Times New Roman" w:cs="Times New Roman"/>
                <w:bCs/>
                <w:sz w:val="24"/>
                <w:szCs w:val="24"/>
              </w:rPr>
            </w:pPr>
          </w:p>
        </w:tc>
        <w:tc>
          <w:tcPr>
            <w:tcW w:w="1317" w:type="dxa"/>
            <w:shd w:val="clear" w:color="auto" w:fill="auto"/>
          </w:tcPr>
          <w:p w14:paraId="3B11D4BE" w14:textId="77777777" w:rsidR="00B90403" w:rsidRPr="004B4218" w:rsidRDefault="00B90403" w:rsidP="007D46E2">
            <w:pPr>
              <w:jc w:val="center"/>
              <w:rPr>
                <w:rFonts w:ascii="Times New Roman" w:hAnsi="Times New Roman" w:cs="Times New Roman"/>
                <w:bCs/>
                <w:sz w:val="24"/>
                <w:szCs w:val="24"/>
              </w:rPr>
            </w:pPr>
          </w:p>
        </w:tc>
        <w:tc>
          <w:tcPr>
            <w:tcW w:w="1290" w:type="dxa"/>
            <w:shd w:val="clear" w:color="auto" w:fill="auto"/>
          </w:tcPr>
          <w:p w14:paraId="361B5B82" w14:textId="77777777" w:rsidR="00B90403" w:rsidRPr="004B4218" w:rsidRDefault="00B90403" w:rsidP="007D46E2">
            <w:pPr>
              <w:jc w:val="center"/>
              <w:rPr>
                <w:rFonts w:ascii="Times New Roman" w:hAnsi="Times New Roman" w:cs="Times New Roman"/>
                <w:bCs/>
                <w:sz w:val="24"/>
                <w:szCs w:val="24"/>
              </w:rPr>
            </w:pPr>
          </w:p>
        </w:tc>
        <w:tc>
          <w:tcPr>
            <w:tcW w:w="1292" w:type="dxa"/>
            <w:shd w:val="clear" w:color="auto" w:fill="auto"/>
          </w:tcPr>
          <w:p w14:paraId="529265F0" w14:textId="77777777" w:rsidR="00B90403" w:rsidRPr="004B4218" w:rsidRDefault="00B90403" w:rsidP="007D46E2">
            <w:pPr>
              <w:jc w:val="center"/>
              <w:rPr>
                <w:rFonts w:ascii="Times New Roman" w:hAnsi="Times New Roman" w:cs="Times New Roman"/>
                <w:bCs/>
                <w:sz w:val="24"/>
                <w:szCs w:val="24"/>
              </w:rPr>
            </w:pPr>
          </w:p>
        </w:tc>
      </w:tr>
      <w:tr w:rsidR="00B90403" w:rsidRPr="00B71F40" w14:paraId="0415F852" w14:textId="77777777" w:rsidTr="00B10284">
        <w:tc>
          <w:tcPr>
            <w:tcW w:w="1263" w:type="dxa"/>
            <w:shd w:val="clear" w:color="auto" w:fill="auto"/>
          </w:tcPr>
          <w:p w14:paraId="0135027E" w14:textId="77777777" w:rsidR="00B90403" w:rsidRPr="004B4218" w:rsidRDefault="00B90403" w:rsidP="007D46E2">
            <w:pPr>
              <w:jc w:val="center"/>
              <w:rPr>
                <w:rFonts w:ascii="Times New Roman" w:hAnsi="Times New Roman" w:cs="Times New Roman"/>
                <w:bCs/>
                <w:sz w:val="24"/>
                <w:szCs w:val="24"/>
              </w:rPr>
            </w:pPr>
            <w:r w:rsidRPr="004B4218">
              <w:rPr>
                <w:rFonts w:ascii="Times New Roman" w:hAnsi="Times New Roman" w:cs="Times New Roman"/>
                <w:bCs/>
                <w:sz w:val="24"/>
                <w:szCs w:val="24"/>
              </w:rPr>
              <w:t>6.</w:t>
            </w:r>
          </w:p>
        </w:tc>
        <w:tc>
          <w:tcPr>
            <w:tcW w:w="1315" w:type="dxa"/>
            <w:shd w:val="clear" w:color="auto" w:fill="auto"/>
          </w:tcPr>
          <w:p w14:paraId="69AD4D00" w14:textId="77777777" w:rsidR="00B90403" w:rsidRPr="004B4218" w:rsidRDefault="00B90403" w:rsidP="007D46E2">
            <w:pPr>
              <w:jc w:val="center"/>
              <w:rPr>
                <w:rFonts w:ascii="Times New Roman" w:hAnsi="Times New Roman" w:cs="Times New Roman"/>
                <w:bCs/>
                <w:sz w:val="24"/>
                <w:szCs w:val="24"/>
              </w:rPr>
            </w:pPr>
          </w:p>
        </w:tc>
        <w:tc>
          <w:tcPr>
            <w:tcW w:w="1328" w:type="dxa"/>
            <w:shd w:val="clear" w:color="auto" w:fill="auto"/>
          </w:tcPr>
          <w:p w14:paraId="386FDFCE" w14:textId="77777777" w:rsidR="00B90403" w:rsidRPr="004B4218" w:rsidRDefault="00B90403" w:rsidP="007D46E2">
            <w:pPr>
              <w:jc w:val="center"/>
              <w:rPr>
                <w:rFonts w:ascii="Times New Roman" w:hAnsi="Times New Roman" w:cs="Times New Roman"/>
                <w:bCs/>
                <w:sz w:val="24"/>
                <w:szCs w:val="24"/>
              </w:rPr>
            </w:pPr>
          </w:p>
        </w:tc>
        <w:tc>
          <w:tcPr>
            <w:tcW w:w="1437" w:type="dxa"/>
            <w:shd w:val="clear" w:color="auto" w:fill="auto"/>
          </w:tcPr>
          <w:p w14:paraId="36E9A8DE" w14:textId="77777777" w:rsidR="00B90403" w:rsidRPr="004B4218" w:rsidRDefault="00B90403" w:rsidP="007D46E2">
            <w:pPr>
              <w:jc w:val="center"/>
              <w:rPr>
                <w:rFonts w:ascii="Times New Roman" w:hAnsi="Times New Roman" w:cs="Times New Roman"/>
                <w:bCs/>
                <w:sz w:val="24"/>
                <w:szCs w:val="24"/>
              </w:rPr>
            </w:pPr>
          </w:p>
        </w:tc>
        <w:tc>
          <w:tcPr>
            <w:tcW w:w="1317" w:type="dxa"/>
            <w:shd w:val="clear" w:color="auto" w:fill="auto"/>
          </w:tcPr>
          <w:p w14:paraId="3D002DFB" w14:textId="77777777" w:rsidR="00B90403" w:rsidRPr="004B4218" w:rsidRDefault="00B90403" w:rsidP="007D46E2">
            <w:pPr>
              <w:jc w:val="center"/>
              <w:rPr>
                <w:rFonts w:ascii="Times New Roman" w:hAnsi="Times New Roman" w:cs="Times New Roman"/>
                <w:bCs/>
                <w:sz w:val="24"/>
                <w:szCs w:val="24"/>
              </w:rPr>
            </w:pPr>
          </w:p>
        </w:tc>
        <w:tc>
          <w:tcPr>
            <w:tcW w:w="1290" w:type="dxa"/>
            <w:shd w:val="clear" w:color="auto" w:fill="auto"/>
          </w:tcPr>
          <w:p w14:paraId="4AF0CE26" w14:textId="77777777" w:rsidR="00B90403" w:rsidRPr="004B4218" w:rsidRDefault="00B90403" w:rsidP="007D46E2">
            <w:pPr>
              <w:jc w:val="center"/>
              <w:rPr>
                <w:rFonts w:ascii="Times New Roman" w:hAnsi="Times New Roman" w:cs="Times New Roman"/>
                <w:bCs/>
                <w:sz w:val="24"/>
                <w:szCs w:val="24"/>
              </w:rPr>
            </w:pPr>
          </w:p>
        </w:tc>
        <w:tc>
          <w:tcPr>
            <w:tcW w:w="1292" w:type="dxa"/>
            <w:shd w:val="clear" w:color="auto" w:fill="auto"/>
          </w:tcPr>
          <w:p w14:paraId="13216B16" w14:textId="77777777" w:rsidR="00B90403" w:rsidRPr="004B4218" w:rsidRDefault="00B90403" w:rsidP="007D46E2">
            <w:pPr>
              <w:jc w:val="center"/>
              <w:rPr>
                <w:rFonts w:ascii="Times New Roman" w:hAnsi="Times New Roman" w:cs="Times New Roman"/>
                <w:bCs/>
                <w:sz w:val="24"/>
                <w:szCs w:val="24"/>
              </w:rPr>
            </w:pPr>
          </w:p>
        </w:tc>
      </w:tr>
    </w:tbl>
    <w:p w14:paraId="59E426A6" w14:textId="77777777" w:rsidR="00B90403" w:rsidRPr="00B71F40" w:rsidRDefault="00B90403" w:rsidP="00B90403">
      <w:pPr>
        <w:rPr>
          <w:rFonts w:ascii="Times New Roman" w:hAnsi="Times New Roman" w:cs="Times New Roman"/>
          <w:b/>
          <w:u w:val="single"/>
        </w:rPr>
      </w:pPr>
    </w:p>
    <w:p w14:paraId="20AB8560" w14:textId="77777777" w:rsidR="00B10284" w:rsidRDefault="00B10284" w:rsidP="00B10284">
      <w:pPr>
        <w:rPr>
          <w:rFonts w:ascii="Times New Roman" w:hAnsi="Times New Roman" w:cs="Times New Roman"/>
          <w:b/>
          <w:sz w:val="24"/>
          <w:u w:val="single"/>
        </w:rPr>
      </w:pPr>
      <w:r>
        <w:rPr>
          <w:rFonts w:ascii="Times New Roman" w:hAnsi="Times New Roman" w:cs="Times New Roman"/>
          <w:b/>
          <w:sz w:val="24"/>
          <w:u w:val="single"/>
        </w:rPr>
        <w:t xml:space="preserve">Calculations: </w:t>
      </w:r>
    </w:p>
    <w:p w14:paraId="6F2869E5" w14:textId="77777777" w:rsidR="00B10284" w:rsidRPr="004B4218" w:rsidRDefault="00B10284" w:rsidP="00B10284">
      <w:pPr>
        <w:rPr>
          <w:rFonts w:ascii="Times New Roman" w:hAnsi="Times New Roman" w:cs="Times New Roman"/>
          <w:b/>
          <w:sz w:val="24"/>
        </w:rPr>
      </w:pPr>
      <w:r>
        <w:rPr>
          <w:rFonts w:ascii="Times New Roman" w:hAnsi="Times New Roman" w:cs="Times New Roman"/>
          <w:b/>
          <w:sz w:val="24"/>
        </w:rPr>
        <w:t>Angle of divergence</w:t>
      </w:r>
      <w:r w:rsidR="008F6BA5">
        <w:rPr>
          <w:rFonts w:ascii="Times New Roman" w:hAnsi="Times New Roman" w:cs="Times New Roman"/>
          <w:b/>
          <w:sz w:val="24"/>
        </w:rPr>
        <w:t xml:space="preserve"> </w:t>
      </w:r>
      <w:r>
        <w:rPr>
          <w:rFonts w:ascii="Times New Roman" w:hAnsi="Times New Roman" w:cs="Times New Roman"/>
          <w:b/>
          <w:sz w:val="24"/>
        </w:rPr>
        <w:t xml:space="preserve"> </w:t>
      </w:r>
      <m:oMath>
        <m:r>
          <w:rPr>
            <w:rFonts w:ascii="Cambria Math" w:hAnsi="Cambria Math" w:cs="Times New Roman"/>
            <w:color w:val="000000"/>
            <w:sz w:val="28"/>
            <w:szCs w:val="24"/>
          </w:rPr>
          <m:t>θ=</m:t>
        </m:r>
        <m:f>
          <m:fPr>
            <m:ctrlPr>
              <w:rPr>
                <w:rFonts w:ascii="Cambria Math" w:hAnsi="Cambria Math" w:cs="Times New Roman"/>
                <w:i/>
                <w:color w:val="000000"/>
                <w:sz w:val="28"/>
                <w:szCs w:val="24"/>
              </w:rPr>
            </m:ctrlPr>
          </m:fPr>
          <m:num>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a</m:t>
                </m:r>
              </m:e>
              <m:sub>
                <m:r>
                  <w:rPr>
                    <w:rFonts w:ascii="Cambria Math" w:hAnsi="Cambria Math" w:cs="Times New Roman"/>
                    <w:color w:val="000000"/>
                    <w:sz w:val="28"/>
                    <w:szCs w:val="24"/>
                  </w:rPr>
                  <m:t>2</m:t>
                </m:r>
              </m:sub>
            </m:sSub>
            <m:r>
              <w:rPr>
                <w:rFonts w:ascii="Cambria Math" w:hAnsi="Cambria Math" w:cs="Times New Roman"/>
                <w:color w:val="000000"/>
                <w:sz w:val="28"/>
                <w:szCs w:val="24"/>
              </w:rPr>
              <m:t>-</m:t>
            </m:r>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a</m:t>
                </m:r>
              </m:e>
              <m:sub>
                <m:r>
                  <w:rPr>
                    <w:rFonts w:ascii="Cambria Math" w:hAnsi="Cambria Math" w:cs="Times New Roman"/>
                    <w:color w:val="000000"/>
                    <w:sz w:val="28"/>
                    <w:szCs w:val="24"/>
                  </w:rPr>
                  <m:t>1</m:t>
                </m:r>
              </m:sub>
            </m:sSub>
          </m:num>
          <m:den>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d</m:t>
                </m:r>
              </m:e>
              <m:sub>
                <m:r>
                  <w:rPr>
                    <w:rFonts w:ascii="Cambria Math" w:hAnsi="Cambria Math" w:cs="Times New Roman"/>
                    <w:color w:val="000000"/>
                    <w:sz w:val="28"/>
                    <w:szCs w:val="24"/>
                  </w:rPr>
                  <m:t>2</m:t>
                </m:r>
              </m:sub>
            </m:sSub>
            <m:r>
              <w:rPr>
                <w:rFonts w:ascii="Cambria Math" w:hAnsi="Cambria Math" w:cs="Times New Roman"/>
                <w:color w:val="000000"/>
                <w:sz w:val="28"/>
                <w:szCs w:val="24"/>
              </w:rPr>
              <m:t>-</m:t>
            </m:r>
            <m:sSub>
              <m:sSubPr>
                <m:ctrlPr>
                  <w:rPr>
                    <w:rFonts w:ascii="Cambria Math" w:hAnsi="Cambria Math" w:cs="Times New Roman"/>
                    <w:i/>
                    <w:color w:val="000000"/>
                    <w:sz w:val="28"/>
                    <w:szCs w:val="24"/>
                  </w:rPr>
                </m:ctrlPr>
              </m:sSubPr>
              <m:e>
                <m:r>
                  <w:rPr>
                    <w:rFonts w:ascii="Cambria Math" w:hAnsi="Cambria Math" w:cs="Times New Roman"/>
                    <w:color w:val="000000"/>
                    <w:sz w:val="28"/>
                    <w:szCs w:val="24"/>
                  </w:rPr>
                  <m:t>d</m:t>
                </m:r>
              </m:e>
              <m:sub>
                <m:r>
                  <w:rPr>
                    <w:rFonts w:ascii="Cambria Math" w:hAnsi="Cambria Math" w:cs="Times New Roman"/>
                    <w:color w:val="000000"/>
                    <w:sz w:val="28"/>
                    <w:szCs w:val="24"/>
                  </w:rPr>
                  <m:t>1</m:t>
                </m:r>
              </m:sub>
            </m:sSub>
          </m:den>
        </m:f>
      </m:oMath>
    </w:p>
    <w:p w14:paraId="7C7374F7" w14:textId="77777777" w:rsidR="00B10284" w:rsidRDefault="00B10284" w:rsidP="00B90403">
      <w:pPr>
        <w:rPr>
          <w:rFonts w:ascii="Times New Roman" w:hAnsi="Times New Roman" w:cs="Times New Roman"/>
          <w:b/>
          <w:sz w:val="24"/>
          <w:u w:val="single"/>
        </w:rPr>
      </w:pPr>
    </w:p>
    <w:p w14:paraId="745B34D1" w14:textId="77777777" w:rsidR="00B10284" w:rsidRDefault="00B10284" w:rsidP="00B90403">
      <w:pPr>
        <w:rPr>
          <w:rFonts w:ascii="Times New Roman" w:hAnsi="Times New Roman" w:cs="Times New Roman"/>
          <w:b/>
          <w:sz w:val="24"/>
          <w:u w:val="single"/>
        </w:rPr>
      </w:pPr>
    </w:p>
    <w:p w14:paraId="6A063753" w14:textId="77777777" w:rsidR="00B10284" w:rsidRDefault="00B10284" w:rsidP="00B90403">
      <w:pPr>
        <w:rPr>
          <w:rFonts w:ascii="Times New Roman" w:hAnsi="Times New Roman" w:cs="Times New Roman"/>
          <w:b/>
          <w:sz w:val="24"/>
          <w:u w:val="single"/>
        </w:rPr>
      </w:pPr>
    </w:p>
    <w:p w14:paraId="0B855FAB" w14:textId="77777777" w:rsidR="00627588" w:rsidRDefault="00627588" w:rsidP="00B90403">
      <w:pPr>
        <w:rPr>
          <w:rFonts w:ascii="Times New Roman" w:hAnsi="Times New Roman" w:cs="Times New Roman"/>
          <w:b/>
          <w:sz w:val="24"/>
          <w:u w:val="single"/>
        </w:rPr>
      </w:pPr>
    </w:p>
    <w:p w14:paraId="16B3E7E8" w14:textId="77777777" w:rsidR="00627588" w:rsidRDefault="00627588" w:rsidP="00B90403">
      <w:pPr>
        <w:rPr>
          <w:rFonts w:ascii="Times New Roman" w:hAnsi="Times New Roman" w:cs="Times New Roman"/>
          <w:b/>
          <w:sz w:val="24"/>
          <w:u w:val="single"/>
        </w:rPr>
      </w:pPr>
    </w:p>
    <w:p w14:paraId="0ED47F62" w14:textId="77777777" w:rsidR="00627588" w:rsidRDefault="00627588" w:rsidP="00B90403">
      <w:pPr>
        <w:rPr>
          <w:rFonts w:ascii="Times New Roman" w:hAnsi="Times New Roman" w:cs="Times New Roman"/>
          <w:b/>
          <w:sz w:val="24"/>
          <w:u w:val="single"/>
        </w:rPr>
      </w:pPr>
    </w:p>
    <w:p w14:paraId="09278CC0" w14:textId="77777777" w:rsidR="00627588" w:rsidRDefault="00627588" w:rsidP="00B90403">
      <w:pPr>
        <w:rPr>
          <w:rFonts w:ascii="Times New Roman" w:hAnsi="Times New Roman" w:cs="Times New Roman"/>
          <w:b/>
          <w:sz w:val="24"/>
          <w:u w:val="single"/>
        </w:rPr>
      </w:pPr>
    </w:p>
    <w:p w14:paraId="4D4F536D" w14:textId="77777777" w:rsidR="00B90403" w:rsidRPr="004B4218" w:rsidRDefault="00B90403" w:rsidP="00B90403">
      <w:pPr>
        <w:rPr>
          <w:rFonts w:ascii="Times New Roman" w:hAnsi="Times New Roman" w:cs="Times New Roman"/>
          <w:b/>
          <w:sz w:val="24"/>
          <w:u w:val="single"/>
        </w:rPr>
      </w:pPr>
      <w:r w:rsidRPr="004B4218">
        <w:rPr>
          <w:rFonts w:ascii="Times New Roman" w:hAnsi="Times New Roman" w:cs="Times New Roman"/>
          <w:b/>
          <w:sz w:val="24"/>
          <w:u w:val="single"/>
        </w:rPr>
        <w:t xml:space="preserve">Result: </w:t>
      </w:r>
    </w:p>
    <w:p w14:paraId="774066D8" w14:textId="77777777" w:rsidR="00B90403" w:rsidRPr="004B4218" w:rsidRDefault="00B90403" w:rsidP="00B90403">
      <w:pPr>
        <w:rPr>
          <w:rFonts w:ascii="Times New Roman" w:hAnsi="Times New Roman" w:cs="Times New Roman"/>
          <w:b/>
          <w:sz w:val="24"/>
        </w:rPr>
      </w:pPr>
    </w:p>
    <w:p w14:paraId="7CB65C09" w14:textId="77777777" w:rsidR="00627588" w:rsidRDefault="00627588" w:rsidP="00B90403">
      <w:pPr>
        <w:rPr>
          <w:rFonts w:ascii="Times New Roman" w:hAnsi="Times New Roman" w:cs="Times New Roman"/>
          <w:b/>
          <w:sz w:val="24"/>
          <w:u w:val="single"/>
        </w:rPr>
      </w:pPr>
    </w:p>
    <w:p w14:paraId="7AF5B0F0" w14:textId="77777777" w:rsidR="00F71E3B" w:rsidRDefault="00F71E3B" w:rsidP="00B90403">
      <w:pPr>
        <w:rPr>
          <w:rFonts w:ascii="Times New Roman" w:hAnsi="Times New Roman" w:cs="Times New Roman"/>
          <w:b/>
          <w:sz w:val="24"/>
          <w:u w:val="single"/>
        </w:rPr>
      </w:pPr>
    </w:p>
    <w:p w14:paraId="3E91E824" w14:textId="77777777" w:rsidR="00B90403" w:rsidRPr="00774DFF" w:rsidRDefault="00B90403" w:rsidP="00B90403">
      <w:pPr>
        <w:rPr>
          <w:rFonts w:ascii="Times New Roman" w:hAnsi="Times New Roman" w:cs="Times New Roman"/>
          <w:b/>
          <w:sz w:val="24"/>
        </w:rPr>
      </w:pPr>
      <w:r w:rsidRPr="00774DFF">
        <w:rPr>
          <w:rFonts w:ascii="Times New Roman" w:hAnsi="Times New Roman" w:cs="Times New Roman"/>
          <w:b/>
          <w:sz w:val="24"/>
        </w:rPr>
        <w:t>Viva Questions:</w:t>
      </w:r>
    </w:p>
    <w:p w14:paraId="7E8377C7" w14:textId="77777777" w:rsidR="00B90403" w:rsidRPr="00774DFF" w:rsidRDefault="00B90403" w:rsidP="00B90403">
      <w:pPr>
        <w:pStyle w:val="ListParagraph"/>
        <w:numPr>
          <w:ilvl w:val="0"/>
          <w:numId w:val="22"/>
        </w:numPr>
        <w:jc w:val="both"/>
        <w:rPr>
          <w:rFonts w:ascii="Times New Roman" w:hAnsi="Times New Roman" w:cs="Times New Roman"/>
          <w:sz w:val="24"/>
        </w:rPr>
      </w:pPr>
      <w:r w:rsidRPr="00774DFF">
        <w:rPr>
          <w:rFonts w:ascii="Times New Roman" w:hAnsi="Times New Roman" w:cs="Times New Roman"/>
          <w:sz w:val="24"/>
        </w:rPr>
        <w:t>What is the cause of divergence of a laser beam</w:t>
      </w:r>
      <w:r w:rsidR="00277C8B">
        <w:rPr>
          <w:rFonts w:ascii="Times New Roman" w:hAnsi="Times New Roman" w:cs="Times New Roman"/>
          <w:sz w:val="24"/>
        </w:rPr>
        <w:t>?</w:t>
      </w:r>
    </w:p>
    <w:p w14:paraId="1497112B" w14:textId="77777777" w:rsidR="00B90403" w:rsidRDefault="00B90403" w:rsidP="00B90403">
      <w:pPr>
        <w:pStyle w:val="ListParagraph"/>
        <w:numPr>
          <w:ilvl w:val="0"/>
          <w:numId w:val="22"/>
        </w:numPr>
        <w:jc w:val="both"/>
        <w:rPr>
          <w:rFonts w:ascii="Times New Roman" w:hAnsi="Times New Roman" w:cs="Times New Roman"/>
          <w:sz w:val="24"/>
        </w:rPr>
      </w:pPr>
      <w:r w:rsidRPr="00774DFF">
        <w:rPr>
          <w:rFonts w:ascii="Times New Roman" w:hAnsi="Times New Roman" w:cs="Times New Roman"/>
          <w:sz w:val="24"/>
        </w:rPr>
        <w:t>What is the unique property of laser</w:t>
      </w:r>
      <w:r w:rsidR="00277C8B">
        <w:rPr>
          <w:rFonts w:ascii="Times New Roman" w:hAnsi="Times New Roman" w:cs="Times New Roman"/>
          <w:sz w:val="24"/>
        </w:rPr>
        <w:t>?</w:t>
      </w:r>
    </w:p>
    <w:p w14:paraId="027A6C7A" w14:textId="77777777" w:rsidR="00B90403" w:rsidRDefault="00B90403" w:rsidP="00B90403">
      <w:pPr>
        <w:pStyle w:val="ListParagraph"/>
        <w:numPr>
          <w:ilvl w:val="0"/>
          <w:numId w:val="22"/>
        </w:numPr>
        <w:jc w:val="both"/>
        <w:rPr>
          <w:rFonts w:ascii="Times New Roman" w:hAnsi="Times New Roman" w:cs="Times New Roman"/>
          <w:sz w:val="24"/>
        </w:rPr>
      </w:pPr>
      <w:r>
        <w:rPr>
          <w:rFonts w:ascii="Times New Roman" w:hAnsi="Times New Roman" w:cs="Times New Roman"/>
          <w:sz w:val="24"/>
        </w:rPr>
        <w:t>What is beam profile</w:t>
      </w:r>
      <w:r w:rsidR="00277C8B">
        <w:rPr>
          <w:rFonts w:ascii="Times New Roman" w:hAnsi="Times New Roman" w:cs="Times New Roman"/>
          <w:sz w:val="24"/>
        </w:rPr>
        <w:t>?</w:t>
      </w:r>
    </w:p>
    <w:p w14:paraId="2DA02D3C" w14:textId="77777777" w:rsidR="00627588" w:rsidRPr="00CB561B" w:rsidRDefault="00627588" w:rsidP="00CB561B">
      <w:pPr>
        <w:jc w:val="both"/>
        <w:rPr>
          <w:b/>
          <w:bCs/>
          <w:sz w:val="24"/>
        </w:rPr>
      </w:pPr>
    </w:p>
    <w:p w14:paraId="74F41104" w14:textId="77777777" w:rsidR="00627588" w:rsidRPr="00627588" w:rsidRDefault="00627588" w:rsidP="00627588">
      <w:pPr>
        <w:jc w:val="both"/>
        <w:rPr>
          <w:b/>
          <w:bCs/>
          <w:sz w:val="24"/>
        </w:rPr>
      </w:pPr>
      <w:r w:rsidRPr="00627588">
        <w:rPr>
          <w:rFonts w:ascii="Times New Roman" w:hAnsi="Times New Roman" w:cs="Times New Roman"/>
          <w:b/>
          <w:bCs/>
          <w:sz w:val="24"/>
          <w:u w:val="single"/>
        </w:rPr>
        <w:t>Answers</w:t>
      </w:r>
      <w:r w:rsidRPr="00627588">
        <w:rPr>
          <w:b/>
          <w:bCs/>
          <w:sz w:val="24"/>
        </w:rPr>
        <w:t>:</w:t>
      </w:r>
    </w:p>
    <w:p w14:paraId="523DBC77" w14:textId="77777777" w:rsidR="00F71E3B" w:rsidRPr="00627588" w:rsidRDefault="00627588" w:rsidP="00F71E3B">
      <w:pPr>
        <w:jc w:val="both"/>
        <w:rPr>
          <w:b/>
          <w:bCs/>
          <w:sz w:val="24"/>
        </w:rPr>
      </w:pP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sidR="00F71E3B" w:rsidRPr="00627588">
        <w:rPr>
          <w:b/>
          <w:bCs/>
          <w:sz w:val="24"/>
        </w:rPr>
        <w:t>--------------------------------------------------------------------------------------------------------------------------------------------------------------------------------------------------------------------</w:t>
      </w:r>
      <w:r w:rsidR="00F71E3B">
        <w:rPr>
          <w:b/>
          <w:bCs/>
          <w:sz w:val="24"/>
        </w:rPr>
        <w:t>------------------------------</w:t>
      </w:r>
      <w:r w:rsidR="00F71E3B" w:rsidRPr="00627588">
        <w:rPr>
          <w:b/>
          <w:bCs/>
          <w:sz w:val="24"/>
        </w:rPr>
        <w:t>---------------------------------------------------------------------------------------------</w:t>
      </w:r>
      <w:r w:rsidR="00F71E3B">
        <w:rPr>
          <w:b/>
          <w:bCs/>
          <w:sz w:val="24"/>
        </w:rPr>
        <w:t>-------------------------------</w:t>
      </w:r>
      <w:r w:rsidR="00F71E3B" w:rsidRPr="00627588">
        <w:rPr>
          <w:b/>
          <w:bCs/>
          <w:sz w:val="24"/>
        </w:rPr>
        <w:t>--------------------------------------------------------------------------------------------------------------------------------------------------------------------------------------------------------------------</w:t>
      </w:r>
      <w:r w:rsidR="00F71E3B">
        <w:rPr>
          <w:b/>
          <w:bCs/>
          <w:sz w:val="24"/>
        </w:rPr>
        <w:t>------------------------------</w:t>
      </w:r>
      <w:r w:rsidR="00F71E3B" w:rsidRPr="00627588">
        <w:rPr>
          <w:b/>
          <w:bCs/>
          <w:sz w:val="24"/>
        </w:rPr>
        <w:t>----------------------------------------------------------------------------------------------------------------------------</w:t>
      </w:r>
    </w:p>
    <w:p w14:paraId="2573FE5E" w14:textId="77777777" w:rsidR="000C74CF" w:rsidRPr="00627588" w:rsidRDefault="00B46077" w:rsidP="00627588">
      <w:pPr>
        <w:rPr>
          <w:rFonts w:ascii="Times New Roman" w:hAnsi="Times New Roman" w:cs="Times New Roman"/>
          <w:b/>
          <w:sz w:val="28"/>
        </w:rPr>
      </w:pPr>
      <w:r>
        <w:rPr>
          <w:rFonts w:ascii="Times New Roman" w:hAnsi="Times New Roman" w:cs="Times New Roman"/>
          <w:b/>
          <w:sz w:val="28"/>
        </w:rPr>
        <w:lastRenderedPageBreak/>
        <w:t xml:space="preserve">     </w:t>
      </w:r>
    </w:p>
    <w:p w14:paraId="6DF22D85" w14:textId="77777777" w:rsidR="000C74CF" w:rsidRDefault="000C74CF" w:rsidP="000C74CF">
      <w:pPr>
        <w:tabs>
          <w:tab w:val="left" w:pos="360"/>
        </w:tabs>
        <w:jc w:val="center"/>
        <w:rPr>
          <w:rFonts w:ascii="Times New Roman" w:eastAsia="Symbol" w:hAnsi="Times New Roman" w:cs="Times New Roman"/>
        </w:rPr>
      </w:pPr>
      <w:r w:rsidRPr="00AA3CC0">
        <w:rPr>
          <w:rFonts w:ascii="Times New Roman" w:eastAsia="Times New Roman" w:hAnsi="Times New Roman" w:cs="Times New Roman"/>
          <w:noProof/>
          <w:sz w:val="24"/>
        </w:rPr>
        <mc:AlternateContent>
          <mc:Choice Requires="wps">
            <w:drawing>
              <wp:anchor distT="0" distB="0" distL="114300" distR="114300" simplePos="0" relativeHeight="251663872" behindDoc="0" locked="0" layoutInCell="1" allowOverlap="1" wp14:anchorId="1673EE03" wp14:editId="787EA1F5">
                <wp:simplePos x="0" y="0"/>
                <wp:positionH relativeFrom="column">
                  <wp:posOffset>1009650</wp:posOffset>
                </wp:positionH>
                <wp:positionV relativeFrom="paragraph">
                  <wp:posOffset>92075</wp:posOffset>
                </wp:positionV>
                <wp:extent cx="3990975" cy="1952625"/>
                <wp:effectExtent l="0" t="0" r="28575" b="28575"/>
                <wp:wrapTight wrapText="bothSides">
                  <wp:wrapPolygon edited="0">
                    <wp:start x="0" y="0"/>
                    <wp:lineTo x="0" y="21705"/>
                    <wp:lineTo x="21652" y="21705"/>
                    <wp:lineTo x="21652" y="0"/>
                    <wp:lineTo x="0" y="0"/>
                  </wp:wrapPolygon>
                </wp:wrapTight>
                <wp:docPr id="12"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1D7625" w14:textId="77777777" w:rsidR="00127D0A" w:rsidRPr="00077CC1" w:rsidRDefault="00127D0A" w:rsidP="000C74CF">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6F4A55C9" w14:textId="77777777" w:rsidR="00127D0A" w:rsidRPr="00077CC1" w:rsidRDefault="00127D0A" w:rsidP="000C74CF">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11C9F30A" w14:textId="77777777" w:rsidR="00127D0A" w:rsidRPr="00077CC1" w:rsidRDefault="00127D0A" w:rsidP="000C74CF">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5</w:t>
                            </w:r>
                          </w:p>
                          <w:p w14:paraId="0B7D7338" w14:textId="77777777" w:rsidR="00127D0A" w:rsidRPr="00077CC1" w:rsidRDefault="00127D0A" w:rsidP="000C74CF">
                            <w:pPr>
                              <w:pStyle w:val="BodyText"/>
                              <w:rPr>
                                <w:b/>
                                <w:bCs/>
                              </w:rPr>
                            </w:pPr>
                            <w:r>
                              <w:rPr>
                                <w:b/>
                                <w:bCs/>
                              </w:rPr>
                              <w:t xml:space="preserve">  </w:t>
                            </w:r>
                            <w:r w:rsidRPr="00077CC1">
                              <w:rPr>
                                <w:b/>
                                <w:bCs/>
                              </w:rPr>
                              <w:t>TITLE:</w:t>
                            </w:r>
                            <w:r w:rsidRPr="00077CC1">
                              <w:t xml:space="preserve"> </w:t>
                            </w:r>
                            <w:r>
                              <w:rPr>
                                <w:b/>
                                <w:bCs/>
                              </w:rPr>
                              <w:t>Photo diode I-V characteristics.</w:t>
                            </w:r>
                          </w:p>
                          <w:p w14:paraId="66B9E1BD" w14:textId="77777777" w:rsidR="00127D0A" w:rsidRPr="00077CC1" w:rsidRDefault="00127D0A" w:rsidP="000C74CF">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04160AEC" w14:textId="77777777" w:rsidR="00127D0A" w:rsidRPr="00077CC1" w:rsidRDefault="00127D0A" w:rsidP="000C74CF">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5CADAB7E" w14:textId="77777777" w:rsidR="00127D0A" w:rsidRDefault="00127D0A" w:rsidP="000C74CF">
                            <w:pPr>
                              <w:spacing w:before="241"/>
                              <w:rPr>
                                <w:spacing w:val="-57"/>
                                <w:sz w:val="24"/>
                              </w:rPr>
                            </w:pPr>
                          </w:p>
                          <w:p w14:paraId="0D98DD9D" w14:textId="77777777" w:rsidR="00127D0A" w:rsidRDefault="00127D0A" w:rsidP="000C74CF">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3EE03" id="_x0000_s1030" type="#_x0000_t202" style="position:absolute;left:0;text-align:left;margin-left:79.5pt;margin-top:7.25pt;width:314.25pt;height:15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" filled="f">
                <v:textbox inset="0,0,0,0">
                  <w:txbxContent>
                    <w:p w14:paraId="721D7625" w14:textId="77777777" w:rsidR="00127D0A" w:rsidRPr="00077CC1" w:rsidRDefault="00127D0A" w:rsidP="000C74CF">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6F4A55C9" w14:textId="77777777" w:rsidR="00127D0A" w:rsidRPr="00077CC1" w:rsidRDefault="00127D0A" w:rsidP="000C74CF">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11C9F30A" w14:textId="77777777" w:rsidR="00127D0A" w:rsidRPr="00077CC1" w:rsidRDefault="00127D0A" w:rsidP="000C74CF">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5</w:t>
                      </w:r>
                    </w:p>
                    <w:p w14:paraId="0B7D7338" w14:textId="77777777" w:rsidR="00127D0A" w:rsidRPr="00077CC1" w:rsidRDefault="00127D0A" w:rsidP="000C74CF">
                      <w:pPr>
                        <w:pStyle w:val="BodyText"/>
                        <w:rPr>
                          <w:b/>
                          <w:bCs/>
                        </w:rPr>
                      </w:pPr>
                      <w:r>
                        <w:rPr>
                          <w:b/>
                          <w:bCs/>
                        </w:rPr>
                        <w:t xml:space="preserve">  </w:t>
                      </w:r>
                      <w:r w:rsidRPr="00077CC1">
                        <w:rPr>
                          <w:b/>
                          <w:bCs/>
                        </w:rPr>
                        <w:t>TITLE:</w:t>
                      </w:r>
                      <w:r w:rsidRPr="00077CC1">
                        <w:t xml:space="preserve"> </w:t>
                      </w:r>
                      <w:r>
                        <w:rPr>
                          <w:b/>
                          <w:bCs/>
                        </w:rPr>
                        <w:t>Photo diode I-V characteristics.</w:t>
                      </w:r>
                    </w:p>
                    <w:p w14:paraId="66B9E1BD" w14:textId="77777777" w:rsidR="00127D0A" w:rsidRPr="00077CC1" w:rsidRDefault="00127D0A" w:rsidP="000C74CF">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04160AEC" w14:textId="77777777" w:rsidR="00127D0A" w:rsidRPr="00077CC1" w:rsidRDefault="00127D0A" w:rsidP="000C74CF">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5CADAB7E" w14:textId="77777777" w:rsidR="00127D0A" w:rsidRDefault="00127D0A" w:rsidP="000C74CF">
                      <w:pPr>
                        <w:spacing w:before="241"/>
                        <w:rPr>
                          <w:spacing w:val="-57"/>
                          <w:sz w:val="24"/>
                        </w:rPr>
                      </w:pPr>
                    </w:p>
                    <w:p w14:paraId="0D98DD9D" w14:textId="77777777" w:rsidR="00127D0A" w:rsidRDefault="00127D0A" w:rsidP="000C74CF">
                      <w:pPr>
                        <w:rPr>
                          <w:sz w:val="24"/>
                        </w:rPr>
                      </w:pPr>
                    </w:p>
                  </w:txbxContent>
                </v:textbox>
                <w10:wrap type="tight"/>
              </v:shape>
            </w:pict>
          </mc:Fallback>
        </mc:AlternateContent>
      </w:r>
    </w:p>
    <w:p w14:paraId="7EC92B31" w14:textId="77777777" w:rsidR="000C74CF" w:rsidRDefault="000C74CF" w:rsidP="000C74CF">
      <w:pPr>
        <w:tabs>
          <w:tab w:val="left" w:pos="360"/>
        </w:tabs>
        <w:jc w:val="center"/>
        <w:rPr>
          <w:rFonts w:ascii="Times New Roman" w:eastAsia="Symbol" w:hAnsi="Times New Roman" w:cs="Times New Roman"/>
        </w:rPr>
      </w:pPr>
    </w:p>
    <w:p w14:paraId="068AFBF4" w14:textId="77777777" w:rsidR="000C74CF" w:rsidRDefault="000C74CF" w:rsidP="000C74CF">
      <w:pPr>
        <w:tabs>
          <w:tab w:val="left" w:pos="360"/>
        </w:tabs>
        <w:jc w:val="center"/>
        <w:rPr>
          <w:rFonts w:ascii="Times New Roman" w:eastAsia="Symbol" w:hAnsi="Times New Roman" w:cs="Times New Roman"/>
        </w:rPr>
      </w:pPr>
    </w:p>
    <w:p w14:paraId="1CF06A94" w14:textId="77777777" w:rsidR="000C74CF" w:rsidRPr="00B71F40" w:rsidRDefault="000C74CF" w:rsidP="000C74CF">
      <w:pPr>
        <w:tabs>
          <w:tab w:val="left" w:pos="360"/>
        </w:tabs>
        <w:rPr>
          <w:rFonts w:ascii="Times New Roman" w:hAnsi="Times New Roman" w:cs="Times New Roman"/>
        </w:rPr>
      </w:pPr>
    </w:p>
    <w:p w14:paraId="4E356650" w14:textId="77777777" w:rsidR="000C74CF" w:rsidRDefault="000C74CF" w:rsidP="000C74CF">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71A2EDE4" w14:textId="77777777" w:rsidR="000C74CF" w:rsidRDefault="000C74CF" w:rsidP="000C74CF">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128D3413" w14:textId="77777777" w:rsidR="000C74CF" w:rsidRDefault="000C74CF" w:rsidP="000C74CF">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4E137446" w14:textId="77777777" w:rsidR="000C74CF" w:rsidRDefault="000C74CF" w:rsidP="000C74CF">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B60842F" w14:textId="77777777" w:rsidR="000C74CF" w:rsidRDefault="000C74CF" w:rsidP="00617CA6">
      <w:pPr>
        <w:widowControl w:val="0"/>
        <w:autoSpaceDE w:val="0"/>
        <w:autoSpaceDN w:val="0"/>
        <w:spacing w:before="89" w:after="0" w:line="240" w:lineRule="auto"/>
        <w:ind w:right="156"/>
        <w:rPr>
          <w:rFonts w:ascii="Times New Roman" w:eastAsia="Times New Roman" w:hAnsi="Times New Roman" w:cs="Times New Roman"/>
          <w:b/>
          <w:sz w:val="24"/>
        </w:rPr>
      </w:pPr>
    </w:p>
    <w:p w14:paraId="20BBE85A" w14:textId="77777777" w:rsidR="000C74CF" w:rsidRPr="00277C8B" w:rsidRDefault="000C74CF" w:rsidP="000C74CF">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63CD8009" w14:textId="77777777" w:rsidR="000C74CF" w:rsidRDefault="000C74CF" w:rsidP="000C74CF">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5DB5D413" w14:textId="77777777" w:rsidR="00617CA6" w:rsidRPr="00277C8B" w:rsidRDefault="00617CA6" w:rsidP="000C74CF">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8927EA" w:rsidRPr="00AE4918" w14:paraId="020E5007" w14:textId="77777777" w:rsidTr="00D80A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2395D1F1"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45A3D9C0"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39E5745D"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32ADF6EB"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56E654C2"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5D4E89F1"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290EB8DF"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34D70014"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372ADA87"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8927EA" w:rsidRPr="00AE4918" w14:paraId="16F24339"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7A20CDFE"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578B84FB"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1E797DC2"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5DA3685"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0F6A6B41"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00A1556A"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48566AD8"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364DC82C"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61050DE8"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19F379E4"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2C97D5EE"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57F6C47B"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30DC854A"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8927EA" w:rsidRPr="00AE4918" w14:paraId="11D669B4"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6709A54A"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781701F0"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25B25045"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44BE391D"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50A1E367"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6D9DC666"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58D12B0B"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6B6D25BA"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554D3D84"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0F3DCEFE"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513A982D"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4FECCF23"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4AD354EB" w14:textId="77777777" w:rsidR="008927EA" w:rsidRPr="00AE4918" w:rsidRDefault="008927EA" w:rsidP="00D80A46">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286DA818"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8927EA" w:rsidRPr="00AE4918" w14:paraId="0739A071" w14:textId="77777777" w:rsidTr="00D80A46">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9A1CEB8"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7F8448C0"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10E7DAC6"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29C09C7F"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5D408150"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0EADB75A"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395FB0A4"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27085F38"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8927EA" w:rsidRPr="00AE4918" w14:paraId="09A1A92A" w14:textId="77777777" w:rsidTr="00D80A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48CCD243"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74AB2B8E"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65B2D0E8"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18054AE5"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1E16FB46"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72B27C3A"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4454A811" w14:textId="77777777" w:rsidR="008927EA" w:rsidRPr="00AE4918" w:rsidRDefault="008927EA" w:rsidP="00D80A46">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7EC07CB2"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397CC7C7"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0308F4BD" w14:textId="77777777" w:rsidR="008927EA" w:rsidRPr="00AE4918" w:rsidRDefault="008927EA" w:rsidP="00D80A46">
            <w:pPr>
              <w:widowControl w:val="0"/>
              <w:autoSpaceDE w:val="0"/>
              <w:autoSpaceDN w:val="0"/>
              <w:spacing w:after="0" w:line="240" w:lineRule="auto"/>
              <w:rPr>
                <w:rFonts w:ascii="Times New Roman" w:eastAsia="Times New Roman" w:hAnsi="Times New Roman" w:cs="Times New Roman"/>
                <w:i/>
                <w:sz w:val="20"/>
                <w:szCs w:val="20"/>
              </w:rPr>
            </w:pPr>
          </w:p>
        </w:tc>
      </w:tr>
      <w:tr w:rsidR="008927EA" w:rsidRPr="00AE4918" w14:paraId="0AABEFF9" w14:textId="77777777" w:rsidTr="00D80A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19E37413"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45E8AFC5" w14:textId="77777777" w:rsidR="008927EA" w:rsidRPr="00AE4918" w:rsidRDefault="008927EA" w:rsidP="00D80A46">
            <w:pPr>
              <w:widowControl w:val="0"/>
              <w:autoSpaceDE w:val="0"/>
              <w:autoSpaceDN w:val="0"/>
              <w:spacing w:after="0" w:line="240" w:lineRule="auto"/>
              <w:rPr>
                <w:rFonts w:ascii="Times New Roman" w:eastAsia="Times New Roman" w:hAnsi="Times New Roman" w:cs="Times New Roman"/>
                <w:i/>
                <w:sz w:val="20"/>
                <w:szCs w:val="20"/>
              </w:rPr>
            </w:pPr>
          </w:p>
        </w:tc>
      </w:tr>
    </w:tbl>
    <w:p w14:paraId="0121E5B3" w14:textId="77777777" w:rsidR="000C74CF" w:rsidRDefault="000C74CF" w:rsidP="00B46077">
      <w:pPr>
        <w:rPr>
          <w:rFonts w:ascii="Times New Roman" w:hAnsi="Times New Roman" w:cs="Times New Roman"/>
          <w:b/>
          <w:sz w:val="28"/>
        </w:rPr>
      </w:pPr>
    </w:p>
    <w:p w14:paraId="0C75A706" w14:textId="77777777" w:rsidR="00B46077" w:rsidRPr="00B71F40" w:rsidRDefault="000C74CF" w:rsidP="000C74CF">
      <w:pPr>
        <w:jc w:val="center"/>
        <w:rPr>
          <w:rFonts w:ascii="Times New Roman" w:hAnsi="Times New Roman" w:cs="Times New Roman"/>
          <w:b/>
          <w:sz w:val="28"/>
          <w:u w:val="single"/>
        </w:rPr>
      </w:pPr>
      <w:r>
        <w:rPr>
          <w:rFonts w:ascii="Times New Roman" w:hAnsi="Times New Roman" w:cs="Times New Roman"/>
          <w:b/>
          <w:sz w:val="28"/>
        </w:rPr>
        <w:lastRenderedPageBreak/>
        <w:t xml:space="preserve">                                        </w:t>
      </w:r>
      <w:r w:rsidR="00B46077" w:rsidRPr="00F24F05">
        <w:rPr>
          <w:rFonts w:ascii="Times New Roman" w:hAnsi="Times New Roman" w:cs="Times New Roman"/>
          <w:b/>
          <w:sz w:val="28"/>
        </w:rPr>
        <w:t>Experiment No</w:t>
      </w:r>
      <w:r w:rsidR="00277C8B">
        <w:rPr>
          <w:rFonts w:ascii="Times New Roman" w:hAnsi="Times New Roman" w:cs="Times New Roman"/>
          <w:b/>
          <w:sz w:val="28"/>
        </w:rPr>
        <w:t>: 5</w:t>
      </w:r>
      <w:r w:rsidR="00B46077" w:rsidRPr="00F24F05">
        <w:rPr>
          <w:rFonts w:ascii="Times New Roman" w:hAnsi="Times New Roman" w:cs="Times New Roman"/>
          <w:b/>
        </w:rPr>
        <w:t xml:space="preserve">                                                    </w:t>
      </w:r>
      <w:r w:rsidR="00B46077" w:rsidRPr="00B71F40">
        <w:rPr>
          <w:rFonts w:ascii="Times New Roman" w:hAnsi="Times New Roman" w:cs="Times New Roman"/>
          <w:b/>
        </w:rPr>
        <w:tab/>
      </w:r>
      <w:r>
        <w:rPr>
          <w:rFonts w:ascii="Times New Roman" w:hAnsi="Times New Roman" w:cs="Times New Roman"/>
          <w:b/>
        </w:rPr>
        <w:t xml:space="preserve"> </w:t>
      </w:r>
      <w:r w:rsidR="00B46077">
        <w:rPr>
          <w:rFonts w:ascii="Times New Roman" w:hAnsi="Times New Roman" w:cs="Times New Roman"/>
          <w:b/>
        </w:rPr>
        <w:t xml:space="preserve"> </w:t>
      </w:r>
      <w:r w:rsidR="00B46077" w:rsidRPr="00B71F40">
        <w:rPr>
          <w:rFonts w:ascii="Times New Roman" w:hAnsi="Times New Roman" w:cs="Times New Roman"/>
          <w:b/>
          <w:sz w:val="28"/>
          <w:u w:val="single"/>
        </w:rPr>
        <w:t>PHOTODIODE I-V CHARACTERISTICS</w:t>
      </w:r>
    </w:p>
    <w:p w14:paraId="18953DFE" w14:textId="77777777" w:rsidR="00B46077" w:rsidRPr="00F24F05" w:rsidRDefault="00B46077" w:rsidP="00B46077">
      <w:pPr>
        <w:spacing w:beforeLines="90" w:before="216"/>
        <w:jc w:val="both"/>
        <w:rPr>
          <w:rFonts w:ascii="Times New Roman" w:hAnsi="Times New Roman" w:cs="Times New Roman"/>
          <w:b/>
          <w:sz w:val="24"/>
          <w:szCs w:val="24"/>
          <w:u w:val="single"/>
        </w:rPr>
      </w:pPr>
      <w:r>
        <w:rPr>
          <w:rFonts w:ascii="Times New Roman" w:hAnsi="Times New Roman" w:cs="Times New Roman"/>
        </w:rPr>
        <w:t xml:space="preserve"> </w:t>
      </w:r>
      <w:r w:rsidRPr="00F24F05">
        <w:rPr>
          <w:rFonts w:ascii="Times New Roman" w:hAnsi="Times New Roman" w:cs="Times New Roman"/>
          <w:b/>
          <w:bCs/>
          <w:sz w:val="24"/>
          <w:szCs w:val="24"/>
          <w:u w:val="single"/>
        </w:rPr>
        <w:t>Aim:</w:t>
      </w:r>
      <w:r w:rsidRPr="00F24F05">
        <w:rPr>
          <w:rFonts w:ascii="Times New Roman" w:hAnsi="Times New Roman" w:cs="Times New Roman"/>
          <w:sz w:val="24"/>
          <w:szCs w:val="24"/>
        </w:rPr>
        <w:t xml:space="preserve"> – To study the I</w:t>
      </w:r>
      <w:r w:rsidR="000C74CF">
        <w:rPr>
          <w:rFonts w:ascii="Times New Roman" w:hAnsi="Times New Roman" w:cs="Times New Roman"/>
          <w:sz w:val="24"/>
          <w:szCs w:val="24"/>
        </w:rPr>
        <w:t>-</w:t>
      </w:r>
      <w:r w:rsidRPr="00F24F05">
        <w:rPr>
          <w:rFonts w:ascii="Times New Roman" w:hAnsi="Times New Roman" w:cs="Times New Roman"/>
          <w:sz w:val="24"/>
          <w:szCs w:val="24"/>
        </w:rPr>
        <w:t>V characteristics of Photodiode.</w:t>
      </w:r>
    </w:p>
    <w:p w14:paraId="3077E9B7" w14:textId="77777777" w:rsidR="00B46077" w:rsidRPr="00F24F05" w:rsidRDefault="00B46077" w:rsidP="00B46077">
      <w:pPr>
        <w:spacing w:beforeLines="90" w:before="216"/>
        <w:jc w:val="both"/>
        <w:rPr>
          <w:rFonts w:ascii="Times New Roman" w:hAnsi="Times New Roman" w:cs="Times New Roman"/>
          <w:b/>
          <w:sz w:val="24"/>
          <w:szCs w:val="24"/>
        </w:rPr>
      </w:pPr>
      <w:r w:rsidRPr="00F24F05">
        <w:rPr>
          <w:rFonts w:ascii="Times New Roman" w:hAnsi="Times New Roman" w:cs="Times New Roman"/>
          <w:b/>
          <w:bCs/>
          <w:sz w:val="24"/>
          <w:szCs w:val="24"/>
          <w:u w:val="single"/>
        </w:rPr>
        <w:t>Apparatus:</w:t>
      </w:r>
      <w:r w:rsidRPr="00F24F05">
        <w:rPr>
          <w:rFonts w:ascii="Times New Roman" w:hAnsi="Times New Roman" w:cs="Times New Roman"/>
          <w:sz w:val="24"/>
          <w:szCs w:val="24"/>
        </w:rPr>
        <w:t xml:space="preserve"> – A photodiode kit, connecting wires, source of light etc.</w:t>
      </w:r>
    </w:p>
    <w:p w14:paraId="034DE8AA" w14:textId="77777777" w:rsidR="00B46077" w:rsidRPr="00F24F05" w:rsidRDefault="00B46077" w:rsidP="00B46077">
      <w:pPr>
        <w:pStyle w:val="NormalWeb"/>
        <w:spacing w:beforeLines="90" w:before="216" w:beforeAutospacing="0" w:line="276" w:lineRule="auto"/>
        <w:jc w:val="both"/>
      </w:pPr>
      <w:r w:rsidRPr="00F24F05">
        <w:rPr>
          <w:b/>
          <w:bCs/>
          <w:u w:val="single"/>
        </w:rPr>
        <w:t>Theory:</w:t>
      </w:r>
      <w:r w:rsidRPr="00F24F05">
        <w:t xml:space="preserve"> – </w:t>
      </w:r>
      <w:r w:rsidRPr="00F24F05">
        <w:rPr>
          <w:color w:val="000000"/>
        </w:rPr>
        <w:t>Photodiode is a form of light-weight sensor that converts light energy into electrical voltage or current. Photodiode is a type of semi conducting device with PN junction. Between the p (positive) and n (negative) layers, an intrinsic layer is present. The photo diode accepts light energy as input to generate electric current.</w:t>
      </w:r>
    </w:p>
    <w:p w14:paraId="5EE36F0D" w14:textId="77777777" w:rsidR="00B46077" w:rsidRPr="00F24F05" w:rsidRDefault="00B46077" w:rsidP="00B46077">
      <w:pPr>
        <w:pStyle w:val="NormalWeb"/>
        <w:spacing w:beforeLines="90" w:before="216" w:beforeAutospacing="0" w:line="276" w:lineRule="auto"/>
        <w:ind w:firstLine="720"/>
        <w:jc w:val="both"/>
      </w:pPr>
      <w:r w:rsidRPr="00F24F05">
        <w:rPr>
          <w:color w:val="000000"/>
        </w:rPr>
        <w:t>It is also called as Photodetector, photo sensor or light detector. Photo diode operates in reverse bias condition i.e. th</w:t>
      </w:r>
      <w:r w:rsidR="00717A5B">
        <w:rPr>
          <w:color w:val="000000"/>
        </w:rPr>
        <w:t xml:space="preserve">e p-side of the </w:t>
      </w:r>
      <w:r w:rsidR="00F71E3B">
        <w:rPr>
          <w:color w:val="000000"/>
        </w:rPr>
        <w:t xml:space="preserve">photodiode is </w:t>
      </w:r>
      <w:r w:rsidRPr="00F24F05">
        <w:rPr>
          <w:color w:val="000000"/>
        </w:rPr>
        <w:t>connected with negative terminal of battery (or the p</w:t>
      </w:r>
      <w:r w:rsidR="00717A5B">
        <w:rPr>
          <w:color w:val="000000"/>
        </w:rPr>
        <w:t>ower supply) and n-</w:t>
      </w:r>
      <w:r w:rsidRPr="00F24F05">
        <w:rPr>
          <w:color w:val="000000"/>
        </w:rPr>
        <w:t>side to the positive terminal of battery. Typical photodiode materials are Silicon, Germanium, Indium Gallium Arsenide Phosphide and Indium gallium arsenide.</w:t>
      </w:r>
      <w:r w:rsidRPr="00F24F05">
        <w:t xml:space="preserve"> </w:t>
      </w:r>
      <w:r w:rsidRPr="00F24F05">
        <w:rPr>
          <w:color w:val="000000"/>
        </w:rPr>
        <w:t>Few photo diodes will look like Light Emitting Diode (LED). It has two terminals as shown below. The smaller terminal acts as cathode and longer terminal acts as anode.</w:t>
      </w:r>
      <w:r w:rsidRPr="00F24F05">
        <w:t xml:space="preserve"> </w:t>
      </w:r>
    </w:p>
    <w:p w14:paraId="56282B24" w14:textId="77777777" w:rsidR="00B46077" w:rsidRPr="00B71F40" w:rsidRDefault="00B46077" w:rsidP="00B46077">
      <w:pPr>
        <w:pStyle w:val="NormalWeb"/>
        <w:jc w:val="center"/>
      </w:pPr>
      <w:r w:rsidRPr="00B71F40">
        <w:rPr>
          <w:noProof/>
        </w:rPr>
        <w:drawing>
          <wp:inline distT="0" distB="0" distL="0" distR="0" wp14:anchorId="2D182F0A" wp14:editId="13D15001">
            <wp:extent cx="1003223" cy="895350"/>
            <wp:effectExtent l="19050" t="0" r="6427" b="0"/>
            <wp:docPr id="2" name="Picture 4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Related image"/>
                    <pic:cNvPicPr>
                      <a:picLocks noChangeAspect="1" noChangeArrowheads="1"/>
                    </pic:cNvPicPr>
                  </pic:nvPicPr>
                  <pic:blipFill>
                    <a:blip r:embed="rId56"/>
                    <a:srcRect/>
                    <a:stretch>
                      <a:fillRect/>
                    </a:stretch>
                  </pic:blipFill>
                  <pic:spPr bwMode="auto">
                    <a:xfrm>
                      <a:off x="0" y="0"/>
                      <a:ext cx="1003300" cy="895350"/>
                    </a:xfrm>
                    <a:prstGeom prst="rect">
                      <a:avLst/>
                    </a:prstGeom>
                    <a:noFill/>
                    <a:ln w="9525">
                      <a:noFill/>
                      <a:miter lim="800000"/>
                      <a:headEnd/>
                      <a:tailEnd/>
                    </a:ln>
                  </pic:spPr>
                </pic:pic>
              </a:graphicData>
            </a:graphic>
          </wp:inline>
        </w:drawing>
      </w:r>
    </w:p>
    <w:p w14:paraId="5E0BDBF8" w14:textId="77777777" w:rsidR="00B46077" w:rsidRPr="00B71F40" w:rsidRDefault="00B46077" w:rsidP="00B46077">
      <w:pPr>
        <w:pStyle w:val="NormalWeb"/>
        <w:spacing w:after="0" w:afterAutospacing="0"/>
        <w:rPr>
          <w:b/>
        </w:rPr>
      </w:pPr>
      <w:r w:rsidRPr="00B71F40">
        <w:rPr>
          <w:color w:val="000000"/>
        </w:rPr>
        <w:t xml:space="preserve">The symbol of the photodiode is similar to that of an LED </w:t>
      </w:r>
      <w:r>
        <w:rPr>
          <w:color w:val="000000"/>
        </w:rPr>
        <w:t xml:space="preserve">but the arrows point inwards as </w:t>
      </w:r>
      <w:r w:rsidRPr="00B71F40">
        <w:rPr>
          <w:color w:val="000000"/>
        </w:rPr>
        <w:t>opposed to outwards in the LED. The following image shows the symbol of a photodiode.</w:t>
      </w:r>
      <w:r w:rsidRPr="00B71F40">
        <w:rPr>
          <w:b/>
        </w:rPr>
        <w:t xml:space="preserve">      </w:t>
      </w:r>
    </w:p>
    <w:p w14:paraId="08029569" w14:textId="77777777" w:rsidR="00B46077" w:rsidRDefault="00B46077" w:rsidP="00B46077">
      <w:pPr>
        <w:pStyle w:val="NormalWeb"/>
        <w:spacing w:after="0" w:afterAutospacing="0"/>
        <w:rPr>
          <w:b/>
          <w:u w:val="single"/>
        </w:rPr>
      </w:pPr>
      <w:r w:rsidRPr="00B71F40">
        <w:rPr>
          <w:b/>
          <w:noProof/>
        </w:rPr>
        <w:drawing>
          <wp:anchor distT="0" distB="0" distL="114300" distR="114300" simplePos="0" relativeHeight="251658752" behindDoc="1" locked="0" layoutInCell="1" allowOverlap="1" wp14:anchorId="5FF6E0C5" wp14:editId="1D19DE6E">
            <wp:simplePos x="0" y="0"/>
            <wp:positionH relativeFrom="column">
              <wp:posOffset>1911645</wp:posOffset>
            </wp:positionH>
            <wp:positionV relativeFrom="paragraph">
              <wp:posOffset>141605</wp:posOffset>
            </wp:positionV>
            <wp:extent cx="1117600" cy="895350"/>
            <wp:effectExtent l="0" t="0" r="6350" b="0"/>
            <wp:wrapTight wrapText="bothSides">
              <wp:wrapPolygon edited="0">
                <wp:start x="0" y="0"/>
                <wp:lineTo x="0" y="21140"/>
                <wp:lineTo x="21355" y="21140"/>
                <wp:lineTo x="21355" y="0"/>
                <wp:lineTo x="0" y="0"/>
              </wp:wrapPolygon>
            </wp:wrapTight>
            <wp:docPr id="417" name="Picture 417" descr="C:\Users\admin\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Users\admin\Desktop\index.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17600" cy="895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62A883A" w14:textId="77777777" w:rsidR="00B46077" w:rsidRDefault="00B46077" w:rsidP="00B46077">
      <w:pPr>
        <w:pStyle w:val="NormalWeb"/>
        <w:spacing w:after="0" w:afterAutospacing="0"/>
        <w:rPr>
          <w:b/>
          <w:u w:val="single"/>
        </w:rPr>
      </w:pPr>
    </w:p>
    <w:p w14:paraId="08B903EC" w14:textId="77777777" w:rsidR="00B46077" w:rsidRDefault="00B46077" w:rsidP="00B46077">
      <w:pPr>
        <w:pStyle w:val="NormalWeb"/>
        <w:spacing w:after="0" w:afterAutospacing="0"/>
        <w:rPr>
          <w:b/>
          <w:u w:val="single"/>
        </w:rPr>
      </w:pPr>
    </w:p>
    <w:p w14:paraId="3CD828F6" w14:textId="77777777" w:rsidR="00B46077" w:rsidRPr="00B71F40" w:rsidRDefault="00B46077" w:rsidP="00B46077">
      <w:pPr>
        <w:pStyle w:val="NormalWeb"/>
        <w:spacing w:after="0" w:afterAutospacing="0"/>
        <w:rPr>
          <w:b/>
        </w:rPr>
      </w:pPr>
      <w:r w:rsidRPr="00B71F40">
        <w:rPr>
          <w:b/>
          <w:u w:val="single"/>
        </w:rPr>
        <w:t xml:space="preserve">Circuit Diagram:  </w:t>
      </w:r>
    </w:p>
    <w:p w14:paraId="4BA82FFF" w14:textId="77777777" w:rsidR="00B46077" w:rsidRPr="00B71F40" w:rsidRDefault="00B46077" w:rsidP="00B46077">
      <w:pPr>
        <w:ind w:firstLine="720"/>
        <w:rPr>
          <w:rFonts w:ascii="Times New Roman" w:hAnsi="Times New Roman" w:cs="Times New Roman"/>
          <w:b/>
        </w:rPr>
      </w:pPr>
      <w:r w:rsidRPr="00B71F40">
        <w:rPr>
          <w:rFonts w:ascii="Times New Roman" w:hAnsi="Times New Roman" w:cs="Times New Roman"/>
          <w:b/>
          <w:noProof/>
        </w:rPr>
        <w:drawing>
          <wp:anchor distT="0" distB="0" distL="114300" distR="114300" simplePos="0" relativeHeight="251659776" behindDoc="1" locked="0" layoutInCell="1" allowOverlap="1" wp14:anchorId="0476D4EB" wp14:editId="5DD2DC43">
            <wp:simplePos x="0" y="0"/>
            <wp:positionH relativeFrom="column">
              <wp:posOffset>1201169</wp:posOffset>
            </wp:positionH>
            <wp:positionV relativeFrom="paragraph">
              <wp:posOffset>208841</wp:posOffset>
            </wp:positionV>
            <wp:extent cx="2524125" cy="1362075"/>
            <wp:effectExtent l="19050" t="19050" r="28575" b="28575"/>
            <wp:wrapTight wrapText="bothSides">
              <wp:wrapPolygon edited="0">
                <wp:start x="-163" y="-302"/>
                <wp:lineTo x="-163" y="21751"/>
                <wp:lineTo x="21682" y="21751"/>
                <wp:lineTo x="21682" y="-302"/>
                <wp:lineTo x="-163" y="-302"/>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24125" cy="1362075"/>
                    </a:xfrm>
                    <a:prstGeom prst="rect">
                      <a:avLst/>
                    </a:prstGeom>
                    <a:noFill/>
                    <a:ln w="15875">
                      <a:solidFill>
                        <a:schemeClr val="tx1"/>
                      </a:solidFill>
                      <a:miter lim="800000"/>
                      <a:headEnd/>
                      <a:tailEnd/>
                    </a:ln>
                  </pic:spPr>
                </pic:pic>
              </a:graphicData>
            </a:graphic>
            <wp14:sizeRelH relativeFrom="page">
              <wp14:pctWidth>0</wp14:pctWidth>
            </wp14:sizeRelH>
            <wp14:sizeRelV relativeFrom="page">
              <wp14:pctHeight>0</wp14:pctHeight>
            </wp14:sizeRelV>
          </wp:anchor>
        </w:drawing>
      </w:r>
    </w:p>
    <w:p w14:paraId="0E46202F" w14:textId="77777777" w:rsidR="00B46077" w:rsidRPr="00B71F40" w:rsidRDefault="00B46077" w:rsidP="00B46077">
      <w:pPr>
        <w:ind w:firstLine="720"/>
        <w:rPr>
          <w:rFonts w:ascii="Times New Roman" w:hAnsi="Times New Roman" w:cs="Times New Roman"/>
          <w:b/>
        </w:rPr>
      </w:pPr>
    </w:p>
    <w:p w14:paraId="334D56AF" w14:textId="77777777" w:rsidR="00B46077" w:rsidRDefault="00B46077" w:rsidP="00B46077">
      <w:pPr>
        <w:tabs>
          <w:tab w:val="left" w:pos="1635"/>
        </w:tabs>
        <w:rPr>
          <w:rFonts w:ascii="Times New Roman" w:hAnsi="Times New Roman" w:cs="Times New Roman"/>
          <w:b/>
          <w:u w:val="single"/>
        </w:rPr>
      </w:pPr>
    </w:p>
    <w:p w14:paraId="39034679" w14:textId="77777777" w:rsidR="00B46077" w:rsidRDefault="00B46077" w:rsidP="00B46077">
      <w:pPr>
        <w:tabs>
          <w:tab w:val="left" w:pos="1635"/>
        </w:tabs>
        <w:rPr>
          <w:rFonts w:ascii="Times New Roman" w:hAnsi="Times New Roman" w:cs="Times New Roman"/>
          <w:b/>
          <w:u w:val="single"/>
        </w:rPr>
      </w:pPr>
    </w:p>
    <w:p w14:paraId="4DB37410" w14:textId="77777777" w:rsidR="00B46077" w:rsidRDefault="00B46077" w:rsidP="00B46077">
      <w:pPr>
        <w:tabs>
          <w:tab w:val="left" w:pos="1635"/>
        </w:tabs>
        <w:rPr>
          <w:rFonts w:ascii="Times New Roman" w:hAnsi="Times New Roman" w:cs="Times New Roman"/>
          <w:b/>
          <w:u w:val="single"/>
        </w:rPr>
      </w:pPr>
    </w:p>
    <w:p w14:paraId="7878570F" w14:textId="77777777" w:rsidR="00F71E3B" w:rsidRDefault="00F71E3B" w:rsidP="00B46077">
      <w:pPr>
        <w:tabs>
          <w:tab w:val="left" w:pos="1635"/>
        </w:tabs>
        <w:rPr>
          <w:rFonts w:ascii="Times New Roman" w:hAnsi="Times New Roman" w:cs="Times New Roman"/>
          <w:b/>
          <w:u w:val="single"/>
        </w:rPr>
      </w:pPr>
    </w:p>
    <w:p w14:paraId="3BB0E511" w14:textId="77777777" w:rsidR="00F617C8" w:rsidRPr="009E0C2D" w:rsidRDefault="00F71E3B" w:rsidP="009E0C2D">
      <w:pPr>
        <w:tabs>
          <w:tab w:val="left" w:pos="1635"/>
        </w:tabs>
        <w:rPr>
          <w:rFonts w:ascii="Times New Roman" w:hAnsi="Times New Roman" w:cs="Times New Roman"/>
          <w:b/>
        </w:rPr>
      </w:pPr>
      <w:r w:rsidRPr="00F71E3B">
        <w:rPr>
          <w:rFonts w:ascii="Times New Roman" w:hAnsi="Times New Roman" w:cs="Times New Roman"/>
          <w:b/>
        </w:rPr>
        <w:t xml:space="preserve">                                 Figure</w:t>
      </w:r>
      <w:r w:rsidR="008B5057" w:rsidRPr="00F71E3B">
        <w:rPr>
          <w:rFonts w:ascii="Times New Roman" w:hAnsi="Times New Roman" w:cs="Times New Roman"/>
          <w:b/>
        </w:rPr>
        <w:t>: 7</w:t>
      </w:r>
      <w:r>
        <w:rPr>
          <w:rFonts w:ascii="Times New Roman" w:hAnsi="Times New Roman" w:cs="Times New Roman"/>
          <w:b/>
        </w:rPr>
        <w:t xml:space="preserve">  </w:t>
      </w:r>
      <w:r w:rsidRPr="00F71E3B">
        <w:rPr>
          <w:rFonts w:ascii="Times New Roman" w:hAnsi="Times New Roman" w:cs="Times New Roman"/>
          <w:b/>
        </w:rPr>
        <w:t xml:space="preserve"> </w:t>
      </w:r>
      <w:r w:rsidRPr="00F71E3B">
        <w:rPr>
          <w:rFonts w:ascii="Times New Roman" w:hAnsi="Times New Roman" w:cs="Times New Roman"/>
        </w:rPr>
        <w:t>Circuit diagram</w:t>
      </w:r>
      <w:r w:rsidR="008B5057">
        <w:rPr>
          <w:rFonts w:ascii="Times New Roman" w:hAnsi="Times New Roman" w:cs="Times New Roman"/>
        </w:rPr>
        <w:t xml:space="preserve"> of a photodiode</w:t>
      </w:r>
      <w:r>
        <w:rPr>
          <w:rFonts w:ascii="Times New Roman" w:hAnsi="Times New Roman" w:cs="Times New Roman"/>
        </w:rPr>
        <w:t>.</w:t>
      </w:r>
    </w:p>
    <w:p w14:paraId="0C509884" w14:textId="77777777" w:rsidR="00B46077" w:rsidRPr="00BF4090" w:rsidRDefault="00B46077" w:rsidP="00B46077">
      <w:pPr>
        <w:tabs>
          <w:tab w:val="left" w:pos="1635"/>
        </w:tabs>
        <w:spacing w:before="90"/>
        <w:jc w:val="both"/>
        <w:rPr>
          <w:rFonts w:ascii="Times New Roman" w:hAnsi="Times New Roman" w:cs="Times New Roman"/>
          <w:b/>
          <w:sz w:val="24"/>
        </w:rPr>
      </w:pPr>
      <w:r w:rsidRPr="00BF4090">
        <w:rPr>
          <w:rFonts w:ascii="Times New Roman" w:hAnsi="Times New Roman" w:cs="Times New Roman"/>
          <w:b/>
          <w:sz w:val="24"/>
          <w:u w:val="single"/>
        </w:rPr>
        <w:lastRenderedPageBreak/>
        <w:t>Procedure</w:t>
      </w:r>
      <w:r w:rsidRPr="00BF4090">
        <w:rPr>
          <w:rFonts w:ascii="Times New Roman" w:hAnsi="Times New Roman" w:cs="Times New Roman"/>
          <w:b/>
          <w:sz w:val="24"/>
        </w:rPr>
        <w:t xml:space="preserve">:  </w:t>
      </w:r>
      <w:r w:rsidRPr="00BF4090">
        <w:rPr>
          <w:rFonts w:ascii="Times New Roman" w:hAnsi="Times New Roman" w:cs="Times New Roman"/>
          <w:b/>
          <w:sz w:val="24"/>
        </w:rPr>
        <w:tab/>
      </w:r>
    </w:p>
    <w:p w14:paraId="0AF7C38B" w14:textId="77777777" w:rsidR="00B46077" w:rsidRPr="00BF4090" w:rsidRDefault="00B46077" w:rsidP="00B46077">
      <w:pPr>
        <w:pStyle w:val="ListParagraph"/>
        <w:numPr>
          <w:ilvl w:val="0"/>
          <w:numId w:val="13"/>
        </w:numPr>
        <w:tabs>
          <w:tab w:val="left" w:pos="1635"/>
        </w:tabs>
        <w:spacing w:before="90"/>
        <w:jc w:val="both"/>
        <w:rPr>
          <w:rFonts w:ascii="Times New Roman" w:hAnsi="Times New Roman" w:cs="Times New Roman"/>
          <w:sz w:val="24"/>
        </w:rPr>
      </w:pPr>
      <w:r w:rsidRPr="00BF4090">
        <w:rPr>
          <w:rFonts w:ascii="Times New Roman" w:hAnsi="Times New Roman" w:cs="Times New Roman"/>
          <w:sz w:val="24"/>
        </w:rPr>
        <w:t xml:space="preserve">Connect the circuit as shown in fig. </w:t>
      </w:r>
    </w:p>
    <w:p w14:paraId="5E1558D4" w14:textId="77777777" w:rsidR="00B46077" w:rsidRPr="00BF4090" w:rsidRDefault="00B46077" w:rsidP="00B46077">
      <w:pPr>
        <w:pStyle w:val="ListParagraph"/>
        <w:numPr>
          <w:ilvl w:val="0"/>
          <w:numId w:val="13"/>
        </w:numPr>
        <w:tabs>
          <w:tab w:val="left" w:pos="1635"/>
        </w:tabs>
        <w:spacing w:before="90"/>
        <w:jc w:val="both"/>
        <w:rPr>
          <w:rFonts w:ascii="Times New Roman" w:hAnsi="Times New Roman" w:cs="Times New Roman"/>
          <w:sz w:val="24"/>
        </w:rPr>
      </w:pPr>
      <w:r w:rsidRPr="00BF4090">
        <w:rPr>
          <w:rFonts w:ascii="Times New Roman" w:hAnsi="Times New Roman" w:cs="Times New Roman"/>
          <w:sz w:val="24"/>
        </w:rPr>
        <w:t xml:space="preserve">Note down corresponding current </w:t>
      </w:r>
      <w:r w:rsidR="00617CA6">
        <w:rPr>
          <w:rFonts w:ascii="Times New Roman" w:hAnsi="Times New Roman" w:cs="Times New Roman"/>
          <w:sz w:val="24"/>
        </w:rPr>
        <w:t>by varying v</w:t>
      </w:r>
      <w:r w:rsidRPr="00BF4090">
        <w:rPr>
          <w:rFonts w:ascii="Times New Roman" w:hAnsi="Times New Roman" w:cs="Times New Roman"/>
          <w:sz w:val="24"/>
        </w:rPr>
        <w:t>oltage for a specified distance (‘d’). Repeat the same procedure for different value of distance (‘d’).</w:t>
      </w:r>
    </w:p>
    <w:p w14:paraId="73FD92BB" w14:textId="77777777" w:rsidR="00B46077" w:rsidRPr="00BF4090" w:rsidRDefault="00B46077" w:rsidP="00B46077">
      <w:pPr>
        <w:pStyle w:val="ListParagraph"/>
        <w:numPr>
          <w:ilvl w:val="0"/>
          <w:numId w:val="13"/>
        </w:numPr>
        <w:tabs>
          <w:tab w:val="left" w:pos="1635"/>
        </w:tabs>
        <w:spacing w:before="90"/>
        <w:jc w:val="both"/>
        <w:rPr>
          <w:rFonts w:ascii="Times New Roman" w:hAnsi="Times New Roman" w:cs="Times New Roman"/>
          <w:sz w:val="24"/>
        </w:rPr>
      </w:pPr>
      <w:r w:rsidRPr="00BF4090">
        <w:rPr>
          <w:rFonts w:ascii="Times New Roman" w:hAnsi="Times New Roman" w:cs="Times New Roman"/>
          <w:sz w:val="24"/>
        </w:rPr>
        <w:t xml:space="preserve">Plot </w:t>
      </w:r>
      <w:r w:rsidR="00617CA6">
        <w:rPr>
          <w:rFonts w:ascii="Times New Roman" w:hAnsi="Times New Roman" w:cs="Times New Roman"/>
          <w:sz w:val="24"/>
        </w:rPr>
        <w:t>the graph distance (on X</w:t>
      </w:r>
      <w:r w:rsidR="000C74CF">
        <w:rPr>
          <w:rFonts w:ascii="Times New Roman" w:hAnsi="Times New Roman" w:cs="Times New Roman"/>
          <w:sz w:val="24"/>
        </w:rPr>
        <w:t xml:space="preserve">-axis) </w:t>
      </w:r>
      <w:r w:rsidR="00617CA6">
        <w:rPr>
          <w:rFonts w:ascii="Times New Roman" w:hAnsi="Times New Roman" w:cs="Times New Roman"/>
          <w:sz w:val="24"/>
        </w:rPr>
        <w:t>V/S</w:t>
      </w:r>
      <w:r w:rsidRPr="00BF4090">
        <w:rPr>
          <w:rFonts w:ascii="Times New Roman" w:hAnsi="Times New Roman" w:cs="Times New Roman"/>
          <w:sz w:val="24"/>
        </w:rPr>
        <w:t>. curr</w:t>
      </w:r>
      <w:r w:rsidR="000C74CF">
        <w:rPr>
          <w:rFonts w:ascii="Times New Roman" w:hAnsi="Times New Roman" w:cs="Times New Roman"/>
          <w:sz w:val="24"/>
        </w:rPr>
        <w:t xml:space="preserve">ent </w:t>
      </w:r>
      <w:r w:rsidR="00617CA6">
        <w:rPr>
          <w:rFonts w:ascii="Times New Roman" w:hAnsi="Times New Roman" w:cs="Times New Roman"/>
          <w:sz w:val="24"/>
        </w:rPr>
        <w:t>(on Y</w:t>
      </w:r>
      <w:r w:rsidRPr="00BF4090">
        <w:rPr>
          <w:rFonts w:ascii="Times New Roman" w:hAnsi="Times New Roman" w:cs="Times New Roman"/>
          <w:sz w:val="24"/>
        </w:rPr>
        <w:t>-axis)</w:t>
      </w:r>
      <w:r w:rsidR="000C74CF">
        <w:rPr>
          <w:rFonts w:ascii="Times New Roman" w:hAnsi="Times New Roman" w:cs="Times New Roman"/>
          <w:sz w:val="24"/>
        </w:rPr>
        <w:t>.</w:t>
      </w:r>
    </w:p>
    <w:p w14:paraId="61F30857" w14:textId="77777777" w:rsidR="00B46077" w:rsidRPr="00BF4090" w:rsidRDefault="00B46077" w:rsidP="00277C8B">
      <w:pPr>
        <w:rPr>
          <w:rFonts w:ascii="Times New Roman" w:hAnsi="Times New Roman" w:cs="Times New Roman"/>
          <w:b/>
          <w:sz w:val="24"/>
          <w:szCs w:val="24"/>
          <w:u w:val="single"/>
        </w:rPr>
      </w:pPr>
      <w:r w:rsidRPr="00BF4090">
        <w:rPr>
          <w:rFonts w:ascii="Times New Roman" w:hAnsi="Times New Roman" w:cs="Times New Roman"/>
          <w:b/>
          <w:sz w:val="24"/>
          <w:szCs w:val="24"/>
          <w:u w:val="single"/>
        </w:rPr>
        <w:t>Observation Table:</w:t>
      </w:r>
      <w:r w:rsidRPr="00BF4090">
        <w:rPr>
          <w:rFonts w:ascii="Times New Roman" w:hAnsi="Times New Roman" w:cs="Times New Roman"/>
          <w:b/>
          <w:sz w:val="24"/>
          <w:szCs w:val="24"/>
        </w:rPr>
        <w:t xml:space="preserve">    Part: I (I</w:t>
      </w:r>
      <w:r w:rsidR="00277C8B">
        <w:rPr>
          <w:rFonts w:ascii="Times New Roman" w:hAnsi="Times New Roman" w:cs="Times New Roman"/>
          <w:b/>
          <w:sz w:val="24"/>
          <w:szCs w:val="24"/>
        </w:rPr>
        <w:t>-</w:t>
      </w:r>
      <w:r w:rsidRPr="00BF4090">
        <w:rPr>
          <w:rFonts w:ascii="Times New Roman" w:hAnsi="Times New Roman" w:cs="Times New Roman"/>
          <w:b/>
          <w:sz w:val="24"/>
          <w:szCs w:val="24"/>
        </w:rPr>
        <w:t>V-characteristics)</w:t>
      </w:r>
    </w:p>
    <w:tbl>
      <w:tblPr>
        <w:tblStyle w:val="TableGrid"/>
        <w:tblW w:w="9378" w:type="dxa"/>
        <w:tblLayout w:type="fixed"/>
        <w:tblLook w:val="04A0" w:firstRow="1" w:lastRow="0" w:firstColumn="1" w:lastColumn="0" w:noHBand="0" w:noVBand="1"/>
      </w:tblPr>
      <w:tblGrid>
        <w:gridCol w:w="736"/>
        <w:gridCol w:w="938"/>
        <w:gridCol w:w="927"/>
        <w:gridCol w:w="785"/>
        <w:gridCol w:w="858"/>
        <w:gridCol w:w="813"/>
        <w:gridCol w:w="859"/>
        <w:gridCol w:w="813"/>
        <w:gridCol w:w="859"/>
        <w:gridCol w:w="897"/>
        <w:gridCol w:w="893"/>
      </w:tblGrid>
      <w:tr w:rsidR="00B46077" w:rsidRPr="00BF4090" w14:paraId="0E11CD6F" w14:textId="77777777" w:rsidTr="000C74CF">
        <w:tc>
          <w:tcPr>
            <w:tcW w:w="736" w:type="dxa"/>
            <w:vMerge w:val="restart"/>
          </w:tcPr>
          <w:p w14:paraId="4393EDE9"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Obs No.</w:t>
            </w:r>
          </w:p>
        </w:tc>
        <w:tc>
          <w:tcPr>
            <w:tcW w:w="1865" w:type="dxa"/>
            <w:gridSpan w:val="2"/>
          </w:tcPr>
          <w:p w14:paraId="1D1AEA99"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d</w:t>
            </w:r>
            <w:r w:rsidR="00F71E3B">
              <w:rPr>
                <w:rFonts w:ascii="Times New Roman" w:hAnsi="Times New Roman" w:cs="Times New Roman"/>
                <w:b/>
                <w:sz w:val="24"/>
                <w:szCs w:val="24"/>
              </w:rPr>
              <w:t xml:space="preserve"> </w:t>
            </w:r>
            <w:r w:rsidRPr="00BF4090">
              <w:rPr>
                <w:rFonts w:ascii="Times New Roman" w:hAnsi="Times New Roman" w:cs="Times New Roman"/>
                <w:b/>
                <w:sz w:val="24"/>
                <w:szCs w:val="24"/>
              </w:rPr>
              <w:t>= 10</w:t>
            </w:r>
            <w:r w:rsidR="000C74CF">
              <w:rPr>
                <w:rFonts w:ascii="Times New Roman" w:hAnsi="Times New Roman" w:cs="Times New Roman"/>
                <w:b/>
                <w:sz w:val="24"/>
                <w:szCs w:val="24"/>
              </w:rPr>
              <w:t xml:space="preserve"> </w:t>
            </w:r>
            <w:r w:rsidRPr="00BF4090">
              <w:rPr>
                <w:rFonts w:ascii="Times New Roman" w:hAnsi="Times New Roman" w:cs="Times New Roman"/>
                <w:b/>
                <w:sz w:val="24"/>
                <w:szCs w:val="24"/>
              </w:rPr>
              <w:t>cm</w:t>
            </w:r>
          </w:p>
        </w:tc>
        <w:tc>
          <w:tcPr>
            <w:tcW w:w="1643" w:type="dxa"/>
            <w:gridSpan w:val="2"/>
          </w:tcPr>
          <w:p w14:paraId="2CA6B917"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d</w:t>
            </w:r>
            <w:r w:rsidR="00F71E3B">
              <w:rPr>
                <w:rFonts w:ascii="Times New Roman" w:hAnsi="Times New Roman" w:cs="Times New Roman"/>
                <w:b/>
                <w:sz w:val="24"/>
                <w:szCs w:val="24"/>
              </w:rPr>
              <w:t xml:space="preserve"> </w:t>
            </w:r>
            <w:r w:rsidRPr="00BF4090">
              <w:rPr>
                <w:rFonts w:ascii="Times New Roman" w:hAnsi="Times New Roman" w:cs="Times New Roman"/>
                <w:b/>
                <w:sz w:val="24"/>
                <w:szCs w:val="24"/>
              </w:rPr>
              <w:t>= 15</w:t>
            </w:r>
            <w:r w:rsidR="000C74CF">
              <w:rPr>
                <w:rFonts w:ascii="Times New Roman" w:hAnsi="Times New Roman" w:cs="Times New Roman"/>
                <w:b/>
                <w:sz w:val="24"/>
                <w:szCs w:val="24"/>
              </w:rPr>
              <w:t xml:space="preserve"> </w:t>
            </w:r>
            <w:r w:rsidRPr="00BF4090">
              <w:rPr>
                <w:rFonts w:ascii="Times New Roman" w:hAnsi="Times New Roman" w:cs="Times New Roman"/>
                <w:b/>
                <w:sz w:val="24"/>
                <w:szCs w:val="24"/>
              </w:rPr>
              <w:t>cm</w:t>
            </w:r>
          </w:p>
        </w:tc>
        <w:tc>
          <w:tcPr>
            <w:tcW w:w="1672" w:type="dxa"/>
            <w:gridSpan w:val="2"/>
          </w:tcPr>
          <w:p w14:paraId="1317621A"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d</w:t>
            </w:r>
            <w:r w:rsidR="00F71E3B">
              <w:rPr>
                <w:rFonts w:ascii="Times New Roman" w:hAnsi="Times New Roman" w:cs="Times New Roman"/>
                <w:b/>
                <w:sz w:val="24"/>
                <w:szCs w:val="24"/>
              </w:rPr>
              <w:t xml:space="preserve"> </w:t>
            </w:r>
            <w:r w:rsidRPr="00BF4090">
              <w:rPr>
                <w:rFonts w:ascii="Times New Roman" w:hAnsi="Times New Roman" w:cs="Times New Roman"/>
                <w:b/>
                <w:sz w:val="24"/>
                <w:szCs w:val="24"/>
              </w:rPr>
              <w:t>= 20</w:t>
            </w:r>
            <w:r w:rsidR="000C74CF">
              <w:rPr>
                <w:rFonts w:ascii="Times New Roman" w:hAnsi="Times New Roman" w:cs="Times New Roman"/>
                <w:b/>
                <w:sz w:val="24"/>
                <w:szCs w:val="24"/>
              </w:rPr>
              <w:t xml:space="preserve"> </w:t>
            </w:r>
            <w:r w:rsidRPr="00BF4090">
              <w:rPr>
                <w:rFonts w:ascii="Times New Roman" w:hAnsi="Times New Roman" w:cs="Times New Roman"/>
                <w:b/>
                <w:sz w:val="24"/>
                <w:szCs w:val="24"/>
              </w:rPr>
              <w:t>cm</w:t>
            </w:r>
          </w:p>
        </w:tc>
        <w:tc>
          <w:tcPr>
            <w:tcW w:w="1672" w:type="dxa"/>
            <w:gridSpan w:val="2"/>
          </w:tcPr>
          <w:p w14:paraId="031B4283"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d</w:t>
            </w:r>
            <w:r w:rsidR="00F71E3B">
              <w:rPr>
                <w:rFonts w:ascii="Times New Roman" w:hAnsi="Times New Roman" w:cs="Times New Roman"/>
                <w:b/>
                <w:sz w:val="24"/>
                <w:szCs w:val="24"/>
              </w:rPr>
              <w:t xml:space="preserve"> </w:t>
            </w:r>
            <w:r w:rsidRPr="00BF4090">
              <w:rPr>
                <w:rFonts w:ascii="Times New Roman" w:hAnsi="Times New Roman" w:cs="Times New Roman"/>
                <w:b/>
                <w:sz w:val="24"/>
                <w:szCs w:val="24"/>
              </w:rPr>
              <w:t>= 25</w:t>
            </w:r>
            <w:r w:rsidR="000C74CF">
              <w:rPr>
                <w:rFonts w:ascii="Times New Roman" w:hAnsi="Times New Roman" w:cs="Times New Roman"/>
                <w:b/>
                <w:sz w:val="24"/>
                <w:szCs w:val="24"/>
              </w:rPr>
              <w:t xml:space="preserve"> </w:t>
            </w:r>
            <w:r w:rsidRPr="00BF4090">
              <w:rPr>
                <w:rFonts w:ascii="Times New Roman" w:hAnsi="Times New Roman" w:cs="Times New Roman"/>
                <w:b/>
                <w:sz w:val="24"/>
                <w:szCs w:val="24"/>
              </w:rPr>
              <w:t>cm</w:t>
            </w:r>
          </w:p>
        </w:tc>
        <w:tc>
          <w:tcPr>
            <w:tcW w:w="1790" w:type="dxa"/>
            <w:gridSpan w:val="2"/>
          </w:tcPr>
          <w:p w14:paraId="47D33E82"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d</w:t>
            </w:r>
            <w:r w:rsidR="00F71E3B">
              <w:rPr>
                <w:rFonts w:ascii="Times New Roman" w:hAnsi="Times New Roman" w:cs="Times New Roman"/>
                <w:b/>
                <w:sz w:val="24"/>
                <w:szCs w:val="24"/>
              </w:rPr>
              <w:t xml:space="preserve"> </w:t>
            </w:r>
            <w:r w:rsidRPr="00BF4090">
              <w:rPr>
                <w:rFonts w:ascii="Times New Roman" w:hAnsi="Times New Roman" w:cs="Times New Roman"/>
                <w:b/>
                <w:sz w:val="24"/>
                <w:szCs w:val="24"/>
              </w:rPr>
              <w:t>= 30</w:t>
            </w:r>
            <w:r w:rsidR="000C74CF">
              <w:rPr>
                <w:rFonts w:ascii="Times New Roman" w:hAnsi="Times New Roman" w:cs="Times New Roman"/>
                <w:b/>
                <w:sz w:val="24"/>
                <w:szCs w:val="24"/>
              </w:rPr>
              <w:t xml:space="preserve"> </w:t>
            </w:r>
            <w:r w:rsidRPr="00BF4090">
              <w:rPr>
                <w:rFonts w:ascii="Times New Roman" w:hAnsi="Times New Roman" w:cs="Times New Roman"/>
                <w:b/>
                <w:sz w:val="24"/>
                <w:szCs w:val="24"/>
              </w:rPr>
              <w:t>cm</w:t>
            </w:r>
          </w:p>
        </w:tc>
      </w:tr>
      <w:tr w:rsidR="00B46077" w:rsidRPr="00BF4090" w14:paraId="569D613A" w14:textId="77777777" w:rsidTr="000C74CF">
        <w:tc>
          <w:tcPr>
            <w:tcW w:w="736" w:type="dxa"/>
            <w:vMerge/>
          </w:tcPr>
          <w:p w14:paraId="5C02DB63" w14:textId="77777777" w:rsidR="00B46077" w:rsidRPr="00BF4090" w:rsidRDefault="00B46077" w:rsidP="00693C2E">
            <w:pPr>
              <w:jc w:val="center"/>
              <w:rPr>
                <w:rFonts w:ascii="Times New Roman" w:hAnsi="Times New Roman" w:cs="Times New Roman"/>
                <w:b/>
                <w:sz w:val="24"/>
                <w:szCs w:val="24"/>
              </w:rPr>
            </w:pPr>
          </w:p>
        </w:tc>
        <w:tc>
          <w:tcPr>
            <w:tcW w:w="938" w:type="dxa"/>
          </w:tcPr>
          <w:p w14:paraId="74A74A6A"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V</w:t>
            </w:r>
            <w:r w:rsidRPr="00BF4090">
              <w:rPr>
                <w:rFonts w:ascii="Times New Roman" w:hAnsi="Times New Roman" w:cs="Times New Roman"/>
                <w:b/>
                <w:sz w:val="24"/>
                <w:szCs w:val="24"/>
                <w:vertAlign w:val="subscript"/>
              </w:rPr>
              <w:t>s</w:t>
            </w:r>
            <w:r w:rsidR="000C74CF">
              <w:rPr>
                <w:rFonts w:ascii="Times New Roman" w:hAnsi="Times New Roman" w:cs="Times New Roman"/>
                <w:b/>
                <w:sz w:val="24"/>
                <w:szCs w:val="24"/>
                <w:vertAlign w:val="subscript"/>
              </w:rPr>
              <w:t xml:space="preserve"> </w:t>
            </w:r>
            <w:r w:rsidRPr="00BF4090">
              <w:rPr>
                <w:rFonts w:ascii="Times New Roman" w:hAnsi="Times New Roman" w:cs="Times New Roman"/>
                <w:b/>
                <w:sz w:val="24"/>
                <w:szCs w:val="24"/>
              </w:rPr>
              <w:t>(V)</w:t>
            </w:r>
          </w:p>
        </w:tc>
        <w:tc>
          <w:tcPr>
            <w:tcW w:w="927" w:type="dxa"/>
          </w:tcPr>
          <w:p w14:paraId="50DEC276"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I</w:t>
            </w:r>
            <w:r w:rsidRPr="00BF4090">
              <w:rPr>
                <w:rFonts w:ascii="Times New Roman" w:hAnsi="Times New Roman" w:cs="Times New Roman"/>
                <w:b/>
                <w:sz w:val="24"/>
                <w:szCs w:val="24"/>
                <w:vertAlign w:val="subscript"/>
              </w:rPr>
              <w:t>r</w:t>
            </w:r>
            <w:r w:rsidR="000C74CF">
              <w:rPr>
                <w:rFonts w:ascii="Times New Roman" w:hAnsi="Times New Roman" w:cs="Times New Roman"/>
                <w:b/>
                <w:sz w:val="24"/>
                <w:szCs w:val="24"/>
                <w:vertAlign w:val="subscript"/>
              </w:rPr>
              <w:t xml:space="preserve"> </w:t>
            </w:r>
            <w:r w:rsidRPr="00BF4090">
              <w:rPr>
                <w:rFonts w:ascii="Times New Roman" w:hAnsi="Times New Roman" w:cs="Times New Roman"/>
                <w:b/>
                <w:sz w:val="24"/>
                <w:szCs w:val="24"/>
              </w:rPr>
              <w:t>(µA)</w:t>
            </w:r>
          </w:p>
        </w:tc>
        <w:tc>
          <w:tcPr>
            <w:tcW w:w="785" w:type="dxa"/>
          </w:tcPr>
          <w:p w14:paraId="0CD70FBF"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V</w:t>
            </w:r>
            <w:r w:rsidRPr="00BF4090">
              <w:rPr>
                <w:rFonts w:ascii="Times New Roman" w:hAnsi="Times New Roman" w:cs="Times New Roman"/>
                <w:b/>
                <w:sz w:val="24"/>
                <w:szCs w:val="24"/>
                <w:vertAlign w:val="subscript"/>
              </w:rPr>
              <w:t>s</w:t>
            </w:r>
            <w:r w:rsidRPr="00BF4090">
              <w:rPr>
                <w:rFonts w:ascii="Times New Roman" w:hAnsi="Times New Roman" w:cs="Times New Roman"/>
                <w:b/>
                <w:sz w:val="24"/>
                <w:szCs w:val="24"/>
              </w:rPr>
              <w:t>(V)</w:t>
            </w:r>
          </w:p>
        </w:tc>
        <w:tc>
          <w:tcPr>
            <w:tcW w:w="858" w:type="dxa"/>
          </w:tcPr>
          <w:p w14:paraId="3183D4ED"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I</w:t>
            </w:r>
            <w:r w:rsidRPr="00BF4090">
              <w:rPr>
                <w:rFonts w:ascii="Times New Roman" w:hAnsi="Times New Roman" w:cs="Times New Roman"/>
                <w:b/>
                <w:sz w:val="24"/>
                <w:szCs w:val="24"/>
                <w:vertAlign w:val="subscript"/>
              </w:rPr>
              <w:t>r</w:t>
            </w:r>
            <w:r w:rsidRPr="00BF4090">
              <w:rPr>
                <w:rFonts w:ascii="Times New Roman" w:hAnsi="Times New Roman" w:cs="Times New Roman"/>
                <w:b/>
                <w:sz w:val="24"/>
                <w:szCs w:val="24"/>
              </w:rPr>
              <w:t>(µA)</w:t>
            </w:r>
          </w:p>
        </w:tc>
        <w:tc>
          <w:tcPr>
            <w:tcW w:w="813" w:type="dxa"/>
          </w:tcPr>
          <w:p w14:paraId="298C46F7"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V</w:t>
            </w:r>
            <w:r w:rsidRPr="00BF4090">
              <w:rPr>
                <w:rFonts w:ascii="Times New Roman" w:hAnsi="Times New Roman" w:cs="Times New Roman"/>
                <w:b/>
                <w:sz w:val="24"/>
                <w:szCs w:val="24"/>
                <w:vertAlign w:val="subscript"/>
              </w:rPr>
              <w:t>s</w:t>
            </w:r>
            <w:r w:rsidRPr="00BF4090">
              <w:rPr>
                <w:rFonts w:ascii="Times New Roman" w:hAnsi="Times New Roman" w:cs="Times New Roman"/>
                <w:b/>
                <w:sz w:val="24"/>
                <w:szCs w:val="24"/>
              </w:rPr>
              <w:t>(V)</w:t>
            </w:r>
          </w:p>
        </w:tc>
        <w:tc>
          <w:tcPr>
            <w:tcW w:w="859" w:type="dxa"/>
          </w:tcPr>
          <w:p w14:paraId="058B346C"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I</w:t>
            </w:r>
            <w:r w:rsidRPr="00BF4090">
              <w:rPr>
                <w:rFonts w:ascii="Times New Roman" w:hAnsi="Times New Roman" w:cs="Times New Roman"/>
                <w:b/>
                <w:sz w:val="24"/>
                <w:szCs w:val="24"/>
                <w:vertAlign w:val="subscript"/>
              </w:rPr>
              <w:t>r</w:t>
            </w:r>
            <w:r w:rsidRPr="00BF4090">
              <w:rPr>
                <w:rFonts w:ascii="Times New Roman" w:hAnsi="Times New Roman" w:cs="Times New Roman"/>
                <w:b/>
                <w:sz w:val="24"/>
                <w:szCs w:val="24"/>
              </w:rPr>
              <w:t>(µA)</w:t>
            </w:r>
          </w:p>
        </w:tc>
        <w:tc>
          <w:tcPr>
            <w:tcW w:w="813" w:type="dxa"/>
          </w:tcPr>
          <w:p w14:paraId="4866B9AC"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V</w:t>
            </w:r>
            <w:r w:rsidRPr="00BF4090">
              <w:rPr>
                <w:rFonts w:ascii="Times New Roman" w:hAnsi="Times New Roman" w:cs="Times New Roman"/>
                <w:b/>
                <w:sz w:val="24"/>
                <w:szCs w:val="24"/>
                <w:vertAlign w:val="subscript"/>
              </w:rPr>
              <w:t>s</w:t>
            </w:r>
            <w:r w:rsidRPr="00BF4090">
              <w:rPr>
                <w:rFonts w:ascii="Times New Roman" w:hAnsi="Times New Roman" w:cs="Times New Roman"/>
                <w:b/>
                <w:sz w:val="24"/>
                <w:szCs w:val="24"/>
              </w:rPr>
              <w:t>(V)</w:t>
            </w:r>
          </w:p>
        </w:tc>
        <w:tc>
          <w:tcPr>
            <w:tcW w:w="859" w:type="dxa"/>
          </w:tcPr>
          <w:p w14:paraId="27EDDC4B"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I</w:t>
            </w:r>
            <w:r w:rsidRPr="00BF4090">
              <w:rPr>
                <w:rFonts w:ascii="Times New Roman" w:hAnsi="Times New Roman" w:cs="Times New Roman"/>
                <w:b/>
                <w:sz w:val="24"/>
                <w:szCs w:val="24"/>
                <w:vertAlign w:val="subscript"/>
              </w:rPr>
              <w:t>r</w:t>
            </w:r>
            <w:r w:rsidRPr="00BF4090">
              <w:rPr>
                <w:rFonts w:ascii="Times New Roman" w:hAnsi="Times New Roman" w:cs="Times New Roman"/>
                <w:b/>
                <w:sz w:val="24"/>
                <w:szCs w:val="24"/>
              </w:rPr>
              <w:t>(µA)</w:t>
            </w:r>
          </w:p>
        </w:tc>
        <w:tc>
          <w:tcPr>
            <w:tcW w:w="897" w:type="dxa"/>
          </w:tcPr>
          <w:p w14:paraId="6B28F6CB"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V</w:t>
            </w:r>
            <w:r w:rsidRPr="00BF4090">
              <w:rPr>
                <w:rFonts w:ascii="Times New Roman" w:hAnsi="Times New Roman" w:cs="Times New Roman"/>
                <w:b/>
                <w:sz w:val="24"/>
                <w:szCs w:val="24"/>
                <w:vertAlign w:val="subscript"/>
              </w:rPr>
              <w:t>s</w:t>
            </w:r>
            <w:r w:rsidR="00277C8B">
              <w:rPr>
                <w:rFonts w:ascii="Times New Roman" w:hAnsi="Times New Roman" w:cs="Times New Roman"/>
                <w:b/>
                <w:sz w:val="24"/>
                <w:szCs w:val="24"/>
                <w:vertAlign w:val="subscript"/>
              </w:rPr>
              <w:t xml:space="preserve"> </w:t>
            </w:r>
            <w:r w:rsidRPr="00BF4090">
              <w:rPr>
                <w:rFonts w:ascii="Times New Roman" w:hAnsi="Times New Roman" w:cs="Times New Roman"/>
                <w:b/>
                <w:sz w:val="24"/>
                <w:szCs w:val="24"/>
              </w:rPr>
              <w:t>(V)</w:t>
            </w:r>
          </w:p>
        </w:tc>
        <w:tc>
          <w:tcPr>
            <w:tcW w:w="893" w:type="dxa"/>
          </w:tcPr>
          <w:p w14:paraId="1D90C9E0"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I</w:t>
            </w:r>
            <w:r w:rsidRPr="00BF4090">
              <w:rPr>
                <w:rFonts w:ascii="Times New Roman" w:hAnsi="Times New Roman" w:cs="Times New Roman"/>
                <w:b/>
                <w:sz w:val="24"/>
                <w:szCs w:val="24"/>
                <w:vertAlign w:val="subscript"/>
              </w:rPr>
              <w:t>r</w:t>
            </w:r>
            <w:r w:rsidR="00277C8B">
              <w:rPr>
                <w:rFonts w:ascii="Times New Roman" w:hAnsi="Times New Roman" w:cs="Times New Roman"/>
                <w:b/>
                <w:sz w:val="24"/>
                <w:szCs w:val="24"/>
                <w:vertAlign w:val="subscript"/>
              </w:rPr>
              <w:t xml:space="preserve"> </w:t>
            </w:r>
            <w:r w:rsidRPr="00BF4090">
              <w:rPr>
                <w:rFonts w:ascii="Times New Roman" w:hAnsi="Times New Roman" w:cs="Times New Roman"/>
                <w:b/>
                <w:sz w:val="24"/>
                <w:szCs w:val="24"/>
              </w:rPr>
              <w:t>(µA)</w:t>
            </w:r>
          </w:p>
        </w:tc>
      </w:tr>
      <w:tr w:rsidR="00B46077" w:rsidRPr="00BF4090" w14:paraId="004FF75A" w14:textId="77777777" w:rsidTr="000C74CF">
        <w:tc>
          <w:tcPr>
            <w:tcW w:w="736" w:type="dxa"/>
          </w:tcPr>
          <w:p w14:paraId="6EA7D984"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1</w:t>
            </w:r>
          </w:p>
          <w:p w14:paraId="385088ED" w14:textId="77777777" w:rsidR="00B46077" w:rsidRPr="00BF4090" w:rsidRDefault="00B46077" w:rsidP="00693C2E">
            <w:pPr>
              <w:jc w:val="center"/>
              <w:rPr>
                <w:rFonts w:ascii="Times New Roman" w:hAnsi="Times New Roman" w:cs="Times New Roman"/>
                <w:b/>
                <w:sz w:val="24"/>
                <w:szCs w:val="24"/>
              </w:rPr>
            </w:pPr>
          </w:p>
        </w:tc>
        <w:tc>
          <w:tcPr>
            <w:tcW w:w="938" w:type="dxa"/>
          </w:tcPr>
          <w:p w14:paraId="04A1BC33" w14:textId="77777777" w:rsidR="00B46077" w:rsidRPr="00BF4090" w:rsidRDefault="00B46077" w:rsidP="00693C2E">
            <w:pPr>
              <w:jc w:val="center"/>
              <w:rPr>
                <w:rFonts w:ascii="Times New Roman" w:hAnsi="Times New Roman" w:cs="Times New Roman"/>
                <w:b/>
                <w:sz w:val="24"/>
                <w:szCs w:val="24"/>
              </w:rPr>
            </w:pPr>
          </w:p>
        </w:tc>
        <w:tc>
          <w:tcPr>
            <w:tcW w:w="927" w:type="dxa"/>
          </w:tcPr>
          <w:p w14:paraId="4BBDAAAC" w14:textId="77777777" w:rsidR="00B46077" w:rsidRPr="00BF4090" w:rsidRDefault="00B46077" w:rsidP="00693C2E">
            <w:pPr>
              <w:jc w:val="center"/>
              <w:rPr>
                <w:rFonts w:ascii="Times New Roman" w:hAnsi="Times New Roman" w:cs="Times New Roman"/>
                <w:b/>
                <w:sz w:val="24"/>
                <w:szCs w:val="24"/>
              </w:rPr>
            </w:pPr>
          </w:p>
        </w:tc>
        <w:tc>
          <w:tcPr>
            <w:tcW w:w="785" w:type="dxa"/>
          </w:tcPr>
          <w:p w14:paraId="46496086" w14:textId="77777777" w:rsidR="00B46077" w:rsidRPr="00BF4090" w:rsidRDefault="00B46077" w:rsidP="00693C2E">
            <w:pPr>
              <w:jc w:val="center"/>
              <w:rPr>
                <w:rFonts w:ascii="Times New Roman" w:hAnsi="Times New Roman" w:cs="Times New Roman"/>
                <w:b/>
                <w:sz w:val="24"/>
                <w:szCs w:val="24"/>
              </w:rPr>
            </w:pPr>
          </w:p>
        </w:tc>
        <w:tc>
          <w:tcPr>
            <w:tcW w:w="858" w:type="dxa"/>
          </w:tcPr>
          <w:p w14:paraId="0808DEEF" w14:textId="77777777" w:rsidR="00B46077" w:rsidRPr="00BF4090" w:rsidRDefault="00B46077" w:rsidP="00693C2E">
            <w:pPr>
              <w:jc w:val="center"/>
              <w:rPr>
                <w:rFonts w:ascii="Times New Roman" w:hAnsi="Times New Roman" w:cs="Times New Roman"/>
                <w:b/>
                <w:sz w:val="24"/>
                <w:szCs w:val="24"/>
              </w:rPr>
            </w:pPr>
          </w:p>
        </w:tc>
        <w:tc>
          <w:tcPr>
            <w:tcW w:w="813" w:type="dxa"/>
          </w:tcPr>
          <w:p w14:paraId="575D19AA" w14:textId="77777777" w:rsidR="00B46077" w:rsidRPr="00BF4090" w:rsidRDefault="00B46077" w:rsidP="00693C2E">
            <w:pPr>
              <w:jc w:val="center"/>
              <w:rPr>
                <w:rFonts w:ascii="Times New Roman" w:hAnsi="Times New Roman" w:cs="Times New Roman"/>
                <w:b/>
                <w:sz w:val="24"/>
                <w:szCs w:val="24"/>
              </w:rPr>
            </w:pPr>
          </w:p>
        </w:tc>
        <w:tc>
          <w:tcPr>
            <w:tcW w:w="859" w:type="dxa"/>
          </w:tcPr>
          <w:p w14:paraId="29AE7A5B" w14:textId="77777777" w:rsidR="00B46077" w:rsidRPr="00BF4090" w:rsidRDefault="00B46077" w:rsidP="00693C2E">
            <w:pPr>
              <w:jc w:val="center"/>
              <w:rPr>
                <w:rFonts w:ascii="Times New Roman" w:hAnsi="Times New Roman" w:cs="Times New Roman"/>
                <w:b/>
                <w:sz w:val="24"/>
                <w:szCs w:val="24"/>
              </w:rPr>
            </w:pPr>
          </w:p>
        </w:tc>
        <w:tc>
          <w:tcPr>
            <w:tcW w:w="813" w:type="dxa"/>
          </w:tcPr>
          <w:p w14:paraId="2598C89B" w14:textId="77777777" w:rsidR="00B46077" w:rsidRPr="00BF4090" w:rsidRDefault="00B46077" w:rsidP="00693C2E">
            <w:pPr>
              <w:jc w:val="center"/>
              <w:rPr>
                <w:rFonts w:ascii="Times New Roman" w:hAnsi="Times New Roman" w:cs="Times New Roman"/>
                <w:b/>
                <w:sz w:val="24"/>
                <w:szCs w:val="24"/>
              </w:rPr>
            </w:pPr>
          </w:p>
        </w:tc>
        <w:tc>
          <w:tcPr>
            <w:tcW w:w="859" w:type="dxa"/>
          </w:tcPr>
          <w:p w14:paraId="7154AA16" w14:textId="77777777" w:rsidR="00B46077" w:rsidRPr="00BF4090" w:rsidRDefault="00B46077" w:rsidP="00693C2E">
            <w:pPr>
              <w:jc w:val="center"/>
              <w:rPr>
                <w:rFonts w:ascii="Times New Roman" w:hAnsi="Times New Roman" w:cs="Times New Roman"/>
                <w:b/>
                <w:sz w:val="24"/>
                <w:szCs w:val="24"/>
              </w:rPr>
            </w:pPr>
          </w:p>
        </w:tc>
        <w:tc>
          <w:tcPr>
            <w:tcW w:w="897" w:type="dxa"/>
          </w:tcPr>
          <w:p w14:paraId="580E0EA5" w14:textId="77777777" w:rsidR="00B46077" w:rsidRPr="00BF4090" w:rsidRDefault="00B46077" w:rsidP="00693C2E">
            <w:pPr>
              <w:jc w:val="center"/>
              <w:rPr>
                <w:rFonts w:ascii="Times New Roman" w:hAnsi="Times New Roman" w:cs="Times New Roman"/>
                <w:b/>
                <w:sz w:val="24"/>
                <w:szCs w:val="24"/>
              </w:rPr>
            </w:pPr>
          </w:p>
        </w:tc>
        <w:tc>
          <w:tcPr>
            <w:tcW w:w="893" w:type="dxa"/>
          </w:tcPr>
          <w:p w14:paraId="2E54A523" w14:textId="77777777" w:rsidR="00B46077" w:rsidRPr="00BF4090" w:rsidRDefault="00B46077" w:rsidP="00693C2E">
            <w:pPr>
              <w:jc w:val="center"/>
              <w:rPr>
                <w:rFonts w:ascii="Times New Roman" w:hAnsi="Times New Roman" w:cs="Times New Roman"/>
                <w:b/>
                <w:sz w:val="24"/>
                <w:szCs w:val="24"/>
              </w:rPr>
            </w:pPr>
          </w:p>
        </w:tc>
      </w:tr>
      <w:tr w:rsidR="00B46077" w:rsidRPr="00BF4090" w14:paraId="58417E71" w14:textId="77777777" w:rsidTr="000C74CF">
        <w:tc>
          <w:tcPr>
            <w:tcW w:w="736" w:type="dxa"/>
          </w:tcPr>
          <w:p w14:paraId="16D0DDB0"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2</w:t>
            </w:r>
          </w:p>
          <w:p w14:paraId="65D55FEF" w14:textId="77777777" w:rsidR="00B46077" w:rsidRPr="00BF4090" w:rsidRDefault="00B46077" w:rsidP="00693C2E">
            <w:pPr>
              <w:jc w:val="center"/>
              <w:rPr>
                <w:rFonts w:ascii="Times New Roman" w:hAnsi="Times New Roman" w:cs="Times New Roman"/>
                <w:b/>
                <w:sz w:val="24"/>
                <w:szCs w:val="24"/>
              </w:rPr>
            </w:pPr>
          </w:p>
        </w:tc>
        <w:tc>
          <w:tcPr>
            <w:tcW w:w="938" w:type="dxa"/>
          </w:tcPr>
          <w:p w14:paraId="45CE4878" w14:textId="77777777" w:rsidR="00B46077" w:rsidRPr="00BF4090" w:rsidRDefault="00B46077" w:rsidP="00693C2E">
            <w:pPr>
              <w:jc w:val="center"/>
              <w:rPr>
                <w:rFonts w:ascii="Times New Roman" w:hAnsi="Times New Roman" w:cs="Times New Roman"/>
                <w:b/>
                <w:sz w:val="24"/>
                <w:szCs w:val="24"/>
              </w:rPr>
            </w:pPr>
          </w:p>
        </w:tc>
        <w:tc>
          <w:tcPr>
            <w:tcW w:w="927" w:type="dxa"/>
          </w:tcPr>
          <w:p w14:paraId="15BEFE2F" w14:textId="77777777" w:rsidR="00B46077" w:rsidRPr="00BF4090" w:rsidRDefault="00B46077" w:rsidP="00693C2E">
            <w:pPr>
              <w:jc w:val="center"/>
              <w:rPr>
                <w:rFonts w:ascii="Times New Roman" w:hAnsi="Times New Roman" w:cs="Times New Roman"/>
                <w:b/>
                <w:sz w:val="24"/>
                <w:szCs w:val="24"/>
              </w:rPr>
            </w:pPr>
          </w:p>
        </w:tc>
        <w:tc>
          <w:tcPr>
            <w:tcW w:w="785" w:type="dxa"/>
          </w:tcPr>
          <w:p w14:paraId="5B2A1BB4" w14:textId="77777777" w:rsidR="00B46077" w:rsidRPr="00BF4090" w:rsidRDefault="00B46077" w:rsidP="00693C2E">
            <w:pPr>
              <w:jc w:val="center"/>
              <w:rPr>
                <w:rFonts w:ascii="Times New Roman" w:hAnsi="Times New Roman" w:cs="Times New Roman"/>
                <w:b/>
                <w:sz w:val="24"/>
                <w:szCs w:val="24"/>
              </w:rPr>
            </w:pPr>
          </w:p>
        </w:tc>
        <w:tc>
          <w:tcPr>
            <w:tcW w:w="858" w:type="dxa"/>
          </w:tcPr>
          <w:p w14:paraId="79759EEE" w14:textId="77777777" w:rsidR="00B46077" w:rsidRPr="00BF4090" w:rsidRDefault="00B46077" w:rsidP="00693C2E">
            <w:pPr>
              <w:jc w:val="center"/>
              <w:rPr>
                <w:rFonts w:ascii="Times New Roman" w:hAnsi="Times New Roman" w:cs="Times New Roman"/>
                <w:b/>
                <w:sz w:val="24"/>
                <w:szCs w:val="24"/>
              </w:rPr>
            </w:pPr>
          </w:p>
        </w:tc>
        <w:tc>
          <w:tcPr>
            <w:tcW w:w="813" w:type="dxa"/>
          </w:tcPr>
          <w:p w14:paraId="305F08CC" w14:textId="77777777" w:rsidR="00B46077" w:rsidRPr="00BF4090" w:rsidRDefault="00B46077" w:rsidP="00693C2E">
            <w:pPr>
              <w:jc w:val="center"/>
              <w:rPr>
                <w:rFonts w:ascii="Times New Roman" w:hAnsi="Times New Roman" w:cs="Times New Roman"/>
                <w:b/>
                <w:sz w:val="24"/>
                <w:szCs w:val="24"/>
              </w:rPr>
            </w:pPr>
          </w:p>
        </w:tc>
        <w:tc>
          <w:tcPr>
            <w:tcW w:w="859" w:type="dxa"/>
          </w:tcPr>
          <w:p w14:paraId="48E14929" w14:textId="77777777" w:rsidR="00B46077" w:rsidRPr="00BF4090" w:rsidRDefault="00B46077" w:rsidP="00693C2E">
            <w:pPr>
              <w:jc w:val="center"/>
              <w:rPr>
                <w:rFonts w:ascii="Times New Roman" w:hAnsi="Times New Roman" w:cs="Times New Roman"/>
                <w:b/>
                <w:sz w:val="24"/>
                <w:szCs w:val="24"/>
              </w:rPr>
            </w:pPr>
          </w:p>
        </w:tc>
        <w:tc>
          <w:tcPr>
            <w:tcW w:w="813" w:type="dxa"/>
          </w:tcPr>
          <w:p w14:paraId="05C07593" w14:textId="77777777" w:rsidR="00B46077" w:rsidRPr="00BF4090" w:rsidRDefault="00B46077" w:rsidP="00693C2E">
            <w:pPr>
              <w:jc w:val="center"/>
              <w:rPr>
                <w:rFonts w:ascii="Times New Roman" w:hAnsi="Times New Roman" w:cs="Times New Roman"/>
                <w:b/>
                <w:sz w:val="24"/>
                <w:szCs w:val="24"/>
              </w:rPr>
            </w:pPr>
          </w:p>
        </w:tc>
        <w:tc>
          <w:tcPr>
            <w:tcW w:w="859" w:type="dxa"/>
          </w:tcPr>
          <w:p w14:paraId="436B4D69" w14:textId="77777777" w:rsidR="00B46077" w:rsidRPr="00BF4090" w:rsidRDefault="00B46077" w:rsidP="00693C2E">
            <w:pPr>
              <w:jc w:val="center"/>
              <w:rPr>
                <w:rFonts w:ascii="Times New Roman" w:hAnsi="Times New Roman" w:cs="Times New Roman"/>
                <w:b/>
                <w:sz w:val="24"/>
                <w:szCs w:val="24"/>
              </w:rPr>
            </w:pPr>
          </w:p>
        </w:tc>
        <w:tc>
          <w:tcPr>
            <w:tcW w:w="897" w:type="dxa"/>
          </w:tcPr>
          <w:p w14:paraId="06859A27" w14:textId="77777777" w:rsidR="00B46077" w:rsidRPr="00BF4090" w:rsidRDefault="00B46077" w:rsidP="00693C2E">
            <w:pPr>
              <w:jc w:val="center"/>
              <w:rPr>
                <w:rFonts w:ascii="Times New Roman" w:hAnsi="Times New Roman" w:cs="Times New Roman"/>
                <w:b/>
                <w:sz w:val="24"/>
                <w:szCs w:val="24"/>
              </w:rPr>
            </w:pPr>
          </w:p>
        </w:tc>
        <w:tc>
          <w:tcPr>
            <w:tcW w:w="893" w:type="dxa"/>
          </w:tcPr>
          <w:p w14:paraId="4E7777F3" w14:textId="77777777" w:rsidR="00B46077" w:rsidRPr="00BF4090" w:rsidRDefault="00B46077" w:rsidP="00693C2E">
            <w:pPr>
              <w:jc w:val="center"/>
              <w:rPr>
                <w:rFonts w:ascii="Times New Roman" w:hAnsi="Times New Roman" w:cs="Times New Roman"/>
                <w:b/>
                <w:sz w:val="24"/>
                <w:szCs w:val="24"/>
              </w:rPr>
            </w:pPr>
          </w:p>
        </w:tc>
      </w:tr>
      <w:tr w:rsidR="00B46077" w:rsidRPr="00BF4090" w14:paraId="7BAE651C" w14:textId="77777777" w:rsidTr="000C74CF">
        <w:tc>
          <w:tcPr>
            <w:tcW w:w="736" w:type="dxa"/>
          </w:tcPr>
          <w:p w14:paraId="639C94BB"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3</w:t>
            </w:r>
          </w:p>
          <w:p w14:paraId="0902C86B" w14:textId="77777777" w:rsidR="00B46077" w:rsidRPr="00BF4090" w:rsidRDefault="00B46077" w:rsidP="00693C2E">
            <w:pPr>
              <w:jc w:val="center"/>
              <w:rPr>
                <w:rFonts w:ascii="Times New Roman" w:hAnsi="Times New Roman" w:cs="Times New Roman"/>
                <w:b/>
                <w:sz w:val="24"/>
                <w:szCs w:val="24"/>
              </w:rPr>
            </w:pPr>
          </w:p>
        </w:tc>
        <w:tc>
          <w:tcPr>
            <w:tcW w:w="938" w:type="dxa"/>
          </w:tcPr>
          <w:p w14:paraId="4ACF555C" w14:textId="77777777" w:rsidR="00B46077" w:rsidRPr="00BF4090" w:rsidRDefault="00B46077" w:rsidP="00693C2E">
            <w:pPr>
              <w:jc w:val="center"/>
              <w:rPr>
                <w:rFonts w:ascii="Times New Roman" w:hAnsi="Times New Roman" w:cs="Times New Roman"/>
                <w:b/>
                <w:sz w:val="24"/>
                <w:szCs w:val="24"/>
              </w:rPr>
            </w:pPr>
          </w:p>
        </w:tc>
        <w:tc>
          <w:tcPr>
            <w:tcW w:w="927" w:type="dxa"/>
          </w:tcPr>
          <w:p w14:paraId="0F0A95DF" w14:textId="77777777" w:rsidR="00B46077" w:rsidRPr="00BF4090" w:rsidRDefault="00B46077" w:rsidP="00693C2E">
            <w:pPr>
              <w:jc w:val="center"/>
              <w:rPr>
                <w:rFonts w:ascii="Times New Roman" w:hAnsi="Times New Roman" w:cs="Times New Roman"/>
                <w:b/>
                <w:sz w:val="24"/>
                <w:szCs w:val="24"/>
              </w:rPr>
            </w:pPr>
          </w:p>
        </w:tc>
        <w:tc>
          <w:tcPr>
            <w:tcW w:w="785" w:type="dxa"/>
          </w:tcPr>
          <w:p w14:paraId="2424519F" w14:textId="77777777" w:rsidR="00B46077" w:rsidRPr="00BF4090" w:rsidRDefault="00B46077" w:rsidP="00693C2E">
            <w:pPr>
              <w:jc w:val="center"/>
              <w:rPr>
                <w:rFonts w:ascii="Times New Roman" w:hAnsi="Times New Roman" w:cs="Times New Roman"/>
                <w:b/>
                <w:sz w:val="24"/>
                <w:szCs w:val="24"/>
              </w:rPr>
            </w:pPr>
          </w:p>
        </w:tc>
        <w:tc>
          <w:tcPr>
            <w:tcW w:w="858" w:type="dxa"/>
          </w:tcPr>
          <w:p w14:paraId="205C10CA" w14:textId="77777777" w:rsidR="00B46077" w:rsidRPr="00BF4090" w:rsidRDefault="00B46077" w:rsidP="00693C2E">
            <w:pPr>
              <w:jc w:val="center"/>
              <w:rPr>
                <w:rFonts w:ascii="Times New Roman" w:hAnsi="Times New Roman" w:cs="Times New Roman"/>
                <w:b/>
                <w:sz w:val="24"/>
                <w:szCs w:val="24"/>
              </w:rPr>
            </w:pPr>
          </w:p>
        </w:tc>
        <w:tc>
          <w:tcPr>
            <w:tcW w:w="813" w:type="dxa"/>
          </w:tcPr>
          <w:p w14:paraId="06FCC890" w14:textId="77777777" w:rsidR="00B46077" w:rsidRPr="00BF4090" w:rsidRDefault="00B46077" w:rsidP="00693C2E">
            <w:pPr>
              <w:jc w:val="center"/>
              <w:rPr>
                <w:rFonts w:ascii="Times New Roman" w:hAnsi="Times New Roman" w:cs="Times New Roman"/>
                <w:b/>
                <w:sz w:val="24"/>
                <w:szCs w:val="24"/>
              </w:rPr>
            </w:pPr>
          </w:p>
        </w:tc>
        <w:tc>
          <w:tcPr>
            <w:tcW w:w="859" w:type="dxa"/>
          </w:tcPr>
          <w:p w14:paraId="2AA6F21D" w14:textId="77777777" w:rsidR="00B46077" w:rsidRPr="00BF4090" w:rsidRDefault="00B46077" w:rsidP="00693C2E">
            <w:pPr>
              <w:jc w:val="center"/>
              <w:rPr>
                <w:rFonts w:ascii="Times New Roman" w:hAnsi="Times New Roman" w:cs="Times New Roman"/>
                <w:b/>
                <w:sz w:val="24"/>
                <w:szCs w:val="24"/>
              </w:rPr>
            </w:pPr>
          </w:p>
        </w:tc>
        <w:tc>
          <w:tcPr>
            <w:tcW w:w="813" w:type="dxa"/>
          </w:tcPr>
          <w:p w14:paraId="61A3060B" w14:textId="77777777" w:rsidR="00B46077" w:rsidRPr="00BF4090" w:rsidRDefault="00B46077" w:rsidP="00693C2E">
            <w:pPr>
              <w:jc w:val="center"/>
              <w:rPr>
                <w:rFonts w:ascii="Times New Roman" w:hAnsi="Times New Roman" w:cs="Times New Roman"/>
                <w:b/>
                <w:sz w:val="24"/>
                <w:szCs w:val="24"/>
              </w:rPr>
            </w:pPr>
          </w:p>
        </w:tc>
        <w:tc>
          <w:tcPr>
            <w:tcW w:w="859" w:type="dxa"/>
          </w:tcPr>
          <w:p w14:paraId="462BC716" w14:textId="77777777" w:rsidR="00B46077" w:rsidRPr="00BF4090" w:rsidRDefault="00B46077" w:rsidP="00693C2E">
            <w:pPr>
              <w:jc w:val="center"/>
              <w:rPr>
                <w:rFonts w:ascii="Times New Roman" w:hAnsi="Times New Roman" w:cs="Times New Roman"/>
                <w:b/>
                <w:sz w:val="24"/>
                <w:szCs w:val="24"/>
              </w:rPr>
            </w:pPr>
          </w:p>
        </w:tc>
        <w:tc>
          <w:tcPr>
            <w:tcW w:w="897" w:type="dxa"/>
          </w:tcPr>
          <w:p w14:paraId="188170D5" w14:textId="77777777" w:rsidR="00B46077" w:rsidRPr="00BF4090" w:rsidRDefault="00B46077" w:rsidP="00693C2E">
            <w:pPr>
              <w:jc w:val="center"/>
              <w:rPr>
                <w:rFonts w:ascii="Times New Roman" w:hAnsi="Times New Roman" w:cs="Times New Roman"/>
                <w:b/>
                <w:sz w:val="24"/>
                <w:szCs w:val="24"/>
              </w:rPr>
            </w:pPr>
          </w:p>
        </w:tc>
        <w:tc>
          <w:tcPr>
            <w:tcW w:w="893" w:type="dxa"/>
          </w:tcPr>
          <w:p w14:paraId="38D26D0D" w14:textId="77777777" w:rsidR="00B46077" w:rsidRPr="00BF4090" w:rsidRDefault="00B46077" w:rsidP="00693C2E">
            <w:pPr>
              <w:jc w:val="center"/>
              <w:rPr>
                <w:rFonts w:ascii="Times New Roman" w:hAnsi="Times New Roman" w:cs="Times New Roman"/>
                <w:b/>
                <w:sz w:val="24"/>
                <w:szCs w:val="24"/>
              </w:rPr>
            </w:pPr>
          </w:p>
        </w:tc>
      </w:tr>
      <w:tr w:rsidR="00B46077" w:rsidRPr="00BF4090" w14:paraId="2047C799" w14:textId="77777777" w:rsidTr="000C74CF">
        <w:tc>
          <w:tcPr>
            <w:tcW w:w="736" w:type="dxa"/>
          </w:tcPr>
          <w:p w14:paraId="6C69D7C2"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4</w:t>
            </w:r>
          </w:p>
          <w:p w14:paraId="33871F98" w14:textId="77777777" w:rsidR="00B46077" w:rsidRPr="00BF4090" w:rsidRDefault="00B46077" w:rsidP="00693C2E">
            <w:pPr>
              <w:jc w:val="center"/>
              <w:rPr>
                <w:rFonts w:ascii="Times New Roman" w:hAnsi="Times New Roman" w:cs="Times New Roman"/>
                <w:b/>
                <w:sz w:val="24"/>
                <w:szCs w:val="24"/>
              </w:rPr>
            </w:pPr>
          </w:p>
        </w:tc>
        <w:tc>
          <w:tcPr>
            <w:tcW w:w="938" w:type="dxa"/>
          </w:tcPr>
          <w:p w14:paraId="61D3D645" w14:textId="77777777" w:rsidR="00B46077" w:rsidRPr="00BF4090" w:rsidRDefault="00B46077" w:rsidP="00693C2E">
            <w:pPr>
              <w:jc w:val="center"/>
              <w:rPr>
                <w:rFonts w:ascii="Times New Roman" w:hAnsi="Times New Roman" w:cs="Times New Roman"/>
                <w:b/>
                <w:sz w:val="24"/>
                <w:szCs w:val="24"/>
              </w:rPr>
            </w:pPr>
          </w:p>
        </w:tc>
        <w:tc>
          <w:tcPr>
            <w:tcW w:w="927" w:type="dxa"/>
          </w:tcPr>
          <w:p w14:paraId="16CFFCEB" w14:textId="77777777" w:rsidR="00B46077" w:rsidRPr="00BF4090" w:rsidRDefault="00B46077" w:rsidP="00693C2E">
            <w:pPr>
              <w:jc w:val="center"/>
              <w:rPr>
                <w:rFonts w:ascii="Times New Roman" w:hAnsi="Times New Roman" w:cs="Times New Roman"/>
                <w:b/>
                <w:sz w:val="24"/>
                <w:szCs w:val="24"/>
              </w:rPr>
            </w:pPr>
          </w:p>
        </w:tc>
        <w:tc>
          <w:tcPr>
            <w:tcW w:w="785" w:type="dxa"/>
          </w:tcPr>
          <w:p w14:paraId="442693C5" w14:textId="77777777" w:rsidR="00B46077" w:rsidRPr="00BF4090" w:rsidRDefault="00B46077" w:rsidP="00693C2E">
            <w:pPr>
              <w:jc w:val="center"/>
              <w:rPr>
                <w:rFonts w:ascii="Times New Roman" w:hAnsi="Times New Roman" w:cs="Times New Roman"/>
                <w:b/>
                <w:sz w:val="24"/>
                <w:szCs w:val="24"/>
              </w:rPr>
            </w:pPr>
          </w:p>
        </w:tc>
        <w:tc>
          <w:tcPr>
            <w:tcW w:w="858" w:type="dxa"/>
          </w:tcPr>
          <w:p w14:paraId="16FFC296" w14:textId="77777777" w:rsidR="00B46077" w:rsidRPr="00BF4090" w:rsidRDefault="00B46077" w:rsidP="00693C2E">
            <w:pPr>
              <w:jc w:val="center"/>
              <w:rPr>
                <w:rFonts w:ascii="Times New Roman" w:hAnsi="Times New Roman" w:cs="Times New Roman"/>
                <w:b/>
                <w:sz w:val="24"/>
                <w:szCs w:val="24"/>
              </w:rPr>
            </w:pPr>
          </w:p>
        </w:tc>
        <w:tc>
          <w:tcPr>
            <w:tcW w:w="813" w:type="dxa"/>
          </w:tcPr>
          <w:p w14:paraId="6CD8BC0C" w14:textId="77777777" w:rsidR="00B46077" w:rsidRPr="00BF4090" w:rsidRDefault="00B46077" w:rsidP="00693C2E">
            <w:pPr>
              <w:jc w:val="center"/>
              <w:rPr>
                <w:rFonts w:ascii="Times New Roman" w:hAnsi="Times New Roman" w:cs="Times New Roman"/>
                <w:b/>
                <w:sz w:val="24"/>
                <w:szCs w:val="24"/>
              </w:rPr>
            </w:pPr>
          </w:p>
        </w:tc>
        <w:tc>
          <w:tcPr>
            <w:tcW w:w="859" w:type="dxa"/>
          </w:tcPr>
          <w:p w14:paraId="51B3041B" w14:textId="77777777" w:rsidR="00B46077" w:rsidRPr="00BF4090" w:rsidRDefault="00B46077" w:rsidP="00693C2E">
            <w:pPr>
              <w:jc w:val="center"/>
              <w:rPr>
                <w:rFonts w:ascii="Times New Roman" w:hAnsi="Times New Roman" w:cs="Times New Roman"/>
                <w:b/>
                <w:sz w:val="24"/>
                <w:szCs w:val="24"/>
              </w:rPr>
            </w:pPr>
          </w:p>
        </w:tc>
        <w:tc>
          <w:tcPr>
            <w:tcW w:w="813" w:type="dxa"/>
          </w:tcPr>
          <w:p w14:paraId="5BB16170" w14:textId="77777777" w:rsidR="00B46077" w:rsidRPr="00BF4090" w:rsidRDefault="00B46077" w:rsidP="00693C2E">
            <w:pPr>
              <w:jc w:val="center"/>
              <w:rPr>
                <w:rFonts w:ascii="Times New Roman" w:hAnsi="Times New Roman" w:cs="Times New Roman"/>
                <w:b/>
                <w:sz w:val="24"/>
                <w:szCs w:val="24"/>
              </w:rPr>
            </w:pPr>
          </w:p>
        </w:tc>
        <w:tc>
          <w:tcPr>
            <w:tcW w:w="859" w:type="dxa"/>
          </w:tcPr>
          <w:p w14:paraId="3EF3F987" w14:textId="77777777" w:rsidR="00B46077" w:rsidRPr="00BF4090" w:rsidRDefault="00B46077" w:rsidP="00693C2E">
            <w:pPr>
              <w:jc w:val="center"/>
              <w:rPr>
                <w:rFonts w:ascii="Times New Roman" w:hAnsi="Times New Roman" w:cs="Times New Roman"/>
                <w:b/>
                <w:sz w:val="24"/>
                <w:szCs w:val="24"/>
              </w:rPr>
            </w:pPr>
          </w:p>
        </w:tc>
        <w:tc>
          <w:tcPr>
            <w:tcW w:w="897" w:type="dxa"/>
          </w:tcPr>
          <w:p w14:paraId="30B882D7" w14:textId="77777777" w:rsidR="00B46077" w:rsidRPr="00BF4090" w:rsidRDefault="00B46077" w:rsidP="00693C2E">
            <w:pPr>
              <w:jc w:val="center"/>
              <w:rPr>
                <w:rFonts w:ascii="Times New Roman" w:hAnsi="Times New Roman" w:cs="Times New Roman"/>
                <w:b/>
                <w:sz w:val="24"/>
                <w:szCs w:val="24"/>
              </w:rPr>
            </w:pPr>
          </w:p>
        </w:tc>
        <w:tc>
          <w:tcPr>
            <w:tcW w:w="893" w:type="dxa"/>
          </w:tcPr>
          <w:p w14:paraId="318040EE" w14:textId="77777777" w:rsidR="00B46077" w:rsidRPr="00BF4090" w:rsidRDefault="00B46077" w:rsidP="00693C2E">
            <w:pPr>
              <w:jc w:val="center"/>
              <w:rPr>
                <w:rFonts w:ascii="Times New Roman" w:hAnsi="Times New Roman" w:cs="Times New Roman"/>
                <w:b/>
                <w:sz w:val="24"/>
                <w:szCs w:val="24"/>
              </w:rPr>
            </w:pPr>
          </w:p>
        </w:tc>
      </w:tr>
      <w:tr w:rsidR="00B46077" w:rsidRPr="00BF4090" w14:paraId="061DCDC7" w14:textId="77777777" w:rsidTr="000C74CF">
        <w:tc>
          <w:tcPr>
            <w:tcW w:w="736" w:type="dxa"/>
          </w:tcPr>
          <w:p w14:paraId="7CC109F3"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5</w:t>
            </w:r>
          </w:p>
          <w:p w14:paraId="14A7B986" w14:textId="77777777" w:rsidR="00B46077" w:rsidRPr="00BF4090" w:rsidRDefault="00B46077" w:rsidP="00693C2E">
            <w:pPr>
              <w:jc w:val="center"/>
              <w:rPr>
                <w:rFonts w:ascii="Times New Roman" w:hAnsi="Times New Roman" w:cs="Times New Roman"/>
                <w:b/>
                <w:sz w:val="24"/>
                <w:szCs w:val="24"/>
              </w:rPr>
            </w:pPr>
          </w:p>
        </w:tc>
        <w:tc>
          <w:tcPr>
            <w:tcW w:w="938" w:type="dxa"/>
          </w:tcPr>
          <w:p w14:paraId="0185021B" w14:textId="77777777" w:rsidR="00B46077" w:rsidRPr="00BF4090" w:rsidRDefault="00B46077" w:rsidP="00693C2E">
            <w:pPr>
              <w:jc w:val="center"/>
              <w:rPr>
                <w:rFonts w:ascii="Times New Roman" w:hAnsi="Times New Roman" w:cs="Times New Roman"/>
                <w:b/>
                <w:sz w:val="24"/>
                <w:szCs w:val="24"/>
              </w:rPr>
            </w:pPr>
          </w:p>
        </w:tc>
        <w:tc>
          <w:tcPr>
            <w:tcW w:w="927" w:type="dxa"/>
          </w:tcPr>
          <w:p w14:paraId="66AE70AA" w14:textId="77777777" w:rsidR="00B46077" w:rsidRPr="00BF4090" w:rsidRDefault="00B46077" w:rsidP="00693C2E">
            <w:pPr>
              <w:jc w:val="center"/>
              <w:rPr>
                <w:rFonts w:ascii="Times New Roman" w:hAnsi="Times New Roman" w:cs="Times New Roman"/>
                <w:b/>
                <w:sz w:val="24"/>
                <w:szCs w:val="24"/>
              </w:rPr>
            </w:pPr>
          </w:p>
        </w:tc>
        <w:tc>
          <w:tcPr>
            <w:tcW w:w="785" w:type="dxa"/>
          </w:tcPr>
          <w:p w14:paraId="4D252611" w14:textId="77777777" w:rsidR="00B46077" w:rsidRPr="00BF4090" w:rsidRDefault="00B46077" w:rsidP="00693C2E">
            <w:pPr>
              <w:jc w:val="center"/>
              <w:rPr>
                <w:rFonts w:ascii="Times New Roman" w:hAnsi="Times New Roman" w:cs="Times New Roman"/>
                <w:b/>
                <w:sz w:val="24"/>
                <w:szCs w:val="24"/>
              </w:rPr>
            </w:pPr>
          </w:p>
        </w:tc>
        <w:tc>
          <w:tcPr>
            <w:tcW w:w="858" w:type="dxa"/>
          </w:tcPr>
          <w:p w14:paraId="2532263B" w14:textId="77777777" w:rsidR="00B46077" w:rsidRPr="00BF4090" w:rsidRDefault="00B46077" w:rsidP="00693C2E">
            <w:pPr>
              <w:jc w:val="center"/>
              <w:rPr>
                <w:rFonts w:ascii="Times New Roman" w:hAnsi="Times New Roman" w:cs="Times New Roman"/>
                <w:b/>
                <w:sz w:val="24"/>
                <w:szCs w:val="24"/>
              </w:rPr>
            </w:pPr>
          </w:p>
        </w:tc>
        <w:tc>
          <w:tcPr>
            <w:tcW w:w="813" w:type="dxa"/>
          </w:tcPr>
          <w:p w14:paraId="0FF166ED" w14:textId="77777777" w:rsidR="00B46077" w:rsidRPr="00BF4090" w:rsidRDefault="00B46077" w:rsidP="00693C2E">
            <w:pPr>
              <w:jc w:val="center"/>
              <w:rPr>
                <w:rFonts w:ascii="Times New Roman" w:hAnsi="Times New Roman" w:cs="Times New Roman"/>
                <w:b/>
                <w:sz w:val="24"/>
                <w:szCs w:val="24"/>
              </w:rPr>
            </w:pPr>
          </w:p>
        </w:tc>
        <w:tc>
          <w:tcPr>
            <w:tcW w:w="859" w:type="dxa"/>
          </w:tcPr>
          <w:p w14:paraId="3B063C22" w14:textId="77777777" w:rsidR="00B46077" w:rsidRPr="00BF4090" w:rsidRDefault="00B46077" w:rsidP="00693C2E">
            <w:pPr>
              <w:jc w:val="center"/>
              <w:rPr>
                <w:rFonts w:ascii="Times New Roman" w:hAnsi="Times New Roman" w:cs="Times New Roman"/>
                <w:b/>
                <w:sz w:val="24"/>
                <w:szCs w:val="24"/>
              </w:rPr>
            </w:pPr>
          </w:p>
        </w:tc>
        <w:tc>
          <w:tcPr>
            <w:tcW w:w="813" w:type="dxa"/>
          </w:tcPr>
          <w:p w14:paraId="793DBA5E" w14:textId="77777777" w:rsidR="00B46077" w:rsidRPr="00BF4090" w:rsidRDefault="00B46077" w:rsidP="00693C2E">
            <w:pPr>
              <w:jc w:val="center"/>
              <w:rPr>
                <w:rFonts w:ascii="Times New Roman" w:hAnsi="Times New Roman" w:cs="Times New Roman"/>
                <w:b/>
                <w:sz w:val="24"/>
                <w:szCs w:val="24"/>
              </w:rPr>
            </w:pPr>
          </w:p>
        </w:tc>
        <w:tc>
          <w:tcPr>
            <w:tcW w:w="859" w:type="dxa"/>
          </w:tcPr>
          <w:p w14:paraId="50239611" w14:textId="77777777" w:rsidR="00B46077" w:rsidRPr="00BF4090" w:rsidRDefault="00B46077" w:rsidP="00693C2E">
            <w:pPr>
              <w:jc w:val="center"/>
              <w:rPr>
                <w:rFonts w:ascii="Times New Roman" w:hAnsi="Times New Roman" w:cs="Times New Roman"/>
                <w:b/>
                <w:sz w:val="24"/>
                <w:szCs w:val="24"/>
              </w:rPr>
            </w:pPr>
          </w:p>
        </w:tc>
        <w:tc>
          <w:tcPr>
            <w:tcW w:w="897" w:type="dxa"/>
          </w:tcPr>
          <w:p w14:paraId="0040F600" w14:textId="77777777" w:rsidR="00B46077" w:rsidRPr="00BF4090" w:rsidRDefault="00B46077" w:rsidP="00693C2E">
            <w:pPr>
              <w:jc w:val="center"/>
              <w:rPr>
                <w:rFonts w:ascii="Times New Roman" w:hAnsi="Times New Roman" w:cs="Times New Roman"/>
                <w:b/>
                <w:sz w:val="24"/>
                <w:szCs w:val="24"/>
              </w:rPr>
            </w:pPr>
          </w:p>
        </w:tc>
        <w:tc>
          <w:tcPr>
            <w:tcW w:w="893" w:type="dxa"/>
          </w:tcPr>
          <w:p w14:paraId="572A2016" w14:textId="77777777" w:rsidR="00B46077" w:rsidRPr="00BF4090" w:rsidRDefault="00B46077" w:rsidP="00693C2E">
            <w:pPr>
              <w:jc w:val="center"/>
              <w:rPr>
                <w:rFonts w:ascii="Times New Roman" w:hAnsi="Times New Roman" w:cs="Times New Roman"/>
                <w:b/>
                <w:sz w:val="24"/>
                <w:szCs w:val="24"/>
              </w:rPr>
            </w:pPr>
          </w:p>
        </w:tc>
      </w:tr>
      <w:tr w:rsidR="00B46077" w:rsidRPr="00BF4090" w14:paraId="5DEC4141" w14:textId="77777777" w:rsidTr="000C74CF">
        <w:tc>
          <w:tcPr>
            <w:tcW w:w="736" w:type="dxa"/>
          </w:tcPr>
          <w:p w14:paraId="406C0EBB"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6</w:t>
            </w:r>
          </w:p>
          <w:p w14:paraId="0C7DE1B2" w14:textId="77777777" w:rsidR="00B46077" w:rsidRPr="00BF4090" w:rsidRDefault="00B46077" w:rsidP="00693C2E">
            <w:pPr>
              <w:jc w:val="center"/>
              <w:rPr>
                <w:rFonts w:ascii="Times New Roman" w:hAnsi="Times New Roman" w:cs="Times New Roman"/>
                <w:b/>
                <w:sz w:val="24"/>
                <w:szCs w:val="24"/>
              </w:rPr>
            </w:pPr>
          </w:p>
        </w:tc>
        <w:tc>
          <w:tcPr>
            <w:tcW w:w="938" w:type="dxa"/>
          </w:tcPr>
          <w:p w14:paraId="54482143" w14:textId="77777777" w:rsidR="00B46077" w:rsidRPr="00BF4090" w:rsidRDefault="00B46077" w:rsidP="00693C2E">
            <w:pPr>
              <w:jc w:val="center"/>
              <w:rPr>
                <w:rFonts w:ascii="Times New Roman" w:hAnsi="Times New Roman" w:cs="Times New Roman"/>
                <w:b/>
                <w:sz w:val="24"/>
                <w:szCs w:val="24"/>
              </w:rPr>
            </w:pPr>
          </w:p>
        </w:tc>
        <w:tc>
          <w:tcPr>
            <w:tcW w:w="927" w:type="dxa"/>
          </w:tcPr>
          <w:p w14:paraId="6E30D8A2" w14:textId="77777777" w:rsidR="00B46077" w:rsidRPr="00BF4090" w:rsidRDefault="00B46077" w:rsidP="00693C2E">
            <w:pPr>
              <w:jc w:val="center"/>
              <w:rPr>
                <w:rFonts w:ascii="Times New Roman" w:hAnsi="Times New Roman" w:cs="Times New Roman"/>
                <w:b/>
                <w:sz w:val="24"/>
                <w:szCs w:val="24"/>
              </w:rPr>
            </w:pPr>
          </w:p>
        </w:tc>
        <w:tc>
          <w:tcPr>
            <w:tcW w:w="785" w:type="dxa"/>
          </w:tcPr>
          <w:p w14:paraId="62F3C220" w14:textId="77777777" w:rsidR="00B46077" w:rsidRPr="00BF4090" w:rsidRDefault="00B46077" w:rsidP="00693C2E">
            <w:pPr>
              <w:jc w:val="center"/>
              <w:rPr>
                <w:rFonts w:ascii="Times New Roman" w:hAnsi="Times New Roman" w:cs="Times New Roman"/>
                <w:b/>
                <w:sz w:val="24"/>
                <w:szCs w:val="24"/>
              </w:rPr>
            </w:pPr>
          </w:p>
        </w:tc>
        <w:tc>
          <w:tcPr>
            <w:tcW w:w="858" w:type="dxa"/>
          </w:tcPr>
          <w:p w14:paraId="3C6B2875" w14:textId="77777777" w:rsidR="00B46077" w:rsidRPr="00BF4090" w:rsidRDefault="00B46077" w:rsidP="00693C2E">
            <w:pPr>
              <w:jc w:val="center"/>
              <w:rPr>
                <w:rFonts w:ascii="Times New Roman" w:hAnsi="Times New Roman" w:cs="Times New Roman"/>
                <w:b/>
                <w:sz w:val="24"/>
                <w:szCs w:val="24"/>
              </w:rPr>
            </w:pPr>
          </w:p>
        </w:tc>
        <w:tc>
          <w:tcPr>
            <w:tcW w:w="813" w:type="dxa"/>
          </w:tcPr>
          <w:p w14:paraId="75FBDA61" w14:textId="77777777" w:rsidR="00B46077" w:rsidRPr="00BF4090" w:rsidRDefault="00B46077" w:rsidP="00693C2E">
            <w:pPr>
              <w:jc w:val="center"/>
              <w:rPr>
                <w:rFonts w:ascii="Times New Roman" w:hAnsi="Times New Roman" w:cs="Times New Roman"/>
                <w:b/>
                <w:sz w:val="24"/>
                <w:szCs w:val="24"/>
              </w:rPr>
            </w:pPr>
          </w:p>
        </w:tc>
        <w:tc>
          <w:tcPr>
            <w:tcW w:w="859" w:type="dxa"/>
          </w:tcPr>
          <w:p w14:paraId="59F5BF30" w14:textId="77777777" w:rsidR="00B46077" w:rsidRPr="00BF4090" w:rsidRDefault="00B46077" w:rsidP="00693C2E">
            <w:pPr>
              <w:jc w:val="center"/>
              <w:rPr>
                <w:rFonts w:ascii="Times New Roman" w:hAnsi="Times New Roman" w:cs="Times New Roman"/>
                <w:b/>
                <w:sz w:val="24"/>
                <w:szCs w:val="24"/>
              </w:rPr>
            </w:pPr>
          </w:p>
        </w:tc>
        <w:tc>
          <w:tcPr>
            <w:tcW w:w="813" w:type="dxa"/>
          </w:tcPr>
          <w:p w14:paraId="43B46955" w14:textId="77777777" w:rsidR="00B46077" w:rsidRPr="00BF4090" w:rsidRDefault="00B46077" w:rsidP="00693C2E">
            <w:pPr>
              <w:jc w:val="center"/>
              <w:rPr>
                <w:rFonts w:ascii="Times New Roman" w:hAnsi="Times New Roman" w:cs="Times New Roman"/>
                <w:b/>
                <w:sz w:val="24"/>
                <w:szCs w:val="24"/>
              </w:rPr>
            </w:pPr>
          </w:p>
        </w:tc>
        <w:tc>
          <w:tcPr>
            <w:tcW w:w="859" w:type="dxa"/>
          </w:tcPr>
          <w:p w14:paraId="7B39B3FF" w14:textId="77777777" w:rsidR="00B46077" w:rsidRPr="00BF4090" w:rsidRDefault="00B46077" w:rsidP="00693C2E">
            <w:pPr>
              <w:jc w:val="center"/>
              <w:rPr>
                <w:rFonts w:ascii="Times New Roman" w:hAnsi="Times New Roman" w:cs="Times New Roman"/>
                <w:b/>
                <w:sz w:val="24"/>
                <w:szCs w:val="24"/>
              </w:rPr>
            </w:pPr>
          </w:p>
        </w:tc>
        <w:tc>
          <w:tcPr>
            <w:tcW w:w="897" w:type="dxa"/>
          </w:tcPr>
          <w:p w14:paraId="6FBB40D5" w14:textId="77777777" w:rsidR="00B46077" w:rsidRPr="00BF4090" w:rsidRDefault="00B46077" w:rsidP="00693C2E">
            <w:pPr>
              <w:jc w:val="center"/>
              <w:rPr>
                <w:rFonts w:ascii="Times New Roman" w:hAnsi="Times New Roman" w:cs="Times New Roman"/>
                <w:b/>
                <w:sz w:val="24"/>
                <w:szCs w:val="24"/>
              </w:rPr>
            </w:pPr>
          </w:p>
        </w:tc>
        <w:tc>
          <w:tcPr>
            <w:tcW w:w="893" w:type="dxa"/>
          </w:tcPr>
          <w:p w14:paraId="7DB32DAD" w14:textId="77777777" w:rsidR="00B46077" w:rsidRPr="00BF4090" w:rsidRDefault="00B46077" w:rsidP="00693C2E">
            <w:pPr>
              <w:jc w:val="center"/>
              <w:rPr>
                <w:rFonts w:ascii="Times New Roman" w:hAnsi="Times New Roman" w:cs="Times New Roman"/>
                <w:b/>
                <w:sz w:val="24"/>
                <w:szCs w:val="24"/>
              </w:rPr>
            </w:pPr>
          </w:p>
        </w:tc>
      </w:tr>
      <w:tr w:rsidR="00B46077" w:rsidRPr="00BF4090" w14:paraId="4FADBE39" w14:textId="77777777" w:rsidTr="000C74CF">
        <w:tc>
          <w:tcPr>
            <w:tcW w:w="736" w:type="dxa"/>
          </w:tcPr>
          <w:p w14:paraId="4B903ABF"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7</w:t>
            </w:r>
          </w:p>
          <w:p w14:paraId="772A8CF2" w14:textId="77777777" w:rsidR="00B46077" w:rsidRPr="00BF4090" w:rsidRDefault="00B46077" w:rsidP="00693C2E">
            <w:pPr>
              <w:jc w:val="center"/>
              <w:rPr>
                <w:rFonts w:ascii="Times New Roman" w:hAnsi="Times New Roman" w:cs="Times New Roman"/>
                <w:b/>
                <w:sz w:val="24"/>
                <w:szCs w:val="24"/>
              </w:rPr>
            </w:pPr>
          </w:p>
        </w:tc>
        <w:tc>
          <w:tcPr>
            <w:tcW w:w="938" w:type="dxa"/>
          </w:tcPr>
          <w:p w14:paraId="366E1EC5" w14:textId="77777777" w:rsidR="00B46077" w:rsidRPr="00BF4090" w:rsidRDefault="00B46077" w:rsidP="00693C2E">
            <w:pPr>
              <w:jc w:val="center"/>
              <w:rPr>
                <w:rFonts w:ascii="Times New Roman" w:hAnsi="Times New Roman" w:cs="Times New Roman"/>
                <w:b/>
                <w:sz w:val="24"/>
                <w:szCs w:val="24"/>
              </w:rPr>
            </w:pPr>
          </w:p>
        </w:tc>
        <w:tc>
          <w:tcPr>
            <w:tcW w:w="927" w:type="dxa"/>
          </w:tcPr>
          <w:p w14:paraId="399F32F9" w14:textId="77777777" w:rsidR="00B46077" w:rsidRPr="00BF4090" w:rsidRDefault="00B46077" w:rsidP="00693C2E">
            <w:pPr>
              <w:jc w:val="center"/>
              <w:rPr>
                <w:rFonts w:ascii="Times New Roman" w:hAnsi="Times New Roman" w:cs="Times New Roman"/>
                <w:b/>
                <w:sz w:val="24"/>
                <w:szCs w:val="24"/>
              </w:rPr>
            </w:pPr>
          </w:p>
        </w:tc>
        <w:tc>
          <w:tcPr>
            <w:tcW w:w="785" w:type="dxa"/>
          </w:tcPr>
          <w:p w14:paraId="2B735845" w14:textId="77777777" w:rsidR="00B46077" w:rsidRPr="00BF4090" w:rsidRDefault="00B46077" w:rsidP="00693C2E">
            <w:pPr>
              <w:jc w:val="center"/>
              <w:rPr>
                <w:rFonts w:ascii="Times New Roman" w:hAnsi="Times New Roman" w:cs="Times New Roman"/>
                <w:b/>
                <w:sz w:val="24"/>
                <w:szCs w:val="24"/>
              </w:rPr>
            </w:pPr>
          </w:p>
        </w:tc>
        <w:tc>
          <w:tcPr>
            <w:tcW w:w="858" w:type="dxa"/>
          </w:tcPr>
          <w:p w14:paraId="030E126E" w14:textId="77777777" w:rsidR="00B46077" w:rsidRPr="00BF4090" w:rsidRDefault="00B46077" w:rsidP="00693C2E">
            <w:pPr>
              <w:jc w:val="center"/>
              <w:rPr>
                <w:rFonts w:ascii="Times New Roman" w:hAnsi="Times New Roman" w:cs="Times New Roman"/>
                <w:b/>
                <w:sz w:val="24"/>
                <w:szCs w:val="24"/>
              </w:rPr>
            </w:pPr>
          </w:p>
        </w:tc>
        <w:tc>
          <w:tcPr>
            <w:tcW w:w="813" w:type="dxa"/>
          </w:tcPr>
          <w:p w14:paraId="4DE5C4C0" w14:textId="77777777" w:rsidR="00B46077" w:rsidRPr="00BF4090" w:rsidRDefault="00B46077" w:rsidP="00693C2E">
            <w:pPr>
              <w:jc w:val="center"/>
              <w:rPr>
                <w:rFonts w:ascii="Times New Roman" w:hAnsi="Times New Roman" w:cs="Times New Roman"/>
                <w:b/>
                <w:sz w:val="24"/>
                <w:szCs w:val="24"/>
              </w:rPr>
            </w:pPr>
          </w:p>
        </w:tc>
        <w:tc>
          <w:tcPr>
            <w:tcW w:w="859" w:type="dxa"/>
          </w:tcPr>
          <w:p w14:paraId="02B9DBD6" w14:textId="77777777" w:rsidR="00B46077" w:rsidRPr="00BF4090" w:rsidRDefault="00B46077" w:rsidP="00693C2E">
            <w:pPr>
              <w:jc w:val="center"/>
              <w:rPr>
                <w:rFonts w:ascii="Times New Roman" w:hAnsi="Times New Roman" w:cs="Times New Roman"/>
                <w:b/>
                <w:sz w:val="24"/>
                <w:szCs w:val="24"/>
              </w:rPr>
            </w:pPr>
          </w:p>
        </w:tc>
        <w:tc>
          <w:tcPr>
            <w:tcW w:w="813" w:type="dxa"/>
          </w:tcPr>
          <w:p w14:paraId="2F33624E" w14:textId="77777777" w:rsidR="00B46077" w:rsidRPr="00BF4090" w:rsidRDefault="00B46077" w:rsidP="00693C2E">
            <w:pPr>
              <w:jc w:val="center"/>
              <w:rPr>
                <w:rFonts w:ascii="Times New Roman" w:hAnsi="Times New Roman" w:cs="Times New Roman"/>
                <w:b/>
                <w:sz w:val="24"/>
                <w:szCs w:val="24"/>
              </w:rPr>
            </w:pPr>
          </w:p>
        </w:tc>
        <w:tc>
          <w:tcPr>
            <w:tcW w:w="859" w:type="dxa"/>
          </w:tcPr>
          <w:p w14:paraId="614F21B4" w14:textId="77777777" w:rsidR="00B46077" w:rsidRPr="00BF4090" w:rsidRDefault="00B46077" w:rsidP="00693C2E">
            <w:pPr>
              <w:jc w:val="center"/>
              <w:rPr>
                <w:rFonts w:ascii="Times New Roman" w:hAnsi="Times New Roman" w:cs="Times New Roman"/>
                <w:b/>
                <w:sz w:val="24"/>
                <w:szCs w:val="24"/>
              </w:rPr>
            </w:pPr>
          </w:p>
        </w:tc>
        <w:tc>
          <w:tcPr>
            <w:tcW w:w="897" w:type="dxa"/>
          </w:tcPr>
          <w:p w14:paraId="33CCDF4B" w14:textId="77777777" w:rsidR="00B46077" w:rsidRPr="00BF4090" w:rsidRDefault="00B46077" w:rsidP="00693C2E">
            <w:pPr>
              <w:jc w:val="center"/>
              <w:rPr>
                <w:rFonts w:ascii="Times New Roman" w:hAnsi="Times New Roman" w:cs="Times New Roman"/>
                <w:b/>
                <w:sz w:val="24"/>
                <w:szCs w:val="24"/>
              </w:rPr>
            </w:pPr>
          </w:p>
        </w:tc>
        <w:tc>
          <w:tcPr>
            <w:tcW w:w="893" w:type="dxa"/>
          </w:tcPr>
          <w:p w14:paraId="559EFF1C" w14:textId="77777777" w:rsidR="00B46077" w:rsidRPr="00BF4090" w:rsidRDefault="00B46077" w:rsidP="00693C2E">
            <w:pPr>
              <w:jc w:val="center"/>
              <w:rPr>
                <w:rFonts w:ascii="Times New Roman" w:hAnsi="Times New Roman" w:cs="Times New Roman"/>
                <w:b/>
                <w:sz w:val="24"/>
                <w:szCs w:val="24"/>
              </w:rPr>
            </w:pPr>
          </w:p>
        </w:tc>
      </w:tr>
      <w:tr w:rsidR="00B46077" w:rsidRPr="00BF4090" w14:paraId="1DA0AD9C" w14:textId="77777777" w:rsidTr="000C74CF">
        <w:tc>
          <w:tcPr>
            <w:tcW w:w="736" w:type="dxa"/>
          </w:tcPr>
          <w:p w14:paraId="57675D82" w14:textId="77777777" w:rsidR="00B46077" w:rsidRPr="00BF4090" w:rsidRDefault="00B46077" w:rsidP="00693C2E">
            <w:pPr>
              <w:jc w:val="center"/>
              <w:rPr>
                <w:rFonts w:ascii="Times New Roman" w:hAnsi="Times New Roman" w:cs="Times New Roman"/>
                <w:b/>
                <w:sz w:val="24"/>
                <w:szCs w:val="24"/>
              </w:rPr>
            </w:pPr>
            <w:r w:rsidRPr="00BF4090">
              <w:rPr>
                <w:rFonts w:ascii="Times New Roman" w:hAnsi="Times New Roman" w:cs="Times New Roman"/>
                <w:b/>
                <w:sz w:val="24"/>
                <w:szCs w:val="24"/>
              </w:rPr>
              <w:t>8</w:t>
            </w:r>
          </w:p>
          <w:p w14:paraId="337B2509" w14:textId="77777777" w:rsidR="00B46077" w:rsidRPr="00BF4090" w:rsidRDefault="00B46077" w:rsidP="00693C2E">
            <w:pPr>
              <w:jc w:val="center"/>
              <w:rPr>
                <w:rFonts w:ascii="Times New Roman" w:hAnsi="Times New Roman" w:cs="Times New Roman"/>
                <w:b/>
                <w:sz w:val="24"/>
                <w:szCs w:val="24"/>
              </w:rPr>
            </w:pPr>
          </w:p>
        </w:tc>
        <w:tc>
          <w:tcPr>
            <w:tcW w:w="938" w:type="dxa"/>
          </w:tcPr>
          <w:p w14:paraId="164897D3" w14:textId="77777777" w:rsidR="00B46077" w:rsidRPr="00BF4090" w:rsidRDefault="00B46077" w:rsidP="00693C2E">
            <w:pPr>
              <w:jc w:val="center"/>
              <w:rPr>
                <w:rFonts w:ascii="Times New Roman" w:hAnsi="Times New Roman" w:cs="Times New Roman"/>
                <w:b/>
                <w:sz w:val="24"/>
                <w:szCs w:val="24"/>
              </w:rPr>
            </w:pPr>
          </w:p>
        </w:tc>
        <w:tc>
          <w:tcPr>
            <w:tcW w:w="927" w:type="dxa"/>
          </w:tcPr>
          <w:p w14:paraId="79F52D0D" w14:textId="77777777" w:rsidR="00B46077" w:rsidRPr="00BF4090" w:rsidRDefault="00B46077" w:rsidP="00693C2E">
            <w:pPr>
              <w:jc w:val="center"/>
              <w:rPr>
                <w:rFonts w:ascii="Times New Roman" w:hAnsi="Times New Roman" w:cs="Times New Roman"/>
                <w:b/>
                <w:sz w:val="24"/>
                <w:szCs w:val="24"/>
              </w:rPr>
            </w:pPr>
          </w:p>
        </w:tc>
        <w:tc>
          <w:tcPr>
            <w:tcW w:w="785" w:type="dxa"/>
          </w:tcPr>
          <w:p w14:paraId="4DCE3CCA" w14:textId="77777777" w:rsidR="00B46077" w:rsidRPr="00BF4090" w:rsidRDefault="00B46077" w:rsidP="00693C2E">
            <w:pPr>
              <w:jc w:val="center"/>
              <w:rPr>
                <w:rFonts w:ascii="Times New Roman" w:hAnsi="Times New Roman" w:cs="Times New Roman"/>
                <w:b/>
                <w:sz w:val="24"/>
                <w:szCs w:val="24"/>
              </w:rPr>
            </w:pPr>
          </w:p>
        </w:tc>
        <w:tc>
          <w:tcPr>
            <w:tcW w:w="858" w:type="dxa"/>
          </w:tcPr>
          <w:p w14:paraId="7BFEEEF7" w14:textId="77777777" w:rsidR="00B46077" w:rsidRPr="00BF4090" w:rsidRDefault="00B46077" w:rsidP="00693C2E">
            <w:pPr>
              <w:jc w:val="center"/>
              <w:rPr>
                <w:rFonts w:ascii="Times New Roman" w:hAnsi="Times New Roman" w:cs="Times New Roman"/>
                <w:b/>
                <w:sz w:val="24"/>
                <w:szCs w:val="24"/>
              </w:rPr>
            </w:pPr>
          </w:p>
        </w:tc>
        <w:tc>
          <w:tcPr>
            <w:tcW w:w="813" w:type="dxa"/>
          </w:tcPr>
          <w:p w14:paraId="7E2274E9" w14:textId="77777777" w:rsidR="00B46077" w:rsidRPr="00BF4090" w:rsidRDefault="00B46077" w:rsidP="00693C2E">
            <w:pPr>
              <w:jc w:val="center"/>
              <w:rPr>
                <w:rFonts w:ascii="Times New Roman" w:hAnsi="Times New Roman" w:cs="Times New Roman"/>
                <w:b/>
                <w:sz w:val="24"/>
                <w:szCs w:val="24"/>
              </w:rPr>
            </w:pPr>
          </w:p>
        </w:tc>
        <w:tc>
          <w:tcPr>
            <w:tcW w:w="859" w:type="dxa"/>
          </w:tcPr>
          <w:p w14:paraId="0AEC002A" w14:textId="77777777" w:rsidR="00B46077" w:rsidRPr="00BF4090" w:rsidRDefault="00B46077" w:rsidP="00693C2E">
            <w:pPr>
              <w:jc w:val="center"/>
              <w:rPr>
                <w:rFonts w:ascii="Times New Roman" w:hAnsi="Times New Roman" w:cs="Times New Roman"/>
                <w:b/>
                <w:sz w:val="24"/>
                <w:szCs w:val="24"/>
              </w:rPr>
            </w:pPr>
          </w:p>
        </w:tc>
        <w:tc>
          <w:tcPr>
            <w:tcW w:w="813" w:type="dxa"/>
          </w:tcPr>
          <w:p w14:paraId="1ACF05EE" w14:textId="77777777" w:rsidR="00B46077" w:rsidRPr="00BF4090" w:rsidRDefault="00B46077" w:rsidP="00693C2E">
            <w:pPr>
              <w:jc w:val="center"/>
              <w:rPr>
                <w:rFonts w:ascii="Times New Roman" w:hAnsi="Times New Roman" w:cs="Times New Roman"/>
                <w:b/>
                <w:sz w:val="24"/>
                <w:szCs w:val="24"/>
              </w:rPr>
            </w:pPr>
          </w:p>
        </w:tc>
        <w:tc>
          <w:tcPr>
            <w:tcW w:w="859" w:type="dxa"/>
          </w:tcPr>
          <w:p w14:paraId="1323378E" w14:textId="77777777" w:rsidR="00B46077" w:rsidRPr="00BF4090" w:rsidRDefault="00B46077" w:rsidP="00693C2E">
            <w:pPr>
              <w:jc w:val="center"/>
              <w:rPr>
                <w:rFonts w:ascii="Times New Roman" w:hAnsi="Times New Roman" w:cs="Times New Roman"/>
                <w:b/>
                <w:sz w:val="24"/>
                <w:szCs w:val="24"/>
              </w:rPr>
            </w:pPr>
          </w:p>
        </w:tc>
        <w:tc>
          <w:tcPr>
            <w:tcW w:w="897" w:type="dxa"/>
          </w:tcPr>
          <w:p w14:paraId="49170FFD" w14:textId="77777777" w:rsidR="00B46077" w:rsidRPr="00BF4090" w:rsidRDefault="00B46077" w:rsidP="00693C2E">
            <w:pPr>
              <w:jc w:val="center"/>
              <w:rPr>
                <w:rFonts w:ascii="Times New Roman" w:hAnsi="Times New Roman" w:cs="Times New Roman"/>
                <w:b/>
                <w:sz w:val="24"/>
                <w:szCs w:val="24"/>
              </w:rPr>
            </w:pPr>
          </w:p>
        </w:tc>
        <w:tc>
          <w:tcPr>
            <w:tcW w:w="893" w:type="dxa"/>
          </w:tcPr>
          <w:p w14:paraId="14CD28BE" w14:textId="77777777" w:rsidR="00B46077" w:rsidRPr="00BF4090" w:rsidRDefault="00B46077" w:rsidP="00693C2E">
            <w:pPr>
              <w:jc w:val="center"/>
              <w:rPr>
                <w:rFonts w:ascii="Times New Roman" w:hAnsi="Times New Roman" w:cs="Times New Roman"/>
                <w:b/>
                <w:sz w:val="24"/>
                <w:szCs w:val="24"/>
              </w:rPr>
            </w:pPr>
          </w:p>
        </w:tc>
      </w:tr>
    </w:tbl>
    <w:p w14:paraId="3830F012" w14:textId="77777777" w:rsidR="00F617C8" w:rsidRDefault="00F617C8" w:rsidP="00B46077">
      <w:pPr>
        <w:tabs>
          <w:tab w:val="left" w:pos="2310"/>
        </w:tabs>
        <w:spacing w:before="90" w:after="0"/>
        <w:jc w:val="both"/>
        <w:rPr>
          <w:rFonts w:ascii="Times New Roman" w:hAnsi="Times New Roman" w:cs="Times New Roman"/>
          <w:b/>
          <w:sz w:val="24"/>
        </w:rPr>
      </w:pPr>
    </w:p>
    <w:p w14:paraId="4876B76F" w14:textId="77777777" w:rsidR="009E0C2D" w:rsidRDefault="009E0C2D" w:rsidP="00B46077">
      <w:pPr>
        <w:tabs>
          <w:tab w:val="left" w:pos="2310"/>
        </w:tabs>
        <w:spacing w:before="90" w:after="0"/>
        <w:jc w:val="both"/>
        <w:rPr>
          <w:rFonts w:ascii="Times New Roman" w:hAnsi="Times New Roman" w:cs="Times New Roman"/>
          <w:b/>
          <w:sz w:val="24"/>
        </w:rPr>
      </w:pPr>
    </w:p>
    <w:p w14:paraId="0D67EF73" w14:textId="77777777" w:rsidR="009E0C2D" w:rsidRDefault="009E0C2D" w:rsidP="00B46077">
      <w:pPr>
        <w:tabs>
          <w:tab w:val="left" w:pos="2310"/>
        </w:tabs>
        <w:spacing w:before="90" w:after="0"/>
        <w:jc w:val="both"/>
        <w:rPr>
          <w:rFonts w:ascii="Times New Roman" w:hAnsi="Times New Roman" w:cs="Times New Roman"/>
          <w:b/>
          <w:sz w:val="24"/>
        </w:rPr>
      </w:pPr>
    </w:p>
    <w:p w14:paraId="6759C540" w14:textId="77777777" w:rsidR="009E0C2D" w:rsidRDefault="009E0C2D" w:rsidP="00B46077">
      <w:pPr>
        <w:tabs>
          <w:tab w:val="left" w:pos="2310"/>
        </w:tabs>
        <w:spacing w:before="90" w:after="0"/>
        <w:jc w:val="both"/>
        <w:rPr>
          <w:rFonts w:ascii="Times New Roman" w:hAnsi="Times New Roman" w:cs="Times New Roman"/>
          <w:b/>
          <w:sz w:val="24"/>
        </w:rPr>
      </w:pPr>
    </w:p>
    <w:p w14:paraId="79F1041C" w14:textId="77777777" w:rsidR="009E0C2D" w:rsidRDefault="009E0C2D" w:rsidP="00B46077">
      <w:pPr>
        <w:tabs>
          <w:tab w:val="left" w:pos="2310"/>
        </w:tabs>
        <w:spacing w:before="90" w:after="0"/>
        <w:jc w:val="both"/>
        <w:rPr>
          <w:rFonts w:ascii="Times New Roman" w:hAnsi="Times New Roman" w:cs="Times New Roman"/>
          <w:b/>
          <w:sz w:val="24"/>
          <w:szCs w:val="24"/>
        </w:rPr>
      </w:pPr>
    </w:p>
    <w:p w14:paraId="2E379A89" w14:textId="77777777" w:rsidR="00B46077" w:rsidRPr="00BF4090" w:rsidRDefault="00B46077" w:rsidP="00B46077">
      <w:pPr>
        <w:tabs>
          <w:tab w:val="left" w:pos="2310"/>
        </w:tabs>
        <w:spacing w:before="90" w:after="0"/>
        <w:jc w:val="both"/>
        <w:rPr>
          <w:rFonts w:ascii="Times New Roman" w:hAnsi="Times New Roman" w:cs="Times New Roman"/>
          <w:b/>
          <w:sz w:val="24"/>
          <w:szCs w:val="24"/>
        </w:rPr>
      </w:pPr>
      <w:r w:rsidRPr="00BF4090">
        <w:rPr>
          <w:rFonts w:ascii="Times New Roman" w:hAnsi="Times New Roman" w:cs="Times New Roman"/>
          <w:b/>
          <w:sz w:val="24"/>
          <w:szCs w:val="24"/>
        </w:rPr>
        <w:lastRenderedPageBreak/>
        <w:t xml:space="preserve">Part: II </w:t>
      </w:r>
    </w:p>
    <w:p w14:paraId="2630570F" w14:textId="77777777" w:rsidR="00B46077" w:rsidRPr="00BF4090" w:rsidRDefault="00B46077" w:rsidP="00B46077">
      <w:pPr>
        <w:spacing w:before="90" w:after="0"/>
        <w:jc w:val="both"/>
        <w:rPr>
          <w:rFonts w:ascii="Times New Roman" w:hAnsi="Times New Roman" w:cs="Times New Roman"/>
          <w:b/>
          <w:sz w:val="24"/>
          <w:szCs w:val="24"/>
        </w:rPr>
      </w:pPr>
      <w:r w:rsidRPr="00BF4090">
        <w:rPr>
          <w:rFonts w:ascii="Times New Roman" w:hAnsi="Times New Roman" w:cs="Times New Roman"/>
          <w:b/>
          <w:sz w:val="24"/>
          <w:szCs w:val="24"/>
          <w:u w:val="single"/>
        </w:rPr>
        <w:t>Procedure</w:t>
      </w:r>
      <w:r w:rsidRPr="00BF4090">
        <w:rPr>
          <w:rFonts w:ascii="Times New Roman" w:hAnsi="Times New Roman" w:cs="Times New Roman"/>
          <w:b/>
          <w:sz w:val="24"/>
          <w:szCs w:val="24"/>
        </w:rPr>
        <w:t xml:space="preserve">:  </w:t>
      </w:r>
    </w:p>
    <w:p w14:paraId="27889366" w14:textId="77777777" w:rsidR="00B46077" w:rsidRPr="00277C8B" w:rsidRDefault="00B46077" w:rsidP="00B46077">
      <w:pPr>
        <w:pStyle w:val="ListParagraph"/>
        <w:numPr>
          <w:ilvl w:val="0"/>
          <w:numId w:val="14"/>
        </w:numPr>
        <w:tabs>
          <w:tab w:val="left" w:pos="1635"/>
        </w:tabs>
        <w:spacing w:before="90"/>
        <w:jc w:val="both"/>
        <w:rPr>
          <w:rFonts w:ascii="Times New Roman" w:hAnsi="Times New Roman" w:cs="Times New Roman"/>
          <w:sz w:val="24"/>
          <w:szCs w:val="24"/>
        </w:rPr>
      </w:pPr>
      <w:r w:rsidRPr="00277C8B">
        <w:rPr>
          <w:rFonts w:ascii="Times New Roman" w:hAnsi="Times New Roman" w:cs="Times New Roman"/>
          <w:sz w:val="24"/>
          <w:szCs w:val="24"/>
        </w:rPr>
        <w:t xml:space="preserve">Connect the circuit as shown in fig. </w:t>
      </w:r>
    </w:p>
    <w:p w14:paraId="3D8B6554" w14:textId="77777777" w:rsidR="00B46077" w:rsidRPr="00277C8B" w:rsidRDefault="000C74CF" w:rsidP="00B46077">
      <w:pPr>
        <w:pStyle w:val="ListParagraph"/>
        <w:numPr>
          <w:ilvl w:val="0"/>
          <w:numId w:val="14"/>
        </w:numPr>
        <w:spacing w:before="90" w:after="0"/>
        <w:jc w:val="both"/>
        <w:rPr>
          <w:rFonts w:ascii="Times New Roman" w:hAnsi="Times New Roman" w:cs="Times New Roman"/>
          <w:sz w:val="24"/>
          <w:szCs w:val="24"/>
        </w:rPr>
      </w:pPr>
      <w:r>
        <w:rPr>
          <w:rFonts w:ascii="Times New Roman" w:hAnsi="Times New Roman" w:cs="Times New Roman"/>
          <w:sz w:val="24"/>
          <w:szCs w:val="24"/>
        </w:rPr>
        <w:t xml:space="preserve">Note down current </w:t>
      </w:r>
      <w:r w:rsidR="00B46077" w:rsidRPr="00277C8B">
        <w:rPr>
          <w:rFonts w:ascii="Times New Roman" w:hAnsi="Times New Roman" w:cs="Times New Roman"/>
          <w:sz w:val="24"/>
          <w:szCs w:val="24"/>
        </w:rPr>
        <w:t>for different values of distance keeping voltage constant</w:t>
      </w:r>
      <w:r>
        <w:rPr>
          <w:rFonts w:ascii="Times New Roman" w:hAnsi="Times New Roman" w:cs="Times New Roman"/>
          <w:sz w:val="24"/>
          <w:szCs w:val="24"/>
        </w:rPr>
        <w:t>.</w:t>
      </w:r>
      <w:r w:rsidR="00B46077" w:rsidRPr="00277C8B">
        <w:rPr>
          <w:rFonts w:ascii="Times New Roman" w:hAnsi="Times New Roman" w:cs="Times New Roman"/>
          <w:sz w:val="24"/>
          <w:szCs w:val="24"/>
        </w:rPr>
        <w:t xml:space="preserve"> </w:t>
      </w:r>
    </w:p>
    <w:p w14:paraId="27BB26FA" w14:textId="77777777" w:rsidR="00B46077" w:rsidRPr="00277C8B" w:rsidRDefault="000C74CF" w:rsidP="00B46077">
      <w:pPr>
        <w:pStyle w:val="ListParagraph"/>
        <w:numPr>
          <w:ilvl w:val="0"/>
          <w:numId w:val="14"/>
        </w:numPr>
        <w:spacing w:before="90" w:after="0"/>
        <w:jc w:val="both"/>
        <w:rPr>
          <w:rFonts w:ascii="Times New Roman" w:hAnsi="Times New Roman" w:cs="Times New Roman"/>
          <w:sz w:val="24"/>
          <w:szCs w:val="24"/>
        </w:rPr>
      </w:pPr>
      <w:r>
        <w:rPr>
          <w:rFonts w:ascii="Times New Roman" w:hAnsi="Times New Roman" w:cs="Times New Roman"/>
          <w:sz w:val="24"/>
          <w:szCs w:val="24"/>
        </w:rPr>
        <w:t xml:space="preserve">Plot the graph distance </w:t>
      </w:r>
      <w:r w:rsidR="00617CA6">
        <w:rPr>
          <w:rFonts w:ascii="Times New Roman" w:hAnsi="Times New Roman" w:cs="Times New Roman"/>
          <w:sz w:val="24"/>
          <w:szCs w:val="24"/>
        </w:rPr>
        <w:t>(on X-axis) V/S current (on Y</w:t>
      </w:r>
      <w:r w:rsidR="00B46077" w:rsidRPr="00277C8B">
        <w:rPr>
          <w:rFonts w:ascii="Times New Roman" w:hAnsi="Times New Roman" w:cs="Times New Roman"/>
          <w:sz w:val="24"/>
          <w:szCs w:val="24"/>
        </w:rPr>
        <w:t>-axis)</w:t>
      </w:r>
      <w:r>
        <w:rPr>
          <w:rFonts w:ascii="Times New Roman" w:hAnsi="Times New Roman" w:cs="Times New Roman"/>
          <w:sz w:val="24"/>
          <w:szCs w:val="24"/>
        </w:rPr>
        <w:t>.</w:t>
      </w:r>
    </w:p>
    <w:p w14:paraId="51D30808" w14:textId="77777777" w:rsidR="00B46077" w:rsidRPr="00277C8B" w:rsidRDefault="00B46077" w:rsidP="00B46077">
      <w:pPr>
        <w:pStyle w:val="ListParagraph"/>
        <w:spacing w:before="90" w:after="0"/>
        <w:jc w:val="both"/>
        <w:rPr>
          <w:rFonts w:ascii="Times New Roman" w:hAnsi="Times New Roman" w:cs="Times New Roman"/>
          <w:sz w:val="24"/>
          <w:szCs w:val="24"/>
        </w:rPr>
      </w:pPr>
    </w:p>
    <w:p w14:paraId="27E7F220" w14:textId="77777777" w:rsidR="00B46077" w:rsidRPr="00BF4090" w:rsidRDefault="00B46077" w:rsidP="00B46077">
      <w:pPr>
        <w:rPr>
          <w:rFonts w:ascii="Times New Roman" w:hAnsi="Times New Roman" w:cs="Times New Roman"/>
          <w:sz w:val="28"/>
        </w:rPr>
      </w:pPr>
      <w:r w:rsidRPr="00BF4090">
        <w:rPr>
          <w:rFonts w:ascii="Times New Roman" w:hAnsi="Times New Roman" w:cs="Times New Roman"/>
          <w:b/>
          <w:sz w:val="24"/>
          <w:u w:val="single"/>
        </w:rPr>
        <w:t>Observation</w:t>
      </w:r>
      <w:r>
        <w:rPr>
          <w:rFonts w:ascii="Times New Roman" w:hAnsi="Times New Roman" w:cs="Times New Roman"/>
          <w:b/>
          <w:sz w:val="24"/>
          <w:u w:val="single"/>
        </w:rPr>
        <w:t>:</w:t>
      </w:r>
    </w:p>
    <w:p w14:paraId="08407997" w14:textId="77777777" w:rsidR="00B46077" w:rsidRPr="00B71F40" w:rsidRDefault="00B46077" w:rsidP="00B46077">
      <w:pPr>
        <w:rPr>
          <w:rFonts w:ascii="Times New Roman" w:hAnsi="Times New Roman" w:cs="Times New Roman"/>
          <w:sz w:val="24"/>
        </w:rPr>
      </w:pPr>
      <w:r w:rsidRPr="00B71F40">
        <w:rPr>
          <w:rFonts w:ascii="Times New Roman" w:hAnsi="Times New Roman" w:cs="Times New Roman"/>
          <w:sz w:val="24"/>
        </w:rPr>
        <w:t>For V</w:t>
      </w:r>
      <w:r w:rsidRPr="00B71F40">
        <w:rPr>
          <w:rFonts w:ascii="Times New Roman" w:hAnsi="Times New Roman" w:cs="Times New Roman"/>
          <w:sz w:val="24"/>
          <w:vertAlign w:val="subscript"/>
        </w:rPr>
        <w:t>s</w:t>
      </w:r>
      <w:r w:rsidRPr="00B71F40">
        <w:rPr>
          <w:rFonts w:ascii="Times New Roman" w:hAnsi="Times New Roman" w:cs="Times New Roman"/>
          <w:sz w:val="24"/>
        </w:rPr>
        <w:t xml:space="preserve"> </w:t>
      </w:r>
      <w:r w:rsidR="00277C8B">
        <w:rPr>
          <w:rFonts w:ascii="Times New Roman" w:hAnsi="Times New Roman" w:cs="Times New Roman"/>
          <w:sz w:val="24"/>
        </w:rPr>
        <w:t xml:space="preserve">   </w:t>
      </w:r>
      <w:r w:rsidRPr="00B71F40">
        <w:rPr>
          <w:rFonts w:ascii="Times New Roman" w:hAnsi="Times New Roman" w:cs="Times New Roman"/>
          <w:sz w:val="24"/>
        </w:rPr>
        <w:t>=</w:t>
      </w:r>
    </w:p>
    <w:tbl>
      <w:tblPr>
        <w:tblStyle w:val="TableGrid"/>
        <w:tblpPr w:leftFromText="180" w:rightFromText="180" w:vertAnchor="text" w:horzAnchor="margin" w:tblpXSpec="center" w:tblpY="138"/>
        <w:tblOverlap w:val="never"/>
        <w:tblW w:w="0" w:type="auto"/>
        <w:tblLook w:val="04A0" w:firstRow="1" w:lastRow="0" w:firstColumn="1" w:lastColumn="0" w:noHBand="0" w:noVBand="1"/>
      </w:tblPr>
      <w:tblGrid>
        <w:gridCol w:w="810"/>
        <w:gridCol w:w="2250"/>
        <w:gridCol w:w="2160"/>
        <w:gridCol w:w="1980"/>
      </w:tblGrid>
      <w:tr w:rsidR="00277C8B" w:rsidRPr="00B71F40" w14:paraId="0FB9D992" w14:textId="77777777" w:rsidTr="00277C8B">
        <w:tc>
          <w:tcPr>
            <w:tcW w:w="810" w:type="dxa"/>
            <w:vAlign w:val="center"/>
          </w:tcPr>
          <w:p w14:paraId="2C853FAB" w14:textId="77777777" w:rsidR="00277C8B" w:rsidRPr="00B71F40" w:rsidRDefault="00277C8B" w:rsidP="00617CA6">
            <w:pPr>
              <w:jc w:val="center"/>
              <w:rPr>
                <w:rFonts w:ascii="Times New Roman" w:hAnsi="Times New Roman" w:cs="Times New Roman"/>
                <w:b/>
                <w:sz w:val="24"/>
              </w:rPr>
            </w:pPr>
            <w:r w:rsidRPr="00B71F40">
              <w:rPr>
                <w:rFonts w:ascii="Times New Roman" w:hAnsi="Times New Roman" w:cs="Times New Roman"/>
                <w:b/>
                <w:sz w:val="24"/>
              </w:rPr>
              <w:t>Obs</w:t>
            </w:r>
            <w:r>
              <w:rPr>
                <w:rFonts w:ascii="Times New Roman" w:hAnsi="Times New Roman" w:cs="Times New Roman"/>
                <w:b/>
                <w:sz w:val="24"/>
              </w:rPr>
              <w:t>.</w:t>
            </w:r>
            <w:r w:rsidRPr="00B71F40">
              <w:rPr>
                <w:rFonts w:ascii="Times New Roman" w:hAnsi="Times New Roman" w:cs="Times New Roman"/>
                <w:b/>
                <w:sz w:val="24"/>
              </w:rPr>
              <w:t xml:space="preserve"> No.</w:t>
            </w:r>
          </w:p>
        </w:tc>
        <w:tc>
          <w:tcPr>
            <w:tcW w:w="2250" w:type="dxa"/>
            <w:vAlign w:val="center"/>
          </w:tcPr>
          <w:p w14:paraId="0EE8443D" w14:textId="77777777" w:rsidR="00277C8B" w:rsidRPr="00B71F40" w:rsidRDefault="00277C8B" w:rsidP="00277C8B">
            <w:pPr>
              <w:jc w:val="center"/>
              <w:rPr>
                <w:rFonts w:ascii="Times New Roman" w:hAnsi="Times New Roman" w:cs="Times New Roman"/>
                <w:b/>
                <w:sz w:val="24"/>
              </w:rPr>
            </w:pPr>
            <w:r w:rsidRPr="00B71F40">
              <w:rPr>
                <w:rFonts w:ascii="Times New Roman" w:hAnsi="Times New Roman" w:cs="Times New Roman"/>
                <w:b/>
                <w:sz w:val="24"/>
              </w:rPr>
              <w:t>d (cm)</w:t>
            </w:r>
          </w:p>
        </w:tc>
        <w:tc>
          <w:tcPr>
            <w:tcW w:w="2160" w:type="dxa"/>
            <w:vAlign w:val="center"/>
          </w:tcPr>
          <w:p w14:paraId="7F8E85B7" w14:textId="77777777" w:rsidR="00277C8B" w:rsidRPr="00B71F40" w:rsidRDefault="00277C8B" w:rsidP="00277C8B">
            <w:pPr>
              <w:jc w:val="center"/>
              <w:rPr>
                <w:rFonts w:ascii="Times New Roman" w:hAnsi="Times New Roman" w:cs="Times New Roman"/>
                <w:b/>
                <w:sz w:val="24"/>
              </w:rPr>
            </w:pPr>
            <w:r w:rsidRPr="00B71F40">
              <w:rPr>
                <w:rFonts w:ascii="Times New Roman" w:hAnsi="Times New Roman" w:cs="Times New Roman"/>
                <w:b/>
                <w:sz w:val="24"/>
              </w:rPr>
              <w:t>1/d</w:t>
            </w:r>
            <w:r w:rsidRPr="00B71F40">
              <w:rPr>
                <w:rFonts w:ascii="Times New Roman" w:hAnsi="Times New Roman" w:cs="Times New Roman"/>
                <w:b/>
                <w:sz w:val="24"/>
                <w:vertAlign w:val="superscript"/>
              </w:rPr>
              <w:t xml:space="preserve">2 </w:t>
            </w:r>
            <w:r w:rsidRPr="00B71F40">
              <w:rPr>
                <w:rFonts w:ascii="Times New Roman" w:hAnsi="Times New Roman" w:cs="Times New Roman"/>
                <w:b/>
                <w:sz w:val="24"/>
              </w:rPr>
              <w:t>(cm</w:t>
            </w:r>
            <w:r w:rsidRPr="00B71F40">
              <w:rPr>
                <w:rFonts w:ascii="Times New Roman" w:hAnsi="Times New Roman" w:cs="Times New Roman"/>
                <w:b/>
                <w:sz w:val="24"/>
                <w:vertAlign w:val="superscript"/>
              </w:rPr>
              <w:t>-2</w:t>
            </w:r>
            <w:r w:rsidRPr="00B71F40">
              <w:rPr>
                <w:rFonts w:ascii="Times New Roman" w:hAnsi="Times New Roman" w:cs="Times New Roman"/>
                <w:b/>
                <w:sz w:val="24"/>
              </w:rPr>
              <w:t>)</w:t>
            </w:r>
          </w:p>
        </w:tc>
        <w:tc>
          <w:tcPr>
            <w:tcW w:w="1980" w:type="dxa"/>
            <w:vAlign w:val="center"/>
          </w:tcPr>
          <w:p w14:paraId="19ACA81B" w14:textId="77777777" w:rsidR="00277C8B" w:rsidRPr="00B71F40" w:rsidRDefault="00277C8B" w:rsidP="00277C8B">
            <w:pPr>
              <w:jc w:val="center"/>
              <w:rPr>
                <w:rFonts w:ascii="Times New Roman" w:hAnsi="Times New Roman" w:cs="Times New Roman"/>
                <w:b/>
                <w:sz w:val="24"/>
              </w:rPr>
            </w:pPr>
            <w:r w:rsidRPr="00B71F40">
              <w:rPr>
                <w:rFonts w:ascii="Times New Roman" w:hAnsi="Times New Roman" w:cs="Times New Roman"/>
                <w:b/>
                <w:sz w:val="24"/>
              </w:rPr>
              <w:t>I</w:t>
            </w:r>
            <w:r w:rsidRPr="00B71F40">
              <w:rPr>
                <w:rFonts w:ascii="Times New Roman" w:hAnsi="Times New Roman" w:cs="Times New Roman"/>
                <w:b/>
                <w:sz w:val="24"/>
                <w:vertAlign w:val="subscript"/>
              </w:rPr>
              <w:t xml:space="preserve">r </w:t>
            </w:r>
            <w:r w:rsidRPr="00B71F40">
              <w:rPr>
                <w:rFonts w:ascii="Times New Roman" w:hAnsi="Times New Roman" w:cs="Times New Roman"/>
                <w:b/>
                <w:sz w:val="24"/>
              </w:rPr>
              <w:t>(µA)</w:t>
            </w:r>
          </w:p>
        </w:tc>
      </w:tr>
      <w:tr w:rsidR="00277C8B" w:rsidRPr="00B71F40" w14:paraId="2B96F437" w14:textId="77777777" w:rsidTr="00277C8B">
        <w:tc>
          <w:tcPr>
            <w:tcW w:w="810" w:type="dxa"/>
          </w:tcPr>
          <w:p w14:paraId="67DC6DA2" w14:textId="77777777" w:rsidR="00277C8B" w:rsidRPr="00B71F40" w:rsidRDefault="00277C8B" w:rsidP="00617CA6">
            <w:pPr>
              <w:jc w:val="center"/>
              <w:rPr>
                <w:rFonts w:ascii="Times New Roman" w:hAnsi="Times New Roman" w:cs="Times New Roman"/>
                <w:sz w:val="24"/>
              </w:rPr>
            </w:pPr>
            <w:r w:rsidRPr="00B71F40">
              <w:rPr>
                <w:rFonts w:ascii="Times New Roman" w:hAnsi="Times New Roman" w:cs="Times New Roman"/>
                <w:sz w:val="24"/>
              </w:rPr>
              <w:t>1</w:t>
            </w:r>
          </w:p>
          <w:p w14:paraId="0E66D784" w14:textId="77777777" w:rsidR="00277C8B" w:rsidRPr="00B71F40" w:rsidRDefault="00277C8B" w:rsidP="00617CA6">
            <w:pPr>
              <w:jc w:val="center"/>
              <w:rPr>
                <w:rFonts w:ascii="Times New Roman" w:hAnsi="Times New Roman" w:cs="Times New Roman"/>
                <w:sz w:val="24"/>
              </w:rPr>
            </w:pPr>
          </w:p>
        </w:tc>
        <w:tc>
          <w:tcPr>
            <w:tcW w:w="2250" w:type="dxa"/>
          </w:tcPr>
          <w:p w14:paraId="1A669981" w14:textId="77777777" w:rsidR="00277C8B" w:rsidRPr="00B71F40" w:rsidRDefault="00277C8B" w:rsidP="00277C8B">
            <w:pPr>
              <w:rPr>
                <w:rFonts w:ascii="Times New Roman" w:hAnsi="Times New Roman" w:cs="Times New Roman"/>
                <w:sz w:val="24"/>
              </w:rPr>
            </w:pPr>
          </w:p>
        </w:tc>
        <w:tc>
          <w:tcPr>
            <w:tcW w:w="2160" w:type="dxa"/>
          </w:tcPr>
          <w:p w14:paraId="6D1BA654" w14:textId="77777777" w:rsidR="00277C8B" w:rsidRPr="00B71F40" w:rsidRDefault="00277C8B" w:rsidP="00277C8B">
            <w:pPr>
              <w:rPr>
                <w:rFonts w:ascii="Times New Roman" w:hAnsi="Times New Roman" w:cs="Times New Roman"/>
                <w:sz w:val="24"/>
              </w:rPr>
            </w:pPr>
          </w:p>
        </w:tc>
        <w:tc>
          <w:tcPr>
            <w:tcW w:w="1980" w:type="dxa"/>
          </w:tcPr>
          <w:p w14:paraId="58C8D4C2" w14:textId="77777777" w:rsidR="00277C8B" w:rsidRPr="00B71F40" w:rsidRDefault="00277C8B" w:rsidP="00277C8B">
            <w:pPr>
              <w:rPr>
                <w:rFonts w:ascii="Times New Roman" w:hAnsi="Times New Roman" w:cs="Times New Roman"/>
                <w:sz w:val="24"/>
              </w:rPr>
            </w:pPr>
          </w:p>
        </w:tc>
      </w:tr>
      <w:tr w:rsidR="00277C8B" w:rsidRPr="00B71F40" w14:paraId="771E582F" w14:textId="77777777" w:rsidTr="00277C8B">
        <w:tc>
          <w:tcPr>
            <w:tcW w:w="810" w:type="dxa"/>
          </w:tcPr>
          <w:p w14:paraId="59239E5F" w14:textId="77777777" w:rsidR="00277C8B" w:rsidRPr="00B71F40" w:rsidRDefault="00277C8B" w:rsidP="00617CA6">
            <w:pPr>
              <w:jc w:val="center"/>
              <w:rPr>
                <w:rFonts w:ascii="Times New Roman" w:hAnsi="Times New Roman" w:cs="Times New Roman"/>
                <w:sz w:val="24"/>
              </w:rPr>
            </w:pPr>
            <w:r w:rsidRPr="00B71F40">
              <w:rPr>
                <w:rFonts w:ascii="Times New Roman" w:hAnsi="Times New Roman" w:cs="Times New Roman"/>
                <w:sz w:val="24"/>
              </w:rPr>
              <w:t>2</w:t>
            </w:r>
          </w:p>
          <w:p w14:paraId="467F8BC9" w14:textId="77777777" w:rsidR="00277C8B" w:rsidRPr="00B71F40" w:rsidRDefault="00277C8B" w:rsidP="00617CA6">
            <w:pPr>
              <w:jc w:val="center"/>
              <w:rPr>
                <w:rFonts w:ascii="Times New Roman" w:hAnsi="Times New Roman" w:cs="Times New Roman"/>
                <w:sz w:val="24"/>
              </w:rPr>
            </w:pPr>
          </w:p>
        </w:tc>
        <w:tc>
          <w:tcPr>
            <w:tcW w:w="2250" w:type="dxa"/>
          </w:tcPr>
          <w:p w14:paraId="26227FBA" w14:textId="77777777" w:rsidR="00277C8B" w:rsidRPr="00B71F40" w:rsidRDefault="00277C8B" w:rsidP="00277C8B">
            <w:pPr>
              <w:rPr>
                <w:rFonts w:ascii="Times New Roman" w:hAnsi="Times New Roman" w:cs="Times New Roman"/>
                <w:sz w:val="24"/>
              </w:rPr>
            </w:pPr>
          </w:p>
        </w:tc>
        <w:tc>
          <w:tcPr>
            <w:tcW w:w="2160" w:type="dxa"/>
          </w:tcPr>
          <w:p w14:paraId="148AD704" w14:textId="77777777" w:rsidR="00277C8B" w:rsidRPr="00B71F40" w:rsidRDefault="00277C8B" w:rsidP="00277C8B">
            <w:pPr>
              <w:rPr>
                <w:rFonts w:ascii="Times New Roman" w:hAnsi="Times New Roman" w:cs="Times New Roman"/>
                <w:sz w:val="24"/>
              </w:rPr>
            </w:pPr>
          </w:p>
        </w:tc>
        <w:tc>
          <w:tcPr>
            <w:tcW w:w="1980" w:type="dxa"/>
          </w:tcPr>
          <w:p w14:paraId="2D678321" w14:textId="77777777" w:rsidR="00277C8B" w:rsidRPr="00B71F40" w:rsidRDefault="00277C8B" w:rsidP="00277C8B">
            <w:pPr>
              <w:rPr>
                <w:rFonts w:ascii="Times New Roman" w:hAnsi="Times New Roman" w:cs="Times New Roman"/>
                <w:sz w:val="24"/>
              </w:rPr>
            </w:pPr>
          </w:p>
        </w:tc>
      </w:tr>
      <w:tr w:rsidR="00277C8B" w:rsidRPr="00B71F40" w14:paraId="0275E4F9" w14:textId="77777777" w:rsidTr="00277C8B">
        <w:tc>
          <w:tcPr>
            <w:tcW w:w="810" w:type="dxa"/>
          </w:tcPr>
          <w:p w14:paraId="622A030D" w14:textId="77777777" w:rsidR="00277C8B" w:rsidRPr="00B71F40" w:rsidRDefault="00277C8B" w:rsidP="00617CA6">
            <w:pPr>
              <w:jc w:val="center"/>
              <w:rPr>
                <w:rFonts w:ascii="Times New Roman" w:hAnsi="Times New Roman" w:cs="Times New Roman"/>
                <w:sz w:val="24"/>
              </w:rPr>
            </w:pPr>
            <w:r w:rsidRPr="00B71F40">
              <w:rPr>
                <w:rFonts w:ascii="Times New Roman" w:hAnsi="Times New Roman" w:cs="Times New Roman"/>
                <w:sz w:val="24"/>
              </w:rPr>
              <w:t>3</w:t>
            </w:r>
          </w:p>
          <w:p w14:paraId="00C3ECDB" w14:textId="77777777" w:rsidR="00277C8B" w:rsidRPr="00B71F40" w:rsidRDefault="00277C8B" w:rsidP="00617CA6">
            <w:pPr>
              <w:jc w:val="center"/>
              <w:rPr>
                <w:rFonts w:ascii="Times New Roman" w:hAnsi="Times New Roman" w:cs="Times New Roman"/>
                <w:sz w:val="24"/>
              </w:rPr>
            </w:pPr>
          </w:p>
        </w:tc>
        <w:tc>
          <w:tcPr>
            <w:tcW w:w="2250" w:type="dxa"/>
          </w:tcPr>
          <w:p w14:paraId="77624CF2" w14:textId="77777777" w:rsidR="00277C8B" w:rsidRPr="00B71F40" w:rsidRDefault="00277C8B" w:rsidP="00277C8B">
            <w:pPr>
              <w:rPr>
                <w:rFonts w:ascii="Times New Roman" w:hAnsi="Times New Roman" w:cs="Times New Roman"/>
                <w:sz w:val="24"/>
              </w:rPr>
            </w:pPr>
          </w:p>
        </w:tc>
        <w:tc>
          <w:tcPr>
            <w:tcW w:w="2160" w:type="dxa"/>
          </w:tcPr>
          <w:p w14:paraId="112ED362" w14:textId="77777777" w:rsidR="00277C8B" w:rsidRPr="00B71F40" w:rsidRDefault="00277C8B" w:rsidP="00277C8B">
            <w:pPr>
              <w:rPr>
                <w:rFonts w:ascii="Times New Roman" w:hAnsi="Times New Roman" w:cs="Times New Roman"/>
                <w:sz w:val="24"/>
              </w:rPr>
            </w:pPr>
          </w:p>
        </w:tc>
        <w:tc>
          <w:tcPr>
            <w:tcW w:w="1980" w:type="dxa"/>
          </w:tcPr>
          <w:p w14:paraId="4C70122B" w14:textId="77777777" w:rsidR="00277C8B" w:rsidRPr="00B71F40" w:rsidRDefault="00277C8B" w:rsidP="00277C8B">
            <w:pPr>
              <w:rPr>
                <w:rFonts w:ascii="Times New Roman" w:hAnsi="Times New Roman" w:cs="Times New Roman"/>
                <w:sz w:val="24"/>
              </w:rPr>
            </w:pPr>
          </w:p>
        </w:tc>
      </w:tr>
      <w:tr w:rsidR="00277C8B" w:rsidRPr="00B71F40" w14:paraId="00F10917" w14:textId="77777777" w:rsidTr="00277C8B">
        <w:tc>
          <w:tcPr>
            <w:tcW w:w="810" w:type="dxa"/>
          </w:tcPr>
          <w:p w14:paraId="7FDDE6C4" w14:textId="77777777" w:rsidR="00277C8B" w:rsidRPr="00B71F40" w:rsidRDefault="00277C8B" w:rsidP="00617CA6">
            <w:pPr>
              <w:jc w:val="center"/>
              <w:rPr>
                <w:rFonts w:ascii="Times New Roman" w:hAnsi="Times New Roman" w:cs="Times New Roman"/>
                <w:sz w:val="24"/>
              </w:rPr>
            </w:pPr>
            <w:r w:rsidRPr="00B71F40">
              <w:rPr>
                <w:rFonts w:ascii="Times New Roman" w:hAnsi="Times New Roman" w:cs="Times New Roman"/>
                <w:sz w:val="24"/>
              </w:rPr>
              <w:t>4</w:t>
            </w:r>
          </w:p>
          <w:p w14:paraId="7EEAE3E3" w14:textId="77777777" w:rsidR="00277C8B" w:rsidRPr="00B71F40" w:rsidRDefault="00277C8B" w:rsidP="00617CA6">
            <w:pPr>
              <w:jc w:val="center"/>
              <w:rPr>
                <w:rFonts w:ascii="Times New Roman" w:hAnsi="Times New Roman" w:cs="Times New Roman"/>
                <w:sz w:val="24"/>
              </w:rPr>
            </w:pPr>
          </w:p>
        </w:tc>
        <w:tc>
          <w:tcPr>
            <w:tcW w:w="2250" w:type="dxa"/>
          </w:tcPr>
          <w:p w14:paraId="143587F5" w14:textId="77777777" w:rsidR="00277C8B" w:rsidRPr="00B71F40" w:rsidRDefault="00277C8B" w:rsidP="00277C8B">
            <w:pPr>
              <w:rPr>
                <w:rFonts w:ascii="Times New Roman" w:hAnsi="Times New Roman" w:cs="Times New Roman"/>
                <w:sz w:val="24"/>
              </w:rPr>
            </w:pPr>
          </w:p>
        </w:tc>
        <w:tc>
          <w:tcPr>
            <w:tcW w:w="2160" w:type="dxa"/>
          </w:tcPr>
          <w:p w14:paraId="64AD8BA8" w14:textId="77777777" w:rsidR="00277C8B" w:rsidRPr="00B71F40" w:rsidRDefault="00277C8B" w:rsidP="00277C8B">
            <w:pPr>
              <w:rPr>
                <w:rFonts w:ascii="Times New Roman" w:hAnsi="Times New Roman" w:cs="Times New Roman"/>
                <w:sz w:val="24"/>
              </w:rPr>
            </w:pPr>
          </w:p>
        </w:tc>
        <w:tc>
          <w:tcPr>
            <w:tcW w:w="1980" w:type="dxa"/>
          </w:tcPr>
          <w:p w14:paraId="70D39B13" w14:textId="77777777" w:rsidR="00277C8B" w:rsidRPr="00B71F40" w:rsidRDefault="00277C8B" w:rsidP="00277C8B">
            <w:pPr>
              <w:rPr>
                <w:rFonts w:ascii="Times New Roman" w:hAnsi="Times New Roman" w:cs="Times New Roman"/>
                <w:sz w:val="24"/>
              </w:rPr>
            </w:pPr>
          </w:p>
        </w:tc>
      </w:tr>
      <w:tr w:rsidR="00277C8B" w:rsidRPr="00B71F40" w14:paraId="437054DE" w14:textId="77777777" w:rsidTr="00277C8B">
        <w:tc>
          <w:tcPr>
            <w:tcW w:w="810" w:type="dxa"/>
          </w:tcPr>
          <w:p w14:paraId="39F65B19" w14:textId="77777777" w:rsidR="00277C8B" w:rsidRPr="00B71F40" w:rsidRDefault="00277C8B" w:rsidP="00617CA6">
            <w:pPr>
              <w:jc w:val="center"/>
              <w:rPr>
                <w:rFonts w:ascii="Times New Roman" w:hAnsi="Times New Roman" w:cs="Times New Roman"/>
                <w:sz w:val="24"/>
              </w:rPr>
            </w:pPr>
            <w:r w:rsidRPr="00B71F40">
              <w:rPr>
                <w:rFonts w:ascii="Times New Roman" w:hAnsi="Times New Roman" w:cs="Times New Roman"/>
                <w:sz w:val="24"/>
              </w:rPr>
              <w:t>5</w:t>
            </w:r>
          </w:p>
          <w:p w14:paraId="3B119A36" w14:textId="77777777" w:rsidR="00277C8B" w:rsidRPr="00B71F40" w:rsidRDefault="00277C8B" w:rsidP="00617CA6">
            <w:pPr>
              <w:jc w:val="center"/>
              <w:rPr>
                <w:rFonts w:ascii="Times New Roman" w:hAnsi="Times New Roman" w:cs="Times New Roman"/>
                <w:sz w:val="24"/>
              </w:rPr>
            </w:pPr>
          </w:p>
        </w:tc>
        <w:tc>
          <w:tcPr>
            <w:tcW w:w="2250" w:type="dxa"/>
          </w:tcPr>
          <w:p w14:paraId="2D55DD8A" w14:textId="77777777" w:rsidR="00277C8B" w:rsidRPr="00B71F40" w:rsidRDefault="00277C8B" w:rsidP="00277C8B">
            <w:pPr>
              <w:rPr>
                <w:rFonts w:ascii="Times New Roman" w:hAnsi="Times New Roman" w:cs="Times New Roman"/>
                <w:sz w:val="24"/>
              </w:rPr>
            </w:pPr>
          </w:p>
        </w:tc>
        <w:tc>
          <w:tcPr>
            <w:tcW w:w="2160" w:type="dxa"/>
          </w:tcPr>
          <w:p w14:paraId="5220BB64" w14:textId="77777777" w:rsidR="00277C8B" w:rsidRPr="00B71F40" w:rsidRDefault="00277C8B" w:rsidP="00277C8B">
            <w:pPr>
              <w:rPr>
                <w:rFonts w:ascii="Times New Roman" w:hAnsi="Times New Roman" w:cs="Times New Roman"/>
                <w:sz w:val="24"/>
              </w:rPr>
            </w:pPr>
          </w:p>
        </w:tc>
        <w:tc>
          <w:tcPr>
            <w:tcW w:w="1980" w:type="dxa"/>
          </w:tcPr>
          <w:p w14:paraId="4CC1D760" w14:textId="77777777" w:rsidR="00277C8B" w:rsidRPr="00B71F40" w:rsidRDefault="00277C8B" w:rsidP="00277C8B">
            <w:pPr>
              <w:rPr>
                <w:rFonts w:ascii="Times New Roman" w:hAnsi="Times New Roman" w:cs="Times New Roman"/>
                <w:sz w:val="24"/>
              </w:rPr>
            </w:pPr>
          </w:p>
        </w:tc>
      </w:tr>
      <w:tr w:rsidR="00277C8B" w:rsidRPr="00B71F40" w14:paraId="2A0EC340" w14:textId="77777777" w:rsidTr="00277C8B">
        <w:tc>
          <w:tcPr>
            <w:tcW w:w="810" w:type="dxa"/>
          </w:tcPr>
          <w:p w14:paraId="47749E11" w14:textId="77777777" w:rsidR="00277C8B" w:rsidRPr="00B71F40" w:rsidRDefault="00277C8B" w:rsidP="00617CA6">
            <w:pPr>
              <w:jc w:val="center"/>
              <w:rPr>
                <w:rFonts w:ascii="Times New Roman" w:hAnsi="Times New Roman" w:cs="Times New Roman"/>
                <w:sz w:val="24"/>
              </w:rPr>
            </w:pPr>
            <w:r w:rsidRPr="00B71F40">
              <w:rPr>
                <w:rFonts w:ascii="Times New Roman" w:hAnsi="Times New Roman" w:cs="Times New Roman"/>
                <w:sz w:val="24"/>
              </w:rPr>
              <w:t>6</w:t>
            </w:r>
          </w:p>
          <w:p w14:paraId="5FE0CEB6" w14:textId="77777777" w:rsidR="00277C8B" w:rsidRPr="00B71F40" w:rsidRDefault="00277C8B" w:rsidP="00617CA6">
            <w:pPr>
              <w:jc w:val="center"/>
              <w:rPr>
                <w:rFonts w:ascii="Times New Roman" w:hAnsi="Times New Roman" w:cs="Times New Roman"/>
                <w:sz w:val="24"/>
              </w:rPr>
            </w:pPr>
          </w:p>
        </w:tc>
        <w:tc>
          <w:tcPr>
            <w:tcW w:w="2250" w:type="dxa"/>
          </w:tcPr>
          <w:p w14:paraId="4E670278" w14:textId="77777777" w:rsidR="00277C8B" w:rsidRPr="00B71F40" w:rsidRDefault="00277C8B" w:rsidP="00277C8B">
            <w:pPr>
              <w:rPr>
                <w:rFonts w:ascii="Times New Roman" w:hAnsi="Times New Roman" w:cs="Times New Roman"/>
                <w:sz w:val="24"/>
              </w:rPr>
            </w:pPr>
          </w:p>
        </w:tc>
        <w:tc>
          <w:tcPr>
            <w:tcW w:w="2160" w:type="dxa"/>
          </w:tcPr>
          <w:p w14:paraId="60D69414" w14:textId="77777777" w:rsidR="00277C8B" w:rsidRPr="00B71F40" w:rsidRDefault="00277C8B" w:rsidP="00277C8B">
            <w:pPr>
              <w:rPr>
                <w:rFonts w:ascii="Times New Roman" w:hAnsi="Times New Roman" w:cs="Times New Roman"/>
                <w:sz w:val="24"/>
              </w:rPr>
            </w:pPr>
          </w:p>
        </w:tc>
        <w:tc>
          <w:tcPr>
            <w:tcW w:w="1980" w:type="dxa"/>
          </w:tcPr>
          <w:p w14:paraId="22FB9EFB" w14:textId="77777777" w:rsidR="00277C8B" w:rsidRPr="00B71F40" w:rsidRDefault="00277C8B" w:rsidP="00277C8B">
            <w:pPr>
              <w:rPr>
                <w:rFonts w:ascii="Times New Roman" w:hAnsi="Times New Roman" w:cs="Times New Roman"/>
                <w:sz w:val="24"/>
              </w:rPr>
            </w:pPr>
          </w:p>
        </w:tc>
      </w:tr>
    </w:tbl>
    <w:p w14:paraId="13652D58" w14:textId="77777777" w:rsidR="00101B31" w:rsidRDefault="00101B31" w:rsidP="00B46077">
      <w:pPr>
        <w:spacing w:before="240" w:after="0"/>
        <w:rPr>
          <w:rFonts w:ascii="Times New Roman" w:hAnsi="Times New Roman" w:cs="Times New Roman"/>
          <w:b/>
          <w:sz w:val="24"/>
          <w:szCs w:val="24"/>
          <w:u w:val="single"/>
        </w:rPr>
      </w:pPr>
    </w:p>
    <w:p w14:paraId="2B893A33" w14:textId="77777777" w:rsidR="00B46077" w:rsidRPr="006A7E48" w:rsidRDefault="00B46077" w:rsidP="00B46077">
      <w:pPr>
        <w:spacing w:before="240" w:after="0"/>
        <w:rPr>
          <w:rFonts w:ascii="Times New Roman" w:hAnsi="Times New Roman" w:cs="Times New Roman"/>
          <w:sz w:val="24"/>
          <w:szCs w:val="24"/>
        </w:rPr>
      </w:pPr>
      <w:r w:rsidRPr="006A7E48">
        <w:rPr>
          <w:rFonts w:ascii="Times New Roman" w:hAnsi="Times New Roman" w:cs="Times New Roman"/>
          <w:b/>
          <w:sz w:val="24"/>
          <w:szCs w:val="24"/>
          <w:u w:val="single"/>
        </w:rPr>
        <w:t>Graph</w:t>
      </w:r>
      <w:r w:rsidR="00277B0B" w:rsidRPr="006A7E48">
        <w:rPr>
          <w:rFonts w:ascii="Times New Roman" w:hAnsi="Times New Roman" w:cs="Times New Roman"/>
          <w:b/>
          <w:sz w:val="24"/>
          <w:szCs w:val="24"/>
          <w:u w:val="single"/>
        </w:rPr>
        <w:t>:</w:t>
      </w:r>
      <w:r w:rsidR="00277B0B" w:rsidRPr="006A7E4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A7E48">
        <w:rPr>
          <w:rFonts w:ascii="Times New Roman" w:hAnsi="Times New Roman" w:cs="Times New Roman"/>
          <w:b/>
          <w:sz w:val="24"/>
          <w:szCs w:val="24"/>
        </w:rPr>
        <w:t>For part I</w:t>
      </w:r>
    </w:p>
    <w:p w14:paraId="4A8A76F7" w14:textId="77777777" w:rsidR="00B46077" w:rsidRPr="006A7E48" w:rsidRDefault="00B46077" w:rsidP="00B46077">
      <w:pPr>
        <w:jc w:val="both"/>
        <w:rPr>
          <w:rFonts w:ascii="Times New Roman" w:hAnsi="Times New Roman" w:cs="Times New Roman"/>
          <w:sz w:val="24"/>
          <w:szCs w:val="24"/>
        </w:rPr>
      </w:pPr>
      <w:r w:rsidRPr="006A7E48">
        <w:rPr>
          <w:rFonts w:ascii="Times New Roman" w:hAnsi="Times New Roman" w:cs="Times New Roman"/>
          <w:sz w:val="24"/>
          <w:szCs w:val="24"/>
        </w:rPr>
        <w:t xml:space="preserve">                     Plot the graph of I</w:t>
      </w:r>
      <w:r w:rsidRPr="006A7E48">
        <w:rPr>
          <w:rFonts w:ascii="Times New Roman" w:hAnsi="Times New Roman" w:cs="Times New Roman"/>
          <w:sz w:val="24"/>
          <w:szCs w:val="24"/>
          <w:vertAlign w:val="subscript"/>
        </w:rPr>
        <w:t>r</w:t>
      </w:r>
      <w:r w:rsidR="00331BED">
        <w:rPr>
          <w:rFonts w:ascii="Times New Roman" w:hAnsi="Times New Roman" w:cs="Times New Roman"/>
          <w:sz w:val="24"/>
          <w:szCs w:val="24"/>
          <w:vertAlign w:val="subscript"/>
        </w:rPr>
        <w:t xml:space="preserve"> </w:t>
      </w:r>
      <w:r w:rsidRPr="006A7E48">
        <w:rPr>
          <w:rFonts w:ascii="Times New Roman" w:hAnsi="Times New Roman" w:cs="Times New Roman"/>
          <w:sz w:val="24"/>
          <w:szCs w:val="24"/>
        </w:rPr>
        <w:t>(µA) against V</w:t>
      </w:r>
      <w:r w:rsidRPr="006A7E48">
        <w:rPr>
          <w:rFonts w:ascii="Times New Roman" w:hAnsi="Times New Roman" w:cs="Times New Roman"/>
          <w:sz w:val="24"/>
          <w:szCs w:val="24"/>
          <w:vertAlign w:val="subscript"/>
        </w:rPr>
        <w:t>s</w:t>
      </w:r>
      <w:r>
        <w:rPr>
          <w:rFonts w:ascii="Times New Roman" w:hAnsi="Times New Roman" w:cs="Times New Roman"/>
          <w:sz w:val="24"/>
          <w:szCs w:val="24"/>
          <w:vertAlign w:val="subscript"/>
        </w:rPr>
        <w:t xml:space="preserve"> </w:t>
      </w:r>
      <w:r w:rsidRPr="006A7E48">
        <w:rPr>
          <w:rFonts w:ascii="Times New Roman" w:hAnsi="Times New Roman" w:cs="Times New Roman"/>
          <w:sz w:val="24"/>
          <w:szCs w:val="24"/>
        </w:rPr>
        <w:t>(V)</w:t>
      </w:r>
    </w:p>
    <w:p w14:paraId="3D02C3AA" w14:textId="77777777" w:rsidR="00B46077" w:rsidRPr="006A7E48" w:rsidRDefault="00B46077" w:rsidP="00B46077">
      <w:pPr>
        <w:spacing w:after="0"/>
        <w:jc w:val="both"/>
        <w:rPr>
          <w:rFonts w:ascii="Times New Roman" w:hAnsi="Times New Roman" w:cs="Times New Roman"/>
          <w:b/>
          <w:sz w:val="24"/>
          <w:szCs w:val="24"/>
        </w:rPr>
      </w:pPr>
      <w:r w:rsidRPr="006A7E48">
        <w:rPr>
          <w:rFonts w:ascii="Times New Roman" w:hAnsi="Times New Roman" w:cs="Times New Roman"/>
          <w:b/>
          <w:sz w:val="24"/>
          <w:szCs w:val="24"/>
        </w:rPr>
        <w:t xml:space="preserve">                For part II </w:t>
      </w:r>
    </w:p>
    <w:p w14:paraId="2E1913BF" w14:textId="77777777" w:rsidR="00B46077" w:rsidRPr="006A7E48" w:rsidRDefault="00B46077" w:rsidP="00B46077">
      <w:pPr>
        <w:jc w:val="both"/>
        <w:rPr>
          <w:rFonts w:ascii="Times New Roman" w:hAnsi="Times New Roman" w:cs="Times New Roman"/>
          <w:sz w:val="24"/>
          <w:szCs w:val="24"/>
        </w:rPr>
      </w:pPr>
      <w:r w:rsidRPr="006A7E48">
        <w:rPr>
          <w:rFonts w:ascii="Times New Roman" w:hAnsi="Times New Roman" w:cs="Times New Roman"/>
          <w:sz w:val="24"/>
          <w:szCs w:val="24"/>
        </w:rPr>
        <w:t xml:space="preserve">                     Plot the graph of I</w:t>
      </w:r>
      <w:r w:rsidRPr="006A7E48">
        <w:rPr>
          <w:rFonts w:ascii="Times New Roman" w:hAnsi="Times New Roman" w:cs="Times New Roman"/>
          <w:sz w:val="24"/>
          <w:szCs w:val="24"/>
          <w:vertAlign w:val="subscript"/>
        </w:rPr>
        <w:t xml:space="preserve">r </w:t>
      </w:r>
      <w:r w:rsidRPr="006A7E48">
        <w:rPr>
          <w:rFonts w:ascii="Times New Roman" w:hAnsi="Times New Roman" w:cs="Times New Roman"/>
          <w:sz w:val="24"/>
          <w:szCs w:val="24"/>
        </w:rPr>
        <w:t>(µA) against 1/d</w:t>
      </w:r>
      <w:r w:rsidRPr="006A7E48">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6A7E48">
        <w:rPr>
          <w:rFonts w:ascii="Times New Roman" w:hAnsi="Times New Roman" w:cs="Times New Roman"/>
          <w:sz w:val="24"/>
          <w:szCs w:val="24"/>
        </w:rPr>
        <w:t>(cm</w:t>
      </w:r>
      <w:r w:rsidRPr="006A7E48">
        <w:rPr>
          <w:rFonts w:ascii="Times New Roman" w:hAnsi="Times New Roman" w:cs="Times New Roman"/>
          <w:sz w:val="24"/>
          <w:szCs w:val="24"/>
          <w:vertAlign w:val="superscript"/>
        </w:rPr>
        <w:t>-2</w:t>
      </w:r>
      <w:r w:rsidRPr="006A7E48">
        <w:rPr>
          <w:rFonts w:ascii="Times New Roman" w:hAnsi="Times New Roman" w:cs="Times New Roman"/>
          <w:sz w:val="24"/>
          <w:szCs w:val="24"/>
        </w:rPr>
        <w:t>)</w:t>
      </w:r>
    </w:p>
    <w:p w14:paraId="131748B4" w14:textId="77777777" w:rsidR="009E0C2D" w:rsidRDefault="00B46077" w:rsidP="00B46077">
      <w:pPr>
        <w:tabs>
          <w:tab w:val="left" w:pos="5625"/>
        </w:tabs>
        <w:jc w:val="both"/>
        <w:rPr>
          <w:rFonts w:ascii="Times New Roman" w:hAnsi="Times New Roman" w:cs="Times New Roman"/>
          <w:sz w:val="24"/>
          <w:szCs w:val="24"/>
        </w:rPr>
      </w:pPr>
      <w:r w:rsidRPr="006A7E48">
        <w:rPr>
          <w:rFonts w:ascii="Times New Roman" w:hAnsi="Times New Roman" w:cs="Times New Roman"/>
          <w:b/>
          <w:sz w:val="24"/>
          <w:szCs w:val="24"/>
          <w:u w:val="single"/>
        </w:rPr>
        <w:t>Result:-</w:t>
      </w:r>
      <w:r w:rsidRPr="006A7E48">
        <w:rPr>
          <w:rFonts w:ascii="Times New Roman" w:hAnsi="Times New Roman" w:cs="Times New Roman"/>
          <w:b/>
          <w:sz w:val="24"/>
          <w:szCs w:val="24"/>
        </w:rPr>
        <w:t xml:space="preserve"> </w:t>
      </w:r>
    </w:p>
    <w:p w14:paraId="7F4CCB59" w14:textId="77777777" w:rsidR="009E0C2D" w:rsidRDefault="009E0C2D" w:rsidP="00B46077">
      <w:pPr>
        <w:tabs>
          <w:tab w:val="left" w:pos="5625"/>
        </w:tabs>
        <w:jc w:val="both"/>
        <w:rPr>
          <w:rFonts w:ascii="Times New Roman" w:hAnsi="Times New Roman" w:cs="Times New Roman"/>
          <w:sz w:val="24"/>
          <w:szCs w:val="24"/>
        </w:rPr>
      </w:pPr>
    </w:p>
    <w:p w14:paraId="40220ABF" w14:textId="77777777" w:rsidR="00F617C8" w:rsidRPr="009E0C2D" w:rsidRDefault="00B46077" w:rsidP="009E0C2D">
      <w:pPr>
        <w:tabs>
          <w:tab w:val="left" w:pos="5625"/>
        </w:tabs>
        <w:jc w:val="both"/>
        <w:rPr>
          <w:rFonts w:ascii="Times New Roman" w:hAnsi="Times New Roman" w:cs="Times New Roman"/>
          <w:sz w:val="24"/>
          <w:szCs w:val="24"/>
        </w:rPr>
      </w:pPr>
      <w:r w:rsidRPr="006A7E48">
        <w:rPr>
          <w:rFonts w:ascii="Times New Roman" w:hAnsi="Times New Roman" w:cs="Times New Roman"/>
          <w:b/>
          <w:sz w:val="24"/>
          <w:szCs w:val="24"/>
          <w:u w:val="single"/>
        </w:rPr>
        <w:t>Conclusion</w:t>
      </w:r>
      <w:r w:rsidR="000C74CF" w:rsidRPr="006A7E48">
        <w:rPr>
          <w:rFonts w:ascii="Times New Roman" w:hAnsi="Times New Roman" w:cs="Times New Roman"/>
          <w:b/>
          <w:sz w:val="24"/>
          <w:szCs w:val="24"/>
          <w:u w:val="single"/>
        </w:rPr>
        <w:t>: -</w:t>
      </w:r>
      <w:r w:rsidRPr="006A7E48">
        <w:rPr>
          <w:rFonts w:ascii="Times New Roman" w:hAnsi="Times New Roman" w:cs="Times New Roman"/>
          <w:sz w:val="24"/>
          <w:szCs w:val="24"/>
        </w:rPr>
        <w:t xml:space="preserve"> The reverse bias current ______</w:t>
      </w:r>
      <w:r w:rsidR="000C74CF" w:rsidRPr="006A7E48">
        <w:rPr>
          <w:rFonts w:ascii="Times New Roman" w:hAnsi="Times New Roman" w:cs="Times New Roman"/>
          <w:sz w:val="24"/>
          <w:szCs w:val="24"/>
        </w:rPr>
        <w:t>_ with</w:t>
      </w:r>
      <w:r w:rsidRPr="006A7E48">
        <w:rPr>
          <w:rFonts w:ascii="Times New Roman" w:hAnsi="Times New Roman" w:cs="Times New Roman"/>
          <w:sz w:val="24"/>
          <w:szCs w:val="24"/>
        </w:rPr>
        <w:t xml:space="preserve"> increasing intensity of light.</w:t>
      </w:r>
    </w:p>
    <w:p w14:paraId="75030D23" w14:textId="77777777" w:rsidR="00B46077" w:rsidRPr="006A7E48" w:rsidRDefault="00B46077" w:rsidP="00B46077">
      <w:pPr>
        <w:spacing w:before="90"/>
        <w:jc w:val="both"/>
        <w:rPr>
          <w:rFonts w:ascii="Times New Roman" w:hAnsi="Times New Roman" w:cs="Times New Roman"/>
          <w:b/>
          <w:sz w:val="24"/>
          <w:szCs w:val="24"/>
        </w:rPr>
      </w:pPr>
      <w:r>
        <w:rPr>
          <w:rFonts w:ascii="Times New Roman" w:hAnsi="Times New Roman" w:cs="Times New Roman"/>
          <w:b/>
          <w:sz w:val="24"/>
          <w:szCs w:val="24"/>
        </w:rPr>
        <w:lastRenderedPageBreak/>
        <w:t>Viva Questions</w:t>
      </w:r>
      <w:r w:rsidRPr="006A7E48">
        <w:rPr>
          <w:rFonts w:ascii="Times New Roman" w:hAnsi="Times New Roman" w:cs="Times New Roman"/>
          <w:b/>
          <w:sz w:val="24"/>
          <w:szCs w:val="24"/>
        </w:rPr>
        <w:t>:</w:t>
      </w:r>
    </w:p>
    <w:p w14:paraId="111BEA0F" w14:textId="77777777" w:rsidR="00B46077" w:rsidRPr="006A7E48" w:rsidRDefault="00717A5B" w:rsidP="00B46077">
      <w:pPr>
        <w:pStyle w:val="ListParagraph"/>
        <w:numPr>
          <w:ilvl w:val="0"/>
          <w:numId w:val="20"/>
        </w:numPr>
        <w:spacing w:before="90"/>
        <w:jc w:val="both"/>
        <w:rPr>
          <w:rFonts w:ascii="Times New Roman" w:hAnsi="Times New Roman" w:cs="Times New Roman"/>
          <w:sz w:val="24"/>
          <w:szCs w:val="24"/>
        </w:rPr>
      </w:pPr>
      <w:r w:rsidRPr="006A7E48">
        <w:rPr>
          <w:rFonts w:ascii="Times New Roman" w:hAnsi="Times New Roman" w:cs="Times New Roman"/>
          <w:sz w:val="24"/>
          <w:szCs w:val="24"/>
        </w:rPr>
        <w:t>What is</w:t>
      </w:r>
      <w:r w:rsidR="00B46077" w:rsidRPr="006A7E48">
        <w:rPr>
          <w:rFonts w:ascii="Times New Roman" w:hAnsi="Times New Roman" w:cs="Times New Roman"/>
          <w:sz w:val="24"/>
          <w:szCs w:val="24"/>
        </w:rPr>
        <w:t xml:space="preserve"> </w:t>
      </w:r>
      <w:r>
        <w:rPr>
          <w:rFonts w:ascii="Times New Roman" w:hAnsi="Times New Roman" w:cs="Times New Roman"/>
          <w:sz w:val="24"/>
          <w:szCs w:val="24"/>
        </w:rPr>
        <w:t>the difference between</w:t>
      </w:r>
      <w:r w:rsidR="00B46077" w:rsidRPr="006A7E48">
        <w:rPr>
          <w:rFonts w:ascii="Times New Roman" w:hAnsi="Times New Roman" w:cs="Times New Roman"/>
          <w:sz w:val="24"/>
          <w:szCs w:val="24"/>
        </w:rPr>
        <w:t xml:space="preserve"> normal diode &amp; photo diode?</w:t>
      </w:r>
    </w:p>
    <w:p w14:paraId="76EEFC1D" w14:textId="77777777" w:rsidR="00B46077" w:rsidRPr="006A7E48" w:rsidRDefault="00717A5B" w:rsidP="00B46077">
      <w:pPr>
        <w:pStyle w:val="ListParagraph"/>
        <w:numPr>
          <w:ilvl w:val="0"/>
          <w:numId w:val="20"/>
        </w:numPr>
        <w:spacing w:before="9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B46077" w:rsidRPr="006A7E48">
        <w:rPr>
          <w:rFonts w:ascii="Times New Roman" w:hAnsi="Times New Roman" w:cs="Times New Roman"/>
          <w:sz w:val="24"/>
          <w:szCs w:val="24"/>
        </w:rPr>
        <w:t>Principle of Photo diode?</w:t>
      </w:r>
    </w:p>
    <w:p w14:paraId="494AED5B" w14:textId="77777777" w:rsidR="00B46077" w:rsidRPr="006A7E48" w:rsidRDefault="00B46077" w:rsidP="00B46077">
      <w:pPr>
        <w:pStyle w:val="ListParagraph"/>
        <w:numPr>
          <w:ilvl w:val="0"/>
          <w:numId w:val="20"/>
        </w:numPr>
        <w:spacing w:before="90"/>
        <w:jc w:val="both"/>
        <w:rPr>
          <w:rFonts w:ascii="Times New Roman" w:hAnsi="Times New Roman" w:cs="Times New Roman"/>
          <w:sz w:val="24"/>
          <w:szCs w:val="24"/>
        </w:rPr>
      </w:pPr>
      <w:r w:rsidRPr="006A7E48">
        <w:rPr>
          <w:rFonts w:ascii="Times New Roman" w:hAnsi="Times New Roman" w:cs="Times New Roman"/>
          <w:sz w:val="24"/>
          <w:szCs w:val="24"/>
        </w:rPr>
        <w:t>V-I characteristic of Photo diode?</w:t>
      </w:r>
    </w:p>
    <w:p w14:paraId="5A80899C" w14:textId="77777777" w:rsidR="00B46077" w:rsidRPr="006A7E48" w:rsidRDefault="00277C8B" w:rsidP="00B46077">
      <w:pPr>
        <w:pStyle w:val="ListParagraph"/>
        <w:numPr>
          <w:ilvl w:val="0"/>
          <w:numId w:val="20"/>
        </w:numPr>
        <w:spacing w:before="90"/>
        <w:jc w:val="both"/>
        <w:rPr>
          <w:rFonts w:ascii="Times New Roman" w:hAnsi="Times New Roman" w:cs="Times New Roman"/>
          <w:b/>
          <w:sz w:val="24"/>
          <w:szCs w:val="24"/>
        </w:rPr>
      </w:pPr>
      <w:r>
        <w:rPr>
          <w:rFonts w:ascii="Times New Roman" w:hAnsi="Times New Roman" w:cs="Times New Roman"/>
          <w:sz w:val="24"/>
          <w:szCs w:val="24"/>
        </w:rPr>
        <w:t>What are the</w:t>
      </w:r>
      <w:r w:rsidR="00B46077" w:rsidRPr="006A7E48">
        <w:rPr>
          <w:rFonts w:ascii="Times New Roman" w:hAnsi="Times New Roman" w:cs="Times New Roman"/>
          <w:sz w:val="24"/>
          <w:szCs w:val="24"/>
        </w:rPr>
        <w:t xml:space="preserve"> application of Photo diode</w:t>
      </w:r>
      <w:r>
        <w:rPr>
          <w:rFonts w:ascii="Times New Roman" w:hAnsi="Times New Roman" w:cs="Times New Roman"/>
          <w:sz w:val="24"/>
          <w:szCs w:val="24"/>
        </w:rPr>
        <w:t>?</w:t>
      </w:r>
    </w:p>
    <w:p w14:paraId="102BFF70" w14:textId="77777777" w:rsidR="00627588" w:rsidRDefault="00627588" w:rsidP="00627588">
      <w:pPr>
        <w:ind w:left="720"/>
        <w:jc w:val="both"/>
        <w:rPr>
          <w:rFonts w:ascii="Times New Roman" w:hAnsi="Times New Roman" w:cs="Times New Roman"/>
          <w:b/>
        </w:rPr>
      </w:pPr>
    </w:p>
    <w:p w14:paraId="02F33665" w14:textId="77777777" w:rsidR="00627588" w:rsidRDefault="00627588" w:rsidP="00627588">
      <w:pPr>
        <w:jc w:val="both"/>
        <w:rPr>
          <w:rFonts w:ascii="Times New Roman" w:hAnsi="Times New Roman" w:cs="Times New Roman"/>
          <w:b/>
        </w:rPr>
      </w:pPr>
      <w:r w:rsidRPr="00627588">
        <w:rPr>
          <w:rFonts w:ascii="Times New Roman" w:hAnsi="Times New Roman" w:cs="Times New Roman"/>
          <w:b/>
          <w:u w:val="single"/>
        </w:rPr>
        <w:t>Answers</w:t>
      </w:r>
      <w:r>
        <w:rPr>
          <w:rFonts w:ascii="Times New Roman" w:hAnsi="Times New Roman" w:cs="Times New Roman"/>
          <w:b/>
        </w:rPr>
        <w:t>:</w:t>
      </w:r>
    </w:p>
    <w:p w14:paraId="477A77D7" w14:textId="77777777" w:rsidR="00B46077" w:rsidRPr="00627588" w:rsidRDefault="00627588" w:rsidP="00627588">
      <w:pPr>
        <w:jc w:val="both"/>
        <w:rPr>
          <w:rFonts w:ascii="Times New Roman" w:hAnsi="Times New Roman" w:cs="Times New Roman"/>
          <w:sz w:val="24"/>
        </w:rPr>
      </w:pP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p>
    <w:p w14:paraId="7489A3E9" w14:textId="3B997C80" w:rsidR="009E0C2D" w:rsidRPr="009E0C2D" w:rsidRDefault="009E0C2D" w:rsidP="0040387C">
      <w:pPr>
        <w:pageBreakBefore/>
        <w:tabs>
          <w:tab w:val="center" w:pos="1440"/>
        </w:tabs>
        <w:rPr>
          <w:rFonts w:ascii="Times New Roman" w:hAnsi="Times New Roman" w:cs="Times New Roman"/>
          <w:sz w:val="24"/>
        </w:rPr>
      </w:pPr>
    </w:p>
    <w:p w14:paraId="5F6213E9" w14:textId="77777777" w:rsidR="0095370C" w:rsidRDefault="0095370C" w:rsidP="0095370C">
      <w:pPr>
        <w:pageBreakBefore/>
        <w:tabs>
          <w:tab w:val="center" w:pos="1440"/>
        </w:tabs>
        <w:rPr>
          <w:rFonts w:ascii="Times New Roman" w:eastAsia="Symbol" w:hAnsi="Times New Roman" w:cs="Times New Roman"/>
        </w:rPr>
      </w:pPr>
    </w:p>
    <w:p w14:paraId="50A2ABA2" w14:textId="77777777" w:rsidR="0095370C" w:rsidRDefault="0095370C" w:rsidP="0095370C">
      <w:pPr>
        <w:tabs>
          <w:tab w:val="left" w:pos="360"/>
        </w:tabs>
        <w:jc w:val="center"/>
        <w:rPr>
          <w:rFonts w:ascii="Times New Roman" w:eastAsia="Symbol" w:hAnsi="Times New Roman" w:cs="Times New Roman"/>
        </w:rPr>
      </w:pPr>
      <w:r w:rsidRPr="00AA3CC0">
        <w:rPr>
          <w:rFonts w:ascii="Times New Roman" w:eastAsia="Times New Roman" w:hAnsi="Times New Roman" w:cs="Times New Roman"/>
          <w:noProof/>
          <w:sz w:val="24"/>
        </w:rPr>
        <mc:AlternateContent>
          <mc:Choice Requires="wps">
            <w:drawing>
              <wp:anchor distT="0" distB="0" distL="114300" distR="114300" simplePos="0" relativeHeight="251666944" behindDoc="0" locked="0" layoutInCell="1" allowOverlap="1" wp14:anchorId="016BD557" wp14:editId="20E40EA6">
                <wp:simplePos x="0" y="0"/>
                <wp:positionH relativeFrom="column">
                  <wp:posOffset>1009650</wp:posOffset>
                </wp:positionH>
                <wp:positionV relativeFrom="paragraph">
                  <wp:posOffset>92075</wp:posOffset>
                </wp:positionV>
                <wp:extent cx="3990975" cy="1952625"/>
                <wp:effectExtent l="0" t="0" r="28575" b="28575"/>
                <wp:wrapTight wrapText="bothSides">
                  <wp:wrapPolygon edited="0">
                    <wp:start x="0" y="0"/>
                    <wp:lineTo x="0" y="21705"/>
                    <wp:lineTo x="21652" y="21705"/>
                    <wp:lineTo x="21652" y="0"/>
                    <wp:lineTo x="0" y="0"/>
                  </wp:wrapPolygon>
                </wp:wrapTight>
                <wp:docPr id="14"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8BCF40" w14:textId="77777777" w:rsidR="00127D0A" w:rsidRPr="00077CC1" w:rsidRDefault="00127D0A" w:rsidP="0095370C">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639AB47F" w14:textId="77777777" w:rsidR="00127D0A" w:rsidRPr="00077CC1" w:rsidRDefault="00127D0A" w:rsidP="0095370C">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410B5BB5" w14:textId="77777777" w:rsidR="00127D0A" w:rsidRPr="00077CC1" w:rsidRDefault="00127D0A" w:rsidP="0095370C">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7</w:t>
                            </w:r>
                          </w:p>
                          <w:p w14:paraId="6BC9F3FC" w14:textId="77777777" w:rsidR="00127D0A" w:rsidRPr="00077CC1" w:rsidRDefault="00127D0A" w:rsidP="0095370C">
                            <w:pPr>
                              <w:pStyle w:val="BodyText"/>
                              <w:rPr>
                                <w:b/>
                                <w:bCs/>
                              </w:rPr>
                            </w:pPr>
                            <w:r>
                              <w:rPr>
                                <w:b/>
                                <w:bCs/>
                              </w:rPr>
                              <w:t xml:space="preserve">  </w:t>
                            </w:r>
                            <w:r w:rsidRPr="00077CC1">
                              <w:rPr>
                                <w:b/>
                                <w:bCs/>
                              </w:rPr>
                              <w:t>TITLE:</w:t>
                            </w:r>
                            <w:r w:rsidRPr="00077CC1">
                              <w:t xml:space="preserve"> </w:t>
                            </w:r>
                            <w:r w:rsidRPr="0095370C">
                              <w:rPr>
                                <w:b/>
                              </w:rPr>
                              <w:t xml:space="preserve">Simulation of Carbon </w:t>
                            </w:r>
                            <w:r>
                              <w:rPr>
                                <w:b/>
                              </w:rPr>
                              <w:t>nano-</w:t>
                            </w:r>
                            <w:r w:rsidRPr="0095370C">
                              <w:rPr>
                                <w:b/>
                              </w:rPr>
                              <w:t>structure</w:t>
                            </w:r>
                          </w:p>
                          <w:p w14:paraId="3DA20475" w14:textId="77777777" w:rsidR="00127D0A" w:rsidRPr="00077CC1" w:rsidRDefault="00127D0A" w:rsidP="0095370C">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0B91C45D" w14:textId="77777777" w:rsidR="00127D0A" w:rsidRPr="00077CC1" w:rsidRDefault="00127D0A" w:rsidP="0095370C">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7226DEAD" w14:textId="77777777" w:rsidR="00127D0A" w:rsidRDefault="00127D0A" w:rsidP="0095370C">
                            <w:pPr>
                              <w:spacing w:before="241"/>
                              <w:rPr>
                                <w:spacing w:val="-57"/>
                                <w:sz w:val="24"/>
                              </w:rPr>
                            </w:pPr>
                          </w:p>
                          <w:p w14:paraId="58398A35" w14:textId="77777777" w:rsidR="00127D0A" w:rsidRDefault="00127D0A" w:rsidP="0095370C">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6BD557" id="_x0000_s1031" type="#_x0000_t202" style="position:absolute;left:0;text-align:left;margin-left:79.5pt;margin-top:7.25pt;width:314.25pt;height:153.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" filled="f">
                <v:textbox inset="0,0,0,0">
                  <w:txbxContent>
                    <w:p w14:paraId="598BCF40" w14:textId="77777777" w:rsidR="00127D0A" w:rsidRPr="00077CC1" w:rsidRDefault="00127D0A" w:rsidP="0095370C">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639AB47F" w14:textId="77777777" w:rsidR="00127D0A" w:rsidRPr="00077CC1" w:rsidRDefault="00127D0A" w:rsidP="0095370C">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410B5BB5" w14:textId="77777777" w:rsidR="00127D0A" w:rsidRPr="00077CC1" w:rsidRDefault="00127D0A" w:rsidP="0095370C">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7</w:t>
                      </w:r>
                    </w:p>
                    <w:p w14:paraId="6BC9F3FC" w14:textId="77777777" w:rsidR="00127D0A" w:rsidRPr="00077CC1" w:rsidRDefault="00127D0A" w:rsidP="0095370C">
                      <w:pPr>
                        <w:pStyle w:val="BodyText"/>
                        <w:rPr>
                          <w:b/>
                          <w:bCs/>
                        </w:rPr>
                      </w:pPr>
                      <w:r>
                        <w:rPr>
                          <w:b/>
                          <w:bCs/>
                        </w:rPr>
                        <w:t xml:space="preserve">  </w:t>
                      </w:r>
                      <w:r w:rsidRPr="00077CC1">
                        <w:rPr>
                          <w:b/>
                          <w:bCs/>
                        </w:rPr>
                        <w:t>TITLE:</w:t>
                      </w:r>
                      <w:r w:rsidRPr="00077CC1">
                        <w:t xml:space="preserve"> </w:t>
                      </w:r>
                      <w:r w:rsidRPr="0095370C">
                        <w:rPr>
                          <w:b/>
                        </w:rPr>
                        <w:t xml:space="preserve">Simulation of Carbon </w:t>
                      </w:r>
                      <w:r>
                        <w:rPr>
                          <w:b/>
                        </w:rPr>
                        <w:t>nano-</w:t>
                      </w:r>
                      <w:r w:rsidRPr="0095370C">
                        <w:rPr>
                          <w:b/>
                        </w:rPr>
                        <w:t>structure</w:t>
                      </w:r>
                    </w:p>
                    <w:p w14:paraId="3DA20475" w14:textId="77777777" w:rsidR="00127D0A" w:rsidRPr="00077CC1" w:rsidRDefault="00127D0A" w:rsidP="0095370C">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0B91C45D" w14:textId="77777777" w:rsidR="00127D0A" w:rsidRPr="00077CC1" w:rsidRDefault="00127D0A" w:rsidP="0095370C">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7226DEAD" w14:textId="77777777" w:rsidR="00127D0A" w:rsidRDefault="00127D0A" w:rsidP="0095370C">
                      <w:pPr>
                        <w:spacing w:before="241"/>
                        <w:rPr>
                          <w:spacing w:val="-57"/>
                          <w:sz w:val="24"/>
                        </w:rPr>
                      </w:pPr>
                    </w:p>
                    <w:p w14:paraId="58398A35" w14:textId="77777777" w:rsidR="00127D0A" w:rsidRDefault="00127D0A" w:rsidP="0095370C">
                      <w:pPr>
                        <w:rPr>
                          <w:sz w:val="24"/>
                        </w:rPr>
                      </w:pPr>
                    </w:p>
                  </w:txbxContent>
                </v:textbox>
                <w10:wrap type="tight"/>
              </v:shape>
            </w:pict>
          </mc:Fallback>
        </mc:AlternateContent>
      </w:r>
    </w:p>
    <w:p w14:paraId="0B9F4577" w14:textId="77777777" w:rsidR="0095370C" w:rsidRDefault="0095370C" w:rsidP="0095370C">
      <w:pPr>
        <w:tabs>
          <w:tab w:val="left" w:pos="360"/>
        </w:tabs>
        <w:jc w:val="center"/>
        <w:rPr>
          <w:rFonts w:ascii="Times New Roman" w:eastAsia="Symbol" w:hAnsi="Times New Roman" w:cs="Times New Roman"/>
        </w:rPr>
      </w:pPr>
    </w:p>
    <w:p w14:paraId="78389103" w14:textId="77777777" w:rsidR="0095370C" w:rsidRDefault="0095370C" w:rsidP="0095370C">
      <w:pPr>
        <w:tabs>
          <w:tab w:val="left" w:pos="360"/>
        </w:tabs>
        <w:jc w:val="center"/>
        <w:rPr>
          <w:rFonts w:ascii="Times New Roman" w:eastAsia="Symbol" w:hAnsi="Times New Roman" w:cs="Times New Roman"/>
        </w:rPr>
      </w:pPr>
    </w:p>
    <w:p w14:paraId="2D20156E" w14:textId="77777777" w:rsidR="0095370C" w:rsidRPr="00B71F40" w:rsidRDefault="0095370C" w:rsidP="0095370C">
      <w:pPr>
        <w:tabs>
          <w:tab w:val="left" w:pos="360"/>
        </w:tabs>
        <w:rPr>
          <w:rFonts w:ascii="Times New Roman" w:hAnsi="Times New Roman" w:cs="Times New Roman"/>
        </w:rPr>
      </w:pPr>
    </w:p>
    <w:p w14:paraId="42E2E1D2" w14:textId="77777777" w:rsidR="0095370C" w:rsidRDefault="0095370C" w:rsidP="0095370C">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14FE0C5C" w14:textId="77777777" w:rsidR="0095370C" w:rsidRDefault="0095370C" w:rsidP="0095370C">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712CDB71" w14:textId="77777777" w:rsidR="0095370C" w:rsidRDefault="0095370C" w:rsidP="0095370C">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60EB7CD4" w14:textId="77777777" w:rsidR="0095370C" w:rsidRDefault="0095370C" w:rsidP="0095370C">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4520B7BE" w14:textId="77777777" w:rsidR="0095370C" w:rsidRDefault="0095370C" w:rsidP="0095370C">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1335CEFD" w14:textId="77777777" w:rsidR="0095370C" w:rsidRDefault="0095370C" w:rsidP="0095370C">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12528705" w14:textId="77777777" w:rsidR="0095370C" w:rsidRPr="00277C8B" w:rsidRDefault="0095370C" w:rsidP="0095370C">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03128CC2" w14:textId="77777777" w:rsidR="0095370C" w:rsidRPr="00277C8B" w:rsidRDefault="0095370C" w:rsidP="0095370C">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79AE9BF4" w14:textId="77777777" w:rsidR="0095370C" w:rsidRPr="00277C8B" w:rsidRDefault="0095370C" w:rsidP="0095370C">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8927EA" w:rsidRPr="00AE4918" w14:paraId="3ADB8BD7" w14:textId="77777777" w:rsidTr="00D80A46">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3AA1E9A9"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708DD946"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0CD54D51"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6E03CBB4"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22AAA9D6"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08422A85"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6D65F77F"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7BD4B267"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29CD0F95"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8927EA" w:rsidRPr="00AE4918" w14:paraId="65F6CCFC"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1390803D"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2994626D"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3C90C744"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1939431D"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44D066FB"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0A0B94E9"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795C6D6E"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69DF1D67"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2F77EFC8"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27368CB2"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72C0559D"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p w14:paraId="57A156C7"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638AFC1D"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8927EA" w:rsidRPr="00AE4918" w14:paraId="4CFD060B" w14:textId="77777777" w:rsidTr="00D80A46">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4822C154"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785F8EED"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04FB0B05"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2DE2681A"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61C08A81"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328E67A2"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1C2A737E"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239D60BF"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67954D29"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65BE0C90"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46F4D504"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399CD917"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51410AA4" w14:textId="77777777" w:rsidR="008927EA" w:rsidRPr="00AE4918" w:rsidRDefault="008927EA" w:rsidP="00D80A46">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474213C3"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8927EA" w:rsidRPr="00AE4918" w14:paraId="2E180CBC" w14:textId="77777777" w:rsidTr="00D80A46">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1DDA48C"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4EFE4C73"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0CC7BD75"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5BBF7A3"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771802A6"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6F2AA3B8"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51D7CF24"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5F32774F"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8927EA" w:rsidRPr="00AE4918" w14:paraId="71F56252" w14:textId="77777777" w:rsidTr="00D80A46">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BAD4583"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71509BC9"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3C756F1F"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0034D0E8"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053F0331"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5D6A170A"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4A02B13C" w14:textId="77777777" w:rsidR="008927EA" w:rsidRPr="00AE4918" w:rsidRDefault="008927EA" w:rsidP="00D80A46">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6456333F"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59F8D9AB"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3AC35089" w14:textId="77777777" w:rsidR="008927EA" w:rsidRPr="00AE4918" w:rsidRDefault="008927EA" w:rsidP="00D80A46">
            <w:pPr>
              <w:widowControl w:val="0"/>
              <w:autoSpaceDE w:val="0"/>
              <w:autoSpaceDN w:val="0"/>
              <w:spacing w:after="0" w:line="240" w:lineRule="auto"/>
              <w:rPr>
                <w:rFonts w:ascii="Times New Roman" w:eastAsia="Times New Roman" w:hAnsi="Times New Roman" w:cs="Times New Roman"/>
                <w:i/>
                <w:sz w:val="20"/>
                <w:szCs w:val="20"/>
              </w:rPr>
            </w:pPr>
          </w:p>
        </w:tc>
      </w:tr>
      <w:tr w:rsidR="008927EA" w:rsidRPr="00AE4918" w14:paraId="23842A1A" w14:textId="77777777" w:rsidTr="00D80A46">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6DC9D9B9" w14:textId="77777777" w:rsidR="008927EA" w:rsidRPr="00AE4918" w:rsidRDefault="008927EA" w:rsidP="00D80A46">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73B28ACF" w14:textId="77777777" w:rsidR="008927EA" w:rsidRPr="00AE4918" w:rsidRDefault="008927EA" w:rsidP="00D80A46">
            <w:pPr>
              <w:widowControl w:val="0"/>
              <w:autoSpaceDE w:val="0"/>
              <w:autoSpaceDN w:val="0"/>
              <w:spacing w:after="0" w:line="240" w:lineRule="auto"/>
              <w:rPr>
                <w:rFonts w:ascii="Times New Roman" w:eastAsia="Times New Roman" w:hAnsi="Times New Roman" w:cs="Times New Roman"/>
                <w:i/>
                <w:sz w:val="20"/>
                <w:szCs w:val="20"/>
              </w:rPr>
            </w:pPr>
          </w:p>
        </w:tc>
      </w:tr>
    </w:tbl>
    <w:p w14:paraId="204FE783" w14:textId="77777777" w:rsidR="00717A5B" w:rsidRDefault="00717A5B" w:rsidP="0095370C">
      <w:pPr>
        <w:rPr>
          <w:rFonts w:ascii="Times New Roman" w:hAnsi="Times New Roman" w:cs="Times New Roman"/>
          <w:b/>
          <w:sz w:val="28"/>
        </w:rPr>
      </w:pPr>
    </w:p>
    <w:p w14:paraId="34714BAE" w14:textId="77777777" w:rsidR="0073761D" w:rsidRPr="00BE753F" w:rsidRDefault="0095370C" w:rsidP="00BE753F">
      <w:pPr>
        <w:pageBreakBefore/>
        <w:tabs>
          <w:tab w:val="center" w:pos="1440"/>
        </w:tabs>
        <w:spacing w:line="360" w:lineRule="auto"/>
        <w:jc w:val="center"/>
        <w:rPr>
          <w:rFonts w:ascii="Times New Roman" w:hAnsi="Times New Roman" w:cs="Times New Roman"/>
          <w:b/>
          <w:sz w:val="32"/>
          <w:u w:val="single"/>
        </w:rPr>
      </w:pPr>
      <w:r>
        <w:rPr>
          <w:rFonts w:ascii="Times New Roman" w:hAnsi="Times New Roman" w:cs="Times New Roman"/>
          <w:b/>
          <w:sz w:val="28"/>
        </w:rPr>
        <w:lastRenderedPageBreak/>
        <w:t xml:space="preserve">                       </w:t>
      </w:r>
      <w:r w:rsidR="0073761D">
        <w:rPr>
          <w:rFonts w:ascii="Times New Roman" w:hAnsi="Times New Roman" w:cs="Times New Roman"/>
          <w:b/>
          <w:sz w:val="28"/>
        </w:rPr>
        <w:t xml:space="preserve">                  Experiment No</w:t>
      </w:r>
      <w:r>
        <w:rPr>
          <w:rFonts w:ascii="Times New Roman" w:hAnsi="Times New Roman" w:cs="Times New Roman"/>
          <w:b/>
          <w:sz w:val="28"/>
        </w:rPr>
        <w:t>: 7</w:t>
      </w:r>
      <w:r w:rsidRPr="009E7178">
        <w:rPr>
          <w:rFonts w:ascii="Times New Roman" w:hAnsi="Times New Roman" w:cs="Times New Roman"/>
          <w:b/>
          <w:sz w:val="28"/>
        </w:rPr>
        <w:t xml:space="preserve">                                                  </w:t>
      </w:r>
      <w:r>
        <w:rPr>
          <w:rFonts w:ascii="Times New Roman" w:hAnsi="Times New Roman" w:cs="Times New Roman"/>
          <w:b/>
        </w:rPr>
        <w:tab/>
        <w:t xml:space="preserve"> </w:t>
      </w:r>
      <w:r w:rsidR="0073761D">
        <w:rPr>
          <w:rFonts w:ascii="Times New Roman" w:hAnsi="Times New Roman" w:cs="Times New Roman"/>
          <w:b/>
          <w:sz w:val="32"/>
          <w:u w:val="single"/>
        </w:rPr>
        <w:t>Simulation of Carbon Nano-S</w:t>
      </w:r>
      <w:r w:rsidRPr="0095370C">
        <w:rPr>
          <w:rFonts w:ascii="Times New Roman" w:hAnsi="Times New Roman" w:cs="Times New Roman"/>
          <w:b/>
          <w:sz w:val="32"/>
          <w:u w:val="single"/>
        </w:rPr>
        <w:t>tructure</w:t>
      </w:r>
      <w:r w:rsidR="00BE753F">
        <w:rPr>
          <w:rFonts w:ascii="Times New Roman" w:hAnsi="Times New Roman" w:cs="Times New Roman"/>
          <w:b/>
          <w:sz w:val="32"/>
          <w:u w:val="single"/>
        </w:rPr>
        <w:t xml:space="preserve"> </w:t>
      </w:r>
    </w:p>
    <w:p w14:paraId="797129CD" w14:textId="77777777" w:rsidR="00BE753F" w:rsidRPr="00152324" w:rsidRDefault="0073761D" w:rsidP="0073761D">
      <w:pPr>
        <w:rPr>
          <w:rFonts w:ascii="Times New Roman" w:hAnsi="Times New Roman" w:cs="Times New Roman"/>
          <w:color w:val="000000"/>
          <w:sz w:val="24"/>
          <w:szCs w:val="24"/>
        </w:rPr>
      </w:pPr>
      <w:r w:rsidRPr="00BE753F">
        <w:rPr>
          <w:rFonts w:ascii="Times New Roman" w:hAnsi="Times New Roman" w:cs="Times New Roman"/>
          <w:b/>
          <w:sz w:val="32"/>
          <w:u w:val="single"/>
        </w:rPr>
        <w:t>Aim</w:t>
      </w:r>
      <w:r>
        <w:rPr>
          <w:rFonts w:ascii="Times New Roman" w:hAnsi="Times New Roman" w:cs="Times New Roman"/>
          <w:sz w:val="32"/>
        </w:rPr>
        <w:t>:</w:t>
      </w:r>
      <w:r w:rsidR="00BE753F" w:rsidRPr="00BE753F">
        <w:t xml:space="preserve"> </w:t>
      </w:r>
      <w:r w:rsidR="00BE753F" w:rsidRPr="00152324">
        <w:rPr>
          <w:rFonts w:ascii="Times New Roman" w:hAnsi="Times New Roman" w:cs="Times New Roman"/>
          <w:color w:val="000000"/>
          <w:sz w:val="24"/>
          <w:szCs w:val="24"/>
        </w:rPr>
        <w:t>To understand and draw carbon-60 structure (Fullerene).</w:t>
      </w:r>
    </w:p>
    <w:p w14:paraId="055D8447" w14:textId="77777777" w:rsidR="00BE753F" w:rsidRPr="00152324" w:rsidRDefault="00BE753F" w:rsidP="0073761D">
      <w:pPr>
        <w:rPr>
          <w:rFonts w:ascii="Times New Roman" w:hAnsi="Times New Roman" w:cs="Times New Roman"/>
          <w:b/>
          <w:bCs/>
          <w:color w:val="000000"/>
          <w:sz w:val="24"/>
          <w:szCs w:val="24"/>
        </w:rPr>
      </w:pPr>
      <w:r w:rsidRPr="00152324">
        <w:rPr>
          <w:rFonts w:ascii="Times New Roman" w:hAnsi="Times New Roman" w:cs="Times New Roman"/>
          <w:b/>
          <w:bCs/>
          <w:color w:val="000000"/>
          <w:sz w:val="24"/>
          <w:szCs w:val="24"/>
          <w:u w:val="single"/>
        </w:rPr>
        <w:t>Apparatus</w:t>
      </w:r>
      <w:r w:rsidRPr="00152324">
        <w:rPr>
          <w:rFonts w:ascii="Times New Roman" w:hAnsi="Times New Roman" w:cs="Times New Roman"/>
          <w:b/>
          <w:bCs/>
          <w:color w:val="000000"/>
          <w:sz w:val="24"/>
          <w:szCs w:val="24"/>
        </w:rPr>
        <w:t xml:space="preserve">: </w:t>
      </w:r>
      <w:r w:rsidRPr="00152324">
        <w:rPr>
          <w:rFonts w:ascii="Times New Roman" w:hAnsi="Times New Roman" w:cs="Times New Roman"/>
          <w:color w:val="000000"/>
          <w:sz w:val="24"/>
          <w:szCs w:val="24"/>
        </w:rPr>
        <w:t>Avogadro Software</w:t>
      </w:r>
    </w:p>
    <w:p w14:paraId="6FA8535C" w14:textId="77777777" w:rsidR="00BE753F" w:rsidRPr="00152324" w:rsidRDefault="00BE753F" w:rsidP="0073761D">
      <w:pPr>
        <w:rPr>
          <w:rFonts w:ascii="Times New Roman" w:hAnsi="Times New Roman" w:cs="Times New Roman"/>
          <w:color w:val="000000"/>
          <w:sz w:val="24"/>
          <w:szCs w:val="24"/>
        </w:rPr>
      </w:pPr>
      <w:r w:rsidRPr="00152324">
        <w:rPr>
          <w:rFonts w:ascii="Times New Roman" w:hAnsi="Times New Roman" w:cs="Times New Roman"/>
          <w:b/>
          <w:bCs/>
          <w:color w:val="000000"/>
          <w:sz w:val="24"/>
          <w:szCs w:val="24"/>
          <w:u w:val="single"/>
        </w:rPr>
        <w:t>Procedure</w:t>
      </w:r>
      <w:r w:rsidRPr="00152324">
        <w:rPr>
          <w:rFonts w:ascii="Times New Roman" w:hAnsi="Times New Roman" w:cs="Times New Roman"/>
          <w:b/>
          <w:bCs/>
          <w:color w:val="000000"/>
          <w:sz w:val="24"/>
          <w:szCs w:val="24"/>
        </w:rPr>
        <w:t>:</w:t>
      </w:r>
      <w:r w:rsidRPr="00152324">
        <w:rPr>
          <w:rFonts w:ascii="Times New Roman" w:hAnsi="Times New Roman" w:cs="Times New Roman"/>
          <w:b/>
          <w:bCs/>
          <w:color w:val="000000"/>
        </w:rPr>
        <w:br/>
      </w:r>
      <w:r w:rsidRPr="00152324">
        <w:rPr>
          <w:rFonts w:ascii="Times New Roman" w:hAnsi="Times New Roman" w:cs="Times New Roman"/>
          <w:color w:val="000000"/>
          <w:sz w:val="24"/>
          <w:szCs w:val="24"/>
        </w:rPr>
        <w:t>1. Download the Avogadro software in computer lab.</w:t>
      </w:r>
      <w:r w:rsidRPr="00152324">
        <w:rPr>
          <w:rFonts w:ascii="Times New Roman" w:hAnsi="Times New Roman" w:cs="Times New Roman"/>
          <w:color w:val="000000"/>
        </w:rPr>
        <w:br/>
      </w:r>
      <w:r w:rsidRPr="00152324">
        <w:rPr>
          <w:rFonts w:ascii="Times New Roman" w:hAnsi="Times New Roman" w:cs="Times New Roman"/>
          <w:color w:val="000000"/>
          <w:sz w:val="24"/>
          <w:szCs w:val="24"/>
        </w:rPr>
        <w:t>2. Understand the drawing tools of Avogadro software</w:t>
      </w:r>
      <w:r w:rsidR="008A32B1" w:rsidRPr="00152324">
        <w:rPr>
          <w:rFonts w:ascii="Times New Roman" w:hAnsi="Times New Roman" w:cs="Times New Roman"/>
          <w:color w:val="000000"/>
          <w:sz w:val="24"/>
          <w:szCs w:val="24"/>
        </w:rPr>
        <w:t>.</w:t>
      </w:r>
      <w:r w:rsidRPr="00152324">
        <w:rPr>
          <w:rFonts w:ascii="Times New Roman" w:hAnsi="Times New Roman" w:cs="Times New Roman"/>
          <w:color w:val="000000"/>
        </w:rPr>
        <w:br/>
      </w:r>
      <w:r w:rsidRPr="00152324">
        <w:rPr>
          <w:rFonts w:ascii="Times New Roman" w:hAnsi="Times New Roman" w:cs="Times New Roman"/>
          <w:color w:val="000000"/>
          <w:sz w:val="24"/>
          <w:szCs w:val="24"/>
        </w:rPr>
        <w:t>3. Draw the C-60 structure with following steps.</w:t>
      </w:r>
      <w:r w:rsidRPr="00152324">
        <w:rPr>
          <w:rFonts w:ascii="Times New Roman" w:hAnsi="Times New Roman" w:cs="Times New Roman"/>
          <w:color w:val="000000"/>
        </w:rPr>
        <w:br/>
      </w:r>
      <w:r w:rsidRPr="00152324">
        <w:rPr>
          <w:rFonts w:ascii="Times New Roman" w:hAnsi="Times New Roman" w:cs="Times New Roman"/>
          <w:color w:val="000000"/>
          <w:sz w:val="24"/>
          <w:szCs w:val="24"/>
        </w:rPr>
        <w:t>4. Draw 5 carbon atoms and join them with single bond and use UFF 4 to optimize and</w:t>
      </w:r>
      <w:r w:rsidRPr="00152324">
        <w:rPr>
          <w:rFonts w:ascii="Times New Roman" w:hAnsi="Times New Roman" w:cs="Times New Roman"/>
          <w:color w:val="000000"/>
        </w:rPr>
        <w:br/>
      </w:r>
      <w:r w:rsidRPr="00152324">
        <w:rPr>
          <w:rFonts w:ascii="Times New Roman" w:hAnsi="Times New Roman" w:cs="Times New Roman"/>
          <w:color w:val="000000"/>
          <w:sz w:val="24"/>
          <w:szCs w:val="24"/>
        </w:rPr>
        <w:t>convert it into regular pentagon.</w:t>
      </w:r>
    </w:p>
    <w:p w14:paraId="2792D9C6" w14:textId="77777777" w:rsidR="00086C1A" w:rsidRPr="00152324" w:rsidRDefault="00086C1A" w:rsidP="00BE753F">
      <w:pPr>
        <w:jc w:val="center"/>
        <w:rPr>
          <w:rFonts w:ascii="Times New Roman" w:hAnsi="Times New Roman" w:cs="Times New Roman"/>
          <w:sz w:val="32"/>
        </w:rPr>
      </w:pPr>
    </w:p>
    <w:p w14:paraId="47B94364" w14:textId="77777777" w:rsidR="00BE753F" w:rsidRPr="00152324" w:rsidRDefault="00BE753F" w:rsidP="00BE753F">
      <w:pPr>
        <w:jc w:val="center"/>
        <w:rPr>
          <w:rFonts w:ascii="Times New Roman" w:hAnsi="Times New Roman" w:cs="Times New Roman"/>
          <w:sz w:val="32"/>
        </w:rPr>
      </w:pPr>
      <w:r w:rsidRPr="00152324">
        <w:rPr>
          <w:rFonts w:ascii="Times New Roman" w:hAnsi="Times New Roman" w:cs="Times New Roman"/>
          <w:noProof/>
          <w:sz w:val="32"/>
        </w:rPr>
        <w:drawing>
          <wp:inline distT="0" distB="0" distL="0" distR="0" wp14:anchorId="6812B7F1" wp14:editId="31278263">
            <wp:extent cx="4629437" cy="2476500"/>
            <wp:effectExtent l="19050" t="19050" r="19050" b="19050"/>
            <wp:docPr id="1" name="Picture 1" descr="C:\Users\admin\Desktop\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esktop\ph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30476" cy="2477056"/>
                    </a:xfrm>
                    <a:prstGeom prst="rect">
                      <a:avLst/>
                    </a:prstGeom>
                    <a:noFill/>
                    <a:ln w="19050">
                      <a:solidFill>
                        <a:schemeClr val="tx1"/>
                      </a:solidFill>
                    </a:ln>
                  </pic:spPr>
                </pic:pic>
              </a:graphicData>
            </a:graphic>
          </wp:inline>
        </w:drawing>
      </w:r>
    </w:p>
    <w:p w14:paraId="295B3197" w14:textId="77777777" w:rsidR="009E0C2D" w:rsidRPr="00152324" w:rsidRDefault="009E0C2D" w:rsidP="00BE753F">
      <w:pPr>
        <w:jc w:val="center"/>
        <w:rPr>
          <w:rFonts w:ascii="Times New Roman" w:hAnsi="Times New Roman" w:cs="Times New Roman"/>
          <w:sz w:val="32"/>
        </w:rPr>
      </w:pPr>
      <w:r w:rsidRPr="00152324">
        <w:rPr>
          <w:rFonts w:ascii="Times New Roman" w:hAnsi="Times New Roman" w:cs="Times New Roman"/>
          <w:b/>
          <w:sz w:val="24"/>
        </w:rPr>
        <w:t>Figure:</w:t>
      </w:r>
      <w:r w:rsidR="008B5057" w:rsidRPr="00152324">
        <w:rPr>
          <w:rFonts w:ascii="Times New Roman" w:hAnsi="Times New Roman" w:cs="Times New Roman"/>
          <w:b/>
          <w:sz w:val="24"/>
        </w:rPr>
        <w:t xml:space="preserve"> </w:t>
      </w:r>
      <w:r w:rsidRPr="00152324">
        <w:rPr>
          <w:rFonts w:ascii="Times New Roman" w:hAnsi="Times New Roman" w:cs="Times New Roman"/>
          <w:b/>
          <w:sz w:val="24"/>
        </w:rPr>
        <w:t>9</w:t>
      </w:r>
      <w:r w:rsidRPr="00152324">
        <w:rPr>
          <w:rFonts w:ascii="Times New Roman" w:hAnsi="Times New Roman" w:cs="Times New Roman"/>
          <w:sz w:val="32"/>
        </w:rPr>
        <w:t xml:space="preserve"> </w:t>
      </w:r>
      <w:r w:rsidRPr="00152324">
        <w:rPr>
          <w:rFonts w:ascii="Times New Roman" w:hAnsi="Times New Roman" w:cs="Times New Roman"/>
          <w:sz w:val="24"/>
        </w:rPr>
        <w:t>Carbon Structure</w:t>
      </w:r>
    </w:p>
    <w:p w14:paraId="2A8A34AA" w14:textId="77777777" w:rsidR="008A32B1" w:rsidRPr="00152324" w:rsidRDefault="00086C1A" w:rsidP="008A32B1">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 xml:space="preserve">Do not forget to </w:t>
      </w:r>
      <w:r w:rsidR="008A32B1" w:rsidRPr="00152324">
        <w:rPr>
          <w:rFonts w:ascii="Times New Roman" w:hAnsi="Times New Roman" w:cs="Times New Roman"/>
          <w:color w:val="000000"/>
          <w:sz w:val="24"/>
          <w:szCs w:val="24"/>
        </w:rPr>
        <w:t>stop optimization whenever used.</w:t>
      </w:r>
    </w:p>
    <w:p w14:paraId="13132A30" w14:textId="77777777" w:rsidR="008A32B1" w:rsidRPr="00152324" w:rsidRDefault="00086C1A" w:rsidP="00086C1A">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Draw 5 hexagons with each side of pentagon and optimize.</w:t>
      </w:r>
    </w:p>
    <w:p w14:paraId="61463167" w14:textId="77777777" w:rsidR="008A32B1" w:rsidRPr="00152324" w:rsidRDefault="00086C1A" w:rsidP="00086C1A">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In the valley formed by each hexagon, draw 5 pentagons by adding 2 carbon atoms each</w:t>
      </w:r>
      <w:r w:rsidR="008A32B1" w:rsidRPr="00152324">
        <w:rPr>
          <w:rFonts w:ascii="Times New Roman" w:hAnsi="Times New Roman" w:cs="Times New Roman"/>
          <w:color w:val="000000"/>
        </w:rPr>
        <w:t xml:space="preserve"> </w:t>
      </w:r>
      <w:r w:rsidRPr="00152324">
        <w:rPr>
          <w:rFonts w:ascii="Times New Roman" w:hAnsi="Times New Roman" w:cs="Times New Roman"/>
          <w:color w:val="000000"/>
          <w:sz w:val="24"/>
          <w:szCs w:val="24"/>
        </w:rPr>
        <w:t>time and optimize.</w:t>
      </w:r>
    </w:p>
    <w:p w14:paraId="5CE21E93" w14:textId="77777777" w:rsidR="008A32B1" w:rsidRPr="00152324" w:rsidRDefault="00086C1A" w:rsidP="00086C1A">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In the valley formed by each pentagon, draw 5 hexagons by adding 2 carbon atoms each</w:t>
      </w:r>
      <w:r w:rsidR="008A32B1" w:rsidRPr="00152324">
        <w:rPr>
          <w:rFonts w:ascii="Times New Roman" w:hAnsi="Times New Roman" w:cs="Times New Roman"/>
          <w:color w:val="000000"/>
        </w:rPr>
        <w:t xml:space="preserve"> </w:t>
      </w:r>
      <w:r w:rsidRPr="00152324">
        <w:rPr>
          <w:rFonts w:ascii="Times New Roman" w:hAnsi="Times New Roman" w:cs="Times New Roman"/>
          <w:color w:val="000000"/>
          <w:sz w:val="24"/>
          <w:szCs w:val="24"/>
        </w:rPr>
        <w:t>time and optimize.</w:t>
      </w:r>
    </w:p>
    <w:p w14:paraId="69BBC54A" w14:textId="77777777" w:rsidR="008A32B1" w:rsidRPr="00152324" w:rsidRDefault="00086C1A" w:rsidP="004647A9">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In the valley formed by each hexagon, again draw 5 hexagons by adding 2 carbon atoms</w:t>
      </w:r>
      <w:r w:rsidR="008A32B1" w:rsidRPr="00152324">
        <w:rPr>
          <w:rFonts w:ascii="Times New Roman" w:hAnsi="Times New Roman" w:cs="Times New Roman"/>
          <w:color w:val="000000"/>
        </w:rPr>
        <w:t xml:space="preserve"> </w:t>
      </w:r>
      <w:r w:rsidRPr="00152324">
        <w:rPr>
          <w:rFonts w:ascii="Times New Roman" w:hAnsi="Times New Roman" w:cs="Times New Roman"/>
          <w:color w:val="000000"/>
          <w:sz w:val="24"/>
          <w:szCs w:val="24"/>
        </w:rPr>
        <w:t xml:space="preserve">each time and </w:t>
      </w:r>
      <w:r w:rsidRPr="00152324">
        <w:rPr>
          <w:rFonts w:ascii="Times New Roman" w:hAnsi="Times New Roman" w:cs="Times New Roman"/>
          <w:b/>
          <w:bCs/>
          <w:color w:val="000000"/>
          <w:sz w:val="24"/>
          <w:szCs w:val="24"/>
        </w:rPr>
        <w:t>but do not optimize</w:t>
      </w:r>
      <w:r w:rsidR="008A32B1" w:rsidRPr="00152324">
        <w:rPr>
          <w:rFonts w:ascii="Times New Roman" w:hAnsi="Times New Roman" w:cs="Times New Roman"/>
          <w:color w:val="000000"/>
          <w:sz w:val="24"/>
          <w:szCs w:val="24"/>
        </w:rPr>
        <w:t>.</w:t>
      </w:r>
    </w:p>
    <w:p w14:paraId="638CAA8E" w14:textId="77777777" w:rsidR="008A32B1" w:rsidRPr="00152324" w:rsidRDefault="00086C1A" w:rsidP="00086C1A">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In the valley formed by each hexagon, now draw 5 pentagons by adding 1 carbon atoms</w:t>
      </w:r>
      <w:r w:rsidR="008A32B1" w:rsidRPr="00152324">
        <w:rPr>
          <w:rFonts w:ascii="Times New Roman" w:hAnsi="Times New Roman" w:cs="Times New Roman"/>
          <w:color w:val="000000"/>
        </w:rPr>
        <w:t xml:space="preserve"> </w:t>
      </w:r>
      <w:r w:rsidR="008A32B1" w:rsidRPr="00152324">
        <w:rPr>
          <w:rFonts w:ascii="Times New Roman" w:hAnsi="Times New Roman" w:cs="Times New Roman"/>
          <w:color w:val="000000"/>
          <w:sz w:val="24"/>
          <w:szCs w:val="24"/>
        </w:rPr>
        <w:t>each time</w:t>
      </w:r>
      <w:r w:rsidRPr="00152324">
        <w:rPr>
          <w:rFonts w:ascii="Times New Roman" w:hAnsi="Times New Roman" w:cs="Times New Roman"/>
          <w:color w:val="000000"/>
          <w:sz w:val="24"/>
          <w:szCs w:val="24"/>
        </w:rPr>
        <w:t>.</w:t>
      </w:r>
    </w:p>
    <w:p w14:paraId="26780166" w14:textId="77777777" w:rsidR="008A32B1" w:rsidRPr="00152324" w:rsidRDefault="00611F63" w:rsidP="008A32B1">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Now optimize and wait for the structu</w:t>
      </w:r>
      <w:r w:rsidR="008A32B1" w:rsidRPr="00152324">
        <w:rPr>
          <w:rFonts w:ascii="Times New Roman" w:hAnsi="Times New Roman" w:cs="Times New Roman"/>
          <w:color w:val="000000"/>
          <w:sz w:val="24"/>
          <w:szCs w:val="24"/>
        </w:rPr>
        <w:t>re to take shape</w:t>
      </w:r>
      <w:r w:rsidRPr="00152324">
        <w:rPr>
          <w:rFonts w:ascii="Times New Roman" w:hAnsi="Times New Roman" w:cs="Times New Roman"/>
          <w:color w:val="000000"/>
          <w:sz w:val="24"/>
          <w:szCs w:val="24"/>
        </w:rPr>
        <w:t>.</w:t>
      </w:r>
    </w:p>
    <w:p w14:paraId="64DA6A8A" w14:textId="77777777" w:rsidR="008A32B1" w:rsidRPr="00152324" w:rsidRDefault="00611F63" w:rsidP="00086C1A">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Draw five carbon atoms surrounding the central pentagon and join them to complete the</w:t>
      </w:r>
      <w:r w:rsidR="008A32B1" w:rsidRPr="00152324">
        <w:rPr>
          <w:rFonts w:ascii="Times New Roman" w:hAnsi="Times New Roman" w:cs="Times New Roman"/>
          <w:color w:val="000000"/>
        </w:rPr>
        <w:t xml:space="preserve"> </w:t>
      </w:r>
      <w:r w:rsidR="008A32B1" w:rsidRPr="00152324">
        <w:rPr>
          <w:rFonts w:ascii="Times New Roman" w:hAnsi="Times New Roman" w:cs="Times New Roman"/>
          <w:color w:val="000000"/>
          <w:sz w:val="24"/>
          <w:szCs w:val="24"/>
        </w:rPr>
        <w:t>pentagon.</w:t>
      </w:r>
    </w:p>
    <w:p w14:paraId="2A360AB9" w14:textId="77777777" w:rsidR="008A32B1" w:rsidRPr="00152324" w:rsidRDefault="001D7304" w:rsidP="00086C1A">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lastRenderedPageBreak/>
        <w:t xml:space="preserve">Join these five carbon atoms to the five topmost </w:t>
      </w:r>
      <w:r w:rsidR="008A32B1" w:rsidRPr="00152324">
        <w:rPr>
          <w:rFonts w:ascii="Times New Roman" w:hAnsi="Times New Roman" w:cs="Times New Roman"/>
          <w:color w:val="000000"/>
          <w:sz w:val="24"/>
          <w:szCs w:val="24"/>
        </w:rPr>
        <w:t>carbon atoms.</w:t>
      </w:r>
    </w:p>
    <w:p w14:paraId="764625D5" w14:textId="77777777" w:rsidR="008A32B1" w:rsidRPr="00152324" w:rsidRDefault="001D7304" w:rsidP="00086C1A">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Join these five carbon atoms to the five topm</w:t>
      </w:r>
      <w:r w:rsidR="008A32B1" w:rsidRPr="00152324">
        <w:rPr>
          <w:rFonts w:ascii="Times New Roman" w:hAnsi="Times New Roman" w:cs="Times New Roman"/>
          <w:color w:val="000000"/>
          <w:sz w:val="24"/>
          <w:szCs w:val="24"/>
        </w:rPr>
        <w:t>ost carbon atoms.</w:t>
      </w:r>
    </w:p>
    <w:p w14:paraId="7C265948" w14:textId="77777777" w:rsidR="001D7304" w:rsidRPr="00152324" w:rsidRDefault="001D7304" w:rsidP="00086C1A">
      <w:pPr>
        <w:pStyle w:val="ListParagraph"/>
        <w:numPr>
          <w:ilvl w:val="0"/>
          <w:numId w:val="37"/>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This is the C60 Fullerene structure.</w:t>
      </w:r>
    </w:p>
    <w:p w14:paraId="663C1790" w14:textId="77777777" w:rsidR="004647A9" w:rsidRPr="00152324" w:rsidRDefault="004647A9" w:rsidP="004647A9">
      <w:pPr>
        <w:rPr>
          <w:rFonts w:ascii="Times New Roman" w:hAnsi="Times New Roman" w:cs="Times New Roman"/>
          <w:b/>
          <w:color w:val="000000"/>
          <w:sz w:val="24"/>
          <w:szCs w:val="24"/>
          <w:u w:val="single"/>
        </w:rPr>
      </w:pPr>
      <w:r w:rsidRPr="00152324">
        <w:rPr>
          <w:rFonts w:ascii="Times New Roman" w:hAnsi="Times New Roman" w:cs="Times New Roman"/>
          <w:b/>
          <w:color w:val="000000"/>
          <w:sz w:val="24"/>
          <w:szCs w:val="24"/>
          <w:u w:val="single"/>
        </w:rPr>
        <w:t>Diagrams of the optimized carbon Nano-structures:</w:t>
      </w:r>
    </w:p>
    <w:p w14:paraId="2A60EB9F" w14:textId="77777777" w:rsidR="004647A9" w:rsidRPr="00152324" w:rsidRDefault="004647A9" w:rsidP="004647A9">
      <w:pPr>
        <w:rPr>
          <w:rFonts w:ascii="Times New Roman" w:hAnsi="Times New Roman" w:cs="Times New Roman"/>
          <w:b/>
          <w:color w:val="000000"/>
          <w:sz w:val="24"/>
          <w:szCs w:val="24"/>
          <w:u w:val="single"/>
        </w:rPr>
      </w:pPr>
    </w:p>
    <w:p w14:paraId="633BF359" w14:textId="77777777" w:rsidR="004647A9" w:rsidRPr="00152324" w:rsidRDefault="004647A9" w:rsidP="004647A9">
      <w:pPr>
        <w:rPr>
          <w:rFonts w:ascii="Times New Roman" w:hAnsi="Times New Roman" w:cs="Times New Roman"/>
          <w:b/>
          <w:color w:val="000000"/>
          <w:sz w:val="24"/>
          <w:szCs w:val="24"/>
          <w:u w:val="single"/>
        </w:rPr>
      </w:pPr>
    </w:p>
    <w:p w14:paraId="0DF38D34" w14:textId="77777777" w:rsidR="004647A9" w:rsidRPr="00152324" w:rsidRDefault="004647A9" w:rsidP="004647A9">
      <w:pPr>
        <w:rPr>
          <w:rFonts w:ascii="Times New Roman" w:hAnsi="Times New Roman" w:cs="Times New Roman"/>
          <w:b/>
          <w:color w:val="000000"/>
          <w:sz w:val="24"/>
          <w:szCs w:val="24"/>
          <w:u w:val="single"/>
        </w:rPr>
      </w:pPr>
    </w:p>
    <w:p w14:paraId="537CBEA2" w14:textId="77777777" w:rsidR="004647A9" w:rsidRPr="00152324" w:rsidRDefault="004647A9" w:rsidP="004647A9">
      <w:pPr>
        <w:rPr>
          <w:rFonts w:ascii="Times New Roman" w:hAnsi="Times New Roman" w:cs="Times New Roman"/>
          <w:b/>
          <w:color w:val="000000"/>
          <w:sz w:val="24"/>
          <w:szCs w:val="24"/>
          <w:u w:val="single"/>
        </w:rPr>
      </w:pPr>
    </w:p>
    <w:p w14:paraId="73AA3646" w14:textId="77777777" w:rsidR="004647A9" w:rsidRPr="00152324" w:rsidRDefault="004647A9" w:rsidP="004647A9">
      <w:pPr>
        <w:rPr>
          <w:rFonts w:ascii="Times New Roman" w:hAnsi="Times New Roman" w:cs="Times New Roman"/>
          <w:b/>
          <w:color w:val="000000"/>
          <w:sz w:val="24"/>
          <w:szCs w:val="24"/>
          <w:u w:val="single"/>
        </w:rPr>
      </w:pPr>
    </w:p>
    <w:p w14:paraId="63F10B12" w14:textId="77777777" w:rsidR="004647A9" w:rsidRPr="00152324" w:rsidRDefault="004647A9" w:rsidP="004647A9">
      <w:pPr>
        <w:rPr>
          <w:rFonts w:ascii="Times New Roman" w:hAnsi="Times New Roman" w:cs="Times New Roman"/>
          <w:b/>
          <w:color w:val="000000"/>
          <w:sz w:val="24"/>
          <w:szCs w:val="24"/>
          <w:u w:val="single"/>
        </w:rPr>
      </w:pPr>
    </w:p>
    <w:p w14:paraId="3142A441" w14:textId="77777777" w:rsidR="004647A9" w:rsidRPr="00152324" w:rsidRDefault="004647A9" w:rsidP="004647A9">
      <w:pPr>
        <w:rPr>
          <w:rFonts w:ascii="Times New Roman" w:hAnsi="Times New Roman" w:cs="Times New Roman"/>
          <w:b/>
          <w:color w:val="000000"/>
          <w:sz w:val="24"/>
          <w:szCs w:val="24"/>
          <w:u w:val="single"/>
        </w:rPr>
      </w:pPr>
    </w:p>
    <w:p w14:paraId="64A42EF9" w14:textId="77777777" w:rsidR="004647A9" w:rsidRPr="00152324" w:rsidRDefault="004647A9" w:rsidP="004647A9">
      <w:pPr>
        <w:rPr>
          <w:rFonts w:ascii="Times New Roman" w:hAnsi="Times New Roman" w:cs="Times New Roman"/>
          <w:b/>
          <w:color w:val="000000"/>
          <w:sz w:val="24"/>
          <w:szCs w:val="24"/>
          <w:u w:val="single"/>
        </w:rPr>
      </w:pPr>
    </w:p>
    <w:p w14:paraId="09AAECBD" w14:textId="77777777" w:rsidR="004647A9" w:rsidRPr="00152324" w:rsidRDefault="004647A9" w:rsidP="004647A9">
      <w:pPr>
        <w:rPr>
          <w:rFonts w:ascii="Times New Roman" w:hAnsi="Times New Roman" w:cs="Times New Roman"/>
          <w:b/>
          <w:color w:val="000000"/>
          <w:sz w:val="24"/>
          <w:szCs w:val="24"/>
          <w:u w:val="single"/>
        </w:rPr>
      </w:pPr>
    </w:p>
    <w:p w14:paraId="7D48BFCF" w14:textId="77777777" w:rsidR="004647A9" w:rsidRPr="00152324" w:rsidRDefault="004647A9" w:rsidP="004647A9">
      <w:pPr>
        <w:rPr>
          <w:rFonts w:ascii="Times New Roman" w:hAnsi="Times New Roman" w:cs="Times New Roman"/>
          <w:b/>
          <w:color w:val="000000"/>
          <w:sz w:val="24"/>
          <w:szCs w:val="24"/>
          <w:u w:val="single"/>
        </w:rPr>
      </w:pPr>
    </w:p>
    <w:p w14:paraId="6AF36E65" w14:textId="77777777" w:rsidR="004647A9" w:rsidRPr="00152324" w:rsidRDefault="004647A9" w:rsidP="004647A9">
      <w:pPr>
        <w:rPr>
          <w:rFonts w:ascii="Times New Roman" w:hAnsi="Times New Roman" w:cs="Times New Roman"/>
          <w:b/>
          <w:color w:val="000000"/>
          <w:sz w:val="24"/>
          <w:szCs w:val="24"/>
          <w:u w:val="single"/>
        </w:rPr>
      </w:pPr>
    </w:p>
    <w:p w14:paraId="17DEFED2" w14:textId="77777777" w:rsidR="004647A9" w:rsidRPr="00152324" w:rsidRDefault="004647A9" w:rsidP="004647A9">
      <w:pPr>
        <w:rPr>
          <w:rFonts w:ascii="Times New Roman" w:hAnsi="Times New Roman" w:cs="Times New Roman"/>
          <w:b/>
          <w:color w:val="000000"/>
          <w:sz w:val="24"/>
          <w:szCs w:val="24"/>
          <w:u w:val="single"/>
        </w:rPr>
      </w:pPr>
    </w:p>
    <w:p w14:paraId="60E287F1" w14:textId="77777777" w:rsidR="004647A9" w:rsidRPr="00152324" w:rsidRDefault="004647A9" w:rsidP="004647A9">
      <w:pPr>
        <w:rPr>
          <w:rFonts w:ascii="Times New Roman" w:hAnsi="Times New Roman" w:cs="Times New Roman"/>
          <w:b/>
          <w:color w:val="000000"/>
          <w:sz w:val="24"/>
          <w:szCs w:val="24"/>
          <w:u w:val="single"/>
        </w:rPr>
      </w:pPr>
    </w:p>
    <w:p w14:paraId="6D861798" w14:textId="77777777" w:rsidR="004647A9" w:rsidRPr="00152324" w:rsidRDefault="004647A9" w:rsidP="004647A9">
      <w:pPr>
        <w:rPr>
          <w:rFonts w:ascii="Times New Roman" w:hAnsi="Times New Roman" w:cs="Times New Roman"/>
          <w:b/>
          <w:color w:val="000000"/>
          <w:sz w:val="24"/>
          <w:szCs w:val="24"/>
          <w:u w:val="single"/>
        </w:rPr>
      </w:pPr>
    </w:p>
    <w:p w14:paraId="4C440366" w14:textId="77777777" w:rsidR="004647A9" w:rsidRPr="00152324" w:rsidRDefault="004647A9" w:rsidP="004647A9">
      <w:pPr>
        <w:rPr>
          <w:rFonts w:ascii="Times New Roman" w:hAnsi="Times New Roman" w:cs="Times New Roman"/>
          <w:b/>
          <w:color w:val="000000"/>
          <w:sz w:val="24"/>
          <w:szCs w:val="24"/>
          <w:u w:val="single"/>
        </w:rPr>
      </w:pPr>
    </w:p>
    <w:p w14:paraId="68435085" w14:textId="77777777" w:rsidR="004647A9" w:rsidRPr="00152324" w:rsidRDefault="004647A9" w:rsidP="004647A9">
      <w:pPr>
        <w:rPr>
          <w:rFonts w:ascii="Times New Roman" w:hAnsi="Times New Roman" w:cs="Times New Roman"/>
          <w:b/>
          <w:color w:val="000000"/>
          <w:sz w:val="24"/>
          <w:szCs w:val="24"/>
          <w:u w:val="single"/>
        </w:rPr>
      </w:pPr>
    </w:p>
    <w:p w14:paraId="7974F0CE" w14:textId="77777777" w:rsidR="004647A9" w:rsidRPr="00152324" w:rsidRDefault="004647A9" w:rsidP="004647A9">
      <w:pPr>
        <w:rPr>
          <w:rFonts w:ascii="Times New Roman" w:hAnsi="Times New Roman" w:cs="Times New Roman"/>
          <w:b/>
          <w:color w:val="000000"/>
          <w:sz w:val="24"/>
          <w:szCs w:val="24"/>
          <w:u w:val="single"/>
        </w:rPr>
      </w:pPr>
    </w:p>
    <w:p w14:paraId="1646FDA8" w14:textId="77777777" w:rsidR="004647A9" w:rsidRPr="00152324" w:rsidRDefault="004647A9" w:rsidP="004647A9">
      <w:pPr>
        <w:rPr>
          <w:rFonts w:ascii="Times New Roman" w:hAnsi="Times New Roman" w:cs="Times New Roman"/>
          <w:b/>
          <w:color w:val="000000"/>
          <w:sz w:val="24"/>
          <w:szCs w:val="24"/>
          <w:u w:val="single"/>
        </w:rPr>
      </w:pPr>
    </w:p>
    <w:p w14:paraId="3C7DE262" w14:textId="77777777" w:rsidR="004647A9" w:rsidRPr="00152324" w:rsidRDefault="004647A9" w:rsidP="004647A9">
      <w:pPr>
        <w:rPr>
          <w:rFonts w:ascii="Times New Roman" w:hAnsi="Times New Roman" w:cs="Times New Roman"/>
          <w:b/>
          <w:color w:val="000000"/>
          <w:sz w:val="24"/>
          <w:szCs w:val="24"/>
          <w:u w:val="single"/>
        </w:rPr>
      </w:pPr>
    </w:p>
    <w:p w14:paraId="4462A6F6" w14:textId="77777777" w:rsidR="004647A9" w:rsidRPr="00152324" w:rsidRDefault="004647A9" w:rsidP="004647A9">
      <w:pPr>
        <w:rPr>
          <w:rFonts w:ascii="Times New Roman" w:hAnsi="Times New Roman" w:cs="Times New Roman"/>
          <w:b/>
          <w:color w:val="000000"/>
          <w:sz w:val="24"/>
          <w:szCs w:val="24"/>
          <w:u w:val="single"/>
        </w:rPr>
      </w:pPr>
    </w:p>
    <w:p w14:paraId="17AC11A6" w14:textId="77777777" w:rsidR="004647A9" w:rsidRPr="00152324" w:rsidRDefault="004647A9" w:rsidP="004647A9">
      <w:pPr>
        <w:rPr>
          <w:rFonts w:ascii="Times New Roman" w:hAnsi="Times New Roman" w:cs="Times New Roman"/>
          <w:b/>
          <w:color w:val="000000"/>
          <w:sz w:val="24"/>
          <w:szCs w:val="24"/>
          <w:u w:val="single"/>
        </w:rPr>
      </w:pPr>
    </w:p>
    <w:p w14:paraId="3F2DBE75" w14:textId="77777777" w:rsidR="004647A9" w:rsidRPr="00152324" w:rsidRDefault="004647A9" w:rsidP="004647A9">
      <w:pPr>
        <w:rPr>
          <w:rFonts w:ascii="Times New Roman" w:hAnsi="Times New Roman" w:cs="Times New Roman"/>
          <w:b/>
          <w:color w:val="000000"/>
          <w:sz w:val="24"/>
          <w:szCs w:val="24"/>
          <w:u w:val="single"/>
        </w:rPr>
      </w:pPr>
    </w:p>
    <w:p w14:paraId="58F06E56" w14:textId="77777777" w:rsidR="004647A9" w:rsidRPr="00152324" w:rsidRDefault="004647A9" w:rsidP="004647A9">
      <w:pPr>
        <w:rPr>
          <w:rFonts w:ascii="Times New Roman" w:hAnsi="Times New Roman" w:cs="Times New Roman"/>
          <w:b/>
          <w:color w:val="000000"/>
          <w:sz w:val="24"/>
          <w:szCs w:val="24"/>
          <w:u w:val="single"/>
        </w:rPr>
      </w:pPr>
    </w:p>
    <w:p w14:paraId="1AC5BF4C" w14:textId="77777777" w:rsidR="004647A9" w:rsidRDefault="004647A9" w:rsidP="004647A9">
      <w:pPr>
        <w:rPr>
          <w:rFonts w:ascii="Times New Roman" w:hAnsi="Times New Roman" w:cs="Times New Roman"/>
          <w:b/>
          <w:color w:val="000000"/>
          <w:sz w:val="24"/>
          <w:szCs w:val="24"/>
          <w:u w:val="single"/>
        </w:rPr>
      </w:pPr>
    </w:p>
    <w:p w14:paraId="2F488939" w14:textId="77777777" w:rsidR="00152324" w:rsidRPr="00152324" w:rsidRDefault="00152324" w:rsidP="004647A9">
      <w:pPr>
        <w:rPr>
          <w:rFonts w:ascii="Times New Roman" w:hAnsi="Times New Roman" w:cs="Times New Roman"/>
          <w:b/>
          <w:color w:val="000000"/>
          <w:sz w:val="24"/>
          <w:szCs w:val="24"/>
          <w:u w:val="single"/>
        </w:rPr>
      </w:pPr>
    </w:p>
    <w:p w14:paraId="0CC5158B" w14:textId="77777777" w:rsidR="004647A9" w:rsidRPr="00152324" w:rsidRDefault="004647A9" w:rsidP="004647A9">
      <w:pPr>
        <w:rPr>
          <w:rFonts w:ascii="Times New Roman" w:hAnsi="Times New Roman" w:cs="Times New Roman"/>
          <w:b/>
          <w:color w:val="000000"/>
          <w:sz w:val="24"/>
          <w:szCs w:val="24"/>
          <w:u w:val="single"/>
        </w:rPr>
      </w:pPr>
      <w:r w:rsidRPr="00152324">
        <w:rPr>
          <w:rFonts w:ascii="Times New Roman" w:hAnsi="Times New Roman" w:cs="Times New Roman"/>
          <w:b/>
          <w:color w:val="000000"/>
          <w:sz w:val="24"/>
          <w:szCs w:val="24"/>
          <w:u w:val="single"/>
        </w:rPr>
        <w:t>Result:</w:t>
      </w:r>
    </w:p>
    <w:p w14:paraId="7FD8340F" w14:textId="77777777" w:rsidR="004647A9" w:rsidRPr="00152324" w:rsidRDefault="004647A9" w:rsidP="004647A9">
      <w:pPr>
        <w:rPr>
          <w:rFonts w:ascii="Times New Roman" w:hAnsi="Times New Roman" w:cs="Times New Roman"/>
          <w:b/>
          <w:color w:val="000000"/>
          <w:sz w:val="24"/>
          <w:szCs w:val="24"/>
          <w:u w:val="single"/>
        </w:rPr>
      </w:pPr>
    </w:p>
    <w:p w14:paraId="245216FE" w14:textId="77777777" w:rsidR="004647A9" w:rsidRPr="00152324" w:rsidRDefault="004647A9" w:rsidP="004647A9">
      <w:pPr>
        <w:rPr>
          <w:rFonts w:ascii="Times New Roman" w:hAnsi="Times New Roman" w:cs="Times New Roman"/>
          <w:b/>
          <w:color w:val="000000"/>
          <w:sz w:val="24"/>
          <w:szCs w:val="24"/>
          <w:u w:val="single"/>
        </w:rPr>
      </w:pPr>
    </w:p>
    <w:p w14:paraId="7C48C558" w14:textId="77777777" w:rsidR="004647A9" w:rsidRPr="00152324" w:rsidRDefault="004647A9" w:rsidP="004647A9">
      <w:pPr>
        <w:rPr>
          <w:rFonts w:ascii="Times New Roman" w:hAnsi="Times New Roman" w:cs="Times New Roman"/>
          <w:b/>
          <w:color w:val="000000"/>
          <w:sz w:val="24"/>
          <w:szCs w:val="24"/>
          <w:u w:val="single"/>
        </w:rPr>
      </w:pPr>
      <w:r w:rsidRPr="00152324">
        <w:rPr>
          <w:rFonts w:ascii="Times New Roman" w:hAnsi="Times New Roman" w:cs="Times New Roman"/>
          <w:b/>
          <w:color w:val="000000"/>
          <w:sz w:val="24"/>
          <w:szCs w:val="24"/>
          <w:u w:val="single"/>
        </w:rPr>
        <w:t xml:space="preserve">Viva </w:t>
      </w:r>
      <w:r w:rsidR="009E0C2D" w:rsidRPr="00152324">
        <w:rPr>
          <w:rFonts w:ascii="Times New Roman" w:hAnsi="Times New Roman" w:cs="Times New Roman"/>
          <w:b/>
          <w:color w:val="000000"/>
          <w:sz w:val="24"/>
          <w:szCs w:val="24"/>
          <w:u w:val="single"/>
        </w:rPr>
        <w:t>Questions</w:t>
      </w:r>
      <w:r w:rsidRPr="00152324">
        <w:rPr>
          <w:rFonts w:ascii="Times New Roman" w:hAnsi="Times New Roman" w:cs="Times New Roman"/>
          <w:b/>
          <w:color w:val="000000"/>
          <w:sz w:val="24"/>
          <w:szCs w:val="24"/>
          <w:u w:val="single"/>
        </w:rPr>
        <w:t>:</w:t>
      </w:r>
    </w:p>
    <w:p w14:paraId="0EC7AE38" w14:textId="77777777" w:rsidR="004647A9" w:rsidRPr="00152324" w:rsidRDefault="009E0C2D" w:rsidP="004647A9">
      <w:pPr>
        <w:pStyle w:val="ListParagraph"/>
        <w:numPr>
          <w:ilvl w:val="0"/>
          <w:numId w:val="39"/>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What are nanomaterials? Giv</w:t>
      </w:r>
      <w:r w:rsidR="004647A9" w:rsidRPr="00152324">
        <w:rPr>
          <w:rFonts w:ascii="Times New Roman" w:hAnsi="Times New Roman" w:cs="Times New Roman"/>
          <w:color w:val="000000"/>
          <w:sz w:val="24"/>
          <w:szCs w:val="24"/>
        </w:rPr>
        <w:t>e any three properties.</w:t>
      </w:r>
    </w:p>
    <w:p w14:paraId="1D734787" w14:textId="77777777" w:rsidR="004647A9" w:rsidRPr="00152324" w:rsidRDefault="004647A9" w:rsidP="004647A9">
      <w:pPr>
        <w:pStyle w:val="ListParagraph"/>
        <w:numPr>
          <w:ilvl w:val="0"/>
          <w:numId w:val="39"/>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Give any two methods of synthesis for nanomaterials</w:t>
      </w:r>
      <w:r w:rsidR="009E0C2D" w:rsidRPr="00152324">
        <w:rPr>
          <w:rFonts w:ascii="Times New Roman" w:hAnsi="Times New Roman" w:cs="Times New Roman"/>
          <w:color w:val="000000"/>
          <w:sz w:val="24"/>
          <w:szCs w:val="24"/>
        </w:rPr>
        <w:t>.</w:t>
      </w:r>
    </w:p>
    <w:p w14:paraId="6A8BCDD2" w14:textId="77777777" w:rsidR="009E0C2D" w:rsidRPr="00152324" w:rsidRDefault="004647A9" w:rsidP="00152324">
      <w:pPr>
        <w:pStyle w:val="ListParagraph"/>
        <w:numPr>
          <w:ilvl w:val="0"/>
          <w:numId w:val="39"/>
        </w:numPr>
        <w:rPr>
          <w:rFonts w:ascii="Times New Roman" w:hAnsi="Times New Roman" w:cs="Times New Roman"/>
          <w:color w:val="000000"/>
          <w:sz w:val="24"/>
          <w:szCs w:val="24"/>
        </w:rPr>
      </w:pPr>
      <w:r w:rsidRPr="00152324">
        <w:rPr>
          <w:rFonts w:ascii="Times New Roman" w:hAnsi="Times New Roman" w:cs="Times New Roman"/>
          <w:color w:val="000000"/>
          <w:sz w:val="24"/>
          <w:szCs w:val="24"/>
        </w:rPr>
        <w:t xml:space="preserve">Write down any two applications of </w:t>
      </w:r>
      <w:r w:rsidR="009E0C2D" w:rsidRPr="00152324">
        <w:rPr>
          <w:rFonts w:ascii="Times New Roman" w:hAnsi="Times New Roman" w:cs="Times New Roman"/>
          <w:color w:val="000000"/>
          <w:sz w:val="24"/>
          <w:szCs w:val="24"/>
        </w:rPr>
        <w:t>nanomaterials.</w:t>
      </w:r>
    </w:p>
    <w:p w14:paraId="1063F1F2" w14:textId="77777777" w:rsidR="009E0C2D" w:rsidRPr="00152324" w:rsidRDefault="009E0C2D" w:rsidP="009E0C2D">
      <w:pPr>
        <w:jc w:val="both"/>
        <w:rPr>
          <w:rFonts w:ascii="Times New Roman" w:hAnsi="Times New Roman" w:cs="Times New Roman"/>
          <w:b/>
        </w:rPr>
      </w:pPr>
      <w:r w:rsidRPr="00152324">
        <w:rPr>
          <w:rFonts w:ascii="Times New Roman" w:hAnsi="Times New Roman" w:cs="Times New Roman"/>
          <w:b/>
          <w:u w:val="single"/>
        </w:rPr>
        <w:t>Answers</w:t>
      </w:r>
      <w:r w:rsidRPr="00152324">
        <w:rPr>
          <w:rFonts w:ascii="Times New Roman" w:hAnsi="Times New Roman" w:cs="Times New Roman"/>
          <w:b/>
        </w:rPr>
        <w:t>:</w:t>
      </w:r>
    </w:p>
    <w:p w14:paraId="65457FAB" w14:textId="77777777" w:rsidR="00086C1A" w:rsidRDefault="009E0C2D" w:rsidP="00152324">
      <w:pPr>
        <w:jc w:val="both"/>
        <w:rPr>
          <w:rFonts w:ascii="Times New Roman" w:hAnsi="Times New Roman" w:cs="Times New Roman"/>
          <w:b/>
          <w:bCs/>
          <w:sz w:val="24"/>
        </w:rPr>
      </w:pPr>
      <w:r w:rsidRPr="00152324">
        <w:rPr>
          <w:rFonts w:ascii="Times New Roman" w:hAnsi="Times New Roman" w:cs="Times New Roman"/>
          <w:b/>
          <w:bCs/>
          <w:sz w:val="24"/>
        </w:rPr>
        <w:t>------------------------------------------------------------------------------------------------------------------------------------------------------------------------------------------------------------------------------------------------------------------------------------------------------------------------------------------------------------------------------------------------------------------------------------------------------------------------------------------------------------------------------------------------------------------------------------------------------------------------------------------------------------------------------------------------------------------------------------------------------------------------------------------------------------------------------------------------------------------------------------------------------------------------------------------------------------------------------------------------------------------------------------------------------------------------------------------------------------------------------------------------------------------------------------------------------------------------------------------------------------------------------------------------------------------------------------------------------------------------------------------------------------------------------------------------------------------------------------------------------------------------------------------------------------------------------------------------------------------------------------------------------------------------------------------------------------------------------------------------------------------------------------------------------------------------------------------------------------------------------------------------------------------------------------------------------------------------------------------------------------------------------------------------------------------------------------------------------------------------------------------------------------------------------------------------------------------------------------------------------------------------------------------------------------------------------------------------------------------------------------------------------------------------------------------------------------------------------------------------------------------------------------------------------------------------------------------------------------------------------------------------------------------------------------------------------------------------------------------------------------------------------------------------------------------------------------------------------------------------------------------------------------------------------------------------------------------------------------------------------------------------------------------------------------------------------------------------------------------------------------------------------------------------------------------------------------------------------------------------------------------------------------------------------------------------------------------------------------------------------------------------------------------------------</w:t>
      </w:r>
      <w:r w:rsidR="00152324">
        <w:rPr>
          <w:rFonts w:ascii="Times New Roman" w:hAnsi="Times New Roman" w:cs="Times New Roman"/>
          <w:b/>
          <w:bCs/>
          <w:sz w:val="24"/>
        </w:rPr>
        <w:t>------------------------------------------------------------------</w:t>
      </w:r>
    </w:p>
    <w:p w14:paraId="407AC2D4" w14:textId="77777777" w:rsidR="007748F7" w:rsidRDefault="007748F7" w:rsidP="007748F7">
      <w:pPr>
        <w:pageBreakBefore/>
        <w:tabs>
          <w:tab w:val="center" w:pos="1440"/>
        </w:tabs>
        <w:rPr>
          <w:rFonts w:ascii="Times New Roman" w:eastAsia="Symbol" w:hAnsi="Times New Roman" w:cs="Times New Roman"/>
        </w:rPr>
      </w:pPr>
    </w:p>
    <w:p w14:paraId="409122BF" w14:textId="77777777" w:rsidR="007748F7" w:rsidRDefault="007748F7" w:rsidP="007748F7">
      <w:pPr>
        <w:tabs>
          <w:tab w:val="left" w:pos="360"/>
        </w:tabs>
        <w:jc w:val="center"/>
        <w:rPr>
          <w:rFonts w:ascii="Times New Roman" w:eastAsia="Symbol" w:hAnsi="Times New Roman" w:cs="Times New Roman"/>
        </w:rPr>
      </w:pPr>
      <w:r w:rsidRPr="00AA3CC0">
        <w:rPr>
          <w:rFonts w:ascii="Times New Roman" w:eastAsia="Times New Roman" w:hAnsi="Times New Roman" w:cs="Times New Roman"/>
          <w:noProof/>
          <w:sz w:val="24"/>
        </w:rPr>
        <mc:AlternateContent>
          <mc:Choice Requires="wps">
            <w:drawing>
              <wp:anchor distT="0" distB="0" distL="114300" distR="114300" simplePos="0" relativeHeight="251670016" behindDoc="0" locked="0" layoutInCell="1" allowOverlap="1" wp14:anchorId="701D4453" wp14:editId="2DD318BE">
                <wp:simplePos x="0" y="0"/>
                <wp:positionH relativeFrom="column">
                  <wp:posOffset>1009650</wp:posOffset>
                </wp:positionH>
                <wp:positionV relativeFrom="paragraph">
                  <wp:posOffset>92075</wp:posOffset>
                </wp:positionV>
                <wp:extent cx="3990975" cy="1952625"/>
                <wp:effectExtent l="0" t="0" r="28575" b="28575"/>
                <wp:wrapTight wrapText="bothSides">
                  <wp:wrapPolygon edited="0">
                    <wp:start x="0" y="0"/>
                    <wp:lineTo x="0" y="21705"/>
                    <wp:lineTo x="21652" y="21705"/>
                    <wp:lineTo x="21652" y="0"/>
                    <wp:lineTo x="0" y="0"/>
                  </wp:wrapPolygon>
                </wp:wrapTight>
                <wp:docPr id="13"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952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7AC790" w14:textId="77777777" w:rsidR="007748F7" w:rsidRPr="00077CC1" w:rsidRDefault="007748F7" w:rsidP="007748F7">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1046BC9A" w14:textId="77777777" w:rsidR="007748F7" w:rsidRPr="00077CC1" w:rsidRDefault="007748F7" w:rsidP="007748F7">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04BE18E5" w14:textId="3AD333CC" w:rsidR="007748F7" w:rsidRPr="00077CC1" w:rsidRDefault="007748F7" w:rsidP="007748F7">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7</w:t>
                            </w:r>
                          </w:p>
                          <w:p w14:paraId="0BCDBE78" w14:textId="77777777" w:rsidR="007748F7" w:rsidRPr="00077CC1" w:rsidRDefault="007748F7" w:rsidP="007748F7">
                            <w:pPr>
                              <w:pStyle w:val="BodyText"/>
                              <w:rPr>
                                <w:b/>
                                <w:bCs/>
                              </w:rPr>
                            </w:pPr>
                            <w:r>
                              <w:rPr>
                                <w:b/>
                                <w:bCs/>
                              </w:rPr>
                              <w:t xml:space="preserve">  </w:t>
                            </w:r>
                            <w:r w:rsidRPr="00077CC1">
                              <w:rPr>
                                <w:b/>
                                <w:bCs/>
                              </w:rPr>
                              <w:t>TITLE:</w:t>
                            </w:r>
                            <w:r w:rsidRPr="00077CC1">
                              <w:t xml:space="preserve"> </w:t>
                            </w:r>
                            <w:r>
                              <w:rPr>
                                <w:b/>
                                <w:bCs/>
                              </w:rPr>
                              <w:t>Ultrasonic distance measurement</w:t>
                            </w:r>
                          </w:p>
                          <w:p w14:paraId="6F10BAB0" w14:textId="77777777" w:rsidR="007748F7" w:rsidRPr="00077CC1" w:rsidRDefault="007748F7" w:rsidP="007748F7">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6FD6DB82" w14:textId="77777777" w:rsidR="007748F7" w:rsidRPr="00077CC1" w:rsidRDefault="007748F7" w:rsidP="007748F7">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20B007E2" w14:textId="77777777" w:rsidR="007748F7" w:rsidRDefault="007748F7" w:rsidP="007748F7">
                            <w:pPr>
                              <w:spacing w:before="241"/>
                              <w:rPr>
                                <w:spacing w:val="-57"/>
                                <w:sz w:val="24"/>
                              </w:rPr>
                            </w:pPr>
                          </w:p>
                          <w:p w14:paraId="1C2B341B" w14:textId="77777777" w:rsidR="007748F7" w:rsidRDefault="007748F7" w:rsidP="007748F7">
                            <w:pPr>
                              <w:rPr>
                                <w:sz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1D4453" id="_x0000_s1032" type="#_x0000_t202" style="position:absolute;left:0;text-align:left;margin-left:79.5pt;margin-top:7.25pt;width:314.25pt;height:153.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" filled="f">
                <v:textbox inset="0,0,0,0">
                  <w:txbxContent>
                    <w:p w14:paraId="5B7AC790" w14:textId="77777777" w:rsidR="007748F7" w:rsidRPr="00077CC1" w:rsidRDefault="007748F7" w:rsidP="007748F7">
                      <w:pPr>
                        <w:rPr>
                          <w:rFonts w:ascii="Times New Roman" w:hAnsi="Times New Roman" w:cs="Times New Roman"/>
                          <w:sz w:val="24"/>
                        </w:rPr>
                      </w:pPr>
                      <w:r>
                        <w:rPr>
                          <w:sz w:val="24"/>
                        </w:rPr>
                        <w:t xml:space="preserve">  </w:t>
                      </w:r>
                      <w:r w:rsidRPr="00077CC1">
                        <w:rPr>
                          <w:rFonts w:ascii="Times New Roman" w:hAnsi="Times New Roman" w:cs="Times New Roman"/>
                          <w:sz w:val="24"/>
                        </w:rPr>
                        <w:t>Name: -</w:t>
                      </w:r>
                    </w:p>
                    <w:p w14:paraId="1046BC9A" w14:textId="77777777" w:rsidR="007748F7" w:rsidRPr="00077CC1" w:rsidRDefault="007748F7" w:rsidP="007748F7">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Branch / Div: -                                         Roll No: -</w:t>
                      </w:r>
                    </w:p>
                    <w:p w14:paraId="04BE18E5" w14:textId="3AD333CC" w:rsidR="007748F7" w:rsidRPr="00077CC1" w:rsidRDefault="007748F7" w:rsidP="007748F7">
                      <w:pPr>
                        <w:rPr>
                          <w:rFonts w:ascii="Times New Roman" w:hAnsi="Times New Roman" w:cs="Times New Roman"/>
                          <w:sz w:val="24"/>
                        </w:rPr>
                      </w:pPr>
                      <w:r>
                        <w:rPr>
                          <w:rFonts w:ascii="Times New Roman" w:hAnsi="Times New Roman" w:cs="Times New Roman"/>
                          <w:sz w:val="24"/>
                        </w:rPr>
                        <w:t xml:space="preserve">  </w:t>
                      </w:r>
                      <w:r w:rsidRPr="00077CC1">
                        <w:rPr>
                          <w:rFonts w:ascii="Times New Roman" w:hAnsi="Times New Roman" w:cs="Times New Roman"/>
                          <w:sz w:val="24"/>
                        </w:rPr>
                        <w:t>Experiment</w:t>
                      </w:r>
                      <w:r w:rsidRPr="00077CC1">
                        <w:rPr>
                          <w:rFonts w:ascii="Times New Roman" w:hAnsi="Times New Roman" w:cs="Times New Roman"/>
                          <w:spacing w:val="-2"/>
                          <w:sz w:val="24"/>
                        </w:rPr>
                        <w:t xml:space="preserve"> </w:t>
                      </w:r>
                      <w:r w:rsidRPr="00077CC1">
                        <w:rPr>
                          <w:rFonts w:ascii="Times New Roman" w:hAnsi="Times New Roman" w:cs="Times New Roman"/>
                          <w:sz w:val="24"/>
                        </w:rPr>
                        <w:t>No:</w:t>
                      </w:r>
                      <w:r w:rsidRPr="00077CC1">
                        <w:rPr>
                          <w:rFonts w:ascii="Times New Roman" w:hAnsi="Times New Roman" w:cs="Times New Roman"/>
                          <w:spacing w:val="-2"/>
                          <w:sz w:val="24"/>
                        </w:rPr>
                        <w:t xml:space="preserve"> </w:t>
                      </w:r>
                      <w:r w:rsidRPr="00077CC1">
                        <w:rPr>
                          <w:rFonts w:ascii="Times New Roman" w:hAnsi="Times New Roman" w:cs="Times New Roman"/>
                          <w:sz w:val="24"/>
                        </w:rPr>
                        <w:t>0</w:t>
                      </w:r>
                      <w:r>
                        <w:rPr>
                          <w:rFonts w:ascii="Times New Roman" w:hAnsi="Times New Roman" w:cs="Times New Roman"/>
                          <w:sz w:val="24"/>
                        </w:rPr>
                        <w:t>7</w:t>
                      </w:r>
                    </w:p>
                    <w:p w14:paraId="0BCDBE78" w14:textId="77777777" w:rsidR="007748F7" w:rsidRPr="00077CC1" w:rsidRDefault="007748F7" w:rsidP="007748F7">
                      <w:pPr>
                        <w:pStyle w:val="BodyText"/>
                        <w:rPr>
                          <w:b/>
                          <w:bCs/>
                        </w:rPr>
                      </w:pPr>
                      <w:r>
                        <w:rPr>
                          <w:b/>
                          <w:bCs/>
                        </w:rPr>
                        <w:t xml:space="preserve">  </w:t>
                      </w:r>
                      <w:r w:rsidRPr="00077CC1">
                        <w:rPr>
                          <w:b/>
                          <w:bCs/>
                        </w:rPr>
                        <w:t>TITLE:</w:t>
                      </w:r>
                      <w:r w:rsidRPr="00077CC1">
                        <w:t xml:space="preserve"> </w:t>
                      </w:r>
                      <w:r>
                        <w:rPr>
                          <w:b/>
                          <w:bCs/>
                        </w:rPr>
                        <w:t>Ultrasonic distance measurement</w:t>
                      </w:r>
                    </w:p>
                    <w:p w14:paraId="6F10BAB0" w14:textId="77777777" w:rsidR="007748F7" w:rsidRPr="00077CC1" w:rsidRDefault="007748F7" w:rsidP="007748F7">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Performance:</w:t>
                      </w:r>
                      <w:r w:rsidRPr="00077CC1">
                        <w:rPr>
                          <w:rFonts w:ascii="Times New Roman" w:hAnsi="Times New Roman" w:cs="Times New Roman"/>
                          <w:spacing w:val="-57"/>
                          <w:sz w:val="24"/>
                        </w:rPr>
                        <w:t xml:space="preserve"> </w:t>
                      </w:r>
                    </w:p>
                    <w:p w14:paraId="6FD6DB82" w14:textId="77777777" w:rsidR="007748F7" w:rsidRPr="00077CC1" w:rsidRDefault="007748F7" w:rsidP="007748F7">
                      <w:pPr>
                        <w:spacing w:before="241"/>
                        <w:rPr>
                          <w:rFonts w:ascii="Times New Roman" w:hAnsi="Times New Roman" w:cs="Times New Roman"/>
                          <w:spacing w:val="-57"/>
                          <w:sz w:val="24"/>
                        </w:rPr>
                      </w:pPr>
                      <w:r>
                        <w:rPr>
                          <w:rFonts w:ascii="Times New Roman" w:hAnsi="Times New Roman" w:cs="Times New Roman"/>
                          <w:sz w:val="24"/>
                        </w:rPr>
                        <w:t xml:space="preserve">  </w:t>
                      </w:r>
                      <w:r w:rsidRPr="00077CC1">
                        <w:rPr>
                          <w:rFonts w:ascii="Times New Roman" w:hAnsi="Times New Roman" w:cs="Times New Roman"/>
                          <w:sz w:val="24"/>
                        </w:rPr>
                        <w:t>Date</w:t>
                      </w:r>
                      <w:r w:rsidRPr="00077CC1">
                        <w:rPr>
                          <w:rFonts w:ascii="Times New Roman" w:hAnsi="Times New Roman" w:cs="Times New Roman"/>
                          <w:spacing w:val="-8"/>
                          <w:sz w:val="24"/>
                        </w:rPr>
                        <w:t xml:space="preserve"> </w:t>
                      </w:r>
                      <w:r w:rsidRPr="00077CC1">
                        <w:rPr>
                          <w:rFonts w:ascii="Times New Roman" w:hAnsi="Times New Roman" w:cs="Times New Roman"/>
                          <w:sz w:val="24"/>
                        </w:rPr>
                        <w:t>of</w:t>
                      </w:r>
                      <w:r w:rsidRPr="00077CC1">
                        <w:rPr>
                          <w:rFonts w:ascii="Times New Roman" w:hAnsi="Times New Roman" w:cs="Times New Roman"/>
                          <w:spacing w:val="-10"/>
                          <w:sz w:val="24"/>
                        </w:rPr>
                        <w:t xml:space="preserve"> </w:t>
                      </w:r>
                      <w:r w:rsidRPr="00077CC1">
                        <w:rPr>
                          <w:rFonts w:ascii="Times New Roman" w:hAnsi="Times New Roman" w:cs="Times New Roman"/>
                          <w:sz w:val="24"/>
                        </w:rPr>
                        <w:t>Completion:</w:t>
                      </w:r>
                      <w:r w:rsidRPr="00077CC1">
                        <w:rPr>
                          <w:rFonts w:ascii="Times New Roman" w:hAnsi="Times New Roman" w:cs="Times New Roman"/>
                          <w:spacing w:val="-57"/>
                          <w:sz w:val="24"/>
                        </w:rPr>
                        <w:t xml:space="preserve"> </w:t>
                      </w:r>
                    </w:p>
                    <w:p w14:paraId="20B007E2" w14:textId="77777777" w:rsidR="007748F7" w:rsidRDefault="007748F7" w:rsidP="007748F7">
                      <w:pPr>
                        <w:spacing w:before="241"/>
                        <w:rPr>
                          <w:spacing w:val="-57"/>
                          <w:sz w:val="24"/>
                        </w:rPr>
                      </w:pPr>
                    </w:p>
                    <w:p w14:paraId="1C2B341B" w14:textId="77777777" w:rsidR="007748F7" w:rsidRDefault="007748F7" w:rsidP="007748F7">
                      <w:pPr>
                        <w:rPr>
                          <w:sz w:val="24"/>
                        </w:rPr>
                      </w:pPr>
                    </w:p>
                  </w:txbxContent>
                </v:textbox>
                <w10:wrap type="tight"/>
              </v:shape>
            </w:pict>
          </mc:Fallback>
        </mc:AlternateContent>
      </w:r>
    </w:p>
    <w:p w14:paraId="1AEECA29" w14:textId="77777777" w:rsidR="007748F7" w:rsidRDefault="007748F7" w:rsidP="007748F7">
      <w:pPr>
        <w:tabs>
          <w:tab w:val="left" w:pos="360"/>
        </w:tabs>
        <w:jc w:val="center"/>
        <w:rPr>
          <w:rFonts w:ascii="Times New Roman" w:eastAsia="Symbol" w:hAnsi="Times New Roman" w:cs="Times New Roman"/>
        </w:rPr>
      </w:pPr>
    </w:p>
    <w:p w14:paraId="55CE5964" w14:textId="77777777" w:rsidR="007748F7" w:rsidRDefault="007748F7" w:rsidP="007748F7">
      <w:pPr>
        <w:tabs>
          <w:tab w:val="left" w:pos="360"/>
        </w:tabs>
        <w:jc w:val="center"/>
        <w:rPr>
          <w:rFonts w:ascii="Times New Roman" w:eastAsia="Symbol" w:hAnsi="Times New Roman" w:cs="Times New Roman"/>
        </w:rPr>
      </w:pPr>
    </w:p>
    <w:p w14:paraId="68482AA4" w14:textId="77777777" w:rsidR="007748F7" w:rsidRPr="00B71F40" w:rsidRDefault="007748F7" w:rsidP="007748F7">
      <w:pPr>
        <w:tabs>
          <w:tab w:val="left" w:pos="360"/>
        </w:tabs>
        <w:rPr>
          <w:rFonts w:ascii="Times New Roman" w:hAnsi="Times New Roman" w:cs="Times New Roman"/>
        </w:rPr>
      </w:pPr>
    </w:p>
    <w:p w14:paraId="3398C333" w14:textId="77777777" w:rsidR="007748F7" w:rsidRDefault="007748F7" w:rsidP="007748F7">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06854B68" w14:textId="77777777" w:rsidR="007748F7" w:rsidRDefault="007748F7" w:rsidP="007748F7">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42AA7A05" w14:textId="77777777" w:rsidR="007748F7" w:rsidRDefault="007748F7" w:rsidP="007748F7">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2117F639" w14:textId="77777777" w:rsidR="007748F7" w:rsidRDefault="007748F7" w:rsidP="007748F7">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2F4DAB78" w14:textId="77777777" w:rsidR="007748F7" w:rsidRDefault="007748F7" w:rsidP="007748F7">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51B7EE5D" w14:textId="77777777" w:rsidR="007748F7" w:rsidRDefault="007748F7" w:rsidP="007748F7">
      <w:pPr>
        <w:widowControl w:val="0"/>
        <w:autoSpaceDE w:val="0"/>
        <w:autoSpaceDN w:val="0"/>
        <w:spacing w:before="89" w:after="0" w:line="240" w:lineRule="auto"/>
        <w:ind w:right="156"/>
        <w:jc w:val="center"/>
        <w:rPr>
          <w:rFonts w:ascii="Times New Roman" w:eastAsia="Times New Roman" w:hAnsi="Times New Roman" w:cs="Times New Roman"/>
          <w:b/>
          <w:sz w:val="24"/>
        </w:rPr>
      </w:pPr>
    </w:p>
    <w:p w14:paraId="18404279" w14:textId="77777777" w:rsidR="007748F7" w:rsidRPr="00277C8B" w:rsidRDefault="007748F7" w:rsidP="007748F7">
      <w:pPr>
        <w:widowControl w:val="0"/>
        <w:autoSpaceDE w:val="0"/>
        <w:autoSpaceDN w:val="0"/>
        <w:spacing w:before="89" w:after="0" w:line="240" w:lineRule="auto"/>
        <w:ind w:right="156"/>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Rubrics</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for</w:t>
      </w:r>
      <w:r w:rsidRPr="00277C8B">
        <w:rPr>
          <w:rFonts w:ascii="Times New Roman" w:eastAsia="Times New Roman" w:hAnsi="Times New Roman" w:cs="Times New Roman"/>
          <w:b/>
          <w:spacing w:val="-5"/>
          <w:sz w:val="28"/>
        </w:rPr>
        <w:t xml:space="preserve"> </w:t>
      </w:r>
      <w:r w:rsidRPr="00277C8B">
        <w:rPr>
          <w:rFonts w:ascii="Times New Roman" w:eastAsia="Times New Roman" w:hAnsi="Times New Roman" w:cs="Times New Roman"/>
          <w:b/>
          <w:sz w:val="28"/>
        </w:rPr>
        <w:t>Assessment</w:t>
      </w:r>
      <w:r w:rsidRPr="00277C8B">
        <w:rPr>
          <w:rFonts w:ascii="Times New Roman" w:eastAsia="Times New Roman" w:hAnsi="Times New Roman" w:cs="Times New Roman"/>
          <w:b/>
          <w:spacing w:val="-2"/>
          <w:sz w:val="28"/>
        </w:rPr>
        <w:t xml:space="preserve"> </w:t>
      </w:r>
      <w:r w:rsidRPr="00277C8B">
        <w:rPr>
          <w:rFonts w:ascii="Times New Roman" w:eastAsia="Times New Roman" w:hAnsi="Times New Roman" w:cs="Times New Roman"/>
          <w:b/>
          <w:sz w:val="28"/>
        </w:rPr>
        <w:t>of Experiment</w:t>
      </w:r>
    </w:p>
    <w:p w14:paraId="7442E9E1" w14:textId="77777777" w:rsidR="007748F7" w:rsidRPr="00277C8B" w:rsidRDefault="007748F7" w:rsidP="007748F7">
      <w:pPr>
        <w:widowControl w:val="0"/>
        <w:autoSpaceDE w:val="0"/>
        <w:autoSpaceDN w:val="0"/>
        <w:spacing w:after="0" w:line="240" w:lineRule="atLeast"/>
        <w:jc w:val="center"/>
        <w:rPr>
          <w:rFonts w:ascii="Times New Roman" w:eastAsia="Times New Roman" w:hAnsi="Times New Roman" w:cs="Times New Roman"/>
          <w:b/>
          <w:sz w:val="28"/>
        </w:rPr>
      </w:pPr>
      <w:r w:rsidRPr="00277C8B">
        <w:rPr>
          <w:rFonts w:ascii="Times New Roman" w:eastAsia="Times New Roman" w:hAnsi="Times New Roman" w:cs="Times New Roman"/>
          <w:b/>
          <w:sz w:val="28"/>
        </w:rPr>
        <w:t>Performance Indicators for assessing Lab Outcomes</w:t>
      </w:r>
    </w:p>
    <w:p w14:paraId="46135958" w14:textId="77777777" w:rsidR="007748F7" w:rsidRPr="00277C8B" w:rsidRDefault="007748F7" w:rsidP="007748F7">
      <w:pPr>
        <w:widowControl w:val="0"/>
        <w:autoSpaceDE w:val="0"/>
        <w:autoSpaceDN w:val="0"/>
        <w:spacing w:after="0" w:line="240" w:lineRule="atLeast"/>
        <w:jc w:val="center"/>
        <w:rPr>
          <w:rFonts w:ascii="Times New Roman" w:eastAsia="Times New Roman" w:hAnsi="Times New Roman" w:cs="Times New Roman"/>
          <w:b/>
          <w:sz w:val="28"/>
        </w:rPr>
      </w:pPr>
    </w:p>
    <w:tbl>
      <w:tblPr>
        <w:tblW w:w="96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263"/>
        <w:gridCol w:w="2035"/>
        <w:gridCol w:w="2077"/>
        <w:gridCol w:w="2070"/>
        <w:gridCol w:w="1170"/>
      </w:tblGrid>
      <w:tr w:rsidR="007748F7" w:rsidRPr="00AE4918" w14:paraId="523FA2B6" w14:textId="77777777" w:rsidTr="00AF494B">
        <w:trPr>
          <w:trHeight w:val="372"/>
          <w:jc w:val="center"/>
        </w:trPr>
        <w:tc>
          <w:tcPr>
            <w:tcW w:w="2263"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6F576181"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Performance</w:t>
            </w:r>
          </w:p>
          <w:p w14:paraId="06447838"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Indicator</w:t>
            </w:r>
          </w:p>
        </w:tc>
        <w:tc>
          <w:tcPr>
            <w:tcW w:w="2035"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0BC4B49E"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Exceed Expectations </w:t>
            </w:r>
          </w:p>
          <w:p w14:paraId="1451D4B0"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22591BC3"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Meet Expectations</w:t>
            </w:r>
          </w:p>
          <w:p w14:paraId="4F8AC7AE"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1A1B2EC3"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Below Expectations (BE)</w:t>
            </w:r>
          </w:p>
        </w:tc>
        <w:tc>
          <w:tcPr>
            <w:tcW w:w="1170" w:type="dxa"/>
            <w:tcBorders>
              <w:top w:val="double" w:sz="4" w:space="0" w:color="auto"/>
              <w:left w:val="single" w:sz="4" w:space="0" w:color="auto"/>
              <w:bottom w:val="single" w:sz="4" w:space="0" w:color="auto"/>
              <w:right w:val="double" w:sz="4" w:space="0" w:color="auto"/>
            </w:tcBorders>
            <w:shd w:val="clear" w:color="auto" w:fill="FFF2CC"/>
          </w:tcPr>
          <w:p w14:paraId="1FDDAC6F"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 xml:space="preserve"> Marks </w:t>
            </w:r>
          </w:p>
          <w:p w14:paraId="162CDDA4"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
                <w:szCs w:val="20"/>
              </w:rPr>
            </w:pPr>
            <w:r w:rsidRPr="00AE4918">
              <w:rPr>
                <w:rFonts w:ascii="Times New Roman" w:eastAsia="Times New Roman" w:hAnsi="Times New Roman" w:cs="Times New Roman"/>
                <w:b/>
                <w:szCs w:val="20"/>
              </w:rPr>
              <w:t>Obtained</w:t>
            </w:r>
          </w:p>
        </w:tc>
      </w:tr>
      <w:tr w:rsidR="007748F7" w:rsidRPr="00AE4918" w14:paraId="3B88BA64" w14:textId="77777777" w:rsidTr="00AF494B">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6E51FA8E"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Performance</w:t>
            </w:r>
          </w:p>
          <w:p w14:paraId="5A05FCA4"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32B9FE83"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within the assigned time with full attention.                                    ( 03)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2465C6C0"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executed on the deadline with less attention</w:t>
            </w:r>
          </w:p>
          <w:p w14:paraId="6F868173"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1621007B"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0B1C3126"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p>
          <w:p w14:paraId="539636B3"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The entire experiment was performed beyond the assigned time.</w:t>
            </w:r>
          </w:p>
          <w:p w14:paraId="44BD5E33"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p w14:paraId="2FD396F5"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p>
          <w:p w14:paraId="6352F2F8"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p>
          <w:p w14:paraId="003FF641"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30D6CD24"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7748F7" w:rsidRPr="00AE4918" w14:paraId="28C17127" w14:textId="77777777" w:rsidTr="00AF494B">
        <w:trPr>
          <w:trHeight w:val="1637"/>
          <w:jc w:val="center"/>
        </w:trPr>
        <w:tc>
          <w:tcPr>
            <w:tcW w:w="2263" w:type="dxa"/>
            <w:tcBorders>
              <w:top w:val="single" w:sz="4" w:space="0" w:color="auto"/>
              <w:left w:val="double" w:sz="4" w:space="0" w:color="auto"/>
              <w:bottom w:val="single" w:sz="4" w:space="0" w:color="auto"/>
              <w:right w:val="single" w:sz="4" w:space="0" w:color="auto"/>
            </w:tcBorders>
            <w:vAlign w:val="center"/>
          </w:tcPr>
          <w:p w14:paraId="07636E2A"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 xml:space="preserve">Readings, Calculations &amp; Graphs </w:t>
            </w:r>
          </w:p>
          <w:p w14:paraId="0C8600F3"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sz w:val="20"/>
                <w:szCs w:val="20"/>
              </w:rPr>
              <w:t>(03 marks)</w:t>
            </w:r>
          </w:p>
        </w:tc>
        <w:tc>
          <w:tcPr>
            <w:tcW w:w="2035" w:type="dxa"/>
            <w:tcBorders>
              <w:top w:val="single" w:sz="4" w:space="0" w:color="auto"/>
              <w:left w:val="single" w:sz="4" w:space="0" w:color="auto"/>
              <w:bottom w:val="single" w:sz="4" w:space="0" w:color="auto"/>
              <w:right w:val="single" w:sz="4" w:space="0" w:color="auto"/>
            </w:tcBorders>
            <w:vAlign w:val="center"/>
          </w:tcPr>
          <w:p w14:paraId="0BDF2CE4"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All the readings taken are in the range.</w:t>
            </w:r>
          </w:p>
          <w:p w14:paraId="0BC9ECAA"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figures &amp; Graphs are correctly drawn &amp; </w:t>
            </w:r>
          </w:p>
          <w:p w14:paraId="5C88F452"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Calculations are done accurately </w:t>
            </w:r>
          </w:p>
          <w:p w14:paraId="0D11E155"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( 03)</w:t>
            </w:r>
          </w:p>
          <w:p w14:paraId="01FE30CE"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7" w:type="dxa"/>
            <w:tcBorders>
              <w:top w:val="single" w:sz="4" w:space="0" w:color="auto"/>
              <w:left w:val="single" w:sz="4" w:space="0" w:color="auto"/>
              <w:bottom w:val="single" w:sz="4" w:space="0" w:color="auto"/>
              <w:right w:val="single" w:sz="4" w:space="0" w:color="auto"/>
            </w:tcBorders>
            <w:vAlign w:val="center"/>
          </w:tcPr>
          <w:p w14:paraId="0FA307C9"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taken are not in the range. All figures &amp;, Graphs are correctly drawn but some important features are  missing &amp; Calculations are done incorrectly </w:t>
            </w:r>
          </w:p>
          <w:p w14:paraId="7C6E5F4B"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( 02)</w:t>
            </w:r>
          </w:p>
          <w:p w14:paraId="314AB6B5"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p>
        </w:tc>
        <w:tc>
          <w:tcPr>
            <w:tcW w:w="2070" w:type="dxa"/>
            <w:tcBorders>
              <w:top w:val="single" w:sz="4" w:space="0" w:color="auto"/>
              <w:left w:val="single" w:sz="4" w:space="0" w:color="auto"/>
              <w:bottom w:val="single" w:sz="4" w:space="0" w:color="auto"/>
              <w:right w:val="double" w:sz="4" w:space="0" w:color="auto"/>
            </w:tcBorders>
            <w:vAlign w:val="center"/>
          </w:tcPr>
          <w:p w14:paraId="1A501E57"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All the readings are beyond range. All figures &amp; Graphs are poorly drawn &amp; Calculations are done incorrectly    </w:t>
            </w:r>
          </w:p>
          <w:p w14:paraId="0EA8A841"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(01)</w:t>
            </w:r>
          </w:p>
          <w:p w14:paraId="774B8560" w14:textId="77777777" w:rsidR="007748F7" w:rsidRPr="00AE4918" w:rsidRDefault="007748F7" w:rsidP="00AF494B">
            <w:pPr>
              <w:widowControl w:val="0"/>
              <w:autoSpaceDE w:val="0"/>
              <w:autoSpaceDN w:val="0"/>
              <w:spacing w:after="0" w:line="240" w:lineRule="auto"/>
              <w:rPr>
                <w:rFonts w:ascii="Times New Roman" w:eastAsia="Times New Roman" w:hAnsi="Times New Roman" w:cs="Times New Roman"/>
                <w:i/>
                <w:sz w:val="20"/>
                <w:szCs w:val="20"/>
              </w:rPr>
            </w:pPr>
          </w:p>
        </w:tc>
        <w:tc>
          <w:tcPr>
            <w:tcW w:w="1170" w:type="dxa"/>
            <w:tcBorders>
              <w:top w:val="single" w:sz="4" w:space="0" w:color="auto"/>
              <w:left w:val="single" w:sz="4" w:space="0" w:color="auto"/>
              <w:bottom w:val="single" w:sz="4" w:space="0" w:color="auto"/>
              <w:right w:val="double" w:sz="4" w:space="0" w:color="auto"/>
            </w:tcBorders>
          </w:tcPr>
          <w:p w14:paraId="2748A3D2"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7748F7" w:rsidRPr="00AE4918" w14:paraId="417549BC" w14:textId="77777777" w:rsidTr="00AF494B">
        <w:trPr>
          <w:trHeight w:val="1052"/>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201EB20C"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Understanding</w:t>
            </w:r>
          </w:p>
          <w:p w14:paraId="54A137C5"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sz w:val="20"/>
                <w:szCs w:val="20"/>
              </w:rPr>
            </w:pPr>
            <w:r w:rsidRPr="00AE4918">
              <w:rPr>
                <w:rFonts w:ascii="Times New Roman" w:eastAsia="Times New Roman" w:hAnsi="Times New Roman" w:cs="Times New Roman"/>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47E5705C"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4"/>
                <w:lang w:val="en-IN"/>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814538F"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Incomplete</w:t>
            </w:r>
          </w:p>
          <w:p w14:paraId="4ED6827E"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16590B0B"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less</w:t>
            </w:r>
          </w:p>
          <w:p w14:paraId="710974B8"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understanding of the aim of the experiment and the basic concepts (0.5) </w:t>
            </w:r>
          </w:p>
        </w:tc>
        <w:tc>
          <w:tcPr>
            <w:tcW w:w="1170" w:type="dxa"/>
            <w:tcBorders>
              <w:top w:val="single" w:sz="4" w:space="0" w:color="auto"/>
              <w:left w:val="single" w:sz="4" w:space="0" w:color="auto"/>
              <w:bottom w:val="single" w:sz="4" w:space="0" w:color="auto"/>
              <w:right w:val="double" w:sz="4" w:space="0" w:color="auto"/>
            </w:tcBorders>
          </w:tcPr>
          <w:p w14:paraId="12CF9AE0"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p>
        </w:tc>
      </w:tr>
      <w:tr w:rsidR="007748F7" w:rsidRPr="00AE4918" w14:paraId="25BCD5A6" w14:textId="77777777" w:rsidTr="00AF494B">
        <w:trPr>
          <w:trHeight w:val="1259"/>
          <w:jc w:val="center"/>
        </w:trPr>
        <w:tc>
          <w:tcPr>
            <w:tcW w:w="2263" w:type="dxa"/>
            <w:tcBorders>
              <w:top w:val="single" w:sz="4" w:space="0" w:color="auto"/>
              <w:left w:val="double" w:sz="4" w:space="0" w:color="auto"/>
              <w:bottom w:val="single" w:sz="4" w:space="0" w:color="auto"/>
              <w:right w:val="single" w:sz="4" w:space="0" w:color="auto"/>
            </w:tcBorders>
            <w:vAlign w:val="center"/>
            <w:hideMark/>
          </w:tcPr>
          <w:p w14:paraId="4B9A7A47"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Timely submission</w:t>
            </w:r>
          </w:p>
          <w:p w14:paraId="0051CC7D"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Cs/>
                <w:sz w:val="20"/>
                <w:szCs w:val="20"/>
              </w:rPr>
            </w:pPr>
            <w:r w:rsidRPr="00AE4918">
              <w:rPr>
                <w:rFonts w:ascii="Times New Roman" w:eastAsia="Times New Roman" w:hAnsi="Times New Roman" w:cs="Times New Roman"/>
                <w:bCs/>
                <w:sz w:val="20"/>
                <w:szCs w:val="20"/>
              </w:rPr>
              <w:t>(02 marks)</w:t>
            </w:r>
          </w:p>
        </w:tc>
        <w:tc>
          <w:tcPr>
            <w:tcW w:w="2035" w:type="dxa"/>
            <w:tcBorders>
              <w:top w:val="single" w:sz="4" w:space="0" w:color="auto"/>
              <w:left w:val="single" w:sz="4" w:space="0" w:color="auto"/>
              <w:bottom w:val="single" w:sz="4" w:space="0" w:color="auto"/>
              <w:right w:val="single" w:sz="4" w:space="0" w:color="auto"/>
            </w:tcBorders>
            <w:vAlign w:val="center"/>
            <w:hideMark/>
          </w:tcPr>
          <w:p w14:paraId="5D1E90F4"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Very neat and complete write-ups submitted on the assigned day.</w:t>
            </w:r>
          </w:p>
          <w:p w14:paraId="78ABCDA9"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1FDBFA2"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Write-ups submitted late by 2-4 day</w:t>
            </w:r>
          </w:p>
          <w:p w14:paraId="2EAD91C7"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(01)</w:t>
            </w:r>
          </w:p>
        </w:tc>
        <w:tc>
          <w:tcPr>
            <w:tcW w:w="2070" w:type="dxa"/>
            <w:tcBorders>
              <w:top w:val="single" w:sz="4" w:space="0" w:color="auto"/>
              <w:left w:val="single" w:sz="4" w:space="0" w:color="auto"/>
              <w:bottom w:val="single" w:sz="4" w:space="0" w:color="auto"/>
              <w:right w:val="double" w:sz="4" w:space="0" w:color="auto"/>
            </w:tcBorders>
            <w:vAlign w:val="center"/>
          </w:tcPr>
          <w:p w14:paraId="53BE56BC" w14:textId="77777777" w:rsidR="007748F7" w:rsidRPr="00AE4918" w:rsidRDefault="007748F7" w:rsidP="00AF494B">
            <w:pPr>
              <w:widowControl w:val="0"/>
              <w:autoSpaceDE w:val="0"/>
              <w:autoSpaceDN w:val="0"/>
              <w:spacing w:after="0" w:line="240" w:lineRule="auto"/>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       </w:t>
            </w:r>
          </w:p>
          <w:p w14:paraId="48124329"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Write-ups submitted  late by 4-6 day </w:t>
            </w:r>
          </w:p>
          <w:p w14:paraId="7FA76610"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i/>
                <w:sz w:val="20"/>
                <w:szCs w:val="20"/>
              </w:rPr>
            </w:pPr>
            <w:r w:rsidRPr="00AE4918">
              <w:rPr>
                <w:rFonts w:ascii="Times New Roman" w:eastAsia="Times New Roman" w:hAnsi="Times New Roman" w:cs="Times New Roman"/>
                <w:i/>
                <w:sz w:val="20"/>
                <w:szCs w:val="20"/>
              </w:rPr>
              <w:t xml:space="preserve">(0.5) </w:t>
            </w:r>
          </w:p>
        </w:tc>
        <w:tc>
          <w:tcPr>
            <w:tcW w:w="1170" w:type="dxa"/>
            <w:tcBorders>
              <w:top w:val="single" w:sz="4" w:space="0" w:color="auto"/>
              <w:left w:val="single" w:sz="4" w:space="0" w:color="auto"/>
              <w:bottom w:val="single" w:sz="4" w:space="0" w:color="auto"/>
              <w:right w:val="double" w:sz="4" w:space="0" w:color="auto"/>
            </w:tcBorders>
          </w:tcPr>
          <w:p w14:paraId="540382C6" w14:textId="77777777" w:rsidR="007748F7" w:rsidRPr="00AE4918" w:rsidRDefault="007748F7" w:rsidP="00AF494B">
            <w:pPr>
              <w:widowControl w:val="0"/>
              <w:autoSpaceDE w:val="0"/>
              <w:autoSpaceDN w:val="0"/>
              <w:spacing w:after="0" w:line="240" w:lineRule="auto"/>
              <w:rPr>
                <w:rFonts w:ascii="Times New Roman" w:eastAsia="Times New Roman" w:hAnsi="Times New Roman" w:cs="Times New Roman"/>
                <w:i/>
                <w:sz w:val="20"/>
                <w:szCs w:val="20"/>
              </w:rPr>
            </w:pPr>
          </w:p>
        </w:tc>
      </w:tr>
      <w:tr w:rsidR="007748F7" w:rsidRPr="00AE4918" w14:paraId="17195DA9" w14:textId="77777777" w:rsidTr="00AF494B">
        <w:trPr>
          <w:trHeight w:val="607"/>
          <w:jc w:val="center"/>
        </w:trPr>
        <w:tc>
          <w:tcPr>
            <w:tcW w:w="8445" w:type="dxa"/>
            <w:gridSpan w:val="4"/>
            <w:tcBorders>
              <w:top w:val="single" w:sz="4" w:space="0" w:color="auto"/>
              <w:left w:val="double" w:sz="4" w:space="0" w:color="auto"/>
              <w:bottom w:val="single" w:sz="4" w:space="0" w:color="auto"/>
              <w:right w:val="double" w:sz="4" w:space="0" w:color="auto"/>
            </w:tcBorders>
            <w:vAlign w:val="center"/>
          </w:tcPr>
          <w:p w14:paraId="585D1479" w14:textId="77777777" w:rsidR="007748F7" w:rsidRPr="00AE4918" w:rsidRDefault="007748F7" w:rsidP="00AF494B">
            <w:pPr>
              <w:widowControl w:val="0"/>
              <w:autoSpaceDE w:val="0"/>
              <w:autoSpaceDN w:val="0"/>
              <w:spacing w:after="0" w:line="240" w:lineRule="auto"/>
              <w:jc w:val="center"/>
              <w:rPr>
                <w:rFonts w:ascii="Times New Roman" w:eastAsia="Times New Roman" w:hAnsi="Times New Roman" w:cs="Times New Roman"/>
                <w:b/>
                <w:sz w:val="20"/>
                <w:szCs w:val="20"/>
              </w:rPr>
            </w:pPr>
            <w:r w:rsidRPr="00AE4918">
              <w:rPr>
                <w:rFonts w:ascii="Times New Roman" w:eastAsia="Times New Roman" w:hAnsi="Times New Roman" w:cs="Times New Roman"/>
                <w:b/>
                <w:sz w:val="24"/>
                <w:szCs w:val="20"/>
              </w:rPr>
              <w:t>Total Marks</w:t>
            </w:r>
          </w:p>
        </w:tc>
        <w:tc>
          <w:tcPr>
            <w:tcW w:w="1170" w:type="dxa"/>
            <w:tcBorders>
              <w:top w:val="single" w:sz="4" w:space="0" w:color="auto"/>
              <w:left w:val="single" w:sz="4" w:space="0" w:color="auto"/>
              <w:bottom w:val="single" w:sz="4" w:space="0" w:color="auto"/>
              <w:right w:val="double" w:sz="4" w:space="0" w:color="auto"/>
            </w:tcBorders>
          </w:tcPr>
          <w:p w14:paraId="05E757A1" w14:textId="77777777" w:rsidR="007748F7" w:rsidRPr="00AE4918" w:rsidRDefault="007748F7" w:rsidP="00AF494B">
            <w:pPr>
              <w:widowControl w:val="0"/>
              <w:autoSpaceDE w:val="0"/>
              <w:autoSpaceDN w:val="0"/>
              <w:spacing w:after="0" w:line="240" w:lineRule="auto"/>
              <w:rPr>
                <w:rFonts w:ascii="Times New Roman" w:eastAsia="Times New Roman" w:hAnsi="Times New Roman" w:cs="Times New Roman"/>
                <w:i/>
                <w:sz w:val="20"/>
                <w:szCs w:val="20"/>
              </w:rPr>
            </w:pPr>
          </w:p>
        </w:tc>
      </w:tr>
    </w:tbl>
    <w:p w14:paraId="432AC947" w14:textId="77777777" w:rsidR="007748F7" w:rsidRDefault="007748F7" w:rsidP="007748F7">
      <w:pPr>
        <w:rPr>
          <w:rFonts w:ascii="Times New Roman" w:hAnsi="Times New Roman" w:cs="Times New Roman"/>
          <w:b/>
        </w:rPr>
      </w:pPr>
    </w:p>
    <w:p w14:paraId="5B787B10" w14:textId="77777777" w:rsidR="007748F7" w:rsidRPr="009E7178" w:rsidRDefault="007748F7" w:rsidP="007748F7">
      <w:pPr>
        <w:rPr>
          <w:rFonts w:ascii="Times New Roman" w:hAnsi="Times New Roman" w:cs="Times New Roman"/>
          <w:b/>
          <w:sz w:val="28"/>
          <w:u w:val="single"/>
        </w:rPr>
      </w:pPr>
      <w:r w:rsidRPr="009E7178">
        <w:rPr>
          <w:rFonts w:ascii="Times New Roman" w:hAnsi="Times New Roman" w:cs="Times New Roman"/>
          <w:b/>
          <w:sz w:val="28"/>
        </w:rPr>
        <w:lastRenderedPageBreak/>
        <w:t xml:space="preserve">                                 </w:t>
      </w:r>
      <w:r>
        <w:rPr>
          <w:rFonts w:ascii="Times New Roman" w:hAnsi="Times New Roman" w:cs="Times New Roman"/>
          <w:b/>
          <w:sz w:val="28"/>
        </w:rPr>
        <w:t xml:space="preserve">                  Experiment No.: 6</w:t>
      </w:r>
      <w:r w:rsidRPr="009E7178">
        <w:rPr>
          <w:rFonts w:ascii="Times New Roman" w:hAnsi="Times New Roman" w:cs="Times New Roman"/>
          <w:b/>
          <w:sz w:val="28"/>
        </w:rPr>
        <w:t xml:space="preserve">                                                   </w:t>
      </w:r>
      <w:r w:rsidRPr="00B71F40">
        <w:rPr>
          <w:rFonts w:ascii="Times New Roman" w:hAnsi="Times New Roman" w:cs="Times New Roman"/>
          <w:b/>
        </w:rPr>
        <w:tab/>
        <w:t xml:space="preserve"> </w:t>
      </w:r>
      <w:r w:rsidRPr="00B71F40">
        <w:rPr>
          <w:rFonts w:ascii="Times New Roman" w:hAnsi="Times New Roman" w:cs="Times New Roman"/>
          <w:b/>
        </w:rPr>
        <w:tab/>
      </w:r>
      <w:r w:rsidRPr="00B71F40">
        <w:rPr>
          <w:rFonts w:ascii="Times New Roman" w:hAnsi="Times New Roman" w:cs="Times New Roman"/>
          <w:b/>
        </w:rPr>
        <w:tab/>
      </w:r>
      <w:r w:rsidRPr="009E7178">
        <w:rPr>
          <w:rFonts w:ascii="Times New Roman" w:hAnsi="Times New Roman" w:cs="Times New Roman"/>
          <w:b/>
          <w:sz w:val="28"/>
          <w:u w:val="single"/>
        </w:rPr>
        <w:t>ULTRASONIC DISTANCE MEASUREMENT</w:t>
      </w:r>
    </w:p>
    <w:p w14:paraId="3815FF96" w14:textId="77777777" w:rsidR="007748F7" w:rsidRPr="009E7178" w:rsidRDefault="007748F7" w:rsidP="007748F7">
      <w:pPr>
        <w:spacing w:before="90"/>
        <w:rPr>
          <w:rFonts w:ascii="Times New Roman" w:hAnsi="Times New Roman" w:cs="Times New Roman"/>
          <w:sz w:val="24"/>
        </w:rPr>
      </w:pPr>
      <w:r w:rsidRPr="009E7178">
        <w:rPr>
          <w:rFonts w:ascii="Times New Roman" w:hAnsi="Times New Roman" w:cs="Times New Roman"/>
          <w:sz w:val="24"/>
        </w:rPr>
        <w:t xml:space="preserve"> </w:t>
      </w:r>
      <w:r w:rsidRPr="009E7178">
        <w:rPr>
          <w:rFonts w:ascii="Times New Roman" w:hAnsi="Times New Roman" w:cs="Times New Roman"/>
          <w:b/>
          <w:bCs/>
          <w:sz w:val="24"/>
          <w:u w:val="single"/>
        </w:rPr>
        <w:t>Aim:</w:t>
      </w:r>
      <w:r w:rsidRPr="009E7178">
        <w:rPr>
          <w:rFonts w:ascii="Times New Roman" w:hAnsi="Times New Roman" w:cs="Times New Roman"/>
          <w:sz w:val="24"/>
        </w:rPr>
        <w:t xml:space="preserve"> – To use ultrasonic distance measuring unit for measuring distances.</w:t>
      </w:r>
    </w:p>
    <w:p w14:paraId="3EFAF11D" w14:textId="77777777" w:rsidR="007748F7" w:rsidRPr="009E7178" w:rsidRDefault="007748F7" w:rsidP="007748F7">
      <w:pPr>
        <w:spacing w:before="90"/>
        <w:ind w:left="1440" w:hanging="1440"/>
        <w:jc w:val="both"/>
        <w:rPr>
          <w:rFonts w:ascii="Times New Roman" w:hAnsi="Times New Roman" w:cs="Times New Roman"/>
          <w:sz w:val="24"/>
        </w:rPr>
      </w:pPr>
      <w:r w:rsidRPr="009E7178">
        <w:rPr>
          <w:rFonts w:ascii="Times New Roman" w:hAnsi="Times New Roman" w:cs="Times New Roman"/>
          <w:b/>
          <w:bCs/>
          <w:sz w:val="24"/>
          <w:u w:val="single"/>
        </w:rPr>
        <w:t>Apparatus:</w:t>
      </w:r>
      <w:r w:rsidRPr="009E7178">
        <w:rPr>
          <w:rFonts w:ascii="Times New Roman" w:hAnsi="Times New Roman" w:cs="Times New Roman"/>
          <w:sz w:val="24"/>
        </w:rPr>
        <w:t xml:space="preserve"> – Ultrasonic Distance Measurer (EUROLAB DIST2)</w:t>
      </w:r>
    </w:p>
    <w:p w14:paraId="3C00B449" w14:textId="77777777" w:rsidR="007748F7" w:rsidRDefault="007748F7" w:rsidP="007748F7">
      <w:pPr>
        <w:spacing w:before="90"/>
        <w:jc w:val="both"/>
        <w:rPr>
          <w:rFonts w:ascii="Times New Roman" w:hAnsi="Times New Roman" w:cs="Times New Roman"/>
          <w:sz w:val="24"/>
        </w:rPr>
      </w:pPr>
      <w:r w:rsidRPr="009E7178">
        <w:rPr>
          <w:rFonts w:ascii="Times New Roman" w:hAnsi="Times New Roman" w:cs="Times New Roman"/>
          <w:b/>
          <w:bCs/>
          <w:sz w:val="24"/>
          <w:u w:val="single"/>
        </w:rPr>
        <w:t>Theory:</w:t>
      </w:r>
      <w:r w:rsidRPr="009E7178">
        <w:rPr>
          <w:rFonts w:ascii="Times New Roman" w:hAnsi="Times New Roman" w:cs="Times New Roman"/>
          <w:sz w:val="24"/>
        </w:rPr>
        <w:t xml:space="preserve"> – Ultrasonic waves tra</w:t>
      </w:r>
      <w:r>
        <w:rPr>
          <w:rFonts w:ascii="Times New Roman" w:hAnsi="Times New Roman" w:cs="Times New Roman"/>
          <w:sz w:val="24"/>
        </w:rPr>
        <w:t xml:space="preserve">vel as a highly </w:t>
      </w:r>
      <w:r w:rsidRPr="009E7178">
        <w:rPr>
          <w:rFonts w:ascii="Times New Roman" w:hAnsi="Times New Roman" w:cs="Times New Roman"/>
          <w:sz w:val="24"/>
        </w:rPr>
        <w:t xml:space="preserve">directional beam &amp; hence can be used for distance measuring purpose through echo-sounding technique. </w:t>
      </w:r>
    </w:p>
    <w:p w14:paraId="02112AB1" w14:textId="77777777" w:rsidR="007748F7" w:rsidRPr="00C02D9E" w:rsidRDefault="007748F7" w:rsidP="007748F7">
      <w:pPr>
        <w:spacing w:before="90"/>
        <w:ind w:firstLine="720"/>
        <w:jc w:val="both"/>
        <w:rPr>
          <w:rFonts w:ascii="Times New Roman" w:hAnsi="Times New Roman" w:cs="Times New Roman"/>
          <w:sz w:val="24"/>
        </w:rPr>
      </w:pPr>
      <w:r w:rsidRPr="009E7178">
        <w:rPr>
          <w:rFonts w:ascii="Times New Roman" w:hAnsi="Times New Roman" w:cs="Times New Roman"/>
          <w:bCs/>
          <w:sz w:val="24"/>
        </w:rPr>
        <w:t xml:space="preserve">One ultrasonic pulse is sent by the instrument &amp; received back after getting rebound at a surface. The time difference between sending instant &amp; receiving instant (echo time) is measured. By knowing velocity of ultrasonic waves in the medium (air), the distance of surface or obstacle from the instrument can be calculated as </w:t>
      </w:r>
    </w:p>
    <w:p w14:paraId="679F776E" w14:textId="77777777" w:rsidR="007748F7" w:rsidRPr="009E7178" w:rsidRDefault="007748F7" w:rsidP="007748F7">
      <w:pPr>
        <w:spacing w:before="90"/>
        <w:ind w:left="1800" w:firstLine="360"/>
        <w:jc w:val="both"/>
        <w:rPr>
          <w:rFonts w:ascii="Times New Roman" w:hAnsi="Times New Roman" w:cs="Times New Roman"/>
          <w:bCs/>
          <w:sz w:val="24"/>
        </w:rPr>
      </w:pPr>
      <w:r w:rsidRPr="009E7178">
        <w:rPr>
          <w:rFonts w:ascii="Times New Roman" w:hAnsi="Times New Roman" w:cs="Times New Roman"/>
          <w:bCs/>
          <w:sz w:val="24"/>
        </w:rPr>
        <w:t xml:space="preserve">Distance </w:t>
      </w:r>
      <w:r w:rsidRPr="009E7178">
        <w:rPr>
          <w:rFonts w:ascii="Times New Roman" w:hAnsi="Times New Roman" w:cs="Times New Roman"/>
          <w:bCs/>
          <w:position w:val="-24"/>
          <w:sz w:val="24"/>
        </w:rPr>
        <w:object w:dxaOrig="4200" w:dyaOrig="620" w14:anchorId="446B17BF">
          <v:shape id="_x0000_i1052" type="#_x0000_t75" style="width:210pt;height:30.75pt" o:ole="">
            <v:imagedata r:id="rId60" o:title=""/>
          </v:shape>
          <o:OLEObject Type="Embed" ProgID="Equation.3" ShapeID="_x0000_i1052" DrawAspect="Content" ObjectID="_1807424945" r:id="rId61"/>
        </w:object>
      </w:r>
    </w:p>
    <w:p w14:paraId="6BB59A77" w14:textId="77777777" w:rsidR="007748F7" w:rsidRPr="009E7178" w:rsidRDefault="007748F7" w:rsidP="007748F7">
      <w:pPr>
        <w:spacing w:before="90"/>
        <w:jc w:val="both"/>
        <w:rPr>
          <w:rFonts w:ascii="Times New Roman" w:hAnsi="Times New Roman" w:cs="Times New Roman"/>
          <w:sz w:val="24"/>
        </w:rPr>
      </w:pPr>
      <w:r w:rsidRPr="009E7178">
        <w:rPr>
          <w:rFonts w:ascii="Times New Roman" w:hAnsi="Times New Roman" w:cs="Times New Roman"/>
          <w:bCs/>
          <w:sz w:val="24"/>
        </w:rPr>
        <w:t>In an ultrasonic distance measurer, the whole process is done automatically using electronic components &amp; the display of measurer shows directly the distance value.</w:t>
      </w:r>
    </w:p>
    <w:p w14:paraId="30F3C077" w14:textId="77777777" w:rsidR="007748F7" w:rsidRPr="00E750F5" w:rsidRDefault="007748F7" w:rsidP="007748F7">
      <w:pPr>
        <w:rPr>
          <w:rFonts w:ascii="Times New Roman" w:hAnsi="Times New Roman" w:cs="Times New Roman"/>
          <w:sz w:val="24"/>
        </w:rPr>
      </w:pPr>
      <w:r w:rsidRPr="00B71F40">
        <w:rPr>
          <w:rFonts w:ascii="Times New Roman" w:hAnsi="Times New Roman" w:cs="Times New Roman"/>
          <w:b/>
          <w:bCs/>
          <w:noProof/>
        </w:rPr>
        <w:drawing>
          <wp:anchor distT="0" distB="0" distL="114300" distR="114300" simplePos="0" relativeHeight="251668992" behindDoc="1" locked="0" layoutInCell="1" allowOverlap="1" wp14:anchorId="1668FCC7" wp14:editId="54B62A45">
            <wp:simplePos x="0" y="0"/>
            <wp:positionH relativeFrom="column">
              <wp:posOffset>431505</wp:posOffset>
            </wp:positionH>
            <wp:positionV relativeFrom="paragraph">
              <wp:posOffset>331470</wp:posOffset>
            </wp:positionV>
            <wp:extent cx="4891405" cy="3100070"/>
            <wp:effectExtent l="0" t="0" r="4445" b="5080"/>
            <wp:wrapTight wrapText="bothSides">
              <wp:wrapPolygon edited="0">
                <wp:start x="0" y="0"/>
                <wp:lineTo x="0" y="21503"/>
                <wp:lineTo x="21536" y="21503"/>
                <wp:lineTo x="2153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91405" cy="31000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E750F5">
        <w:rPr>
          <w:rFonts w:ascii="Times New Roman" w:hAnsi="Times New Roman" w:cs="Times New Roman"/>
          <w:b/>
          <w:bCs/>
          <w:sz w:val="24"/>
          <w:u w:val="single"/>
        </w:rPr>
        <w:t>Diagram</w:t>
      </w:r>
      <w:r w:rsidRPr="00E750F5">
        <w:rPr>
          <w:rFonts w:ascii="Times New Roman" w:hAnsi="Times New Roman" w:cs="Times New Roman"/>
          <w:sz w:val="24"/>
        </w:rPr>
        <w:t xml:space="preserve">:- </w:t>
      </w:r>
    </w:p>
    <w:p w14:paraId="122B6B2D" w14:textId="77777777" w:rsidR="007748F7" w:rsidRPr="00B71F40" w:rsidRDefault="007748F7" w:rsidP="007748F7">
      <w:pPr>
        <w:jc w:val="right"/>
        <w:rPr>
          <w:rFonts w:ascii="Times New Roman" w:hAnsi="Times New Roman" w:cs="Times New Roman"/>
          <w:b/>
          <w:bCs/>
        </w:rPr>
      </w:pPr>
    </w:p>
    <w:p w14:paraId="26BB5DF0" w14:textId="77777777" w:rsidR="007748F7" w:rsidRDefault="007748F7" w:rsidP="007748F7">
      <w:pPr>
        <w:rPr>
          <w:rFonts w:ascii="Times New Roman" w:hAnsi="Times New Roman" w:cs="Times New Roman"/>
          <w:b/>
          <w:bCs/>
          <w:u w:val="single"/>
        </w:rPr>
      </w:pPr>
    </w:p>
    <w:p w14:paraId="7D0F89B0" w14:textId="77777777" w:rsidR="007748F7" w:rsidRDefault="007748F7" w:rsidP="007748F7">
      <w:pPr>
        <w:rPr>
          <w:rFonts w:ascii="Times New Roman" w:hAnsi="Times New Roman" w:cs="Times New Roman"/>
          <w:b/>
          <w:bCs/>
          <w:sz w:val="24"/>
          <w:u w:val="single"/>
        </w:rPr>
      </w:pPr>
    </w:p>
    <w:p w14:paraId="58222C68" w14:textId="77777777" w:rsidR="007748F7" w:rsidRDefault="007748F7" w:rsidP="007748F7">
      <w:pPr>
        <w:rPr>
          <w:rFonts w:ascii="Times New Roman" w:hAnsi="Times New Roman" w:cs="Times New Roman"/>
          <w:b/>
          <w:bCs/>
          <w:sz w:val="24"/>
          <w:u w:val="single"/>
        </w:rPr>
      </w:pPr>
    </w:p>
    <w:p w14:paraId="320E7B35" w14:textId="77777777" w:rsidR="007748F7" w:rsidRDefault="007748F7" w:rsidP="007748F7">
      <w:pPr>
        <w:rPr>
          <w:rFonts w:ascii="Times New Roman" w:hAnsi="Times New Roman" w:cs="Times New Roman"/>
          <w:b/>
          <w:bCs/>
          <w:sz w:val="24"/>
          <w:u w:val="single"/>
        </w:rPr>
      </w:pPr>
    </w:p>
    <w:p w14:paraId="70996988" w14:textId="77777777" w:rsidR="007748F7" w:rsidRDefault="007748F7" w:rsidP="007748F7">
      <w:pPr>
        <w:rPr>
          <w:rFonts w:ascii="Times New Roman" w:hAnsi="Times New Roman" w:cs="Times New Roman"/>
          <w:b/>
          <w:bCs/>
          <w:sz w:val="24"/>
          <w:u w:val="single"/>
        </w:rPr>
      </w:pPr>
    </w:p>
    <w:p w14:paraId="487278F9" w14:textId="77777777" w:rsidR="007748F7" w:rsidRDefault="007748F7" w:rsidP="007748F7">
      <w:pPr>
        <w:rPr>
          <w:rFonts w:ascii="Times New Roman" w:hAnsi="Times New Roman" w:cs="Times New Roman"/>
          <w:b/>
          <w:bCs/>
          <w:sz w:val="24"/>
          <w:u w:val="single"/>
        </w:rPr>
      </w:pPr>
    </w:p>
    <w:p w14:paraId="6A97B7F4" w14:textId="77777777" w:rsidR="007748F7" w:rsidRDefault="007748F7" w:rsidP="007748F7">
      <w:pPr>
        <w:rPr>
          <w:rFonts w:ascii="Times New Roman" w:hAnsi="Times New Roman" w:cs="Times New Roman"/>
          <w:b/>
          <w:bCs/>
          <w:sz w:val="24"/>
          <w:u w:val="single"/>
        </w:rPr>
      </w:pPr>
    </w:p>
    <w:p w14:paraId="59790121" w14:textId="77777777" w:rsidR="007748F7" w:rsidRDefault="007748F7" w:rsidP="007748F7">
      <w:pPr>
        <w:rPr>
          <w:rFonts w:ascii="Times New Roman" w:hAnsi="Times New Roman" w:cs="Times New Roman"/>
          <w:b/>
          <w:bCs/>
          <w:sz w:val="24"/>
          <w:u w:val="single"/>
        </w:rPr>
      </w:pPr>
    </w:p>
    <w:p w14:paraId="122D21A3" w14:textId="77777777" w:rsidR="007748F7" w:rsidRPr="00293AE1" w:rsidRDefault="007748F7" w:rsidP="007748F7">
      <w:pPr>
        <w:jc w:val="center"/>
        <w:rPr>
          <w:rFonts w:ascii="Times New Roman" w:hAnsi="Times New Roman" w:cs="Times New Roman"/>
          <w:b/>
          <w:bCs/>
          <w:sz w:val="24"/>
        </w:rPr>
      </w:pPr>
      <w:r w:rsidRPr="00293AE1">
        <w:rPr>
          <w:rFonts w:ascii="Times New Roman" w:hAnsi="Times New Roman" w:cs="Times New Roman"/>
          <w:b/>
          <w:bCs/>
          <w:sz w:val="24"/>
        </w:rPr>
        <w:t>Figure:</w:t>
      </w:r>
      <w:r>
        <w:rPr>
          <w:rFonts w:ascii="Times New Roman" w:hAnsi="Times New Roman" w:cs="Times New Roman"/>
          <w:b/>
          <w:bCs/>
          <w:sz w:val="24"/>
        </w:rPr>
        <w:t xml:space="preserve"> 8 </w:t>
      </w:r>
      <w:r w:rsidRPr="00293AE1">
        <w:rPr>
          <w:rFonts w:ascii="Times New Roman" w:hAnsi="Times New Roman" w:cs="Times New Roman"/>
          <w:bCs/>
          <w:sz w:val="24"/>
        </w:rPr>
        <w:t>Ultrasonic distance meter block diagram</w:t>
      </w:r>
    </w:p>
    <w:p w14:paraId="68702B1A" w14:textId="77777777" w:rsidR="007748F7" w:rsidRDefault="007748F7" w:rsidP="007748F7">
      <w:pPr>
        <w:rPr>
          <w:rFonts w:ascii="Times New Roman" w:hAnsi="Times New Roman" w:cs="Times New Roman"/>
          <w:b/>
          <w:bCs/>
          <w:sz w:val="24"/>
          <w:u w:val="single"/>
        </w:rPr>
      </w:pPr>
    </w:p>
    <w:p w14:paraId="323269D3" w14:textId="77777777" w:rsidR="007748F7" w:rsidRDefault="007748F7" w:rsidP="007748F7">
      <w:pPr>
        <w:rPr>
          <w:rFonts w:ascii="Times New Roman" w:hAnsi="Times New Roman" w:cs="Times New Roman"/>
          <w:b/>
          <w:bCs/>
          <w:sz w:val="24"/>
          <w:szCs w:val="24"/>
          <w:u w:val="single"/>
        </w:rPr>
      </w:pPr>
    </w:p>
    <w:p w14:paraId="53129446" w14:textId="77777777" w:rsidR="007748F7" w:rsidRDefault="007748F7" w:rsidP="007748F7">
      <w:pPr>
        <w:rPr>
          <w:rFonts w:ascii="Times New Roman" w:hAnsi="Times New Roman" w:cs="Times New Roman"/>
          <w:b/>
          <w:bCs/>
          <w:sz w:val="24"/>
          <w:szCs w:val="24"/>
          <w:u w:val="single"/>
        </w:rPr>
      </w:pPr>
    </w:p>
    <w:p w14:paraId="0ACF2C5B" w14:textId="77777777" w:rsidR="007748F7" w:rsidRDefault="007748F7" w:rsidP="007748F7">
      <w:pPr>
        <w:rPr>
          <w:rFonts w:ascii="Times New Roman" w:hAnsi="Times New Roman" w:cs="Times New Roman"/>
          <w:b/>
          <w:bCs/>
          <w:sz w:val="24"/>
          <w:szCs w:val="24"/>
          <w:u w:val="single"/>
        </w:rPr>
      </w:pPr>
    </w:p>
    <w:p w14:paraId="48E55A40" w14:textId="77777777" w:rsidR="007748F7" w:rsidRPr="00E750F5" w:rsidRDefault="007748F7" w:rsidP="007748F7">
      <w:pPr>
        <w:rPr>
          <w:rFonts w:ascii="Times New Roman" w:hAnsi="Times New Roman" w:cs="Times New Roman"/>
          <w:sz w:val="24"/>
          <w:szCs w:val="24"/>
        </w:rPr>
      </w:pPr>
      <w:r w:rsidRPr="00E750F5">
        <w:rPr>
          <w:rFonts w:ascii="Times New Roman" w:hAnsi="Times New Roman" w:cs="Times New Roman"/>
          <w:b/>
          <w:bCs/>
          <w:sz w:val="24"/>
          <w:szCs w:val="24"/>
          <w:u w:val="single"/>
        </w:rPr>
        <w:lastRenderedPageBreak/>
        <w:t>Observations:</w:t>
      </w:r>
      <w:r w:rsidRPr="00E750F5">
        <w:rPr>
          <w:rFonts w:ascii="Times New Roman" w:hAnsi="Times New Roman" w:cs="Times New Roman"/>
          <w:sz w:val="24"/>
          <w:szCs w:val="24"/>
        </w:rPr>
        <w:t xml:space="preserve">     </w:t>
      </w:r>
    </w:p>
    <w:p w14:paraId="21C4361F" w14:textId="77777777" w:rsidR="007748F7" w:rsidRPr="00E750F5" w:rsidRDefault="007748F7" w:rsidP="007748F7">
      <w:pPr>
        <w:rPr>
          <w:rFonts w:ascii="Times New Roman" w:hAnsi="Times New Roman" w:cs="Times New Roman"/>
          <w:b/>
          <w:sz w:val="24"/>
          <w:szCs w:val="24"/>
        </w:rPr>
      </w:pPr>
      <w:r w:rsidRPr="00E750F5">
        <w:rPr>
          <w:rFonts w:ascii="Times New Roman" w:hAnsi="Times New Roman" w:cs="Times New Roman"/>
          <w:sz w:val="24"/>
          <w:szCs w:val="24"/>
        </w:rPr>
        <w:t xml:space="preserve">                     Measurement range available with given instrument is   </w:t>
      </w:r>
      <w:r>
        <w:rPr>
          <w:rFonts w:ascii="Times New Roman" w:hAnsi="Times New Roman" w:cs="Times New Roman"/>
          <w:b/>
          <w:sz w:val="24"/>
          <w:szCs w:val="24"/>
        </w:rPr>
        <w:t xml:space="preserve">0.91m to </w:t>
      </w:r>
      <w:r w:rsidRPr="00E750F5">
        <w:rPr>
          <w:rFonts w:ascii="Times New Roman" w:hAnsi="Times New Roman" w:cs="Times New Roman"/>
          <w:b/>
          <w:sz w:val="24"/>
          <w:szCs w:val="24"/>
        </w:rPr>
        <w:t>15m</w:t>
      </w:r>
    </w:p>
    <w:p w14:paraId="7F5D1A2D" w14:textId="77777777" w:rsidR="007748F7" w:rsidRPr="00E750F5" w:rsidRDefault="007748F7" w:rsidP="007748F7">
      <w:pPr>
        <w:ind w:firstLine="720"/>
        <w:rPr>
          <w:rFonts w:ascii="Times New Roman" w:hAnsi="Times New Roman" w:cs="Times New Roman"/>
          <w:b/>
          <w:sz w:val="24"/>
          <w:szCs w:val="24"/>
        </w:rPr>
      </w:pPr>
      <w:r w:rsidRPr="008B5057">
        <w:rPr>
          <w:rFonts w:ascii="Times New Roman" w:hAnsi="Times New Roman" w:cs="Times New Roman"/>
          <w:sz w:val="24"/>
          <w:szCs w:val="24"/>
        </w:rPr>
        <w:t xml:space="preserve">         Measurement of Area &amp; Volume of a Room</w:t>
      </w:r>
      <w:r w:rsidRPr="00E750F5">
        <w:rPr>
          <w:rFonts w:ascii="Times New Roman" w:hAnsi="Times New Roman" w:cs="Times New Roman"/>
          <w:b/>
          <w:sz w:val="24"/>
          <w:szCs w:val="24"/>
        </w:rPr>
        <w:t>: ____________________</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9"/>
        <w:gridCol w:w="2390"/>
        <w:gridCol w:w="2390"/>
        <w:gridCol w:w="2390"/>
      </w:tblGrid>
      <w:tr w:rsidR="007748F7" w:rsidRPr="00E750F5" w14:paraId="05532A91" w14:textId="77777777" w:rsidTr="00AF494B">
        <w:trPr>
          <w:trHeight w:val="838"/>
          <w:jc w:val="right"/>
        </w:trPr>
        <w:tc>
          <w:tcPr>
            <w:tcW w:w="998" w:type="dxa"/>
            <w:vAlign w:val="center"/>
          </w:tcPr>
          <w:p w14:paraId="31C22529" w14:textId="77777777" w:rsidR="007748F7" w:rsidRPr="00E750F5" w:rsidRDefault="007748F7" w:rsidP="00AF494B">
            <w:pPr>
              <w:jc w:val="center"/>
              <w:rPr>
                <w:rFonts w:ascii="Times New Roman" w:hAnsi="Times New Roman" w:cs="Times New Roman"/>
                <w:b/>
                <w:sz w:val="24"/>
                <w:szCs w:val="24"/>
              </w:rPr>
            </w:pPr>
            <w:r w:rsidRPr="00E750F5">
              <w:rPr>
                <w:rFonts w:ascii="Times New Roman" w:hAnsi="Times New Roman" w:cs="Times New Roman"/>
                <w:b/>
                <w:sz w:val="24"/>
                <w:szCs w:val="24"/>
              </w:rPr>
              <w:t xml:space="preserve"> Sr No.</w:t>
            </w:r>
          </w:p>
        </w:tc>
        <w:tc>
          <w:tcPr>
            <w:tcW w:w="2390" w:type="dxa"/>
            <w:vAlign w:val="center"/>
          </w:tcPr>
          <w:p w14:paraId="001876A2" w14:textId="77777777" w:rsidR="007748F7" w:rsidRPr="00E750F5" w:rsidRDefault="007748F7" w:rsidP="00AF494B">
            <w:pPr>
              <w:jc w:val="center"/>
              <w:rPr>
                <w:rFonts w:ascii="Times New Roman" w:hAnsi="Times New Roman" w:cs="Times New Roman"/>
                <w:b/>
                <w:sz w:val="24"/>
                <w:szCs w:val="24"/>
              </w:rPr>
            </w:pPr>
            <w:r w:rsidRPr="00E750F5">
              <w:rPr>
                <w:rFonts w:ascii="Times New Roman" w:hAnsi="Times New Roman" w:cs="Times New Roman"/>
                <w:b/>
                <w:sz w:val="24"/>
                <w:szCs w:val="24"/>
              </w:rPr>
              <w:t>Length</w:t>
            </w:r>
          </w:p>
        </w:tc>
        <w:tc>
          <w:tcPr>
            <w:tcW w:w="2390" w:type="dxa"/>
            <w:vAlign w:val="center"/>
          </w:tcPr>
          <w:p w14:paraId="458BC512" w14:textId="77777777" w:rsidR="007748F7" w:rsidRPr="00E750F5" w:rsidRDefault="007748F7" w:rsidP="00AF494B">
            <w:pPr>
              <w:jc w:val="center"/>
              <w:rPr>
                <w:rFonts w:ascii="Times New Roman" w:hAnsi="Times New Roman" w:cs="Times New Roman"/>
                <w:b/>
                <w:sz w:val="24"/>
                <w:szCs w:val="24"/>
              </w:rPr>
            </w:pPr>
            <w:r w:rsidRPr="00E750F5">
              <w:rPr>
                <w:rFonts w:ascii="Times New Roman" w:hAnsi="Times New Roman" w:cs="Times New Roman"/>
                <w:b/>
                <w:sz w:val="24"/>
                <w:szCs w:val="24"/>
              </w:rPr>
              <w:t>Width</w:t>
            </w:r>
          </w:p>
        </w:tc>
        <w:tc>
          <w:tcPr>
            <w:tcW w:w="2390" w:type="dxa"/>
            <w:vAlign w:val="center"/>
          </w:tcPr>
          <w:p w14:paraId="1E14216E" w14:textId="77777777" w:rsidR="007748F7" w:rsidRPr="00E750F5" w:rsidRDefault="007748F7" w:rsidP="00AF494B">
            <w:pPr>
              <w:jc w:val="center"/>
              <w:rPr>
                <w:rFonts w:ascii="Times New Roman" w:hAnsi="Times New Roman" w:cs="Times New Roman"/>
                <w:b/>
                <w:sz w:val="24"/>
                <w:szCs w:val="24"/>
              </w:rPr>
            </w:pPr>
            <w:r w:rsidRPr="00E750F5">
              <w:rPr>
                <w:rFonts w:ascii="Times New Roman" w:hAnsi="Times New Roman" w:cs="Times New Roman"/>
                <w:b/>
                <w:sz w:val="24"/>
                <w:szCs w:val="24"/>
              </w:rPr>
              <w:t>Height</w:t>
            </w:r>
          </w:p>
        </w:tc>
      </w:tr>
      <w:tr w:rsidR="007748F7" w:rsidRPr="00E750F5" w14:paraId="7224AFF9" w14:textId="77777777" w:rsidTr="00AF494B">
        <w:trPr>
          <w:trHeight w:val="408"/>
          <w:jc w:val="right"/>
        </w:trPr>
        <w:tc>
          <w:tcPr>
            <w:tcW w:w="998" w:type="dxa"/>
            <w:vAlign w:val="center"/>
          </w:tcPr>
          <w:p w14:paraId="6294B997" w14:textId="77777777" w:rsidR="007748F7" w:rsidRPr="00E750F5" w:rsidRDefault="007748F7" w:rsidP="00AF494B">
            <w:pPr>
              <w:jc w:val="center"/>
              <w:rPr>
                <w:rFonts w:ascii="Times New Roman" w:hAnsi="Times New Roman" w:cs="Times New Roman"/>
                <w:sz w:val="24"/>
                <w:szCs w:val="24"/>
              </w:rPr>
            </w:pPr>
            <w:r>
              <w:rPr>
                <w:rFonts w:ascii="Times New Roman" w:hAnsi="Times New Roman" w:cs="Times New Roman"/>
                <w:sz w:val="24"/>
                <w:szCs w:val="24"/>
              </w:rPr>
              <w:t>1</w:t>
            </w:r>
          </w:p>
        </w:tc>
        <w:tc>
          <w:tcPr>
            <w:tcW w:w="2390" w:type="dxa"/>
            <w:vAlign w:val="center"/>
          </w:tcPr>
          <w:p w14:paraId="7EA0C98B"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7960C4B7"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10679DFD" w14:textId="77777777" w:rsidR="007748F7" w:rsidRPr="00E750F5" w:rsidRDefault="007748F7" w:rsidP="00AF494B">
            <w:pPr>
              <w:jc w:val="center"/>
              <w:rPr>
                <w:rFonts w:ascii="Times New Roman" w:hAnsi="Times New Roman" w:cs="Times New Roman"/>
                <w:sz w:val="24"/>
                <w:szCs w:val="24"/>
              </w:rPr>
            </w:pPr>
          </w:p>
        </w:tc>
      </w:tr>
      <w:tr w:rsidR="007748F7" w:rsidRPr="00E750F5" w14:paraId="677EC716" w14:textId="77777777" w:rsidTr="00AF494B">
        <w:trPr>
          <w:trHeight w:val="408"/>
          <w:jc w:val="right"/>
        </w:trPr>
        <w:tc>
          <w:tcPr>
            <w:tcW w:w="998" w:type="dxa"/>
            <w:vAlign w:val="center"/>
          </w:tcPr>
          <w:p w14:paraId="047FE516" w14:textId="77777777" w:rsidR="007748F7" w:rsidRPr="00E750F5" w:rsidRDefault="007748F7" w:rsidP="00AF494B">
            <w:pPr>
              <w:jc w:val="center"/>
              <w:rPr>
                <w:rFonts w:ascii="Times New Roman" w:hAnsi="Times New Roman" w:cs="Times New Roman"/>
                <w:sz w:val="24"/>
                <w:szCs w:val="24"/>
              </w:rPr>
            </w:pPr>
            <w:r>
              <w:rPr>
                <w:rFonts w:ascii="Times New Roman" w:hAnsi="Times New Roman" w:cs="Times New Roman"/>
                <w:sz w:val="24"/>
                <w:szCs w:val="24"/>
              </w:rPr>
              <w:t>2</w:t>
            </w:r>
          </w:p>
        </w:tc>
        <w:tc>
          <w:tcPr>
            <w:tcW w:w="2390" w:type="dxa"/>
            <w:vAlign w:val="center"/>
          </w:tcPr>
          <w:p w14:paraId="398439C2"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20A8AD3B"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020A7D8A" w14:textId="77777777" w:rsidR="007748F7" w:rsidRPr="00E750F5" w:rsidRDefault="007748F7" w:rsidP="00AF494B">
            <w:pPr>
              <w:jc w:val="center"/>
              <w:rPr>
                <w:rFonts w:ascii="Times New Roman" w:hAnsi="Times New Roman" w:cs="Times New Roman"/>
                <w:sz w:val="24"/>
                <w:szCs w:val="24"/>
              </w:rPr>
            </w:pPr>
          </w:p>
        </w:tc>
      </w:tr>
      <w:tr w:rsidR="007748F7" w:rsidRPr="00E750F5" w14:paraId="464DFD13" w14:textId="77777777" w:rsidTr="00AF494B">
        <w:trPr>
          <w:trHeight w:val="408"/>
          <w:jc w:val="right"/>
        </w:trPr>
        <w:tc>
          <w:tcPr>
            <w:tcW w:w="998" w:type="dxa"/>
            <w:vAlign w:val="center"/>
          </w:tcPr>
          <w:p w14:paraId="05A87A6E" w14:textId="77777777" w:rsidR="007748F7" w:rsidRPr="00E750F5" w:rsidRDefault="007748F7" w:rsidP="00AF494B">
            <w:pPr>
              <w:jc w:val="center"/>
              <w:rPr>
                <w:rFonts w:ascii="Times New Roman" w:hAnsi="Times New Roman" w:cs="Times New Roman"/>
                <w:sz w:val="24"/>
                <w:szCs w:val="24"/>
              </w:rPr>
            </w:pPr>
            <w:r>
              <w:rPr>
                <w:rFonts w:ascii="Times New Roman" w:hAnsi="Times New Roman" w:cs="Times New Roman"/>
                <w:sz w:val="24"/>
                <w:szCs w:val="24"/>
              </w:rPr>
              <w:t>3</w:t>
            </w:r>
          </w:p>
        </w:tc>
        <w:tc>
          <w:tcPr>
            <w:tcW w:w="2390" w:type="dxa"/>
            <w:vAlign w:val="center"/>
          </w:tcPr>
          <w:p w14:paraId="2B6D7380"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20F4CF6B"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6AC5EE25" w14:textId="77777777" w:rsidR="007748F7" w:rsidRPr="00E750F5" w:rsidRDefault="007748F7" w:rsidP="00AF494B">
            <w:pPr>
              <w:jc w:val="center"/>
              <w:rPr>
                <w:rFonts w:ascii="Times New Roman" w:hAnsi="Times New Roman" w:cs="Times New Roman"/>
                <w:sz w:val="24"/>
                <w:szCs w:val="24"/>
              </w:rPr>
            </w:pPr>
          </w:p>
        </w:tc>
      </w:tr>
      <w:tr w:rsidR="007748F7" w:rsidRPr="00E750F5" w14:paraId="0CD26435" w14:textId="77777777" w:rsidTr="00AF494B">
        <w:trPr>
          <w:trHeight w:val="408"/>
          <w:jc w:val="right"/>
        </w:trPr>
        <w:tc>
          <w:tcPr>
            <w:tcW w:w="998" w:type="dxa"/>
            <w:vAlign w:val="center"/>
          </w:tcPr>
          <w:p w14:paraId="38F290A7" w14:textId="77777777" w:rsidR="007748F7" w:rsidRPr="00E750F5" w:rsidRDefault="007748F7" w:rsidP="00AF494B">
            <w:pPr>
              <w:jc w:val="center"/>
              <w:rPr>
                <w:rFonts w:ascii="Times New Roman" w:hAnsi="Times New Roman" w:cs="Times New Roman"/>
                <w:sz w:val="24"/>
                <w:szCs w:val="24"/>
              </w:rPr>
            </w:pPr>
            <w:r>
              <w:rPr>
                <w:rFonts w:ascii="Times New Roman" w:hAnsi="Times New Roman" w:cs="Times New Roman"/>
                <w:sz w:val="24"/>
                <w:szCs w:val="24"/>
              </w:rPr>
              <w:t>4</w:t>
            </w:r>
          </w:p>
        </w:tc>
        <w:tc>
          <w:tcPr>
            <w:tcW w:w="2390" w:type="dxa"/>
            <w:vAlign w:val="center"/>
          </w:tcPr>
          <w:p w14:paraId="4CA42CD6"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5158E33C"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5A12584D" w14:textId="77777777" w:rsidR="007748F7" w:rsidRPr="00E750F5" w:rsidRDefault="007748F7" w:rsidP="00AF494B">
            <w:pPr>
              <w:jc w:val="center"/>
              <w:rPr>
                <w:rFonts w:ascii="Times New Roman" w:hAnsi="Times New Roman" w:cs="Times New Roman"/>
                <w:sz w:val="24"/>
                <w:szCs w:val="24"/>
              </w:rPr>
            </w:pPr>
          </w:p>
        </w:tc>
      </w:tr>
      <w:tr w:rsidR="007748F7" w:rsidRPr="00E750F5" w14:paraId="09EB63FC" w14:textId="77777777" w:rsidTr="00AF494B">
        <w:trPr>
          <w:trHeight w:val="408"/>
          <w:jc w:val="right"/>
        </w:trPr>
        <w:tc>
          <w:tcPr>
            <w:tcW w:w="998" w:type="dxa"/>
            <w:vAlign w:val="center"/>
          </w:tcPr>
          <w:p w14:paraId="7E5AFDBF" w14:textId="77777777" w:rsidR="007748F7" w:rsidRPr="00E750F5" w:rsidRDefault="007748F7" w:rsidP="00AF494B">
            <w:pPr>
              <w:jc w:val="center"/>
              <w:rPr>
                <w:rFonts w:ascii="Times New Roman" w:hAnsi="Times New Roman" w:cs="Times New Roman"/>
                <w:sz w:val="24"/>
                <w:szCs w:val="24"/>
              </w:rPr>
            </w:pPr>
            <w:r>
              <w:rPr>
                <w:rFonts w:ascii="Times New Roman" w:hAnsi="Times New Roman" w:cs="Times New Roman"/>
                <w:sz w:val="24"/>
                <w:szCs w:val="24"/>
              </w:rPr>
              <w:t>5</w:t>
            </w:r>
          </w:p>
        </w:tc>
        <w:tc>
          <w:tcPr>
            <w:tcW w:w="2390" w:type="dxa"/>
            <w:vAlign w:val="center"/>
          </w:tcPr>
          <w:p w14:paraId="03C586F2"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4BD69D72"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03630CB6" w14:textId="77777777" w:rsidR="007748F7" w:rsidRPr="00E750F5" w:rsidRDefault="007748F7" w:rsidP="00AF494B">
            <w:pPr>
              <w:jc w:val="center"/>
              <w:rPr>
                <w:rFonts w:ascii="Times New Roman" w:hAnsi="Times New Roman" w:cs="Times New Roman"/>
                <w:sz w:val="24"/>
                <w:szCs w:val="24"/>
              </w:rPr>
            </w:pPr>
          </w:p>
        </w:tc>
      </w:tr>
      <w:tr w:rsidR="007748F7" w:rsidRPr="00E750F5" w14:paraId="711800C2" w14:textId="77777777" w:rsidTr="00AF494B">
        <w:trPr>
          <w:trHeight w:val="408"/>
          <w:jc w:val="right"/>
        </w:trPr>
        <w:tc>
          <w:tcPr>
            <w:tcW w:w="998" w:type="dxa"/>
            <w:vAlign w:val="center"/>
          </w:tcPr>
          <w:p w14:paraId="26676110" w14:textId="77777777" w:rsidR="007748F7" w:rsidRPr="00E750F5" w:rsidRDefault="007748F7" w:rsidP="00AF494B">
            <w:pPr>
              <w:jc w:val="center"/>
              <w:rPr>
                <w:rFonts w:ascii="Times New Roman" w:hAnsi="Times New Roman" w:cs="Times New Roman"/>
                <w:sz w:val="24"/>
                <w:szCs w:val="24"/>
              </w:rPr>
            </w:pPr>
            <w:r>
              <w:rPr>
                <w:rFonts w:ascii="Times New Roman" w:hAnsi="Times New Roman" w:cs="Times New Roman"/>
                <w:sz w:val="24"/>
                <w:szCs w:val="24"/>
              </w:rPr>
              <w:t>6</w:t>
            </w:r>
          </w:p>
        </w:tc>
        <w:tc>
          <w:tcPr>
            <w:tcW w:w="2390" w:type="dxa"/>
            <w:vAlign w:val="center"/>
          </w:tcPr>
          <w:p w14:paraId="67036439"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0828CE81"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2086DEA4" w14:textId="77777777" w:rsidR="007748F7" w:rsidRPr="00E750F5" w:rsidRDefault="007748F7" w:rsidP="00AF494B">
            <w:pPr>
              <w:jc w:val="center"/>
              <w:rPr>
                <w:rFonts w:ascii="Times New Roman" w:hAnsi="Times New Roman" w:cs="Times New Roman"/>
                <w:sz w:val="24"/>
                <w:szCs w:val="24"/>
              </w:rPr>
            </w:pPr>
          </w:p>
        </w:tc>
      </w:tr>
      <w:tr w:rsidR="007748F7" w:rsidRPr="00E750F5" w14:paraId="3477BF90" w14:textId="77777777" w:rsidTr="00AF494B">
        <w:trPr>
          <w:trHeight w:val="408"/>
          <w:jc w:val="right"/>
        </w:trPr>
        <w:tc>
          <w:tcPr>
            <w:tcW w:w="998" w:type="dxa"/>
            <w:vAlign w:val="center"/>
          </w:tcPr>
          <w:p w14:paraId="40E201BF" w14:textId="77777777" w:rsidR="007748F7" w:rsidRPr="00E750F5" w:rsidRDefault="007748F7" w:rsidP="00AF494B">
            <w:pPr>
              <w:jc w:val="center"/>
              <w:rPr>
                <w:rFonts w:ascii="Times New Roman" w:hAnsi="Times New Roman" w:cs="Times New Roman"/>
                <w:sz w:val="24"/>
                <w:szCs w:val="24"/>
              </w:rPr>
            </w:pPr>
            <w:r>
              <w:rPr>
                <w:rFonts w:ascii="Times New Roman" w:hAnsi="Times New Roman" w:cs="Times New Roman"/>
                <w:sz w:val="24"/>
                <w:szCs w:val="24"/>
              </w:rPr>
              <w:t>7</w:t>
            </w:r>
          </w:p>
        </w:tc>
        <w:tc>
          <w:tcPr>
            <w:tcW w:w="2390" w:type="dxa"/>
            <w:vAlign w:val="center"/>
          </w:tcPr>
          <w:p w14:paraId="3969CC30"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2ACB1213" w14:textId="77777777" w:rsidR="007748F7" w:rsidRPr="00E750F5" w:rsidRDefault="007748F7" w:rsidP="00AF494B">
            <w:pPr>
              <w:jc w:val="center"/>
              <w:rPr>
                <w:rFonts w:ascii="Times New Roman" w:hAnsi="Times New Roman" w:cs="Times New Roman"/>
                <w:sz w:val="24"/>
                <w:szCs w:val="24"/>
              </w:rPr>
            </w:pPr>
          </w:p>
        </w:tc>
        <w:tc>
          <w:tcPr>
            <w:tcW w:w="2390" w:type="dxa"/>
            <w:vAlign w:val="center"/>
          </w:tcPr>
          <w:p w14:paraId="4B812510" w14:textId="77777777" w:rsidR="007748F7" w:rsidRPr="00E750F5" w:rsidRDefault="007748F7" w:rsidP="00AF494B">
            <w:pPr>
              <w:jc w:val="center"/>
              <w:rPr>
                <w:rFonts w:ascii="Times New Roman" w:hAnsi="Times New Roman" w:cs="Times New Roman"/>
                <w:sz w:val="24"/>
                <w:szCs w:val="24"/>
              </w:rPr>
            </w:pPr>
          </w:p>
        </w:tc>
      </w:tr>
      <w:tr w:rsidR="007748F7" w:rsidRPr="00E750F5" w14:paraId="15E525FF" w14:textId="77777777" w:rsidTr="00AF494B">
        <w:trPr>
          <w:trHeight w:val="430"/>
          <w:jc w:val="right"/>
        </w:trPr>
        <w:tc>
          <w:tcPr>
            <w:tcW w:w="998" w:type="dxa"/>
            <w:vAlign w:val="center"/>
          </w:tcPr>
          <w:p w14:paraId="70FCCE9A" w14:textId="77777777" w:rsidR="007748F7" w:rsidRPr="00E750F5" w:rsidRDefault="007748F7" w:rsidP="00AF494B">
            <w:pPr>
              <w:jc w:val="center"/>
              <w:rPr>
                <w:rFonts w:ascii="Times New Roman" w:hAnsi="Times New Roman" w:cs="Times New Roman"/>
                <w:b/>
                <w:sz w:val="24"/>
                <w:szCs w:val="24"/>
              </w:rPr>
            </w:pPr>
            <w:r w:rsidRPr="00E750F5">
              <w:rPr>
                <w:rFonts w:ascii="Times New Roman" w:hAnsi="Times New Roman" w:cs="Times New Roman"/>
                <w:b/>
                <w:sz w:val="24"/>
                <w:szCs w:val="24"/>
              </w:rPr>
              <w:t>Average</w:t>
            </w:r>
          </w:p>
        </w:tc>
        <w:tc>
          <w:tcPr>
            <w:tcW w:w="2390" w:type="dxa"/>
            <w:vAlign w:val="center"/>
          </w:tcPr>
          <w:p w14:paraId="2D8EDB3D" w14:textId="77777777" w:rsidR="007748F7" w:rsidRPr="00E750F5" w:rsidRDefault="007748F7" w:rsidP="00AF494B">
            <w:pPr>
              <w:jc w:val="center"/>
              <w:rPr>
                <w:rFonts w:ascii="Times New Roman" w:hAnsi="Times New Roman" w:cs="Times New Roman"/>
                <w:b/>
                <w:sz w:val="24"/>
                <w:szCs w:val="24"/>
              </w:rPr>
            </w:pPr>
          </w:p>
        </w:tc>
        <w:tc>
          <w:tcPr>
            <w:tcW w:w="2390" w:type="dxa"/>
            <w:vAlign w:val="center"/>
          </w:tcPr>
          <w:p w14:paraId="5C7D7F36" w14:textId="77777777" w:rsidR="007748F7" w:rsidRPr="00E750F5" w:rsidRDefault="007748F7" w:rsidP="00AF494B">
            <w:pPr>
              <w:jc w:val="center"/>
              <w:rPr>
                <w:rFonts w:ascii="Times New Roman" w:hAnsi="Times New Roman" w:cs="Times New Roman"/>
                <w:b/>
                <w:sz w:val="24"/>
                <w:szCs w:val="24"/>
              </w:rPr>
            </w:pPr>
          </w:p>
        </w:tc>
        <w:tc>
          <w:tcPr>
            <w:tcW w:w="2390" w:type="dxa"/>
            <w:vAlign w:val="center"/>
          </w:tcPr>
          <w:p w14:paraId="55862278" w14:textId="77777777" w:rsidR="007748F7" w:rsidRPr="00E750F5" w:rsidRDefault="007748F7" w:rsidP="00AF494B">
            <w:pPr>
              <w:jc w:val="center"/>
              <w:rPr>
                <w:rFonts w:ascii="Times New Roman" w:hAnsi="Times New Roman" w:cs="Times New Roman"/>
                <w:b/>
                <w:sz w:val="24"/>
                <w:szCs w:val="24"/>
              </w:rPr>
            </w:pPr>
          </w:p>
        </w:tc>
      </w:tr>
    </w:tbl>
    <w:p w14:paraId="12EF574B" w14:textId="77777777" w:rsidR="007748F7" w:rsidRDefault="007748F7" w:rsidP="007748F7">
      <w:pPr>
        <w:rPr>
          <w:rFonts w:ascii="Times New Roman" w:hAnsi="Times New Roman" w:cs="Times New Roman"/>
          <w:b/>
        </w:rPr>
      </w:pPr>
    </w:p>
    <w:p w14:paraId="02F49FCF" w14:textId="77777777" w:rsidR="007748F7" w:rsidRPr="00B71F40" w:rsidRDefault="007748F7" w:rsidP="007748F7">
      <w:pPr>
        <w:rPr>
          <w:rFonts w:ascii="Times New Roman" w:hAnsi="Times New Roman" w:cs="Times New Roman"/>
          <w:b/>
        </w:rPr>
      </w:pPr>
      <w:r>
        <w:rPr>
          <w:rFonts w:ascii="Times New Roman" w:hAnsi="Times New Roman" w:cs="Times New Roman"/>
          <w:b/>
        </w:rPr>
        <w:t xml:space="preserve"> Results:</w:t>
      </w:r>
    </w:p>
    <w:p w14:paraId="7DA36737" w14:textId="77777777" w:rsidR="007748F7" w:rsidRPr="00E750F5" w:rsidRDefault="007748F7" w:rsidP="007748F7">
      <w:pPr>
        <w:spacing w:line="360" w:lineRule="auto"/>
        <w:ind w:left="2160"/>
        <w:rPr>
          <w:rFonts w:ascii="Times New Roman" w:hAnsi="Times New Roman" w:cs="Times New Roman"/>
          <w:sz w:val="24"/>
        </w:rPr>
      </w:pPr>
      <w:r w:rsidRPr="00E750F5">
        <w:rPr>
          <w:rFonts w:ascii="Times New Roman" w:hAnsi="Times New Roman" w:cs="Times New Roman"/>
          <w:sz w:val="24"/>
        </w:rPr>
        <w:t>Carpet Area of the room = _________</w:t>
      </w:r>
    </w:p>
    <w:p w14:paraId="00BBB0D5" w14:textId="77777777" w:rsidR="007748F7" w:rsidRPr="00E750F5" w:rsidRDefault="007748F7" w:rsidP="007748F7">
      <w:pPr>
        <w:spacing w:line="360" w:lineRule="auto"/>
        <w:ind w:left="2160"/>
        <w:rPr>
          <w:rFonts w:ascii="Times New Roman" w:hAnsi="Times New Roman" w:cs="Times New Roman"/>
          <w:sz w:val="24"/>
        </w:rPr>
      </w:pPr>
      <w:r w:rsidRPr="00E750F5">
        <w:rPr>
          <w:rFonts w:ascii="Times New Roman" w:hAnsi="Times New Roman" w:cs="Times New Roman"/>
          <w:sz w:val="24"/>
        </w:rPr>
        <w:t>Volume of the room space = ____________</w:t>
      </w:r>
    </w:p>
    <w:p w14:paraId="3B7B8B8F" w14:textId="77777777" w:rsidR="007748F7" w:rsidRDefault="007748F7" w:rsidP="007748F7">
      <w:pPr>
        <w:spacing w:before="90"/>
        <w:ind w:left="1440" w:hanging="1440"/>
        <w:jc w:val="both"/>
        <w:rPr>
          <w:rFonts w:ascii="Times New Roman" w:hAnsi="Times New Roman" w:cs="Times New Roman"/>
          <w:b/>
          <w:bCs/>
          <w:sz w:val="24"/>
          <w:u w:val="single"/>
        </w:rPr>
      </w:pPr>
    </w:p>
    <w:p w14:paraId="0DA5BEED" w14:textId="77777777" w:rsidR="007748F7" w:rsidRPr="00E750F5" w:rsidRDefault="007748F7" w:rsidP="007748F7">
      <w:pPr>
        <w:spacing w:before="90"/>
        <w:ind w:left="1440" w:hanging="1440"/>
        <w:jc w:val="both"/>
        <w:rPr>
          <w:rFonts w:ascii="Times New Roman" w:hAnsi="Times New Roman" w:cs="Times New Roman"/>
          <w:bCs/>
          <w:sz w:val="24"/>
        </w:rPr>
      </w:pPr>
      <w:r w:rsidRPr="00E750F5">
        <w:rPr>
          <w:rFonts w:ascii="Times New Roman" w:hAnsi="Times New Roman" w:cs="Times New Roman"/>
          <w:b/>
          <w:bCs/>
          <w:sz w:val="24"/>
          <w:u w:val="single"/>
        </w:rPr>
        <w:t>Remarks:</w:t>
      </w:r>
      <w:r w:rsidRPr="00E750F5">
        <w:rPr>
          <w:rFonts w:ascii="Times New Roman" w:hAnsi="Times New Roman" w:cs="Times New Roman"/>
          <w:bCs/>
          <w:sz w:val="24"/>
        </w:rPr>
        <w:t xml:space="preserve"> </w:t>
      </w:r>
      <w:r w:rsidRPr="00E750F5">
        <w:rPr>
          <w:rFonts w:ascii="Times New Roman" w:hAnsi="Times New Roman" w:cs="Times New Roman"/>
          <w:bCs/>
          <w:sz w:val="24"/>
        </w:rPr>
        <w:tab/>
        <w:t xml:space="preserve">Ultrasonic waves can be used for distance measurement. The </w:t>
      </w:r>
      <w:r w:rsidRPr="00E750F5">
        <w:rPr>
          <w:rFonts w:ascii="Times New Roman" w:hAnsi="Times New Roman" w:cs="Times New Roman"/>
          <w:sz w:val="24"/>
        </w:rPr>
        <w:t>Ultrasonic Distance Measurer that we used is ideal for use in building construction &amp; related businesses</w:t>
      </w:r>
    </w:p>
    <w:p w14:paraId="2A9A3E19" w14:textId="77777777" w:rsidR="007748F7" w:rsidRPr="00E750F5" w:rsidRDefault="007748F7" w:rsidP="007748F7">
      <w:pPr>
        <w:spacing w:before="90"/>
        <w:jc w:val="both"/>
        <w:rPr>
          <w:rFonts w:ascii="Times New Roman" w:hAnsi="Times New Roman" w:cs="Times New Roman"/>
          <w:b/>
          <w:sz w:val="24"/>
        </w:rPr>
      </w:pPr>
      <w:r>
        <w:rPr>
          <w:rFonts w:ascii="Times New Roman" w:hAnsi="Times New Roman" w:cs="Times New Roman"/>
          <w:b/>
          <w:sz w:val="24"/>
        </w:rPr>
        <w:t>Viva Questions</w:t>
      </w:r>
      <w:r w:rsidRPr="00E750F5">
        <w:rPr>
          <w:rFonts w:ascii="Times New Roman" w:hAnsi="Times New Roman" w:cs="Times New Roman"/>
          <w:b/>
          <w:sz w:val="24"/>
        </w:rPr>
        <w:t>:</w:t>
      </w:r>
    </w:p>
    <w:p w14:paraId="7A4D212A" w14:textId="77777777" w:rsidR="007748F7" w:rsidRPr="00E750F5" w:rsidRDefault="007748F7" w:rsidP="007748F7">
      <w:pPr>
        <w:pStyle w:val="ListParagraph"/>
        <w:numPr>
          <w:ilvl w:val="0"/>
          <w:numId w:val="21"/>
        </w:numPr>
        <w:spacing w:before="90"/>
        <w:jc w:val="both"/>
        <w:rPr>
          <w:rFonts w:ascii="Times New Roman" w:hAnsi="Times New Roman" w:cs="Times New Roman"/>
          <w:sz w:val="24"/>
        </w:rPr>
      </w:pPr>
      <w:r w:rsidRPr="00E750F5">
        <w:rPr>
          <w:rFonts w:ascii="Times New Roman" w:hAnsi="Times New Roman" w:cs="Times New Roman"/>
          <w:sz w:val="24"/>
        </w:rPr>
        <w:t>How is ultrasonic distance measured?</w:t>
      </w:r>
    </w:p>
    <w:p w14:paraId="7BFE5186" w14:textId="77777777" w:rsidR="007748F7" w:rsidRPr="00E750F5" w:rsidRDefault="007748F7" w:rsidP="007748F7">
      <w:pPr>
        <w:pStyle w:val="ListParagraph"/>
        <w:numPr>
          <w:ilvl w:val="0"/>
          <w:numId w:val="21"/>
        </w:numPr>
        <w:spacing w:before="90"/>
        <w:jc w:val="both"/>
        <w:rPr>
          <w:rFonts w:ascii="Times New Roman" w:hAnsi="Times New Roman" w:cs="Times New Roman"/>
          <w:sz w:val="24"/>
        </w:rPr>
      </w:pPr>
      <w:r w:rsidRPr="00E750F5">
        <w:rPr>
          <w:rFonts w:ascii="Times New Roman" w:hAnsi="Times New Roman" w:cs="Times New Roman"/>
          <w:sz w:val="24"/>
        </w:rPr>
        <w:t>What is the maximum distance the ultrasonic sensor can detect?</w:t>
      </w:r>
    </w:p>
    <w:p w14:paraId="668A78E3" w14:textId="77777777" w:rsidR="007748F7" w:rsidRPr="00E750F5" w:rsidRDefault="007748F7" w:rsidP="007748F7">
      <w:pPr>
        <w:pStyle w:val="ListParagraph"/>
        <w:numPr>
          <w:ilvl w:val="0"/>
          <w:numId w:val="21"/>
        </w:numPr>
        <w:spacing w:before="90"/>
        <w:jc w:val="both"/>
        <w:rPr>
          <w:rFonts w:ascii="Times New Roman" w:hAnsi="Times New Roman" w:cs="Times New Roman"/>
          <w:sz w:val="24"/>
        </w:rPr>
      </w:pPr>
      <w:r w:rsidRPr="00E750F5">
        <w:rPr>
          <w:rFonts w:ascii="Times New Roman" w:hAnsi="Times New Roman" w:cs="Times New Roman"/>
          <w:sz w:val="24"/>
        </w:rPr>
        <w:t>What is the normal frequency range used for ultrasonic level measurements?</w:t>
      </w:r>
    </w:p>
    <w:p w14:paraId="694C9C5E" w14:textId="77777777" w:rsidR="007748F7" w:rsidRPr="00E750F5" w:rsidRDefault="007748F7" w:rsidP="007748F7">
      <w:pPr>
        <w:pStyle w:val="ListParagraph"/>
        <w:numPr>
          <w:ilvl w:val="0"/>
          <w:numId w:val="21"/>
        </w:numPr>
        <w:spacing w:before="90"/>
        <w:jc w:val="both"/>
        <w:rPr>
          <w:rFonts w:ascii="Times New Roman" w:hAnsi="Times New Roman" w:cs="Times New Roman"/>
          <w:sz w:val="24"/>
        </w:rPr>
      </w:pPr>
      <w:r>
        <w:rPr>
          <w:rFonts w:ascii="Times New Roman" w:hAnsi="Times New Roman" w:cs="Times New Roman"/>
          <w:sz w:val="24"/>
        </w:rPr>
        <w:t xml:space="preserve">What logic is </w:t>
      </w:r>
      <w:r w:rsidRPr="00E750F5">
        <w:rPr>
          <w:rFonts w:ascii="Times New Roman" w:hAnsi="Times New Roman" w:cs="Times New Roman"/>
          <w:sz w:val="24"/>
        </w:rPr>
        <w:t>used in ultrasonic distance of object?</w:t>
      </w:r>
    </w:p>
    <w:p w14:paraId="3B179E50" w14:textId="77777777" w:rsidR="007748F7" w:rsidRDefault="007748F7" w:rsidP="007748F7">
      <w:pPr>
        <w:rPr>
          <w:rFonts w:ascii="Times New Roman" w:hAnsi="Times New Roman" w:cs="Times New Roman"/>
          <w:b/>
        </w:rPr>
      </w:pPr>
    </w:p>
    <w:p w14:paraId="14212693" w14:textId="77777777" w:rsidR="007748F7" w:rsidRDefault="007748F7" w:rsidP="007748F7">
      <w:pPr>
        <w:rPr>
          <w:rFonts w:ascii="Times New Roman" w:hAnsi="Times New Roman" w:cs="Times New Roman"/>
          <w:b/>
        </w:rPr>
      </w:pPr>
    </w:p>
    <w:p w14:paraId="56D1A221" w14:textId="77777777" w:rsidR="007748F7" w:rsidRDefault="007748F7" w:rsidP="007748F7">
      <w:pPr>
        <w:rPr>
          <w:rFonts w:ascii="Times New Roman" w:hAnsi="Times New Roman" w:cs="Times New Roman"/>
          <w:b/>
        </w:rPr>
      </w:pPr>
    </w:p>
    <w:p w14:paraId="4345A5D4" w14:textId="77777777" w:rsidR="007748F7" w:rsidRDefault="007748F7" w:rsidP="007748F7">
      <w:pPr>
        <w:jc w:val="both"/>
        <w:rPr>
          <w:rFonts w:ascii="Times New Roman" w:hAnsi="Times New Roman" w:cs="Times New Roman"/>
          <w:b/>
        </w:rPr>
      </w:pPr>
      <w:r w:rsidRPr="00627588">
        <w:rPr>
          <w:rFonts w:ascii="Times New Roman" w:hAnsi="Times New Roman" w:cs="Times New Roman"/>
          <w:b/>
          <w:u w:val="single"/>
        </w:rPr>
        <w:lastRenderedPageBreak/>
        <w:t>Answers</w:t>
      </w:r>
      <w:r>
        <w:rPr>
          <w:rFonts w:ascii="Times New Roman" w:hAnsi="Times New Roman" w:cs="Times New Roman"/>
          <w:b/>
        </w:rPr>
        <w:t>:</w:t>
      </w:r>
    </w:p>
    <w:p w14:paraId="61F787B0" w14:textId="77777777" w:rsidR="007748F7" w:rsidRPr="009E0C2D" w:rsidRDefault="007748F7" w:rsidP="007748F7">
      <w:pPr>
        <w:jc w:val="both"/>
        <w:rPr>
          <w:rFonts w:ascii="Times New Roman" w:hAnsi="Times New Roman" w:cs="Times New Roman"/>
          <w:sz w:val="24"/>
        </w:rPr>
      </w:pP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r>
        <w:rPr>
          <w:b/>
          <w:bCs/>
          <w:sz w:val="24"/>
        </w:rPr>
        <w:t>--</w:t>
      </w:r>
      <w:r w:rsidRPr="00627588">
        <w:rPr>
          <w:b/>
          <w:bCs/>
          <w:sz w:val="24"/>
        </w:rPr>
        <w:t>------------------------------------------------------------------------------------------------------------------------</w:t>
      </w:r>
    </w:p>
    <w:p w14:paraId="37297DC4" w14:textId="77777777" w:rsidR="007748F7" w:rsidRDefault="007748F7" w:rsidP="00152324">
      <w:pPr>
        <w:jc w:val="both"/>
        <w:rPr>
          <w:rFonts w:ascii="Times New Roman" w:hAnsi="Times New Roman" w:cs="Times New Roman"/>
          <w:b/>
          <w:bCs/>
          <w:sz w:val="24"/>
        </w:rPr>
      </w:pPr>
    </w:p>
    <w:p w14:paraId="72D3E4DD" w14:textId="77777777" w:rsidR="007748F7" w:rsidRDefault="007748F7" w:rsidP="00152324">
      <w:pPr>
        <w:jc w:val="both"/>
        <w:rPr>
          <w:rFonts w:ascii="Times New Roman" w:hAnsi="Times New Roman" w:cs="Times New Roman"/>
          <w:b/>
          <w:bCs/>
          <w:sz w:val="24"/>
        </w:rPr>
      </w:pPr>
    </w:p>
    <w:p w14:paraId="034F01E5" w14:textId="77777777" w:rsidR="007748F7" w:rsidRDefault="007748F7" w:rsidP="00152324">
      <w:pPr>
        <w:jc w:val="both"/>
        <w:rPr>
          <w:rFonts w:ascii="Times New Roman" w:hAnsi="Times New Roman" w:cs="Times New Roman"/>
          <w:b/>
          <w:bCs/>
          <w:sz w:val="24"/>
        </w:rPr>
      </w:pPr>
    </w:p>
    <w:p w14:paraId="1EF9ECEE" w14:textId="77777777" w:rsidR="007748F7" w:rsidRDefault="007748F7" w:rsidP="00152324">
      <w:pPr>
        <w:jc w:val="both"/>
        <w:rPr>
          <w:rFonts w:ascii="Times New Roman" w:hAnsi="Times New Roman" w:cs="Times New Roman"/>
          <w:b/>
          <w:bCs/>
          <w:sz w:val="24"/>
        </w:rPr>
      </w:pPr>
    </w:p>
    <w:p w14:paraId="1692D905" w14:textId="77777777" w:rsidR="007748F7" w:rsidRDefault="007748F7" w:rsidP="00152324">
      <w:pPr>
        <w:jc w:val="both"/>
        <w:rPr>
          <w:rFonts w:ascii="Times New Roman" w:hAnsi="Times New Roman" w:cs="Times New Roman"/>
          <w:b/>
          <w:bCs/>
          <w:sz w:val="24"/>
        </w:rPr>
      </w:pPr>
    </w:p>
    <w:p w14:paraId="7BE6D060" w14:textId="77777777" w:rsidR="007748F7" w:rsidRDefault="007748F7" w:rsidP="00152324">
      <w:pPr>
        <w:jc w:val="both"/>
        <w:rPr>
          <w:rFonts w:ascii="Times New Roman" w:hAnsi="Times New Roman" w:cs="Times New Roman"/>
          <w:b/>
          <w:bCs/>
          <w:sz w:val="24"/>
        </w:rPr>
      </w:pPr>
    </w:p>
    <w:p w14:paraId="645B9990" w14:textId="77777777" w:rsidR="007748F7" w:rsidRDefault="007748F7" w:rsidP="00152324">
      <w:pPr>
        <w:jc w:val="both"/>
        <w:rPr>
          <w:rFonts w:ascii="Times New Roman" w:hAnsi="Times New Roman" w:cs="Times New Roman"/>
          <w:b/>
          <w:bCs/>
          <w:sz w:val="24"/>
        </w:rPr>
      </w:pPr>
    </w:p>
    <w:p w14:paraId="286C4273" w14:textId="77777777" w:rsidR="007748F7" w:rsidRDefault="007748F7" w:rsidP="00152324">
      <w:pPr>
        <w:jc w:val="both"/>
        <w:rPr>
          <w:rFonts w:ascii="Times New Roman" w:hAnsi="Times New Roman" w:cs="Times New Roman"/>
          <w:b/>
          <w:bCs/>
          <w:sz w:val="24"/>
        </w:rPr>
      </w:pPr>
    </w:p>
    <w:p w14:paraId="52716303" w14:textId="77777777" w:rsidR="007748F7" w:rsidRDefault="007748F7" w:rsidP="00152324">
      <w:pPr>
        <w:jc w:val="both"/>
        <w:rPr>
          <w:rFonts w:ascii="Times New Roman" w:hAnsi="Times New Roman" w:cs="Times New Roman"/>
          <w:b/>
          <w:bCs/>
          <w:sz w:val="24"/>
        </w:rPr>
      </w:pPr>
    </w:p>
    <w:p w14:paraId="36C3EF20" w14:textId="77777777" w:rsidR="007748F7" w:rsidRDefault="007748F7" w:rsidP="00152324">
      <w:pPr>
        <w:jc w:val="both"/>
        <w:rPr>
          <w:rFonts w:ascii="Times New Roman" w:hAnsi="Times New Roman" w:cs="Times New Roman"/>
          <w:b/>
          <w:bCs/>
          <w:sz w:val="24"/>
        </w:rPr>
      </w:pPr>
    </w:p>
    <w:p w14:paraId="0558358A" w14:textId="77777777" w:rsidR="007748F7" w:rsidRDefault="007748F7" w:rsidP="00152324">
      <w:pPr>
        <w:jc w:val="both"/>
        <w:rPr>
          <w:rFonts w:ascii="Times New Roman" w:hAnsi="Times New Roman" w:cs="Times New Roman"/>
          <w:b/>
          <w:bCs/>
          <w:sz w:val="24"/>
        </w:rPr>
      </w:pPr>
    </w:p>
    <w:p w14:paraId="45D3BA71" w14:textId="77777777" w:rsidR="007748F7" w:rsidRDefault="007748F7" w:rsidP="00152324">
      <w:pPr>
        <w:jc w:val="both"/>
        <w:rPr>
          <w:rFonts w:ascii="Times New Roman" w:hAnsi="Times New Roman" w:cs="Times New Roman"/>
          <w:b/>
          <w:bCs/>
          <w:sz w:val="24"/>
        </w:rPr>
      </w:pPr>
    </w:p>
    <w:p w14:paraId="4882228C" w14:textId="77777777" w:rsidR="007748F7" w:rsidRDefault="007748F7" w:rsidP="00152324">
      <w:pPr>
        <w:jc w:val="both"/>
        <w:rPr>
          <w:rFonts w:ascii="Times New Roman" w:hAnsi="Times New Roman" w:cs="Times New Roman"/>
          <w:b/>
          <w:bCs/>
          <w:sz w:val="24"/>
        </w:rPr>
      </w:pPr>
    </w:p>
    <w:p w14:paraId="591C92A0" w14:textId="77777777" w:rsidR="007748F7" w:rsidRDefault="007748F7" w:rsidP="00152324">
      <w:pPr>
        <w:jc w:val="both"/>
        <w:rPr>
          <w:rFonts w:ascii="Times New Roman" w:hAnsi="Times New Roman" w:cs="Times New Roman"/>
          <w:b/>
          <w:bCs/>
          <w:sz w:val="24"/>
        </w:rPr>
      </w:pPr>
    </w:p>
    <w:p w14:paraId="6B510795" w14:textId="77777777" w:rsidR="007748F7" w:rsidRDefault="007748F7" w:rsidP="00152324">
      <w:pPr>
        <w:jc w:val="both"/>
        <w:rPr>
          <w:rFonts w:ascii="Times New Roman" w:hAnsi="Times New Roman" w:cs="Times New Roman"/>
          <w:b/>
          <w:bCs/>
          <w:sz w:val="24"/>
        </w:rPr>
      </w:pPr>
    </w:p>
    <w:p w14:paraId="00FA4B2F" w14:textId="77777777" w:rsidR="007748F7" w:rsidRDefault="007748F7" w:rsidP="00152324">
      <w:pPr>
        <w:jc w:val="both"/>
        <w:rPr>
          <w:rFonts w:ascii="Times New Roman" w:hAnsi="Times New Roman" w:cs="Times New Roman"/>
          <w:b/>
          <w:bCs/>
          <w:sz w:val="24"/>
        </w:rPr>
      </w:pPr>
    </w:p>
    <w:p w14:paraId="5F9A1C19" w14:textId="77777777" w:rsidR="007748F7" w:rsidRDefault="007748F7" w:rsidP="00152324">
      <w:pPr>
        <w:jc w:val="both"/>
        <w:rPr>
          <w:rFonts w:ascii="Times New Roman" w:hAnsi="Times New Roman" w:cs="Times New Roman"/>
          <w:b/>
          <w:bCs/>
          <w:sz w:val="24"/>
        </w:rPr>
      </w:pPr>
    </w:p>
    <w:p w14:paraId="21A890FA" w14:textId="77777777" w:rsidR="007748F7" w:rsidRDefault="007748F7" w:rsidP="00152324">
      <w:pPr>
        <w:jc w:val="both"/>
        <w:rPr>
          <w:rFonts w:ascii="Times New Roman" w:hAnsi="Times New Roman" w:cs="Times New Roman"/>
          <w:b/>
          <w:bCs/>
          <w:sz w:val="24"/>
        </w:rPr>
      </w:pPr>
    </w:p>
    <w:p w14:paraId="43720B04" w14:textId="77777777" w:rsidR="007748F7" w:rsidRDefault="007748F7" w:rsidP="00152324">
      <w:pPr>
        <w:jc w:val="both"/>
        <w:rPr>
          <w:rFonts w:ascii="Times New Roman" w:hAnsi="Times New Roman" w:cs="Times New Roman"/>
          <w:b/>
          <w:bCs/>
          <w:sz w:val="24"/>
        </w:rPr>
      </w:pPr>
    </w:p>
    <w:p w14:paraId="494EFD93" w14:textId="77777777" w:rsidR="007748F7" w:rsidRDefault="007748F7" w:rsidP="00152324">
      <w:pPr>
        <w:jc w:val="both"/>
        <w:rPr>
          <w:rFonts w:ascii="Times New Roman" w:hAnsi="Times New Roman" w:cs="Times New Roman"/>
          <w:b/>
          <w:bCs/>
          <w:sz w:val="24"/>
        </w:rPr>
      </w:pPr>
    </w:p>
    <w:p w14:paraId="4620C7C4" w14:textId="77777777" w:rsidR="007748F7" w:rsidRDefault="007748F7" w:rsidP="00152324">
      <w:pPr>
        <w:jc w:val="both"/>
        <w:rPr>
          <w:rFonts w:ascii="Times New Roman" w:hAnsi="Times New Roman" w:cs="Times New Roman"/>
          <w:b/>
          <w:bCs/>
          <w:sz w:val="24"/>
        </w:rPr>
      </w:pPr>
    </w:p>
    <w:p w14:paraId="79266FCE" w14:textId="77777777" w:rsidR="007748F7" w:rsidRDefault="007748F7" w:rsidP="00152324">
      <w:pPr>
        <w:jc w:val="both"/>
        <w:rPr>
          <w:rFonts w:ascii="Times New Roman" w:hAnsi="Times New Roman" w:cs="Times New Roman"/>
          <w:b/>
          <w:bCs/>
          <w:sz w:val="24"/>
        </w:rPr>
      </w:pPr>
    </w:p>
    <w:p w14:paraId="49F12124" w14:textId="77777777" w:rsidR="007748F7" w:rsidRDefault="007748F7" w:rsidP="00152324">
      <w:pPr>
        <w:jc w:val="both"/>
        <w:rPr>
          <w:rFonts w:ascii="Times New Roman" w:hAnsi="Times New Roman" w:cs="Times New Roman"/>
          <w:b/>
          <w:bCs/>
          <w:sz w:val="24"/>
        </w:rPr>
      </w:pPr>
    </w:p>
    <w:p w14:paraId="5BCAF47A" w14:textId="77777777" w:rsidR="007748F7" w:rsidRDefault="007748F7" w:rsidP="00152324">
      <w:pPr>
        <w:jc w:val="both"/>
        <w:rPr>
          <w:rFonts w:ascii="Times New Roman" w:hAnsi="Times New Roman" w:cs="Times New Roman"/>
          <w:b/>
          <w:bCs/>
          <w:sz w:val="24"/>
        </w:rPr>
      </w:pPr>
    </w:p>
    <w:p w14:paraId="0B7E26F4" w14:textId="77777777" w:rsidR="007748F7" w:rsidRDefault="007748F7" w:rsidP="00152324">
      <w:pPr>
        <w:jc w:val="both"/>
        <w:rPr>
          <w:rFonts w:ascii="Times New Roman" w:hAnsi="Times New Roman" w:cs="Times New Roman"/>
          <w:b/>
          <w:bCs/>
          <w:sz w:val="24"/>
        </w:rPr>
      </w:pPr>
    </w:p>
    <w:p w14:paraId="5064E0D5" w14:textId="77777777" w:rsidR="007748F7" w:rsidRDefault="007748F7" w:rsidP="00152324">
      <w:pPr>
        <w:jc w:val="both"/>
        <w:rPr>
          <w:rFonts w:ascii="Times New Roman" w:hAnsi="Times New Roman" w:cs="Times New Roman"/>
          <w:b/>
          <w:bCs/>
          <w:sz w:val="24"/>
        </w:rPr>
      </w:pPr>
    </w:p>
    <w:p w14:paraId="55B60F05" w14:textId="77777777" w:rsidR="007748F7" w:rsidRPr="00152324" w:rsidRDefault="007748F7" w:rsidP="00152324">
      <w:pPr>
        <w:jc w:val="both"/>
        <w:rPr>
          <w:rFonts w:ascii="Times New Roman" w:hAnsi="Times New Roman" w:cs="Times New Roman"/>
          <w:sz w:val="24"/>
        </w:rPr>
      </w:pPr>
    </w:p>
    <w:p w14:paraId="363FAA26" w14:textId="77777777" w:rsidR="00517C48" w:rsidRPr="00152324" w:rsidRDefault="00517C48" w:rsidP="00152324">
      <w:pPr>
        <w:jc w:val="center"/>
        <w:rPr>
          <w:rFonts w:ascii="Times New Roman" w:hAnsi="Times New Roman" w:cs="Times New Roman"/>
          <w:b/>
          <w:color w:val="000000"/>
          <w:sz w:val="30"/>
          <w:szCs w:val="24"/>
          <w:u w:val="single"/>
        </w:rPr>
      </w:pPr>
      <w:r w:rsidRPr="00152324">
        <w:rPr>
          <w:rFonts w:ascii="Times New Roman" w:hAnsi="Times New Roman" w:cs="Times New Roman"/>
          <w:b/>
          <w:color w:val="000000"/>
          <w:sz w:val="30"/>
          <w:szCs w:val="24"/>
          <w:u w:val="single"/>
        </w:rPr>
        <w:lastRenderedPageBreak/>
        <w:t>Engineering Physics Assignments</w:t>
      </w:r>
    </w:p>
    <w:p w14:paraId="436F4447" w14:textId="77777777" w:rsidR="00517C48" w:rsidRPr="00152324" w:rsidRDefault="00517C48" w:rsidP="001546BD">
      <w:pPr>
        <w:jc w:val="center"/>
        <w:rPr>
          <w:rFonts w:ascii="Times New Roman" w:hAnsi="Times New Roman" w:cs="Times New Roman"/>
          <w:b/>
          <w:color w:val="000000"/>
          <w:sz w:val="26"/>
          <w:szCs w:val="24"/>
          <w:u w:val="single"/>
        </w:rPr>
      </w:pPr>
      <w:r w:rsidRPr="00152324">
        <w:rPr>
          <w:rFonts w:ascii="Times New Roman" w:hAnsi="Times New Roman" w:cs="Times New Roman"/>
          <w:b/>
          <w:color w:val="000000"/>
          <w:sz w:val="26"/>
          <w:szCs w:val="24"/>
          <w:u w:val="single"/>
        </w:rPr>
        <w:t>Assignment No: 1</w:t>
      </w:r>
      <w:r w:rsidR="00D0524C" w:rsidRPr="00152324">
        <w:rPr>
          <w:rFonts w:ascii="Times New Roman" w:hAnsi="Times New Roman" w:cs="Times New Roman"/>
          <w:b/>
          <w:color w:val="000000"/>
          <w:sz w:val="26"/>
          <w:szCs w:val="24"/>
          <w:u w:val="single"/>
        </w:rPr>
        <w:t xml:space="preserve"> (Module-1: Diffraction)</w:t>
      </w:r>
    </w:p>
    <w:p w14:paraId="1E9B34C8" w14:textId="77777777" w:rsidR="006C5445" w:rsidRPr="00152324" w:rsidRDefault="00D0524C" w:rsidP="001546BD">
      <w:pPr>
        <w:pStyle w:val="ListParagraph"/>
        <w:numPr>
          <w:ilvl w:val="0"/>
          <w:numId w:val="40"/>
        </w:numPr>
        <w:jc w:val="both"/>
        <w:rPr>
          <w:rFonts w:ascii="Times New Roman" w:hAnsi="Times New Roman" w:cs="Times New Roman"/>
          <w:color w:val="000000"/>
          <w:sz w:val="24"/>
          <w:szCs w:val="24"/>
        </w:rPr>
      </w:pPr>
      <w:r w:rsidRPr="00152324">
        <w:rPr>
          <w:rFonts w:ascii="Times New Roman" w:hAnsi="Times New Roman" w:cs="Times New Roman"/>
          <w:color w:val="000000"/>
          <w:sz w:val="24"/>
          <w:szCs w:val="24"/>
        </w:rPr>
        <w:t xml:space="preserve">Discuss with appropriate diagram the phenomenon of Fraunhofer diffraction at a single slit and write the condition for its maxima and minima.  </w:t>
      </w:r>
    </w:p>
    <w:p w14:paraId="4344A018" w14:textId="77777777" w:rsidR="00425BB8" w:rsidRDefault="006C5445" w:rsidP="001546BD">
      <w:pPr>
        <w:pStyle w:val="ListParagraph"/>
        <w:numPr>
          <w:ilvl w:val="0"/>
          <w:numId w:val="40"/>
        </w:numPr>
        <w:jc w:val="both"/>
        <w:rPr>
          <w:rFonts w:ascii="Times New Roman" w:hAnsi="Times New Roman" w:cs="Times New Roman"/>
          <w:color w:val="000000"/>
          <w:sz w:val="24"/>
          <w:szCs w:val="24"/>
        </w:rPr>
      </w:pPr>
      <w:r w:rsidRPr="00152324">
        <w:rPr>
          <w:rFonts w:ascii="Times New Roman" w:hAnsi="Times New Roman" w:cs="Times New Roman"/>
          <w:color w:val="000000"/>
          <w:sz w:val="24"/>
          <w:szCs w:val="24"/>
        </w:rPr>
        <w:t>Explain the</w:t>
      </w:r>
      <w:r w:rsidR="00152324">
        <w:rPr>
          <w:rFonts w:ascii="Times New Roman" w:hAnsi="Times New Roman" w:cs="Times New Roman"/>
          <w:color w:val="000000"/>
          <w:sz w:val="24"/>
          <w:szCs w:val="24"/>
        </w:rPr>
        <w:t xml:space="preserve"> construction of diffraction grating. What is grating element? How do you </w:t>
      </w:r>
      <w:r w:rsidR="00425BB8">
        <w:rPr>
          <w:rFonts w:ascii="Times New Roman" w:hAnsi="Times New Roman" w:cs="Times New Roman"/>
          <w:color w:val="000000"/>
          <w:sz w:val="24"/>
          <w:szCs w:val="24"/>
        </w:rPr>
        <w:t xml:space="preserve">measure </w:t>
      </w:r>
      <w:r w:rsidR="00425BB8" w:rsidRPr="00152324">
        <w:rPr>
          <w:rFonts w:ascii="Times New Roman" w:hAnsi="Times New Roman" w:cs="Times New Roman"/>
          <w:color w:val="000000"/>
          <w:sz w:val="24"/>
          <w:szCs w:val="24"/>
        </w:rPr>
        <w:t>the</w:t>
      </w:r>
      <w:r w:rsidRPr="00152324">
        <w:rPr>
          <w:rFonts w:ascii="Times New Roman" w:hAnsi="Times New Roman" w:cs="Times New Roman"/>
          <w:color w:val="000000"/>
          <w:sz w:val="24"/>
          <w:szCs w:val="24"/>
        </w:rPr>
        <w:t xml:space="preserve"> wavelength </w:t>
      </w:r>
      <w:r w:rsidR="00425BB8" w:rsidRPr="00152324">
        <w:rPr>
          <w:rFonts w:ascii="Times New Roman" w:hAnsi="Times New Roman" w:cs="Times New Roman"/>
          <w:color w:val="000000"/>
          <w:sz w:val="24"/>
          <w:szCs w:val="24"/>
        </w:rPr>
        <w:t xml:space="preserve">of </w:t>
      </w:r>
      <w:r w:rsidR="00425BB8">
        <w:rPr>
          <w:rFonts w:ascii="Times New Roman" w:hAnsi="Times New Roman" w:cs="Times New Roman"/>
          <w:color w:val="000000"/>
          <w:sz w:val="24"/>
          <w:szCs w:val="24"/>
        </w:rPr>
        <w:t>spectral</w:t>
      </w:r>
      <w:r w:rsidR="00152324">
        <w:rPr>
          <w:rFonts w:ascii="Times New Roman" w:hAnsi="Times New Roman" w:cs="Times New Roman"/>
          <w:color w:val="000000"/>
          <w:sz w:val="24"/>
          <w:szCs w:val="24"/>
        </w:rPr>
        <w:t xml:space="preserve"> line in the laboratory</w:t>
      </w:r>
      <w:r w:rsidRPr="00152324">
        <w:rPr>
          <w:rFonts w:ascii="Times New Roman" w:hAnsi="Times New Roman" w:cs="Times New Roman"/>
          <w:color w:val="000000"/>
          <w:sz w:val="24"/>
          <w:szCs w:val="24"/>
        </w:rPr>
        <w:t xml:space="preserve"> using</w:t>
      </w:r>
      <w:r w:rsidR="00152324">
        <w:rPr>
          <w:rFonts w:ascii="Times New Roman" w:hAnsi="Times New Roman" w:cs="Times New Roman"/>
          <w:color w:val="000000"/>
          <w:sz w:val="24"/>
          <w:szCs w:val="24"/>
        </w:rPr>
        <w:t xml:space="preserve"> plane transmission grating</w:t>
      </w:r>
      <w:r w:rsidR="00425BB8">
        <w:rPr>
          <w:rFonts w:ascii="Times New Roman" w:hAnsi="Times New Roman" w:cs="Times New Roman"/>
          <w:color w:val="000000"/>
          <w:sz w:val="24"/>
          <w:szCs w:val="24"/>
        </w:rPr>
        <w:t>? Explain.</w:t>
      </w:r>
    </w:p>
    <w:p w14:paraId="3ABE7E7A" w14:textId="77777777" w:rsidR="00517C48" w:rsidRPr="00425BB8" w:rsidRDefault="00425BB8" w:rsidP="001546BD">
      <w:pPr>
        <w:pStyle w:val="ListParagraph"/>
        <w:numPr>
          <w:ilvl w:val="0"/>
          <w:numId w:val="40"/>
        </w:numPr>
        <w:jc w:val="both"/>
        <w:rPr>
          <w:rFonts w:ascii="Times New Roman" w:hAnsi="Times New Roman" w:cs="Times New Roman"/>
          <w:color w:val="000000"/>
          <w:sz w:val="24"/>
          <w:szCs w:val="24"/>
        </w:rPr>
      </w:pPr>
      <w:r w:rsidRPr="00425BB8">
        <w:rPr>
          <w:rFonts w:ascii="Times New Roman" w:hAnsi="Times New Roman" w:cs="Times New Roman"/>
          <w:color w:val="000000"/>
          <w:sz w:val="24"/>
          <w:szCs w:val="24"/>
        </w:rPr>
        <w:t>What is Rayleigh’s criterion of resolution? Derive the expression for resolving power of grating.</w:t>
      </w:r>
      <w:r w:rsidR="00D0524C" w:rsidRPr="00425BB8">
        <w:rPr>
          <w:rFonts w:ascii="Times New Roman" w:hAnsi="Times New Roman" w:cs="Times New Roman"/>
          <w:color w:val="000000"/>
          <w:sz w:val="24"/>
          <w:szCs w:val="24"/>
        </w:rPr>
        <w:t xml:space="preserve"> </w:t>
      </w:r>
    </w:p>
    <w:p w14:paraId="3906EC48" w14:textId="77777777" w:rsidR="00D0524C" w:rsidRPr="00152324" w:rsidRDefault="00D0524C" w:rsidP="001546BD">
      <w:pPr>
        <w:pStyle w:val="ListParagraph"/>
        <w:numPr>
          <w:ilvl w:val="0"/>
          <w:numId w:val="40"/>
        </w:numPr>
        <w:jc w:val="both"/>
        <w:rPr>
          <w:rFonts w:ascii="Times New Roman" w:hAnsi="Times New Roman" w:cs="Times New Roman"/>
          <w:color w:val="000000"/>
          <w:sz w:val="28"/>
          <w:szCs w:val="24"/>
        </w:rPr>
      </w:pPr>
      <w:r w:rsidRPr="00152324">
        <w:rPr>
          <w:rFonts w:ascii="Times New Roman" w:eastAsia="Calibri" w:hAnsi="Times New Roman" w:cs="Times New Roman"/>
          <w:sz w:val="24"/>
        </w:rPr>
        <w:t>A plane transmission grating having 6000 lines/cm is used to obtain a spectrum of light from a sodium lamp in the second order. Calculate the angular separation between the two sodium lin</w:t>
      </w:r>
      <w:r w:rsidR="00152324">
        <w:rPr>
          <w:rFonts w:ascii="Times New Roman" w:eastAsia="Calibri" w:hAnsi="Times New Roman" w:cs="Times New Roman"/>
          <w:sz w:val="24"/>
        </w:rPr>
        <w:t>es whose wavelength are 5890</w:t>
      </w:r>
      <w:r w:rsidR="00425BB8">
        <w:rPr>
          <w:rFonts w:ascii="Times New Roman" w:eastAsia="Calibri" w:hAnsi="Times New Roman" w:cs="Times New Roman"/>
          <w:sz w:val="24"/>
        </w:rPr>
        <w:t xml:space="preserve"> </w:t>
      </w:r>
      <m:oMath>
        <m:r>
          <w:rPr>
            <w:rFonts w:ascii="Cambria Math" w:eastAsia="Symbol" w:hAnsi="Cambria Math" w:cs="Times New Roman"/>
            <w:sz w:val="24"/>
          </w:rPr>
          <m:t>Å</m:t>
        </m:r>
      </m:oMath>
      <w:r w:rsidR="00152324">
        <w:rPr>
          <w:rFonts w:ascii="Times New Roman" w:eastAsia="Calibri" w:hAnsi="Times New Roman" w:cs="Times New Roman"/>
          <w:sz w:val="24"/>
        </w:rPr>
        <w:t xml:space="preserve"> </w:t>
      </w:r>
      <w:r w:rsidR="00425BB8">
        <w:rPr>
          <w:rFonts w:ascii="Times New Roman" w:eastAsia="Calibri" w:hAnsi="Times New Roman" w:cs="Times New Roman"/>
          <w:sz w:val="24"/>
        </w:rPr>
        <w:t xml:space="preserve"> </w:t>
      </w:r>
      <w:r w:rsidR="00425BB8" w:rsidRPr="00152324">
        <w:rPr>
          <w:rFonts w:ascii="Times New Roman" w:eastAsia="Calibri" w:hAnsi="Times New Roman" w:cs="Times New Roman"/>
          <w:sz w:val="24"/>
        </w:rPr>
        <w:t>and</w:t>
      </w:r>
      <w:r w:rsidR="00425BB8">
        <w:rPr>
          <w:rFonts w:ascii="Times New Roman" w:eastAsia="Calibri" w:hAnsi="Times New Roman" w:cs="Times New Roman"/>
          <w:sz w:val="24"/>
        </w:rPr>
        <w:t xml:space="preserve"> 5896</w:t>
      </w:r>
      <m:oMath>
        <m:r>
          <w:rPr>
            <w:rFonts w:ascii="Cambria Math" w:eastAsia="Symbol" w:hAnsi="Cambria Math" w:cs="Times New Roman"/>
            <w:sz w:val="24"/>
          </w:rPr>
          <m:t xml:space="preserve"> Å</m:t>
        </m:r>
      </m:oMath>
      <w:r w:rsidR="00425BB8">
        <w:rPr>
          <w:rFonts w:ascii="Times New Roman" w:eastAsia="Calibri" w:hAnsi="Times New Roman" w:cs="Times New Roman"/>
          <w:sz w:val="24"/>
        </w:rPr>
        <w:t>.</w:t>
      </w:r>
    </w:p>
    <w:p w14:paraId="59A35774" w14:textId="77777777" w:rsidR="00425BB8" w:rsidRPr="00152324" w:rsidRDefault="00425BB8" w:rsidP="001546BD">
      <w:pPr>
        <w:jc w:val="center"/>
        <w:rPr>
          <w:rFonts w:ascii="Times New Roman" w:hAnsi="Times New Roman" w:cs="Times New Roman"/>
          <w:b/>
          <w:color w:val="000000"/>
          <w:sz w:val="26"/>
          <w:szCs w:val="24"/>
          <w:u w:val="single"/>
        </w:rPr>
      </w:pPr>
      <w:r>
        <w:rPr>
          <w:rFonts w:ascii="Times New Roman" w:hAnsi="Times New Roman" w:cs="Times New Roman"/>
          <w:b/>
          <w:color w:val="000000"/>
          <w:sz w:val="26"/>
          <w:szCs w:val="24"/>
          <w:u w:val="single"/>
        </w:rPr>
        <w:t>Assignment No: 2 (Module-2: Laser and Fiber optics</w:t>
      </w:r>
      <w:r w:rsidRPr="00152324">
        <w:rPr>
          <w:rFonts w:ascii="Times New Roman" w:hAnsi="Times New Roman" w:cs="Times New Roman"/>
          <w:b/>
          <w:color w:val="000000"/>
          <w:sz w:val="26"/>
          <w:szCs w:val="24"/>
          <w:u w:val="single"/>
        </w:rPr>
        <w:t>)</w:t>
      </w:r>
    </w:p>
    <w:p w14:paraId="6A5EDA0D" w14:textId="77777777" w:rsidR="00425BB8" w:rsidRPr="00152324" w:rsidRDefault="00425BB8" w:rsidP="001546BD">
      <w:pPr>
        <w:pStyle w:val="ListParagraph"/>
        <w:numPr>
          <w:ilvl w:val="0"/>
          <w:numId w:val="41"/>
        </w:numPr>
        <w:jc w:val="both"/>
        <w:rPr>
          <w:rFonts w:ascii="Times New Roman" w:hAnsi="Times New Roman" w:cs="Times New Roman"/>
          <w:color w:val="000000"/>
          <w:sz w:val="24"/>
          <w:szCs w:val="24"/>
        </w:rPr>
      </w:pPr>
      <w:r>
        <w:rPr>
          <w:rFonts w:ascii="Times New Roman" w:hAnsi="Times New Roman" w:cs="Times New Roman"/>
          <w:color w:val="000000"/>
          <w:sz w:val="24"/>
          <w:szCs w:val="24"/>
        </w:rPr>
        <w:t>With neat and labelled diagrams, explain the construction and working of a He-Ne laser</w:t>
      </w:r>
      <w:r w:rsidRPr="00152324">
        <w:rPr>
          <w:rFonts w:ascii="Times New Roman" w:hAnsi="Times New Roman" w:cs="Times New Roman"/>
          <w:color w:val="000000"/>
          <w:sz w:val="24"/>
          <w:szCs w:val="24"/>
        </w:rPr>
        <w:t xml:space="preserve">.  </w:t>
      </w:r>
    </w:p>
    <w:p w14:paraId="53E0078D" w14:textId="77777777" w:rsidR="00425BB8" w:rsidRDefault="00425BB8" w:rsidP="001546BD">
      <w:pPr>
        <w:pStyle w:val="ListParagraph"/>
        <w:numPr>
          <w:ilvl w:val="0"/>
          <w:numId w:val="41"/>
        </w:numPr>
        <w:jc w:val="both"/>
        <w:rPr>
          <w:rFonts w:ascii="Times New Roman" w:hAnsi="Times New Roman" w:cs="Times New Roman"/>
          <w:color w:val="000000"/>
          <w:sz w:val="24"/>
          <w:szCs w:val="24"/>
        </w:rPr>
      </w:pPr>
      <w:r>
        <w:rPr>
          <w:rFonts w:ascii="Times New Roman" w:hAnsi="Times New Roman" w:cs="Times New Roman"/>
          <w:color w:val="000000"/>
          <w:sz w:val="24"/>
          <w:szCs w:val="24"/>
        </w:rPr>
        <w:t>With neat and labelled diagrams, explain the construction and working of a Nd-YAG laser.</w:t>
      </w:r>
    </w:p>
    <w:p w14:paraId="548E9C77" w14:textId="77777777" w:rsidR="00425BB8" w:rsidRDefault="00425BB8" w:rsidP="001546BD">
      <w:pPr>
        <w:pStyle w:val="ListParagraph"/>
        <w:numPr>
          <w:ilvl w:val="0"/>
          <w:numId w:val="41"/>
        </w:numPr>
        <w:jc w:val="both"/>
        <w:rPr>
          <w:rFonts w:ascii="Times New Roman" w:hAnsi="Times New Roman" w:cs="Times New Roman"/>
          <w:color w:val="000000"/>
          <w:sz w:val="24"/>
          <w:szCs w:val="24"/>
        </w:rPr>
      </w:pPr>
      <w:r>
        <w:rPr>
          <w:rFonts w:ascii="Times New Roman" w:hAnsi="Times New Roman" w:cs="Times New Roman"/>
          <w:color w:val="000000"/>
          <w:sz w:val="24"/>
          <w:szCs w:val="24"/>
        </w:rPr>
        <w:t>With neat and labelled diagrams, explain the construction and working of a semiconductor laser. What serves the resonant cavity in semiconductor laser?</w:t>
      </w:r>
    </w:p>
    <w:p w14:paraId="7E155ED0" w14:textId="77777777" w:rsidR="00425BB8" w:rsidRPr="004A6F8D" w:rsidRDefault="007D4CE5" w:rsidP="001546BD">
      <w:pPr>
        <w:pStyle w:val="ListParagraph"/>
        <w:numPr>
          <w:ilvl w:val="0"/>
          <w:numId w:val="41"/>
        </w:numPr>
        <w:jc w:val="both"/>
        <w:rPr>
          <w:rFonts w:ascii="Times New Roman" w:hAnsi="Times New Roman" w:cs="Times New Roman"/>
          <w:color w:val="000000"/>
          <w:sz w:val="24"/>
          <w:szCs w:val="24"/>
        </w:rPr>
      </w:pPr>
      <w:r>
        <w:rPr>
          <w:rFonts w:ascii="Times New Roman" w:hAnsi="Times New Roman" w:cs="Times New Roman"/>
          <w:color w:val="000000"/>
          <w:sz w:val="24"/>
          <w:szCs w:val="24"/>
        </w:rPr>
        <w:t>Derive the expression of numerical aperture for a step index fibre.</w:t>
      </w:r>
    </w:p>
    <w:p w14:paraId="14E34CBF" w14:textId="77777777" w:rsidR="007D4CE5" w:rsidRPr="00152324" w:rsidRDefault="007D4CE5" w:rsidP="001546BD">
      <w:pPr>
        <w:jc w:val="center"/>
        <w:rPr>
          <w:rFonts w:ascii="Times New Roman" w:hAnsi="Times New Roman" w:cs="Times New Roman"/>
          <w:b/>
          <w:color w:val="000000"/>
          <w:sz w:val="26"/>
          <w:szCs w:val="24"/>
          <w:u w:val="single"/>
        </w:rPr>
      </w:pPr>
      <w:r>
        <w:rPr>
          <w:rFonts w:ascii="Times New Roman" w:hAnsi="Times New Roman" w:cs="Times New Roman"/>
          <w:b/>
          <w:color w:val="000000"/>
          <w:sz w:val="26"/>
          <w:szCs w:val="24"/>
          <w:u w:val="single"/>
        </w:rPr>
        <w:t>A</w:t>
      </w:r>
      <w:r w:rsidR="000D1C0B">
        <w:rPr>
          <w:rFonts w:ascii="Times New Roman" w:hAnsi="Times New Roman" w:cs="Times New Roman"/>
          <w:b/>
          <w:color w:val="000000"/>
          <w:sz w:val="26"/>
          <w:szCs w:val="24"/>
          <w:u w:val="single"/>
        </w:rPr>
        <w:t>ssignment No: 3 (Module-3: Electrodynamics</w:t>
      </w:r>
      <w:r w:rsidRPr="00152324">
        <w:rPr>
          <w:rFonts w:ascii="Times New Roman" w:hAnsi="Times New Roman" w:cs="Times New Roman"/>
          <w:b/>
          <w:color w:val="000000"/>
          <w:sz w:val="26"/>
          <w:szCs w:val="24"/>
          <w:u w:val="single"/>
        </w:rPr>
        <w:t>)</w:t>
      </w:r>
    </w:p>
    <w:p w14:paraId="6F04068A" w14:textId="77777777" w:rsidR="000D1C0B" w:rsidRDefault="000D1C0B" w:rsidP="001546BD">
      <w:pPr>
        <w:pStyle w:val="ListParagraph"/>
        <w:numPr>
          <w:ilvl w:val="0"/>
          <w:numId w:val="42"/>
        </w:numPr>
        <w:jc w:val="both"/>
        <w:rPr>
          <w:rFonts w:ascii="Times New Roman" w:hAnsi="Times New Roman" w:cs="Times New Roman"/>
          <w:color w:val="000000"/>
          <w:sz w:val="24"/>
          <w:szCs w:val="24"/>
        </w:rPr>
      </w:pPr>
      <w:r>
        <w:rPr>
          <w:rFonts w:ascii="Times New Roman" w:hAnsi="Times New Roman" w:cs="Times New Roman"/>
          <w:color w:val="000000"/>
          <w:sz w:val="24"/>
          <w:szCs w:val="24"/>
        </w:rPr>
        <w:t>Explain the difference among gradient, divergen</w:t>
      </w:r>
      <w:r w:rsidR="00CB561B">
        <w:rPr>
          <w:rFonts w:ascii="Times New Roman" w:hAnsi="Times New Roman" w:cs="Times New Roman"/>
          <w:color w:val="000000"/>
          <w:sz w:val="24"/>
          <w:szCs w:val="24"/>
        </w:rPr>
        <w:t>ce and curl of a given function with examples.</w:t>
      </w:r>
    </w:p>
    <w:p w14:paraId="087BBD18" w14:textId="77777777" w:rsidR="007D4CE5" w:rsidRDefault="004A6F8D" w:rsidP="001546BD">
      <w:pPr>
        <w:pStyle w:val="ListParagraph"/>
        <w:numPr>
          <w:ilvl w:val="0"/>
          <w:numId w:val="42"/>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State and derive Maxwell’s first equation in its differential form and write its integral form. </w:t>
      </w:r>
    </w:p>
    <w:p w14:paraId="0E11F6FF" w14:textId="77777777" w:rsidR="004A6F8D" w:rsidRDefault="004A6F8D" w:rsidP="001546BD">
      <w:pPr>
        <w:pStyle w:val="ListParagraph"/>
        <w:numPr>
          <w:ilvl w:val="0"/>
          <w:numId w:val="42"/>
        </w:numPr>
        <w:jc w:val="both"/>
        <w:rPr>
          <w:rFonts w:ascii="Times New Roman" w:hAnsi="Times New Roman" w:cs="Times New Roman"/>
          <w:color w:val="000000"/>
          <w:sz w:val="24"/>
          <w:szCs w:val="24"/>
        </w:rPr>
      </w:pPr>
      <w:r>
        <w:rPr>
          <w:rFonts w:ascii="Times New Roman" w:hAnsi="Times New Roman" w:cs="Times New Roman"/>
          <w:color w:val="000000"/>
          <w:sz w:val="24"/>
          <w:szCs w:val="24"/>
        </w:rPr>
        <w:t>State and derive Maxwell’s third equation in its differential form and write its integral form.</w:t>
      </w:r>
    </w:p>
    <w:p w14:paraId="623D4DBB" w14:textId="77777777" w:rsidR="007D4CE5" w:rsidRPr="00DF54D4" w:rsidRDefault="004A6F8D" w:rsidP="00DF54D4">
      <w:pPr>
        <w:pStyle w:val="ListParagraph"/>
        <w:numPr>
          <w:ilvl w:val="0"/>
          <w:numId w:val="42"/>
        </w:numPr>
        <w:jc w:val="both"/>
        <w:rPr>
          <w:rFonts w:ascii="Times New Roman" w:hAnsi="Times New Roman" w:cs="Times New Roman"/>
          <w:color w:val="000000"/>
          <w:sz w:val="24"/>
          <w:szCs w:val="24"/>
        </w:rPr>
      </w:pPr>
      <w:r>
        <w:rPr>
          <w:rFonts w:ascii="Times New Roman" w:hAnsi="Times New Roman" w:cs="Times New Roman"/>
          <w:color w:val="000000"/>
          <w:sz w:val="24"/>
          <w:szCs w:val="24"/>
        </w:rPr>
        <w:t>State and derive Maxwell’</w:t>
      </w:r>
      <w:r w:rsidR="000D1C0B">
        <w:rPr>
          <w:rFonts w:ascii="Times New Roman" w:hAnsi="Times New Roman" w:cs="Times New Roman"/>
          <w:color w:val="000000"/>
          <w:sz w:val="24"/>
          <w:szCs w:val="24"/>
        </w:rPr>
        <w:t>s fourth</w:t>
      </w:r>
      <w:r>
        <w:rPr>
          <w:rFonts w:ascii="Times New Roman" w:hAnsi="Times New Roman" w:cs="Times New Roman"/>
          <w:color w:val="000000"/>
          <w:sz w:val="24"/>
          <w:szCs w:val="24"/>
        </w:rPr>
        <w:t xml:space="preserve"> equation in its differential form and write its integral form.</w:t>
      </w:r>
      <w:r w:rsidR="000D1C0B">
        <w:rPr>
          <w:rFonts w:ascii="Times New Roman" w:hAnsi="Times New Roman" w:cs="Times New Roman"/>
          <w:color w:val="000000"/>
          <w:sz w:val="24"/>
          <w:szCs w:val="24"/>
        </w:rPr>
        <w:t xml:space="preserve"> Explain displacement current.</w:t>
      </w:r>
    </w:p>
    <w:p w14:paraId="64DBE881" w14:textId="77777777" w:rsidR="00EE4D51" w:rsidRPr="00152324" w:rsidRDefault="00DF54D4" w:rsidP="00EE4D51">
      <w:pPr>
        <w:jc w:val="center"/>
        <w:rPr>
          <w:rFonts w:ascii="Times New Roman" w:hAnsi="Times New Roman" w:cs="Times New Roman"/>
          <w:b/>
          <w:color w:val="000000"/>
          <w:sz w:val="26"/>
          <w:szCs w:val="24"/>
          <w:u w:val="single"/>
        </w:rPr>
      </w:pPr>
      <w:r>
        <w:rPr>
          <w:rFonts w:ascii="Times New Roman" w:hAnsi="Times New Roman" w:cs="Times New Roman"/>
          <w:b/>
          <w:color w:val="000000"/>
          <w:sz w:val="26"/>
          <w:szCs w:val="24"/>
          <w:u w:val="single"/>
        </w:rPr>
        <w:t xml:space="preserve">Assignment No: 4 (Module </w:t>
      </w:r>
      <w:r w:rsidR="00EE4D51">
        <w:rPr>
          <w:rFonts w:ascii="Times New Roman" w:hAnsi="Times New Roman" w:cs="Times New Roman"/>
          <w:b/>
          <w:color w:val="000000"/>
          <w:sz w:val="26"/>
          <w:szCs w:val="24"/>
          <w:u w:val="single"/>
        </w:rPr>
        <w:t>4 &amp; 5: Relativity &amp; Nanotechnology</w:t>
      </w:r>
      <w:r w:rsidR="00EE4D51" w:rsidRPr="00152324">
        <w:rPr>
          <w:rFonts w:ascii="Times New Roman" w:hAnsi="Times New Roman" w:cs="Times New Roman"/>
          <w:b/>
          <w:color w:val="000000"/>
          <w:sz w:val="26"/>
          <w:szCs w:val="24"/>
          <w:u w:val="single"/>
        </w:rPr>
        <w:t>)</w:t>
      </w:r>
    </w:p>
    <w:p w14:paraId="63739A71" w14:textId="77777777" w:rsidR="00EE4D51" w:rsidRDefault="00DF54D4" w:rsidP="00EE4D51">
      <w:pPr>
        <w:pStyle w:val="ListParagraph"/>
        <w:numPr>
          <w:ilvl w:val="0"/>
          <w:numId w:val="43"/>
        </w:numPr>
        <w:jc w:val="both"/>
        <w:rPr>
          <w:rFonts w:ascii="Times New Roman" w:hAnsi="Times New Roman" w:cs="Times New Roman"/>
          <w:color w:val="000000"/>
          <w:sz w:val="24"/>
          <w:szCs w:val="24"/>
        </w:rPr>
      </w:pPr>
      <w:r>
        <w:rPr>
          <w:rFonts w:ascii="Times New Roman" w:hAnsi="Times New Roman" w:cs="Times New Roman"/>
          <w:color w:val="000000"/>
          <w:sz w:val="24"/>
          <w:szCs w:val="24"/>
        </w:rPr>
        <w:t>What is length (</w:t>
      </w:r>
      <w:r w:rsidR="00EE4D51">
        <w:rPr>
          <w:rFonts w:ascii="Times New Roman" w:hAnsi="Times New Roman" w:cs="Times New Roman"/>
          <w:color w:val="000000"/>
          <w:sz w:val="24"/>
          <w:szCs w:val="24"/>
        </w:rPr>
        <w:t>space</w:t>
      </w:r>
      <w:r>
        <w:rPr>
          <w:rFonts w:ascii="Times New Roman" w:hAnsi="Times New Roman" w:cs="Times New Roman"/>
          <w:color w:val="000000"/>
          <w:sz w:val="24"/>
          <w:szCs w:val="24"/>
        </w:rPr>
        <w:t xml:space="preserve">) </w:t>
      </w:r>
      <w:r w:rsidR="00EE4D51">
        <w:rPr>
          <w:rFonts w:ascii="Times New Roman" w:hAnsi="Times New Roman" w:cs="Times New Roman"/>
          <w:color w:val="000000"/>
          <w:sz w:val="24"/>
          <w:szCs w:val="24"/>
        </w:rPr>
        <w:t xml:space="preserve">contraction and Time dilation, obtain expression for them using Lorentz transformation. </w:t>
      </w:r>
    </w:p>
    <w:p w14:paraId="64F8CB5F" w14:textId="77777777" w:rsidR="00EE4D51" w:rsidRDefault="00EE4D51" w:rsidP="00EE4D51">
      <w:pPr>
        <w:pStyle w:val="ListParagraph"/>
        <w:numPr>
          <w:ilvl w:val="0"/>
          <w:numId w:val="43"/>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What is nano-material? Explain </w:t>
      </w:r>
      <w:r w:rsidR="005D78E0">
        <w:rPr>
          <w:rFonts w:ascii="Times New Roman" w:hAnsi="Times New Roman" w:cs="Times New Roman"/>
          <w:color w:val="000000"/>
          <w:sz w:val="24"/>
          <w:szCs w:val="24"/>
        </w:rPr>
        <w:t>Ball milling, sputtering, vapour deposition, and Sol-gel method of synthesis of nanomaterials.</w:t>
      </w:r>
    </w:p>
    <w:p w14:paraId="379EF20D" w14:textId="77777777" w:rsidR="00EE4D51" w:rsidRDefault="005D78E0" w:rsidP="00EE4D51">
      <w:pPr>
        <w:pStyle w:val="ListParagraph"/>
        <w:numPr>
          <w:ilvl w:val="0"/>
          <w:numId w:val="43"/>
        </w:numPr>
        <w:jc w:val="both"/>
        <w:rPr>
          <w:rFonts w:ascii="Times New Roman" w:hAnsi="Times New Roman" w:cs="Times New Roman"/>
          <w:color w:val="000000"/>
          <w:sz w:val="24"/>
          <w:szCs w:val="24"/>
        </w:rPr>
      </w:pPr>
      <w:r>
        <w:rPr>
          <w:rFonts w:ascii="Times New Roman" w:hAnsi="Times New Roman" w:cs="Times New Roman"/>
          <w:color w:val="000000"/>
          <w:sz w:val="24"/>
          <w:szCs w:val="24"/>
        </w:rPr>
        <w:t>Explain construction and working of a Scanning Electron Microscope (SEM).</w:t>
      </w:r>
    </w:p>
    <w:p w14:paraId="67B89DD5" w14:textId="77777777" w:rsidR="005D78E0" w:rsidRDefault="005D78E0" w:rsidP="005D78E0">
      <w:pPr>
        <w:pStyle w:val="ListParagraph"/>
        <w:numPr>
          <w:ilvl w:val="0"/>
          <w:numId w:val="43"/>
        </w:numPr>
        <w:jc w:val="both"/>
        <w:rPr>
          <w:rFonts w:ascii="Times New Roman" w:hAnsi="Times New Roman" w:cs="Times New Roman"/>
          <w:color w:val="000000"/>
          <w:sz w:val="24"/>
          <w:szCs w:val="24"/>
        </w:rPr>
      </w:pPr>
      <w:r>
        <w:rPr>
          <w:rFonts w:ascii="Times New Roman" w:hAnsi="Times New Roman" w:cs="Times New Roman"/>
          <w:color w:val="000000"/>
          <w:sz w:val="24"/>
          <w:szCs w:val="24"/>
        </w:rPr>
        <w:t>Explain construction and working of the Transmission Electron Microscope (TEM).</w:t>
      </w:r>
    </w:p>
    <w:p w14:paraId="308BEEAA" w14:textId="77777777" w:rsidR="005D78E0" w:rsidRDefault="005D78E0" w:rsidP="00EE4D51">
      <w:pPr>
        <w:pStyle w:val="ListParagraph"/>
        <w:numPr>
          <w:ilvl w:val="0"/>
          <w:numId w:val="43"/>
        </w:numPr>
        <w:jc w:val="both"/>
        <w:rPr>
          <w:rFonts w:ascii="Times New Roman" w:hAnsi="Times New Roman" w:cs="Times New Roman"/>
          <w:color w:val="000000"/>
          <w:sz w:val="24"/>
          <w:szCs w:val="24"/>
        </w:rPr>
      </w:pPr>
      <w:r>
        <w:rPr>
          <w:rFonts w:ascii="Times New Roman" w:hAnsi="Times New Roman" w:cs="Times New Roman"/>
          <w:color w:val="000000"/>
          <w:sz w:val="24"/>
          <w:szCs w:val="24"/>
        </w:rPr>
        <w:t>Explain construction and working of Atomic Force Microscope (AFM).</w:t>
      </w:r>
    </w:p>
    <w:p w14:paraId="034FB406" w14:textId="77777777" w:rsidR="00EE4D51" w:rsidRPr="00152324" w:rsidRDefault="00EE4D51" w:rsidP="00EE4D51">
      <w:pPr>
        <w:pStyle w:val="ListParagraph"/>
        <w:jc w:val="both"/>
        <w:rPr>
          <w:rFonts w:ascii="Times New Roman" w:hAnsi="Times New Roman" w:cs="Times New Roman"/>
          <w:color w:val="000000"/>
          <w:sz w:val="28"/>
          <w:szCs w:val="24"/>
        </w:rPr>
      </w:pPr>
    </w:p>
    <w:p w14:paraId="23B9E980" w14:textId="77777777" w:rsidR="00DF54D4" w:rsidRPr="00DF54D4" w:rsidRDefault="00DF54D4" w:rsidP="00B32CD5">
      <w:pPr>
        <w:jc w:val="center"/>
        <w:rPr>
          <w:rFonts w:ascii="Times New Roman" w:hAnsi="Times New Roman" w:cs="Times New Roman"/>
          <w:b/>
          <w:color w:val="000000"/>
          <w:sz w:val="28"/>
          <w:szCs w:val="24"/>
          <w:u w:val="single"/>
        </w:rPr>
      </w:pPr>
      <w:r w:rsidRPr="00DF54D4">
        <w:rPr>
          <w:rFonts w:ascii="Times New Roman" w:hAnsi="Times New Roman" w:cs="Times New Roman"/>
          <w:b/>
          <w:color w:val="000000"/>
          <w:sz w:val="28"/>
          <w:szCs w:val="24"/>
          <w:u w:val="single"/>
        </w:rPr>
        <w:lastRenderedPageBreak/>
        <w:t>Numericals</w:t>
      </w:r>
    </w:p>
    <w:p w14:paraId="2E3FAA7F" w14:textId="77777777" w:rsidR="003806FD" w:rsidRPr="004B28F3" w:rsidRDefault="003806FD" w:rsidP="00D83803">
      <w:pPr>
        <w:pStyle w:val="ListParagraph"/>
        <w:numPr>
          <w:ilvl w:val="0"/>
          <w:numId w:val="44"/>
        </w:numPr>
        <w:spacing w:line="360" w:lineRule="auto"/>
        <w:jc w:val="both"/>
        <w:rPr>
          <w:rFonts w:ascii="Times New Roman" w:hAnsi="Times New Roman" w:cs="Times New Roman"/>
          <w:color w:val="000000"/>
          <w:sz w:val="24"/>
          <w:szCs w:val="24"/>
        </w:rPr>
      </w:pPr>
      <w:r w:rsidRPr="004B28F3">
        <w:rPr>
          <w:rFonts w:ascii="Times New Roman" w:hAnsi="Times New Roman" w:cs="Times New Roman"/>
          <w:color w:val="000000"/>
          <w:sz w:val="24"/>
          <w:szCs w:val="24"/>
        </w:rPr>
        <w:t>Calculate the maximum order of diffraction maxima seen from plane transmission grating with 2500 lines per inch if light of wavelength 6900 Å falls normally on it.</w:t>
      </w:r>
    </w:p>
    <w:p w14:paraId="5B7C9031" w14:textId="77777777" w:rsidR="00DF54D4" w:rsidRPr="004B28F3" w:rsidRDefault="003806FD" w:rsidP="00D83803">
      <w:pPr>
        <w:pStyle w:val="ListParagraph"/>
        <w:spacing w:line="360" w:lineRule="auto"/>
        <w:jc w:val="both"/>
        <w:rPr>
          <w:rFonts w:ascii="Times New Roman" w:hAnsi="Times New Roman" w:cs="Times New Roman"/>
          <w:color w:val="000000"/>
          <w:sz w:val="24"/>
          <w:szCs w:val="24"/>
        </w:rPr>
      </w:pPr>
      <w:r w:rsidRPr="004B28F3">
        <w:rPr>
          <w:rFonts w:ascii="Times New Roman" w:hAnsi="Times New Roman" w:cs="Times New Roman"/>
          <w:color w:val="000000"/>
          <w:sz w:val="24"/>
          <w:szCs w:val="24"/>
        </w:rPr>
        <w:t>(</w:t>
      </w:r>
      <w:r w:rsidRPr="004B28F3">
        <w:rPr>
          <w:rFonts w:ascii="Times New Roman" w:hAnsi="Times New Roman" w:cs="Times New Roman"/>
          <w:b/>
          <w:color w:val="000000"/>
          <w:sz w:val="24"/>
          <w:szCs w:val="24"/>
        </w:rPr>
        <w:t>Ans</w:t>
      </w:r>
      <w:r w:rsidRPr="004B28F3">
        <w:rPr>
          <w:rFonts w:ascii="Times New Roman" w:hAnsi="Times New Roman" w:cs="Times New Roman"/>
          <w:color w:val="000000"/>
          <w:sz w:val="24"/>
          <w:szCs w:val="24"/>
        </w:rPr>
        <w:t>: 14)</w:t>
      </w:r>
      <w:r w:rsidR="00DF54D4" w:rsidRPr="004B28F3">
        <w:rPr>
          <w:rFonts w:ascii="Times New Roman" w:hAnsi="Times New Roman" w:cs="Times New Roman"/>
          <w:color w:val="000000"/>
          <w:sz w:val="24"/>
          <w:szCs w:val="24"/>
        </w:rPr>
        <w:t xml:space="preserve"> </w:t>
      </w:r>
    </w:p>
    <w:p w14:paraId="54B4A1A2" w14:textId="77777777" w:rsidR="00DF54D4" w:rsidRPr="004B28F3" w:rsidRDefault="00B32CD5" w:rsidP="00D83803">
      <w:pPr>
        <w:pStyle w:val="ListParagraph"/>
        <w:numPr>
          <w:ilvl w:val="0"/>
          <w:numId w:val="44"/>
        </w:numPr>
        <w:spacing w:line="360" w:lineRule="auto"/>
        <w:jc w:val="both"/>
        <w:rPr>
          <w:rFonts w:ascii="Times New Roman" w:hAnsi="Times New Roman" w:cs="Times New Roman"/>
          <w:color w:val="000000"/>
          <w:sz w:val="24"/>
          <w:szCs w:val="24"/>
        </w:rPr>
      </w:pPr>
      <w:r w:rsidRPr="004B28F3">
        <w:rPr>
          <w:rFonts w:ascii="Times New Roman" w:hAnsi="Times New Roman" w:cs="Times New Roman"/>
          <w:color w:val="000000"/>
          <w:sz w:val="24"/>
          <w:szCs w:val="24"/>
        </w:rPr>
        <w:t>A strong yellow line</w:t>
      </w:r>
      <w:r w:rsidR="003F7E13" w:rsidRPr="004B28F3">
        <w:rPr>
          <w:rFonts w:ascii="Times New Roman" w:hAnsi="Times New Roman" w:cs="Times New Roman"/>
          <w:color w:val="000000"/>
          <w:sz w:val="24"/>
          <w:szCs w:val="24"/>
        </w:rPr>
        <w:t xml:space="preserve"> in the sodium spectrum are at wavelength 5890 Å and 5896 Å. How many rulings are needed in a diffraction grating to resolve these lines in second order?</w:t>
      </w:r>
      <w:r w:rsidR="004B28F3" w:rsidRPr="004B28F3">
        <w:rPr>
          <w:rFonts w:ascii="Times New Roman" w:hAnsi="Times New Roman" w:cs="Times New Roman"/>
          <w:color w:val="000000"/>
          <w:sz w:val="24"/>
          <w:szCs w:val="24"/>
        </w:rPr>
        <w:t xml:space="preserve"> (</w:t>
      </w:r>
      <w:r w:rsidR="003F7E13" w:rsidRPr="004B28F3">
        <w:rPr>
          <w:rFonts w:ascii="Times New Roman" w:hAnsi="Times New Roman" w:cs="Times New Roman"/>
          <w:b/>
          <w:color w:val="000000"/>
          <w:sz w:val="24"/>
          <w:szCs w:val="24"/>
        </w:rPr>
        <w:t>Ans</w:t>
      </w:r>
      <w:r w:rsidR="003F7E13" w:rsidRPr="004B28F3">
        <w:rPr>
          <w:rFonts w:ascii="Times New Roman" w:hAnsi="Times New Roman" w:cs="Times New Roman"/>
          <w:color w:val="000000"/>
          <w:sz w:val="24"/>
          <w:szCs w:val="24"/>
        </w:rPr>
        <w:t>: 491)</w:t>
      </w:r>
    </w:p>
    <w:p w14:paraId="30A9AB07" w14:textId="77777777" w:rsidR="004B28F3" w:rsidRPr="004B28F3" w:rsidRDefault="004B28F3" w:rsidP="004B28F3">
      <w:pPr>
        <w:pStyle w:val="ListParagraph"/>
        <w:numPr>
          <w:ilvl w:val="0"/>
          <w:numId w:val="44"/>
        </w:numPr>
        <w:tabs>
          <w:tab w:val="left" w:pos="5775"/>
        </w:tabs>
        <w:rPr>
          <w:rFonts w:ascii="Times New Roman" w:hAnsi="Times New Roman" w:cs="Times New Roman"/>
          <w:sz w:val="24"/>
          <w:szCs w:val="24"/>
        </w:rPr>
      </w:pPr>
      <w:r w:rsidRPr="004B28F3">
        <w:rPr>
          <w:rFonts w:ascii="Times New Roman" w:hAnsi="Times New Roman" w:cs="Times New Roman"/>
          <w:sz w:val="24"/>
          <w:szCs w:val="24"/>
        </w:rPr>
        <w:t>A light ray enters an o</w:t>
      </w:r>
      <w:r w:rsidR="00685B80">
        <w:rPr>
          <w:rFonts w:ascii="Times New Roman" w:hAnsi="Times New Roman" w:cs="Times New Roman"/>
          <w:sz w:val="24"/>
          <w:szCs w:val="24"/>
        </w:rPr>
        <w:t>ptical fiber from air, fibre</w:t>
      </w:r>
      <w:r w:rsidRPr="004B28F3">
        <w:rPr>
          <w:rFonts w:ascii="Times New Roman" w:hAnsi="Times New Roman" w:cs="Times New Roman"/>
          <w:sz w:val="24"/>
          <w:szCs w:val="24"/>
        </w:rPr>
        <w:t xml:space="preserve"> has core refractive index 1.52 and cladding refractive index 1.41. Find the Critical angle and Numerical aperture.  </w:t>
      </w:r>
    </w:p>
    <w:p w14:paraId="781309F3" w14:textId="77777777" w:rsidR="004B28F3" w:rsidRPr="004B28F3" w:rsidRDefault="004B28F3" w:rsidP="004B28F3">
      <w:pPr>
        <w:pStyle w:val="ListParagraph"/>
        <w:tabs>
          <w:tab w:val="left" w:pos="5775"/>
        </w:tabs>
        <w:rPr>
          <w:rFonts w:ascii="Times New Roman" w:hAnsi="Times New Roman" w:cs="Times New Roman"/>
          <w:sz w:val="24"/>
          <w:szCs w:val="24"/>
        </w:rPr>
      </w:pPr>
      <w:r w:rsidRPr="004B28F3">
        <w:rPr>
          <w:rFonts w:ascii="Times New Roman" w:hAnsi="Times New Roman" w:cs="Times New Roman"/>
          <w:sz w:val="24"/>
          <w:szCs w:val="24"/>
        </w:rPr>
        <w:t>(</w:t>
      </w:r>
      <w:r w:rsidRPr="004B28F3">
        <w:rPr>
          <w:rFonts w:ascii="Times New Roman" w:hAnsi="Times New Roman" w:cs="Times New Roman"/>
          <w:b/>
          <w:sz w:val="24"/>
          <w:szCs w:val="24"/>
        </w:rPr>
        <w:t>Ans</w:t>
      </w:r>
      <w:r w:rsidRPr="004B28F3">
        <w:rPr>
          <w:rFonts w:ascii="Times New Roman" w:hAnsi="Times New Roman" w:cs="Times New Roman"/>
          <w:sz w:val="24"/>
          <w:szCs w:val="24"/>
        </w:rPr>
        <w:t>: 68.06</w:t>
      </w:r>
      <w:r w:rsidRPr="004B28F3">
        <w:rPr>
          <w:rFonts w:ascii="Times New Roman" w:hAnsi="Times New Roman" w:cs="Times New Roman"/>
          <w:sz w:val="24"/>
          <w:szCs w:val="24"/>
          <w:vertAlign w:val="superscript"/>
        </w:rPr>
        <w:sym w:font="Symbol Tiger" w:char="F0B0"/>
      </w:r>
      <w:r w:rsidRPr="004B28F3">
        <w:rPr>
          <w:rFonts w:ascii="Times New Roman" w:hAnsi="Times New Roman" w:cs="Times New Roman"/>
          <w:sz w:val="24"/>
          <w:szCs w:val="24"/>
        </w:rPr>
        <w:t xml:space="preserve"> and 0.5677)</w:t>
      </w:r>
    </w:p>
    <w:p w14:paraId="0D71AA63" w14:textId="77777777" w:rsidR="003F7E13" w:rsidRPr="004B28F3" w:rsidRDefault="003F7E13" w:rsidP="00D83803">
      <w:pPr>
        <w:pStyle w:val="ListParagraph"/>
        <w:numPr>
          <w:ilvl w:val="0"/>
          <w:numId w:val="44"/>
        </w:numPr>
        <w:spacing w:line="360" w:lineRule="auto"/>
        <w:jc w:val="both"/>
        <w:rPr>
          <w:rFonts w:ascii="Times New Roman" w:hAnsi="Times New Roman" w:cs="Times New Roman"/>
          <w:color w:val="000000"/>
          <w:sz w:val="24"/>
          <w:szCs w:val="24"/>
        </w:rPr>
      </w:pPr>
      <w:r w:rsidRPr="004B28F3">
        <w:rPr>
          <w:rFonts w:ascii="Times New Roman" w:hAnsi="Times New Roman" w:cs="Times New Roman"/>
          <w:color w:val="000000"/>
          <w:sz w:val="24"/>
          <w:szCs w:val="24"/>
        </w:rPr>
        <w:t xml:space="preserve">A </w:t>
      </w:r>
      <w:r w:rsidR="00685B80">
        <w:rPr>
          <w:rFonts w:ascii="Times New Roman" w:hAnsi="Times New Roman" w:cs="Times New Roman"/>
          <w:color w:val="000000"/>
          <w:sz w:val="24"/>
          <w:szCs w:val="24"/>
        </w:rPr>
        <w:t>step-index</w:t>
      </w:r>
      <w:r w:rsidRPr="004B28F3">
        <w:rPr>
          <w:rFonts w:ascii="Times New Roman" w:hAnsi="Times New Roman" w:cs="Times New Roman"/>
          <w:color w:val="000000"/>
          <w:sz w:val="24"/>
          <w:szCs w:val="24"/>
        </w:rPr>
        <w:t xml:space="preserve"> fiber has a core diameter of 29 x 10</w:t>
      </w:r>
      <w:r w:rsidRPr="004B28F3">
        <w:rPr>
          <w:rFonts w:ascii="Times New Roman" w:hAnsi="Times New Roman" w:cs="Times New Roman"/>
          <w:color w:val="000000"/>
          <w:sz w:val="24"/>
          <w:szCs w:val="24"/>
          <w:vertAlign w:val="superscript"/>
        </w:rPr>
        <w:t>-6</w:t>
      </w:r>
      <w:r w:rsidRPr="004B28F3">
        <w:rPr>
          <w:rFonts w:ascii="Times New Roman" w:hAnsi="Times New Roman" w:cs="Times New Roman"/>
          <w:color w:val="000000"/>
          <w:sz w:val="24"/>
          <w:szCs w:val="24"/>
        </w:rPr>
        <w:t xml:space="preserve"> m. The refractive indices of core and cladding are 1.52 And 1.5189 respectively. If the light of wavelength 1.3 µm is transmitted throu</w:t>
      </w:r>
      <w:r w:rsidR="000E54E3" w:rsidRPr="004B28F3">
        <w:rPr>
          <w:rFonts w:ascii="Times New Roman" w:hAnsi="Times New Roman" w:cs="Times New Roman"/>
          <w:color w:val="000000"/>
          <w:sz w:val="24"/>
          <w:szCs w:val="24"/>
        </w:rPr>
        <w:t>gh the fiber. Determine n</w:t>
      </w:r>
      <w:r w:rsidRPr="004B28F3">
        <w:rPr>
          <w:rFonts w:ascii="Times New Roman" w:hAnsi="Times New Roman" w:cs="Times New Roman"/>
          <w:color w:val="000000"/>
          <w:sz w:val="24"/>
          <w:szCs w:val="24"/>
        </w:rPr>
        <w:t xml:space="preserve">ormalized frequency of the fiber and </w:t>
      </w:r>
    </w:p>
    <w:p w14:paraId="5CA25C39" w14:textId="77777777" w:rsidR="003F7E13" w:rsidRPr="004B28F3" w:rsidRDefault="003F7E13" w:rsidP="00D83803">
      <w:pPr>
        <w:pStyle w:val="ListParagraph"/>
        <w:spacing w:line="360" w:lineRule="auto"/>
        <w:jc w:val="both"/>
        <w:rPr>
          <w:rFonts w:ascii="Times New Roman" w:hAnsi="Times New Roman" w:cs="Times New Roman"/>
          <w:color w:val="000000"/>
          <w:sz w:val="24"/>
          <w:szCs w:val="24"/>
        </w:rPr>
      </w:pPr>
      <w:r w:rsidRPr="004B28F3">
        <w:rPr>
          <w:rFonts w:ascii="Times New Roman" w:hAnsi="Times New Roman" w:cs="Times New Roman"/>
          <w:color w:val="000000"/>
          <w:sz w:val="24"/>
          <w:szCs w:val="24"/>
        </w:rPr>
        <w:t xml:space="preserve">number of modes of a </w:t>
      </w:r>
      <w:r w:rsidR="00685B80">
        <w:rPr>
          <w:rFonts w:ascii="Times New Roman" w:hAnsi="Times New Roman" w:cs="Times New Roman"/>
          <w:color w:val="000000"/>
          <w:sz w:val="24"/>
          <w:szCs w:val="24"/>
        </w:rPr>
        <w:t>step-index</w:t>
      </w:r>
      <w:r w:rsidRPr="004B28F3">
        <w:rPr>
          <w:rFonts w:ascii="Times New Roman" w:hAnsi="Times New Roman" w:cs="Times New Roman"/>
          <w:color w:val="000000"/>
          <w:sz w:val="24"/>
          <w:szCs w:val="24"/>
        </w:rPr>
        <w:t xml:space="preserve"> optical fibre.</w:t>
      </w:r>
      <w:r w:rsidR="00685B80">
        <w:rPr>
          <w:rFonts w:ascii="Times New Roman" w:hAnsi="Times New Roman" w:cs="Times New Roman"/>
          <w:color w:val="000000"/>
          <w:sz w:val="24"/>
          <w:szCs w:val="24"/>
        </w:rPr>
        <w:t xml:space="preserve"> </w:t>
      </w:r>
      <w:r w:rsidR="00AC2CFC">
        <w:rPr>
          <w:rFonts w:ascii="Times New Roman" w:hAnsi="Times New Roman" w:cs="Times New Roman"/>
          <w:color w:val="000000"/>
          <w:sz w:val="24"/>
          <w:szCs w:val="24"/>
        </w:rPr>
        <w:t>(</w:t>
      </w:r>
      <w:r w:rsidR="004B28F3" w:rsidRPr="004B28F3">
        <w:rPr>
          <w:rFonts w:ascii="Times New Roman" w:hAnsi="Times New Roman" w:cs="Times New Roman"/>
          <w:b/>
          <w:color w:val="000000"/>
          <w:sz w:val="24"/>
          <w:szCs w:val="24"/>
        </w:rPr>
        <w:t>An</w:t>
      </w:r>
      <w:r w:rsidR="004B28F3" w:rsidRPr="004B28F3">
        <w:rPr>
          <w:rFonts w:ascii="Times New Roman" w:hAnsi="Times New Roman" w:cs="Times New Roman"/>
          <w:color w:val="000000"/>
          <w:sz w:val="24"/>
          <w:szCs w:val="24"/>
        </w:rPr>
        <w:t>s: 4.026 and</w:t>
      </w:r>
      <w:r w:rsidR="00B32CD5" w:rsidRPr="004B28F3">
        <w:rPr>
          <w:rFonts w:ascii="Times New Roman" w:hAnsi="Times New Roman" w:cs="Times New Roman"/>
          <w:color w:val="000000"/>
          <w:sz w:val="24"/>
          <w:szCs w:val="24"/>
        </w:rPr>
        <w:t xml:space="preserve"> 8)</w:t>
      </w:r>
    </w:p>
    <w:p w14:paraId="5BB8E2C1" w14:textId="77777777" w:rsidR="000E54E3" w:rsidRPr="004B28F3" w:rsidRDefault="000E54E3" w:rsidP="00D83803">
      <w:pPr>
        <w:pStyle w:val="ListParagraph"/>
        <w:numPr>
          <w:ilvl w:val="0"/>
          <w:numId w:val="44"/>
        </w:numPr>
        <w:spacing w:line="360" w:lineRule="auto"/>
        <w:jc w:val="both"/>
        <w:rPr>
          <w:rFonts w:ascii="Times New Roman" w:hAnsi="Times New Roman" w:cs="Times New Roman"/>
          <w:color w:val="000000"/>
          <w:sz w:val="24"/>
          <w:szCs w:val="24"/>
        </w:rPr>
      </w:pPr>
      <w:r w:rsidRPr="004B28F3">
        <w:rPr>
          <w:rFonts w:ascii="Times New Roman" w:hAnsi="Times New Roman" w:cs="Times New Roman"/>
          <w:color w:val="000000"/>
          <w:sz w:val="24"/>
          <w:szCs w:val="24"/>
        </w:rPr>
        <w:t>If ф(x,y,z) = 3x</w:t>
      </w:r>
      <w:r w:rsidRPr="004B28F3">
        <w:rPr>
          <w:rFonts w:ascii="Times New Roman" w:hAnsi="Times New Roman" w:cs="Times New Roman"/>
          <w:color w:val="000000"/>
          <w:sz w:val="24"/>
          <w:szCs w:val="24"/>
          <w:vertAlign w:val="superscript"/>
        </w:rPr>
        <w:t>2</w:t>
      </w:r>
      <w:r w:rsidR="00D83803" w:rsidRPr="004B28F3">
        <w:rPr>
          <w:rFonts w:ascii="Times New Roman" w:hAnsi="Times New Roman" w:cs="Times New Roman"/>
          <w:color w:val="000000"/>
          <w:sz w:val="24"/>
          <w:szCs w:val="24"/>
        </w:rPr>
        <w:t xml:space="preserve">y - </w:t>
      </w:r>
      <w:r w:rsidRPr="004B28F3">
        <w:rPr>
          <w:rFonts w:ascii="Times New Roman" w:hAnsi="Times New Roman" w:cs="Times New Roman"/>
          <w:color w:val="000000"/>
          <w:sz w:val="24"/>
          <w:szCs w:val="24"/>
        </w:rPr>
        <w:t>y</w:t>
      </w:r>
      <w:r w:rsidRPr="004B28F3">
        <w:rPr>
          <w:rFonts w:ascii="Times New Roman" w:hAnsi="Times New Roman" w:cs="Times New Roman"/>
          <w:color w:val="000000"/>
          <w:sz w:val="24"/>
          <w:szCs w:val="24"/>
          <w:vertAlign w:val="superscript"/>
        </w:rPr>
        <w:t>3</w:t>
      </w:r>
      <w:r w:rsidRPr="004B28F3">
        <w:rPr>
          <w:rFonts w:ascii="Times New Roman" w:hAnsi="Times New Roman" w:cs="Times New Roman"/>
          <w:color w:val="000000"/>
          <w:sz w:val="24"/>
          <w:szCs w:val="24"/>
        </w:rPr>
        <w:t>z</w:t>
      </w:r>
      <w:r w:rsidRPr="004B28F3">
        <w:rPr>
          <w:rFonts w:ascii="Times New Roman" w:hAnsi="Times New Roman" w:cs="Times New Roman"/>
          <w:color w:val="000000"/>
          <w:sz w:val="24"/>
          <w:szCs w:val="24"/>
          <w:vertAlign w:val="superscript"/>
        </w:rPr>
        <w:t>2</w:t>
      </w:r>
      <w:r w:rsidRPr="004B28F3">
        <w:rPr>
          <w:rFonts w:ascii="Times New Roman" w:hAnsi="Times New Roman" w:cs="Times New Roman"/>
          <w:color w:val="000000"/>
          <w:sz w:val="24"/>
          <w:szCs w:val="24"/>
        </w:rPr>
        <w:t xml:space="preserve">, Find </w:t>
      </w:r>
      <w:r w:rsidRPr="004B28F3">
        <w:rPr>
          <w:rFonts w:ascii="Cambria Math" w:hAnsi="Cambria Math" w:cs="Cambria Math"/>
          <w:b/>
          <w:color w:val="000000"/>
          <w:sz w:val="24"/>
          <w:szCs w:val="24"/>
        </w:rPr>
        <w:t>∇</w:t>
      </w:r>
      <w:r w:rsidRPr="004B28F3">
        <w:rPr>
          <w:rFonts w:ascii="Times New Roman" w:hAnsi="Times New Roman" w:cs="Times New Roman"/>
          <w:color w:val="000000"/>
          <w:sz w:val="24"/>
          <w:szCs w:val="24"/>
        </w:rPr>
        <w:t xml:space="preserve">ф at the point (-1, -2, 1) ( </w:t>
      </w:r>
      <w:r w:rsidRPr="004B28F3">
        <w:rPr>
          <w:rFonts w:ascii="Times New Roman" w:hAnsi="Times New Roman" w:cs="Times New Roman"/>
          <w:b/>
          <w:color w:val="000000"/>
          <w:sz w:val="24"/>
          <w:szCs w:val="24"/>
        </w:rPr>
        <w:t>Ans</w:t>
      </w:r>
      <w:r w:rsidRPr="004B28F3">
        <w:rPr>
          <w:rFonts w:ascii="Times New Roman" w:hAnsi="Times New Roman" w:cs="Times New Roman"/>
          <w:color w:val="000000"/>
          <w:sz w:val="24"/>
          <w:szCs w:val="24"/>
        </w:rPr>
        <w:t>:</w:t>
      </w:r>
      <w:r w:rsidR="00B32CD5" w:rsidRPr="004B28F3">
        <w:rPr>
          <w:rFonts w:ascii="Times New Roman" w:hAnsi="Times New Roman" w:cs="Times New Roman"/>
          <w:sz w:val="24"/>
          <w:szCs w:val="24"/>
        </w:rPr>
        <w:t xml:space="preserve"> 12</w:t>
      </w:r>
      <m:oMath>
        <m:acc>
          <m:accPr>
            <m:ctrlPr>
              <w:rPr>
                <w:rFonts w:ascii="Cambria Math" w:hAnsi="Cambria Math" w:cs="Times New Roman"/>
                <w:i/>
                <w:sz w:val="24"/>
                <w:szCs w:val="24"/>
              </w:rPr>
            </m:ctrlPr>
          </m:accPr>
          <m:e>
            <m:r>
              <w:rPr>
                <w:rFonts w:ascii="Cambria Math" w:hAnsi="Cambria Math" w:cs="Times New Roman"/>
                <w:sz w:val="24"/>
                <w:szCs w:val="24"/>
              </w:rPr>
              <m:t>i</m:t>
            </m:r>
          </m:e>
        </m:acc>
      </m:oMath>
      <w:r w:rsidR="00B32CD5" w:rsidRPr="004B28F3">
        <w:rPr>
          <w:rFonts w:ascii="Times New Roman" w:hAnsi="Times New Roman" w:cs="Times New Roman"/>
          <w:sz w:val="24"/>
          <w:szCs w:val="24"/>
        </w:rPr>
        <w:t xml:space="preserve"> - 9</w:t>
      </w:r>
      <m:oMath>
        <m:acc>
          <m:accPr>
            <m:ctrlPr>
              <w:rPr>
                <w:rFonts w:ascii="Cambria Math" w:hAnsi="Cambria Math" w:cs="Times New Roman"/>
                <w:sz w:val="24"/>
                <w:szCs w:val="24"/>
              </w:rPr>
            </m:ctrlPr>
          </m:accPr>
          <m:e>
            <m:r>
              <m:rPr>
                <m:sty m:val="p"/>
              </m:rPr>
              <w:rPr>
                <w:rFonts w:ascii="Cambria Math" w:hAnsi="Cambria Math" w:cs="Times New Roman"/>
                <w:sz w:val="24"/>
                <w:szCs w:val="24"/>
              </w:rPr>
              <m:t>j</m:t>
            </m:r>
          </m:e>
        </m:acc>
      </m:oMath>
      <w:r w:rsidR="00B32CD5" w:rsidRPr="004B28F3">
        <w:rPr>
          <w:rFonts w:ascii="Times New Roman" w:hAnsi="Times New Roman" w:cs="Times New Roman"/>
          <w:sz w:val="24"/>
          <w:szCs w:val="24"/>
        </w:rPr>
        <w:t xml:space="preserve">  +16</w:t>
      </w:r>
      <m:oMath>
        <m:acc>
          <m:accPr>
            <m:ctrlPr>
              <w:rPr>
                <w:rFonts w:ascii="Cambria Math" w:hAnsi="Cambria Math" w:cs="Times New Roman"/>
                <w:sz w:val="24"/>
                <w:szCs w:val="24"/>
              </w:rPr>
            </m:ctrlPr>
          </m:accPr>
          <m:e>
            <m:r>
              <m:rPr>
                <m:sty m:val="p"/>
              </m:rPr>
              <w:rPr>
                <w:rFonts w:ascii="Cambria Math" w:hAnsi="Cambria Math" w:cs="Times New Roman"/>
                <w:sz w:val="24"/>
                <w:szCs w:val="24"/>
              </w:rPr>
              <m:t>k</m:t>
            </m:r>
          </m:e>
        </m:acc>
      </m:oMath>
      <w:r w:rsidR="00B32CD5" w:rsidRPr="004B28F3">
        <w:rPr>
          <w:rFonts w:ascii="Times New Roman" w:hAnsi="Times New Roman" w:cs="Times New Roman"/>
          <w:sz w:val="24"/>
          <w:szCs w:val="24"/>
        </w:rPr>
        <w:t xml:space="preserve"> )</w:t>
      </w:r>
    </w:p>
    <w:p w14:paraId="5EDFDD1A" w14:textId="77777777" w:rsidR="004B28F3" w:rsidRPr="004B28F3" w:rsidRDefault="000E54E3" w:rsidP="00D83803">
      <w:pPr>
        <w:pStyle w:val="ListParagraph"/>
        <w:numPr>
          <w:ilvl w:val="0"/>
          <w:numId w:val="44"/>
        </w:numPr>
        <w:spacing w:line="360" w:lineRule="auto"/>
        <w:jc w:val="both"/>
        <w:rPr>
          <w:rFonts w:ascii="Times New Roman" w:hAnsi="Times New Roman" w:cs="Times New Roman"/>
          <w:color w:val="000000"/>
          <w:sz w:val="24"/>
          <w:szCs w:val="24"/>
        </w:rPr>
      </w:pPr>
      <w:r w:rsidRPr="004B28F3">
        <w:rPr>
          <w:rFonts w:ascii="Times New Roman" w:hAnsi="Times New Roman" w:cs="Times New Roman"/>
          <w:color w:val="000000"/>
          <w:sz w:val="24"/>
          <w:szCs w:val="24"/>
        </w:rPr>
        <w:t xml:space="preserve">Find the divergence and curl of a vector </w:t>
      </w:r>
      <w:r w:rsidRPr="004B28F3">
        <w:rPr>
          <w:rFonts w:ascii="Times New Roman" w:hAnsi="Times New Roman" w:cs="Times New Roman"/>
          <w:b/>
          <w:color w:val="000000"/>
          <w:sz w:val="24"/>
          <w:szCs w:val="24"/>
        </w:rPr>
        <w:t>A</w:t>
      </w:r>
      <w:r w:rsidRPr="004B28F3">
        <w:rPr>
          <w:rFonts w:ascii="Times New Roman" w:hAnsi="Times New Roman" w:cs="Times New Roman"/>
          <w:color w:val="000000"/>
          <w:sz w:val="24"/>
          <w:szCs w:val="24"/>
        </w:rPr>
        <w:t xml:space="preserve"> = x</w:t>
      </w:r>
      <w:r w:rsidRPr="004B28F3">
        <w:rPr>
          <w:rFonts w:ascii="Times New Roman" w:hAnsi="Times New Roman" w:cs="Times New Roman"/>
          <w:color w:val="000000"/>
          <w:sz w:val="24"/>
          <w:szCs w:val="24"/>
          <w:vertAlign w:val="superscript"/>
        </w:rPr>
        <w:t>2</w:t>
      </w:r>
      <w:r w:rsidRPr="004B28F3">
        <w:rPr>
          <w:rFonts w:ascii="Times New Roman" w:hAnsi="Times New Roman" w:cs="Times New Roman"/>
          <w:color w:val="000000"/>
          <w:sz w:val="24"/>
          <w:szCs w:val="24"/>
        </w:rPr>
        <w:t xml:space="preserve"> y î + (x-y) k̂.</w:t>
      </w:r>
      <w:r w:rsidR="00294286" w:rsidRPr="004B28F3">
        <w:rPr>
          <w:rFonts w:ascii="Times New Roman" w:hAnsi="Times New Roman" w:cs="Times New Roman"/>
          <w:color w:val="000000"/>
          <w:sz w:val="24"/>
          <w:szCs w:val="24"/>
        </w:rPr>
        <w:t xml:space="preserve"> </w:t>
      </w:r>
    </w:p>
    <w:p w14:paraId="4D322A3A" w14:textId="77777777" w:rsidR="000E54E3" w:rsidRPr="004B28F3" w:rsidRDefault="004B28F3" w:rsidP="004B28F3">
      <w:pPr>
        <w:pStyle w:val="ListParagraph"/>
        <w:spacing w:line="360" w:lineRule="auto"/>
        <w:jc w:val="both"/>
        <w:rPr>
          <w:rFonts w:ascii="Times New Roman" w:hAnsi="Times New Roman" w:cs="Times New Roman"/>
          <w:color w:val="000000"/>
          <w:sz w:val="24"/>
          <w:szCs w:val="24"/>
        </w:rPr>
      </w:pPr>
      <w:r w:rsidRPr="004B28F3">
        <w:rPr>
          <w:rFonts w:ascii="Times New Roman" w:hAnsi="Times New Roman" w:cs="Times New Roman"/>
          <w:color w:val="000000"/>
          <w:sz w:val="24"/>
          <w:szCs w:val="24"/>
        </w:rPr>
        <w:t xml:space="preserve"> (</w:t>
      </w:r>
      <w:r w:rsidR="00D83803" w:rsidRPr="004B28F3">
        <w:rPr>
          <w:rFonts w:ascii="Times New Roman" w:hAnsi="Times New Roman" w:cs="Times New Roman"/>
          <w:b/>
          <w:color w:val="000000"/>
          <w:sz w:val="24"/>
          <w:szCs w:val="24"/>
        </w:rPr>
        <w:t>Ans:</w:t>
      </w:r>
      <w:r w:rsidR="00B32CD5" w:rsidRPr="004B28F3">
        <w:rPr>
          <w:rFonts w:ascii="Times New Roman" w:hAnsi="Times New Roman" w:cs="Times New Roman"/>
          <w:color w:val="000000"/>
          <w:sz w:val="24"/>
          <w:szCs w:val="24"/>
        </w:rPr>
        <w:t xml:space="preserve"> </w:t>
      </w:r>
      <w:r w:rsidR="00294286" w:rsidRPr="004B28F3">
        <w:rPr>
          <w:rFonts w:ascii="Times New Roman" w:hAnsi="Times New Roman" w:cs="Times New Roman"/>
          <w:color w:val="000000"/>
          <w:sz w:val="24"/>
          <w:szCs w:val="24"/>
        </w:rPr>
        <w:t xml:space="preserve">2xy and </w:t>
      </w:r>
      <w:r w:rsidR="00294286" w:rsidRPr="004B28F3">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i</m:t>
            </m:r>
          </m:e>
        </m:acc>
      </m:oMath>
      <w:r w:rsidR="00294286" w:rsidRPr="004B28F3">
        <w:rPr>
          <w:rFonts w:ascii="Times New Roman" w:hAnsi="Times New Roman" w:cs="Times New Roman"/>
          <w:sz w:val="24"/>
          <w:szCs w:val="24"/>
        </w:rPr>
        <w:t xml:space="preserve"> - </w:t>
      </w:r>
      <m:oMath>
        <m:acc>
          <m:accPr>
            <m:ctrlPr>
              <w:rPr>
                <w:rFonts w:ascii="Cambria Math" w:hAnsi="Cambria Math" w:cs="Times New Roman"/>
                <w:sz w:val="24"/>
                <w:szCs w:val="24"/>
              </w:rPr>
            </m:ctrlPr>
          </m:accPr>
          <m:e>
            <m:r>
              <m:rPr>
                <m:sty m:val="p"/>
              </m:rPr>
              <w:rPr>
                <w:rFonts w:ascii="Cambria Math" w:hAnsi="Cambria Math" w:cs="Times New Roman"/>
                <w:sz w:val="24"/>
                <w:szCs w:val="24"/>
              </w:rPr>
              <m:t>j</m:t>
            </m:r>
          </m:e>
        </m:acc>
      </m:oMath>
      <w:r w:rsidRPr="004B28F3">
        <w:rPr>
          <w:rFonts w:ascii="Times New Roman" w:hAnsi="Times New Roman" w:cs="Times New Roman"/>
          <w:sz w:val="24"/>
          <w:szCs w:val="24"/>
        </w:rPr>
        <w:t xml:space="preserve"> -</w:t>
      </w:r>
      <w:r w:rsidR="00294286" w:rsidRPr="004B28F3">
        <w:rPr>
          <w:rFonts w:ascii="Times New Roman" w:hAnsi="Times New Roman" w:cs="Times New Roman"/>
          <w:color w:val="000000"/>
          <w:sz w:val="24"/>
          <w:szCs w:val="24"/>
        </w:rPr>
        <w:t>x</w:t>
      </w:r>
      <w:r w:rsidR="00294286" w:rsidRPr="004B28F3">
        <w:rPr>
          <w:rFonts w:ascii="Times New Roman" w:hAnsi="Times New Roman" w:cs="Times New Roman"/>
          <w:color w:val="000000"/>
          <w:sz w:val="24"/>
          <w:szCs w:val="24"/>
          <w:vertAlign w:val="superscript"/>
        </w:rPr>
        <w:t>2</w:t>
      </w:r>
      <w:r w:rsidR="00294286" w:rsidRPr="004B28F3">
        <w:rPr>
          <w:rFonts w:ascii="Times New Roman" w:hAnsi="Times New Roman" w:cs="Times New Roman"/>
          <w:color w:val="000000"/>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k</m:t>
            </m:r>
          </m:e>
        </m:acc>
      </m:oMath>
      <w:r w:rsidR="00294286" w:rsidRPr="004B28F3">
        <w:rPr>
          <w:rFonts w:ascii="Times New Roman" w:hAnsi="Times New Roman" w:cs="Times New Roman"/>
          <w:sz w:val="24"/>
          <w:szCs w:val="24"/>
        </w:rPr>
        <w:t>)</w:t>
      </w:r>
      <w:r w:rsidR="00AC2CFC">
        <w:rPr>
          <w:rFonts w:ascii="Times New Roman" w:hAnsi="Times New Roman" w:cs="Times New Roman"/>
          <w:sz w:val="24"/>
          <w:szCs w:val="24"/>
        </w:rPr>
        <w:t xml:space="preserve"> </w:t>
      </w:r>
    </w:p>
    <w:p w14:paraId="188ACF9C" w14:textId="77777777" w:rsidR="00D83803" w:rsidRPr="004B28F3" w:rsidRDefault="00C15E31" w:rsidP="00D83803">
      <w:pPr>
        <w:pStyle w:val="ListParagraph"/>
        <w:numPr>
          <w:ilvl w:val="0"/>
          <w:numId w:val="44"/>
        </w:numPr>
        <w:spacing w:line="360" w:lineRule="auto"/>
        <w:jc w:val="both"/>
        <w:rPr>
          <w:rFonts w:ascii="Times New Roman" w:hAnsi="Times New Roman" w:cs="Times New Roman"/>
          <w:color w:val="000000"/>
          <w:sz w:val="24"/>
          <w:szCs w:val="24"/>
        </w:rPr>
      </w:pPr>
      <w:r w:rsidRPr="004B28F3">
        <w:rPr>
          <w:rFonts w:ascii="Times New Roman" w:hAnsi="Times New Roman" w:cs="Times New Roman"/>
          <w:color w:val="000000"/>
          <w:sz w:val="24"/>
          <w:szCs w:val="24"/>
        </w:rPr>
        <w:t>A meter scale is projected into space and its length appear to be contracted to 50 cm. what is the velocity with which the scale is projected</w:t>
      </w:r>
      <w:r w:rsidR="004B28F3" w:rsidRPr="004B28F3">
        <w:rPr>
          <w:rFonts w:ascii="Times New Roman" w:hAnsi="Times New Roman" w:cs="Times New Roman"/>
          <w:color w:val="000000"/>
          <w:sz w:val="24"/>
          <w:szCs w:val="24"/>
        </w:rPr>
        <w:t>?</w:t>
      </w:r>
      <w:r w:rsidRPr="004B28F3">
        <w:rPr>
          <w:rFonts w:ascii="Times New Roman" w:hAnsi="Times New Roman" w:cs="Times New Roman"/>
          <w:color w:val="000000"/>
          <w:sz w:val="24"/>
          <w:szCs w:val="24"/>
        </w:rPr>
        <w:t xml:space="preserve"> </w:t>
      </w:r>
      <w:r w:rsidR="00D83803" w:rsidRPr="004B28F3">
        <w:rPr>
          <w:rFonts w:ascii="Times New Roman" w:hAnsi="Times New Roman" w:cs="Times New Roman"/>
          <w:color w:val="000000"/>
          <w:sz w:val="24"/>
          <w:szCs w:val="24"/>
        </w:rPr>
        <w:t>(</w:t>
      </w:r>
      <w:r w:rsidR="00173FAF" w:rsidRPr="004B28F3">
        <w:rPr>
          <w:rFonts w:ascii="Times New Roman" w:hAnsi="Times New Roman" w:cs="Times New Roman"/>
          <w:b/>
          <w:color w:val="000000"/>
          <w:sz w:val="24"/>
          <w:szCs w:val="24"/>
        </w:rPr>
        <w:t>Ans</w:t>
      </w:r>
      <w:r w:rsidR="00173FAF" w:rsidRPr="004B28F3">
        <w:rPr>
          <w:rFonts w:ascii="Times New Roman" w:hAnsi="Times New Roman" w:cs="Times New Roman"/>
          <w:color w:val="000000"/>
          <w:sz w:val="24"/>
          <w:szCs w:val="24"/>
        </w:rPr>
        <w:t xml:space="preserve">: </w:t>
      </w:r>
      <w:r w:rsidRPr="004B28F3">
        <w:rPr>
          <w:rFonts w:ascii="Times New Roman" w:hAnsi="Times New Roman" w:cs="Times New Roman"/>
          <w:color w:val="000000"/>
          <w:sz w:val="24"/>
          <w:szCs w:val="24"/>
        </w:rPr>
        <w:t>0.866c</w:t>
      </w:r>
      <w:r w:rsidR="00D83803" w:rsidRPr="004B28F3">
        <w:rPr>
          <w:rFonts w:ascii="Times New Roman" w:hAnsi="Times New Roman" w:cs="Times New Roman"/>
          <w:color w:val="000000"/>
          <w:sz w:val="24"/>
          <w:szCs w:val="24"/>
        </w:rPr>
        <w:t>)</w:t>
      </w:r>
    </w:p>
    <w:p w14:paraId="204B53AA" w14:textId="77777777" w:rsidR="00DF54D4" w:rsidRPr="004B28F3" w:rsidRDefault="00D83803" w:rsidP="00D83803">
      <w:pPr>
        <w:pStyle w:val="ListParagraph"/>
        <w:numPr>
          <w:ilvl w:val="0"/>
          <w:numId w:val="44"/>
        </w:numPr>
        <w:spacing w:line="360" w:lineRule="auto"/>
        <w:jc w:val="both"/>
        <w:rPr>
          <w:rFonts w:ascii="Times New Roman" w:hAnsi="Times New Roman" w:cs="Times New Roman"/>
          <w:color w:val="000000"/>
          <w:sz w:val="24"/>
          <w:szCs w:val="24"/>
        </w:rPr>
      </w:pPr>
      <w:r w:rsidRPr="004B28F3">
        <w:rPr>
          <w:rFonts w:ascii="Times New Roman" w:hAnsi="Times New Roman" w:cs="Times New Roman"/>
          <w:color w:val="000000"/>
          <w:sz w:val="24"/>
          <w:szCs w:val="24"/>
        </w:rPr>
        <w:t>Calculate the speed of electron, which has kinetic energy 1.02 MeV.</w:t>
      </w:r>
      <w:r w:rsidR="004B28F3" w:rsidRPr="004B28F3">
        <w:rPr>
          <w:rFonts w:ascii="Times New Roman" w:hAnsi="Times New Roman" w:cs="Times New Roman"/>
          <w:color w:val="000000"/>
          <w:sz w:val="24"/>
          <w:szCs w:val="24"/>
        </w:rPr>
        <w:t xml:space="preserve"> </w:t>
      </w:r>
      <w:r w:rsidR="00173FAF" w:rsidRPr="004B28F3">
        <w:rPr>
          <w:rFonts w:ascii="Times New Roman" w:hAnsi="Times New Roman" w:cs="Times New Roman"/>
          <w:color w:val="000000"/>
          <w:sz w:val="24"/>
          <w:szCs w:val="24"/>
        </w:rPr>
        <w:t>(</w:t>
      </w:r>
      <w:r w:rsidR="00173FAF" w:rsidRPr="004B28F3">
        <w:rPr>
          <w:rFonts w:ascii="Times New Roman" w:hAnsi="Times New Roman" w:cs="Times New Roman"/>
          <w:b/>
          <w:color w:val="000000"/>
          <w:sz w:val="24"/>
          <w:szCs w:val="24"/>
        </w:rPr>
        <w:t>Ans</w:t>
      </w:r>
      <w:r w:rsidR="00173FAF" w:rsidRPr="004B28F3">
        <w:rPr>
          <w:rFonts w:ascii="Times New Roman" w:hAnsi="Times New Roman" w:cs="Times New Roman"/>
          <w:color w:val="000000"/>
          <w:sz w:val="24"/>
          <w:szCs w:val="24"/>
        </w:rPr>
        <w:t>:</w:t>
      </w:r>
      <w:r w:rsidR="004B28F3" w:rsidRPr="004B28F3">
        <w:rPr>
          <w:rFonts w:ascii="Times New Roman" w:hAnsi="Times New Roman" w:cs="Times New Roman"/>
          <w:color w:val="000000"/>
          <w:sz w:val="24"/>
          <w:szCs w:val="24"/>
        </w:rPr>
        <w:t>0.8911c)</w:t>
      </w:r>
    </w:p>
    <w:p w14:paraId="04D558E2" w14:textId="77777777" w:rsidR="00152324" w:rsidRPr="00152324" w:rsidRDefault="00152324" w:rsidP="001546BD">
      <w:pPr>
        <w:pStyle w:val="ListParagraph"/>
        <w:jc w:val="both"/>
        <w:rPr>
          <w:rFonts w:ascii="Times New Roman" w:hAnsi="Times New Roman" w:cs="Times New Roman"/>
          <w:color w:val="000000"/>
          <w:sz w:val="28"/>
          <w:szCs w:val="24"/>
        </w:rPr>
      </w:pPr>
    </w:p>
    <w:sectPr w:rsidR="00152324" w:rsidRPr="00152324" w:rsidSect="0073761D">
      <w:headerReference w:type="default" r:id="rId63"/>
      <w:footerReference w:type="default" r:id="rId64"/>
      <w:pgSz w:w="11906" w:h="16838"/>
      <w:pgMar w:top="1440" w:right="1440" w:bottom="1440" w:left="1440" w:header="720"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26A53" w14:textId="77777777" w:rsidR="00493BD4" w:rsidRDefault="00493BD4" w:rsidP="00007CB2">
      <w:pPr>
        <w:spacing w:after="0" w:line="240" w:lineRule="auto"/>
      </w:pPr>
      <w:r>
        <w:separator/>
      </w:r>
    </w:p>
  </w:endnote>
  <w:endnote w:type="continuationSeparator" w:id="0">
    <w:p w14:paraId="12B1DF15" w14:textId="77777777" w:rsidR="00493BD4" w:rsidRDefault="00493BD4" w:rsidP="00007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altName w:val="MV Boli"/>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Tiger">
    <w:altName w:val="Symbol"/>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5E63B" w14:textId="77777777" w:rsidR="00127D0A" w:rsidRDefault="00127D0A" w:rsidP="008F2A6D">
    <w:pPr>
      <w:pStyle w:val="Footer"/>
    </w:pPr>
    <w:r>
      <w:rPr>
        <w:rFonts w:ascii="Times New Roman" w:hAnsi="Times New Roman" w:cs="Times New Roman"/>
        <w:b/>
        <w:i/>
        <w:sz w:val="20"/>
        <w:szCs w:val="18"/>
      </w:rPr>
      <w:t>F E SEM II (2023-24</w:t>
    </w:r>
    <w:r w:rsidRPr="008F2A6D">
      <w:rPr>
        <w:rFonts w:ascii="Times New Roman" w:hAnsi="Times New Roman" w:cs="Times New Roman"/>
        <w:b/>
        <w:i/>
        <w:sz w:val="20"/>
        <w:szCs w:val="18"/>
      </w:rPr>
      <w:t xml:space="preserve">)                          Engineering Physics Lab Manual </w:t>
    </w:r>
    <w:r>
      <w:rPr>
        <w:rFonts w:ascii="Times New Roman" w:hAnsi="Times New Roman" w:cs="Times New Roman"/>
        <w:b/>
        <w:i/>
        <w:sz w:val="20"/>
        <w:szCs w:val="18"/>
      </w:rPr>
      <w:t xml:space="preserve">                                                        </w:t>
    </w:r>
    <w:sdt>
      <w:sdtPr>
        <w:id w:val="4858313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4689A">
          <w:rPr>
            <w:noProof/>
          </w:rPr>
          <w:t>26</w:t>
        </w:r>
        <w:r>
          <w:rPr>
            <w:noProof/>
          </w:rPr>
          <w:fldChar w:fldCharType="end"/>
        </w:r>
      </w:sdtContent>
    </w:sdt>
  </w:p>
  <w:p w14:paraId="3E1E2C04" w14:textId="77777777" w:rsidR="00127D0A" w:rsidRPr="008F2A6D" w:rsidRDefault="00127D0A" w:rsidP="00BC23C5">
    <w:pPr>
      <w:pStyle w:val="Header"/>
      <w:ind w:right="-7"/>
      <w:rPr>
        <w:rFonts w:ascii="Times New Roman" w:hAnsi="Times New Roman" w:cs="Times New Roman"/>
        <w:b/>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89A03" w14:textId="77777777" w:rsidR="00493BD4" w:rsidRDefault="00493BD4" w:rsidP="00007CB2">
      <w:pPr>
        <w:spacing w:after="0" w:line="240" w:lineRule="auto"/>
      </w:pPr>
      <w:r>
        <w:separator/>
      </w:r>
    </w:p>
  </w:footnote>
  <w:footnote w:type="continuationSeparator" w:id="0">
    <w:p w14:paraId="4A1C9554" w14:textId="77777777" w:rsidR="00493BD4" w:rsidRDefault="00493BD4" w:rsidP="00007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6C2E6" w14:textId="77777777" w:rsidR="00127D0A" w:rsidRDefault="00127D0A">
    <w:pPr>
      <w:pStyle w:val="Header"/>
    </w:pPr>
    <w:r w:rsidRPr="002D3648">
      <w:rPr>
        <w:rFonts w:ascii="Calibri" w:eastAsia="Calibri" w:hAnsi="Calibri" w:cs="Times New Roman"/>
        <w:noProof/>
        <w:sz w:val="40"/>
        <w:szCs w:val="36"/>
      </w:rPr>
      <w:drawing>
        <wp:anchor distT="0" distB="0" distL="0" distR="0" simplePos="0" relativeHeight="251658240" behindDoc="0" locked="0" layoutInCell="1" allowOverlap="1" wp14:anchorId="4D48A3DB" wp14:editId="76C2EB03">
          <wp:simplePos x="0" y="0"/>
          <wp:positionH relativeFrom="page">
            <wp:posOffset>1066800</wp:posOffset>
          </wp:positionH>
          <wp:positionV relativeFrom="paragraph">
            <wp:posOffset>-304800</wp:posOffset>
          </wp:positionV>
          <wp:extent cx="728375" cy="702579"/>
          <wp:effectExtent l="0" t="0" r="0" b="254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28375" cy="702579"/>
                  </a:xfrm>
                  <a:prstGeom prst="rect">
                    <a:avLst/>
                  </a:prstGeom>
                </pic:spPr>
              </pic:pic>
            </a:graphicData>
          </a:graphic>
          <wp14:sizeRelH relativeFrom="margin">
            <wp14:pctWidth>0</wp14:pctWidth>
          </wp14:sizeRelH>
          <wp14:sizeRelV relativeFrom="margin">
            <wp14:pctHeight>0</wp14:pctHeight>
          </wp14:sizeRelV>
        </wp:anchor>
      </w:drawing>
    </w:r>
    <w:r>
      <w:rPr>
        <w:noProof/>
        <w:sz w:val="20"/>
      </w:rPr>
      <mc:AlternateContent>
        <mc:Choice Requires="wpg">
          <w:drawing>
            <wp:anchor distT="0" distB="0" distL="114300" distR="114300" simplePos="0" relativeHeight="251657216" behindDoc="1" locked="0" layoutInCell="1" allowOverlap="1" wp14:anchorId="2EBEC5DB" wp14:editId="67B92E75">
              <wp:simplePos x="0" y="0"/>
              <wp:positionH relativeFrom="margin">
                <wp:align>left</wp:align>
              </wp:positionH>
              <wp:positionV relativeFrom="paragraph">
                <wp:posOffset>-287655</wp:posOffset>
              </wp:positionV>
              <wp:extent cx="5943600" cy="752475"/>
              <wp:effectExtent l="0" t="0" r="0" b="9525"/>
              <wp:wrapTight wrapText="bothSides">
                <wp:wrapPolygon edited="0">
                  <wp:start x="0" y="0"/>
                  <wp:lineTo x="0" y="21327"/>
                  <wp:lineTo x="21531" y="21327"/>
                  <wp:lineTo x="21531" y="0"/>
                  <wp:lineTo x="0" y="0"/>
                </wp:wrapPolygon>
              </wp:wrapTight>
              <wp:docPr id="348" name="Group 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752475"/>
                        <a:chOff x="0" y="0"/>
                        <a:chExt cx="9137" cy="1200"/>
                      </a:xfrm>
                    </wpg:grpSpPr>
                    <wps:wsp>
                      <wps:cNvPr id="349" name="AutoShape 421"/>
                      <wps:cNvSpPr>
                        <a:spLocks/>
                      </wps:cNvSpPr>
                      <wps:spPr bwMode="auto">
                        <a:xfrm>
                          <a:off x="0" y="1111"/>
                          <a:ext cx="9137" cy="89"/>
                        </a:xfrm>
                        <a:custGeom>
                          <a:avLst/>
                          <a:gdLst>
                            <a:gd name="T0" fmla="*/ 9136 w 9137"/>
                            <a:gd name="T1" fmla="+- 0 1186 1111"/>
                            <a:gd name="T2" fmla="*/ 1186 h 89"/>
                            <a:gd name="T3" fmla="*/ 1622 w 9137"/>
                            <a:gd name="T4" fmla="+- 0 1186 1111"/>
                            <a:gd name="T5" fmla="*/ 1186 h 89"/>
                            <a:gd name="T6" fmla="*/ 1534 w 9137"/>
                            <a:gd name="T7" fmla="+- 0 1186 1111"/>
                            <a:gd name="T8" fmla="*/ 1186 h 89"/>
                            <a:gd name="T9" fmla="*/ 1534 w 9137"/>
                            <a:gd name="T10" fmla="+- 0 1186 1111"/>
                            <a:gd name="T11" fmla="*/ 1186 h 89"/>
                            <a:gd name="T12" fmla="*/ 0 w 9137"/>
                            <a:gd name="T13" fmla="+- 0 1186 1111"/>
                            <a:gd name="T14" fmla="*/ 1186 h 89"/>
                            <a:gd name="T15" fmla="*/ 0 w 9137"/>
                            <a:gd name="T16" fmla="+- 0 1200 1111"/>
                            <a:gd name="T17" fmla="*/ 1200 h 89"/>
                            <a:gd name="T18" fmla="*/ 1534 w 9137"/>
                            <a:gd name="T19" fmla="+- 0 1200 1111"/>
                            <a:gd name="T20" fmla="*/ 1200 h 89"/>
                            <a:gd name="T21" fmla="*/ 1534 w 9137"/>
                            <a:gd name="T22" fmla="+- 0 1200 1111"/>
                            <a:gd name="T23" fmla="*/ 1200 h 89"/>
                            <a:gd name="T24" fmla="*/ 1622 w 9137"/>
                            <a:gd name="T25" fmla="+- 0 1200 1111"/>
                            <a:gd name="T26" fmla="*/ 1200 h 89"/>
                            <a:gd name="T27" fmla="*/ 9136 w 9137"/>
                            <a:gd name="T28" fmla="+- 0 1200 1111"/>
                            <a:gd name="T29" fmla="*/ 1200 h 89"/>
                            <a:gd name="T30" fmla="*/ 9136 w 9137"/>
                            <a:gd name="T31" fmla="+- 0 1186 1111"/>
                            <a:gd name="T32" fmla="*/ 1186 h 89"/>
                            <a:gd name="T33" fmla="*/ 9136 w 9137"/>
                            <a:gd name="T34" fmla="+- 0 1111 1111"/>
                            <a:gd name="T35" fmla="*/ 1111 h 89"/>
                            <a:gd name="T36" fmla="*/ 1622 w 9137"/>
                            <a:gd name="T37" fmla="+- 0 1111 1111"/>
                            <a:gd name="T38" fmla="*/ 1111 h 89"/>
                            <a:gd name="T39" fmla="*/ 1534 w 9137"/>
                            <a:gd name="T40" fmla="+- 0 1111 1111"/>
                            <a:gd name="T41" fmla="*/ 1111 h 89"/>
                            <a:gd name="T42" fmla="*/ 1534 w 9137"/>
                            <a:gd name="T43" fmla="+- 0 1111 1111"/>
                            <a:gd name="T44" fmla="*/ 1111 h 89"/>
                            <a:gd name="T45" fmla="*/ 0 w 9137"/>
                            <a:gd name="T46" fmla="+- 0 1111 1111"/>
                            <a:gd name="T47" fmla="*/ 1111 h 89"/>
                            <a:gd name="T48" fmla="*/ 0 w 9137"/>
                            <a:gd name="T49" fmla="+- 0 1171 1111"/>
                            <a:gd name="T50" fmla="*/ 1171 h 89"/>
                            <a:gd name="T51" fmla="*/ 1534 w 9137"/>
                            <a:gd name="T52" fmla="+- 0 1171 1111"/>
                            <a:gd name="T53" fmla="*/ 1171 h 89"/>
                            <a:gd name="T54" fmla="*/ 1534 w 9137"/>
                            <a:gd name="T55" fmla="+- 0 1171 1111"/>
                            <a:gd name="T56" fmla="*/ 1171 h 89"/>
                            <a:gd name="T57" fmla="*/ 1622 w 9137"/>
                            <a:gd name="T58" fmla="+- 0 1171 1111"/>
                            <a:gd name="T59" fmla="*/ 1171 h 89"/>
                            <a:gd name="T60" fmla="*/ 9136 w 9137"/>
                            <a:gd name="T61" fmla="+- 0 1171 1111"/>
                            <a:gd name="T62" fmla="*/ 1171 h 89"/>
                            <a:gd name="T63" fmla="*/ 9136 w 9137"/>
                            <a:gd name="T64" fmla="+- 0 1111 1111"/>
                            <a:gd name="T65" fmla="*/ 1111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9137" h="89">
                              <a:moveTo>
                                <a:pt x="9136" y="75"/>
                              </a:moveTo>
                              <a:lnTo>
                                <a:pt x="1622" y="75"/>
                              </a:lnTo>
                              <a:lnTo>
                                <a:pt x="1534" y="75"/>
                              </a:lnTo>
                              <a:lnTo>
                                <a:pt x="0" y="75"/>
                              </a:lnTo>
                              <a:lnTo>
                                <a:pt x="0" y="89"/>
                              </a:lnTo>
                              <a:lnTo>
                                <a:pt x="1534" y="89"/>
                              </a:lnTo>
                              <a:lnTo>
                                <a:pt x="1622" y="89"/>
                              </a:lnTo>
                              <a:lnTo>
                                <a:pt x="9136" y="89"/>
                              </a:lnTo>
                              <a:lnTo>
                                <a:pt x="9136" y="75"/>
                              </a:lnTo>
                              <a:close/>
                              <a:moveTo>
                                <a:pt x="9136" y="0"/>
                              </a:moveTo>
                              <a:lnTo>
                                <a:pt x="1622" y="0"/>
                              </a:lnTo>
                              <a:lnTo>
                                <a:pt x="1534" y="0"/>
                              </a:lnTo>
                              <a:lnTo>
                                <a:pt x="0" y="0"/>
                              </a:lnTo>
                              <a:lnTo>
                                <a:pt x="0" y="60"/>
                              </a:lnTo>
                              <a:lnTo>
                                <a:pt x="1534" y="60"/>
                              </a:lnTo>
                              <a:lnTo>
                                <a:pt x="1622" y="60"/>
                              </a:lnTo>
                              <a:lnTo>
                                <a:pt x="9136" y="60"/>
                              </a:lnTo>
                              <a:lnTo>
                                <a:pt x="91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0" name="Picture 4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24" y="0"/>
                          <a:ext cx="1130" cy="1096"/>
                        </a:xfrm>
                        <a:prstGeom prst="rect">
                          <a:avLst/>
                        </a:prstGeom>
                        <a:noFill/>
                        <a:extLst>
                          <a:ext uri="{909E8E84-426E-40DD-AFC4-6F175D3DCCD1}">
                            <a14:hiddenFill xmlns:a14="http://schemas.microsoft.com/office/drawing/2010/main">
                              <a:solidFill>
                                <a:srgbClr val="FFFFFF"/>
                              </a:solidFill>
                            </a14:hiddenFill>
                          </a:ext>
                        </a:extLst>
                      </pic:spPr>
                    </pic:pic>
                    <wps:wsp>
                      <wps:cNvPr id="351" name="Text Box 419"/>
                      <wps:cNvSpPr txBox="1">
                        <a:spLocks noChangeArrowheads="1"/>
                      </wps:cNvSpPr>
                      <wps:spPr bwMode="auto">
                        <a:xfrm>
                          <a:off x="0" y="0"/>
                          <a:ext cx="9137" cy="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FB4D2" w14:textId="77777777" w:rsidR="00127D0A" w:rsidRPr="00007CB2" w:rsidRDefault="00127D0A" w:rsidP="00007CB2">
                            <w:pPr>
                              <w:spacing w:before="238" w:after="0"/>
                              <w:ind w:left="1771" w:right="245"/>
                              <w:rPr>
                                <w:rFonts w:ascii="Times New Roman" w:hAnsi="Times New Roman" w:cs="Times New Roman"/>
                                <w:sz w:val="32"/>
                                <w:szCs w:val="32"/>
                              </w:rPr>
                            </w:pPr>
                            <w:r w:rsidRPr="00007CB2">
                              <w:rPr>
                                <w:rFonts w:ascii="Times New Roman" w:hAnsi="Times New Roman" w:cs="Times New Roman"/>
                                <w:color w:val="000009"/>
                                <w:sz w:val="32"/>
                                <w:szCs w:val="32"/>
                              </w:rPr>
                              <w:t>Vidyavardhini’s</w:t>
                            </w:r>
                            <w:r w:rsidRPr="00007CB2">
                              <w:rPr>
                                <w:rFonts w:ascii="Times New Roman" w:hAnsi="Times New Roman" w:cs="Times New Roman"/>
                                <w:color w:val="000009"/>
                                <w:spacing w:val="-4"/>
                                <w:sz w:val="32"/>
                                <w:szCs w:val="32"/>
                              </w:rPr>
                              <w:t xml:space="preserve"> </w:t>
                            </w:r>
                            <w:r w:rsidRPr="00007CB2">
                              <w:rPr>
                                <w:rFonts w:ascii="Times New Roman" w:hAnsi="Times New Roman" w:cs="Times New Roman"/>
                                <w:color w:val="000009"/>
                                <w:sz w:val="32"/>
                                <w:szCs w:val="32"/>
                              </w:rPr>
                              <w:t>College</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of</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Engineering</w:t>
                            </w:r>
                            <w:r w:rsidRPr="00007CB2">
                              <w:rPr>
                                <w:rFonts w:ascii="Times New Roman" w:hAnsi="Times New Roman" w:cs="Times New Roman"/>
                                <w:color w:val="000009"/>
                                <w:spacing w:val="-2"/>
                                <w:sz w:val="32"/>
                                <w:szCs w:val="32"/>
                              </w:rPr>
                              <w:t xml:space="preserve"> </w:t>
                            </w:r>
                            <w:r w:rsidRPr="00007CB2">
                              <w:rPr>
                                <w:rFonts w:ascii="Times New Roman" w:hAnsi="Times New Roman" w:cs="Times New Roman"/>
                                <w:color w:val="000009"/>
                                <w:sz w:val="32"/>
                                <w:szCs w:val="32"/>
                              </w:rPr>
                              <w:t>&amp;</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Technology</w:t>
                            </w:r>
                          </w:p>
                          <w:p w14:paraId="66C8A1F8" w14:textId="77777777" w:rsidR="00127D0A" w:rsidRPr="00E56709" w:rsidRDefault="00127D0A" w:rsidP="00E50B81">
                            <w:pPr>
                              <w:spacing w:before="80"/>
                              <w:ind w:left="1771" w:right="245"/>
                              <w:rPr>
                                <w:rFonts w:ascii="Times New Roman" w:hAnsi="Times New Roman" w:cs="Times New Roman"/>
                                <w:sz w:val="28"/>
                                <w:szCs w:val="32"/>
                              </w:rPr>
                            </w:pPr>
                            <w:r>
                              <w:rPr>
                                <w:rFonts w:ascii="Times New Roman" w:hAnsi="Times New Roman" w:cs="Times New Roman"/>
                                <w:color w:val="000009"/>
                                <w:sz w:val="28"/>
                                <w:szCs w:val="32"/>
                              </w:rPr>
                              <w:t xml:space="preserve">                  </w:t>
                            </w:r>
                            <w:r w:rsidRPr="00E56709">
                              <w:rPr>
                                <w:rFonts w:ascii="Times New Roman" w:hAnsi="Times New Roman" w:cs="Times New Roman"/>
                                <w:color w:val="000009"/>
                                <w:sz w:val="28"/>
                                <w:szCs w:val="32"/>
                              </w:rPr>
                              <w:t>First</w:t>
                            </w:r>
                            <w:r w:rsidRPr="00E56709">
                              <w:rPr>
                                <w:rFonts w:ascii="Times New Roman" w:hAnsi="Times New Roman" w:cs="Times New Roman"/>
                                <w:color w:val="000009"/>
                                <w:spacing w:val="-5"/>
                                <w:sz w:val="28"/>
                                <w:szCs w:val="32"/>
                              </w:rPr>
                              <w:t xml:space="preserve"> </w:t>
                            </w:r>
                            <w:r w:rsidRPr="00E56709">
                              <w:rPr>
                                <w:rFonts w:ascii="Times New Roman" w:hAnsi="Times New Roman" w:cs="Times New Roman"/>
                                <w:color w:val="000009"/>
                                <w:sz w:val="28"/>
                                <w:szCs w:val="32"/>
                              </w:rPr>
                              <w:t>Year</w:t>
                            </w:r>
                            <w:r w:rsidRPr="00E56709">
                              <w:rPr>
                                <w:rFonts w:ascii="Times New Roman" w:hAnsi="Times New Roman" w:cs="Times New Roman"/>
                                <w:color w:val="000009"/>
                                <w:spacing w:val="-3"/>
                                <w:sz w:val="28"/>
                                <w:szCs w:val="32"/>
                              </w:rPr>
                              <w:t xml:space="preserve"> </w:t>
                            </w:r>
                            <w:r w:rsidRPr="00E56709">
                              <w:rPr>
                                <w:rFonts w:ascii="Times New Roman" w:hAnsi="Times New Roman" w:cs="Times New Roman"/>
                                <w:color w:val="000009"/>
                                <w:sz w:val="28"/>
                                <w:szCs w:val="32"/>
                              </w:rPr>
                              <w:t>Engineering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BEC5DB" id="Group 418" o:spid="_x0000_s1033" style="position:absolute;margin-left:0;margin-top:-22.65pt;width:468pt;height:59.25pt;z-index:-251659264;mso-position-horizontal:left;mso-position-horizontal-relative:margin" coordsize="9137,12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">
              <v:shape id="AutoShape 421" o:spid="_x0000_s1034" style="position:absolute;top:1111;width:9137;height:89;visibility:visible;mso-wrap-style:square;v-text-anchor:top" coordsize="91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" path="m9136,75r-7514,l1534,75,,75,,89r1534,l1622,89r7514,l9136,75xm9136,l1622,r-88,l,,,60r1534,l1622,60r7514,l9136,xe" fillcolor="black" stroked="f">
                <v:path arrowok="t" o:connecttype="custom" o:connectlocs="9136,1186;1622,1186;1534,1186;1534,1186;0,1186;0,1200;1534,1200;1534,1200;1622,1200;9136,1200;9136,1186;9136,1111;1622,1111;1534,1111;1534,1111;0,1111;0,1171;1534,1171;1534,1171;1622,1171;9136,1171;9136,1111"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0" o:spid="_x0000_s1035" type="#_x0000_t75" style="position:absolute;left:224;width:1130;height:1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">
                <v:imagedata r:id="rId3" o:title=""/>
              </v:shape>
              <v:shapetype id="_x0000_t202" coordsize="21600,21600" o:spt="202" path="m,l,21600r21600,l21600,xe">
                <v:stroke joinstyle="miter"/>
                <v:path gradientshapeok="t" o:connecttype="rect"/>
              </v:shapetype>
              <v:shape id="Text Box 419" o:spid="_x0000_s1036" type="#_x0000_t202" style="position:absolute;width:9137;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42FFB4D2" w14:textId="77777777" w:rsidR="00127D0A" w:rsidRPr="00007CB2" w:rsidRDefault="00127D0A" w:rsidP="00007CB2">
                      <w:pPr>
                        <w:spacing w:before="238" w:after="0"/>
                        <w:ind w:left="1771" w:right="245"/>
                        <w:rPr>
                          <w:rFonts w:ascii="Times New Roman" w:hAnsi="Times New Roman" w:cs="Times New Roman"/>
                          <w:sz w:val="32"/>
                          <w:szCs w:val="32"/>
                        </w:rPr>
                      </w:pPr>
                      <w:r w:rsidRPr="00007CB2">
                        <w:rPr>
                          <w:rFonts w:ascii="Times New Roman" w:hAnsi="Times New Roman" w:cs="Times New Roman"/>
                          <w:color w:val="000009"/>
                          <w:sz w:val="32"/>
                          <w:szCs w:val="32"/>
                        </w:rPr>
                        <w:t>Vidyavardhini’s</w:t>
                      </w:r>
                      <w:r w:rsidRPr="00007CB2">
                        <w:rPr>
                          <w:rFonts w:ascii="Times New Roman" w:hAnsi="Times New Roman" w:cs="Times New Roman"/>
                          <w:color w:val="000009"/>
                          <w:spacing w:val="-4"/>
                          <w:sz w:val="32"/>
                          <w:szCs w:val="32"/>
                        </w:rPr>
                        <w:t xml:space="preserve"> </w:t>
                      </w:r>
                      <w:r w:rsidRPr="00007CB2">
                        <w:rPr>
                          <w:rFonts w:ascii="Times New Roman" w:hAnsi="Times New Roman" w:cs="Times New Roman"/>
                          <w:color w:val="000009"/>
                          <w:sz w:val="32"/>
                          <w:szCs w:val="32"/>
                        </w:rPr>
                        <w:t>College</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of</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Engineering</w:t>
                      </w:r>
                      <w:r w:rsidRPr="00007CB2">
                        <w:rPr>
                          <w:rFonts w:ascii="Times New Roman" w:hAnsi="Times New Roman" w:cs="Times New Roman"/>
                          <w:color w:val="000009"/>
                          <w:spacing w:val="-2"/>
                          <w:sz w:val="32"/>
                          <w:szCs w:val="32"/>
                        </w:rPr>
                        <w:t xml:space="preserve"> </w:t>
                      </w:r>
                      <w:r w:rsidRPr="00007CB2">
                        <w:rPr>
                          <w:rFonts w:ascii="Times New Roman" w:hAnsi="Times New Roman" w:cs="Times New Roman"/>
                          <w:color w:val="000009"/>
                          <w:sz w:val="32"/>
                          <w:szCs w:val="32"/>
                        </w:rPr>
                        <w:t>&amp;</w:t>
                      </w:r>
                      <w:r w:rsidRPr="00007CB2">
                        <w:rPr>
                          <w:rFonts w:ascii="Times New Roman" w:hAnsi="Times New Roman" w:cs="Times New Roman"/>
                          <w:color w:val="000009"/>
                          <w:spacing w:val="-3"/>
                          <w:sz w:val="32"/>
                          <w:szCs w:val="32"/>
                        </w:rPr>
                        <w:t xml:space="preserve"> </w:t>
                      </w:r>
                      <w:r w:rsidRPr="00007CB2">
                        <w:rPr>
                          <w:rFonts w:ascii="Times New Roman" w:hAnsi="Times New Roman" w:cs="Times New Roman"/>
                          <w:color w:val="000009"/>
                          <w:sz w:val="32"/>
                          <w:szCs w:val="32"/>
                        </w:rPr>
                        <w:t>Technology</w:t>
                      </w:r>
                    </w:p>
                    <w:p w14:paraId="66C8A1F8" w14:textId="77777777" w:rsidR="00127D0A" w:rsidRPr="00E56709" w:rsidRDefault="00127D0A" w:rsidP="00E50B81">
                      <w:pPr>
                        <w:spacing w:before="80"/>
                        <w:ind w:left="1771" w:right="245"/>
                        <w:rPr>
                          <w:rFonts w:ascii="Times New Roman" w:hAnsi="Times New Roman" w:cs="Times New Roman"/>
                          <w:sz w:val="28"/>
                          <w:szCs w:val="32"/>
                        </w:rPr>
                      </w:pPr>
                      <w:r>
                        <w:rPr>
                          <w:rFonts w:ascii="Times New Roman" w:hAnsi="Times New Roman" w:cs="Times New Roman"/>
                          <w:color w:val="000009"/>
                          <w:sz w:val="28"/>
                          <w:szCs w:val="32"/>
                        </w:rPr>
                        <w:t xml:space="preserve">                  </w:t>
                      </w:r>
                      <w:r w:rsidRPr="00E56709">
                        <w:rPr>
                          <w:rFonts w:ascii="Times New Roman" w:hAnsi="Times New Roman" w:cs="Times New Roman"/>
                          <w:color w:val="000009"/>
                          <w:sz w:val="28"/>
                          <w:szCs w:val="32"/>
                        </w:rPr>
                        <w:t>First</w:t>
                      </w:r>
                      <w:r w:rsidRPr="00E56709">
                        <w:rPr>
                          <w:rFonts w:ascii="Times New Roman" w:hAnsi="Times New Roman" w:cs="Times New Roman"/>
                          <w:color w:val="000009"/>
                          <w:spacing w:val="-5"/>
                          <w:sz w:val="28"/>
                          <w:szCs w:val="32"/>
                        </w:rPr>
                        <w:t xml:space="preserve"> </w:t>
                      </w:r>
                      <w:r w:rsidRPr="00E56709">
                        <w:rPr>
                          <w:rFonts w:ascii="Times New Roman" w:hAnsi="Times New Roman" w:cs="Times New Roman"/>
                          <w:color w:val="000009"/>
                          <w:sz w:val="28"/>
                          <w:szCs w:val="32"/>
                        </w:rPr>
                        <w:t>Year</w:t>
                      </w:r>
                      <w:r w:rsidRPr="00E56709">
                        <w:rPr>
                          <w:rFonts w:ascii="Times New Roman" w:hAnsi="Times New Roman" w:cs="Times New Roman"/>
                          <w:color w:val="000009"/>
                          <w:spacing w:val="-3"/>
                          <w:sz w:val="28"/>
                          <w:szCs w:val="32"/>
                        </w:rPr>
                        <w:t xml:space="preserve"> </w:t>
                      </w:r>
                      <w:r w:rsidRPr="00E56709">
                        <w:rPr>
                          <w:rFonts w:ascii="Times New Roman" w:hAnsi="Times New Roman" w:cs="Times New Roman"/>
                          <w:color w:val="000009"/>
                          <w:sz w:val="28"/>
                          <w:szCs w:val="32"/>
                        </w:rPr>
                        <w:t>Engineering</w:t>
                      </w:r>
                    </w:p>
                  </w:txbxContent>
                </v:textbox>
              </v:shape>
              <w10:wrap type="tight"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4"/>
    <w:lvl w:ilvl="0">
      <w:start w:val="1"/>
      <w:numFmt w:val="decimal"/>
      <w:lvlText w:val="%1)"/>
      <w:lvlJc w:val="left"/>
      <w:pPr>
        <w:tabs>
          <w:tab w:val="num" w:pos="780"/>
        </w:tabs>
        <w:ind w:left="780" w:hanging="360"/>
      </w:pPr>
      <w:rPr>
        <w:rFonts w:hint="default"/>
      </w:rPr>
    </w:lvl>
    <w:lvl w:ilvl="1">
      <w:start w:val="1"/>
      <w:numFmt w:val="lowerRoman"/>
      <w:lvlText w:val="(%2)"/>
      <w:lvlJc w:val="left"/>
      <w:pPr>
        <w:tabs>
          <w:tab w:val="num" w:pos="1980"/>
        </w:tabs>
        <w:ind w:left="1980" w:hanging="720"/>
      </w:pPr>
      <w:rPr>
        <w:rFonts w:hint="default"/>
      </w:rPr>
    </w:lvl>
    <w:lvl w:ilvl="2">
      <w:start w:val="1"/>
      <w:numFmt w:val="lowerRoman"/>
      <w:lvlText w:val="%3)"/>
      <w:lvlJc w:val="left"/>
      <w:pPr>
        <w:tabs>
          <w:tab w:val="num" w:pos="2760"/>
        </w:tabs>
        <w:ind w:left="2760" w:hanging="720"/>
      </w:pPr>
      <w:rPr>
        <w:rFonts w:hint="default"/>
      </w:r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 w15:restartNumberingAfterBreak="0">
    <w:nsid w:val="00000004"/>
    <w:multiLevelType w:val="multilevel"/>
    <w:tmpl w:val="00000004"/>
    <w:name w:val="WW8Num5"/>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cs="Wingdings" w:hint="default"/>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0">
    <w:nsid w:val="00000005"/>
    <w:multiLevelType w:val="singleLevel"/>
    <w:tmpl w:val="00000005"/>
    <w:name w:val="WW8Num6"/>
    <w:lvl w:ilvl="0">
      <w:start w:val="1"/>
      <w:numFmt w:val="decimal"/>
      <w:lvlText w:val="%1."/>
      <w:lvlJc w:val="left"/>
      <w:pPr>
        <w:tabs>
          <w:tab w:val="num" w:pos="1800"/>
        </w:tabs>
        <w:ind w:left="1800" w:hanging="360"/>
      </w:pPr>
    </w:lvl>
  </w:abstractNum>
  <w:abstractNum w:abstractNumId="3" w15:restartNumberingAfterBreak="0">
    <w:nsid w:val="00000008"/>
    <w:multiLevelType w:val="singleLevel"/>
    <w:tmpl w:val="00000008"/>
    <w:name w:val="WW8Num10"/>
    <w:lvl w:ilvl="0">
      <w:start w:val="1"/>
      <w:numFmt w:val="decimal"/>
      <w:lvlText w:val="%1."/>
      <w:lvlJc w:val="left"/>
      <w:pPr>
        <w:tabs>
          <w:tab w:val="num" w:pos="1800"/>
        </w:tabs>
        <w:ind w:left="1800" w:hanging="360"/>
      </w:pPr>
      <w:rPr>
        <w:rFonts w:hint="default"/>
        <w:b w:val="0"/>
        <w:u w:val="none"/>
      </w:rPr>
    </w:lvl>
  </w:abstractNum>
  <w:abstractNum w:abstractNumId="4" w15:restartNumberingAfterBreak="0">
    <w:nsid w:val="018C782E"/>
    <w:multiLevelType w:val="hybridMultilevel"/>
    <w:tmpl w:val="8EDC3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9030EF"/>
    <w:multiLevelType w:val="hybridMultilevel"/>
    <w:tmpl w:val="439E5724"/>
    <w:lvl w:ilvl="0" w:tplc="578E7AD2">
      <w:start w:val="1"/>
      <w:numFmt w:val="decimal"/>
      <w:lvlText w:val="(%1)"/>
      <w:lvlJc w:val="left"/>
      <w:pPr>
        <w:ind w:left="420" w:hanging="360"/>
      </w:pPr>
      <w:rPr>
        <w:rFonts w:eastAsia="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41A0198"/>
    <w:multiLevelType w:val="hybridMultilevel"/>
    <w:tmpl w:val="E6FE3E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046547FD"/>
    <w:multiLevelType w:val="hybridMultilevel"/>
    <w:tmpl w:val="E5B4A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6F2DAC"/>
    <w:multiLevelType w:val="hybridMultilevel"/>
    <w:tmpl w:val="9BB889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8C20DB"/>
    <w:multiLevelType w:val="hybridMultilevel"/>
    <w:tmpl w:val="B53AE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CA7D55"/>
    <w:multiLevelType w:val="hybridMultilevel"/>
    <w:tmpl w:val="1088AE20"/>
    <w:lvl w:ilvl="0" w:tplc="861EBACE">
      <w:start w:val="1"/>
      <w:numFmt w:val="bullet"/>
      <w:lvlText w:val=""/>
      <w:lvlJc w:val="left"/>
      <w:pPr>
        <w:ind w:left="580" w:hanging="360"/>
      </w:pPr>
      <w:rPr>
        <w:rFonts w:ascii="Symbol" w:hAnsi="Symbol" w:hint="default"/>
        <w:color w:val="000009"/>
        <w:w w:val="100"/>
        <w:sz w:val="24"/>
        <w:szCs w:val="24"/>
        <w:lang w:val="en-US" w:eastAsia="en-US" w:bidi="ar-SA"/>
      </w:rPr>
    </w:lvl>
    <w:lvl w:ilvl="1" w:tplc="78B89E18">
      <w:numFmt w:val="bullet"/>
      <w:lvlText w:val="•"/>
      <w:lvlJc w:val="left"/>
      <w:pPr>
        <w:ind w:left="1498" w:hanging="360"/>
      </w:pPr>
      <w:rPr>
        <w:rFonts w:hint="default"/>
        <w:lang w:val="en-US" w:eastAsia="en-US" w:bidi="ar-SA"/>
      </w:rPr>
    </w:lvl>
    <w:lvl w:ilvl="2" w:tplc="91E45CDA">
      <w:numFmt w:val="bullet"/>
      <w:lvlText w:val="•"/>
      <w:lvlJc w:val="left"/>
      <w:pPr>
        <w:ind w:left="2417" w:hanging="360"/>
      </w:pPr>
      <w:rPr>
        <w:rFonts w:hint="default"/>
        <w:lang w:val="en-US" w:eastAsia="en-US" w:bidi="ar-SA"/>
      </w:rPr>
    </w:lvl>
    <w:lvl w:ilvl="3" w:tplc="9E3E52F6">
      <w:numFmt w:val="bullet"/>
      <w:lvlText w:val="•"/>
      <w:lvlJc w:val="left"/>
      <w:pPr>
        <w:ind w:left="3335" w:hanging="360"/>
      </w:pPr>
      <w:rPr>
        <w:rFonts w:hint="default"/>
        <w:lang w:val="en-US" w:eastAsia="en-US" w:bidi="ar-SA"/>
      </w:rPr>
    </w:lvl>
    <w:lvl w:ilvl="4" w:tplc="219CE676">
      <w:numFmt w:val="bullet"/>
      <w:lvlText w:val="•"/>
      <w:lvlJc w:val="left"/>
      <w:pPr>
        <w:ind w:left="4254" w:hanging="360"/>
      </w:pPr>
      <w:rPr>
        <w:rFonts w:hint="default"/>
        <w:lang w:val="en-US" w:eastAsia="en-US" w:bidi="ar-SA"/>
      </w:rPr>
    </w:lvl>
    <w:lvl w:ilvl="5" w:tplc="C902CA68">
      <w:numFmt w:val="bullet"/>
      <w:lvlText w:val="•"/>
      <w:lvlJc w:val="left"/>
      <w:pPr>
        <w:ind w:left="5173" w:hanging="360"/>
      </w:pPr>
      <w:rPr>
        <w:rFonts w:hint="default"/>
        <w:lang w:val="en-US" w:eastAsia="en-US" w:bidi="ar-SA"/>
      </w:rPr>
    </w:lvl>
    <w:lvl w:ilvl="6" w:tplc="78FCCA82">
      <w:numFmt w:val="bullet"/>
      <w:lvlText w:val="•"/>
      <w:lvlJc w:val="left"/>
      <w:pPr>
        <w:ind w:left="6091" w:hanging="360"/>
      </w:pPr>
      <w:rPr>
        <w:rFonts w:hint="default"/>
        <w:lang w:val="en-US" w:eastAsia="en-US" w:bidi="ar-SA"/>
      </w:rPr>
    </w:lvl>
    <w:lvl w:ilvl="7" w:tplc="96F26034">
      <w:numFmt w:val="bullet"/>
      <w:lvlText w:val="•"/>
      <w:lvlJc w:val="left"/>
      <w:pPr>
        <w:ind w:left="7010" w:hanging="360"/>
      </w:pPr>
      <w:rPr>
        <w:rFonts w:hint="default"/>
        <w:lang w:val="en-US" w:eastAsia="en-US" w:bidi="ar-SA"/>
      </w:rPr>
    </w:lvl>
    <w:lvl w:ilvl="8" w:tplc="0B4268BE">
      <w:numFmt w:val="bullet"/>
      <w:lvlText w:val="•"/>
      <w:lvlJc w:val="left"/>
      <w:pPr>
        <w:ind w:left="7929" w:hanging="360"/>
      </w:pPr>
      <w:rPr>
        <w:rFonts w:hint="default"/>
        <w:lang w:val="en-US" w:eastAsia="en-US" w:bidi="ar-SA"/>
      </w:rPr>
    </w:lvl>
  </w:abstractNum>
  <w:abstractNum w:abstractNumId="11" w15:restartNumberingAfterBreak="0">
    <w:nsid w:val="10356413"/>
    <w:multiLevelType w:val="hybridMultilevel"/>
    <w:tmpl w:val="D06E9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CF40AC"/>
    <w:multiLevelType w:val="hybridMultilevel"/>
    <w:tmpl w:val="7EFE5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4F7C6A"/>
    <w:multiLevelType w:val="hybridMultilevel"/>
    <w:tmpl w:val="A44EC7E0"/>
    <w:lvl w:ilvl="0" w:tplc="861EBACE">
      <w:start w:val="1"/>
      <w:numFmt w:val="bullet"/>
      <w:lvlText w:val=""/>
      <w:lvlJc w:val="left"/>
      <w:pPr>
        <w:ind w:left="940" w:hanging="360"/>
      </w:pPr>
      <w:rPr>
        <w:rFonts w:ascii="Symbol" w:hAnsi="Symbol" w:hint="default"/>
        <w:w w:val="100"/>
        <w:lang w:val="en-US" w:eastAsia="en-US" w:bidi="ar-SA"/>
      </w:rPr>
    </w:lvl>
    <w:lvl w:ilvl="1" w:tplc="F2BE2D50">
      <w:numFmt w:val="bullet"/>
      <w:lvlText w:val="•"/>
      <w:lvlJc w:val="left"/>
      <w:pPr>
        <w:ind w:left="1822" w:hanging="360"/>
      </w:pPr>
      <w:rPr>
        <w:rFonts w:hint="default"/>
        <w:lang w:val="en-US" w:eastAsia="en-US" w:bidi="ar-SA"/>
      </w:rPr>
    </w:lvl>
    <w:lvl w:ilvl="2" w:tplc="DE9A42DC">
      <w:numFmt w:val="bullet"/>
      <w:lvlText w:val="•"/>
      <w:lvlJc w:val="left"/>
      <w:pPr>
        <w:ind w:left="2705" w:hanging="360"/>
      </w:pPr>
      <w:rPr>
        <w:rFonts w:hint="default"/>
        <w:lang w:val="en-US" w:eastAsia="en-US" w:bidi="ar-SA"/>
      </w:rPr>
    </w:lvl>
    <w:lvl w:ilvl="3" w:tplc="5202AC3A">
      <w:numFmt w:val="bullet"/>
      <w:lvlText w:val="•"/>
      <w:lvlJc w:val="left"/>
      <w:pPr>
        <w:ind w:left="3587" w:hanging="360"/>
      </w:pPr>
      <w:rPr>
        <w:rFonts w:hint="default"/>
        <w:lang w:val="en-US" w:eastAsia="en-US" w:bidi="ar-SA"/>
      </w:rPr>
    </w:lvl>
    <w:lvl w:ilvl="4" w:tplc="AD6CACB4">
      <w:numFmt w:val="bullet"/>
      <w:lvlText w:val="•"/>
      <w:lvlJc w:val="left"/>
      <w:pPr>
        <w:ind w:left="4470" w:hanging="360"/>
      </w:pPr>
      <w:rPr>
        <w:rFonts w:hint="default"/>
        <w:lang w:val="en-US" w:eastAsia="en-US" w:bidi="ar-SA"/>
      </w:rPr>
    </w:lvl>
    <w:lvl w:ilvl="5" w:tplc="F9C8F770">
      <w:numFmt w:val="bullet"/>
      <w:lvlText w:val="•"/>
      <w:lvlJc w:val="left"/>
      <w:pPr>
        <w:ind w:left="5353" w:hanging="360"/>
      </w:pPr>
      <w:rPr>
        <w:rFonts w:hint="default"/>
        <w:lang w:val="en-US" w:eastAsia="en-US" w:bidi="ar-SA"/>
      </w:rPr>
    </w:lvl>
    <w:lvl w:ilvl="6" w:tplc="08E82180">
      <w:numFmt w:val="bullet"/>
      <w:lvlText w:val="•"/>
      <w:lvlJc w:val="left"/>
      <w:pPr>
        <w:ind w:left="6235" w:hanging="360"/>
      </w:pPr>
      <w:rPr>
        <w:rFonts w:hint="default"/>
        <w:lang w:val="en-US" w:eastAsia="en-US" w:bidi="ar-SA"/>
      </w:rPr>
    </w:lvl>
    <w:lvl w:ilvl="7" w:tplc="B1489A4A">
      <w:numFmt w:val="bullet"/>
      <w:lvlText w:val="•"/>
      <w:lvlJc w:val="left"/>
      <w:pPr>
        <w:ind w:left="7118" w:hanging="360"/>
      </w:pPr>
      <w:rPr>
        <w:rFonts w:hint="default"/>
        <w:lang w:val="en-US" w:eastAsia="en-US" w:bidi="ar-SA"/>
      </w:rPr>
    </w:lvl>
    <w:lvl w:ilvl="8" w:tplc="B818E612">
      <w:numFmt w:val="bullet"/>
      <w:lvlText w:val="•"/>
      <w:lvlJc w:val="left"/>
      <w:pPr>
        <w:ind w:left="8001" w:hanging="360"/>
      </w:pPr>
      <w:rPr>
        <w:rFonts w:hint="default"/>
        <w:lang w:val="en-US" w:eastAsia="en-US" w:bidi="ar-SA"/>
      </w:rPr>
    </w:lvl>
  </w:abstractNum>
  <w:abstractNum w:abstractNumId="14" w15:restartNumberingAfterBreak="0">
    <w:nsid w:val="1C773D31"/>
    <w:multiLevelType w:val="hybridMultilevel"/>
    <w:tmpl w:val="6302D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F92A57"/>
    <w:multiLevelType w:val="hybridMultilevel"/>
    <w:tmpl w:val="D6948736"/>
    <w:lvl w:ilvl="0" w:tplc="FB06AFA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414A6"/>
    <w:multiLevelType w:val="hybridMultilevel"/>
    <w:tmpl w:val="C59A48F8"/>
    <w:lvl w:ilvl="0" w:tplc="D1BA68AC">
      <w:start w:val="1"/>
      <w:numFmt w:val="decimal"/>
      <w:lvlText w:val="%1."/>
      <w:lvlJc w:val="left"/>
      <w:pPr>
        <w:ind w:left="840" w:hanging="360"/>
      </w:pPr>
      <w:rPr>
        <w:rFonts w:ascii="Times New Roman" w:eastAsia="Times New Roman" w:hAnsi="Times New Roman" w:cs="Times New Roman" w:hint="default"/>
        <w:spacing w:val="-3"/>
        <w:w w:val="100"/>
        <w:sz w:val="24"/>
        <w:szCs w:val="24"/>
        <w:lang w:val="en-US" w:eastAsia="en-US" w:bidi="ar-SA"/>
      </w:rPr>
    </w:lvl>
    <w:lvl w:ilvl="1" w:tplc="EAF8B12C">
      <w:start w:val="1"/>
      <w:numFmt w:val="decimal"/>
      <w:lvlText w:val="%2."/>
      <w:lvlJc w:val="left"/>
      <w:pPr>
        <w:ind w:left="1380" w:hanging="360"/>
      </w:pPr>
      <w:rPr>
        <w:rFonts w:hint="default"/>
        <w:spacing w:val="-3"/>
        <w:w w:val="100"/>
        <w:lang w:val="en-US" w:eastAsia="en-US" w:bidi="ar-SA"/>
      </w:rPr>
    </w:lvl>
    <w:lvl w:ilvl="2" w:tplc="696CF4EE">
      <w:numFmt w:val="bullet"/>
      <w:lvlText w:val="•"/>
      <w:lvlJc w:val="left"/>
      <w:pPr>
        <w:ind w:left="2216" w:hanging="360"/>
      </w:pPr>
      <w:rPr>
        <w:rFonts w:hint="default"/>
        <w:lang w:val="en-US" w:eastAsia="en-US" w:bidi="ar-SA"/>
      </w:rPr>
    </w:lvl>
    <w:lvl w:ilvl="3" w:tplc="DD8A8D98">
      <w:numFmt w:val="bullet"/>
      <w:lvlText w:val="•"/>
      <w:lvlJc w:val="left"/>
      <w:pPr>
        <w:ind w:left="3053" w:hanging="360"/>
      </w:pPr>
      <w:rPr>
        <w:rFonts w:hint="default"/>
        <w:lang w:val="en-US" w:eastAsia="en-US" w:bidi="ar-SA"/>
      </w:rPr>
    </w:lvl>
    <w:lvl w:ilvl="4" w:tplc="9CB8A588">
      <w:numFmt w:val="bullet"/>
      <w:lvlText w:val="•"/>
      <w:lvlJc w:val="left"/>
      <w:pPr>
        <w:ind w:left="3889" w:hanging="360"/>
      </w:pPr>
      <w:rPr>
        <w:rFonts w:hint="default"/>
        <w:lang w:val="en-US" w:eastAsia="en-US" w:bidi="ar-SA"/>
      </w:rPr>
    </w:lvl>
    <w:lvl w:ilvl="5" w:tplc="E0AA85FC">
      <w:numFmt w:val="bullet"/>
      <w:lvlText w:val="•"/>
      <w:lvlJc w:val="left"/>
      <w:pPr>
        <w:ind w:left="4726" w:hanging="360"/>
      </w:pPr>
      <w:rPr>
        <w:rFonts w:hint="default"/>
        <w:lang w:val="en-US" w:eastAsia="en-US" w:bidi="ar-SA"/>
      </w:rPr>
    </w:lvl>
    <w:lvl w:ilvl="6" w:tplc="89E460BC">
      <w:numFmt w:val="bullet"/>
      <w:lvlText w:val="•"/>
      <w:lvlJc w:val="left"/>
      <w:pPr>
        <w:ind w:left="5562" w:hanging="360"/>
      </w:pPr>
      <w:rPr>
        <w:rFonts w:hint="default"/>
        <w:lang w:val="en-US" w:eastAsia="en-US" w:bidi="ar-SA"/>
      </w:rPr>
    </w:lvl>
    <w:lvl w:ilvl="7" w:tplc="843676B2">
      <w:numFmt w:val="bullet"/>
      <w:lvlText w:val="•"/>
      <w:lvlJc w:val="left"/>
      <w:pPr>
        <w:ind w:left="6399" w:hanging="360"/>
      </w:pPr>
      <w:rPr>
        <w:rFonts w:hint="default"/>
        <w:lang w:val="en-US" w:eastAsia="en-US" w:bidi="ar-SA"/>
      </w:rPr>
    </w:lvl>
    <w:lvl w:ilvl="8" w:tplc="04C6A17E">
      <w:numFmt w:val="bullet"/>
      <w:lvlText w:val="•"/>
      <w:lvlJc w:val="left"/>
      <w:pPr>
        <w:ind w:left="7235" w:hanging="360"/>
      </w:pPr>
      <w:rPr>
        <w:rFonts w:hint="default"/>
        <w:lang w:val="en-US" w:eastAsia="en-US" w:bidi="ar-SA"/>
      </w:rPr>
    </w:lvl>
  </w:abstractNum>
  <w:abstractNum w:abstractNumId="17" w15:restartNumberingAfterBreak="0">
    <w:nsid w:val="205800A1"/>
    <w:multiLevelType w:val="hybridMultilevel"/>
    <w:tmpl w:val="81A2C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B946BA"/>
    <w:multiLevelType w:val="hybridMultilevel"/>
    <w:tmpl w:val="75442C28"/>
    <w:lvl w:ilvl="0" w:tplc="57A494CC">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B73AC"/>
    <w:multiLevelType w:val="hybridMultilevel"/>
    <w:tmpl w:val="9668A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67840"/>
    <w:multiLevelType w:val="hybridMultilevel"/>
    <w:tmpl w:val="2856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FC3444"/>
    <w:multiLevelType w:val="hybridMultilevel"/>
    <w:tmpl w:val="C51C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C12E9"/>
    <w:multiLevelType w:val="hybridMultilevel"/>
    <w:tmpl w:val="A5286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284C8D"/>
    <w:multiLevelType w:val="hybridMultilevel"/>
    <w:tmpl w:val="75442C28"/>
    <w:lvl w:ilvl="0" w:tplc="57A494CC">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8F770E"/>
    <w:multiLevelType w:val="hybridMultilevel"/>
    <w:tmpl w:val="4028D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A896601"/>
    <w:multiLevelType w:val="hybridMultilevel"/>
    <w:tmpl w:val="E6FE3E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409719A1"/>
    <w:multiLevelType w:val="hybridMultilevel"/>
    <w:tmpl w:val="C1C89A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9C6268"/>
    <w:multiLevelType w:val="hybridMultilevel"/>
    <w:tmpl w:val="E9388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215DEF"/>
    <w:multiLevelType w:val="hybridMultilevel"/>
    <w:tmpl w:val="A412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A81921"/>
    <w:multiLevelType w:val="hybridMultilevel"/>
    <w:tmpl w:val="772E8DFC"/>
    <w:lvl w:ilvl="0" w:tplc="FB06AFA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DF5E9C"/>
    <w:multiLevelType w:val="hybridMultilevel"/>
    <w:tmpl w:val="75442C28"/>
    <w:lvl w:ilvl="0" w:tplc="57A494CC">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A19D7"/>
    <w:multiLevelType w:val="hybridMultilevel"/>
    <w:tmpl w:val="FD86A028"/>
    <w:lvl w:ilvl="0" w:tplc="CE9A7EF2">
      <w:numFmt w:val="bullet"/>
      <w:lvlText w:val=""/>
      <w:lvlJc w:val="left"/>
      <w:pPr>
        <w:ind w:left="580" w:hanging="360"/>
      </w:pPr>
      <w:rPr>
        <w:rFonts w:ascii="Symbol" w:eastAsia="Symbol" w:hAnsi="Symbol" w:cs="Symbol" w:hint="default"/>
        <w:color w:val="000009"/>
        <w:w w:val="100"/>
        <w:sz w:val="24"/>
        <w:szCs w:val="24"/>
        <w:lang w:val="en-US" w:eastAsia="en-US" w:bidi="ar-SA"/>
      </w:rPr>
    </w:lvl>
    <w:lvl w:ilvl="1" w:tplc="78B89E18">
      <w:numFmt w:val="bullet"/>
      <w:lvlText w:val="•"/>
      <w:lvlJc w:val="left"/>
      <w:pPr>
        <w:ind w:left="1498" w:hanging="360"/>
      </w:pPr>
      <w:rPr>
        <w:rFonts w:hint="default"/>
        <w:lang w:val="en-US" w:eastAsia="en-US" w:bidi="ar-SA"/>
      </w:rPr>
    </w:lvl>
    <w:lvl w:ilvl="2" w:tplc="91E45CDA">
      <w:numFmt w:val="bullet"/>
      <w:lvlText w:val="•"/>
      <w:lvlJc w:val="left"/>
      <w:pPr>
        <w:ind w:left="2417" w:hanging="360"/>
      </w:pPr>
      <w:rPr>
        <w:rFonts w:hint="default"/>
        <w:lang w:val="en-US" w:eastAsia="en-US" w:bidi="ar-SA"/>
      </w:rPr>
    </w:lvl>
    <w:lvl w:ilvl="3" w:tplc="9E3E52F6">
      <w:numFmt w:val="bullet"/>
      <w:lvlText w:val="•"/>
      <w:lvlJc w:val="left"/>
      <w:pPr>
        <w:ind w:left="3335" w:hanging="360"/>
      </w:pPr>
      <w:rPr>
        <w:rFonts w:hint="default"/>
        <w:lang w:val="en-US" w:eastAsia="en-US" w:bidi="ar-SA"/>
      </w:rPr>
    </w:lvl>
    <w:lvl w:ilvl="4" w:tplc="219CE676">
      <w:numFmt w:val="bullet"/>
      <w:lvlText w:val="•"/>
      <w:lvlJc w:val="left"/>
      <w:pPr>
        <w:ind w:left="4254" w:hanging="360"/>
      </w:pPr>
      <w:rPr>
        <w:rFonts w:hint="default"/>
        <w:lang w:val="en-US" w:eastAsia="en-US" w:bidi="ar-SA"/>
      </w:rPr>
    </w:lvl>
    <w:lvl w:ilvl="5" w:tplc="C902CA68">
      <w:numFmt w:val="bullet"/>
      <w:lvlText w:val="•"/>
      <w:lvlJc w:val="left"/>
      <w:pPr>
        <w:ind w:left="5173" w:hanging="360"/>
      </w:pPr>
      <w:rPr>
        <w:rFonts w:hint="default"/>
        <w:lang w:val="en-US" w:eastAsia="en-US" w:bidi="ar-SA"/>
      </w:rPr>
    </w:lvl>
    <w:lvl w:ilvl="6" w:tplc="78FCCA82">
      <w:numFmt w:val="bullet"/>
      <w:lvlText w:val="•"/>
      <w:lvlJc w:val="left"/>
      <w:pPr>
        <w:ind w:left="6091" w:hanging="360"/>
      </w:pPr>
      <w:rPr>
        <w:rFonts w:hint="default"/>
        <w:lang w:val="en-US" w:eastAsia="en-US" w:bidi="ar-SA"/>
      </w:rPr>
    </w:lvl>
    <w:lvl w:ilvl="7" w:tplc="96F26034">
      <w:numFmt w:val="bullet"/>
      <w:lvlText w:val="•"/>
      <w:lvlJc w:val="left"/>
      <w:pPr>
        <w:ind w:left="7010" w:hanging="360"/>
      </w:pPr>
      <w:rPr>
        <w:rFonts w:hint="default"/>
        <w:lang w:val="en-US" w:eastAsia="en-US" w:bidi="ar-SA"/>
      </w:rPr>
    </w:lvl>
    <w:lvl w:ilvl="8" w:tplc="0B4268BE">
      <w:numFmt w:val="bullet"/>
      <w:lvlText w:val="•"/>
      <w:lvlJc w:val="left"/>
      <w:pPr>
        <w:ind w:left="7929" w:hanging="360"/>
      </w:pPr>
      <w:rPr>
        <w:rFonts w:hint="default"/>
        <w:lang w:val="en-US" w:eastAsia="en-US" w:bidi="ar-SA"/>
      </w:rPr>
    </w:lvl>
  </w:abstractNum>
  <w:abstractNum w:abstractNumId="32" w15:restartNumberingAfterBreak="0">
    <w:nsid w:val="5B7F532F"/>
    <w:multiLevelType w:val="hybridMultilevel"/>
    <w:tmpl w:val="0362F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1917DD"/>
    <w:multiLevelType w:val="hybridMultilevel"/>
    <w:tmpl w:val="C3FEA3B6"/>
    <w:lvl w:ilvl="0" w:tplc="F9C8232E">
      <w:start w:val="1"/>
      <w:numFmt w:val="decimal"/>
      <w:lvlText w:val="%1."/>
      <w:lvlJc w:val="left"/>
      <w:pPr>
        <w:ind w:left="1260" w:hanging="360"/>
      </w:pPr>
      <w:rPr>
        <w:rFonts w:ascii="Times New Roman" w:eastAsia="Times New Roman" w:hAnsi="Times New Roman" w:cs="Times New Roman" w:hint="default"/>
        <w:b/>
        <w:w w:val="100"/>
        <w:sz w:val="24"/>
        <w:szCs w:val="24"/>
        <w:lang w:val="en-US" w:eastAsia="en-US" w:bidi="ar-SA"/>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640019FB"/>
    <w:multiLevelType w:val="hybridMultilevel"/>
    <w:tmpl w:val="8AD0AF9C"/>
    <w:lvl w:ilvl="0" w:tplc="9C06FAD4">
      <w:start w:val="1"/>
      <w:numFmt w:val="decimal"/>
      <w:lvlText w:val="%1."/>
      <w:lvlJc w:val="left"/>
      <w:pPr>
        <w:ind w:left="360" w:hanging="360"/>
      </w:pPr>
      <w:rPr>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43185D"/>
    <w:multiLevelType w:val="hybridMultilevel"/>
    <w:tmpl w:val="BB4E0E2A"/>
    <w:lvl w:ilvl="0" w:tplc="D130BCDC">
      <w:numFmt w:val="bullet"/>
      <w:lvlText w:val=""/>
      <w:lvlJc w:val="left"/>
      <w:pPr>
        <w:ind w:left="940" w:hanging="360"/>
      </w:pPr>
      <w:rPr>
        <w:rFonts w:hint="default"/>
        <w:w w:val="100"/>
        <w:lang w:val="en-US" w:eastAsia="en-US" w:bidi="ar-SA"/>
      </w:rPr>
    </w:lvl>
    <w:lvl w:ilvl="1" w:tplc="F2BE2D50">
      <w:numFmt w:val="bullet"/>
      <w:lvlText w:val="•"/>
      <w:lvlJc w:val="left"/>
      <w:pPr>
        <w:ind w:left="1822" w:hanging="360"/>
      </w:pPr>
      <w:rPr>
        <w:rFonts w:hint="default"/>
        <w:lang w:val="en-US" w:eastAsia="en-US" w:bidi="ar-SA"/>
      </w:rPr>
    </w:lvl>
    <w:lvl w:ilvl="2" w:tplc="DE9A42DC">
      <w:numFmt w:val="bullet"/>
      <w:lvlText w:val="•"/>
      <w:lvlJc w:val="left"/>
      <w:pPr>
        <w:ind w:left="2705" w:hanging="360"/>
      </w:pPr>
      <w:rPr>
        <w:rFonts w:hint="default"/>
        <w:lang w:val="en-US" w:eastAsia="en-US" w:bidi="ar-SA"/>
      </w:rPr>
    </w:lvl>
    <w:lvl w:ilvl="3" w:tplc="5202AC3A">
      <w:numFmt w:val="bullet"/>
      <w:lvlText w:val="•"/>
      <w:lvlJc w:val="left"/>
      <w:pPr>
        <w:ind w:left="3587" w:hanging="360"/>
      </w:pPr>
      <w:rPr>
        <w:rFonts w:hint="default"/>
        <w:lang w:val="en-US" w:eastAsia="en-US" w:bidi="ar-SA"/>
      </w:rPr>
    </w:lvl>
    <w:lvl w:ilvl="4" w:tplc="AD6CACB4">
      <w:numFmt w:val="bullet"/>
      <w:lvlText w:val="•"/>
      <w:lvlJc w:val="left"/>
      <w:pPr>
        <w:ind w:left="4470" w:hanging="360"/>
      </w:pPr>
      <w:rPr>
        <w:rFonts w:hint="default"/>
        <w:lang w:val="en-US" w:eastAsia="en-US" w:bidi="ar-SA"/>
      </w:rPr>
    </w:lvl>
    <w:lvl w:ilvl="5" w:tplc="F9C8F770">
      <w:numFmt w:val="bullet"/>
      <w:lvlText w:val="•"/>
      <w:lvlJc w:val="left"/>
      <w:pPr>
        <w:ind w:left="5353" w:hanging="360"/>
      </w:pPr>
      <w:rPr>
        <w:rFonts w:hint="default"/>
        <w:lang w:val="en-US" w:eastAsia="en-US" w:bidi="ar-SA"/>
      </w:rPr>
    </w:lvl>
    <w:lvl w:ilvl="6" w:tplc="08E82180">
      <w:numFmt w:val="bullet"/>
      <w:lvlText w:val="•"/>
      <w:lvlJc w:val="left"/>
      <w:pPr>
        <w:ind w:left="6235" w:hanging="360"/>
      </w:pPr>
      <w:rPr>
        <w:rFonts w:hint="default"/>
        <w:lang w:val="en-US" w:eastAsia="en-US" w:bidi="ar-SA"/>
      </w:rPr>
    </w:lvl>
    <w:lvl w:ilvl="7" w:tplc="B1489A4A">
      <w:numFmt w:val="bullet"/>
      <w:lvlText w:val="•"/>
      <w:lvlJc w:val="left"/>
      <w:pPr>
        <w:ind w:left="7118" w:hanging="360"/>
      </w:pPr>
      <w:rPr>
        <w:rFonts w:hint="default"/>
        <w:lang w:val="en-US" w:eastAsia="en-US" w:bidi="ar-SA"/>
      </w:rPr>
    </w:lvl>
    <w:lvl w:ilvl="8" w:tplc="B818E612">
      <w:numFmt w:val="bullet"/>
      <w:lvlText w:val="•"/>
      <w:lvlJc w:val="left"/>
      <w:pPr>
        <w:ind w:left="8001" w:hanging="360"/>
      </w:pPr>
      <w:rPr>
        <w:rFonts w:hint="default"/>
        <w:lang w:val="en-US" w:eastAsia="en-US" w:bidi="ar-SA"/>
      </w:rPr>
    </w:lvl>
  </w:abstractNum>
  <w:abstractNum w:abstractNumId="36" w15:restartNumberingAfterBreak="0">
    <w:nsid w:val="66D127C7"/>
    <w:multiLevelType w:val="hybridMultilevel"/>
    <w:tmpl w:val="42447894"/>
    <w:lvl w:ilvl="0" w:tplc="68921F7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685E3B"/>
    <w:multiLevelType w:val="hybridMultilevel"/>
    <w:tmpl w:val="75746DEC"/>
    <w:lvl w:ilvl="0" w:tplc="0340FAC8">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C291A"/>
    <w:multiLevelType w:val="hybridMultilevel"/>
    <w:tmpl w:val="E8B85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1115D3E"/>
    <w:multiLevelType w:val="hybridMultilevel"/>
    <w:tmpl w:val="75442C28"/>
    <w:lvl w:ilvl="0" w:tplc="57A494CC">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074C00"/>
    <w:multiLevelType w:val="hybridMultilevel"/>
    <w:tmpl w:val="CE2CE6D2"/>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1" w15:restartNumberingAfterBreak="0">
    <w:nsid w:val="75A05F48"/>
    <w:multiLevelType w:val="hybridMultilevel"/>
    <w:tmpl w:val="480A244A"/>
    <w:lvl w:ilvl="0" w:tplc="B43E501E">
      <w:numFmt w:val="bullet"/>
      <w:lvlText w:val=""/>
      <w:lvlJc w:val="left"/>
      <w:pPr>
        <w:ind w:left="840" w:hanging="360"/>
      </w:pPr>
      <w:rPr>
        <w:rFonts w:ascii="Symbol" w:eastAsia="Symbol" w:hAnsi="Symbol" w:cs="Symbol" w:hint="default"/>
        <w:w w:val="100"/>
        <w:sz w:val="24"/>
        <w:szCs w:val="24"/>
        <w:lang w:val="en-US" w:eastAsia="en-US" w:bidi="ar-SA"/>
      </w:rPr>
    </w:lvl>
    <w:lvl w:ilvl="1" w:tplc="EC52B938">
      <w:numFmt w:val="bullet"/>
      <w:lvlText w:val=""/>
      <w:lvlJc w:val="left"/>
      <w:pPr>
        <w:ind w:left="1754" w:hanging="720"/>
      </w:pPr>
      <w:rPr>
        <w:rFonts w:ascii="Wingdings" w:eastAsia="Wingdings" w:hAnsi="Wingdings" w:cs="Wingdings" w:hint="default"/>
        <w:w w:val="100"/>
        <w:sz w:val="24"/>
        <w:szCs w:val="24"/>
        <w:lang w:val="en-US" w:eastAsia="en-US" w:bidi="ar-SA"/>
      </w:rPr>
    </w:lvl>
    <w:lvl w:ilvl="2" w:tplc="115AF9CC">
      <w:numFmt w:val="bullet"/>
      <w:lvlText w:val=""/>
      <w:lvlJc w:val="left"/>
      <w:pPr>
        <w:ind w:left="1879" w:hanging="720"/>
      </w:pPr>
      <w:rPr>
        <w:rFonts w:ascii="Wingdings" w:eastAsia="Wingdings" w:hAnsi="Wingdings" w:cs="Wingdings" w:hint="default"/>
        <w:w w:val="100"/>
        <w:sz w:val="24"/>
        <w:szCs w:val="24"/>
        <w:lang w:val="en-US" w:eastAsia="en-US" w:bidi="ar-SA"/>
      </w:rPr>
    </w:lvl>
    <w:lvl w:ilvl="3" w:tplc="8C563634">
      <w:numFmt w:val="bullet"/>
      <w:lvlText w:val="•"/>
      <w:lvlJc w:val="left"/>
      <w:pPr>
        <w:ind w:left="2758" w:hanging="720"/>
      </w:pPr>
      <w:rPr>
        <w:rFonts w:hint="default"/>
        <w:lang w:val="en-US" w:eastAsia="en-US" w:bidi="ar-SA"/>
      </w:rPr>
    </w:lvl>
    <w:lvl w:ilvl="4" w:tplc="C7269284">
      <w:numFmt w:val="bullet"/>
      <w:lvlText w:val="•"/>
      <w:lvlJc w:val="left"/>
      <w:pPr>
        <w:ind w:left="3637" w:hanging="720"/>
      </w:pPr>
      <w:rPr>
        <w:rFonts w:hint="default"/>
        <w:lang w:val="en-US" w:eastAsia="en-US" w:bidi="ar-SA"/>
      </w:rPr>
    </w:lvl>
    <w:lvl w:ilvl="5" w:tplc="65BA287A">
      <w:numFmt w:val="bullet"/>
      <w:lvlText w:val="•"/>
      <w:lvlJc w:val="left"/>
      <w:pPr>
        <w:ind w:left="4515" w:hanging="720"/>
      </w:pPr>
      <w:rPr>
        <w:rFonts w:hint="default"/>
        <w:lang w:val="en-US" w:eastAsia="en-US" w:bidi="ar-SA"/>
      </w:rPr>
    </w:lvl>
    <w:lvl w:ilvl="6" w:tplc="47EC9102">
      <w:numFmt w:val="bullet"/>
      <w:lvlText w:val="•"/>
      <w:lvlJc w:val="left"/>
      <w:pPr>
        <w:ind w:left="5394" w:hanging="720"/>
      </w:pPr>
      <w:rPr>
        <w:rFonts w:hint="default"/>
        <w:lang w:val="en-US" w:eastAsia="en-US" w:bidi="ar-SA"/>
      </w:rPr>
    </w:lvl>
    <w:lvl w:ilvl="7" w:tplc="5EF69656">
      <w:numFmt w:val="bullet"/>
      <w:lvlText w:val="•"/>
      <w:lvlJc w:val="left"/>
      <w:pPr>
        <w:ind w:left="6273" w:hanging="720"/>
      </w:pPr>
      <w:rPr>
        <w:rFonts w:hint="default"/>
        <w:lang w:val="en-US" w:eastAsia="en-US" w:bidi="ar-SA"/>
      </w:rPr>
    </w:lvl>
    <w:lvl w:ilvl="8" w:tplc="F4DAED16">
      <w:numFmt w:val="bullet"/>
      <w:lvlText w:val="•"/>
      <w:lvlJc w:val="left"/>
      <w:pPr>
        <w:ind w:left="7151" w:hanging="720"/>
      </w:pPr>
      <w:rPr>
        <w:rFonts w:hint="default"/>
        <w:lang w:val="en-US" w:eastAsia="en-US" w:bidi="ar-SA"/>
      </w:rPr>
    </w:lvl>
  </w:abstractNum>
  <w:abstractNum w:abstractNumId="42" w15:restartNumberingAfterBreak="0">
    <w:nsid w:val="7C272C0A"/>
    <w:multiLevelType w:val="hybridMultilevel"/>
    <w:tmpl w:val="66A2C4D6"/>
    <w:lvl w:ilvl="0" w:tplc="0340FAC8">
      <w:start w:val="1"/>
      <w:numFmt w:val="decimal"/>
      <w:lvlText w:val="%1."/>
      <w:lvlJc w:val="left"/>
      <w:pPr>
        <w:ind w:left="940" w:hanging="720"/>
      </w:pPr>
      <w:rPr>
        <w:rFonts w:ascii="Times New Roman" w:eastAsia="Times New Roman" w:hAnsi="Times New Roman" w:cs="Times New Roman" w:hint="default"/>
        <w:w w:val="100"/>
        <w:sz w:val="24"/>
        <w:szCs w:val="24"/>
        <w:lang w:val="en-US" w:eastAsia="en-US" w:bidi="ar-SA"/>
      </w:rPr>
    </w:lvl>
    <w:lvl w:ilvl="1" w:tplc="931404FC">
      <w:numFmt w:val="bullet"/>
      <w:lvlText w:val=""/>
      <w:lvlJc w:val="left"/>
      <w:pPr>
        <w:ind w:left="840" w:hanging="360"/>
      </w:pPr>
      <w:rPr>
        <w:rFonts w:ascii="Wingdings" w:eastAsia="Wingdings" w:hAnsi="Wingdings" w:cs="Wingdings" w:hint="default"/>
        <w:w w:val="100"/>
        <w:sz w:val="24"/>
        <w:szCs w:val="24"/>
        <w:lang w:val="en-US" w:eastAsia="en-US" w:bidi="ar-SA"/>
      </w:rPr>
    </w:lvl>
    <w:lvl w:ilvl="2" w:tplc="9EA00610">
      <w:numFmt w:val="bullet"/>
      <w:lvlText w:val="•"/>
      <w:lvlJc w:val="left"/>
      <w:pPr>
        <w:ind w:left="1825" w:hanging="360"/>
      </w:pPr>
      <w:rPr>
        <w:rFonts w:hint="default"/>
        <w:lang w:val="en-US" w:eastAsia="en-US" w:bidi="ar-SA"/>
      </w:rPr>
    </w:lvl>
    <w:lvl w:ilvl="3" w:tplc="D9D2E120">
      <w:numFmt w:val="bullet"/>
      <w:lvlText w:val="•"/>
      <w:lvlJc w:val="left"/>
      <w:pPr>
        <w:ind w:left="2710" w:hanging="360"/>
      </w:pPr>
      <w:rPr>
        <w:rFonts w:hint="default"/>
        <w:lang w:val="en-US" w:eastAsia="en-US" w:bidi="ar-SA"/>
      </w:rPr>
    </w:lvl>
    <w:lvl w:ilvl="4" w:tplc="153E52B8">
      <w:numFmt w:val="bullet"/>
      <w:lvlText w:val="•"/>
      <w:lvlJc w:val="left"/>
      <w:pPr>
        <w:ind w:left="3596" w:hanging="360"/>
      </w:pPr>
      <w:rPr>
        <w:rFonts w:hint="default"/>
        <w:lang w:val="en-US" w:eastAsia="en-US" w:bidi="ar-SA"/>
      </w:rPr>
    </w:lvl>
    <w:lvl w:ilvl="5" w:tplc="D31ED030">
      <w:numFmt w:val="bullet"/>
      <w:lvlText w:val="•"/>
      <w:lvlJc w:val="left"/>
      <w:pPr>
        <w:ind w:left="4481" w:hanging="360"/>
      </w:pPr>
      <w:rPr>
        <w:rFonts w:hint="default"/>
        <w:lang w:val="en-US" w:eastAsia="en-US" w:bidi="ar-SA"/>
      </w:rPr>
    </w:lvl>
    <w:lvl w:ilvl="6" w:tplc="8184151A">
      <w:numFmt w:val="bullet"/>
      <w:lvlText w:val="•"/>
      <w:lvlJc w:val="left"/>
      <w:pPr>
        <w:ind w:left="5367" w:hanging="360"/>
      </w:pPr>
      <w:rPr>
        <w:rFonts w:hint="default"/>
        <w:lang w:val="en-US" w:eastAsia="en-US" w:bidi="ar-SA"/>
      </w:rPr>
    </w:lvl>
    <w:lvl w:ilvl="7" w:tplc="D9985D7E">
      <w:numFmt w:val="bullet"/>
      <w:lvlText w:val="•"/>
      <w:lvlJc w:val="left"/>
      <w:pPr>
        <w:ind w:left="6252" w:hanging="360"/>
      </w:pPr>
      <w:rPr>
        <w:rFonts w:hint="default"/>
        <w:lang w:val="en-US" w:eastAsia="en-US" w:bidi="ar-SA"/>
      </w:rPr>
    </w:lvl>
    <w:lvl w:ilvl="8" w:tplc="22940AEE">
      <w:numFmt w:val="bullet"/>
      <w:lvlText w:val="•"/>
      <w:lvlJc w:val="left"/>
      <w:pPr>
        <w:ind w:left="7137" w:hanging="360"/>
      </w:pPr>
      <w:rPr>
        <w:rFonts w:hint="default"/>
        <w:lang w:val="en-US" w:eastAsia="en-US" w:bidi="ar-SA"/>
      </w:rPr>
    </w:lvl>
  </w:abstractNum>
  <w:abstractNum w:abstractNumId="43" w15:restartNumberingAfterBreak="0">
    <w:nsid w:val="7F175857"/>
    <w:multiLevelType w:val="hybridMultilevel"/>
    <w:tmpl w:val="75442C28"/>
    <w:lvl w:ilvl="0" w:tplc="57A494CC">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351831">
    <w:abstractNumId w:val="31"/>
  </w:num>
  <w:num w:numId="2" w16cid:durableId="935940028">
    <w:abstractNumId w:val="41"/>
  </w:num>
  <w:num w:numId="3" w16cid:durableId="386689707">
    <w:abstractNumId w:val="42"/>
  </w:num>
  <w:num w:numId="4" w16cid:durableId="743456045">
    <w:abstractNumId w:val="16"/>
  </w:num>
  <w:num w:numId="5" w16cid:durableId="811749140">
    <w:abstractNumId w:val="26"/>
  </w:num>
  <w:num w:numId="6" w16cid:durableId="2048288618">
    <w:abstractNumId w:val="3"/>
  </w:num>
  <w:num w:numId="7" w16cid:durableId="871264050">
    <w:abstractNumId w:val="40"/>
  </w:num>
  <w:num w:numId="8" w16cid:durableId="1509171784">
    <w:abstractNumId w:val="0"/>
  </w:num>
  <w:num w:numId="9" w16cid:durableId="55860254">
    <w:abstractNumId w:val="1"/>
  </w:num>
  <w:num w:numId="10" w16cid:durableId="171071451">
    <w:abstractNumId w:val="2"/>
  </w:num>
  <w:num w:numId="11" w16cid:durableId="1393041207">
    <w:abstractNumId w:val="19"/>
  </w:num>
  <w:num w:numId="12" w16cid:durableId="1027636644">
    <w:abstractNumId w:val="27"/>
  </w:num>
  <w:num w:numId="13" w16cid:durableId="1771582575">
    <w:abstractNumId w:val="21"/>
  </w:num>
  <w:num w:numId="14" w16cid:durableId="167600798">
    <w:abstractNumId w:val="22"/>
  </w:num>
  <w:num w:numId="15" w16cid:durableId="1150948027">
    <w:abstractNumId w:val="35"/>
  </w:num>
  <w:num w:numId="16" w16cid:durableId="2005157143">
    <w:abstractNumId w:val="13"/>
  </w:num>
  <w:num w:numId="17" w16cid:durableId="681510905">
    <w:abstractNumId w:val="10"/>
  </w:num>
  <w:num w:numId="18" w16cid:durableId="1314674063">
    <w:abstractNumId w:val="11"/>
  </w:num>
  <w:num w:numId="19" w16cid:durableId="892616128">
    <w:abstractNumId w:val="24"/>
  </w:num>
  <w:num w:numId="20" w16cid:durableId="648292637">
    <w:abstractNumId w:val="36"/>
  </w:num>
  <w:num w:numId="21" w16cid:durableId="54594399">
    <w:abstractNumId w:val="38"/>
  </w:num>
  <w:num w:numId="22" w16cid:durableId="788738304">
    <w:abstractNumId w:val="8"/>
  </w:num>
  <w:num w:numId="23" w16cid:durableId="926815792">
    <w:abstractNumId w:val="14"/>
  </w:num>
  <w:num w:numId="24" w16cid:durableId="888304480">
    <w:abstractNumId w:val="5"/>
  </w:num>
  <w:num w:numId="25" w16cid:durableId="27679059">
    <w:abstractNumId w:val="37"/>
  </w:num>
  <w:num w:numId="26" w16cid:durableId="2112506015">
    <w:abstractNumId w:val="34"/>
  </w:num>
  <w:num w:numId="27" w16cid:durableId="1550190859">
    <w:abstractNumId w:val="25"/>
  </w:num>
  <w:num w:numId="28" w16cid:durableId="1537544617">
    <w:abstractNumId w:val="6"/>
  </w:num>
  <w:num w:numId="29" w16cid:durableId="2104260031">
    <w:abstractNumId w:val="33"/>
  </w:num>
  <w:num w:numId="30" w16cid:durableId="1364138828">
    <w:abstractNumId w:val="17"/>
  </w:num>
  <w:num w:numId="31" w16cid:durableId="1342581281">
    <w:abstractNumId w:val="32"/>
  </w:num>
  <w:num w:numId="32" w16cid:durableId="852569088">
    <w:abstractNumId w:val="9"/>
  </w:num>
  <w:num w:numId="33" w16cid:durableId="1609316051">
    <w:abstractNumId w:val="28"/>
  </w:num>
  <w:num w:numId="34" w16cid:durableId="1737245743">
    <w:abstractNumId w:val="20"/>
  </w:num>
  <w:num w:numId="35" w16cid:durableId="2147313088">
    <w:abstractNumId w:val="7"/>
  </w:num>
  <w:num w:numId="36" w16cid:durableId="368260265">
    <w:abstractNumId w:val="4"/>
  </w:num>
  <w:num w:numId="37" w16cid:durableId="438992062">
    <w:abstractNumId w:val="15"/>
  </w:num>
  <w:num w:numId="38" w16cid:durableId="197397475">
    <w:abstractNumId w:val="29"/>
  </w:num>
  <w:num w:numId="39" w16cid:durableId="838933994">
    <w:abstractNumId w:val="12"/>
  </w:num>
  <w:num w:numId="40" w16cid:durableId="1001398414">
    <w:abstractNumId w:val="23"/>
  </w:num>
  <w:num w:numId="41" w16cid:durableId="188304156">
    <w:abstractNumId w:val="39"/>
  </w:num>
  <w:num w:numId="42" w16cid:durableId="1931349220">
    <w:abstractNumId w:val="18"/>
  </w:num>
  <w:num w:numId="43" w16cid:durableId="820659077">
    <w:abstractNumId w:val="30"/>
  </w:num>
  <w:num w:numId="44" w16cid:durableId="8835928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szC1tDA3MjIwM7NQ0lEKTi0uzszPAykwqQUARzPdAiwAAAA="/>
  </w:docVars>
  <w:rsids>
    <w:rsidRoot w:val="00007CB2"/>
    <w:rsid w:val="00005111"/>
    <w:rsid w:val="00007CB2"/>
    <w:rsid w:val="0001376F"/>
    <w:rsid w:val="00022303"/>
    <w:rsid w:val="0004323A"/>
    <w:rsid w:val="0004689A"/>
    <w:rsid w:val="0005661E"/>
    <w:rsid w:val="000675BE"/>
    <w:rsid w:val="00072AEC"/>
    <w:rsid w:val="00077CC1"/>
    <w:rsid w:val="00086C1A"/>
    <w:rsid w:val="000C74CF"/>
    <w:rsid w:val="000D1C0B"/>
    <w:rsid w:val="000E54E3"/>
    <w:rsid w:val="000E74D4"/>
    <w:rsid w:val="000F4FE5"/>
    <w:rsid w:val="00101B31"/>
    <w:rsid w:val="00127D0A"/>
    <w:rsid w:val="00142A72"/>
    <w:rsid w:val="00152324"/>
    <w:rsid w:val="001546BD"/>
    <w:rsid w:val="001546E6"/>
    <w:rsid w:val="00173FAF"/>
    <w:rsid w:val="001B1983"/>
    <w:rsid w:val="001C49A3"/>
    <w:rsid w:val="001D7304"/>
    <w:rsid w:val="001F74DB"/>
    <w:rsid w:val="002062B1"/>
    <w:rsid w:val="002074BE"/>
    <w:rsid w:val="0021313F"/>
    <w:rsid w:val="002163AF"/>
    <w:rsid w:val="00220DFE"/>
    <w:rsid w:val="0022439F"/>
    <w:rsid w:val="00233419"/>
    <w:rsid w:val="00277B0B"/>
    <w:rsid w:val="00277C8B"/>
    <w:rsid w:val="002903D0"/>
    <w:rsid w:val="00293AE1"/>
    <w:rsid w:val="00294286"/>
    <w:rsid w:val="002A0A42"/>
    <w:rsid w:val="002B5B76"/>
    <w:rsid w:val="002D3648"/>
    <w:rsid w:val="00331BED"/>
    <w:rsid w:val="0033663A"/>
    <w:rsid w:val="003466C4"/>
    <w:rsid w:val="0037359B"/>
    <w:rsid w:val="003745BD"/>
    <w:rsid w:val="003806FD"/>
    <w:rsid w:val="003859A4"/>
    <w:rsid w:val="00397B54"/>
    <w:rsid w:val="003A247D"/>
    <w:rsid w:val="003A58FD"/>
    <w:rsid w:val="003C2BFE"/>
    <w:rsid w:val="003E5CEB"/>
    <w:rsid w:val="003F7E13"/>
    <w:rsid w:val="0040387C"/>
    <w:rsid w:val="004220E1"/>
    <w:rsid w:val="00425BB8"/>
    <w:rsid w:val="00435726"/>
    <w:rsid w:val="00436B1B"/>
    <w:rsid w:val="00441B00"/>
    <w:rsid w:val="00442876"/>
    <w:rsid w:val="00460AC2"/>
    <w:rsid w:val="004647A9"/>
    <w:rsid w:val="00493BD4"/>
    <w:rsid w:val="00495C06"/>
    <w:rsid w:val="004A6F8D"/>
    <w:rsid w:val="004B28F3"/>
    <w:rsid w:val="004B62DA"/>
    <w:rsid w:val="004E6372"/>
    <w:rsid w:val="004F3506"/>
    <w:rsid w:val="005170A9"/>
    <w:rsid w:val="00517C48"/>
    <w:rsid w:val="00545FE1"/>
    <w:rsid w:val="00567269"/>
    <w:rsid w:val="0057277A"/>
    <w:rsid w:val="00593535"/>
    <w:rsid w:val="005976F2"/>
    <w:rsid w:val="005A5929"/>
    <w:rsid w:val="005A632D"/>
    <w:rsid w:val="005B015E"/>
    <w:rsid w:val="005D520F"/>
    <w:rsid w:val="005D78E0"/>
    <w:rsid w:val="005E7A03"/>
    <w:rsid w:val="00600D0D"/>
    <w:rsid w:val="006108B0"/>
    <w:rsid w:val="006116A4"/>
    <w:rsid w:val="00611F63"/>
    <w:rsid w:val="0061572B"/>
    <w:rsid w:val="00617CA6"/>
    <w:rsid w:val="00626D07"/>
    <w:rsid w:val="00627588"/>
    <w:rsid w:val="00676C5B"/>
    <w:rsid w:val="006815D2"/>
    <w:rsid w:val="00685B80"/>
    <w:rsid w:val="00693C2E"/>
    <w:rsid w:val="006B168A"/>
    <w:rsid w:val="006B2BA2"/>
    <w:rsid w:val="006B60D7"/>
    <w:rsid w:val="006B7276"/>
    <w:rsid w:val="006C5445"/>
    <w:rsid w:val="006F1910"/>
    <w:rsid w:val="00717A5B"/>
    <w:rsid w:val="00720BE0"/>
    <w:rsid w:val="007278CD"/>
    <w:rsid w:val="00730F2E"/>
    <w:rsid w:val="0073761D"/>
    <w:rsid w:val="00742834"/>
    <w:rsid w:val="00773239"/>
    <w:rsid w:val="007748F7"/>
    <w:rsid w:val="00783F10"/>
    <w:rsid w:val="007854AA"/>
    <w:rsid w:val="007B6271"/>
    <w:rsid w:val="007D46E2"/>
    <w:rsid w:val="007D4CE5"/>
    <w:rsid w:val="007F32AB"/>
    <w:rsid w:val="00811F30"/>
    <w:rsid w:val="008170B1"/>
    <w:rsid w:val="008207D6"/>
    <w:rsid w:val="00842110"/>
    <w:rsid w:val="00843B43"/>
    <w:rsid w:val="008832AB"/>
    <w:rsid w:val="00892021"/>
    <w:rsid w:val="008927EA"/>
    <w:rsid w:val="008A32B1"/>
    <w:rsid w:val="008B5057"/>
    <w:rsid w:val="008C78E3"/>
    <w:rsid w:val="008E0AB4"/>
    <w:rsid w:val="008F2A6D"/>
    <w:rsid w:val="008F6BA5"/>
    <w:rsid w:val="00925281"/>
    <w:rsid w:val="0095370C"/>
    <w:rsid w:val="009646B8"/>
    <w:rsid w:val="009649DD"/>
    <w:rsid w:val="00967EBF"/>
    <w:rsid w:val="00976159"/>
    <w:rsid w:val="009C47F7"/>
    <w:rsid w:val="009D247F"/>
    <w:rsid w:val="009D4AAD"/>
    <w:rsid w:val="009E0C2D"/>
    <w:rsid w:val="009F568D"/>
    <w:rsid w:val="00A03F79"/>
    <w:rsid w:val="00A2100E"/>
    <w:rsid w:val="00A32AC7"/>
    <w:rsid w:val="00A41C10"/>
    <w:rsid w:val="00A42A1B"/>
    <w:rsid w:val="00A65E06"/>
    <w:rsid w:val="00A84742"/>
    <w:rsid w:val="00A92620"/>
    <w:rsid w:val="00A95916"/>
    <w:rsid w:val="00A97994"/>
    <w:rsid w:val="00AA3CC0"/>
    <w:rsid w:val="00AB6272"/>
    <w:rsid w:val="00AC2CFC"/>
    <w:rsid w:val="00AD624F"/>
    <w:rsid w:val="00AE4918"/>
    <w:rsid w:val="00AF4533"/>
    <w:rsid w:val="00B10284"/>
    <w:rsid w:val="00B31D35"/>
    <w:rsid w:val="00B32CD5"/>
    <w:rsid w:val="00B40E96"/>
    <w:rsid w:val="00B46077"/>
    <w:rsid w:val="00B620F0"/>
    <w:rsid w:val="00B63F28"/>
    <w:rsid w:val="00B6511E"/>
    <w:rsid w:val="00B74021"/>
    <w:rsid w:val="00B84E96"/>
    <w:rsid w:val="00B86501"/>
    <w:rsid w:val="00B90403"/>
    <w:rsid w:val="00BB58C1"/>
    <w:rsid w:val="00BC23C5"/>
    <w:rsid w:val="00BD07C9"/>
    <w:rsid w:val="00BD2DE5"/>
    <w:rsid w:val="00BE753F"/>
    <w:rsid w:val="00BF1266"/>
    <w:rsid w:val="00BF247A"/>
    <w:rsid w:val="00C15E31"/>
    <w:rsid w:val="00C16067"/>
    <w:rsid w:val="00C63DC9"/>
    <w:rsid w:val="00C70F39"/>
    <w:rsid w:val="00C9373E"/>
    <w:rsid w:val="00C94E14"/>
    <w:rsid w:val="00CA1C3F"/>
    <w:rsid w:val="00CA40DB"/>
    <w:rsid w:val="00CB3CA4"/>
    <w:rsid w:val="00CB561B"/>
    <w:rsid w:val="00CF0A18"/>
    <w:rsid w:val="00D0524C"/>
    <w:rsid w:val="00D368EF"/>
    <w:rsid w:val="00D43161"/>
    <w:rsid w:val="00D4764B"/>
    <w:rsid w:val="00D80A46"/>
    <w:rsid w:val="00D83803"/>
    <w:rsid w:val="00D86044"/>
    <w:rsid w:val="00DB18CC"/>
    <w:rsid w:val="00DC09E3"/>
    <w:rsid w:val="00DF54D4"/>
    <w:rsid w:val="00E02132"/>
    <w:rsid w:val="00E04CF0"/>
    <w:rsid w:val="00E27140"/>
    <w:rsid w:val="00E27196"/>
    <w:rsid w:val="00E412E3"/>
    <w:rsid w:val="00E50B81"/>
    <w:rsid w:val="00E56709"/>
    <w:rsid w:val="00E56D0B"/>
    <w:rsid w:val="00E76E00"/>
    <w:rsid w:val="00E874A9"/>
    <w:rsid w:val="00E9445B"/>
    <w:rsid w:val="00EA16BB"/>
    <w:rsid w:val="00EC62A7"/>
    <w:rsid w:val="00ED7A46"/>
    <w:rsid w:val="00EE4D51"/>
    <w:rsid w:val="00F04EF4"/>
    <w:rsid w:val="00F04FE5"/>
    <w:rsid w:val="00F364FE"/>
    <w:rsid w:val="00F4019D"/>
    <w:rsid w:val="00F617C8"/>
    <w:rsid w:val="00F71E3B"/>
    <w:rsid w:val="00F932AF"/>
    <w:rsid w:val="00F93624"/>
    <w:rsid w:val="00FC5259"/>
    <w:rsid w:val="00FD1061"/>
    <w:rsid w:val="00FD3417"/>
    <w:rsid w:val="00FD3D3F"/>
    <w:rsid w:val="00FE0CC5"/>
    <w:rsid w:val="00FE4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5F861"/>
  <w15:docId w15:val="{0A75B37D-68ED-4EA4-B47F-CA075FF0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077"/>
    <w:pPr>
      <w:spacing w:after="200" w:line="276" w:lineRule="auto"/>
    </w:pPr>
    <w:rPr>
      <w:rFonts w:eastAsiaTheme="minorEastAsia"/>
      <w:lang w:val="en-US"/>
    </w:rPr>
  </w:style>
  <w:style w:type="paragraph" w:styleId="Heading1">
    <w:name w:val="heading 1"/>
    <w:basedOn w:val="Normal"/>
    <w:next w:val="Normal"/>
    <w:link w:val="Heading1Char"/>
    <w:uiPriority w:val="9"/>
    <w:qFormat/>
    <w:rsid w:val="00B46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6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B46077"/>
    <w:pPr>
      <w:keepNext/>
      <w:tabs>
        <w:tab w:val="num" w:pos="864"/>
      </w:tabs>
      <w:suppressAutoHyphens/>
      <w:spacing w:after="0" w:line="240" w:lineRule="auto"/>
      <w:ind w:left="864" w:hanging="864"/>
      <w:outlineLvl w:val="3"/>
    </w:pPr>
    <w:rPr>
      <w:rFonts w:ascii="Times New Roman" w:eastAsia="Times New Roman" w:hAnsi="Times New Roman" w:cs="Times New Roman"/>
      <w:b/>
      <w:bCs/>
      <w:sz w:val="24"/>
      <w:szCs w:val="24"/>
      <w:lang w:eastAsia="zh-CN"/>
    </w:rPr>
  </w:style>
  <w:style w:type="paragraph" w:styleId="Heading5">
    <w:name w:val="heading 5"/>
    <w:basedOn w:val="Normal"/>
    <w:next w:val="Normal"/>
    <w:link w:val="Heading5Char"/>
    <w:qFormat/>
    <w:rsid w:val="00B46077"/>
    <w:pPr>
      <w:keepNext/>
      <w:tabs>
        <w:tab w:val="num" w:pos="1008"/>
      </w:tabs>
      <w:suppressAutoHyphens/>
      <w:spacing w:after="0" w:line="240" w:lineRule="auto"/>
      <w:ind w:left="720"/>
      <w:jc w:val="center"/>
      <w:outlineLvl w:val="4"/>
    </w:pPr>
    <w:rPr>
      <w:rFonts w:ascii="Times New Roman" w:eastAsia="Times New Roman" w:hAnsi="Times New Roman" w:cs="Times New Roman"/>
      <w:b/>
      <w:bCs/>
      <w:sz w:val="24"/>
      <w:szCs w:val="24"/>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7CB2"/>
    <w:pPr>
      <w:tabs>
        <w:tab w:val="center" w:pos="4513"/>
        <w:tab w:val="right" w:pos="9026"/>
      </w:tabs>
      <w:spacing w:after="0" w:line="240" w:lineRule="auto"/>
    </w:pPr>
  </w:style>
  <w:style w:type="character" w:customStyle="1" w:styleId="HeaderChar">
    <w:name w:val="Header Char"/>
    <w:basedOn w:val="DefaultParagraphFont"/>
    <w:link w:val="Header"/>
    <w:qFormat/>
    <w:rsid w:val="00007CB2"/>
  </w:style>
  <w:style w:type="paragraph" w:styleId="Footer">
    <w:name w:val="footer"/>
    <w:basedOn w:val="Normal"/>
    <w:link w:val="FooterChar"/>
    <w:uiPriority w:val="99"/>
    <w:unhideWhenUsed/>
    <w:rsid w:val="00007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CB2"/>
  </w:style>
  <w:style w:type="paragraph" w:styleId="ListParagraph">
    <w:name w:val="List Paragraph"/>
    <w:basedOn w:val="Normal"/>
    <w:uiPriority w:val="1"/>
    <w:qFormat/>
    <w:rsid w:val="00B46077"/>
    <w:pPr>
      <w:ind w:left="720"/>
      <w:contextualSpacing/>
    </w:pPr>
  </w:style>
  <w:style w:type="paragraph" w:styleId="BodyText">
    <w:name w:val="Body Text"/>
    <w:basedOn w:val="Normal"/>
    <w:link w:val="BodyTextChar"/>
    <w:uiPriority w:val="1"/>
    <w:qFormat/>
    <w:rsid w:val="00B4607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46077"/>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B46077"/>
    <w:rPr>
      <w:rFonts w:ascii="Times New Roman" w:eastAsia="Times New Roman" w:hAnsi="Times New Roman" w:cs="Times New Roman"/>
      <w:b/>
      <w:bCs/>
      <w:sz w:val="24"/>
      <w:szCs w:val="24"/>
      <w:u w:val="single"/>
      <w:lang w:val="en-US" w:eastAsia="zh-CN"/>
    </w:rPr>
  </w:style>
  <w:style w:type="character" w:customStyle="1" w:styleId="Heading1Char">
    <w:name w:val="Heading 1 Char"/>
    <w:basedOn w:val="DefaultParagraphFont"/>
    <w:link w:val="Heading1"/>
    <w:uiPriority w:val="9"/>
    <w:rsid w:val="00B4607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B46077"/>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rsid w:val="00B46077"/>
    <w:rPr>
      <w:rFonts w:ascii="Times New Roman" w:eastAsia="Times New Roman" w:hAnsi="Times New Roman" w:cs="Times New Roman"/>
      <w:b/>
      <w:bCs/>
      <w:sz w:val="24"/>
      <w:szCs w:val="24"/>
      <w:lang w:val="en-US" w:eastAsia="zh-CN"/>
    </w:rPr>
  </w:style>
  <w:style w:type="paragraph" w:styleId="Title">
    <w:name w:val="Title"/>
    <w:basedOn w:val="Normal"/>
    <w:link w:val="TitleChar"/>
    <w:qFormat/>
    <w:rsid w:val="00B46077"/>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B46077"/>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B46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077"/>
    <w:rPr>
      <w:rFonts w:ascii="Tahoma" w:eastAsiaTheme="minorEastAsia" w:hAnsi="Tahoma" w:cs="Tahoma"/>
      <w:sz w:val="16"/>
      <w:szCs w:val="16"/>
      <w:lang w:val="en-US"/>
    </w:rPr>
  </w:style>
  <w:style w:type="character" w:styleId="PageNumber">
    <w:name w:val="page number"/>
    <w:basedOn w:val="DefaultParagraphFont"/>
    <w:rsid w:val="00B46077"/>
  </w:style>
  <w:style w:type="paragraph" w:styleId="NormalWeb">
    <w:name w:val="Normal (Web)"/>
    <w:basedOn w:val="Normal"/>
    <w:uiPriority w:val="99"/>
    <w:unhideWhenUsed/>
    <w:rsid w:val="00B460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4607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B46077"/>
    <w:pPr>
      <w:widowControl w:val="0"/>
      <w:autoSpaceDE w:val="0"/>
      <w:autoSpaceDN w:val="0"/>
      <w:spacing w:after="0" w:line="240" w:lineRule="auto"/>
    </w:pPr>
    <w:rPr>
      <w:rFonts w:ascii="Times New Roman" w:eastAsia="Times New Roman" w:hAnsi="Times New Roman" w:cs="Times New Roman"/>
    </w:rPr>
  </w:style>
  <w:style w:type="character" w:customStyle="1" w:styleId="fontstyle01">
    <w:name w:val="fontstyle01"/>
    <w:basedOn w:val="DefaultParagraphFont"/>
    <w:rsid w:val="00B46077"/>
    <w:rPr>
      <w:rFonts w:ascii="AGaramond-Regular" w:hAnsi="AGaramond-Regular" w:hint="default"/>
      <w:b w:val="0"/>
      <w:bCs w:val="0"/>
      <w:i w:val="0"/>
      <w:iCs w:val="0"/>
      <w:color w:val="000000"/>
      <w:sz w:val="22"/>
      <w:szCs w:val="22"/>
    </w:rPr>
  </w:style>
  <w:style w:type="character" w:styleId="PlaceholderText">
    <w:name w:val="Placeholder Text"/>
    <w:basedOn w:val="DefaultParagraphFont"/>
    <w:uiPriority w:val="99"/>
    <w:semiHidden/>
    <w:rsid w:val="00FD1061"/>
    <w:rPr>
      <w:color w:val="808080"/>
    </w:rPr>
  </w:style>
  <w:style w:type="character" w:customStyle="1" w:styleId="fontstyle21">
    <w:name w:val="fontstyle21"/>
    <w:basedOn w:val="DefaultParagraphFont"/>
    <w:rsid w:val="00086C1A"/>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6.png"/><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image" Target="media/image9.png"/><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image" Target="media/image24.jpe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oleObject" Target="embeddings/oleObject21.bin"/><Relationship Id="rId59" Type="http://schemas.openxmlformats.org/officeDocument/2006/relationships/image" Target="media/image27.png"/><Relationship Id="rId20" Type="http://schemas.openxmlformats.org/officeDocument/2006/relationships/oleObject" Target="embeddings/oleObject5.bin"/><Relationship Id="rId41" Type="http://schemas.openxmlformats.org/officeDocument/2006/relationships/oleObject" Target="embeddings/oleObject19.bin"/><Relationship Id="rId54" Type="http://schemas.openxmlformats.org/officeDocument/2006/relationships/oleObject" Target="embeddings/oleObject25.bin"/><Relationship Id="rId62" Type="http://schemas.openxmlformats.org/officeDocument/2006/relationships/image" Target="media/image2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5.png"/><Relationship Id="rId10" Type="http://schemas.openxmlformats.org/officeDocument/2006/relationships/image" Target="media/image3.png"/><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7.bin"/></Relationships>
</file>

<file path=word/_rels/header1.xml.rels><?xml version="1.0" encoding="UTF-8" standalone="yes"?>
<Relationships xmlns="http://schemas.openxmlformats.org/package/2006/relationships"><Relationship Id="rId3" Type="http://schemas.openxmlformats.org/officeDocument/2006/relationships/image" Target="media/image32.jpeg"/><Relationship Id="rId2" Type="http://schemas.openxmlformats.org/officeDocument/2006/relationships/image" Target="media/image31.jpeg"/><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5A34C-743F-4EC2-8891-57D43A46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42</Pages>
  <Words>10230</Words>
  <Characters>58312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Mohan</dc:creator>
  <cp:keywords/>
  <dc:description/>
  <cp:lastModifiedBy>vivek singh</cp:lastModifiedBy>
  <cp:revision>88</cp:revision>
  <cp:lastPrinted>2024-01-10T09:35:00Z</cp:lastPrinted>
  <dcterms:created xsi:type="dcterms:W3CDTF">2022-02-01T08:14:00Z</dcterms:created>
  <dcterms:modified xsi:type="dcterms:W3CDTF">2025-04-29T04:12:00Z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e1beede3babafc6adeff30843d9afddd7578dca6f238d3291bcf8b2e0d9aa5e6</vt:lpwstr>
  </property>
</Properties>
</file>